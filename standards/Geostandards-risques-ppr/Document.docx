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géostandards-risques---modèle-commun"/>
    <w:p>
      <w:pPr>
        <w:pStyle w:val="Titre1"/>
      </w:pPr>
      <w:r>
        <w:t xml:space="preserve">Géostandards Risques - Modèle Commun</w:t>
      </w:r>
    </w:p>
    <w:p>
      <w:pPr>
        <w:pStyle w:val="BlockText"/>
      </w:pPr>
      <w:r>
        <w:rPr>
          <w:iCs/>
          <w:i/>
        </w:rPr>
        <w:t xml:space="preserve">Version XX - Date</w:t>
      </w:r>
    </w:p>
    <w:p>
      <w:r>
        <w:pict>
          <v:rect style="width:0;height:1.5pt" o:hralign="center" o:hrstd="t" o:hr="t"/>
        </w:pict>
      </w:r>
    </w:p>
    <w:p>
      <w:pPr>
        <w:pStyle w:val="BlockText"/>
      </w:pPr>
      <w:r>
        <w:rPr>
          <w:iCs/>
          <w:i/>
        </w:rPr>
        <w:t xml:space="preserve">Tableau de présentation du document ici</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drawing>
                <wp:inline>
                  <wp:extent cx="2009775" cy="962025"/>
                  <wp:effectExtent b="0" l="0" r="0" t="0"/>
                  <wp:docPr descr="Logo CNIG" title="" id="21" name="Picture"/>
                  <a:graphic>
                    <a:graphicData uri="http://schemas.openxmlformats.org/drawingml/2006/picture">
                      <pic:pic>
                        <pic:nvPicPr>
                          <pic:cNvPr descr="./ressources/logo-cnig.png" id="22" name="Picture"/>
                          <pic:cNvPicPr>
                            <a:picLocks noChangeArrowheads="1" noChangeAspect="1"/>
                          </pic:cNvPicPr>
                        </pic:nvPicPr>
                        <pic:blipFill>
                          <a:blip r:embed="rId20"/>
                          <a:stretch>
                            <a:fillRect/>
                          </a:stretch>
                        </pic:blipFill>
                        <pic:spPr bwMode="auto">
                          <a:xfrm>
                            <a:off x="0" y="0"/>
                            <a:ext cx="2009775" cy="962025"/>
                          </a:xfrm>
                          <a:prstGeom prst="rect">
                            <a:avLst/>
                          </a:prstGeom>
                          <a:noFill/>
                          <a:ln w="9525">
                            <a:noFill/>
                            <a:headEnd/>
                            <a:tailEnd/>
                          </a:ln>
                        </pic:spPr>
                      </pic:pic>
                    </a:graphicData>
                  </a:graphic>
                </wp:inline>
              </w:drawing>
            </w:r>
          </w:p>
        </w:tc>
        <w:tc>
          <w:tcPr/>
          <w:p>
            <w:pPr>
              <w:pStyle w:val="Compact"/>
              <w:jc w:val="left"/>
            </w:pPr>
            <w:r>
              <w:t xml:space="preserve">Conseil National de l’Information Géolocalisée</w:t>
            </w:r>
          </w:p>
        </w:tc>
      </w:tr>
      <w:tr>
        <w:tc>
          <w:tcPr/>
          <w:p>
            <w:pPr>
              <w:pStyle w:val="Compact"/>
              <w:jc w:val="left"/>
            </w:pPr>
            <w:r>
              <w:rPr>
                <w:bCs/>
                <w:b/>
              </w:rPr>
              <w:t xml:space="preserve">Titre</w:t>
            </w:r>
          </w:p>
        </w:tc>
        <w:tc>
          <w:tcPr/>
          <w:p>
            <w:pPr>
              <w:pStyle w:val="Compact"/>
              <w:jc w:val="left"/>
            </w:pPr>
            <w:r>
              <w:t xml:space="preserve">Géostandards Risques - Modèle Commun</w:t>
            </w:r>
          </w:p>
        </w:tc>
      </w:tr>
      <w:tr>
        <w:tc>
          <w:tcPr/>
          <w:p>
            <w:pPr>
              <w:pStyle w:val="Compact"/>
              <w:jc w:val="left"/>
            </w:pPr>
            <w:r>
              <w:rPr>
                <w:bCs/>
                <w:b/>
              </w:rPr>
              <w:t xml:space="preserve">Sous-titre</w:t>
            </w:r>
          </w:p>
        </w:tc>
        <w:tc>
          <w:tcPr/>
          <w:p>
            <w:pPr>
              <w:pStyle w:val="Compact"/>
            </w:pPr>
          </w:p>
        </w:tc>
      </w:tr>
      <w:tr>
        <w:tc>
          <w:tcPr/>
          <w:p>
            <w:pPr>
              <w:pStyle w:val="Compact"/>
              <w:jc w:val="left"/>
            </w:pPr>
            <w:r>
              <w:rPr>
                <w:bCs/>
                <w:b/>
              </w:rPr>
              <w:t xml:space="preserve">Description</w:t>
            </w:r>
          </w:p>
        </w:tc>
        <w:tc>
          <w:tcPr/>
          <w:p>
            <w:pPr>
              <w:pStyle w:val="Compact"/>
            </w:pPr>
          </w:p>
        </w:tc>
      </w:tr>
      <w:tr>
        <w:tc>
          <w:tcPr/>
          <w:p>
            <w:pPr>
              <w:pStyle w:val="Compact"/>
              <w:jc w:val="left"/>
            </w:pPr>
            <w:r>
              <w:rPr>
                <w:bCs/>
                <w:b/>
              </w:rPr>
              <w:t xml:space="preserve">Date</w:t>
            </w:r>
          </w:p>
        </w:tc>
        <w:tc>
          <w:tcPr/>
          <w:p>
            <w:pPr>
              <w:pStyle w:val="Compact"/>
              <w:jc w:val="left"/>
            </w:pPr>
            <w:r>
              <w:t xml:space="preserve">xx</w:t>
            </w:r>
          </w:p>
        </w:tc>
      </w:tr>
      <w:tr>
        <w:tc>
          <w:tcPr/>
          <w:p>
            <w:pPr>
              <w:pStyle w:val="Compact"/>
              <w:jc w:val="left"/>
            </w:pPr>
            <w:r>
              <w:rPr>
                <w:bCs/>
                <w:b/>
              </w:rPr>
              <w:t xml:space="preserve">Versions</w:t>
            </w:r>
          </w:p>
        </w:tc>
        <w:tc>
          <w:tcPr/>
          <w:p>
            <w:pPr>
              <w:pStyle w:val="Compact"/>
              <w:jc w:val="left"/>
            </w:pPr>
            <w:r>
              <w:t xml:space="preserve">xx</w:t>
            </w:r>
          </w:p>
        </w:tc>
      </w:tr>
      <w:tr>
        <w:tc>
          <w:tcPr/>
          <w:p>
            <w:pPr>
              <w:pStyle w:val="Compact"/>
              <w:jc w:val="left"/>
            </w:pPr>
            <w:r>
              <w:rPr>
                <w:bCs/>
                <w:b/>
              </w:rPr>
              <w:t xml:space="preserve">Résumé</w:t>
            </w:r>
          </w:p>
        </w:tc>
        <w:tc>
          <w:tcPr/>
          <w:p>
            <w:pPr>
              <w:pStyle w:val="Compact"/>
            </w:pPr>
          </w:p>
        </w:tc>
      </w:tr>
      <w:tr>
        <w:tc>
          <w:tcPr/>
          <w:p>
            <w:pPr>
              <w:pStyle w:val="Compact"/>
              <w:jc w:val="left"/>
            </w:pPr>
            <w:r>
              <w:rPr>
                <w:bCs/>
                <w:b/>
              </w:rPr>
              <w:t xml:space="preserve">Statut juridique</w:t>
            </w:r>
          </w:p>
        </w:tc>
        <w:tc>
          <w:tcPr/>
          <w:p>
            <w:pPr>
              <w:pStyle w:val="Compact"/>
            </w:pPr>
          </w:p>
        </w:tc>
      </w:tr>
      <w:tr>
        <w:tc>
          <w:tcPr/>
          <w:p>
            <w:pPr>
              <w:pStyle w:val="Compact"/>
              <w:jc w:val="left"/>
            </w:pPr>
            <w:r>
              <w:rPr>
                <w:bCs/>
                <w:b/>
              </w:rPr>
              <w:t xml:space="preserve">Sources</w:t>
            </w:r>
          </w:p>
        </w:tc>
        <w:tc>
          <w:tcPr/>
          <w:p>
            <w:pPr>
              <w:pStyle w:val="Compact"/>
            </w:pPr>
          </w:p>
        </w:tc>
      </w:tr>
      <w:tr>
        <w:tc>
          <w:tcPr/>
          <w:p>
            <w:pPr>
              <w:pStyle w:val="Compact"/>
              <w:jc w:val="left"/>
            </w:pPr>
            <w:r>
              <w:rPr>
                <w:bCs/>
                <w:b/>
              </w:rPr>
              <w:t xml:space="preserve">Rédacteurs</w:t>
            </w:r>
          </w:p>
        </w:tc>
        <w:tc>
          <w:tcPr/>
          <w:p>
            <w:pPr>
              <w:pStyle w:val="Compact"/>
            </w:pPr>
          </w:p>
        </w:tc>
      </w:tr>
      <w:tr>
        <w:tc>
          <w:tcPr/>
          <w:p>
            <w:pPr>
              <w:pStyle w:val="Compact"/>
              <w:jc w:val="left"/>
            </w:pPr>
            <w:r>
              <w:rPr>
                <w:bCs/>
                <w:b/>
              </w:rPr>
              <w:t xml:space="preserve">Contributeurs</w:t>
            </w:r>
          </w:p>
        </w:tc>
        <w:tc>
          <w:tcPr/>
          <w:p>
            <w:pPr>
              <w:pStyle w:val="Compact"/>
              <w:jc w:val="left"/>
            </w:pPr>
            <w:r>
              <w:t xml:space="preserve">Membres du Groupe de Travail sur la refonte des Géostandards Risques</w:t>
            </w:r>
          </w:p>
        </w:tc>
      </w:tr>
      <w:tr>
        <w:tc>
          <w:tcPr/>
          <w:p>
            <w:pPr>
              <w:pStyle w:val="Compact"/>
              <w:jc w:val="left"/>
            </w:pPr>
            <w:r>
              <w:rPr>
                <w:bCs/>
                <w:b/>
              </w:rPr>
              <w:t xml:space="preserve">Relecteurs</w:t>
            </w:r>
          </w:p>
        </w:tc>
        <w:tc>
          <w:tcPr/>
          <w:p>
            <w:pPr>
              <w:pStyle w:val="Compact"/>
              <w:jc w:val="left"/>
            </w:pPr>
            <w:r>
              <w:t xml:space="preserve">Membres du Groupe de Travail sur la refonte des Géostandards Risques</w:t>
            </w:r>
          </w:p>
        </w:tc>
      </w:tr>
      <w:tr>
        <w:tc>
          <w:tcPr/>
          <w:p>
            <w:pPr>
              <w:pStyle w:val="Compact"/>
              <w:jc w:val="left"/>
            </w:pPr>
            <w:r>
              <w:rPr>
                <w:bCs/>
                <w:b/>
              </w:rPr>
              <w:t xml:space="preserve">Format</w:t>
            </w:r>
          </w:p>
        </w:tc>
        <w:tc>
          <w:tcPr/>
          <w:p>
            <w:pPr>
              <w:pStyle w:val="Compact"/>
            </w:pPr>
          </w:p>
        </w:tc>
      </w:tr>
      <w:tr>
        <w:tc>
          <w:tcPr/>
          <w:p>
            <w:pPr>
              <w:pStyle w:val="Compact"/>
              <w:jc w:val="left"/>
            </w:pPr>
            <w:r>
              <w:rPr>
                <w:bCs/>
                <w:b/>
              </w:rPr>
              <w:t xml:space="preserve">Diffusion</w:t>
            </w:r>
          </w:p>
        </w:tc>
        <w:tc>
          <w:tcPr/>
          <w:p>
            <w:pPr>
              <w:pStyle w:val="Compact"/>
            </w:pPr>
          </w:p>
        </w:tc>
      </w:tr>
      <w:tr>
        <w:tc>
          <w:tcPr/>
          <w:p>
            <w:pPr>
              <w:pStyle w:val="Compact"/>
              <w:jc w:val="left"/>
            </w:pPr>
            <w:r>
              <w:rPr>
                <w:bCs/>
                <w:b/>
              </w:rPr>
              <w:t xml:space="preserve">Organisme</w:t>
            </w:r>
          </w:p>
        </w:tc>
        <w:tc>
          <w:tcPr/>
          <w:p>
            <w:pPr>
              <w:pStyle w:val="Compact"/>
              <w:jc w:val="left"/>
            </w:pPr>
            <w:r>
              <w:t xml:space="preserve">Conseil National de l’Information Géolocalisée (</w:t>
            </w:r>
            <w:hyperlink r:id="rId23">
              <w:r>
                <w:rPr>
                  <w:rStyle w:val="Lienhypertexte"/>
                </w:rPr>
                <w:t xml:space="preserve">CNIG</w:t>
              </w:r>
            </w:hyperlink>
            <w:r>
              <w:t xml:space="preserve">)</w:t>
            </w:r>
          </w:p>
        </w:tc>
      </w:tr>
      <w:tr>
        <w:tc>
          <w:tcPr/>
          <w:p>
            <w:pPr>
              <w:pStyle w:val="Compact"/>
              <w:jc w:val="left"/>
            </w:pPr>
            <w:r>
              <w:rPr>
                <w:bCs/>
                <w:b/>
              </w:rPr>
              <w:t xml:space="preserve">Langue</w:t>
            </w:r>
          </w:p>
        </w:tc>
        <w:tc>
          <w:tcPr/>
          <w:p>
            <w:pPr>
              <w:pStyle w:val="Compact"/>
              <w:jc w:val="left"/>
            </w:pPr>
            <w:r>
              <w:t xml:space="preserve">français</w:t>
            </w:r>
          </w:p>
        </w:tc>
      </w:tr>
      <w:tr>
        <w:tc>
          <w:tcPr/>
          <w:p>
            <w:pPr>
              <w:pStyle w:val="Compact"/>
              <w:jc w:val="left"/>
            </w:pPr>
            <w:r>
              <w:rPr>
                <w:bCs/>
                <w:b/>
              </w:rPr>
              <w:t xml:space="preserve">Mots-clés</w:t>
            </w:r>
          </w:p>
        </w:tc>
        <w:tc>
          <w:tcPr/>
          <w:p>
            <w:pPr>
              <w:pStyle w:val="Compact"/>
            </w:pPr>
          </w:p>
        </w:tc>
      </w:tr>
      <w:tr>
        <w:tc>
          <w:tcPr/>
          <w:p>
            <w:pPr>
              <w:pStyle w:val="Compact"/>
              <w:jc w:val="left"/>
            </w:pPr>
            <w:r>
              <w:rPr>
                <w:bCs/>
                <w:b/>
              </w:rPr>
              <w:t xml:space="preserve">Statut du document</w:t>
            </w:r>
          </w:p>
        </w:tc>
        <w:tc>
          <w:tcPr/>
          <w:p>
            <w:pPr>
              <w:pStyle w:val="Compact"/>
              <w:jc w:val="left"/>
            </w:pPr>
            <w:r>
              <w:t xml:space="preserve">Projet -</w:t>
            </w:r>
            <w:r>
              <w:t xml:space="preserve"> </w:t>
            </w:r>
            <w:r>
              <w:rPr>
                <w:strike/>
              </w:rPr>
              <w:t xml:space="preserve">Appel à commentaires</w:t>
            </w:r>
            <w:r>
              <w:t xml:space="preserve"> </w:t>
            </w:r>
            <w:r>
              <w:t xml:space="preserve">-</w:t>
            </w:r>
            <w:r>
              <w:t xml:space="preserve"> </w:t>
            </w:r>
            <w:r>
              <w:rPr>
                <w:strike/>
              </w:rPr>
              <w:t xml:space="preserve">Proposé à la commission des Standards du CNIG</w:t>
            </w:r>
            <w:r>
              <w:t xml:space="preserve"> </w:t>
            </w:r>
            <w:r>
              <w:t xml:space="preserve">-</w:t>
            </w:r>
            <w:r>
              <w:t xml:space="preserve"> </w:t>
            </w:r>
            <w:r>
              <w:rPr>
                <w:strike/>
              </w:rPr>
              <w:t xml:space="preserve">Validé</w:t>
            </w:r>
          </w:p>
        </w:tc>
      </w:tr>
      <w:tr>
        <w:tc>
          <w:tcPr/>
          <w:p>
            <w:pPr>
              <w:pStyle w:val="Compact"/>
              <w:jc w:val="left"/>
            </w:pPr>
            <w:r>
              <w:rPr>
                <w:bCs/>
                <w:b/>
              </w:rPr>
              <w:t xml:space="preserve">Licence</w:t>
            </w:r>
          </w:p>
        </w:tc>
        <w:tc>
          <w:tcPr/>
          <w:p>
            <w:pPr>
              <w:pStyle w:val="Compact"/>
              <w:jc w:val="left"/>
            </w:pPr>
            <w:r>
              <w:t xml:space="preserve">Le présent document est sous</w:t>
            </w:r>
            <w:r>
              <w:t xml:space="preserve"> </w:t>
            </w:r>
            <w:hyperlink r:id="rId24">
              <w:r>
                <w:rPr>
                  <w:rStyle w:val="Lienhypertexte"/>
                </w:rPr>
                <w:t xml:space="preserve">Licence Ouverte (Open Licence) Etalab</w:t>
              </w:r>
            </w:hyperlink>
          </w:p>
        </w:tc>
      </w:tr>
    </w:tbl>
    <w:p>
      <w:r>
        <w:pict>
          <v:rect style="width:0;height:1.5pt" o:hralign="center" o:hrstd="t" o:hr="t"/>
        </w:pict>
      </w:r>
    </w:p>
    <w:bookmarkStart w:id="25" w:name="historique-du-document"/>
    <w:p>
      <w:pPr>
        <w:pStyle w:val="Titre3"/>
      </w:pPr>
      <w:r>
        <w:t xml:space="preserve">Historique du document</w:t>
      </w:r>
    </w:p>
    <w:bookmarkEnd w:id="25"/>
    <w:bookmarkStart w:id="26" w:name="objet-du-document"/>
    <w:p>
      <w:pPr>
        <w:pStyle w:val="Titre3"/>
      </w:pPr>
      <w:r>
        <w:t xml:space="preserve">Objet du document</w:t>
      </w:r>
    </w:p>
    <w:bookmarkEnd w:id="26"/>
    <w:bookmarkStart w:id="27" w:name="contributeurs"/>
    <w:p>
      <w:pPr>
        <w:pStyle w:val="Titre3"/>
      </w:pPr>
      <w:r>
        <w:t xml:space="preserve">Contributeurs</w:t>
      </w:r>
    </w:p>
    <w:bookmarkEnd w:id="27"/>
    <w:bookmarkStart w:id="28" w:name="table-des-matières"/>
    <w:p>
      <w:pPr>
        <w:pStyle w:val="Titre3"/>
      </w:pPr>
      <w:r>
        <w:t xml:space="preserve">Table des matières</w:t>
      </w:r>
    </w:p>
    <w:bookmarkEnd w:id="28"/>
    <w:bookmarkStart w:id="29" w:name="glossaire"/>
    <w:p>
      <w:pPr>
        <w:pStyle w:val="Titre3"/>
      </w:pPr>
      <w:r>
        <w:t xml:space="preserve">Glossaire</w:t>
      </w:r>
    </w:p>
    <w:bookmarkEnd w:id="29"/>
    <w:bookmarkStart w:id="30" w:name="acronymes-et-abréviations"/>
    <w:p>
      <w:pPr>
        <w:pStyle w:val="Titre3"/>
      </w:pPr>
      <w:r>
        <w:t xml:space="preserve">Acronymes et abréviations</w:t>
      </w:r>
    </w:p>
    <w:bookmarkEnd w:id="30"/>
    <w:bookmarkStart w:id="31" w:name="clés-de-lecture"/>
    <w:p>
      <w:pPr>
        <w:pStyle w:val="Titre3"/>
      </w:pPr>
      <w:r>
        <w:t xml:space="preserve">Clés de lecture</w:t>
      </w:r>
    </w:p>
    <w:bookmarkEnd w:id="31"/>
    <w:bookmarkStart w:id="32" w:name="domaine-dapplication"/>
    <w:p>
      <w:pPr>
        <w:pStyle w:val="Titre2"/>
      </w:pPr>
      <w:r>
        <w:t xml:space="preserve">Domaine d’application</w:t>
      </w:r>
    </w:p>
    <w:p>
      <w:pPr>
        <w:pStyle w:val="BlockText"/>
      </w:pPr>
      <w:r>
        <w:rPr>
          <w:iCs/>
          <w:i/>
        </w:rPr>
        <w:t xml:space="preserve">Cette partie permet de préciser le contexte dans lequel s’inscrit le standard, ce que couvrent et décrivent les données et ce à quoi les données qu’il décrit sont amenées à servir. On y précisera notamment le cadre réglementaire des données de prévention des risques concernées, ainsi que le cycle de vie des données. Dans le domaine d’application on pourra aussi préciser l’étendue géographique couverte par les données (les territoires concernés).</w:t>
      </w:r>
    </w:p>
    <w:bookmarkEnd w:id="32"/>
    <w:bookmarkStart w:id="33" w:name="modèle-commun-de-données"/>
    <w:p>
      <w:pPr>
        <w:pStyle w:val="Titre2"/>
      </w:pPr>
      <w:r>
        <w:t xml:space="preserve">Modèle commun de données</w:t>
      </w:r>
    </w:p>
    <w:p>
      <w:pPr>
        <w:pStyle w:val="BlockText"/>
      </w:pPr>
      <w:r>
        <w:rPr>
          <w:iCs/>
          <w:i/>
        </w:rPr>
        <w:t xml:space="preserve">Description des thématiques, des classes,attributs, …</w:t>
      </w:r>
      <w:r>
        <w:t xml:space="preserve"> </w:t>
      </w:r>
      <w:r>
        <w:rPr>
          <w:iCs/>
          <w:i/>
        </w:rPr>
        <w:t xml:space="preserve">Cette partie constitue le cœur du standard de définition du modèle commun de donnée. Elle doit permettre de définir pour chacune des thématiques :</w:t>
      </w:r>
    </w:p>
    <w:p>
      <w:pPr>
        <w:pStyle w:val="BlockText"/>
      </w:pPr>
      <w:r>
        <w:rPr>
          <w:iCs/>
          <w:i/>
        </w:rPr>
        <w:t xml:space="preserve">- Les classes d’objets, les relations entre elles et leurs attributs ;</w:t>
      </w:r>
    </w:p>
    <w:p>
      <w:pPr>
        <w:pStyle w:val="BlockText"/>
      </w:pPr>
      <w:r>
        <w:rPr>
          <w:iCs/>
          <w:i/>
        </w:rPr>
        <w:t xml:space="preserve">- Les définitions des attributs, leur type, leur cardinalité, leur caractère obligatoire ou non ;</w:t>
      </w:r>
    </w:p>
    <w:p>
      <w:pPr>
        <w:pStyle w:val="BlockText"/>
      </w:pPr>
      <w:r>
        <w:rPr>
          <w:iCs/>
          <w:i/>
        </w:rPr>
        <w:t xml:space="preserve">- Les contraintes sémantiques, géométriques et topologiques qui peuvent s’appliquer ;</w:t>
      </w:r>
    </w:p>
    <w:p>
      <w:pPr>
        <w:pStyle w:val="BlockText"/>
      </w:pPr>
      <w:r>
        <w:rPr>
          <w:iCs/>
          <w:i/>
        </w:rPr>
        <w:t xml:space="preserve">- Les attentes de qualité sur des données (exhaustivité, précision, …) ;</w:t>
      </w:r>
    </w:p>
    <w:p>
      <w:pPr>
        <w:pStyle w:val="BlockText"/>
      </w:pPr>
      <w:r>
        <w:rPr>
          <w:iCs/>
          <w:i/>
        </w:rPr>
        <w:t xml:space="preserve">- Les éléments de métadonnées au niveau général ou des jeux de données.</w:t>
      </w:r>
    </w:p>
    <w:bookmarkEnd w:id="33"/>
    <w:bookmarkStart w:id="34" w:name="correspondances-inspire"/>
    <w:p>
      <w:pPr>
        <w:pStyle w:val="Titre2"/>
      </w:pPr>
      <w:r>
        <w:t xml:space="preserve">Correspondances INSPIRE</w:t>
      </w:r>
    </w:p>
    <w:p>
      <w:pPr>
        <w:pStyle w:val="BlockText"/>
      </w:pPr>
      <w:r>
        <w:rPr>
          <w:iCs/>
          <w:i/>
        </w:rPr>
        <w:t xml:space="preserve">Cette partie doit permettre de faire le lien entre le modèle de données et les modèles de données des thématiques INSPIRE en lien avec les standards risques, à savoir :</w:t>
      </w:r>
    </w:p>
    <w:p>
      <w:pPr>
        <w:pStyle w:val="BlockText"/>
      </w:pPr>
      <w:r>
        <w:rPr>
          <w:iCs/>
          <w:i/>
        </w:rPr>
        <w:t xml:space="preserve">- le thème 4 Usage des sols de l’annexe III de la directive ;</w:t>
      </w:r>
    </w:p>
    <w:p>
      <w:pPr>
        <w:pStyle w:val="BlockText"/>
      </w:pPr>
      <w:r>
        <w:rPr>
          <w:iCs/>
          <w:i/>
        </w:rPr>
        <w:t xml:space="preserve">- le thème 8 Lieux de production et sites industriels de l’annexe III de la directive INSPIRE ;</w:t>
      </w:r>
    </w:p>
    <w:p>
      <w:pPr>
        <w:pStyle w:val="BlockText"/>
      </w:pPr>
      <w:r>
        <w:rPr>
          <w:iCs/>
          <w:i/>
        </w:rPr>
        <w:t xml:space="preserve">- Le thème 11 Zones de gestion, de restriction ou de réglementation et unités de déclaration de l’annexe III de la directive INSPIRE ;</w:t>
      </w:r>
    </w:p>
    <w:p>
      <w:pPr>
        <w:pStyle w:val="BlockText"/>
      </w:pPr>
      <w:r>
        <w:rPr>
          <w:iCs/>
          <w:i/>
        </w:rPr>
        <w:t xml:space="preserve">- le thème 12 Zones de risque naturel de l’annexe III de la directive INSPIRE.</w:t>
      </w:r>
    </w:p>
    <w:bookmarkEnd w:id="34"/>
    <w:bookmarkStart w:id="35" w:name="autres-correspondances"/>
    <w:p>
      <w:pPr>
        <w:pStyle w:val="Titre2"/>
      </w:pPr>
      <w:r>
        <w:t xml:space="preserve">Autres correspondances</w:t>
      </w:r>
    </w:p>
    <w:p>
      <w:pPr>
        <w:pStyle w:val="BlockText"/>
      </w:pPr>
      <w:r>
        <w:rPr>
          <w:iCs/>
          <w:i/>
        </w:rPr>
        <w:t xml:space="preserve">D’autres correspondances pourront aussi être proposées dans ce document dans un but d’harmonisation et de cohérence, notamment avec le modèle de données de GASPAR et ceux des standards Vigilance crues et inondations, ou, sous forme de références, avec des standards dédiés à des types de risques particuliers.</w:t>
      </w:r>
    </w:p>
    <w:bookmarkEnd w:id="35"/>
    <w:bookmarkEnd w:id="36"/>
    <w:sectPr w:rsidR="004037A7" w:rsidRPr="004037A7" w:rsidSect="00A5375E">
      <w:footerReference r:id="rId9" w:type="default"/>
      <w:type w:val="continuous"/>
      <w:pgSz w:h="15840" w:w="12240"/>
      <w:pgMar w:bottom="1440" w:footer="720" w:gutter="0" w:header="720" w:left="1800" w:right="1750" w:top="1440"/>
      <w:cols w:space="720"/>
      <w:titlePg/>
      <w:docGrid w:charSpace="2047"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B8ADE" w14:textId="77777777" w:rsidR="003A45E7" w:rsidRDefault="003A45E7" w:rsidP="00987EDD">
    <w:pPr>
      <w:pStyle w:val="Pieddepage"/>
    </w:pPr>
    <w:r>
      <w:t>CNIG</w:t>
    </w:r>
    <w:r>
      <w:tab/>
    </w:r>
    <w:r>
      <w:fldChar w:fldCharType="begin"/>
    </w:r>
    <w:r>
      <w:instrText xml:space="preserve"> SUBJECT   \* MERGEFORMAT </w:instrText>
    </w:r>
    <w:r>
      <w:fldChar w:fldCharType="separate"/>
    </w:r>
    <w:r>
      <w:t xml:space="preserve">Refonte des </w:t>
    </w:r>
    <w:proofErr w:type="spellStart"/>
    <w:r>
      <w:t>Géostandards</w:t>
    </w:r>
    <w:proofErr w:type="spellEnd"/>
    <w:r>
      <w:t xml:space="preserve"> Risques</w:t>
    </w:r>
    <w:r>
      <w:fldChar w:fldCharType="end"/>
    </w:r>
    <w:r>
      <w:t xml:space="preserve"> - </w:t>
    </w:r>
    <w:r w:rsidR="002918B1">
      <w:fldChar w:fldCharType="begin"/>
    </w:r>
    <w:r w:rsidR="002918B1">
      <w:instrText>TITLE   \* MERGEFORMAT</w:instrText>
    </w:r>
    <w:r w:rsidR="002918B1">
      <w:fldChar w:fldCharType="separate"/>
    </w:r>
    <w:r>
      <w:t>Synthèse de la phase de consolidation</w:t>
    </w:r>
    <w:r w:rsidR="002918B1">
      <w:fldChar w:fldCharType="end"/>
    </w:r>
    <w:r>
      <w:tab/>
    </w:r>
    <w:r>
      <w:fldChar w:fldCharType="begin"/>
    </w:r>
    <w:r>
      <w:instrText xml:space="preserve"> PAGE </w:instrText>
    </w:r>
    <w:r>
      <w:fldChar w:fldCharType="separate"/>
    </w:r>
    <w:r w:rsidR="004037A7">
      <w:rPr>
        <w:noProof/>
      </w:rPr>
      <w:t>2</w:t>
    </w:r>
    <w:r>
      <w:fldChar w:fldCharType="end"/>
    </w:r>
    <w:r>
      <w:t xml:space="preserve"> / </w:t>
    </w:r>
    <w:r>
      <w:fldChar w:fldCharType="begin"/>
    </w:r>
    <w:r>
      <w:instrText xml:space="preserve"> NUMPAGES \*Arabic </w:instrText>
    </w:r>
    <w:r>
      <w:fldChar w:fldCharType="separate"/>
    </w:r>
    <w:r w:rsidR="004037A7">
      <w:rPr>
        <w:noProof/>
      </w:rPr>
      <w:t>7</w:t>
    </w:r>
    <w:r>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000002"/>
    <w:multiLevelType w:val="multilevel"/>
    <w:tmpl w:val="00000002"/>
    <w:name w:val="WW8Num2"/>
    <w:lvl w:ilvl="0">
      <w:start w:val="1"/>
      <w:numFmt w:val="upperLetter"/>
      <w:lvlText w:val="%1."/>
      <w:lvlJc w:val="left"/>
      <w:pPr>
        <w:tabs>
          <w:tab w:pos="0" w:val="num"/>
        </w:tabs>
        <w:ind w:hanging="360" w:left="360"/>
      </w:pPr>
    </w:lvl>
    <w:lvl w:ilvl="1">
      <w:start w:val="1"/>
      <w:numFmt w:val="decimal"/>
      <w:lvlText w:val="%1.%2"/>
      <w:lvlJc w:val="left"/>
      <w:pPr>
        <w:tabs>
          <w:tab w:pos="0" w:val="num"/>
        </w:tabs>
        <w:ind w:hanging="576" w:left="576"/>
      </w:pPr>
    </w:lvl>
    <w:lvl w:ilvl="2">
      <w:start w:val="1"/>
      <w:numFmt w:val="decimal"/>
      <w:lvlText w:val="%1.%2.%3"/>
      <w:lvlJc w:val="left"/>
      <w:pPr>
        <w:tabs>
          <w:tab w:pos="822" w:val="num"/>
        </w:tabs>
        <w:ind w:hanging="380" w:left="1202"/>
      </w:pPr>
    </w:lvl>
    <w:lvl w:ilvl="3">
      <w:start w:val="1"/>
      <w:numFmt w:val="decimal"/>
      <w:lvlText w:val="%1.%2.%3.%4"/>
      <w:lvlJc w:val="left"/>
      <w:pPr>
        <w:tabs>
          <w:tab w:pos="0" w:val="num"/>
        </w:tabs>
        <w:ind w:hanging="864" w:left="864"/>
      </w:pPr>
      <w:rPr>
        <w:rFonts w:ascii="Century Gothic" w:cs="Century Gothic" w:eastAsia="Century Gothic" w:hAnsi="Century Gothic"/>
        <w:spacing w:val="-2"/>
        <w:sz w:val="30"/>
        <w:szCs w:val="30"/>
      </w:rPr>
    </w:lvl>
    <w:lvl w:ilvl="4">
      <w:start w:val="1"/>
      <w:numFmt w:val="decimal"/>
      <w:lvlText w:val="%2.%3.%4.%5"/>
      <w:lvlJc w:val="left"/>
      <w:pPr>
        <w:tabs>
          <w:tab w:pos="0" w:val="num"/>
        </w:tabs>
        <w:ind w:hanging="1008" w:left="1008"/>
      </w:pPr>
    </w:lvl>
    <w:lvl w:ilvl="5">
      <w:start w:val="1"/>
      <w:numFmt w:val="decimal"/>
      <w:lvlText w:val="%3.%4.%5.%6"/>
      <w:lvlJc w:val="left"/>
      <w:pPr>
        <w:tabs>
          <w:tab w:pos="0" w:val="num"/>
        </w:tabs>
        <w:ind w:hanging="1152" w:left="1152"/>
      </w:pPr>
    </w:lvl>
    <w:lvl w:ilvl="6">
      <w:start w:val="1"/>
      <w:numFmt w:val="decimal"/>
      <w:lvlText w:val="%4.%5.%6.%7"/>
      <w:lvlJc w:val="left"/>
      <w:pPr>
        <w:tabs>
          <w:tab w:pos="0" w:val="num"/>
        </w:tabs>
        <w:ind w:hanging="1296" w:left="1296"/>
      </w:pPr>
    </w:lvl>
    <w:lvl w:ilvl="7">
      <w:start w:val="1"/>
      <w:numFmt w:val="decimal"/>
      <w:lvlText w:val="%5.%6.%7.%8"/>
      <w:lvlJc w:val="left"/>
      <w:pPr>
        <w:tabs>
          <w:tab w:pos="0" w:val="num"/>
        </w:tabs>
        <w:ind w:hanging="1440" w:left="1440"/>
      </w:pPr>
    </w:lvl>
    <w:lvl w:ilvl="8">
      <w:start w:val="1"/>
      <w:numFmt w:val="decimal"/>
      <w:lvlText w:val="%6.%7.%8.%9"/>
      <w:lvlJc w:val="left"/>
      <w:pPr>
        <w:tabs>
          <w:tab w:pos="0" w:val="num"/>
        </w:tabs>
        <w:ind w:hanging="1584" w:left="1584"/>
      </w:pPr>
    </w:lvl>
  </w:abstractNum>
  <w:abstractNum w:abstractNumId="1">
    <w:nsid w:val="00000004"/>
    <w:multiLevelType w:val="multilevel"/>
    <w:tmpl w:val="2B0022B2"/>
    <w:name w:val="WW8Num4"/>
    <w:lvl w:ilvl="0">
      <w:start w:val="1"/>
      <w:numFmt w:val="decimal"/>
      <w:pStyle w:val="Titre1"/>
      <w:lvlText w:val="%1."/>
      <w:lvlJc w:val="left"/>
      <w:pPr>
        <w:tabs>
          <w:tab w:pos="0" w:val="num"/>
        </w:tabs>
        <w:ind w:firstLine="0" w:left="0"/>
      </w:pPr>
      <w:rPr>
        <w:rFonts w:hint="default"/>
      </w:rPr>
    </w:lvl>
    <w:lvl w:ilvl="1">
      <w:start w:val="1"/>
      <w:numFmt w:val="decimal"/>
      <w:suff w:val="space"/>
      <w:lvlText w:val="%1.%2"/>
      <w:lvlJc w:val="left"/>
      <w:pPr>
        <w:tabs>
          <w:tab w:pos="0" w:val="num"/>
        </w:tabs>
        <w:ind w:firstLine="0" w:left="0"/>
      </w:pPr>
      <w:rPr>
        <w:rFonts w:ascii="Arial" w:cs="StarSymbol" w:hAnsi="Arial"/>
        <w:sz w:val="28"/>
        <w:szCs w:val="28"/>
      </w:rPr>
    </w:lvl>
    <w:lvl w:ilvl="2">
      <w:start w:val="1"/>
      <w:numFmt w:val="decimal"/>
      <w:suff w:val="space"/>
      <w:lvlText w:val="%1.%2.%3"/>
      <w:lvlJc w:val="left"/>
      <w:pPr>
        <w:tabs>
          <w:tab w:pos="142" w:val="num"/>
        </w:tabs>
        <w:ind w:firstLine="0" w:left="142"/>
      </w:pPr>
    </w:lvl>
    <w:lvl w:ilvl="3">
      <w:start w:val="1"/>
      <w:numFmt w:val="decimal"/>
      <w:suff w:val="space"/>
      <w:lvlText w:val=" %1.%2.%3.%4 "/>
      <w:lvlJc w:val="left"/>
      <w:pPr>
        <w:tabs>
          <w:tab w:pos="0" w:val="num"/>
        </w:tabs>
        <w:ind w:firstLine="0" w:left="0"/>
      </w:pPr>
    </w:lvl>
    <w:lvl w:ilvl="4">
      <w:start w:val="1"/>
      <w:numFmt w:val="decimal"/>
      <w:suff w:val="space"/>
      <w:lvlText w:val=" %1.%2.%3.%4.%5 "/>
      <w:lvlJc w:val="left"/>
      <w:pPr>
        <w:tabs>
          <w:tab w:pos="0" w:val="num"/>
        </w:tabs>
        <w:ind w:firstLine="0" w:left="0"/>
      </w:pPr>
    </w:lvl>
    <w:lvl w:ilvl="5">
      <w:start w:val="1"/>
      <w:numFmt w:val="decimal"/>
      <w:suff w:val="space"/>
      <w:lvlText w:val=" %1.%2.%3.%4.%5.%6 "/>
      <w:lvlJc w:val="left"/>
      <w:pPr>
        <w:tabs>
          <w:tab w:pos="0" w:val="num"/>
        </w:tabs>
        <w:ind w:firstLine="0" w:left="0"/>
      </w:pPr>
    </w:lvl>
    <w:lvl w:ilvl="6">
      <w:start w:val="1"/>
      <w:numFmt w:val="decimal"/>
      <w:suff w:val="space"/>
      <w:lvlText w:val=" %1.%2.%3.%4.%5.%6.%7 "/>
      <w:lvlJc w:val="left"/>
      <w:pPr>
        <w:tabs>
          <w:tab w:pos="0" w:val="num"/>
        </w:tabs>
        <w:ind w:firstLine="0" w:left="0"/>
      </w:pPr>
    </w:lvl>
    <w:lvl w:ilvl="7">
      <w:start w:val="1"/>
      <w:numFmt w:val="decimal"/>
      <w:suff w:val="space"/>
      <w:lvlText w:val=" %1.%2.%3.%4.%5.%6.%7.%8 "/>
      <w:lvlJc w:val="left"/>
      <w:pPr>
        <w:tabs>
          <w:tab w:pos="0" w:val="num"/>
        </w:tabs>
        <w:ind w:firstLine="0" w:left="0"/>
      </w:pPr>
    </w:lvl>
    <w:lvl w:ilvl="8">
      <w:start w:val="1"/>
      <w:numFmt w:val="decimal"/>
      <w:suff w:val="space"/>
      <w:lvlText w:val=" %1.%2.%3.%4.%5.%6.%7.%8.%9 "/>
      <w:lvlJc w:val="left"/>
      <w:pPr>
        <w:tabs>
          <w:tab w:pos="0" w:val="num"/>
        </w:tabs>
        <w:ind w:firstLine="0" w:left="0"/>
      </w:pPr>
    </w:lvl>
  </w:abstractNum>
  <w:abstractNum w:abstractNumId="2">
    <w:nsid w:val="00000005"/>
    <w:multiLevelType w:val="multilevel"/>
    <w:tmpl w:val="00000005"/>
    <w:name w:val="WW8Num5"/>
    <w:lvl w:ilvl="0">
      <w:start w:val="1"/>
      <w:numFmt w:val="bullet"/>
      <w:lvlText w:val=""/>
      <w:lvlJc w:val="left"/>
      <w:pPr>
        <w:tabs>
          <w:tab w:pos="530" w:val="num"/>
        </w:tabs>
        <w:ind w:hanging="170" w:left="530"/>
      </w:pPr>
      <w:rPr>
        <w:rFonts w:ascii="Symbol" w:cs="StarSymbol" w:hAnsi="Symbol"/>
        <w:sz w:val="18"/>
        <w:szCs w:val="18"/>
      </w:rPr>
    </w:lvl>
    <w:lvl w:ilvl="1">
      <w:start w:val="1"/>
      <w:numFmt w:val="bullet"/>
      <w:lvlText w:val=""/>
      <w:lvlJc w:val="left"/>
      <w:pPr>
        <w:tabs>
          <w:tab w:pos="700" w:val="num"/>
        </w:tabs>
        <w:ind w:hanging="170" w:left="700"/>
      </w:pPr>
      <w:rPr>
        <w:rFonts w:ascii="Symbol" w:cs="StarSymbol" w:hAnsi="Symbol"/>
        <w:sz w:val="18"/>
        <w:szCs w:val="18"/>
      </w:rPr>
    </w:lvl>
    <w:lvl w:ilvl="2">
      <w:start w:val="1"/>
      <w:numFmt w:val="bullet"/>
      <w:lvlText w:val=""/>
      <w:lvlJc w:val="left"/>
      <w:pPr>
        <w:tabs>
          <w:tab w:pos="870" w:val="num"/>
        </w:tabs>
        <w:ind w:hanging="170" w:left="870"/>
      </w:pPr>
      <w:rPr>
        <w:rFonts w:ascii="Symbol" w:cs="StarSymbol" w:hAnsi="Symbol"/>
        <w:sz w:val="18"/>
        <w:szCs w:val="18"/>
      </w:rPr>
    </w:lvl>
    <w:lvl w:ilvl="3">
      <w:start w:val="1"/>
      <w:numFmt w:val="bullet"/>
      <w:lvlText w:val=""/>
      <w:lvlJc w:val="left"/>
      <w:pPr>
        <w:tabs>
          <w:tab w:pos="1040" w:val="num"/>
        </w:tabs>
        <w:ind w:hanging="170" w:left="1040"/>
      </w:pPr>
      <w:rPr>
        <w:rFonts w:ascii="Symbol" w:cs="StarSymbol" w:hAnsi="Symbol"/>
        <w:sz w:val="18"/>
        <w:szCs w:val="18"/>
      </w:rPr>
    </w:lvl>
    <w:lvl w:ilvl="4">
      <w:start w:val="1"/>
      <w:numFmt w:val="bullet"/>
      <w:lvlText w:val=""/>
      <w:lvlJc w:val="left"/>
      <w:pPr>
        <w:tabs>
          <w:tab w:pos="1210" w:val="num"/>
        </w:tabs>
        <w:ind w:hanging="170" w:left="1210"/>
      </w:pPr>
      <w:rPr>
        <w:rFonts w:ascii="Symbol" w:cs="StarSymbol" w:hAnsi="Symbol"/>
        <w:sz w:val="18"/>
        <w:szCs w:val="18"/>
      </w:rPr>
    </w:lvl>
    <w:lvl w:ilvl="5">
      <w:start w:val="1"/>
      <w:numFmt w:val="bullet"/>
      <w:lvlText w:val=""/>
      <w:lvlJc w:val="left"/>
      <w:pPr>
        <w:tabs>
          <w:tab w:pos="1380" w:val="num"/>
        </w:tabs>
        <w:ind w:hanging="170" w:left="1380"/>
      </w:pPr>
      <w:rPr>
        <w:rFonts w:ascii="Symbol" w:cs="StarSymbol" w:hAnsi="Symbol"/>
        <w:sz w:val="18"/>
        <w:szCs w:val="18"/>
      </w:rPr>
    </w:lvl>
    <w:lvl w:ilvl="6">
      <w:start w:val="1"/>
      <w:numFmt w:val="bullet"/>
      <w:lvlText w:val=""/>
      <w:lvlJc w:val="left"/>
      <w:pPr>
        <w:tabs>
          <w:tab w:pos="1551" w:val="num"/>
        </w:tabs>
        <w:ind w:hanging="170" w:left="1551"/>
      </w:pPr>
      <w:rPr>
        <w:rFonts w:ascii="Symbol" w:cs="StarSymbol" w:hAnsi="Symbol"/>
        <w:sz w:val="18"/>
        <w:szCs w:val="18"/>
      </w:rPr>
    </w:lvl>
    <w:lvl w:ilvl="7">
      <w:start w:val="1"/>
      <w:numFmt w:val="bullet"/>
      <w:lvlText w:val=""/>
      <w:lvlJc w:val="left"/>
      <w:pPr>
        <w:tabs>
          <w:tab w:pos="1721" w:val="num"/>
        </w:tabs>
        <w:ind w:hanging="170" w:left="1721"/>
      </w:pPr>
      <w:rPr>
        <w:rFonts w:ascii="Symbol" w:cs="StarSymbol" w:hAnsi="Symbol"/>
        <w:sz w:val="18"/>
        <w:szCs w:val="18"/>
      </w:rPr>
    </w:lvl>
    <w:lvl w:ilvl="8">
      <w:start w:val="1"/>
      <w:numFmt w:val="bullet"/>
      <w:lvlText w:val=""/>
      <w:lvlJc w:val="left"/>
      <w:pPr>
        <w:tabs>
          <w:tab w:pos="1891" w:val="num"/>
        </w:tabs>
        <w:ind w:hanging="170" w:left="1891"/>
      </w:pPr>
      <w:rPr>
        <w:rFonts w:ascii="Symbol" w:cs="StarSymbol" w:hAnsi="Symbol"/>
        <w:sz w:val="18"/>
        <w:szCs w:val="18"/>
      </w:rPr>
    </w:lvl>
  </w:abstractNum>
  <w:abstractNum w:abstractNumId="3">
    <w:nsid w:val="00000006"/>
    <w:multiLevelType w:val="multilevel"/>
    <w:tmpl w:val="00000006"/>
    <w:name w:val="WW8Num6"/>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4">
    <w:nsid w:val="00000007"/>
    <w:multiLevelType w:val="multilevel"/>
    <w:tmpl w:val="00000007"/>
    <w:name w:val="WW8Num7"/>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5">
    <w:nsid w:val="00000008"/>
    <w:multiLevelType w:val="multilevel"/>
    <w:tmpl w:val="00000008"/>
    <w:name w:val="WW8Num8"/>
    <w:lvl w:ilvl="0">
      <w:start w:val="1"/>
      <w:numFmt w:val="bullet"/>
      <w:lvlText w:val=""/>
      <w:lvlJc w:val="left"/>
      <w:pPr>
        <w:tabs>
          <w:tab w:pos="227" w:val="num"/>
        </w:tabs>
        <w:ind w:hanging="227" w:left="227"/>
      </w:pPr>
      <w:rPr>
        <w:rFonts w:ascii="Symbol" w:cs="Symbol" w:hAnsi="Symbol"/>
      </w:rPr>
    </w:lvl>
    <w:lvl w:ilvl="1">
      <w:start w:val="1"/>
      <w:numFmt w:val="bullet"/>
      <w:lvlText w:val=""/>
      <w:lvlJc w:val="left"/>
      <w:pPr>
        <w:tabs>
          <w:tab w:pos="454" w:val="num"/>
        </w:tabs>
        <w:ind w:hanging="227" w:left="454"/>
      </w:pPr>
      <w:rPr>
        <w:rFonts w:ascii="Symbol" w:cs="Symbol" w:hAnsi="Symbol"/>
      </w:rPr>
    </w:lvl>
    <w:lvl w:ilvl="2">
      <w:start w:val="1"/>
      <w:numFmt w:val="bullet"/>
      <w:lvlText w:val=""/>
      <w:lvlJc w:val="left"/>
      <w:pPr>
        <w:tabs>
          <w:tab w:pos="680" w:val="num"/>
        </w:tabs>
        <w:ind w:hanging="227" w:left="680"/>
      </w:pPr>
      <w:rPr>
        <w:rFonts w:ascii="Symbol" w:cs="Symbol" w:hAnsi="Symbol"/>
      </w:rPr>
    </w:lvl>
    <w:lvl w:ilvl="3">
      <w:start w:val="1"/>
      <w:numFmt w:val="bullet"/>
      <w:lvlText w:val=""/>
      <w:lvlJc w:val="left"/>
      <w:pPr>
        <w:tabs>
          <w:tab w:pos="907" w:val="num"/>
        </w:tabs>
        <w:ind w:hanging="227" w:left="907"/>
      </w:pPr>
      <w:rPr>
        <w:rFonts w:ascii="Symbol" w:cs="Symbol" w:hAnsi="Symbol"/>
      </w:rPr>
    </w:lvl>
    <w:lvl w:ilvl="4">
      <w:start w:val="1"/>
      <w:numFmt w:val="bullet"/>
      <w:lvlText w:val=""/>
      <w:lvlJc w:val="left"/>
      <w:pPr>
        <w:tabs>
          <w:tab w:pos="1134" w:val="num"/>
        </w:tabs>
        <w:ind w:hanging="227" w:left="1134"/>
      </w:pPr>
      <w:rPr>
        <w:rFonts w:ascii="Symbol" w:cs="Symbol" w:hAnsi="Symbol"/>
      </w:rPr>
    </w:lvl>
    <w:lvl w:ilvl="5">
      <w:start w:val="1"/>
      <w:numFmt w:val="bullet"/>
      <w:lvlText w:val=""/>
      <w:lvlJc w:val="left"/>
      <w:pPr>
        <w:tabs>
          <w:tab w:pos="1361" w:val="num"/>
        </w:tabs>
        <w:ind w:hanging="227" w:left="1361"/>
      </w:pPr>
      <w:rPr>
        <w:rFonts w:ascii="Symbol" w:cs="Symbol" w:hAnsi="Symbol"/>
      </w:rPr>
    </w:lvl>
    <w:lvl w:ilvl="6">
      <w:start w:val="1"/>
      <w:numFmt w:val="bullet"/>
      <w:lvlText w:val=""/>
      <w:lvlJc w:val="left"/>
      <w:pPr>
        <w:tabs>
          <w:tab w:pos="1587" w:val="num"/>
        </w:tabs>
        <w:ind w:hanging="227" w:left="1587"/>
      </w:pPr>
      <w:rPr>
        <w:rFonts w:ascii="Symbol" w:cs="Symbol" w:hAnsi="Symbol"/>
      </w:rPr>
    </w:lvl>
    <w:lvl w:ilvl="7">
      <w:start w:val="1"/>
      <w:numFmt w:val="bullet"/>
      <w:lvlText w:val=""/>
      <w:lvlJc w:val="left"/>
      <w:pPr>
        <w:tabs>
          <w:tab w:pos="1814" w:val="num"/>
        </w:tabs>
        <w:ind w:hanging="227" w:left="1814"/>
      </w:pPr>
      <w:rPr>
        <w:rFonts w:ascii="Symbol" w:cs="Symbol" w:hAnsi="Symbol"/>
      </w:rPr>
    </w:lvl>
    <w:lvl w:ilvl="8">
      <w:start w:val="1"/>
      <w:numFmt w:val="bullet"/>
      <w:lvlText w:val=""/>
      <w:lvlJc w:val="left"/>
      <w:pPr>
        <w:tabs>
          <w:tab w:pos="2041" w:val="num"/>
        </w:tabs>
        <w:ind w:hanging="227" w:left="2041"/>
      </w:pPr>
      <w:rPr>
        <w:rFonts w:ascii="Symbol" w:cs="Symbol" w:hAnsi="Symbol"/>
      </w:rPr>
    </w:lvl>
  </w:abstractNum>
  <w:abstractNum w:abstractNumId="6">
    <w:nsid w:val="00000009"/>
    <w:multiLevelType w:val="multilevel"/>
    <w:tmpl w:val="00000009"/>
    <w:name w:val="WW8Num9"/>
    <w:lvl w:ilvl="0">
      <w:start w:val="1"/>
      <w:numFmt w:val="bullet"/>
      <w:lvlText w:val=""/>
      <w:lvlJc w:val="left"/>
      <w:pPr>
        <w:tabs>
          <w:tab w:pos="227" w:val="num"/>
        </w:tabs>
        <w:ind w:hanging="227" w:left="227"/>
      </w:pPr>
      <w:rPr>
        <w:rFonts w:ascii="Symbol" w:cs="Symbol" w:hAnsi="Symbol"/>
      </w:rPr>
    </w:lvl>
    <w:lvl w:ilvl="1">
      <w:start w:val="1"/>
      <w:numFmt w:val="bullet"/>
      <w:lvlText w:val=""/>
      <w:lvlJc w:val="left"/>
      <w:pPr>
        <w:tabs>
          <w:tab w:pos="454" w:val="num"/>
        </w:tabs>
        <w:ind w:hanging="227" w:left="454"/>
      </w:pPr>
      <w:rPr>
        <w:rFonts w:ascii="Symbol" w:cs="Symbol" w:hAnsi="Symbol"/>
      </w:rPr>
    </w:lvl>
    <w:lvl w:ilvl="2">
      <w:start w:val="1"/>
      <w:numFmt w:val="bullet"/>
      <w:lvlText w:val=""/>
      <w:lvlJc w:val="left"/>
      <w:pPr>
        <w:tabs>
          <w:tab w:pos="680" w:val="num"/>
        </w:tabs>
        <w:ind w:hanging="227" w:left="680"/>
      </w:pPr>
      <w:rPr>
        <w:rFonts w:ascii="Symbol" w:cs="Symbol" w:hAnsi="Symbol"/>
      </w:rPr>
    </w:lvl>
    <w:lvl w:ilvl="3">
      <w:start w:val="1"/>
      <w:numFmt w:val="bullet"/>
      <w:lvlText w:val=""/>
      <w:lvlJc w:val="left"/>
      <w:pPr>
        <w:tabs>
          <w:tab w:pos="907" w:val="num"/>
        </w:tabs>
        <w:ind w:hanging="227" w:left="907"/>
      </w:pPr>
      <w:rPr>
        <w:rFonts w:ascii="Symbol" w:cs="Symbol" w:hAnsi="Symbol"/>
      </w:rPr>
    </w:lvl>
    <w:lvl w:ilvl="4">
      <w:start w:val="1"/>
      <w:numFmt w:val="bullet"/>
      <w:lvlText w:val=""/>
      <w:lvlJc w:val="left"/>
      <w:pPr>
        <w:tabs>
          <w:tab w:pos="1134" w:val="num"/>
        </w:tabs>
        <w:ind w:hanging="227" w:left="1134"/>
      </w:pPr>
      <w:rPr>
        <w:rFonts w:ascii="Symbol" w:cs="Symbol" w:hAnsi="Symbol"/>
      </w:rPr>
    </w:lvl>
    <w:lvl w:ilvl="5">
      <w:start w:val="1"/>
      <w:numFmt w:val="bullet"/>
      <w:lvlText w:val=""/>
      <w:lvlJc w:val="left"/>
      <w:pPr>
        <w:tabs>
          <w:tab w:pos="1361" w:val="num"/>
        </w:tabs>
        <w:ind w:hanging="227" w:left="1361"/>
      </w:pPr>
      <w:rPr>
        <w:rFonts w:ascii="Symbol" w:cs="Symbol" w:hAnsi="Symbol"/>
      </w:rPr>
    </w:lvl>
    <w:lvl w:ilvl="6">
      <w:start w:val="1"/>
      <w:numFmt w:val="bullet"/>
      <w:lvlText w:val=""/>
      <w:lvlJc w:val="left"/>
      <w:pPr>
        <w:tabs>
          <w:tab w:pos="1587" w:val="num"/>
        </w:tabs>
        <w:ind w:hanging="227" w:left="1587"/>
      </w:pPr>
      <w:rPr>
        <w:rFonts w:ascii="Symbol" w:cs="Symbol" w:hAnsi="Symbol"/>
      </w:rPr>
    </w:lvl>
    <w:lvl w:ilvl="7">
      <w:start w:val="1"/>
      <w:numFmt w:val="bullet"/>
      <w:lvlText w:val=""/>
      <w:lvlJc w:val="left"/>
      <w:pPr>
        <w:tabs>
          <w:tab w:pos="1814" w:val="num"/>
        </w:tabs>
        <w:ind w:hanging="227" w:left="1814"/>
      </w:pPr>
      <w:rPr>
        <w:rFonts w:ascii="Symbol" w:cs="Symbol" w:hAnsi="Symbol"/>
      </w:rPr>
    </w:lvl>
    <w:lvl w:ilvl="8">
      <w:start w:val="1"/>
      <w:numFmt w:val="bullet"/>
      <w:lvlText w:val=""/>
      <w:lvlJc w:val="left"/>
      <w:pPr>
        <w:tabs>
          <w:tab w:pos="2041" w:val="num"/>
        </w:tabs>
        <w:ind w:hanging="227" w:left="2041"/>
      </w:pPr>
      <w:rPr>
        <w:rFonts w:ascii="Symbol" w:cs="Symbol" w:hAnsi="Symbol"/>
      </w:rPr>
    </w:lvl>
  </w:abstractNum>
  <w:abstractNum w:abstractNumId="7">
    <w:nsid w:val="0000000A"/>
    <w:multiLevelType w:val="multilevel"/>
    <w:tmpl w:val="0000000A"/>
    <w:name w:val="WW8Num10"/>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8">
    <w:nsid w:val="0000000B"/>
    <w:multiLevelType w:val="multilevel"/>
    <w:tmpl w:val="0000000B"/>
    <w:name w:val="WW8Num11"/>
    <w:lvl w:ilvl="0">
      <w:start w:val="1"/>
      <w:numFmt w:val="bullet"/>
      <w:lvlText w:val=""/>
      <w:lvlJc w:val="left"/>
      <w:pPr>
        <w:tabs>
          <w:tab w:pos="720" w:val="num"/>
        </w:tabs>
        <w:ind w:hanging="360" w:left="720"/>
      </w:pPr>
      <w:rPr>
        <w:rFonts w:ascii="Symbol" w:cs="StarSymbol" w:hAnsi="Symbol"/>
        <w:kern w:val="1"/>
        <w:sz w:val="18"/>
        <w:szCs w:val="18"/>
        <w:lang w:bidi="ar-SA" w:eastAsia="ar-SA" w:val="fr-FR"/>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kern w:val="1"/>
        <w:sz w:val="18"/>
        <w:szCs w:val="18"/>
        <w:lang w:bidi="ar-SA" w:eastAsia="ar-SA" w:val="fr-FR"/>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kern w:val="1"/>
        <w:sz w:val="18"/>
        <w:szCs w:val="18"/>
        <w:lang w:bidi="ar-SA" w:eastAsia="ar-SA" w:val="fr-FR"/>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9">
    <w:nsid w:val="0000000C"/>
    <w:multiLevelType w:val="multilevel"/>
    <w:tmpl w:val="0000000C"/>
    <w:name w:val="WW8Num12"/>
    <w:lvl w:ilvl="0">
      <w:start w:val="1"/>
      <w:numFmt w:val="lowerLetter"/>
      <w:lvlText w:val="%1)"/>
      <w:lvlJc w:val="left"/>
      <w:pPr>
        <w:tabs>
          <w:tab w:pos="720" w:val="num"/>
        </w:tabs>
        <w:ind w:hanging="360" w:left="720"/>
      </w:pPr>
    </w:lvl>
    <w:lvl w:ilvl="1">
      <w:start w:val="1"/>
      <w:numFmt w:val="lowerLetter"/>
      <w:lvlText w:val="%2)"/>
      <w:lvlJc w:val="left"/>
      <w:pPr>
        <w:tabs>
          <w:tab w:pos="1080" w:val="num"/>
        </w:tabs>
        <w:ind w:hanging="360" w:left="1080"/>
      </w:pPr>
    </w:lvl>
    <w:lvl w:ilvl="2">
      <w:start w:val="1"/>
      <w:numFmt w:val="lowerLetter"/>
      <w:lvlText w:val="%3)"/>
      <w:lvlJc w:val="left"/>
      <w:pPr>
        <w:tabs>
          <w:tab w:pos="1440" w:val="num"/>
        </w:tabs>
        <w:ind w:hanging="360" w:left="1440"/>
      </w:pPr>
    </w:lvl>
    <w:lvl w:ilvl="3">
      <w:start w:val="1"/>
      <w:numFmt w:val="lowerLetter"/>
      <w:lvlText w:val="%4)"/>
      <w:lvlJc w:val="left"/>
      <w:pPr>
        <w:tabs>
          <w:tab w:pos="1800" w:val="num"/>
        </w:tabs>
        <w:ind w:hanging="360" w:left="1800"/>
      </w:pPr>
    </w:lvl>
    <w:lvl w:ilvl="4">
      <w:start w:val="1"/>
      <w:numFmt w:val="lowerLetter"/>
      <w:lvlText w:val="%5)"/>
      <w:lvlJc w:val="left"/>
      <w:pPr>
        <w:tabs>
          <w:tab w:pos="2160" w:val="num"/>
        </w:tabs>
        <w:ind w:hanging="360" w:left="2160"/>
      </w:pPr>
    </w:lvl>
    <w:lvl w:ilvl="5">
      <w:start w:val="1"/>
      <w:numFmt w:val="lowerLetter"/>
      <w:lvlText w:val="%6)"/>
      <w:lvlJc w:val="left"/>
      <w:pPr>
        <w:tabs>
          <w:tab w:pos="2520" w:val="num"/>
        </w:tabs>
        <w:ind w:hanging="360" w:left="2520"/>
      </w:pPr>
    </w:lvl>
    <w:lvl w:ilvl="6">
      <w:start w:val="1"/>
      <w:numFmt w:val="lowerLetter"/>
      <w:lvlText w:val="%7)"/>
      <w:lvlJc w:val="left"/>
      <w:pPr>
        <w:tabs>
          <w:tab w:pos="2880" w:val="num"/>
        </w:tabs>
        <w:ind w:hanging="360" w:left="2880"/>
      </w:pPr>
    </w:lvl>
    <w:lvl w:ilvl="7">
      <w:start w:val="1"/>
      <w:numFmt w:val="lowerLetter"/>
      <w:lvlText w:val="%8)"/>
      <w:lvlJc w:val="left"/>
      <w:pPr>
        <w:tabs>
          <w:tab w:pos="3240" w:val="num"/>
        </w:tabs>
        <w:ind w:hanging="360" w:left="3240"/>
      </w:pPr>
    </w:lvl>
    <w:lvl w:ilvl="8">
      <w:start w:val="1"/>
      <w:numFmt w:val="lowerLetter"/>
      <w:lvlText w:val="%9)"/>
      <w:lvlJc w:val="left"/>
      <w:pPr>
        <w:tabs>
          <w:tab w:pos="3600" w:val="num"/>
        </w:tabs>
        <w:ind w:hanging="360" w:left="3600"/>
      </w:pPr>
    </w:lvl>
  </w:abstractNum>
  <w:abstractNum w:abstractNumId="10">
    <w:nsid w:val="0000000D"/>
    <w:multiLevelType w:val="multilevel"/>
    <w:tmpl w:val="0000000D"/>
    <w:name w:val="WW8Num13"/>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11">
    <w:nsid w:val="0000000E"/>
    <w:multiLevelType w:val="multilevel"/>
    <w:tmpl w:val="0000000E"/>
    <w:name w:val="WW8Num14"/>
    <w:lvl w:ilvl="0">
      <w:start w:val="1"/>
      <w:numFmt w:val="bullet"/>
      <w:lvlText w:val=""/>
      <w:lvlJc w:val="left"/>
      <w:pPr>
        <w:tabs>
          <w:tab w:pos="720" w:val="num"/>
        </w:tabs>
        <w:ind w:hanging="360" w:left="720"/>
      </w:pPr>
      <w:rPr>
        <w:rFonts w:ascii="Symbol" w:cs="StarSymbol" w:hAnsi="Symbol"/>
        <w:sz w:val="18"/>
        <w:szCs w:val="18"/>
      </w:rPr>
    </w:lvl>
    <w:lvl w:ilvl="1">
      <w:start w:val="1"/>
      <w:numFmt w:val="bullet"/>
      <w:lvlText w:val="◦"/>
      <w:lvlJc w:val="left"/>
      <w:pPr>
        <w:tabs>
          <w:tab w:pos="1080" w:val="num"/>
        </w:tabs>
        <w:ind w:hanging="360" w:left="1080"/>
      </w:pPr>
      <w:rPr>
        <w:rFonts w:ascii="OpenSymbol" w:cs="StarSymbol" w:hAnsi="OpenSymbol"/>
        <w:sz w:val="18"/>
        <w:szCs w:val="18"/>
      </w:rPr>
    </w:lvl>
    <w:lvl w:ilvl="2">
      <w:start w:val="1"/>
      <w:numFmt w:val="bullet"/>
      <w:lvlText w:val="▪"/>
      <w:lvlJc w:val="left"/>
      <w:pPr>
        <w:tabs>
          <w:tab w:pos="1440" w:val="num"/>
        </w:tabs>
        <w:ind w:hanging="360" w:left="1440"/>
      </w:pPr>
      <w:rPr>
        <w:rFonts w:ascii="OpenSymbol" w:cs="StarSymbol" w:hAnsi="OpenSymbol"/>
        <w:sz w:val="18"/>
        <w:szCs w:val="18"/>
      </w:rPr>
    </w:lvl>
    <w:lvl w:ilvl="3">
      <w:start w:val="1"/>
      <w:numFmt w:val="bullet"/>
      <w:lvlText w:val=""/>
      <w:lvlJc w:val="left"/>
      <w:pPr>
        <w:tabs>
          <w:tab w:pos="1800" w:val="num"/>
        </w:tabs>
        <w:ind w:hanging="360" w:left="1800"/>
      </w:pPr>
      <w:rPr>
        <w:rFonts w:ascii="Symbol" w:cs="StarSymbol" w:hAnsi="Symbol"/>
        <w:sz w:val="18"/>
        <w:szCs w:val="18"/>
      </w:rPr>
    </w:lvl>
    <w:lvl w:ilvl="4">
      <w:start w:val="1"/>
      <w:numFmt w:val="bullet"/>
      <w:lvlText w:val="◦"/>
      <w:lvlJc w:val="left"/>
      <w:pPr>
        <w:tabs>
          <w:tab w:pos="2160" w:val="num"/>
        </w:tabs>
        <w:ind w:hanging="360" w:left="2160"/>
      </w:pPr>
      <w:rPr>
        <w:rFonts w:ascii="OpenSymbol" w:cs="StarSymbol" w:hAnsi="OpenSymbol"/>
        <w:sz w:val="18"/>
        <w:szCs w:val="18"/>
      </w:rPr>
    </w:lvl>
    <w:lvl w:ilvl="5">
      <w:start w:val="1"/>
      <w:numFmt w:val="bullet"/>
      <w:lvlText w:val="▪"/>
      <w:lvlJc w:val="left"/>
      <w:pPr>
        <w:tabs>
          <w:tab w:pos="2520" w:val="num"/>
        </w:tabs>
        <w:ind w:hanging="360" w:left="2520"/>
      </w:pPr>
      <w:rPr>
        <w:rFonts w:ascii="OpenSymbol" w:cs="StarSymbol" w:hAnsi="OpenSymbol"/>
        <w:sz w:val="18"/>
        <w:szCs w:val="18"/>
      </w:rPr>
    </w:lvl>
    <w:lvl w:ilvl="6">
      <w:start w:val="1"/>
      <w:numFmt w:val="bullet"/>
      <w:lvlText w:val=""/>
      <w:lvlJc w:val="left"/>
      <w:pPr>
        <w:tabs>
          <w:tab w:pos="2880" w:val="num"/>
        </w:tabs>
        <w:ind w:hanging="360" w:left="2880"/>
      </w:pPr>
      <w:rPr>
        <w:rFonts w:ascii="Symbol" w:cs="StarSymbol" w:hAnsi="Symbol"/>
        <w:sz w:val="18"/>
        <w:szCs w:val="18"/>
      </w:rPr>
    </w:lvl>
    <w:lvl w:ilvl="7">
      <w:start w:val="1"/>
      <w:numFmt w:val="bullet"/>
      <w:lvlText w:val="◦"/>
      <w:lvlJc w:val="left"/>
      <w:pPr>
        <w:tabs>
          <w:tab w:pos="3240" w:val="num"/>
        </w:tabs>
        <w:ind w:hanging="360" w:left="3240"/>
      </w:pPr>
      <w:rPr>
        <w:rFonts w:ascii="OpenSymbol" w:cs="StarSymbol" w:hAnsi="OpenSymbol"/>
        <w:sz w:val="18"/>
        <w:szCs w:val="18"/>
      </w:rPr>
    </w:lvl>
    <w:lvl w:ilvl="8">
      <w:start w:val="1"/>
      <w:numFmt w:val="bullet"/>
      <w:lvlText w:val="▪"/>
      <w:lvlJc w:val="left"/>
      <w:pPr>
        <w:tabs>
          <w:tab w:pos="3600" w:val="num"/>
        </w:tabs>
        <w:ind w:hanging="360" w:left="3600"/>
      </w:pPr>
      <w:rPr>
        <w:rFonts w:ascii="OpenSymbol" w:cs="StarSymbol" w:hAnsi="OpenSymbol"/>
        <w:sz w:val="18"/>
        <w:szCs w:val="18"/>
      </w:rPr>
    </w:lvl>
  </w:abstractNum>
  <w:abstractNum w:abstractNumId="12">
    <w:nsid w:val="0000000F"/>
    <w:multiLevelType w:val="multilevel"/>
    <w:tmpl w:val="0000000F"/>
    <w:name w:val="WWNum19"/>
    <w:lvl w:ilvl="0">
      <w:start w:val="1"/>
      <w:numFmt w:val="bullet"/>
      <w:lvlText w:val="-"/>
      <w:lvlJc w:val="left"/>
      <w:pPr>
        <w:tabs>
          <w:tab w:pos="0" w:val="num"/>
        </w:tabs>
        <w:ind w:hanging="360" w:left="720"/>
      </w:pPr>
      <w:rPr>
        <w:rFonts w:ascii="Times New Roman" w:hAnsi="Times New Roman"/>
      </w:rPr>
    </w:lvl>
    <w:lvl w:ilvl="1">
      <w:start w:val="1"/>
      <w:numFmt w:val="bullet"/>
      <w:lvlText w:val="o"/>
      <w:lvlJc w:val="left"/>
      <w:pPr>
        <w:tabs>
          <w:tab w:pos="0" w:val="num"/>
        </w:tabs>
        <w:ind w:hanging="360" w:left="1440"/>
      </w:pPr>
      <w:rPr>
        <w:rFonts w:ascii="Courier New" w:hAnsi="Courier New"/>
      </w:rPr>
    </w:lvl>
    <w:lvl w:ilvl="2">
      <w:start w:val="1"/>
      <w:numFmt w:val="bullet"/>
      <w:lvlText w:val=""/>
      <w:lvlJc w:val="left"/>
      <w:pPr>
        <w:tabs>
          <w:tab w:pos="0" w:val="num"/>
        </w:tabs>
        <w:ind w:hanging="360" w:left="2160"/>
      </w:pPr>
      <w:rPr>
        <w:rFonts w:ascii="Wingdings" w:hAnsi="Wingdings"/>
      </w:rPr>
    </w:lvl>
    <w:lvl w:ilvl="3">
      <w:start w:val="1"/>
      <w:numFmt w:val="bullet"/>
      <w:lvlText w:val=""/>
      <w:lvlJc w:val="left"/>
      <w:pPr>
        <w:tabs>
          <w:tab w:pos="0" w:val="num"/>
        </w:tabs>
        <w:ind w:hanging="360" w:left="2880"/>
      </w:pPr>
      <w:rPr>
        <w:rFonts w:ascii="Symbol" w:hAnsi="Symbol"/>
      </w:rPr>
    </w:lvl>
    <w:lvl w:ilvl="4">
      <w:start w:val="1"/>
      <w:numFmt w:val="bullet"/>
      <w:lvlText w:val="o"/>
      <w:lvlJc w:val="left"/>
      <w:pPr>
        <w:tabs>
          <w:tab w:pos="0" w:val="num"/>
        </w:tabs>
        <w:ind w:hanging="360" w:left="3600"/>
      </w:pPr>
      <w:rPr>
        <w:rFonts w:ascii="Courier New" w:hAnsi="Courier New"/>
      </w:rPr>
    </w:lvl>
    <w:lvl w:ilvl="5">
      <w:start w:val="1"/>
      <w:numFmt w:val="bullet"/>
      <w:lvlText w:val=""/>
      <w:lvlJc w:val="left"/>
      <w:pPr>
        <w:tabs>
          <w:tab w:pos="0" w:val="num"/>
        </w:tabs>
        <w:ind w:hanging="360" w:left="4320"/>
      </w:pPr>
      <w:rPr>
        <w:rFonts w:ascii="Wingdings" w:hAnsi="Wingdings"/>
      </w:rPr>
    </w:lvl>
    <w:lvl w:ilvl="6">
      <w:start w:val="1"/>
      <w:numFmt w:val="bullet"/>
      <w:lvlText w:val=""/>
      <w:lvlJc w:val="left"/>
      <w:pPr>
        <w:tabs>
          <w:tab w:pos="0" w:val="num"/>
        </w:tabs>
        <w:ind w:hanging="360" w:left="5040"/>
      </w:pPr>
      <w:rPr>
        <w:rFonts w:ascii="Symbol" w:hAnsi="Symbol"/>
      </w:rPr>
    </w:lvl>
    <w:lvl w:ilvl="7">
      <w:start w:val="1"/>
      <w:numFmt w:val="bullet"/>
      <w:lvlText w:val="o"/>
      <w:lvlJc w:val="left"/>
      <w:pPr>
        <w:tabs>
          <w:tab w:pos="0" w:val="num"/>
        </w:tabs>
        <w:ind w:hanging="360" w:left="5760"/>
      </w:pPr>
      <w:rPr>
        <w:rFonts w:ascii="Courier New" w:hAnsi="Courier New"/>
      </w:rPr>
    </w:lvl>
    <w:lvl w:ilvl="8">
      <w:start w:val="1"/>
      <w:numFmt w:val="bullet"/>
      <w:lvlText w:val=""/>
      <w:lvlJc w:val="left"/>
      <w:pPr>
        <w:tabs>
          <w:tab w:pos="0" w:val="num"/>
        </w:tabs>
        <w:ind w:hanging="360" w:left="6480"/>
      </w:pPr>
      <w:rPr>
        <w:rFonts w:ascii="Wingdings" w:hAnsi="Wingdings"/>
      </w:rPr>
    </w:lvl>
  </w:abstractNum>
  <w:abstractNum w:abstractNumId="13">
    <w:nsid w:val="06DB28C6"/>
    <w:multiLevelType w:val="hybridMultilevel"/>
    <w:tmpl w:val="1A42CC52"/>
    <w:lvl w:ilvl="0" w:tplc="0B5291D0">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14">
    <w:nsid w:val="07AF7FA4"/>
    <w:multiLevelType w:val="multilevel"/>
    <w:tmpl w:val="19F883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5">
    <w:nsid w:val="0E354A88"/>
    <w:multiLevelType w:val="hybridMultilevel"/>
    <w:tmpl w:val="D6F4DB7C"/>
    <w:lvl w:ilvl="0" w:tplc="9478434A">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16">
    <w:nsid w:val="14361AFD"/>
    <w:multiLevelType w:val="multilevel"/>
    <w:tmpl w:val="3D401E8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7">
    <w:nsid w:val="17264314"/>
    <w:multiLevelType w:val="multilevel"/>
    <w:tmpl w:val="453C662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8">
    <w:nsid w:val="1F0B14A0"/>
    <w:multiLevelType w:val="multilevel"/>
    <w:tmpl w:val="0694BF6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19">
    <w:nsid w:val="20E64EDC"/>
    <w:multiLevelType w:val="multilevel"/>
    <w:tmpl w:val="45CE4CD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0">
    <w:nsid w:val="22F30D20"/>
    <w:multiLevelType w:val="multilevel"/>
    <w:tmpl w:val="8398EB4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1">
    <w:nsid w:val="2A466BDB"/>
    <w:multiLevelType w:val="multilevel"/>
    <w:tmpl w:val="F7CE236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2">
    <w:nsid w:val="372C6151"/>
    <w:multiLevelType w:val="multilevel"/>
    <w:tmpl w:val="6B7020F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3">
    <w:nsid w:val="3BEB66AD"/>
    <w:multiLevelType w:val="multilevel"/>
    <w:tmpl w:val="9DDA3576"/>
    <w:lvl w:ilvl="0">
      <w:start w:val="1"/>
      <w:numFmt w:val="bullet"/>
      <w:lvlText w:val=""/>
      <w:lvlJc w:val="left"/>
      <w:pPr>
        <w:tabs>
          <w:tab w:pos="1080" w:val="num"/>
        </w:tabs>
        <w:ind w:hanging="360" w:left="1080"/>
      </w:pPr>
      <w:rPr>
        <w:rFonts w:ascii="Symbol" w:hAnsi="Symbol" w:hint="default"/>
        <w:sz w:val="20"/>
      </w:rPr>
    </w:lvl>
    <w:lvl w:ilvl="1" w:tentative="1">
      <w:start w:val="1"/>
      <w:numFmt w:val="bullet"/>
      <w:lvlText w:val="o"/>
      <w:lvlJc w:val="left"/>
      <w:pPr>
        <w:tabs>
          <w:tab w:pos="1800" w:val="num"/>
        </w:tabs>
        <w:ind w:hanging="360" w:left="1800"/>
      </w:pPr>
      <w:rPr>
        <w:rFonts w:ascii="Courier New" w:hAnsi="Courier New" w:hint="default"/>
        <w:sz w:val="20"/>
      </w:rPr>
    </w:lvl>
    <w:lvl w:ilvl="2" w:tentative="1">
      <w:start w:val="1"/>
      <w:numFmt w:val="bullet"/>
      <w:lvlText w:val=""/>
      <w:lvlJc w:val="left"/>
      <w:pPr>
        <w:tabs>
          <w:tab w:pos="2520" w:val="num"/>
        </w:tabs>
        <w:ind w:hanging="360" w:left="2520"/>
      </w:pPr>
      <w:rPr>
        <w:rFonts w:ascii="Wingdings" w:hAnsi="Wingdings" w:hint="default"/>
        <w:sz w:val="20"/>
      </w:rPr>
    </w:lvl>
    <w:lvl w:ilvl="3" w:tentative="1">
      <w:start w:val="1"/>
      <w:numFmt w:val="bullet"/>
      <w:lvlText w:val=""/>
      <w:lvlJc w:val="left"/>
      <w:pPr>
        <w:tabs>
          <w:tab w:pos="3240" w:val="num"/>
        </w:tabs>
        <w:ind w:hanging="360" w:left="3240"/>
      </w:pPr>
      <w:rPr>
        <w:rFonts w:ascii="Wingdings" w:hAnsi="Wingdings" w:hint="default"/>
        <w:sz w:val="20"/>
      </w:rPr>
    </w:lvl>
    <w:lvl w:ilvl="4" w:tentative="1">
      <w:start w:val="1"/>
      <w:numFmt w:val="bullet"/>
      <w:lvlText w:val=""/>
      <w:lvlJc w:val="left"/>
      <w:pPr>
        <w:tabs>
          <w:tab w:pos="3960" w:val="num"/>
        </w:tabs>
        <w:ind w:hanging="360" w:left="3960"/>
      </w:pPr>
      <w:rPr>
        <w:rFonts w:ascii="Wingdings" w:hAnsi="Wingdings" w:hint="default"/>
        <w:sz w:val="20"/>
      </w:rPr>
    </w:lvl>
    <w:lvl w:ilvl="5" w:tentative="1">
      <w:start w:val="1"/>
      <w:numFmt w:val="bullet"/>
      <w:lvlText w:val=""/>
      <w:lvlJc w:val="left"/>
      <w:pPr>
        <w:tabs>
          <w:tab w:pos="4680" w:val="num"/>
        </w:tabs>
        <w:ind w:hanging="360" w:left="4680"/>
      </w:pPr>
      <w:rPr>
        <w:rFonts w:ascii="Wingdings" w:hAnsi="Wingdings" w:hint="default"/>
        <w:sz w:val="20"/>
      </w:rPr>
    </w:lvl>
    <w:lvl w:ilvl="6" w:tentative="1">
      <w:start w:val="1"/>
      <w:numFmt w:val="bullet"/>
      <w:lvlText w:val=""/>
      <w:lvlJc w:val="left"/>
      <w:pPr>
        <w:tabs>
          <w:tab w:pos="5400" w:val="num"/>
        </w:tabs>
        <w:ind w:hanging="360" w:left="5400"/>
      </w:pPr>
      <w:rPr>
        <w:rFonts w:ascii="Wingdings" w:hAnsi="Wingdings" w:hint="default"/>
        <w:sz w:val="20"/>
      </w:rPr>
    </w:lvl>
    <w:lvl w:ilvl="7" w:tentative="1">
      <w:start w:val="1"/>
      <w:numFmt w:val="bullet"/>
      <w:lvlText w:val=""/>
      <w:lvlJc w:val="left"/>
      <w:pPr>
        <w:tabs>
          <w:tab w:pos="6120" w:val="num"/>
        </w:tabs>
        <w:ind w:hanging="360" w:left="6120"/>
      </w:pPr>
      <w:rPr>
        <w:rFonts w:ascii="Wingdings" w:hAnsi="Wingdings" w:hint="default"/>
        <w:sz w:val="20"/>
      </w:rPr>
    </w:lvl>
    <w:lvl w:ilvl="8" w:tentative="1">
      <w:start w:val="1"/>
      <w:numFmt w:val="bullet"/>
      <w:lvlText w:val=""/>
      <w:lvlJc w:val="left"/>
      <w:pPr>
        <w:tabs>
          <w:tab w:pos="6840" w:val="num"/>
        </w:tabs>
        <w:ind w:hanging="360" w:left="6840"/>
      </w:pPr>
      <w:rPr>
        <w:rFonts w:ascii="Wingdings" w:hAnsi="Wingdings" w:hint="default"/>
        <w:sz w:val="20"/>
      </w:rPr>
    </w:lvl>
  </w:abstractNum>
  <w:abstractNum w:abstractNumId="24">
    <w:nsid w:val="446519BC"/>
    <w:multiLevelType w:val="multilevel"/>
    <w:tmpl w:val="EE62E50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5">
    <w:nsid w:val="47815B06"/>
    <w:multiLevelType w:val="multilevel"/>
    <w:tmpl w:val="8C4A62F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6">
    <w:nsid w:val="4EE73586"/>
    <w:multiLevelType w:val="multilevel"/>
    <w:tmpl w:val="3282123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7">
    <w:nsid w:val="51F97E8F"/>
    <w:multiLevelType w:val="multilevel"/>
    <w:tmpl w:val="138C68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8">
    <w:nsid w:val="52FE140C"/>
    <w:multiLevelType w:val="multilevel"/>
    <w:tmpl w:val="A17A6CF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9">
    <w:nsid w:val="54AF110B"/>
    <w:multiLevelType w:val="multilevel"/>
    <w:tmpl w:val="1A86C832"/>
    <w:lvl w:ilvl="0">
      <w:start w:val="3"/>
      <w:numFmt w:val="bullet"/>
      <w:lvlText w:val="-"/>
      <w:lvlJc w:val="left"/>
      <w:pPr>
        <w:tabs>
          <w:tab w:pos="1080" w:val="num"/>
        </w:tabs>
        <w:ind w:hanging="360" w:left="1080"/>
      </w:pPr>
      <w:rPr>
        <w:rFonts w:ascii="Arial" w:cs="Arial" w:eastAsia="Lucida Sans Unicode" w:hAnsi="Arial" w:hint="default"/>
        <w:sz w:val="20"/>
      </w:rPr>
    </w:lvl>
    <w:lvl w:ilvl="1" w:tentative="1">
      <w:start w:val="1"/>
      <w:numFmt w:val="bullet"/>
      <w:lvlText w:val="o"/>
      <w:lvlJc w:val="left"/>
      <w:pPr>
        <w:tabs>
          <w:tab w:pos="1800" w:val="num"/>
        </w:tabs>
        <w:ind w:hanging="360" w:left="1800"/>
      </w:pPr>
      <w:rPr>
        <w:rFonts w:ascii="Courier New" w:hAnsi="Courier New" w:hint="default"/>
        <w:sz w:val="20"/>
      </w:rPr>
    </w:lvl>
    <w:lvl w:ilvl="2" w:tentative="1">
      <w:start w:val="1"/>
      <w:numFmt w:val="bullet"/>
      <w:lvlText w:val=""/>
      <w:lvlJc w:val="left"/>
      <w:pPr>
        <w:tabs>
          <w:tab w:pos="2520" w:val="num"/>
        </w:tabs>
        <w:ind w:hanging="360" w:left="2520"/>
      </w:pPr>
      <w:rPr>
        <w:rFonts w:ascii="Wingdings" w:hAnsi="Wingdings" w:hint="default"/>
        <w:sz w:val="20"/>
      </w:rPr>
    </w:lvl>
    <w:lvl w:ilvl="3" w:tentative="1">
      <w:start w:val="1"/>
      <w:numFmt w:val="bullet"/>
      <w:lvlText w:val=""/>
      <w:lvlJc w:val="left"/>
      <w:pPr>
        <w:tabs>
          <w:tab w:pos="3240" w:val="num"/>
        </w:tabs>
        <w:ind w:hanging="360" w:left="3240"/>
      </w:pPr>
      <w:rPr>
        <w:rFonts w:ascii="Wingdings" w:hAnsi="Wingdings" w:hint="default"/>
        <w:sz w:val="20"/>
      </w:rPr>
    </w:lvl>
    <w:lvl w:ilvl="4" w:tentative="1">
      <w:start w:val="1"/>
      <w:numFmt w:val="bullet"/>
      <w:lvlText w:val=""/>
      <w:lvlJc w:val="left"/>
      <w:pPr>
        <w:tabs>
          <w:tab w:pos="3960" w:val="num"/>
        </w:tabs>
        <w:ind w:hanging="360" w:left="3960"/>
      </w:pPr>
      <w:rPr>
        <w:rFonts w:ascii="Wingdings" w:hAnsi="Wingdings" w:hint="default"/>
        <w:sz w:val="20"/>
      </w:rPr>
    </w:lvl>
    <w:lvl w:ilvl="5" w:tentative="1">
      <w:start w:val="1"/>
      <w:numFmt w:val="bullet"/>
      <w:lvlText w:val=""/>
      <w:lvlJc w:val="left"/>
      <w:pPr>
        <w:tabs>
          <w:tab w:pos="4680" w:val="num"/>
        </w:tabs>
        <w:ind w:hanging="360" w:left="4680"/>
      </w:pPr>
      <w:rPr>
        <w:rFonts w:ascii="Wingdings" w:hAnsi="Wingdings" w:hint="default"/>
        <w:sz w:val="20"/>
      </w:rPr>
    </w:lvl>
    <w:lvl w:ilvl="6" w:tentative="1">
      <w:start w:val="1"/>
      <w:numFmt w:val="bullet"/>
      <w:lvlText w:val=""/>
      <w:lvlJc w:val="left"/>
      <w:pPr>
        <w:tabs>
          <w:tab w:pos="5400" w:val="num"/>
        </w:tabs>
        <w:ind w:hanging="360" w:left="5400"/>
      </w:pPr>
      <w:rPr>
        <w:rFonts w:ascii="Wingdings" w:hAnsi="Wingdings" w:hint="default"/>
        <w:sz w:val="20"/>
      </w:rPr>
    </w:lvl>
    <w:lvl w:ilvl="7" w:tentative="1">
      <w:start w:val="1"/>
      <w:numFmt w:val="bullet"/>
      <w:lvlText w:val=""/>
      <w:lvlJc w:val="left"/>
      <w:pPr>
        <w:tabs>
          <w:tab w:pos="6120" w:val="num"/>
        </w:tabs>
        <w:ind w:hanging="360" w:left="6120"/>
      </w:pPr>
      <w:rPr>
        <w:rFonts w:ascii="Wingdings" w:hAnsi="Wingdings" w:hint="default"/>
        <w:sz w:val="20"/>
      </w:rPr>
    </w:lvl>
    <w:lvl w:ilvl="8" w:tentative="1">
      <w:start w:val="1"/>
      <w:numFmt w:val="bullet"/>
      <w:lvlText w:val=""/>
      <w:lvlJc w:val="left"/>
      <w:pPr>
        <w:tabs>
          <w:tab w:pos="6840" w:val="num"/>
        </w:tabs>
        <w:ind w:hanging="360" w:left="6840"/>
      </w:pPr>
      <w:rPr>
        <w:rFonts w:ascii="Wingdings" w:hAnsi="Wingdings" w:hint="default"/>
        <w:sz w:val="20"/>
      </w:rPr>
    </w:lvl>
  </w:abstractNum>
  <w:abstractNum w:abstractNumId="30">
    <w:nsid w:val="563C0881"/>
    <w:multiLevelType w:val="multilevel"/>
    <w:tmpl w:val="CABE901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1">
    <w:nsid w:val="593A4699"/>
    <w:multiLevelType w:val="multilevel"/>
    <w:tmpl w:val="46B4E2A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2">
    <w:nsid w:val="59DF09D9"/>
    <w:multiLevelType w:val="hybridMultilevel"/>
    <w:tmpl w:val="A3E64606"/>
    <w:lvl w:ilvl="0" w:tplc="50507512">
      <w:numFmt w:val="bullet"/>
      <w:lvlText w:val="-"/>
      <w:lvlJc w:val="left"/>
      <w:pPr>
        <w:ind w:hanging="360" w:left="720"/>
      </w:pPr>
      <w:rPr>
        <w:rFonts w:ascii="Arial" w:cs="Arial" w:eastAsia="Lucida Sans Unicode"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3">
    <w:nsid w:val="5AAE7EE4"/>
    <w:multiLevelType w:val="multilevel"/>
    <w:tmpl w:val="77C2F0D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4">
    <w:nsid w:val="60B25EBF"/>
    <w:multiLevelType w:val="multilevel"/>
    <w:tmpl w:val="102A8B72"/>
    <w:lvl w:ilvl="0">
      <w:start w:val="1"/>
      <w:numFmt w:val="bullet"/>
      <w:lvlText w:val=""/>
      <w:lvlJc w:val="left"/>
      <w:pPr>
        <w:tabs>
          <w:tab w:pos="1080" w:val="num"/>
        </w:tabs>
        <w:ind w:hanging="360" w:left="1080"/>
      </w:pPr>
      <w:rPr>
        <w:rFonts w:ascii="Symbol" w:hAnsi="Symbol" w:hint="default"/>
        <w:sz w:val="20"/>
      </w:rPr>
    </w:lvl>
    <w:lvl w:ilvl="1" w:tentative="1">
      <w:start w:val="1"/>
      <w:numFmt w:val="bullet"/>
      <w:lvlText w:val="o"/>
      <w:lvlJc w:val="left"/>
      <w:pPr>
        <w:tabs>
          <w:tab w:pos="1800" w:val="num"/>
        </w:tabs>
        <w:ind w:hanging="360" w:left="1800"/>
      </w:pPr>
      <w:rPr>
        <w:rFonts w:ascii="Courier New" w:hAnsi="Courier New" w:hint="default"/>
        <w:sz w:val="20"/>
      </w:rPr>
    </w:lvl>
    <w:lvl w:ilvl="2" w:tentative="1">
      <w:start w:val="1"/>
      <w:numFmt w:val="bullet"/>
      <w:lvlText w:val=""/>
      <w:lvlJc w:val="left"/>
      <w:pPr>
        <w:tabs>
          <w:tab w:pos="2520" w:val="num"/>
        </w:tabs>
        <w:ind w:hanging="360" w:left="2520"/>
      </w:pPr>
      <w:rPr>
        <w:rFonts w:ascii="Wingdings" w:hAnsi="Wingdings" w:hint="default"/>
        <w:sz w:val="20"/>
      </w:rPr>
    </w:lvl>
    <w:lvl w:ilvl="3" w:tentative="1">
      <w:start w:val="1"/>
      <w:numFmt w:val="bullet"/>
      <w:lvlText w:val=""/>
      <w:lvlJc w:val="left"/>
      <w:pPr>
        <w:tabs>
          <w:tab w:pos="3240" w:val="num"/>
        </w:tabs>
        <w:ind w:hanging="360" w:left="3240"/>
      </w:pPr>
      <w:rPr>
        <w:rFonts w:ascii="Wingdings" w:hAnsi="Wingdings" w:hint="default"/>
        <w:sz w:val="20"/>
      </w:rPr>
    </w:lvl>
    <w:lvl w:ilvl="4" w:tentative="1">
      <w:start w:val="1"/>
      <w:numFmt w:val="bullet"/>
      <w:lvlText w:val=""/>
      <w:lvlJc w:val="left"/>
      <w:pPr>
        <w:tabs>
          <w:tab w:pos="3960" w:val="num"/>
        </w:tabs>
        <w:ind w:hanging="360" w:left="3960"/>
      </w:pPr>
      <w:rPr>
        <w:rFonts w:ascii="Wingdings" w:hAnsi="Wingdings" w:hint="default"/>
        <w:sz w:val="20"/>
      </w:rPr>
    </w:lvl>
    <w:lvl w:ilvl="5" w:tentative="1">
      <w:start w:val="1"/>
      <w:numFmt w:val="bullet"/>
      <w:lvlText w:val=""/>
      <w:lvlJc w:val="left"/>
      <w:pPr>
        <w:tabs>
          <w:tab w:pos="4680" w:val="num"/>
        </w:tabs>
        <w:ind w:hanging="360" w:left="4680"/>
      </w:pPr>
      <w:rPr>
        <w:rFonts w:ascii="Wingdings" w:hAnsi="Wingdings" w:hint="default"/>
        <w:sz w:val="20"/>
      </w:rPr>
    </w:lvl>
    <w:lvl w:ilvl="6" w:tentative="1">
      <w:start w:val="1"/>
      <w:numFmt w:val="bullet"/>
      <w:lvlText w:val=""/>
      <w:lvlJc w:val="left"/>
      <w:pPr>
        <w:tabs>
          <w:tab w:pos="5400" w:val="num"/>
        </w:tabs>
        <w:ind w:hanging="360" w:left="5400"/>
      </w:pPr>
      <w:rPr>
        <w:rFonts w:ascii="Wingdings" w:hAnsi="Wingdings" w:hint="default"/>
        <w:sz w:val="20"/>
      </w:rPr>
    </w:lvl>
    <w:lvl w:ilvl="7" w:tentative="1">
      <w:start w:val="1"/>
      <w:numFmt w:val="bullet"/>
      <w:lvlText w:val=""/>
      <w:lvlJc w:val="left"/>
      <w:pPr>
        <w:tabs>
          <w:tab w:pos="6120" w:val="num"/>
        </w:tabs>
        <w:ind w:hanging="360" w:left="6120"/>
      </w:pPr>
      <w:rPr>
        <w:rFonts w:ascii="Wingdings" w:hAnsi="Wingdings" w:hint="default"/>
        <w:sz w:val="20"/>
      </w:rPr>
    </w:lvl>
    <w:lvl w:ilvl="8" w:tentative="1">
      <w:start w:val="1"/>
      <w:numFmt w:val="bullet"/>
      <w:lvlText w:val=""/>
      <w:lvlJc w:val="left"/>
      <w:pPr>
        <w:tabs>
          <w:tab w:pos="6840" w:val="num"/>
        </w:tabs>
        <w:ind w:hanging="360" w:left="6840"/>
      </w:pPr>
      <w:rPr>
        <w:rFonts w:ascii="Wingdings" w:hAnsi="Wingdings" w:hint="default"/>
        <w:sz w:val="20"/>
      </w:rPr>
    </w:lvl>
  </w:abstractNum>
  <w:abstractNum w:abstractNumId="35">
    <w:nsid w:val="651D5190"/>
    <w:multiLevelType w:val="multilevel"/>
    <w:tmpl w:val="B4A48AE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6">
    <w:nsid w:val="68B073FC"/>
    <w:multiLevelType w:val="multilevel"/>
    <w:tmpl w:val="993651D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7">
    <w:nsid w:val="6E4C3600"/>
    <w:multiLevelType w:val="multilevel"/>
    <w:tmpl w:val="B7DCFB1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8">
    <w:nsid w:val="6EAB679A"/>
    <w:multiLevelType w:val="multilevel"/>
    <w:tmpl w:val="8A90579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9">
    <w:nsid w:val="71FC2715"/>
    <w:multiLevelType w:val="multilevel"/>
    <w:tmpl w:val="0574726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0">
    <w:nsid w:val="7366635B"/>
    <w:multiLevelType w:val="multilevel"/>
    <w:tmpl w:val="BE42811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1">
    <w:nsid w:val="76556B79"/>
    <w:multiLevelType w:val="multilevel"/>
    <w:tmpl w:val="923C805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2">
    <w:nsid w:val="780C393A"/>
    <w:multiLevelType w:val="multilevel"/>
    <w:tmpl w:val="6534E99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3">
    <w:nsid w:val="79015D0C"/>
    <w:multiLevelType w:val="hybridMultilevel"/>
    <w:tmpl w:val="96E8AEDC"/>
    <w:lvl w:ilvl="0" w:tplc="DCEA7F92">
      <w:start w:val="2"/>
      <w:numFmt w:val="bullet"/>
      <w:lvlText w:val="-"/>
      <w:lvlJc w:val="left"/>
      <w:pPr>
        <w:ind w:hanging="360" w:left="720"/>
      </w:pPr>
      <w:rPr>
        <w:rFonts w:ascii="Arial" w:cs="Arial" w:eastAsia="Lucida Sans Unicode"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num>
  <w:num w:numId="3">
    <w:abstractNumId w:val="38"/>
  </w:num>
  <w:num w:numId="4">
    <w:abstractNumId w:val="24"/>
  </w:num>
  <w:num w:numId="5">
    <w:abstractNumId w:val="36"/>
  </w:num>
  <w:num w:numId="6">
    <w:abstractNumId w:val="40"/>
  </w:num>
  <w:num w:numId="7">
    <w:abstractNumId w:val="31"/>
  </w:num>
  <w:num w:numId="8">
    <w:abstractNumId w:val="16"/>
  </w:num>
  <w:num w:numId="9">
    <w:abstractNumId w:val="28"/>
  </w:num>
  <w:num w:numId="10">
    <w:abstractNumId w:val="22"/>
  </w:num>
  <w:num w:numId="11">
    <w:abstractNumId w:val="27"/>
  </w:num>
  <w:num w:numId="12">
    <w:abstractNumId w:val="25"/>
  </w:num>
  <w:num w:numId="13">
    <w:abstractNumId w:val="21"/>
  </w:num>
  <w:num w:numId="14">
    <w:abstractNumId w:val="35"/>
  </w:num>
  <w:num w:numId="15">
    <w:abstractNumId w:val="20"/>
  </w:num>
  <w:num w:numId="16">
    <w:abstractNumId w:val="18"/>
  </w:num>
  <w:num w:numId="17">
    <w:abstractNumId w:val="14"/>
  </w:num>
  <w:num w:numId="18">
    <w:abstractNumId w:val="33"/>
  </w:num>
  <w:num w:numId="19">
    <w:abstractNumId w:val="30"/>
  </w:num>
  <w:num w:numId="20">
    <w:abstractNumId w:val="37"/>
  </w:num>
  <w:num w:numId="21">
    <w:abstractNumId w:val="19"/>
  </w:num>
  <w:num w:numId="22">
    <w:abstractNumId w:val="17"/>
  </w:num>
  <w:num w:numId="23">
    <w:abstractNumId w:val="39"/>
  </w:num>
  <w:num w:numId="24">
    <w:abstractNumId w:val="29"/>
  </w:num>
  <w:num w:numId="25">
    <w:abstractNumId w:val="41"/>
  </w:num>
  <w:num w:numId="26">
    <w:abstractNumId w:val="42"/>
  </w:num>
  <w:num w:numId="27">
    <w:abstractNumId w:val="26"/>
  </w:num>
  <w:num w:numId="28">
    <w:abstractNumId w:val="23"/>
  </w:num>
  <w:num w:numId="29">
    <w:abstractNumId w:val="34"/>
  </w:num>
  <w:num w:numId="30">
    <w:abstractNumId w:val="43"/>
  </w:num>
  <w:num w:numId="31">
    <w:abstractNumId w:val="15"/>
  </w:num>
  <w:num w:numId="32">
    <w:abstractNumId w:val="32"/>
  </w:num>
  <w:num w:numId="33">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408"/>
  <w:hyphenationZone w:val="425"/>
  <w:drawingGridHorizontalSpacing w:val="0"/>
  <w:drawingGridVerticalSpacing w:val="0"/>
  <w:displayHorizontalDrawingGridEvery w:val="0"/>
  <w:displayVerticalDrawingGridEvery w:val="0"/>
  <w:characterSpacingControl w:val="doNotCompres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0" w:unhideWhenUsed="0"/>
    <w:lsdException w:name="heading 3" w:qFormat="1" w:semiHidden="0" w:uiPriority="0" w:unhideWhenUsed="0"/>
    <w:lsdException w:name="heading 4" w:qFormat="1" w:semiHidden="0" w:uiPriority="0"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D6538B"/>
    <w:pPr>
      <w:widowControl w:val="0"/>
      <w:suppressAutoHyphens/>
      <w:jc w:val="both"/>
      <w:textAlignment w:val="baseline"/>
    </w:pPr>
    <w:rPr>
      <w:rFonts w:ascii="Arial" w:cs="Arial" w:eastAsia="Lucida Sans Unicode" w:hAnsi="Arial"/>
      <w:kern w:val="1"/>
      <w:szCs w:val="24"/>
      <w:lang w:eastAsia="ar-SA" w:val="fr-FR"/>
    </w:rPr>
  </w:style>
  <w:style w:styleId="Titre1" w:type="paragraph">
    <w:name w:val="heading 1"/>
    <w:basedOn w:val="Titre10"/>
    <w:next w:val="Corpsdetexte"/>
    <w:qFormat/>
    <w:rsid w:val="002F61EA"/>
    <w:pPr>
      <w:keepNext w:val="0"/>
      <w:pageBreakBefore/>
      <w:numPr>
        <w:numId w:val="2"/>
      </w:numPr>
      <w:suppressLineNumbers/>
      <w:pBdr>
        <w:bottom w:color="000000" w:space="1" w:sz="4" w:val="single"/>
      </w:pBdr>
      <w:spacing w:after="170" w:before="0"/>
      <w:jc w:val="left"/>
      <w:outlineLvl w:val="0"/>
    </w:pPr>
    <w:rPr>
      <w:b/>
      <w:sz w:val="36"/>
    </w:rPr>
  </w:style>
  <w:style w:styleId="Titre2" w:type="paragraph">
    <w:name w:val="heading 2"/>
    <w:basedOn w:val="Titre10"/>
    <w:next w:val="Corpsdetexte"/>
    <w:qFormat/>
    <w:rsid w:val="008C6DA9"/>
    <w:pPr>
      <w:pBdr>
        <w:bottom w:color="auto" w:space="1" w:sz="4" w:val="single"/>
      </w:pBdr>
      <w:spacing w:after="28" w:before="170"/>
      <w:jc w:val="left"/>
      <w:outlineLvl w:val="1"/>
    </w:pPr>
    <w:rPr>
      <w:b/>
      <w:bCs/>
      <w:iCs/>
      <w:sz w:val="36"/>
      <w:szCs w:val="36"/>
    </w:rPr>
  </w:style>
  <w:style w:styleId="Titre3" w:type="paragraph">
    <w:name w:val="heading 3"/>
    <w:basedOn w:val="Titre10"/>
    <w:next w:val="Corpsdetexte"/>
    <w:qFormat/>
    <w:rsid w:val="004037A7"/>
    <w:pPr>
      <w:ind w:left="142"/>
      <w:outlineLvl w:val="2"/>
    </w:pPr>
    <w:rPr>
      <w:b/>
      <w:bCs/>
    </w:rPr>
  </w:style>
  <w:style w:styleId="Titre4" w:type="paragraph">
    <w:name w:val="heading 4"/>
    <w:basedOn w:val="Titre40"/>
    <w:next w:val="Normal"/>
    <w:qFormat/>
    <w:rsid w:val="004037A7"/>
    <w:pPr>
      <w:spacing w:after="0" w:before="144"/>
      <w:jc w:val="left"/>
      <w:outlineLvl w:val="3"/>
    </w:pPr>
    <w:rPr>
      <w:rFonts w:cs="Liberation Sans" w:eastAsia="Century Gothic"/>
      <w:b/>
      <w:bCs/>
      <w:i/>
      <w:spacing w:val="-2"/>
      <w:sz w:val="20"/>
      <w:szCs w:val="20"/>
    </w:rPr>
  </w:style>
  <w:style w:styleId="Titre5" w:type="paragraph">
    <w:name w:val="heading 5"/>
    <w:basedOn w:val="Titre10"/>
    <w:next w:val="Normal"/>
    <w:qFormat/>
    <w:rsid w:val="004B0B55"/>
    <w:pPr>
      <w:spacing w:after="60"/>
      <w:outlineLvl w:val="4"/>
    </w:pPr>
    <w:rPr>
      <w:rFonts w:ascii="Arial" w:cs="Arial" w:eastAsia="Times New Roman" w:hAnsi="Arial"/>
      <w:b/>
      <w:bCs/>
      <w:iCs/>
      <w:sz w:val="20"/>
      <w:szCs w:val="20"/>
    </w:rPr>
  </w:style>
  <w:style w:styleId="Titre6" w:type="paragraph">
    <w:name w:val="heading 6"/>
    <w:basedOn w:val="Titre10"/>
    <w:next w:val="Corpsdetexte"/>
    <w:qFormat/>
    <w:pPr>
      <w:tabs>
        <w:tab w:pos="0" w:val="num"/>
      </w:tabs>
      <w:ind w:hanging="360" w:left="360"/>
      <w:outlineLvl w:val="5"/>
    </w:pPr>
    <w:rPr>
      <w:rFonts w:ascii="Times New Roman" w:cs="Tahoma" w:eastAsia="Lucida Sans Unicode" w:hAnsi="Times New Roman"/>
      <w:b/>
      <w:bCs/>
      <w:sz w:val="14"/>
      <w:szCs w:val="14"/>
    </w:rPr>
  </w:style>
  <w:style w:styleId="Titre7" w:type="paragraph">
    <w:name w:val="heading 7"/>
    <w:basedOn w:val="Titre10"/>
    <w:next w:val="Normal"/>
    <w:qFormat/>
    <w:pPr>
      <w:tabs>
        <w:tab w:pos="0" w:val="num"/>
      </w:tabs>
      <w:spacing w:after="60"/>
      <w:ind w:hanging="360" w:left="360"/>
      <w:outlineLvl w:val="6"/>
    </w:pPr>
    <w:rPr>
      <w:rFonts w:ascii="Calibri" w:cs="Times New Roman" w:eastAsia="Times New Roman" w:hAnsi="Calibri"/>
      <w:sz w:val="24"/>
    </w:rPr>
  </w:style>
  <w:style w:styleId="Titre8" w:type="paragraph">
    <w:name w:val="heading 8"/>
    <w:basedOn w:val="Titre10"/>
    <w:next w:val="Normal"/>
    <w:qFormat/>
    <w:pPr>
      <w:tabs>
        <w:tab w:pos="0" w:val="num"/>
      </w:tabs>
      <w:spacing w:after="60"/>
      <w:ind w:hanging="360" w:left="360"/>
      <w:outlineLvl w:val="7"/>
    </w:pPr>
    <w:rPr>
      <w:rFonts w:ascii="Calibri" w:cs="Times New Roman" w:eastAsia="Times New Roman" w:hAnsi="Calibri"/>
      <w:i/>
      <w:iCs/>
      <w:sz w:val="24"/>
    </w:rPr>
  </w:style>
  <w:style w:styleId="Titre9" w:type="paragraph">
    <w:name w:val="heading 9"/>
    <w:basedOn w:val="Titre10"/>
    <w:next w:val="Normal"/>
    <w:qFormat/>
    <w:pPr>
      <w:tabs>
        <w:tab w:pos="0" w:val="num"/>
      </w:tabs>
      <w:spacing w:after="60"/>
      <w:ind w:hanging="360" w:left="360"/>
      <w:outlineLvl w:val="8"/>
    </w:pPr>
    <w:rPr>
      <w:rFonts w:ascii="Cambria" w:cs="Times New Roman" w:eastAsia="Times New Roman" w:hAnsi="Cambria"/>
      <w:sz w:val="22"/>
      <w:szCs w:val="22"/>
    </w:rPr>
  </w:style>
  <w:style w:default="1" w:styleId="Policepardfaut" w:type="character">
    <w:name w:val="Default Paragraph Font"/>
    <w:uiPriority w:val="1"/>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1z0" w:type="character">
    <w:name w:val="WW8Num1z0"/>
  </w:style>
  <w:style w:customStyle="1" w:styleId="WW8Num1z1" w:type="character">
    <w:name w:val="WW8Num1z1"/>
  </w:style>
  <w:style w:customStyle="1" w:styleId="WW8Num1z2" w:type="character">
    <w:name w:val="WW8Num1z2"/>
  </w:style>
  <w:style w:customStyle="1" w:styleId="WW8Num1z3" w:type="character">
    <w:name w:val="WW8Num1z3"/>
  </w:style>
  <w:style w:customStyle="1" w:styleId="WW8Num1z4" w:type="character">
    <w:name w:val="WW8Num1z4"/>
  </w:style>
  <w:style w:customStyle="1" w:styleId="WW8Num1z5" w:type="character">
    <w:name w:val="WW8Num1z5"/>
  </w:style>
  <w:style w:customStyle="1" w:styleId="WW8Num1z6" w:type="character">
    <w:name w:val="WW8Num1z6"/>
  </w:style>
  <w:style w:customStyle="1" w:styleId="WW8Num1z7" w:type="character">
    <w:name w:val="WW8Num1z7"/>
  </w:style>
  <w:style w:customStyle="1" w:styleId="WW8Num1z8" w:type="character">
    <w:name w:val="WW8Num1z8"/>
  </w:style>
  <w:style w:customStyle="1" w:styleId="WW8Num2z0" w:type="character">
    <w:name w:val="WW8Num2z0"/>
  </w:style>
  <w:style w:customStyle="1" w:styleId="WW8Num2z1" w:type="character">
    <w:name w:val="WW8Num2z1"/>
  </w:style>
  <w:style w:customStyle="1" w:styleId="WW8Num2z2" w:type="character">
    <w:name w:val="WW8Num2z2"/>
  </w:style>
  <w:style w:customStyle="1" w:styleId="WW8Num2z3" w:type="character">
    <w:name w:val="WW8Num2z3"/>
    <w:rPr>
      <w:rFonts w:ascii="Century Gothic" w:cs="Century Gothic" w:eastAsia="Century Gothic" w:hAnsi="Century Gothic"/>
      <w:spacing w:val="-2"/>
      <w:sz w:val="30"/>
      <w:szCs w:val="30"/>
    </w:rPr>
  </w:style>
  <w:style w:customStyle="1" w:styleId="WW8Num2z4" w:type="character">
    <w:name w:val="WW8Num2z4"/>
  </w:style>
  <w:style w:customStyle="1" w:styleId="WW8Num2z5" w:type="character">
    <w:name w:val="WW8Num2z5"/>
  </w:style>
  <w:style w:customStyle="1" w:styleId="WW8Num2z6" w:type="character">
    <w:name w:val="WW8Num2z6"/>
  </w:style>
  <w:style w:customStyle="1" w:styleId="WW8Num2z7" w:type="character">
    <w:name w:val="WW8Num2z7"/>
  </w:style>
  <w:style w:customStyle="1" w:styleId="WW8Num2z8" w:type="character">
    <w:name w:val="WW8Num2z8"/>
  </w:style>
  <w:style w:customStyle="1" w:styleId="WW8Num3z0" w:type="character">
    <w:name w:val="WW8Num3z0"/>
  </w:style>
  <w:style w:customStyle="1" w:styleId="WW8Num3z1" w:type="character">
    <w:name w:val="WW8Num3z1"/>
  </w:style>
  <w:style w:customStyle="1" w:styleId="WW8Num3z2" w:type="character">
    <w:name w:val="WW8Num3z2"/>
  </w:style>
  <w:style w:customStyle="1" w:styleId="WW8Num3z3" w:type="character">
    <w:name w:val="WW8Num3z3"/>
    <w:rPr>
      <w:rFonts w:ascii="Century Gothic" w:cs="Century Gothic" w:eastAsia="Century Gothic" w:hAnsi="Century Gothic"/>
      <w:spacing w:val="-2"/>
      <w:sz w:val="30"/>
      <w:szCs w:val="30"/>
    </w:rPr>
  </w:style>
  <w:style w:customStyle="1" w:styleId="WW8Num3z4" w:type="character">
    <w:name w:val="WW8Num3z4"/>
  </w:style>
  <w:style w:customStyle="1" w:styleId="WW8Num3z5" w:type="character">
    <w:name w:val="WW8Num3z5"/>
  </w:style>
  <w:style w:customStyle="1" w:styleId="WW8Num3z6" w:type="character">
    <w:name w:val="WW8Num3z6"/>
  </w:style>
  <w:style w:customStyle="1" w:styleId="WW8Num3z7" w:type="character">
    <w:name w:val="WW8Num3z7"/>
  </w:style>
  <w:style w:customStyle="1" w:styleId="WW8Num3z8" w:type="character">
    <w:name w:val="WW8Num3z8"/>
  </w:style>
  <w:style w:customStyle="1" w:styleId="WW8Num4z0" w:type="character">
    <w:name w:val="WW8Num4z0"/>
  </w:style>
  <w:style w:customStyle="1" w:styleId="WW8Num4z1" w:type="character">
    <w:name w:val="WW8Num4z1"/>
    <w:rPr>
      <w:rFonts w:ascii="Arial" w:cs="StarSymbol" w:hAnsi="Arial"/>
      <w:sz w:val="28"/>
      <w:szCs w:val="28"/>
    </w:rPr>
  </w:style>
  <w:style w:customStyle="1" w:styleId="WW8Num4z2" w:type="character">
    <w:name w:val="WW8Num4z2"/>
  </w:style>
  <w:style w:customStyle="1" w:styleId="WW8Num4z3" w:type="character">
    <w:name w:val="WW8Num4z3"/>
  </w:style>
  <w:style w:customStyle="1" w:styleId="WW8Num4z4" w:type="character">
    <w:name w:val="WW8Num4z4"/>
  </w:style>
  <w:style w:customStyle="1" w:styleId="WW8Num4z5" w:type="character">
    <w:name w:val="WW8Num4z5"/>
  </w:style>
  <w:style w:customStyle="1" w:styleId="WW8Num4z6" w:type="character">
    <w:name w:val="WW8Num4z6"/>
  </w:style>
  <w:style w:customStyle="1" w:styleId="WW8Num4z7" w:type="character">
    <w:name w:val="WW8Num4z7"/>
  </w:style>
  <w:style w:customStyle="1" w:styleId="WW8Num4z8" w:type="character">
    <w:name w:val="WW8Num4z8"/>
  </w:style>
  <w:style w:customStyle="1" w:styleId="WW8Num5z0" w:type="character">
    <w:name w:val="WW8Num5z0"/>
    <w:rPr>
      <w:rFonts w:ascii="Symbol" w:cs="StarSymbol" w:hAnsi="Symbol"/>
      <w:sz w:val="18"/>
      <w:szCs w:val="18"/>
    </w:rPr>
  </w:style>
  <w:style w:customStyle="1" w:styleId="WW8Num6z0" w:type="character">
    <w:name w:val="WW8Num6z0"/>
    <w:rPr>
      <w:rFonts w:ascii="Symbol" w:cs="StarSymbol" w:hAnsi="Symbol"/>
      <w:sz w:val="18"/>
      <w:szCs w:val="18"/>
    </w:rPr>
  </w:style>
  <w:style w:customStyle="1" w:styleId="WW8Num6z1" w:type="character">
    <w:name w:val="WW8Num6z1"/>
    <w:rPr>
      <w:rFonts w:ascii="OpenSymbol" w:cs="StarSymbol" w:hAnsi="OpenSymbol"/>
      <w:sz w:val="18"/>
      <w:szCs w:val="18"/>
    </w:rPr>
  </w:style>
  <w:style w:customStyle="1" w:styleId="WW8Num7z0" w:type="character">
    <w:name w:val="WW8Num7z0"/>
    <w:rPr>
      <w:rFonts w:ascii="Symbol" w:cs="StarSymbol" w:hAnsi="Symbol"/>
      <w:sz w:val="18"/>
      <w:szCs w:val="18"/>
    </w:rPr>
  </w:style>
  <w:style w:customStyle="1" w:styleId="WW8Num7z1" w:type="character">
    <w:name w:val="WW8Num7z1"/>
    <w:rPr>
      <w:rFonts w:ascii="OpenSymbol" w:cs="StarSymbol" w:hAnsi="OpenSymbol"/>
      <w:sz w:val="18"/>
      <w:szCs w:val="18"/>
    </w:rPr>
  </w:style>
  <w:style w:customStyle="1" w:styleId="WW8Num8z0" w:type="character">
    <w:name w:val="WW8Num8z0"/>
    <w:rPr>
      <w:rFonts w:ascii="Symbol" w:cs="Symbol" w:hAnsi="Symbol"/>
    </w:rPr>
  </w:style>
  <w:style w:customStyle="1" w:styleId="WW8Num9z0" w:type="character">
    <w:name w:val="WW8Num9z0"/>
    <w:rPr>
      <w:rFonts w:ascii="Symbol" w:cs="Symbol" w:hAnsi="Symbol"/>
    </w:rPr>
  </w:style>
  <w:style w:customStyle="1" w:styleId="WW8Num10z0" w:type="character">
    <w:name w:val="WW8Num10z0"/>
    <w:rPr>
      <w:rFonts w:ascii="Symbol" w:cs="StarSymbol" w:hAnsi="Symbol"/>
      <w:sz w:val="18"/>
      <w:szCs w:val="18"/>
    </w:rPr>
  </w:style>
  <w:style w:customStyle="1" w:styleId="WW8Num10z1" w:type="character">
    <w:name w:val="WW8Num10z1"/>
    <w:rPr>
      <w:rFonts w:ascii="OpenSymbol" w:cs="StarSymbol" w:hAnsi="OpenSymbol"/>
      <w:sz w:val="18"/>
      <w:szCs w:val="18"/>
    </w:rPr>
  </w:style>
  <w:style w:customStyle="1" w:styleId="WW8Num11z0" w:type="character">
    <w:name w:val="WW8Num11z0"/>
    <w:rPr>
      <w:rFonts w:ascii="Symbol" w:cs="StarSymbol" w:hAnsi="Symbol"/>
      <w:color w:val="auto"/>
      <w:kern w:val="1"/>
      <w:sz w:val="18"/>
      <w:szCs w:val="18"/>
      <w:lang w:bidi="ar-SA" w:eastAsia="ar-SA" w:val="fr-FR"/>
    </w:rPr>
  </w:style>
  <w:style w:customStyle="1" w:styleId="WW8Num11z1" w:type="character">
    <w:name w:val="WW8Num11z1"/>
    <w:rPr>
      <w:rFonts w:ascii="OpenSymbol" w:cs="StarSymbol" w:hAnsi="OpenSymbol"/>
      <w:sz w:val="18"/>
      <w:szCs w:val="18"/>
    </w:rPr>
  </w:style>
  <w:style w:customStyle="1" w:styleId="WW8Num12z0" w:type="character">
    <w:name w:val="WW8Num12z0"/>
  </w:style>
  <w:style w:customStyle="1" w:styleId="WW8Num12z1" w:type="character">
    <w:name w:val="WW8Num12z1"/>
  </w:style>
  <w:style w:customStyle="1" w:styleId="WW8Num12z2" w:type="character">
    <w:name w:val="WW8Num12z2"/>
  </w:style>
  <w:style w:customStyle="1" w:styleId="WW8Num12z3" w:type="character">
    <w:name w:val="WW8Num12z3"/>
  </w:style>
  <w:style w:customStyle="1" w:styleId="WW8Num12z4" w:type="character">
    <w:name w:val="WW8Num12z4"/>
  </w:style>
  <w:style w:customStyle="1" w:styleId="WW8Num12z5" w:type="character">
    <w:name w:val="WW8Num12z5"/>
  </w:style>
  <w:style w:customStyle="1" w:styleId="WW8Num12z6" w:type="character">
    <w:name w:val="WW8Num12z6"/>
  </w:style>
  <w:style w:customStyle="1" w:styleId="WW8Num12z7" w:type="character">
    <w:name w:val="WW8Num12z7"/>
  </w:style>
  <w:style w:customStyle="1" w:styleId="WW8Num12z8" w:type="character">
    <w:name w:val="WW8Num12z8"/>
  </w:style>
  <w:style w:customStyle="1" w:styleId="WW8Num13z0" w:type="character">
    <w:name w:val="WW8Num13z0"/>
    <w:rPr>
      <w:rFonts w:ascii="Symbol" w:cs="StarSymbol" w:hAnsi="Symbol"/>
      <w:sz w:val="18"/>
      <w:szCs w:val="18"/>
    </w:rPr>
  </w:style>
  <w:style w:customStyle="1" w:styleId="WW8Num13z1" w:type="character">
    <w:name w:val="WW8Num13z1"/>
    <w:rPr>
      <w:rFonts w:ascii="OpenSymbol" w:cs="StarSymbol" w:hAnsi="OpenSymbol"/>
      <w:sz w:val="18"/>
      <w:szCs w:val="18"/>
    </w:rPr>
  </w:style>
  <w:style w:customStyle="1" w:styleId="WW8Num14z0" w:type="character">
    <w:name w:val="WW8Num14z0"/>
    <w:rPr>
      <w:rFonts w:ascii="Symbol" w:cs="StarSymbol" w:hAnsi="Symbol"/>
      <w:sz w:val="18"/>
      <w:szCs w:val="18"/>
    </w:rPr>
  </w:style>
  <w:style w:customStyle="1" w:styleId="WW8Num14z1" w:type="character">
    <w:name w:val="WW8Num14z1"/>
    <w:rPr>
      <w:rFonts w:ascii="OpenSymbol" w:cs="StarSymbol" w:hAnsi="OpenSymbol"/>
      <w:sz w:val="18"/>
      <w:szCs w:val="18"/>
    </w:rPr>
  </w:style>
  <w:style w:customStyle="1" w:styleId="Policepardfaut7" w:type="character">
    <w:name w:val="Police par défaut7"/>
  </w:style>
  <w:style w:customStyle="1" w:styleId="Policepardfaut6" w:type="character">
    <w:name w:val="Police par défaut6"/>
  </w:style>
  <w:style w:customStyle="1" w:styleId="WW8Num13z2" w:type="character">
    <w:name w:val="WW8Num13z2"/>
  </w:style>
  <w:style w:customStyle="1" w:styleId="WW8Num13z3" w:type="character">
    <w:name w:val="WW8Num13z3"/>
  </w:style>
  <w:style w:customStyle="1" w:styleId="WW8Num13z4" w:type="character">
    <w:name w:val="WW8Num13z4"/>
  </w:style>
  <w:style w:customStyle="1" w:styleId="WW8Num13z5" w:type="character">
    <w:name w:val="WW8Num13z5"/>
  </w:style>
  <w:style w:customStyle="1" w:styleId="WW8Num13z6" w:type="character">
    <w:name w:val="WW8Num13z6"/>
  </w:style>
  <w:style w:customStyle="1" w:styleId="WW8Num13z7" w:type="character">
    <w:name w:val="WW8Num13z7"/>
  </w:style>
  <w:style w:customStyle="1" w:styleId="WW8Num13z8" w:type="character">
    <w:name w:val="WW8Num13z8"/>
  </w:style>
  <w:style w:customStyle="1" w:styleId="WW8Num15z0" w:type="character">
    <w:name w:val="WW8Num15z0"/>
    <w:rPr>
      <w:rFonts w:ascii="Symbol" w:cs="StarSymbol" w:hAnsi="Symbol"/>
      <w:sz w:val="18"/>
      <w:szCs w:val="18"/>
    </w:rPr>
  </w:style>
  <w:style w:customStyle="1" w:styleId="WW8Num15z1" w:type="character">
    <w:name w:val="WW8Num15z1"/>
    <w:rPr>
      <w:rFonts w:ascii="OpenSymbol" w:cs="StarSymbol" w:hAnsi="OpenSymbol"/>
      <w:sz w:val="18"/>
      <w:szCs w:val="18"/>
    </w:rPr>
  </w:style>
  <w:style w:customStyle="1" w:styleId="WW8Num8z1" w:type="character">
    <w:name w:val="WW8Num8z1"/>
    <w:rPr>
      <w:rFonts w:ascii="OpenSymbol" w:cs="StarSymbol" w:hAnsi="OpenSymbol"/>
      <w:sz w:val="18"/>
      <w:szCs w:val="18"/>
    </w:rPr>
  </w:style>
  <w:style w:customStyle="1" w:styleId="WW8Num9z1" w:type="character">
    <w:name w:val="WW8Num9z1"/>
    <w:rPr>
      <w:rFonts w:ascii="OpenSymbol" w:cs="StarSymbol" w:hAnsi="OpenSymbol"/>
      <w:sz w:val="18"/>
      <w:szCs w:val="18"/>
    </w:rPr>
  </w:style>
  <w:style w:customStyle="1" w:styleId="Policepardfaut5" w:type="character">
    <w:name w:val="Police par défaut5"/>
  </w:style>
  <w:style w:customStyle="1" w:styleId="Policepardfaut4" w:type="character">
    <w:name w:val="Police par défaut4"/>
  </w:style>
  <w:style w:customStyle="1" w:styleId="WW8Num11z2" w:type="character">
    <w:name w:val="WW8Num11z2"/>
  </w:style>
  <w:style w:customStyle="1" w:styleId="WW8Num11z3" w:type="character">
    <w:name w:val="WW8Num11z3"/>
  </w:style>
  <w:style w:customStyle="1" w:styleId="WW8Num11z4" w:type="character">
    <w:name w:val="WW8Num11z4"/>
  </w:style>
  <w:style w:customStyle="1" w:styleId="WW8Num11z5" w:type="character">
    <w:name w:val="WW8Num11z5"/>
  </w:style>
  <w:style w:customStyle="1" w:styleId="WW8Num11z6" w:type="character">
    <w:name w:val="WW8Num11z6"/>
  </w:style>
  <w:style w:customStyle="1" w:styleId="WW8Num11z7" w:type="character">
    <w:name w:val="WW8Num11z7"/>
  </w:style>
  <w:style w:customStyle="1" w:styleId="WW8Num11z8" w:type="character">
    <w:name w:val="WW8Num11z8"/>
  </w:style>
  <w:style w:customStyle="1" w:styleId="WW8Num16z0" w:type="character">
    <w:name w:val="WW8Num16z0"/>
    <w:rPr>
      <w:rFonts w:ascii="Symbol" w:cs="Symbol" w:hAnsi="Symbol"/>
    </w:rPr>
  </w:style>
  <w:style w:customStyle="1" w:styleId="WW8Num17z0" w:type="character">
    <w:name w:val="WW8Num17z0"/>
    <w:rPr>
      <w:rFonts w:ascii="Symbol" w:cs="Symbol" w:hAnsi="Symbol"/>
    </w:rPr>
  </w:style>
  <w:style w:customStyle="1" w:styleId="WW8Num18z0" w:type="character">
    <w:name w:val="WW8Num18z0"/>
    <w:rPr>
      <w:rFonts w:ascii="Symbol" w:cs="Symbol" w:hAnsi="Symbol"/>
    </w:rPr>
  </w:style>
  <w:style w:customStyle="1" w:styleId="WW8Num19z0" w:type="character">
    <w:name w:val="WW8Num19z0"/>
  </w:style>
  <w:style w:customStyle="1" w:styleId="WW8Num19z1" w:type="character">
    <w:name w:val="WW8Num19z1"/>
    <w:rPr>
      <w:rFonts w:ascii="Symbol" w:cs="Symbol" w:hAnsi="Symbol"/>
      <w:b/>
      <w:bCs/>
      <w:iCs/>
      <w:sz w:val="28"/>
      <w:szCs w:val="28"/>
    </w:rPr>
  </w:style>
  <w:style w:customStyle="1" w:styleId="WW8Num19z2" w:type="character">
    <w:name w:val="WW8Num19z2"/>
  </w:style>
  <w:style w:customStyle="1" w:styleId="WW8Num19z3" w:type="character">
    <w:name w:val="WW8Num19z3"/>
  </w:style>
  <w:style w:customStyle="1" w:styleId="WW8Num19z4" w:type="character">
    <w:name w:val="WW8Num19z4"/>
  </w:style>
  <w:style w:customStyle="1" w:styleId="WW8Num19z5" w:type="character">
    <w:name w:val="WW8Num19z5"/>
  </w:style>
  <w:style w:customStyle="1" w:styleId="WW8Num19z6" w:type="character">
    <w:name w:val="WW8Num19z6"/>
  </w:style>
  <w:style w:customStyle="1" w:styleId="WW8Num19z7" w:type="character">
    <w:name w:val="WW8Num19z7"/>
  </w:style>
  <w:style w:customStyle="1" w:styleId="WW8Num19z8" w:type="character">
    <w:name w:val="WW8Num19z8"/>
  </w:style>
  <w:style w:customStyle="1" w:styleId="WW8Num20z0" w:type="character">
    <w:name w:val="WW8Num20z0"/>
    <w:rPr>
      <w:rFonts w:ascii="Symbol" w:cs="StarSymbol" w:hAnsi="Symbol"/>
      <w:sz w:val="18"/>
      <w:szCs w:val="18"/>
    </w:rPr>
  </w:style>
  <w:style w:customStyle="1" w:styleId="WW8Num20z1" w:type="character">
    <w:name w:val="WW8Num20z1"/>
    <w:rPr>
      <w:rFonts w:ascii="OpenSymbol" w:cs="StarSymbol" w:hAnsi="OpenSymbol"/>
      <w:sz w:val="18"/>
      <w:szCs w:val="18"/>
    </w:rPr>
  </w:style>
  <w:style w:customStyle="1" w:styleId="WW8Num5z1" w:type="character">
    <w:name w:val="WW8Num5z1"/>
    <w:rPr>
      <w:rFonts w:ascii="OpenSymbol" w:cs="StarSymbol" w:hAnsi="OpenSymbol"/>
      <w:sz w:val="18"/>
      <w:szCs w:val="18"/>
    </w:rPr>
  </w:style>
  <w:style w:customStyle="1" w:styleId="WW8Num10z2" w:type="character">
    <w:name w:val="WW8Num10z2"/>
  </w:style>
  <w:style w:customStyle="1" w:styleId="WW8Num10z3" w:type="character">
    <w:name w:val="WW8Num10z3"/>
  </w:style>
  <w:style w:customStyle="1" w:styleId="WW8Num10z4" w:type="character">
    <w:name w:val="WW8Num10z4"/>
  </w:style>
  <w:style w:customStyle="1" w:styleId="WW8Num10z5" w:type="character">
    <w:name w:val="WW8Num10z5"/>
  </w:style>
  <w:style w:customStyle="1" w:styleId="WW8Num10z6" w:type="character">
    <w:name w:val="WW8Num10z6"/>
  </w:style>
  <w:style w:customStyle="1" w:styleId="WW8Num10z7" w:type="character">
    <w:name w:val="WW8Num10z7"/>
  </w:style>
  <w:style w:customStyle="1" w:styleId="WW8Num10z8" w:type="character">
    <w:name w:val="WW8Num10z8"/>
  </w:style>
  <w:style w:customStyle="1" w:styleId="WW8Num21z0" w:type="character">
    <w:name w:val="WW8Num21z0"/>
  </w:style>
  <w:style w:customStyle="1" w:styleId="WW8Num21z1" w:type="character">
    <w:name w:val="WW8Num21z1"/>
  </w:style>
  <w:style w:customStyle="1" w:styleId="WW8Num21z2" w:type="character">
    <w:name w:val="WW8Num21z2"/>
  </w:style>
  <w:style w:customStyle="1" w:styleId="WW8Num21z3" w:type="character">
    <w:name w:val="WW8Num21z3"/>
  </w:style>
  <w:style w:customStyle="1" w:styleId="WW8Num21z4" w:type="character">
    <w:name w:val="WW8Num21z4"/>
  </w:style>
  <w:style w:customStyle="1" w:styleId="WW8Num21z5" w:type="character">
    <w:name w:val="WW8Num21z5"/>
  </w:style>
  <w:style w:customStyle="1" w:styleId="WW8Num21z6" w:type="character">
    <w:name w:val="WW8Num21z6"/>
  </w:style>
  <w:style w:customStyle="1" w:styleId="WW8Num21z7" w:type="character">
    <w:name w:val="WW8Num21z7"/>
  </w:style>
  <w:style w:customStyle="1" w:styleId="WW8Num21z8" w:type="character">
    <w:name w:val="WW8Num21z8"/>
  </w:style>
  <w:style w:customStyle="1" w:styleId="Policepardfaut3" w:type="character">
    <w:name w:val="Police par défaut3"/>
  </w:style>
  <w:style w:customStyle="1" w:styleId="WW8Num20z2" w:type="character">
    <w:name w:val="WW8Num20z2"/>
  </w:style>
  <w:style w:customStyle="1" w:styleId="WW8Num20z3" w:type="character">
    <w:name w:val="WW8Num20z3"/>
  </w:style>
  <w:style w:customStyle="1" w:styleId="WW8Num20z4" w:type="character">
    <w:name w:val="WW8Num20z4"/>
  </w:style>
  <w:style w:customStyle="1" w:styleId="WW8Num20z5" w:type="character">
    <w:name w:val="WW8Num20z5"/>
  </w:style>
  <w:style w:customStyle="1" w:styleId="WW8Num20z6" w:type="character">
    <w:name w:val="WW8Num20z6"/>
  </w:style>
  <w:style w:customStyle="1" w:styleId="WW8Num20z7" w:type="character">
    <w:name w:val="WW8Num20z7"/>
  </w:style>
  <w:style w:customStyle="1" w:styleId="WW8Num20z8" w:type="character">
    <w:name w:val="WW8Num20z8"/>
  </w:style>
  <w:style w:customStyle="1" w:styleId="Policepardfaut2" w:type="character">
    <w:name w:val="Police par défaut2"/>
  </w:style>
  <w:style w:customStyle="1" w:styleId="Policepardfaut1" w:type="character">
    <w:name w:val="Police par défaut1"/>
  </w:style>
  <w:style w:customStyle="1" w:styleId="WW8Num9z2" w:type="character">
    <w:name w:val="WW8Num9z2"/>
  </w:style>
  <w:style w:customStyle="1" w:styleId="WW8Num9z3" w:type="character">
    <w:name w:val="WW8Num9z3"/>
  </w:style>
  <w:style w:customStyle="1" w:styleId="WW8Num9z4" w:type="character">
    <w:name w:val="WW8Num9z4"/>
  </w:style>
  <w:style w:customStyle="1" w:styleId="WW8Num9z5" w:type="character">
    <w:name w:val="WW8Num9z5"/>
  </w:style>
  <w:style w:customStyle="1" w:styleId="WW8Num9z6" w:type="character">
    <w:name w:val="WW8Num9z6"/>
  </w:style>
  <w:style w:customStyle="1" w:styleId="WW8Num9z7" w:type="character">
    <w:name w:val="WW8Num9z7"/>
  </w:style>
  <w:style w:customStyle="1" w:styleId="WW8Num9z8" w:type="character">
    <w:name w:val="WW8Num9z8"/>
  </w:style>
  <w:style w:customStyle="1" w:styleId="WW8Num18z1" w:type="character">
    <w:name w:val="WW8Num18z1"/>
  </w:style>
  <w:style w:customStyle="1" w:styleId="WW8Num18z2" w:type="character">
    <w:name w:val="WW8Num18z2"/>
  </w:style>
  <w:style w:customStyle="1" w:styleId="WW8Num18z3" w:type="character">
    <w:name w:val="WW8Num18z3"/>
  </w:style>
  <w:style w:customStyle="1" w:styleId="WW8Num18z4" w:type="character">
    <w:name w:val="WW8Num18z4"/>
  </w:style>
  <w:style w:customStyle="1" w:styleId="WW8Num18z5" w:type="character">
    <w:name w:val="WW8Num18z5"/>
  </w:style>
  <w:style w:customStyle="1" w:styleId="WW8Num18z6" w:type="character">
    <w:name w:val="WW8Num18z6"/>
  </w:style>
  <w:style w:customStyle="1" w:styleId="WW8Num18z7" w:type="character">
    <w:name w:val="WW8Num18z7"/>
  </w:style>
  <w:style w:customStyle="1" w:styleId="WW8Num18z8" w:type="character">
    <w:name w:val="WW8Num18z8"/>
  </w:style>
  <w:style w:customStyle="1" w:styleId="Variable" w:type="character">
    <w:name w:val="Variable"/>
    <w:rPr>
      <w:i/>
      <w:iCs/>
      <w:sz w:val="26"/>
    </w:rPr>
  </w:style>
  <w:style w:customStyle="1" w:styleId="Caractresdenumrotation" w:type="character">
    <w:name w:val="Caractères de numérotation"/>
  </w:style>
  <w:style w:customStyle="1" w:styleId="Puces" w:type="character">
    <w:name w:val="Puces"/>
    <w:rPr>
      <w:rFonts w:ascii="StarSymbol" w:cs="StarSymbol" w:eastAsia="StarSymbol" w:hAnsi="StarSymbol"/>
      <w:sz w:val="18"/>
      <w:szCs w:val="18"/>
    </w:rPr>
  </w:style>
  <w:style w:styleId="Lienhypertexte" w:type="character">
    <w:name w:val="Hyperlink"/>
    <w:uiPriority w:val="99"/>
    <w:rPr>
      <w:color w:val="000080"/>
      <w:u w:val="single"/>
    </w:rPr>
  </w:style>
  <w:style w:styleId="lev" w:type="character">
    <w:name w:val="Strong"/>
    <w:uiPriority w:val="99"/>
    <w:qFormat/>
    <w:rPr>
      <w:b/>
      <w:bCs/>
    </w:rPr>
  </w:style>
  <w:style w:customStyle="1" w:styleId="Textesource" w:type="character">
    <w:name w:val="Texte source"/>
    <w:rPr>
      <w:rFonts w:ascii="Courier New" w:cs="Courier New" w:eastAsia="Courier New" w:hAnsi="Courier New"/>
    </w:rPr>
  </w:style>
  <w:style w:styleId="Accentuation" w:type="character">
    <w:name w:val="Emphasis"/>
    <w:qFormat/>
    <w:rPr>
      <w:i/>
      <w:iCs/>
    </w:rPr>
  </w:style>
  <w:style w:customStyle="1" w:styleId="Substituant" w:type="character">
    <w:name w:val="Substituant"/>
    <w:rPr>
      <w:smallCaps/>
      <w:color w:val="008080"/>
      <w:u w:val="dotted"/>
    </w:rPr>
  </w:style>
  <w:style w:styleId="Lienhypertextesuivivisit" w:type="character">
    <w:name w:val="FollowedHyperlink"/>
    <w:rPr>
      <w:color w:val="800000"/>
      <w:u w:val="single"/>
    </w:rPr>
  </w:style>
  <w:style w:customStyle="1" w:styleId="Caractresdenotedebasdepage" w:type="character">
    <w:name w:val="Caractères de note de bas de page"/>
  </w:style>
  <w:style w:customStyle="1" w:styleId="Appelnotedebasdep1" w:type="character">
    <w:name w:val="Appel note de bas de p.1"/>
    <w:rPr>
      <w:vertAlign w:val="superscript"/>
    </w:rPr>
  </w:style>
  <w:style w:customStyle="1" w:styleId="Policepardfaut8" w:type="character">
    <w:name w:val="Police par défaut8"/>
  </w:style>
  <w:style w:customStyle="1" w:styleId="Caractresdenotedefin" w:type="character">
    <w:name w:val="Caractères de note de fin"/>
    <w:rPr>
      <w:vertAlign w:val="superscript"/>
    </w:rPr>
  </w:style>
  <w:style w:customStyle="1" w:styleId="WW-Caractresdenotedefin" w:type="character">
    <w:name w:val="WW-Caractères de note de fin"/>
  </w:style>
  <w:style w:customStyle="1" w:styleId="Appeldenotedefin1" w:type="character">
    <w:name w:val="Appel de note de fin1"/>
    <w:rPr>
      <w:vertAlign w:val="superscript"/>
    </w:rPr>
  </w:style>
  <w:style w:customStyle="1" w:styleId="Sautdindex" w:type="character">
    <w:name w:val="Saut d'index"/>
  </w:style>
  <w:style w:customStyle="1" w:styleId="TextedebullesCar" w:type="character">
    <w:name w:val="Texte de bulles Car"/>
    <w:rPr>
      <w:rFonts w:ascii="Tahoma" w:cs="Tahoma" w:eastAsia="Lucida Sans Unicode" w:hAnsi="Tahoma"/>
      <w:kern w:val="1"/>
      <w:sz w:val="16"/>
      <w:szCs w:val="16"/>
    </w:rPr>
  </w:style>
  <w:style w:customStyle="1" w:styleId="Titre5Car" w:type="character">
    <w:name w:val="Titre 5 Car"/>
    <w:rPr>
      <w:rFonts w:ascii="Calibri" w:cs="Times New Roman" w:eastAsia="Times New Roman" w:hAnsi="Calibri"/>
      <w:b/>
      <w:bCs/>
      <w:i/>
      <w:iCs/>
      <w:kern w:val="1"/>
      <w:sz w:val="26"/>
      <w:szCs w:val="26"/>
    </w:rPr>
  </w:style>
  <w:style w:customStyle="1" w:styleId="Titre7Car" w:type="character">
    <w:name w:val="Titre 7 Car"/>
    <w:rPr>
      <w:rFonts w:ascii="Calibri" w:cs="Times New Roman" w:eastAsia="Times New Roman" w:hAnsi="Calibri"/>
      <w:kern w:val="1"/>
      <w:sz w:val="24"/>
      <w:szCs w:val="24"/>
    </w:rPr>
  </w:style>
  <w:style w:customStyle="1" w:styleId="Titre8Car" w:type="character">
    <w:name w:val="Titre 8 Car"/>
    <w:rPr>
      <w:rFonts w:ascii="Calibri" w:cs="Times New Roman" w:eastAsia="Times New Roman" w:hAnsi="Calibri"/>
      <w:i/>
      <w:iCs/>
      <w:kern w:val="1"/>
      <w:sz w:val="24"/>
      <w:szCs w:val="24"/>
    </w:rPr>
  </w:style>
  <w:style w:customStyle="1" w:styleId="Titre9Car" w:type="character">
    <w:name w:val="Titre 9 Car"/>
    <w:rPr>
      <w:rFonts w:ascii="Cambria" w:cs="Times New Roman" w:eastAsia="Times New Roman" w:hAnsi="Cambria"/>
      <w:kern w:val="1"/>
      <w:sz w:val="22"/>
      <w:szCs w:val="22"/>
    </w:rPr>
  </w:style>
  <w:style w:customStyle="1" w:styleId="Appelnotedebasdep2" w:type="character">
    <w:name w:val="Appel note de bas de p.2"/>
    <w:rPr>
      <w:vertAlign w:val="superscript"/>
    </w:rPr>
  </w:style>
  <w:style w:customStyle="1" w:styleId="Appeldenotedefin2" w:type="character">
    <w:name w:val="Appel de note de fin2"/>
    <w:rPr>
      <w:vertAlign w:val="superscript"/>
    </w:rPr>
  </w:style>
  <w:style w:customStyle="1" w:styleId="Appelnotedebasdep3" w:type="character">
    <w:name w:val="Appel note de bas de p.3"/>
    <w:rPr>
      <w:vertAlign w:val="superscript"/>
    </w:rPr>
  </w:style>
  <w:style w:customStyle="1" w:styleId="Appeldenotedefin3" w:type="character">
    <w:name w:val="Appel de note de fin3"/>
    <w:rPr>
      <w:vertAlign w:val="superscript"/>
    </w:rPr>
  </w:style>
  <w:style w:customStyle="1" w:styleId="Appelnotedebasdep4" w:type="character">
    <w:name w:val="Appel note de bas de p.4"/>
    <w:rPr>
      <w:vertAlign w:val="superscript"/>
    </w:rPr>
  </w:style>
  <w:style w:customStyle="1" w:styleId="Appeldenotedefin4" w:type="character">
    <w:name w:val="Appel de note de fin4"/>
    <w:rPr>
      <w:vertAlign w:val="superscript"/>
    </w:rPr>
  </w:style>
  <w:style w:customStyle="1" w:styleId="Appelnotedebasdep5" w:type="character">
    <w:name w:val="Appel note de bas de p.5"/>
    <w:rPr>
      <w:vertAlign w:val="superscript"/>
    </w:rPr>
  </w:style>
  <w:style w:customStyle="1" w:styleId="Appeldenotedefin5" w:type="character">
    <w:name w:val="Appel de note de fin5"/>
    <w:rPr>
      <w:vertAlign w:val="superscript"/>
    </w:rPr>
  </w:style>
  <w:style w:customStyle="1" w:styleId="Appelnotedebasdep6" w:type="character">
    <w:name w:val="Appel note de bas de p.6"/>
    <w:rPr>
      <w:vertAlign w:val="superscript"/>
    </w:rPr>
  </w:style>
  <w:style w:styleId="Appeldenotedefin" w:type="character">
    <w:name w:val="endnote reference"/>
    <w:rPr>
      <w:vertAlign w:val="superscript"/>
    </w:rPr>
  </w:style>
  <w:style w:styleId="Appelnotedebasdep" w:type="character">
    <w:name w:val="footnote reference"/>
    <w:uiPriority w:val="99"/>
    <w:rPr>
      <w:vertAlign w:val="superscript"/>
    </w:rPr>
  </w:style>
  <w:style w:customStyle="1" w:styleId="ListLabel37" w:type="character">
    <w:name w:val="ListLabel 37"/>
    <w:rPr>
      <w:sz w:val="18"/>
    </w:rPr>
  </w:style>
  <w:style w:customStyle="1" w:styleId="ListLabel38" w:type="character">
    <w:name w:val="ListLabel 38"/>
    <w:rPr>
      <w:sz w:val="18"/>
    </w:rPr>
  </w:style>
  <w:style w:customStyle="1" w:styleId="ListLabel39" w:type="character">
    <w:name w:val="ListLabel 39"/>
    <w:rPr>
      <w:sz w:val="18"/>
    </w:rPr>
  </w:style>
  <w:style w:customStyle="1" w:styleId="ListLabel40" w:type="character">
    <w:name w:val="ListLabel 40"/>
    <w:rPr>
      <w:sz w:val="18"/>
    </w:rPr>
  </w:style>
  <w:style w:customStyle="1" w:styleId="ListLabel41" w:type="character">
    <w:name w:val="ListLabel 41"/>
    <w:rPr>
      <w:sz w:val="18"/>
    </w:rPr>
  </w:style>
  <w:style w:customStyle="1" w:styleId="ListLabel42" w:type="character">
    <w:name w:val="ListLabel 42"/>
    <w:rPr>
      <w:sz w:val="18"/>
    </w:rPr>
  </w:style>
  <w:style w:customStyle="1" w:styleId="ListLabel43" w:type="character">
    <w:name w:val="ListLabel 43"/>
    <w:rPr>
      <w:sz w:val="18"/>
    </w:rPr>
  </w:style>
  <w:style w:customStyle="1" w:styleId="ListLabel44" w:type="character">
    <w:name w:val="ListLabel 44"/>
    <w:rPr>
      <w:sz w:val="18"/>
    </w:rPr>
  </w:style>
  <w:style w:customStyle="1" w:styleId="ListLabel45" w:type="character">
    <w:name w:val="ListLabel 45"/>
    <w:rPr>
      <w:sz w:val="18"/>
    </w:rPr>
  </w:style>
  <w:style w:customStyle="1" w:styleId="ListLabel120" w:type="character">
    <w:name w:val="ListLabel 120"/>
    <w:rPr>
      <w:rFonts w:eastAsia="Times New Roman"/>
    </w:rPr>
  </w:style>
  <w:style w:customStyle="1" w:styleId="ListLabel28" w:type="character">
    <w:name w:val="ListLabel 28"/>
    <w:rPr>
      <w:rFonts w:cs="Times New Roman"/>
    </w:rPr>
  </w:style>
  <w:style w:customStyle="1" w:styleId="ListLabel29" w:type="character">
    <w:name w:val="ListLabel 29"/>
    <w:rPr>
      <w:rFonts w:cs="StarSymbol"/>
      <w:sz w:val="28"/>
      <w:szCs w:val="28"/>
    </w:rPr>
  </w:style>
  <w:style w:customStyle="1" w:styleId="ListLabel30" w:type="character">
    <w:name w:val="ListLabel 30"/>
    <w:rPr>
      <w:rFonts w:cs="Times New Roman"/>
      <w:sz w:val="20"/>
    </w:rPr>
  </w:style>
  <w:style w:customStyle="1" w:styleId="ListLabel31" w:type="character">
    <w:name w:val="ListLabel 31"/>
    <w:rPr>
      <w:rFonts w:cs="Times New Roman"/>
    </w:rPr>
  </w:style>
  <w:style w:customStyle="1" w:styleId="ListLabel32" w:type="character">
    <w:name w:val="ListLabel 32"/>
    <w:rPr>
      <w:rFonts w:cs="Times New Roman"/>
    </w:rPr>
  </w:style>
  <w:style w:customStyle="1" w:styleId="ListLabel33" w:type="character">
    <w:name w:val="ListLabel 33"/>
    <w:rPr>
      <w:rFonts w:cs="Times New Roman"/>
    </w:rPr>
  </w:style>
  <w:style w:customStyle="1" w:styleId="ListLabel34" w:type="character">
    <w:name w:val="ListLabel 34"/>
    <w:rPr>
      <w:rFonts w:cs="Times New Roman"/>
    </w:rPr>
  </w:style>
  <w:style w:customStyle="1" w:styleId="ListLabel35" w:type="character">
    <w:name w:val="ListLabel 35"/>
    <w:rPr>
      <w:rFonts w:cs="Times New Roman"/>
    </w:rPr>
  </w:style>
  <w:style w:customStyle="1" w:styleId="ListLabel36" w:type="character">
    <w:name w:val="ListLabel 36"/>
    <w:rPr>
      <w:rFonts w:cs="Times New Roman"/>
    </w:rPr>
  </w:style>
  <w:style w:customStyle="1" w:styleId="ListLabel46" w:type="character">
    <w:name w:val="ListLabel 46"/>
    <w:rPr>
      <w:sz w:val="18"/>
    </w:rPr>
  </w:style>
  <w:style w:customStyle="1" w:styleId="ListLabel47" w:type="character">
    <w:name w:val="ListLabel 47"/>
    <w:rPr>
      <w:sz w:val="18"/>
    </w:rPr>
  </w:style>
  <w:style w:customStyle="1" w:styleId="ListLabel48" w:type="character">
    <w:name w:val="ListLabel 48"/>
    <w:rPr>
      <w:sz w:val="18"/>
    </w:rPr>
  </w:style>
  <w:style w:customStyle="1" w:styleId="ListLabel49" w:type="character">
    <w:name w:val="ListLabel 49"/>
    <w:rPr>
      <w:sz w:val="18"/>
    </w:rPr>
  </w:style>
  <w:style w:customStyle="1" w:styleId="ListLabel50" w:type="character">
    <w:name w:val="ListLabel 50"/>
    <w:rPr>
      <w:sz w:val="18"/>
    </w:rPr>
  </w:style>
  <w:style w:customStyle="1" w:styleId="ListLabel51" w:type="character">
    <w:name w:val="ListLabel 51"/>
    <w:rPr>
      <w:sz w:val="18"/>
    </w:rPr>
  </w:style>
  <w:style w:customStyle="1" w:styleId="ListLabel52" w:type="character">
    <w:name w:val="ListLabel 52"/>
    <w:rPr>
      <w:sz w:val="18"/>
    </w:rPr>
  </w:style>
  <w:style w:customStyle="1" w:styleId="ListLabel53" w:type="character">
    <w:name w:val="ListLabel 53"/>
    <w:rPr>
      <w:sz w:val="18"/>
    </w:rPr>
  </w:style>
  <w:style w:customStyle="1" w:styleId="ListLabel54" w:type="character">
    <w:name w:val="ListLabel 54"/>
    <w:rPr>
      <w:sz w:val="18"/>
    </w:rPr>
  </w:style>
  <w:style w:customStyle="1" w:styleId="ListLabel55" w:type="character">
    <w:name w:val="ListLabel 55"/>
    <w:rPr>
      <w:b/>
      <w:sz w:val="20"/>
    </w:rPr>
  </w:style>
  <w:style w:customStyle="1" w:styleId="ListLabel56" w:type="character">
    <w:name w:val="ListLabel 56"/>
    <w:rPr>
      <w:sz w:val="18"/>
    </w:rPr>
  </w:style>
  <w:style w:customStyle="1" w:styleId="ListLabel57" w:type="character">
    <w:name w:val="ListLabel 57"/>
    <w:rPr>
      <w:sz w:val="18"/>
    </w:rPr>
  </w:style>
  <w:style w:customStyle="1" w:styleId="ListLabel58" w:type="character">
    <w:name w:val="ListLabel 58"/>
    <w:rPr>
      <w:sz w:val="18"/>
    </w:rPr>
  </w:style>
  <w:style w:customStyle="1" w:styleId="ListLabel59" w:type="character">
    <w:name w:val="ListLabel 59"/>
    <w:rPr>
      <w:sz w:val="18"/>
    </w:rPr>
  </w:style>
  <w:style w:customStyle="1" w:styleId="ListLabel60" w:type="character">
    <w:name w:val="ListLabel 60"/>
    <w:rPr>
      <w:sz w:val="18"/>
    </w:rPr>
  </w:style>
  <w:style w:customStyle="1" w:styleId="ListLabel61" w:type="character">
    <w:name w:val="ListLabel 61"/>
    <w:rPr>
      <w:sz w:val="18"/>
    </w:rPr>
  </w:style>
  <w:style w:customStyle="1" w:styleId="ListLabel62" w:type="character">
    <w:name w:val="ListLabel 62"/>
    <w:rPr>
      <w:sz w:val="18"/>
    </w:rPr>
  </w:style>
  <w:style w:customStyle="1" w:styleId="ListLabel63" w:type="character">
    <w:name w:val="ListLabel 63"/>
    <w:rPr>
      <w:sz w:val="18"/>
    </w:rPr>
  </w:style>
  <w:style w:customStyle="1" w:styleId="Titre60" w:type="paragraph">
    <w:name w:val="Titre6"/>
    <w:basedOn w:val="Normal"/>
    <w:next w:val="Corpsdetexte"/>
    <w:pPr>
      <w:keepNext/>
      <w:spacing w:after="120" w:before="240"/>
    </w:pPr>
    <w:rPr>
      <w:rFonts w:ascii="Liberation Sans" w:cs="Mangal" w:eastAsia="Microsoft YaHei" w:hAnsi="Liberation Sans"/>
      <w:sz w:val="28"/>
      <w:szCs w:val="28"/>
    </w:rPr>
  </w:style>
  <w:style w:styleId="Corpsdetexte" w:type="paragraph">
    <w:name w:val="Body Text"/>
    <w:basedOn w:val="Normal"/>
    <w:pPr>
      <w:spacing w:after="62"/>
    </w:pPr>
  </w:style>
  <w:style w:styleId="Liste" w:type="paragraph">
    <w:name w:val="List"/>
    <w:basedOn w:val="Corpsdetexte"/>
    <w:rPr>
      <w:rFonts w:cs="Tahoma"/>
    </w:rPr>
  </w:style>
  <w:style w:customStyle="1" w:styleId="Lgende1" w:type="paragraph">
    <w:name w:val="Légende1"/>
    <w:basedOn w:val="Normal"/>
    <w:rsid w:val="007E02F0"/>
    <w:pPr>
      <w:suppressLineNumbers/>
      <w:spacing w:after="119" w:before="6"/>
      <w:jc w:val="center"/>
    </w:pPr>
    <w:rPr>
      <w:rFonts w:cs="Tahoma"/>
      <w:i/>
      <w:iCs/>
    </w:rPr>
  </w:style>
  <w:style w:customStyle="1" w:styleId="Index" w:type="paragraph">
    <w:name w:val="Index"/>
    <w:basedOn w:val="Normal"/>
    <w:pPr>
      <w:suppressLineNumbers/>
    </w:pPr>
    <w:rPr>
      <w:rFonts w:cs="Tahoma"/>
    </w:rPr>
  </w:style>
  <w:style w:customStyle="1" w:styleId="Titre10" w:type="paragraph">
    <w:name w:val="Titre1"/>
    <w:basedOn w:val="Normal"/>
    <w:next w:val="Corpsdetexte"/>
    <w:pPr>
      <w:keepNext/>
      <w:spacing w:after="120" w:before="240"/>
    </w:pPr>
    <w:rPr>
      <w:rFonts w:ascii="Liberation Sans" w:cs="Mangal" w:eastAsia="Microsoft YaHei" w:hAnsi="Liberation Sans"/>
      <w:sz w:val="28"/>
      <w:szCs w:val="28"/>
    </w:rPr>
  </w:style>
  <w:style w:customStyle="1" w:styleId="Titre40" w:type="paragraph">
    <w:name w:val="Titre4"/>
    <w:basedOn w:val="Normal"/>
    <w:next w:val="Corpsdetexte"/>
    <w:pPr>
      <w:keepNext/>
      <w:spacing w:after="120" w:before="240"/>
    </w:pPr>
    <w:rPr>
      <w:rFonts w:ascii="Liberation Sans" w:cs="Mangal" w:eastAsia="Microsoft YaHei" w:hAnsi="Liberation Sans"/>
      <w:sz w:val="28"/>
      <w:szCs w:val="28"/>
    </w:rPr>
  </w:style>
  <w:style w:customStyle="1" w:styleId="Titre50" w:type="paragraph">
    <w:name w:val="Titre5"/>
    <w:basedOn w:val="Titre40"/>
    <w:next w:val="Corpsdetexte"/>
    <w:pPr>
      <w:jc w:val="center"/>
    </w:pPr>
    <w:rPr>
      <w:b/>
      <w:bCs/>
      <w:sz w:val="56"/>
      <w:szCs w:val="56"/>
    </w:rPr>
  </w:style>
  <w:style w:customStyle="1" w:styleId="Titre20" w:type="paragraph">
    <w:name w:val="Titre2"/>
    <w:basedOn w:val="Titre10"/>
    <w:next w:val="Corpsdetexte"/>
    <w:pPr>
      <w:jc w:val="center"/>
    </w:pPr>
    <w:rPr>
      <w:b/>
      <w:bCs/>
      <w:sz w:val="56"/>
      <w:szCs w:val="56"/>
    </w:rPr>
  </w:style>
  <w:style w:customStyle="1" w:styleId="Titre30" w:type="paragraph">
    <w:name w:val="Titre3"/>
    <w:basedOn w:val="Titre20"/>
    <w:next w:val="Corpsdetexte"/>
  </w:style>
  <w:style w:customStyle="1" w:styleId="Contenudetableau" w:type="paragraph">
    <w:name w:val="Contenu de tableau"/>
    <w:basedOn w:val="Normal"/>
    <w:pPr>
      <w:suppressLineNumbers/>
      <w:spacing w:before="57"/>
    </w:pPr>
    <w:rPr>
      <w:sz w:val="18"/>
    </w:rPr>
  </w:style>
  <w:style w:styleId="En-tte" w:type="paragraph">
    <w:name w:val="header"/>
    <w:basedOn w:val="Normal"/>
    <w:pPr>
      <w:tabs>
        <w:tab w:pos="4320" w:val="center"/>
        <w:tab w:pos="8640" w:val="right"/>
      </w:tabs>
    </w:pPr>
  </w:style>
  <w:style w:customStyle="1" w:styleId="Titredetableau" w:type="paragraph">
    <w:name w:val="Titre de tableau"/>
    <w:basedOn w:val="Contenudetableau"/>
    <w:pPr>
      <w:spacing w:after="57" w:before="0"/>
      <w:jc w:val="center"/>
    </w:pPr>
    <w:rPr>
      <w:b/>
      <w:bCs/>
    </w:rPr>
  </w:style>
  <w:style w:customStyle="1" w:styleId="Titredindexdetables" w:type="paragraph">
    <w:name w:val="Titre d'index de tables"/>
    <w:basedOn w:val="Titre10"/>
    <w:pPr>
      <w:suppressLineNumbers/>
      <w:spacing w:after="0" w:before="0"/>
    </w:pPr>
    <w:rPr>
      <w:b/>
      <w:bCs/>
      <w:sz w:val="32"/>
      <w:szCs w:val="32"/>
    </w:rPr>
  </w:style>
  <w:style w:customStyle="1" w:styleId="Titre100" w:type="paragraph">
    <w:name w:val="Titre 10"/>
    <w:basedOn w:val="Titre10"/>
    <w:next w:val="Corpsdetexte"/>
    <w:pPr>
      <w:tabs>
        <w:tab w:pos="0" w:val="num"/>
      </w:tabs>
    </w:pPr>
    <w:rPr>
      <w:b/>
      <w:bCs/>
      <w:sz w:val="21"/>
      <w:szCs w:val="21"/>
    </w:rPr>
  </w:style>
  <w:style w:customStyle="1" w:styleId="Texte" w:type="paragraph">
    <w:name w:val="Texte"/>
    <w:basedOn w:val="Lgende1"/>
  </w:style>
  <w:style w:styleId="Sous-titre" w:type="paragraph">
    <w:name w:val="Subtitle"/>
    <w:basedOn w:val="Titre10"/>
    <w:next w:val="Corpsdetexte"/>
    <w:qFormat/>
    <w:rsid w:val="002D4BB9"/>
    <w:pPr>
      <w:jc w:val="center"/>
    </w:pPr>
    <w:rPr>
      <w:i/>
      <w:iCs/>
      <w:sz w:val="36"/>
    </w:rPr>
  </w:style>
  <w:style w:customStyle="1" w:styleId="Lignehorizontale" w:type="paragraph">
    <w:name w:val="Ligne horizontale"/>
    <w:basedOn w:val="Normal"/>
    <w:next w:val="Corpsdetexte"/>
    <w:pPr>
      <w:suppressLineNumbers/>
      <w:pBdr>
        <w:bottom w:color="808080" w:space="0" w:sz="6" w:val="double"/>
      </w:pBdr>
      <w:spacing w:after="283"/>
    </w:pPr>
    <w:rPr>
      <w:sz w:val="12"/>
      <w:szCs w:val="12"/>
    </w:rPr>
  </w:style>
  <w:style w:customStyle="1" w:styleId="Tabledesrfrencesjuridiques1" w:type="paragraph">
    <w:name w:val="Table des références juridiques1"/>
    <w:basedOn w:val="Titre10"/>
    <w:next w:val="Normal"/>
    <w:pPr>
      <w:suppressLineNumbers/>
      <w:spacing w:after="62" w:before="181"/>
    </w:pPr>
    <w:rPr>
      <w:b/>
      <w:bCs/>
      <w:sz w:val="26"/>
      <w:szCs w:val="32"/>
    </w:rPr>
  </w:style>
  <w:style w:customStyle="1" w:styleId="Titredelindexdesillustrations" w:type="paragraph">
    <w:name w:val="Titre de l'index des illustrations"/>
    <w:basedOn w:val="Titre10"/>
    <w:pPr>
      <w:suppressLineNumbers/>
      <w:spacing w:after="0" w:before="0"/>
    </w:pPr>
    <w:rPr>
      <w:b/>
      <w:bCs/>
      <w:sz w:val="32"/>
      <w:szCs w:val="32"/>
    </w:rPr>
  </w:style>
  <w:style w:customStyle="1" w:styleId="TitreTR1" w:type="paragraph">
    <w:name w:val="Titre TR1"/>
    <w:basedOn w:val="Titre10"/>
    <w:pPr>
      <w:suppressLineNumbers/>
      <w:spacing w:after="0" w:before="0"/>
    </w:pPr>
    <w:rPr>
      <w:b/>
      <w:bCs/>
      <w:sz w:val="32"/>
      <w:szCs w:val="32"/>
    </w:rPr>
  </w:style>
  <w:style w:customStyle="1" w:styleId="Titredindexpersonnalis" w:type="paragraph">
    <w:name w:val="Titre d'index personnalisé"/>
    <w:basedOn w:val="Titre10"/>
    <w:pPr>
      <w:suppressLineNumbers/>
      <w:spacing w:after="0" w:before="0"/>
    </w:pPr>
    <w:rPr>
      <w:b/>
      <w:bCs/>
      <w:sz w:val="32"/>
      <w:szCs w:val="32"/>
    </w:rPr>
  </w:style>
  <w:style w:customStyle="1" w:styleId="Titredindexdobjets" w:type="paragraph">
    <w:name w:val="Titre d'index d'objets"/>
    <w:basedOn w:val="Titre10"/>
    <w:pPr>
      <w:suppressLineNumbers/>
      <w:spacing w:after="0" w:before="0"/>
    </w:pPr>
    <w:rPr>
      <w:b/>
      <w:bCs/>
      <w:sz w:val="32"/>
      <w:szCs w:val="32"/>
    </w:rPr>
  </w:style>
  <w:style w:styleId="TM1" w:type="paragraph">
    <w:name w:val="toc 1"/>
    <w:basedOn w:val="Index"/>
    <w:uiPriority w:val="39"/>
    <w:pPr>
      <w:tabs>
        <w:tab w:leader="underscore" w:pos="9638" w:val="right"/>
      </w:tabs>
      <w:spacing w:before="113"/>
    </w:pPr>
    <w:rPr>
      <w:b/>
      <w:sz w:val="21"/>
    </w:rPr>
  </w:style>
  <w:style w:styleId="TM2" w:type="paragraph">
    <w:name w:val="toc 2"/>
    <w:basedOn w:val="Index"/>
    <w:uiPriority w:val="39"/>
    <w:pPr>
      <w:tabs>
        <w:tab w:leader="dot" w:pos="9355" w:val="right"/>
      </w:tabs>
      <w:spacing w:before="57"/>
      <w:ind w:left="283"/>
    </w:pPr>
    <w:rPr>
      <w:sz w:val="21"/>
    </w:rPr>
  </w:style>
  <w:style w:styleId="TM3" w:type="paragraph">
    <w:name w:val="toc 3"/>
    <w:basedOn w:val="Index"/>
    <w:uiPriority w:val="39"/>
    <w:pPr>
      <w:tabs>
        <w:tab w:pos="9072" w:val="right"/>
      </w:tabs>
      <w:ind w:left="566"/>
    </w:pPr>
  </w:style>
  <w:style w:styleId="TM4" w:type="paragraph">
    <w:name w:val="toc 4"/>
    <w:basedOn w:val="Index"/>
    <w:pPr>
      <w:tabs>
        <w:tab w:leader="dot" w:pos="8789" w:val="right"/>
      </w:tabs>
      <w:ind w:left="849"/>
    </w:pPr>
  </w:style>
  <w:style w:styleId="TM5" w:type="paragraph">
    <w:name w:val="toc 5"/>
    <w:basedOn w:val="Index"/>
    <w:pPr>
      <w:tabs>
        <w:tab w:leader="dot" w:pos="8506" w:val="right"/>
      </w:tabs>
      <w:ind w:left="1132"/>
    </w:pPr>
  </w:style>
  <w:style w:styleId="TM6" w:type="paragraph">
    <w:name w:val="toc 6"/>
    <w:basedOn w:val="Index"/>
    <w:pPr>
      <w:tabs>
        <w:tab w:leader="dot" w:pos="8223" w:val="right"/>
      </w:tabs>
      <w:ind w:left="1415"/>
    </w:pPr>
  </w:style>
  <w:style w:styleId="TM7" w:type="paragraph">
    <w:name w:val="toc 7"/>
    <w:basedOn w:val="Index"/>
    <w:pPr>
      <w:tabs>
        <w:tab w:leader="dot" w:pos="7940" w:val="right"/>
      </w:tabs>
      <w:ind w:left="1698"/>
    </w:pPr>
  </w:style>
  <w:style w:styleId="TM8" w:type="paragraph">
    <w:name w:val="toc 8"/>
    <w:basedOn w:val="Index"/>
    <w:pPr>
      <w:tabs>
        <w:tab w:leader="dot" w:pos="7657" w:val="right"/>
      </w:tabs>
      <w:ind w:left="1981"/>
    </w:pPr>
  </w:style>
  <w:style w:styleId="TM9" w:type="paragraph">
    <w:name w:val="toc 9"/>
    <w:basedOn w:val="Index"/>
    <w:pPr>
      <w:tabs>
        <w:tab w:leader="dot" w:pos="7374" w:val="right"/>
      </w:tabs>
      <w:ind w:left="2264"/>
    </w:pPr>
  </w:style>
  <w:style w:customStyle="1" w:styleId="Tabledesmatiresniveau10" w:type="paragraph">
    <w:name w:val="Table des matières niveau 10"/>
    <w:basedOn w:val="Index"/>
    <w:pPr>
      <w:tabs>
        <w:tab w:leader="dot" w:pos="7091" w:val="right"/>
      </w:tabs>
      <w:ind w:left="2547"/>
    </w:pPr>
  </w:style>
  <w:style w:styleId="Citation" w:type="paragraph">
    <w:name w:val="Quote"/>
    <w:basedOn w:val="Normal"/>
    <w:qFormat/>
  </w:style>
  <w:style w:customStyle="1" w:styleId="std-instruction" w:type="paragraph">
    <w:name w:val="std-instruction"/>
    <w:basedOn w:val="Normal"/>
    <w:rPr>
      <w:i/>
      <w:iCs/>
      <w:szCs w:val="20"/>
    </w:rPr>
  </w:style>
  <w:style w:styleId="Pieddepage" w:type="paragraph">
    <w:name w:val="footer"/>
    <w:basedOn w:val="Normal"/>
    <w:pPr>
      <w:suppressLineNumbers/>
      <w:tabs>
        <w:tab w:pos="4819" w:val="center"/>
        <w:tab w:pos="9638" w:val="right"/>
      </w:tabs>
    </w:pPr>
    <w:rPr>
      <w:sz w:val="18"/>
    </w:rPr>
  </w:style>
  <w:style w:customStyle="1" w:styleId="Tableau" w:type="paragraph">
    <w:name w:val="Tableau"/>
    <w:basedOn w:val="Lgende1"/>
    <w:pPr>
      <w:pBdr>
        <w:top w:color="808080" w:space="1" w:sz="8" w:val="single"/>
        <w:left w:color="808080" w:space="1" w:sz="8" w:val="single"/>
        <w:bottom w:color="808080" w:space="1" w:sz="8" w:val="single"/>
        <w:right w:color="808080" w:space="1" w:sz="8" w:val="single"/>
      </w:pBdr>
    </w:pPr>
  </w:style>
  <w:style w:customStyle="1" w:styleId="Corpsdetexte21" w:type="paragraph">
    <w:name w:val="Corps de texte 21"/>
    <w:basedOn w:val="Normal"/>
  </w:style>
  <w:style w:customStyle="1" w:styleId="okt" w:type="paragraph">
    <w:name w:val="okt"/>
    <w:basedOn w:val="En-tte"/>
    <w:pPr>
      <w:tabs>
        <w:tab w:pos="4320" w:val="clear"/>
        <w:tab w:pos="8640" w:val="clear"/>
        <w:tab w:pos="1418" w:val="left"/>
        <w:tab w:pos="6237" w:val="left"/>
        <w:tab w:pos="7513" w:val="left"/>
      </w:tabs>
      <w:spacing w:after="60" w:before="60"/>
      <w:jc w:val="left"/>
    </w:pPr>
    <w:rPr>
      <w:rFonts w:ascii="Times New Roman" w:cs="Times New Roman" w:hAnsi="Times New Roman"/>
      <w:sz w:val="22"/>
      <w:szCs w:val="22"/>
    </w:rPr>
  </w:style>
  <w:style w:customStyle="1" w:styleId="Commentaire1" w:type="paragraph">
    <w:name w:val="Commentaire1"/>
    <w:basedOn w:val="Normal"/>
  </w:style>
  <w:style w:styleId="Objetducommentaire" w:type="paragraph">
    <w:name w:val="annotation subject"/>
    <w:basedOn w:val="Commentaire1"/>
    <w:next w:val="Commentaire1"/>
    <w:rPr>
      <w:b/>
      <w:bCs/>
    </w:rPr>
  </w:style>
  <w:style w:styleId="Notedebasdepage" w:type="paragraph">
    <w:name w:val="footnote text"/>
    <w:basedOn w:val="Normal"/>
    <w:link w:val="NotedebasdepageCar"/>
    <w:uiPriority w:val="99"/>
    <w:pPr>
      <w:suppressLineNumbers/>
      <w:ind w:hanging="283" w:left="283"/>
    </w:pPr>
    <w:rPr>
      <w:sz w:val="18"/>
      <w:szCs w:val="20"/>
    </w:rPr>
  </w:style>
  <w:style w:customStyle="1" w:styleId="TableContents" w:type="paragraph">
    <w:name w:val="Table Contents"/>
    <w:basedOn w:val="Normal"/>
    <w:pPr>
      <w:spacing w:before="57"/>
    </w:pPr>
    <w:rPr>
      <w:szCs w:val="20"/>
    </w:rPr>
  </w:style>
  <w:style w:customStyle="1" w:styleId="En-tteitems" w:type="paragraph">
    <w:name w:val="En-tête items"/>
    <w:basedOn w:val="Titre10"/>
    <w:rPr>
      <w:b/>
      <w:sz w:val="24"/>
    </w:rPr>
  </w:style>
  <w:style w:styleId="Textedebulles" w:type="paragraph">
    <w:name w:val="Balloon Text"/>
    <w:basedOn w:val="Normal"/>
    <w:rPr>
      <w:rFonts w:ascii="Tahoma" w:cs="Tahoma" w:hAnsi="Tahoma"/>
      <w:sz w:val="16"/>
      <w:szCs w:val="16"/>
    </w:rPr>
  </w:style>
  <w:style w:customStyle="1" w:styleId="Associations" w:type="paragraph">
    <w:name w:val="Associations"/>
    <w:basedOn w:val="Corpsdetexte"/>
    <w:pPr>
      <w:spacing w:before="227"/>
      <w:jc w:val="left"/>
    </w:pPr>
    <w:rPr>
      <w:b/>
      <w:bCs/>
      <w:i/>
      <w:iCs/>
      <w:sz w:val="24"/>
    </w:rPr>
  </w:style>
  <w:style w:customStyle="1" w:styleId="Default" w:type="paragraph">
    <w:name w:val="Default"/>
    <w:uiPriority w:val="99"/>
    <w:pPr>
      <w:widowControl w:val="0"/>
      <w:suppressAutoHyphens/>
    </w:pPr>
    <w:rPr>
      <w:rFonts w:ascii="Arial" w:cs="Mangal" w:eastAsia="SimSun" w:hAnsi="Arial"/>
      <w:color w:val="000000"/>
      <w:sz w:val="24"/>
      <w:szCs w:val="24"/>
      <w:lang w:bidi="hi-IN" w:eastAsia="hi-IN" w:val="fr-FR"/>
    </w:rPr>
  </w:style>
  <w:style w:styleId="Paragraphedeliste" w:type="paragraph">
    <w:name w:val="List Paragraph"/>
    <w:basedOn w:val="Normal"/>
    <w:uiPriority w:val="34"/>
    <w:qFormat/>
    <w:pPr>
      <w:ind w:left="708"/>
    </w:pPr>
  </w:style>
  <w:style w:customStyle="1" w:styleId="Contenuducadre" w:type="paragraph">
    <w:name w:val="Contenu du cadre"/>
    <w:basedOn w:val="Normal"/>
  </w:style>
  <w:style w:customStyle="1" w:styleId="TableHeading" w:type="paragraph">
    <w:name w:val="Table Heading"/>
    <w:basedOn w:val="TableContents"/>
    <w:pPr>
      <w:spacing w:after="57" w:before="0"/>
      <w:jc w:val="center"/>
    </w:pPr>
    <w:rPr>
      <w:b/>
      <w:bCs/>
    </w:rPr>
  </w:style>
  <w:style w:customStyle="1" w:styleId="Textbody" w:type="paragraph">
    <w:name w:val="Text body"/>
    <w:basedOn w:val="Normal"/>
    <w:pPr>
      <w:spacing w:after="62"/>
    </w:pPr>
  </w:style>
  <w:style w:customStyle="1" w:styleId="Fig" w:type="paragraph">
    <w:name w:val="Fig."/>
    <w:basedOn w:val="Lgende1"/>
    <w:rPr>
      <w:sz w:val="18"/>
    </w:rPr>
  </w:style>
  <w:style w:customStyle="1" w:styleId="TitreTR2" w:type="paragraph">
    <w:name w:val="Titre TR2"/>
    <w:basedOn w:val="Titre40"/>
    <w:pPr>
      <w:suppressLineNumbers/>
    </w:pPr>
    <w:rPr>
      <w:b/>
      <w:bCs/>
      <w:sz w:val="32"/>
      <w:szCs w:val="32"/>
    </w:rPr>
  </w:style>
  <w:style w:customStyle="1" w:styleId="Illustration" w:type="paragraph">
    <w:name w:val="Illustration"/>
    <w:basedOn w:val="Lgende1"/>
  </w:style>
  <w:style w:styleId="Titre" w:type="paragraph">
    <w:name w:val="Title"/>
    <w:basedOn w:val="Titre60"/>
    <w:next w:val="Corpsdetexte"/>
    <w:qFormat/>
    <w:rsid w:val="002D4BB9"/>
    <w:pPr>
      <w:jc w:val="center"/>
    </w:pPr>
    <w:rPr>
      <w:b/>
      <w:bCs/>
      <w:caps/>
      <w:kern w:val="52"/>
      <w:sz w:val="52"/>
      <w:szCs w:val="56"/>
    </w:rPr>
  </w:style>
  <w:style w:styleId="Marquedecommentaire" w:type="character">
    <w:name w:val="annotation reference"/>
    <w:uiPriority w:val="99"/>
    <w:semiHidden/>
    <w:unhideWhenUsed/>
    <w:rsid w:val="005A0E5E"/>
    <w:rPr>
      <w:sz w:val="16"/>
      <w:szCs w:val="16"/>
    </w:rPr>
  </w:style>
  <w:style w:styleId="Commentaire" w:type="paragraph">
    <w:name w:val="annotation text"/>
    <w:basedOn w:val="Normal"/>
    <w:link w:val="CommentaireCar"/>
    <w:uiPriority w:val="99"/>
    <w:semiHidden/>
    <w:unhideWhenUsed/>
    <w:rsid w:val="005A0E5E"/>
    <w:rPr>
      <w:rFonts w:cs="Times New Roman"/>
      <w:szCs w:val="20"/>
      <w:lang w:val="x-none"/>
    </w:rPr>
  </w:style>
  <w:style w:customStyle="1" w:styleId="CommentaireCar" w:type="character">
    <w:name w:val="Commentaire Car"/>
    <w:link w:val="Commentaire"/>
    <w:uiPriority w:val="99"/>
    <w:semiHidden/>
    <w:rsid w:val="005A0E5E"/>
    <w:rPr>
      <w:rFonts w:ascii="Arial" w:cs="Arial" w:eastAsia="Lucida Sans Unicode" w:hAnsi="Arial"/>
      <w:kern w:val="1"/>
      <w:lang w:eastAsia="ar-SA"/>
    </w:rPr>
  </w:style>
  <w:style w:styleId="Explorateurdedocuments" w:type="paragraph">
    <w:name w:val="Document Map"/>
    <w:basedOn w:val="Normal"/>
    <w:link w:val="ExplorateurdedocumentsCar"/>
    <w:uiPriority w:val="99"/>
    <w:semiHidden/>
    <w:unhideWhenUsed/>
    <w:rsid w:val="006564F1"/>
    <w:rPr>
      <w:rFonts w:ascii="Tahoma" w:cs="Times New Roman" w:hAnsi="Tahoma"/>
      <w:sz w:val="16"/>
      <w:szCs w:val="16"/>
      <w:lang w:val="x-none"/>
    </w:rPr>
  </w:style>
  <w:style w:customStyle="1" w:styleId="ExplorateurdedocumentsCar" w:type="character">
    <w:name w:val="Explorateur de documents Car"/>
    <w:link w:val="Explorateurdedocuments"/>
    <w:uiPriority w:val="99"/>
    <w:semiHidden/>
    <w:rsid w:val="006564F1"/>
    <w:rPr>
      <w:rFonts w:ascii="Tahoma" w:cs="Tahoma" w:eastAsia="Lucida Sans Unicode" w:hAnsi="Tahoma"/>
      <w:kern w:val="1"/>
      <w:sz w:val="16"/>
      <w:szCs w:val="16"/>
      <w:lang w:eastAsia="ar-SA"/>
    </w:rPr>
  </w:style>
  <w:style w:styleId="Rvision" w:type="paragraph">
    <w:name w:val="Revision"/>
    <w:hidden/>
    <w:uiPriority w:val="99"/>
    <w:semiHidden/>
    <w:rsid w:val="00B209D4"/>
    <w:rPr>
      <w:rFonts w:ascii="Arial" w:cs="Arial" w:eastAsia="Lucida Sans Unicode" w:hAnsi="Arial"/>
      <w:kern w:val="1"/>
      <w:szCs w:val="24"/>
      <w:lang w:eastAsia="ar-SA" w:val="fr-FR"/>
    </w:rPr>
  </w:style>
  <w:style w:customStyle="1" w:styleId="NotedebasdepageCar" w:type="character">
    <w:name w:val="Note de bas de page Car"/>
    <w:link w:val="Notedebasdepage"/>
    <w:uiPriority w:val="99"/>
    <w:locked/>
    <w:rsid w:val="00912224"/>
    <w:rPr>
      <w:rFonts w:ascii="Arial" w:cs="Arial" w:eastAsia="Lucida Sans Unicode" w:hAnsi="Arial"/>
      <w:kern w:val="1"/>
      <w:sz w:val="18"/>
      <w:lang w:eastAsia="ar-SA"/>
    </w:rPr>
  </w:style>
  <w:style w:styleId="Grilledutableau" w:type="table">
    <w:name w:val="Table Grid"/>
    <w:basedOn w:val="TableauNormal"/>
    <w:uiPriority w:val="59"/>
    <w:rsid w:val="00882ADF"/>
    <w:rPr>
      <w:lang w:val="de-DE"/>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NormalWeb" w:type="paragraph">
    <w:name w:val="Normal (Web)"/>
    <w:basedOn w:val="Normal"/>
    <w:uiPriority w:val="99"/>
    <w:semiHidden/>
    <w:unhideWhenUsed/>
    <w:rsid w:val="00745097"/>
    <w:pPr>
      <w:widowControl/>
      <w:suppressAutoHyphens w:val="0"/>
      <w:spacing w:after="100" w:afterAutospacing="1" w:before="100" w:beforeAutospacing="1" w:line="252" w:lineRule="auto"/>
      <w:jc w:val="left"/>
      <w:textAlignment w:val="auto"/>
    </w:pPr>
    <w:rPr>
      <w:rFonts w:ascii="Calibri" w:cs="Times New Roman" w:eastAsia="Calibri" w:hAnsi="Calibri"/>
      <w:color w:val="000000"/>
      <w:kern w:val="0"/>
      <w:sz w:val="22"/>
      <w:szCs w:val="22"/>
      <w:lang w:eastAsia="en-US"/>
    </w:rPr>
  </w:style>
  <w:style w:customStyle="1" w:styleId="paragraph" w:type="paragraph">
    <w:name w:val="paragraph"/>
    <w:basedOn w:val="Normal"/>
    <w:rsid w:val="00EA187E"/>
    <w:pPr>
      <w:widowControl/>
      <w:suppressAutoHyphens w:val="0"/>
      <w:spacing w:after="100" w:afterAutospacing="1" w:before="100" w:beforeAutospacing="1"/>
      <w:jc w:val="left"/>
      <w:textAlignment w:val="auto"/>
    </w:pPr>
    <w:rPr>
      <w:rFonts w:ascii="Times New Roman" w:cs="Times New Roman" w:eastAsia="Times New Roman" w:hAnsi="Times New Roman"/>
      <w:kern w:val="0"/>
      <w:sz w:val="24"/>
      <w:lang w:eastAsia="en-US" w:val="en-US"/>
    </w:rPr>
  </w:style>
  <w:style w:customStyle="1" w:styleId="normaltextrun" w:type="character">
    <w:name w:val="normaltextrun"/>
    <w:rsid w:val="00EA187E"/>
  </w:style>
  <w:style w:customStyle="1" w:styleId="eop" w:type="character">
    <w:name w:val="eop"/>
    <w:rsid w:val="00EA187E"/>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44202">
      <w:bodyDiv w:val="1"/>
      <w:marLeft w:val="0"/>
      <w:marRight w:val="0"/>
      <w:marTop w:val="0"/>
      <w:marBottom w:val="0"/>
      <w:divBdr>
        <w:top w:val="none" w:sz="0" w:space="0" w:color="auto"/>
        <w:left w:val="none" w:sz="0" w:space="0" w:color="auto"/>
        <w:bottom w:val="none" w:sz="0" w:space="0" w:color="auto"/>
        <w:right w:val="none" w:sz="0" w:space="0" w:color="auto"/>
      </w:divBdr>
    </w:div>
    <w:div w:id="59985979">
      <w:bodyDiv w:val="1"/>
      <w:marLeft w:val="0"/>
      <w:marRight w:val="0"/>
      <w:marTop w:val="0"/>
      <w:marBottom w:val="0"/>
      <w:divBdr>
        <w:top w:val="none" w:sz="0" w:space="0" w:color="auto"/>
        <w:left w:val="none" w:sz="0" w:space="0" w:color="auto"/>
        <w:bottom w:val="none" w:sz="0" w:space="0" w:color="auto"/>
        <w:right w:val="none" w:sz="0" w:space="0" w:color="auto"/>
      </w:divBdr>
    </w:div>
    <w:div w:id="155345439">
      <w:bodyDiv w:val="1"/>
      <w:marLeft w:val="0"/>
      <w:marRight w:val="0"/>
      <w:marTop w:val="0"/>
      <w:marBottom w:val="0"/>
      <w:divBdr>
        <w:top w:val="none" w:sz="0" w:space="0" w:color="auto"/>
        <w:left w:val="none" w:sz="0" w:space="0" w:color="auto"/>
        <w:bottom w:val="none" w:sz="0" w:space="0" w:color="auto"/>
        <w:right w:val="none" w:sz="0" w:space="0" w:color="auto"/>
      </w:divBdr>
      <w:divsChild>
        <w:div w:id="1646355793">
          <w:marLeft w:val="0"/>
          <w:marRight w:val="0"/>
          <w:marTop w:val="0"/>
          <w:marBottom w:val="0"/>
          <w:divBdr>
            <w:top w:val="none" w:sz="0" w:space="0" w:color="auto"/>
            <w:left w:val="none" w:sz="0" w:space="0" w:color="auto"/>
            <w:bottom w:val="none" w:sz="0" w:space="0" w:color="auto"/>
            <w:right w:val="none" w:sz="0" w:space="0" w:color="auto"/>
          </w:divBdr>
          <w:divsChild>
            <w:div w:id="1146124489">
              <w:marLeft w:val="0"/>
              <w:marRight w:val="0"/>
              <w:marTop w:val="0"/>
              <w:marBottom w:val="0"/>
              <w:divBdr>
                <w:top w:val="none" w:sz="0" w:space="0" w:color="auto"/>
                <w:left w:val="none" w:sz="0" w:space="0" w:color="auto"/>
                <w:bottom w:val="none" w:sz="0" w:space="0" w:color="auto"/>
                <w:right w:val="none" w:sz="0" w:space="0" w:color="auto"/>
              </w:divBdr>
              <w:divsChild>
                <w:div w:id="504397088">
                  <w:marLeft w:val="0"/>
                  <w:marRight w:val="0"/>
                  <w:marTop w:val="0"/>
                  <w:marBottom w:val="0"/>
                  <w:divBdr>
                    <w:top w:val="none" w:sz="0" w:space="0" w:color="auto"/>
                    <w:left w:val="none" w:sz="0" w:space="0" w:color="auto"/>
                    <w:bottom w:val="none" w:sz="0" w:space="0" w:color="auto"/>
                    <w:right w:val="none" w:sz="0" w:space="0" w:color="auto"/>
                  </w:divBdr>
                </w:div>
                <w:div w:id="1754932183">
                  <w:marLeft w:val="0"/>
                  <w:marRight w:val="0"/>
                  <w:marTop w:val="0"/>
                  <w:marBottom w:val="0"/>
                  <w:divBdr>
                    <w:top w:val="none" w:sz="0" w:space="0" w:color="auto"/>
                    <w:left w:val="none" w:sz="0" w:space="0" w:color="auto"/>
                    <w:bottom w:val="none" w:sz="0" w:space="0" w:color="auto"/>
                    <w:right w:val="none" w:sz="0" w:space="0" w:color="auto"/>
                  </w:divBdr>
                </w:div>
                <w:div w:id="343823082">
                  <w:marLeft w:val="0"/>
                  <w:marRight w:val="0"/>
                  <w:marTop w:val="0"/>
                  <w:marBottom w:val="0"/>
                  <w:divBdr>
                    <w:top w:val="none" w:sz="0" w:space="0" w:color="auto"/>
                    <w:left w:val="none" w:sz="0" w:space="0" w:color="auto"/>
                    <w:bottom w:val="none" w:sz="0" w:space="0" w:color="auto"/>
                    <w:right w:val="none" w:sz="0" w:space="0" w:color="auto"/>
                  </w:divBdr>
                </w:div>
                <w:div w:id="2103142483">
                  <w:marLeft w:val="0"/>
                  <w:marRight w:val="0"/>
                  <w:marTop w:val="0"/>
                  <w:marBottom w:val="0"/>
                  <w:divBdr>
                    <w:top w:val="none" w:sz="0" w:space="0" w:color="auto"/>
                    <w:left w:val="none" w:sz="0" w:space="0" w:color="auto"/>
                    <w:bottom w:val="none" w:sz="0" w:space="0" w:color="auto"/>
                    <w:right w:val="none" w:sz="0" w:space="0" w:color="auto"/>
                  </w:divBdr>
                </w:div>
                <w:div w:id="1810630679">
                  <w:marLeft w:val="0"/>
                  <w:marRight w:val="0"/>
                  <w:marTop w:val="0"/>
                  <w:marBottom w:val="0"/>
                  <w:divBdr>
                    <w:top w:val="none" w:sz="0" w:space="0" w:color="auto"/>
                    <w:left w:val="none" w:sz="0" w:space="0" w:color="auto"/>
                    <w:bottom w:val="none" w:sz="0" w:space="0" w:color="auto"/>
                    <w:right w:val="none" w:sz="0" w:space="0" w:color="auto"/>
                  </w:divBdr>
                </w:div>
                <w:div w:id="1384907357">
                  <w:marLeft w:val="0"/>
                  <w:marRight w:val="0"/>
                  <w:marTop w:val="0"/>
                  <w:marBottom w:val="0"/>
                  <w:divBdr>
                    <w:top w:val="none" w:sz="0" w:space="0" w:color="auto"/>
                    <w:left w:val="none" w:sz="0" w:space="0" w:color="auto"/>
                    <w:bottom w:val="none" w:sz="0" w:space="0" w:color="auto"/>
                    <w:right w:val="none" w:sz="0" w:space="0" w:color="auto"/>
                  </w:divBdr>
                </w:div>
                <w:div w:id="733353673">
                  <w:marLeft w:val="0"/>
                  <w:marRight w:val="0"/>
                  <w:marTop w:val="0"/>
                  <w:marBottom w:val="0"/>
                  <w:divBdr>
                    <w:top w:val="none" w:sz="0" w:space="0" w:color="auto"/>
                    <w:left w:val="none" w:sz="0" w:space="0" w:color="auto"/>
                    <w:bottom w:val="none" w:sz="0" w:space="0" w:color="auto"/>
                    <w:right w:val="none" w:sz="0" w:space="0" w:color="auto"/>
                  </w:divBdr>
                </w:div>
                <w:div w:id="1825273705">
                  <w:marLeft w:val="0"/>
                  <w:marRight w:val="0"/>
                  <w:marTop w:val="0"/>
                  <w:marBottom w:val="0"/>
                  <w:divBdr>
                    <w:top w:val="none" w:sz="0" w:space="0" w:color="auto"/>
                    <w:left w:val="none" w:sz="0" w:space="0" w:color="auto"/>
                    <w:bottom w:val="none" w:sz="0" w:space="0" w:color="auto"/>
                    <w:right w:val="none" w:sz="0" w:space="0" w:color="auto"/>
                  </w:divBdr>
                </w:div>
                <w:div w:id="721641372">
                  <w:marLeft w:val="0"/>
                  <w:marRight w:val="0"/>
                  <w:marTop w:val="0"/>
                  <w:marBottom w:val="0"/>
                  <w:divBdr>
                    <w:top w:val="none" w:sz="0" w:space="0" w:color="auto"/>
                    <w:left w:val="none" w:sz="0" w:space="0" w:color="auto"/>
                    <w:bottom w:val="none" w:sz="0" w:space="0" w:color="auto"/>
                    <w:right w:val="none" w:sz="0" w:space="0" w:color="auto"/>
                  </w:divBdr>
                </w:div>
                <w:div w:id="1937323934">
                  <w:marLeft w:val="0"/>
                  <w:marRight w:val="0"/>
                  <w:marTop w:val="0"/>
                  <w:marBottom w:val="0"/>
                  <w:divBdr>
                    <w:top w:val="none" w:sz="0" w:space="0" w:color="auto"/>
                    <w:left w:val="none" w:sz="0" w:space="0" w:color="auto"/>
                    <w:bottom w:val="none" w:sz="0" w:space="0" w:color="auto"/>
                    <w:right w:val="none" w:sz="0" w:space="0" w:color="auto"/>
                  </w:divBdr>
                </w:div>
                <w:div w:id="834490416">
                  <w:marLeft w:val="0"/>
                  <w:marRight w:val="0"/>
                  <w:marTop w:val="0"/>
                  <w:marBottom w:val="0"/>
                  <w:divBdr>
                    <w:top w:val="none" w:sz="0" w:space="0" w:color="auto"/>
                    <w:left w:val="none" w:sz="0" w:space="0" w:color="auto"/>
                    <w:bottom w:val="none" w:sz="0" w:space="0" w:color="auto"/>
                    <w:right w:val="none" w:sz="0" w:space="0" w:color="auto"/>
                  </w:divBdr>
                </w:div>
                <w:div w:id="1428967242">
                  <w:marLeft w:val="0"/>
                  <w:marRight w:val="0"/>
                  <w:marTop w:val="0"/>
                  <w:marBottom w:val="0"/>
                  <w:divBdr>
                    <w:top w:val="none" w:sz="0" w:space="0" w:color="auto"/>
                    <w:left w:val="none" w:sz="0" w:space="0" w:color="auto"/>
                    <w:bottom w:val="none" w:sz="0" w:space="0" w:color="auto"/>
                    <w:right w:val="none" w:sz="0" w:space="0" w:color="auto"/>
                  </w:divBdr>
                </w:div>
                <w:div w:id="1684471952">
                  <w:marLeft w:val="0"/>
                  <w:marRight w:val="0"/>
                  <w:marTop w:val="0"/>
                  <w:marBottom w:val="0"/>
                  <w:divBdr>
                    <w:top w:val="none" w:sz="0" w:space="0" w:color="auto"/>
                    <w:left w:val="none" w:sz="0" w:space="0" w:color="auto"/>
                    <w:bottom w:val="none" w:sz="0" w:space="0" w:color="auto"/>
                    <w:right w:val="none" w:sz="0" w:space="0" w:color="auto"/>
                  </w:divBdr>
                </w:div>
                <w:div w:id="675115085">
                  <w:marLeft w:val="0"/>
                  <w:marRight w:val="0"/>
                  <w:marTop w:val="0"/>
                  <w:marBottom w:val="0"/>
                  <w:divBdr>
                    <w:top w:val="none" w:sz="0" w:space="0" w:color="auto"/>
                    <w:left w:val="none" w:sz="0" w:space="0" w:color="auto"/>
                    <w:bottom w:val="none" w:sz="0" w:space="0" w:color="auto"/>
                    <w:right w:val="none" w:sz="0" w:space="0" w:color="auto"/>
                  </w:divBdr>
                </w:div>
                <w:div w:id="1895963712">
                  <w:marLeft w:val="0"/>
                  <w:marRight w:val="0"/>
                  <w:marTop w:val="0"/>
                  <w:marBottom w:val="0"/>
                  <w:divBdr>
                    <w:top w:val="none" w:sz="0" w:space="0" w:color="auto"/>
                    <w:left w:val="none" w:sz="0" w:space="0" w:color="auto"/>
                    <w:bottom w:val="none" w:sz="0" w:space="0" w:color="auto"/>
                    <w:right w:val="none" w:sz="0" w:space="0" w:color="auto"/>
                  </w:divBdr>
                </w:div>
                <w:div w:id="1336803691">
                  <w:marLeft w:val="0"/>
                  <w:marRight w:val="0"/>
                  <w:marTop w:val="0"/>
                  <w:marBottom w:val="0"/>
                  <w:divBdr>
                    <w:top w:val="none" w:sz="0" w:space="0" w:color="auto"/>
                    <w:left w:val="none" w:sz="0" w:space="0" w:color="auto"/>
                    <w:bottom w:val="none" w:sz="0" w:space="0" w:color="auto"/>
                    <w:right w:val="none" w:sz="0" w:space="0" w:color="auto"/>
                  </w:divBdr>
                </w:div>
                <w:div w:id="1545947300">
                  <w:marLeft w:val="0"/>
                  <w:marRight w:val="0"/>
                  <w:marTop w:val="0"/>
                  <w:marBottom w:val="0"/>
                  <w:divBdr>
                    <w:top w:val="none" w:sz="0" w:space="0" w:color="auto"/>
                    <w:left w:val="none" w:sz="0" w:space="0" w:color="auto"/>
                    <w:bottom w:val="none" w:sz="0" w:space="0" w:color="auto"/>
                    <w:right w:val="none" w:sz="0" w:space="0" w:color="auto"/>
                  </w:divBdr>
                </w:div>
                <w:div w:id="1682734552">
                  <w:marLeft w:val="0"/>
                  <w:marRight w:val="0"/>
                  <w:marTop w:val="0"/>
                  <w:marBottom w:val="0"/>
                  <w:divBdr>
                    <w:top w:val="none" w:sz="0" w:space="0" w:color="auto"/>
                    <w:left w:val="none" w:sz="0" w:space="0" w:color="auto"/>
                    <w:bottom w:val="none" w:sz="0" w:space="0" w:color="auto"/>
                    <w:right w:val="none" w:sz="0" w:space="0" w:color="auto"/>
                  </w:divBdr>
                </w:div>
                <w:div w:id="1918173479">
                  <w:marLeft w:val="0"/>
                  <w:marRight w:val="0"/>
                  <w:marTop w:val="0"/>
                  <w:marBottom w:val="0"/>
                  <w:divBdr>
                    <w:top w:val="none" w:sz="0" w:space="0" w:color="auto"/>
                    <w:left w:val="none" w:sz="0" w:space="0" w:color="auto"/>
                    <w:bottom w:val="none" w:sz="0" w:space="0" w:color="auto"/>
                    <w:right w:val="none" w:sz="0" w:space="0" w:color="auto"/>
                  </w:divBdr>
                </w:div>
              </w:divsChild>
            </w:div>
            <w:div w:id="978145429">
              <w:marLeft w:val="0"/>
              <w:marRight w:val="0"/>
              <w:marTop w:val="0"/>
              <w:marBottom w:val="0"/>
              <w:divBdr>
                <w:top w:val="none" w:sz="0" w:space="0" w:color="auto"/>
                <w:left w:val="none" w:sz="0" w:space="0" w:color="auto"/>
                <w:bottom w:val="none" w:sz="0" w:space="0" w:color="auto"/>
                <w:right w:val="none" w:sz="0" w:space="0" w:color="auto"/>
              </w:divBdr>
              <w:divsChild>
                <w:div w:id="1497069207">
                  <w:marLeft w:val="0"/>
                  <w:marRight w:val="0"/>
                  <w:marTop w:val="0"/>
                  <w:marBottom w:val="0"/>
                  <w:divBdr>
                    <w:top w:val="none" w:sz="0" w:space="0" w:color="auto"/>
                    <w:left w:val="none" w:sz="0" w:space="0" w:color="auto"/>
                    <w:bottom w:val="none" w:sz="0" w:space="0" w:color="auto"/>
                    <w:right w:val="none" w:sz="0" w:space="0" w:color="auto"/>
                  </w:divBdr>
                </w:div>
                <w:div w:id="511266393">
                  <w:marLeft w:val="0"/>
                  <w:marRight w:val="0"/>
                  <w:marTop w:val="0"/>
                  <w:marBottom w:val="0"/>
                  <w:divBdr>
                    <w:top w:val="none" w:sz="0" w:space="0" w:color="auto"/>
                    <w:left w:val="none" w:sz="0" w:space="0" w:color="auto"/>
                    <w:bottom w:val="none" w:sz="0" w:space="0" w:color="auto"/>
                    <w:right w:val="none" w:sz="0" w:space="0" w:color="auto"/>
                  </w:divBdr>
                </w:div>
                <w:div w:id="1261598176">
                  <w:marLeft w:val="0"/>
                  <w:marRight w:val="0"/>
                  <w:marTop w:val="0"/>
                  <w:marBottom w:val="0"/>
                  <w:divBdr>
                    <w:top w:val="none" w:sz="0" w:space="0" w:color="auto"/>
                    <w:left w:val="none" w:sz="0" w:space="0" w:color="auto"/>
                    <w:bottom w:val="none" w:sz="0" w:space="0" w:color="auto"/>
                    <w:right w:val="none" w:sz="0" w:space="0" w:color="auto"/>
                  </w:divBdr>
                </w:div>
                <w:div w:id="1136606371">
                  <w:marLeft w:val="0"/>
                  <w:marRight w:val="0"/>
                  <w:marTop w:val="0"/>
                  <w:marBottom w:val="0"/>
                  <w:divBdr>
                    <w:top w:val="none" w:sz="0" w:space="0" w:color="auto"/>
                    <w:left w:val="none" w:sz="0" w:space="0" w:color="auto"/>
                    <w:bottom w:val="none" w:sz="0" w:space="0" w:color="auto"/>
                    <w:right w:val="none" w:sz="0" w:space="0" w:color="auto"/>
                  </w:divBdr>
                </w:div>
                <w:div w:id="1386097553">
                  <w:marLeft w:val="0"/>
                  <w:marRight w:val="0"/>
                  <w:marTop w:val="0"/>
                  <w:marBottom w:val="0"/>
                  <w:divBdr>
                    <w:top w:val="none" w:sz="0" w:space="0" w:color="auto"/>
                    <w:left w:val="none" w:sz="0" w:space="0" w:color="auto"/>
                    <w:bottom w:val="none" w:sz="0" w:space="0" w:color="auto"/>
                    <w:right w:val="none" w:sz="0" w:space="0" w:color="auto"/>
                  </w:divBdr>
                </w:div>
                <w:div w:id="2104913699">
                  <w:marLeft w:val="0"/>
                  <w:marRight w:val="0"/>
                  <w:marTop w:val="0"/>
                  <w:marBottom w:val="0"/>
                  <w:divBdr>
                    <w:top w:val="none" w:sz="0" w:space="0" w:color="auto"/>
                    <w:left w:val="none" w:sz="0" w:space="0" w:color="auto"/>
                    <w:bottom w:val="none" w:sz="0" w:space="0" w:color="auto"/>
                    <w:right w:val="none" w:sz="0" w:space="0" w:color="auto"/>
                  </w:divBdr>
                </w:div>
                <w:div w:id="1203439379">
                  <w:marLeft w:val="0"/>
                  <w:marRight w:val="0"/>
                  <w:marTop w:val="0"/>
                  <w:marBottom w:val="0"/>
                  <w:divBdr>
                    <w:top w:val="none" w:sz="0" w:space="0" w:color="auto"/>
                    <w:left w:val="none" w:sz="0" w:space="0" w:color="auto"/>
                    <w:bottom w:val="none" w:sz="0" w:space="0" w:color="auto"/>
                    <w:right w:val="none" w:sz="0" w:space="0" w:color="auto"/>
                  </w:divBdr>
                </w:div>
                <w:div w:id="1871608279">
                  <w:marLeft w:val="0"/>
                  <w:marRight w:val="0"/>
                  <w:marTop w:val="0"/>
                  <w:marBottom w:val="0"/>
                  <w:divBdr>
                    <w:top w:val="none" w:sz="0" w:space="0" w:color="auto"/>
                    <w:left w:val="none" w:sz="0" w:space="0" w:color="auto"/>
                    <w:bottom w:val="none" w:sz="0" w:space="0" w:color="auto"/>
                    <w:right w:val="none" w:sz="0" w:space="0" w:color="auto"/>
                  </w:divBdr>
                </w:div>
                <w:div w:id="1399015215">
                  <w:marLeft w:val="0"/>
                  <w:marRight w:val="0"/>
                  <w:marTop w:val="0"/>
                  <w:marBottom w:val="0"/>
                  <w:divBdr>
                    <w:top w:val="none" w:sz="0" w:space="0" w:color="auto"/>
                    <w:left w:val="none" w:sz="0" w:space="0" w:color="auto"/>
                    <w:bottom w:val="none" w:sz="0" w:space="0" w:color="auto"/>
                    <w:right w:val="none" w:sz="0" w:space="0" w:color="auto"/>
                  </w:divBdr>
                </w:div>
                <w:div w:id="1824008188">
                  <w:marLeft w:val="0"/>
                  <w:marRight w:val="0"/>
                  <w:marTop w:val="0"/>
                  <w:marBottom w:val="0"/>
                  <w:divBdr>
                    <w:top w:val="none" w:sz="0" w:space="0" w:color="auto"/>
                    <w:left w:val="none" w:sz="0" w:space="0" w:color="auto"/>
                    <w:bottom w:val="none" w:sz="0" w:space="0" w:color="auto"/>
                    <w:right w:val="none" w:sz="0" w:space="0" w:color="auto"/>
                  </w:divBdr>
                </w:div>
                <w:div w:id="281963068">
                  <w:marLeft w:val="0"/>
                  <w:marRight w:val="0"/>
                  <w:marTop w:val="0"/>
                  <w:marBottom w:val="0"/>
                  <w:divBdr>
                    <w:top w:val="none" w:sz="0" w:space="0" w:color="auto"/>
                    <w:left w:val="none" w:sz="0" w:space="0" w:color="auto"/>
                    <w:bottom w:val="none" w:sz="0" w:space="0" w:color="auto"/>
                    <w:right w:val="none" w:sz="0" w:space="0" w:color="auto"/>
                  </w:divBdr>
                </w:div>
                <w:div w:id="737485065">
                  <w:marLeft w:val="0"/>
                  <w:marRight w:val="0"/>
                  <w:marTop w:val="0"/>
                  <w:marBottom w:val="0"/>
                  <w:divBdr>
                    <w:top w:val="none" w:sz="0" w:space="0" w:color="auto"/>
                    <w:left w:val="none" w:sz="0" w:space="0" w:color="auto"/>
                    <w:bottom w:val="none" w:sz="0" w:space="0" w:color="auto"/>
                    <w:right w:val="none" w:sz="0" w:space="0" w:color="auto"/>
                  </w:divBdr>
                </w:div>
                <w:div w:id="1962104413">
                  <w:marLeft w:val="0"/>
                  <w:marRight w:val="0"/>
                  <w:marTop w:val="0"/>
                  <w:marBottom w:val="0"/>
                  <w:divBdr>
                    <w:top w:val="none" w:sz="0" w:space="0" w:color="auto"/>
                    <w:left w:val="none" w:sz="0" w:space="0" w:color="auto"/>
                    <w:bottom w:val="none" w:sz="0" w:space="0" w:color="auto"/>
                    <w:right w:val="none" w:sz="0" w:space="0" w:color="auto"/>
                  </w:divBdr>
                </w:div>
                <w:div w:id="1471047863">
                  <w:marLeft w:val="0"/>
                  <w:marRight w:val="0"/>
                  <w:marTop w:val="0"/>
                  <w:marBottom w:val="0"/>
                  <w:divBdr>
                    <w:top w:val="none" w:sz="0" w:space="0" w:color="auto"/>
                    <w:left w:val="none" w:sz="0" w:space="0" w:color="auto"/>
                    <w:bottom w:val="none" w:sz="0" w:space="0" w:color="auto"/>
                    <w:right w:val="none" w:sz="0" w:space="0" w:color="auto"/>
                  </w:divBdr>
                </w:div>
                <w:div w:id="1894999927">
                  <w:marLeft w:val="0"/>
                  <w:marRight w:val="0"/>
                  <w:marTop w:val="0"/>
                  <w:marBottom w:val="0"/>
                  <w:divBdr>
                    <w:top w:val="none" w:sz="0" w:space="0" w:color="auto"/>
                    <w:left w:val="none" w:sz="0" w:space="0" w:color="auto"/>
                    <w:bottom w:val="none" w:sz="0" w:space="0" w:color="auto"/>
                    <w:right w:val="none" w:sz="0" w:space="0" w:color="auto"/>
                  </w:divBdr>
                </w:div>
                <w:div w:id="2041197182">
                  <w:marLeft w:val="0"/>
                  <w:marRight w:val="0"/>
                  <w:marTop w:val="0"/>
                  <w:marBottom w:val="0"/>
                  <w:divBdr>
                    <w:top w:val="none" w:sz="0" w:space="0" w:color="auto"/>
                    <w:left w:val="none" w:sz="0" w:space="0" w:color="auto"/>
                    <w:bottom w:val="none" w:sz="0" w:space="0" w:color="auto"/>
                    <w:right w:val="none" w:sz="0" w:space="0" w:color="auto"/>
                  </w:divBdr>
                </w:div>
                <w:div w:id="484594419">
                  <w:marLeft w:val="0"/>
                  <w:marRight w:val="0"/>
                  <w:marTop w:val="0"/>
                  <w:marBottom w:val="0"/>
                  <w:divBdr>
                    <w:top w:val="none" w:sz="0" w:space="0" w:color="auto"/>
                    <w:left w:val="none" w:sz="0" w:space="0" w:color="auto"/>
                    <w:bottom w:val="none" w:sz="0" w:space="0" w:color="auto"/>
                    <w:right w:val="none" w:sz="0" w:space="0" w:color="auto"/>
                  </w:divBdr>
                </w:div>
                <w:div w:id="1144615781">
                  <w:marLeft w:val="0"/>
                  <w:marRight w:val="0"/>
                  <w:marTop w:val="0"/>
                  <w:marBottom w:val="0"/>
                  <w:divBdr>
                    <w:top w:val="none" w:sz="0" w:space="0" w:color="auto"/>
                    <w:left w:val="none" w:sz="0" w:space="0" w:color="auto"/>
                    <w:bottom w:val="none" w:sz="0" w:space="0" w:color="auto"/>
                    <w:right w:val="none" w:sz="0" w:space="0" w:color="auto"/>
                  </w:divBdr>
                </w:div>
                <w:div w:id="424543288">
                  <w:marLeft w:val="0"/>
                  <w:marRight w:val="0"/>
                  <w:marTop w:val="0"/>
                  <w:marBottom w:val="0"/>
                  <w:divBdr>
                    <w:top w:val="none" w:sz="0" w:space="0" w:color="auto"/>
                    <w:left w:val="none" w:sz="0" w:space="0" w:color="auto"/>
                    <w:bottom w:val="none" w:sz="0" w:space="0" w:color="auto"/>
                    <w:right w:val="none" w:sz="0" w:space="0" w:color="auto"/>
                  </w:divBdr>
                </w:div>
                <w:div w:id="1501849314">
                  <w:marLeft w:val="0"/>
                  <w:marRight w:val="0"/>
                  <w:marTop w:val="0"/>
                  <w:marBottom w:val="0"/>
                  <w:divBdr>
                    <w:top w:val="none" w:sz="0" w:space="0" w:color="auto"/>
                    <w:left w:val="none" w:sz="0" w:space="0" w:color="auto"/>
                    <w:bottom w:val="none" w:sz="0" w:space="0" w:color="auto"/>
                    <w:right w:val="none" w:sz="0" w:space="0" w:color="auto"/>
                  </w:divBdr>
                </w:div>
                <w:div w:id="21984107">
                  <w:marLeft w:val="0"/>
                  <w:marRight w:val="0"/>
                  <w:marTop w:val="0"/>
                  <w:marBottom w:val="0"/>
                  <w:divBdr>
                    <w:top w:val="none" w:sz="0" w:space="0" w:color="auto"/>
                    <w:left w:val="none" w:sz="0" w:space="0" w:color="auto"/>
                    <w:bottom w:val="none" w:sz="0" w:space="0" w:color="auto"/>
                    <w:right w:val="none" w:sz="0" w:space="0" w:color="auto"/>
                  </w:divBdr>
                </w:div>
                <w:div w:id="2068646899">
                  <w:marLeft w:val="0"/>
                  <w:marRight w:val="0"/>
                  <w:marTop w:val="0"/>
                  <w:marBottom w:val="0"/>
                  <w:divBdr>
                    <w:top w:val="none" w:sz="0" w:space="0" w:color="auto"/>
                    <w:left w:val="none" w:sz="0" w:space="0" w:color="auto"/>
                    <w:bottom w:val="none" w:sz="0" w:space="0" w:color="auto"/>
                    <w:right w:val="none" w:sz="0" w:space="0" w:color="auto"/>
                  </w:divBdr>
                </w:div>
                <w:div w:id="1684934745">
                  <w:marLeft w:val="0"/>
                  <w:marRight w:val="0"/>
                  <w:marTop w:val="0"/>
                  <w:marBottom w:val="0"/>
                  <w:divBdr>
                    <w:top w:val="none" w:sz="0" w:space="0" w:color="auto"/>
                    <w:left w:val="none" w:sz="0" w:space="0" w:color="auto"/>
                    <w:bottom w:val="none" w:sz="0" w:space="0" w:color="auto"/>
                    <w:right w:val="none" w:sz="0" w:space="0" w:color="auto"/>
                  </w:divBdr>
                </w:div>
                <w:div w:id="1039548723">
                  <w:marLeft w:val="0"/>
                  <w:marRight w:val="0"/>
                  <w:marTop w:val="0"/>
                  <w:marBottom w:val="0"/>
                  <w:divBdr>
                    <w:top w:val="none" w:sz="0" w:space="0" w:color="auto"/>
                    <w:left w:val="none" w:sz="0" w:space="0" w:color="auto"/>
                    <w:bottom w:val="none" w:sz="0" w:space="0" w:color="auto"/>
                    <w:right w:val="none" w:sz="0" w:space="0" w:color="auto"/>
                  </w:divBdr>
                </w:div>
                <w:div w:id="566573399">
                  <w:marLeft w:val="0"/>
                  <w:marRight w:val="0"/>
                  <w:marTop w:val="0"/>
                  <w:marBottom w:val="0"/>
                  <w:divBdr>
                    <w:top w:val="none" w:sz="0" w:space="0" w:color="auto"/>
                    <w:left w:val="none" w:sz="0" w:space="0" w:color="auto"/>
                    <w:bottom w:val="none" w:sz="0" w:space="0" w:color="auto"/>
                    <w:right w:val="none" w:sz="0" w:space="0" w:color="auto"/>
                  </w:divBdr>
                </w:div>
                <w:div w:id="1779332081">
                  <w:marLeft w:val="0"/>
                  <w:marRight w:val="0"/>
                  <w:marTop w:val="0"/>
                  <w:marBottom w:val="0"/>
                  <w:divBdr>
                    <w:top w:val="none" w:sz="0" w:space="0" w:color="auto"/>
                    <w:left w:val="none" w:sz="0" w:space="0" w:color="auto"/>
                    <w:bottom w:val="none" w:sz="0" w:space="0" w:color="auto"/>
                    <w:right w:val="none" w:sz="0" w:space="0" w:color="auto"/>
                  </w:divBdr>
                </w:div>
                <w:div w:id="221059399">
                  <w:marLeft w:val="0"/>
                  <w:marRight w:val="0"/>
                  <w:marTop w:val="0"/>
                  <w:marBottom w:val="0"/>
                  <w:divBdr>
                    <w:top w:val="none" w:sz="0" w:space="0" w:color="auto"/>
                    <w:left w:val="none" w:sz="0" w:space="0" w:color="auto"/>
                    <w:bottom w:val="none" w:sz="0" w:space="0" w:color="auto"/>
                    <w:right w:val="none" w:sz="0" w:space="0" w:color="auto"/>
                  </w:divBdr>
                </w:div>
                <w:div w:id="1065563324">
                  <w:marLeft w:val="0"/>
                  <w:marRight w:val="0"/>
                  <w:marTop w:val="0"/>
                  <w:marBottom w:val="0"/>
                  <w:divBdr>
                    <w:top w:val="none" w:sz="0" w:space="0" w:color="auto"/>
                    <w:left w:val="none" w:sz="0" w:space="0" w:color="auto"/>
                    <w:bottom w:val="none" w:sz="0" w:space="0" w:color="auto"/>
                    <w:right w:val="none" w:sz="0" w:space="0" w:color="auto"/>
                  </w:divBdr>
                </w:div>
                <w:div w:id="466246914">
                  <w:marLeft w:val="0"/>
                  <w:marRight w:val="0"/>
                  <w:marTop w:val="0"/>
                  <w:marBottom w:val="0"/>
                  <w:divBdr>
                    <w:top w:val="none" w:sz="0" w:space="0" w:color="auto"/>
                    <w:left w:val="none" w:sz="0" w:space="0" w:color="auto"/>
                    <w:bottom w:val="none" w:sz="0" w:space="0" w:color="auto"/>
                    <w:right w:val="none" w:sz="0" w:space="0" w:color="auto"/>
                  </w:divBdr>
                </w:div>
                <w:div w:id="72901465">
                  <w:marLeft w:val="0"/>
                  <w:marRight w:val="0"/>
                  <w:marTop w:val="0"/>
                  <w:marBottom w:val="0"/>
                  <w:divBdr>
                    <w:top w:val="none" w:sz="0" w:space="0" w:color="auto"/>
                    <w:left w:val="none" w:sz="0" w:space="0" w:color="auto"/>
                    <w:bottom w:val="none" w:sz="0" w:space="0" w:color="auto"/>
                    <w:right w:val="none" w:sz="0" w:space="0" w:color="auto"/>
                  </w:divBdr>
                </w:div>
                <w:div w:id="1623344416">
                  <w:marLeft w:val="0"/>
                  <w:marRight w:val="0"/>
                  <w:marTop w:val="0"/>
                  <w:marBottom w:val="0"/>
                  <w:divBdr>
                    <w:top w:val="none" w:sz="0" w:space="0" w:color="auto"/>
                    <w:left w:val="none" w:sz="0" w:space="0" w:color="auto"/>
                    <w:bottom w:val="none" w:sz="0" w:space="0" w:color="auto"/>
                    <w:right w:val="none" w:sz="0" w:space="0" w:color="auto"/>
                  </w:divBdr>
                </w:div>
                <w:div w:id="2090999734">
                  <w:marLeft w:val="0"/>
                  <w:marRight w:val="0"/>
                  <w:marTop w:val="0"/>
                  <w:marBottom w:val="0"/>
                  <w:divBdr>
                    <w:top w:val="none" w:sz="0" w:space="0" w:color="auto"/>
                    <w:left w:val="none" w:sz="0" w:space="0" w:color="auto"/>
                    <w:bottom w:val="none" w:sz="0" w:space="0" w:color="auto"/>
                    <w:right w:val="none" w:sz="0" w:space="0" w:color="auto"/>
                  </w:divBdr>
                </w:div>
                <w:div w:id="419449568">
                  <w:marLeft w:val="0"/>
                  <w:marRight w:val="0"/>
                  <w:marTop w:val="0"/>
                  <w:marBottom w:val="0"/>
                  <w:divBdr>
                    <w:top w:val="none" w:sz="0" w:space="0" w:color="auto"/>
                    <w:left w:val="none" w:sz="0" w:space="0" w:color="auto"/>
                    <w:bottom w:val="none" w:sz="0" w:space="0" w:color="auto"/>
                    <w:right w:val="none" w:sz="0" w:space="0" w:color="auto"/>
                  </w:divBdr>
                </w:div>
                <w:div w:id="420028509">
                  <w:marLeft w:val="0"/>
                  <w:marRight w:val="0"/>
                  <w:marTop w:val="0"/>
                  <w:marBottom w:val="0"/>
                  <w:divBdr>
                    <w:top w:val="none" w:sz="0" w:space="0" w:color="auto"/>
                    <w:left w:val="none" w:sz="0" w:space="0" w:color="auto"/>
                    <w:bottom w:val="none" w:sz="0" w:space="0" w:color="auto"/>
                    <w:right w:val="none" w:sz="0" w:space="0" w:color="auto"/>
                  </w:divBdr>
                </w:div>
                <w:div w:id="572473354">
                  <w:marLeft w:val="0"/>
                  <w:marRight w:val="0"/>
                  <w:marTop w:val="0"/>
                  <w:marBottom w:val="0"/>
                  <w:divBdr>
                    <w:top w:val="none" w:sz="0" w:space="0" w:color="auto"/>
                    <w:left w:val="none" w:sz="0" w:space="0" w:color="auto"/>
                    <w:bottom w:val="none" w:sz="0" w:space="0" w:color="auto"/>
                    <w:right w:val="none" w:sz="0" w:space="0" w:color="auto"/>
                  </w:divBdr>
                </w:div>
                <w:div w:id="2012491143">
                  <w:marLeft w:val="0"/>
                  <w:marRight w:val="0"/>
                  <w:marTop w:val="0"/>
                  <w:marBottom w:val="0"/>
                  <w:divBdr>
                    <w:top w:val="none" w:sz="0" w:space="0" w:color="auto"/>
                    <w:left w:val="none" w:sz="0" w:space="0" w:color="auto"/>
                    <w:bottom w:val="none" w:sz="0" w:space="0" w:color="auto"/>
                    <w:right w:val="none" w:sz="0" w:space="0" w:color="auto"/>
                  </w:divBdr>
                </w:div>
                <w:div w:id="652754163">
                  <w:marLeft w:val="0"/>
                  <w:marRight w:val="0"/>
                  <w:marTop w:val="0"/>
                  <w:marBottom w:val="0"/>
                  <w:divBdr>
                    <w:top w:val="none" w:sz="0" w:space="0" w:color="auto"/>
                    <w:left w:val="none" w:sz="0" w:space="0" w:color="auto"/>
                    <w:bottom w:val="none" w:sz="0" w:space="0" w:color="auto"/>
                    <w:right w:val="none" w:sz="0" w:space="0" w:color="auto"/>
                  </w:divBdr>
                </w:div>
                <w:div w:id="1587374363">
                  <w:marLeft w:val="0"/>
                  <w:marRight w:val="0"/>
                  <w:marTop w:val="0"/>
                  <w:marBottom w:val="0"/>
                  <w:divBdr>
                    <w:top w:val="none" w:sz="0" w:space="0" w:color="auto"/>
                    <w:left w:val="none" w:sz="0" w:space="0" w:color="auto"/>
                    <w:bottom w:val="none" w:sz="0" w:space="0" w:color="auto"/>
                    <w:right w:val="none" w:sz="0" w:space="0" w:color="auto"/>
                  </w:divBdr>
                </w:div>
                <w:div w:id="1605529943">
                  <w:marLeft w:val="0"/>
                  <w:marRight w:val="0"/>
                  <w:marTop w:val="0"/>
                  <w:marBottom w:val="0"/>
                  <w:divBdr>
                    <w:top w:val="none" w:sz="0" w:space="0" w:color="auto"/>
                    <w:left w:val="none" w:sz="0" w:space="0" w:color="auto"/>
                    <w:bottom w:val="none" w:sz="0" w:space="0" w:color="auto"/>
                    <w:right w:val="none" w:sz="0" w:space="0" w:color="auto"/>
                  </w:divBdr>
                </w:div>
                <w:div w:id="1168250687">
                  <w:marLeft w:val="0"/>
                  <w:marRight w:val="0"/>
                  <w:marTop w:val="0"/>
                  <w:marBottom w:val="0"/>
                  <w:divBdr>
                    <w:top w:val="none" w:sz="0" w:space="0" w:color="auto"/>
                    <w:left w:val="none" w:sz="0" w:space="0" w:color="auto"/>
                    <w:bottom w:val="none" w:sz="0" w:space="0" w:color="auto"/>
                    <w:right w:val="none" w:sz="0" w:space="0" w:color="auto"/>
                  </w:divBdr>
                </w:div>
                <w:div w:id="1537891765">
                  <w:marLeft w:val="0"/>
                  <w:marRight w:val="0"/>
                  <w:marTop w:val="0"/>
                  <w:marBottom w:val="0"/>
                  <w:divBdr>
                    <w:top w:val="none" w:sz="0" w:space="0" w:color="auto"/>
                    <w:left w:val="none" w:sz="0" w:space="0" w:color="auto"/>
                    <w:bottom w:val="none" w:sz="0" w:space="0" w:color="auto"/>
                    <w:right w:val="none" w:sz="0" w:space="0" w:color="auto"/>
                  </w:divBdr>
                </w:div>
                <w:div w:id="55206694">
                  <w:marLeft w:val="0"/>
                  <w:marRight w:val="0"/>
                  <w:marTop w:val="0"/>
                  <w:marBottom w:val="0"/>
                  <w:divBdr>
                    <w:top w:val="none" w:sz="0" w:space="0" w:color="auto"/>
                    <w:left w:val="none" w:sz="0" w:space="0" w:color="auto"/>
                    <w:bottom w:val="none" w:sz="0" w:space="0" w:color="auto"/>
                    <w:right w:val="none" w:sz="0" w:space="0" w:color="auto"/>
                  </w:divBdr>
                </w:div>
                <w:div w:id="1550142083">
                  <w:marLeft w:val="0"/>
                  <w:marRight w:val="0"/>
                  <w:marTop w:val="0"/>
                  <w:marBottom w:val="0"/>
                  <w:divBdr>
                    <w:top w:val="none" w:sz="0" w:space="0" w:color="auto"/>
                    <w:left w:val="none" w:sz="0" w:space="0" w:color="auto"/>
                    <w:bottom w:val="none" w:sz="0" w:space="0" w:color="auto"/>
                    <w:right w:val="none" w:sz="0" w:space="0" w:color="auto"/>
                  </w:divBdr>
                </w:div>
                <w:div w:id="289363045">
                  <w:marLeft w:val="0"/>
                  <w:marRight w:val="0"/>
                  <w:marTop w:val="0"/>
                  <w:marBottom w:val="0"/>
                  <w:divBdr>
                    <w:top w:val="none" w:sz="0" w:space="0" w:color="auto"/>
                    <w:left w:val="none" w:sz="0" w:space="0" w:color="auto"/>
                    <w:bottom w:val="none" w:sz="0" w:space="0" w:color="auto"/>
                    <w:right w:val="none" w:sz="0" w:space="0" w:color="auto"/>
                  </w:divBdr>
                </w:div>
                <w:div w:id="984234839">
                  <w:marLeft w:val="0"/>
                  <w:marRight w:val="0"/>
                  <w:marTop w:val="0"/>
                  <w:marBottom w:val="0"/>
                  <w:divBdr>
                    <w:top w:val="none" w:sz="0" w:space="0" w:color="auto"/>
                    <w:left w:val="none" w:sz="0" w:space="0" w:color="auto"/>
                    <w:bottom w:val="none" w:sz="0" w:space="0" w:color="auto"/>
                    <w:right w:val="none" w:sz="0" w:space="0" w:color="auto"/>
                  </w:divBdr>
                </w:div>
                <w:div w:id="1445005897">
                  <w:marLeft w:val="0"/>
                  <w:marRight w:val="0"/>
                  <w:marTop w:val="0"/>
                  <w:marBottom w:val="0"/>
                  <w:divBdr>
                    <w:top w:val="none" w:sz="0" w:space="0" w:color="auto"/>
                    <w:left w:val="none" w:sz="0" w:space="0" w:color="auto"/>
                    <w:bottom w:val="none" w:sz="0" w:space="0" w:color="auto"/>
                    <w:right w:val="none" w:sz="0" w:space="0" w:color="auto"/>
                  </w:divBdr>
                </w:div>
                <w:div w:id="536501969">
                  <w:marLeft w:val="0"/>
                  <w:marRight w:val="0"/>
                  <w:marTop w:val="0"/>
                  <w:marBottom w:val="0"/>
                  <w:divBdr>
                    <w:top w:val="none" w:sz="0" w:space="0" w:color="auto"/>
                    <w:left w:val="none" w:sz="0" w:space="0" w:color="auto"/>
                    <w:bottom w:val="none" w:sz="0" w:space="0" w:color="auto"/>
                    <w:right w:val="none" w:sz="0" w:space="0" w:color="auto"/>
                  </w:divBdr>
                </w:div>
                <w:div w:id="562300015">
                  <w:marLeft w:val="0"/>
                  <w:marRight w:val="0"/>
                  <w:marTop w:val="0"/>
                  <w:marBottom w:val="0"/>
                  <w:divBdr>
                    <w:top w:val="none" w:sz="0" w:space="0" w:color="auto"/>
                    <w:left w:val="none" w:sz="0" w:space="0" w:color="auto"/>
                    <w:bottom w:val="none" w:sz="0" w:space="0" w:color="auto"/>
                    <w:right w:val="none" w:sz="0" w:space="0" w:color="auto"/>
                  </w:divBdr>
                </w:div>
                <w:div w:id="390345089">
                  <w:marLeft w:val="0"/>
                  <w:marRight w:val="0"/>
                  <w:marTop w:val="0"/>
                  <w:marBottom w:val="0"/>
                  <w:divBdr>
                    <w:top w:val="none" w:sz="0" w:space="0" w:color="auto"/>
                    <w:left w:val="none" w:sz="0" w:space="0" w:color="auto"/>
                    <w:bottom w:val="none" w:sz="0" w:space="0" w:color="auto"/>
                    <w:right w:val="none" w:sz="0" w:space="0" w:color="auto"/>
                  </w:divBdr>
                </w:div>
              </w:divsChild>
            </w:div>
            <w:div w:id="85199215">
              <w:marLeft w:val="0"/>
              <w:marRight w:val="0"/>
              <w:marTop w:val="0"/>
              <w:marBottom w:val="0"/>
              <w:divBdr>
                <w:top w:val="none" w:sz="0" w:space="0" w:color="auto"/>
                <w:left w:val="none" w:sz="0" w:space="0" w:color="auto"/>
                <w:bottom w:val="none" w:sz="0" w:space="0" w:color="auto"/>
                <w:right w:val="none" w:sz="0" w:space="0" w:color="auto"/>
              </w:divBdr>
            </w:div>
            <w:div w:id="2029594974">
              <w:marLeft w:val="0"/>
              <w:marRight w:val="0"/>
              <w:marTop w:val="0"/>
              <w:marBottom w:val="0"/>
              <w:divBdr>
                <w:top w:val="none" w:sz="0" w:space="0" w:color="auto"/>
                <w:left w:val="none" w:sz="0" w:space="0" w:color="auto"/>
                <w:bottom w:val="none" w:sz="0" w:space="0" w:color="auto"/>
                <w:right w:val="none" w:sz="0" w:space="0" w:color="auto"/>
              </w:divBdr>
            </w:div>
            <w:div w:id="295377228">
              <w:marLeft w:val="0"/>
              <w:marRight w:val="0"/>
              <w:marTop w:val="0"/>
              <w:marBottom w:val="0"/>
              <w:divBdr>
                <w:top w:val="none" w:sz="0" w:space="0" w:color="auto"/>
                <w:left w:val="none" w:sz="0" w:space="0" w:color="auto"/>
                <w:bottom w:val="none" w:sz="0" w:space="0" w:color="auto"/>
                <w:right w:val="none" w:sz="0" w:space="0" w:color="auto"/>
              </w:divBdr>
            </w:div>
            <w:div w:id="73355417">
              <w:marLeft w:val="0"/>
              <w:marRight w:val="0"/>
              <w:marTop w:val="0"/>
              <w:marBottom w:val="0"/>
              <w:divBdr>
                <w:top w:val="none" w:sz="0" w:space="0" w:color="auto"/>
                <w:left w:val="none" w:sz="0" w:space="0" w:color="auto"/>
                <w:bottom w:val="none" w:sz="0" w:space="0" w:color="auto"/>
                <w:right w:val="none" w:sz="0" w:space="0" w:color="auto"/>
              </w:divBdr>
            </w:div>
            <w:div w:id="369497146">
              <w:marLeft w:val="0"/>
              <w:marRight w:val="0"/>
              <w:marTop w:val="0"/>
              <w:marBottom w:val="0"/>
              <w:divBdr>
                <w:top w:val="none" w:sz="0" w:space="0" w:color="auto"/>
                <w:left w:val="none" w:sz="0" w:space="0" w:color="auto"/>
                <w:bottom w:val="none" w:sz="0" w:space="0" w:color="auto"/>
                <w:right w:val="none" w:sz="0" w:space="0" w:color="auto"/>
              </w:divBdr>
            </w:div>
            <w:div w:id="2020891470">
              <w:marLeft w:val="0"/>
              <w:marRight w:val="0"/>
              <w:marTop w:val="0"/>
              <w:marBottom w:val="0"/>
              <w:divBdr>
                <w:top w:val="none" w:sz="0" w:space="0" w:color="auto"/>
                <w:left w:val="none" w:sz="0" w:space="0" w:color="auto"/>
                <w:bottom w:val="none" w:sz="0" w:space="0" w:color="auto"/>
                <w:right w:val="none" w:sz="0" w:space="0" w:color="auto"/>
              </w:divBdr>
            </w:div>
            <w:div w:id="1364555028">
              <w:marLeft w:val="0"/>
              <w:marRight w:val="0"/>
              <w:marTop w:val="0"/>
              <w:marBottom w:val="0"/>
              <w:divBdr>
                <w:top w:val="none" w:sz="0" w:space="0" w:color="auto"/>
                <w:left w:val="none" w:sz="0" w:space="0" w:color="auto"/>
                <w:bottom w:val="none" w:sz="0" w:space="0" w:color="auto"/>
                <w:right w:val="none" w:sz="0" w:space="0" w:color="auto"/>
              </w:divBdr>
            </w:div>
            <w:div w:id="814642610">
              <w:marLeft w:val="0"/>
              <w:marRight w:val="0"/>
              <w:marTop w:val="0"/>
              <w:marBottom w:val="0"/>
              <w:divBdr>
                <w:top w:val="none" w:sz="0" w:space="0" w:color="auto"/>
                <w:left w:val="none" w:sz="0" w:space="0" w:color="auto"/>
                <w:bottom w:val="none" w:sz="0" w:space="0" w:color="auto"/>
                <w:right w:val="none" w:sz="0" w:space="0" w:color="auto"/>
              </w:divBdr>
            </w:div>
            <w:div w:id="1734305297">
              <w:marLeft w:val="0"/>
              <w:marRight w:val="0"/>
              <w:marTop w:val="0"/>
              <w:marBottom w:val="0"/>
              <w:divBdr>
                <w:top w:val="none" w:sz="0" w:space="0" w:color="auto"/>
                <w:left w:val="none" w:sz="0" w:space="0" w:color="auto"/>
                <w:bottom w:val="none" w:sz="0" w:space="0" w:color="auto"/>
                <w:right w:val="none" w:sz="0" w:space="0" w:color="auto"/>
              </w:divBdr>
            </w:div>
            <w:div w:id="1233545625">
              <w:marLeft w:val="0"/>
              <w:marRight w:val="0"/>
              <w:marTop w:val="0"/>
              <w:marBottom w:val="0"/>
              <w:divBdr>
                <w:top w:val="none" w:sz="0" w:space="0" w:color="auto"/>
                <w:left w:val="none" w:sz="0" w:space="0" w:color="auto"/>
                <w:bottom w:val="none" w:sz="0" w:space="0" w:color="auto"/>
                <w:right w:val="none" w:sz="0" w:space="0" w:color="auto"/>
              </w:divBdr>
            </w:div>
            <w:div w:id="661087816">
              <w:marLeft w:val="0"/>
              <w:marRight w:val="0"/>
              <w:marTop w:val="0"/>
              <w:marBottom w:val="0"/>
              <w:divBdr>
                <w:top w:val="none" w:sz="0" w:space="0" w:color="auto"/>
                <w:left w:val="none" w:sz="0" w:space="0" w:color="auto"/>
                <w:bottom w:val="none" w:sz="0" w:space="0" w:color="auto"/>
                <w:right w:val="none" w:sz="0" w:space="0" w:color="auto"/>
              </w:divBdr>
            </w:div>
            <w:div w:id="1935551171">
              <w:marLeft w:val="0"/>
              <w:marRight w:val="0"/>
              <w:marTop w:val="0"/>
              <w:marBottom w:val="0"/>
              <w:divBdr>
                <w:top w:val="none" w:sz="0" w:space="0" w:color="auto"/>
                <w:left w:val="none" w:sz="0" w:space="0" w:color="auto"/>
                <w:bottom w:val="none" w:sz="0" w:space="0" w:color="auto"/>
                <w:right w:val="none" w:sz="0" w:space="0" w:color="auto"/>
              </w:divBdr>
            </w:div>
            <w:div w:id="333267882">
              <w:marLeft w:val="0"/>
              <w:marRight w:val="0"/>
              <w:marTop w:val="0"/>
              <w:marBottom w:val="0"/>
              <w:divBdr>
                <w:top w:val="none" w:sz="0" w:space="0" w:color="auto"/>
                <w:left w:val="none" w:sz="0" w:space="0" w:color="auto"/>
                <w:bottom w:val="none" w:sz="0" w:space="0" w:color="auto"/>
                <w:right w:val="none" w:sz="0" w:space="0" w:color="auto"/>
              </w:divBdr>
            </w:div>
            <w:div w:id="1689603664">
              <w:marLeft w:val="0"/>
              <w:marRight w:val="0"/>
              <w:marTop w:val="0"/>
              <w:marBottom w:val="0"/>
              <w:divBdr>
                <w:top w:val="none" w:sz="0" w:space="0" w:color="auto"/>
                <w:left w:val="none" w:sz="0" w:space="0" w:color="auto"/>
                <w:bottom w:val="none" w:sz="0" w:space="0" w:color="auto"/>
                <w:right w:val="none" w:sz="0" w:space="0" w:color="auto"/>
              </w:divBdr>
            </w:div>
            <w:div w:id="2082286280">
              <w:marLeft w:val="0"/>
              <w:marRight w:val="0"/>
              <w:marTop w:val="0"/>
              <w:marBottom w:val="0"/>
              <w:divBdr>
                <w:top w:val="none" w:sz="0" w:space="0" w:color="auto"/>
                <w:left w:val="none" w:sz="0" w:space="0" w:color="auto"/>
                <w:bottom w:val="none" w:sz="0" w:space="0" w:color="auto"/>
                <w:right w:val="none" w:sz="0" w:space="0" w:color="auto"/>
              </w:divBdr>
            </w:div>
            <w:div w:id="1568032266">
              <w:marLeft w:val="0"/>
              <w:marRight w:val="0"/>
              <w:marTop w:val="0"/>
              <w:marBottom w:val="0"/>
              <w:divBdr>
                <w:top w:val="none" w:sz="0" w:space="0" w:color="auto"/>
                <w:left w:val="none" w:sz="0" w:space="0" w:color="auto"/>
                <w:bottom w:val="none" w:sz="0" w:space="0" w:color="auto"/>
                <w:right w:val="none" w:sz="0" w:space="0" w:color="auto"/>
              </w:divBdr>
            </w:div>
            <w:div w:id="443113424">
              <w:marLeft w:val="0"/>
              <w:marRight w:val="0"/>
              <w:marTop w:val="0"/>
              <w:marBottom w:val="0"/>
              <w:divBdr>
                <w:top w:val="none" w:sz="0" w:space="0" w:color="auto"/>
                <w:left w:val="none" w:sz="0" w:space="0" w:color="auto"/>
                <w:bottom w:val="none" w:sz="0" w:space="0" w:color="auto"/>
                <w:right w:val="none" w:sz="0" w:space="0" w:color="auto"/>
              </w:divBdr>
            </w:div>
            <w:div w:id="1253390010">
              <w:marLeft w:val="0"/>
              <w:marRight w:val="0"/>
              <w:marTop w:val="0"/>
              <w:marBottom w:val="0"/>
              <w:divBdr>
                <w:top w:val="none" w:sz="0" w:space="0" w:color="auto"/>
                <w:left w:val="none" w:sz="0" w:space="0" w:color="auto"/>
                <w:bottom w:val="none" w:sz="0" w:space="0" w:color="auto"/>
                <w:right w:val="none" w:sz="0" w:space="0" w:color="auto"/>
              </w:divBdr>
            </w:div>
            <w:div w:id="360279627">
              <w:marLeft w:val="0"/>
              <w:marRight w:val="0"/>
              <w:marTop w:val="0"/>
              <w:marBottom w:val="0"/>
              <w:divBdr>
                <w:top w:val="none" w:sz="0" w:space="0" w:color="auto"/>
                <w:left w:val="none" w:sz="0" w:space="0" w:color="auto"/>
                <w:bottom w:val="none" w:sz="0" w:space="0" w:color="auto"/>
                <w:right w:val="none" w:sz="0" w:space="0" w:color="auto"/>
              </w:divBdr>
            </w:div>
            <w:div w:id="1656180081">
              <w:marLeft w:val="0"/>
              <w:marRight w:val="0"/>
              <w:marTop w:val="0"/>
              <w:marBottom w:val="0"/>
              <w:divBdr>
                <w:top w:val="none" w:sz="0" w:space="0" w:color="auto"/>
                <w:left w:val="none" w:sz="0" w:space="0" w:color="auto"/>
                <w:bottom w:val="none" w:sz="0" w:space="0" w:color="auto"/>
                <w:right w:val="none" w:sz="0" w:space="0" w:color="auto"/>
              </w:divBdr>
            </w:div>
            <w:div w:id="122888233">
              <w:marLeft w:val="0"/>
              <w:marRight w:val="0"/>
              <w:marTop w:val="0"/>
              <w:marBottom w:val="0"/>
              <w:divBdr>
                <w:top w:val="none" w:sz="0" w:space="0" w:color="auto"/>
                <w:left w:val="none" w:sz="0" w:space="0" w:color="auto"/>
                <w:bottom w:val="none" w:sz="0" w:space="0" w:color="auto"/>
                <w:right w:val="none" w:sz="0" w:space="0" w:color="auto"/>
              </w:divBdr>
            </w:div>
            <w:div w:id="1441680620">
              <w:marLeft w:val="0"/>
              <w:marRight w:val="0"/>
              <w:marTop w:val="0"/>
              <w:marBottom w:val="0"/>
              <w:divBdr>
                <w:top w:val="none" w:sz="0" w:space="0" w:color="auto"/>
                <w:left w:val="none" w:sz="0" w:space="0" w:color="auto"/>
                <w:bottom w:val="none" w:sz="0" w:space="0" w:color="auto"/>
                <w:right w:val="none" w:sz="0" w:space="0" w:color="auto"/>
              </w:divBdr>
            </w:div>
            <w:div w:id="645889733">
              <w:marLeft w:val="0"/>
              <w:marRight w:val="0"/>
              <w:marTop w:val="0"/>
              <w:marBottom w:val="0"/>
              <w:divBdr>
                <w:top w:val="none" w:sz="0" w:space="0" w:color="auto"/>
                <w:left w:val="none" w:sz="0" w:space="0" w:color="auto"/>
                <w:bottom w:val="none" w:sz="0" w:space="0" w:color="auto"/>
                <w:right w:val="none" w:sz="0" w:space="0" w:color="auto"/>
              </w:divBdr>
            </w:div>
            <w:div w:id="1859343474">
              <w:marLeft w:val="0"/>
              <w:marRight w:val="0"/>
              <w:marTop w:val="0"/>
              <w:marBottom w:val="0"/>
              <w:divBdr>
                <w:top w:val="none" w:sz="0" w:space="0" w:color="auto"/>
                <w:left w:val="none" w:sz="0" w:space="0" w:color="auto"/>
                <w:bottom w:val="none" w:sz="0" w:space="0" w:color="auto"/>
                <w:right w:val="none" w:sz="0" w:space="0" w:color="auto"/>
              </w:divBdr>
            </w:div>
            <w:div w:id="1053044177">
              <w:marLeft w:val="0"/>
              <w:marRight w:val="0"/>
              <w:marTop w:val="0"/>
              <w:marBottom w:val="0"/>
              <w:divBdr>
                <w:top w:val="none" w:sz="0" w:space="0" w:color="auto"/>
                <w:left w:val="none" w:sz="0" w:space="0" w:color="auto"/>
                <w:bottom w:val="none" w:sz="0" w:space="0" w:color="auto"/>
                <w:right w:val="none" w:sz="0" w:space="0" w:color="auto"/>
              </w:divBdr>
            </w:div>
            <w:div w:id="764301767">
              <w:marLeft w:val="0"/>
              <w:marRight w:val="0"/>
              <w:marTop w:val="0"/>
              <w:marBottom w:val="0"/>
              <w:divBdr>
                <w:top w:val="none" w:sz="0" w:space="0" w:color="auto"/>
                <w:left w:val="none" w:sz="0" w:space="0" w:color="auto"/>
                <w:bottom w:val="none" w:sz="0" w:space="0" w:color="auto"/>
                <w:right w:val="none" w:sz="0" w:space="0" w:color="auto"/>
              </w:divBdr>
            </w:div>
            <w:div w:id="1862817111">
              <w:marLeft w:val="0"/>
              <w:marRight w:val="0"/>
              <w:marTop w:val="0"/>
              <w:marBottom w:val="0"/>
              <w:divBdr>
                <w:top w:val="none" w:sz="0" w:space="0" w:color="auto"/>
                <w:left w:val="none" w:sz="0" w:space="0" w:color="auto"/>
                <w:bottom w:val="none" w:sz="0" w:space="0" w:color="auto"/>
                <w:right w:val="none" w:sz="0" w:space="0" w:color="auto"/>
              </w:divBdr>
            </w:div>
            <w:div w:id="1817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8178">
      <w:bodyDiv w:val="1"/>
      <w:marLeft w:val="0"/>
      <w:marRight w:val="0"/>
      <w:marTop w:val="0"/>
      <w:marBottom w:val="0"/>
      <w:divBdr>
        <w:top w:val="none" w:sz="0" w:space="0" w:color="auto"/>
        <w:left w:val="none" w:sz="0" w:space="0" w:color="auto"/>
        <w:bottom w:val="none" w:sz="0" w:space="0" w:color="auto"/>
        <w:right w:val="none" w:sz="0" w:space="0" w:color="auto"/>
      </w:divBdr>
    </w:div>
    <w:div w:id="208491399">
      <w:bodyDiv w:val="1"/>
      <w:marLeft w:val="0"/>
      <w:marRight w:val="0"/>
      <w:marTop w:val="0"/>
      <w:marBottom w:val="0"/>
      <w:divBdr>
        <w:top w:val="none" w:sz="0" w:space="0" w:color="auto"/>
        <w:left w:val="none" w:sz="0" w:space="0" w:color="auto"/>
        <w:bottom w:val="none" w:sz="0" w:space="0" w:color="auto"/>
        <w:right w:val="none" w:sz="0" w:space="0" w:color="auto"/>
      </w:divBdr>
      <w:divsChild>
        <w:div w:id="351735596">
          <w:marLeft w:val="0"/>
          <w:marRight w:val="0"/>
          <w:marTop w:val="0"/>
          <w:marBottom w:val="0"/>
          <w:divBdr>
            <w:top w:val="none" w:sz="0" w:space="0" w:color="auto"/>
            <w:left w:val="none" w:sz="0" w:space="0" w:color="auto"/>
            <w:bottom w:val="none" w:sz="0" w:space="0" w:color="auto"/>
            <w:right w:val="none" w:sz="0" w:space="0" w:color="auto"/>
          </w:divBdr>
          <w:divsChild>
            <w:div w:id="567151504">
              <w:marLeft w:val="0"/>
              <w:marRight w:val="0"/>
              <w:marTop w:val="0"/>
              <w:marBottom w:val="0"/>
              <w:divBdr>
                <w:top w:val="none" w:sz="0" w:space="0" w:color="auto"/>
                <w:left w:val="none" w:sz="0" w:space="0" w:color="auto"/>
                <w:bottom w:val="none" w:sz="0" w:space="0" w:color="auto"/>
                <w:right w:val="none" w:sz="0" w:space="0" w:color="auto"/>
              </w:divBdr>
              <w:divsChild>
                <w:div w:id="1176572924">
                  <w:marLeft w:val="0"/>
                  <w:marRight w:val="0"/>
                  <w:marTop w:val="0"/>
                  <w:marBottom w:val="0"/>
                  <w:divBdr>
                    <w:top w:val="none" w:sz="0" w:space="0" w:color="auto"/>
                    <w:left w:val="none" w:sz="0" w:space="0" w:color="auto"/>
                    <w:bottom w:val="none" w:sz="0" w:space="0" w:color="auto"/>
                    <w:right w:val="none" w:sz="0" w:space="0" w:color="auto"/>
                  </w:divBdr>
                </w:div>
                <w:div w:id="1156647865">
                  <w:marLeft w:val="0"/>
                  <w:marRight w:val="0"/>
                  <w:marTop w:val="0"/>
                  <w:marBottom w:val="0"/>
                  <w:divBdr>
                    <w:top w:val="none" w:sz="0" w:space="0" w:color="auto"/>
                    <w:left w:val="none" w:sz="0" w:space="0" w:color="auto"/>
                    <w:bottom w:val="none" w:sz="0" w:space="0" w:color="auto"/>
                    <w:right w:val="none" w:sz="0" w:space="0" w:color="auto"/>
                  </w:divBdr>
                </w:div>
                <w:div w:id="1190801712">
                  <w:marLeft w:val="0"/>
                  <w:marRight w:val="0"/>
                  <w:marTop w:val="0"/>
                  <w:marBottom w:val="0"/>
                  <w:divBdr>
                    <w:top w:val="none" w:sz="0" w:space="0" w:color="auto"/>
                    <w:left w:val="none" w:sz="0" w:space="0" w:color="auto"/>
                    <w:bottom w:val="none" w:sz="0" w:space="0" w:color="auto"/>
                    <w:right w:val="none" w:sz="0" w:space="0" w:color="auto"/>
                  </w:divBdr>
                </w:div>
                <w:div w:id="539167966">
                  <w:marLeft w:val="0"/>
                  <w:marRight w:val="0"/>
                  <w:marTop w:val="0"/>
                  <w:marBottom w:val="0"/>
                  <w:divBdr>
                    <w:top w:val="none" w:sz="0" w:space="0" w:color="auto"/>
                    <w:left w:val="none" w:sz="0" w:space="0" w:color="auto"/>
                    <w:bottom w:val="none" w:sz="0" w:space="0" w:color="auto"/>
                    <w:right w:val="none" w:sz="0" w:space="0" w:color="auto"/>
                  </w:divBdr>
                </w:div>
                <w:div w:id="428504937">
                  <w:marLeft w:val="0"/>
                  <w:marRight w:val="0"/>
                  <w:marTop w:val="0"/>
                  <w:marBottom w:val="0"/>
                  <w:divBdr>
                    <w:top w:val="none" w:sz="0" w:space="0" w:color="auto"/>
                    <w:left w:val="none" w:sz="0" w:space="0" w:color="auto"/>
                    <w:bottom w:val="none" w:sz="0" w:space="0" w:color="auto"/>
                    <w:right w:val="none" w:sz="0" w:space="0" w:color="auto"/>
                  </w:divBdr>
                </w:div>
                <w:div w:id="341932054">
                  <w:marLeft w:val="0"/>
                  <w:marRight w:val="0"/>
                  <w:marTop w:val="0"/>
                  <w:marBottom w:val="0"/>
                  <w:divBdr>
                    <w:top w:val="none" w:sz="0" w:space="0" w:color="auto"/>
                    <w:left w:val="none" w:sz="0" w:space="0" w:color="auto"/>
                    <w:bottom w:val="none" w:sz="0" w:space="0" w:color="auto"/>
                    <w:right w:val="none" w:sz="0" w:space="0" w:color="auto"/>
                  </w:divBdr>
                </w:div>
                <w:div w:id="351419880">
                  <w:marLeft w:val="0"/>
                  <w:marRight w:val="0"/>
                  <w:marTop w:val="0"/>
                  <w:marBottom w:val="0"/>
                  <w:divBdr>
                    <w:top w:val="none" w:sz="0" w:space="0" w:color="auto"/>
                    <w:left w:val="none" w:sz="0" w:space="0" w:color="auto"/>
                    <w:bottom w:val="none" w:sz="0" w:space="0" w:color="auto"/>
                    <w:right w:val="none" w:sz="0" w:space="0" w:color="auto"/>
                  </w:divBdr>
                </w:div>
                <w:div w:id="1514611016">
                  <w:marLeft w:val="0"/>
                  <w:marRight w:val="0"/>
                  <w:marTop w:val="0"/>
                  <w:marBottom w:val="0"/>
                  <w:divBdr>
                    <w:top w:val="none" w:sz="0" w:space="0" w:color="auto"/>
                    <w:left w:val="none" w:sz="0" w:space="0" w:color="auto"/>
                    <w:bottom w:val="none" w:sz="0" w:space="0" w:color="auto"/>
                    <w:right w:val="none" w:sz="0" w:space="0" w:color="auto"/>
                  </w:divBdr>
                </w:div>
                <w:div w:id="1668362169">
                  <w:marLeft w:val="0"/>
                  <w:marRight w:val="0"/>
                  <w:marTop w:val="0"/>
                  <w:marBottom w:val="0"/>
                  <w:divBdr>
                    <w:top w:val="none" w:sz="0" w:space="0" w:color="auto"/>
                    <w:left w:val="none" w:sz="0" w:space="0" w:color="auto"/>
                    <w:bottom w:val="none" w:sz="0" w:space="0" w:color="auto"/>
                    <w:right w:val="none" w:sz="0" w:space="0" w:color="auto"/>
                  </w:divBdr>
                </w:div>
                <w:div w:id="677773596">
                  <w:marLeft w:val="0"/>
                  <w:marRight w:val="0"/>
                  <w:marTop w:val="0"/>
                  <w:marBottom w:val="0"/>
                  <w:divBdr>
                    <w:top w:val="none" w:sz="0" w:space="0" w:color="auto"/>
                    <w:left w:val="none" w:sz="0" w:space="0" w:color="auto"/>
                    <w:bottom w:val="none" w:sz="0" w:space="0" w:color="auto"/>
                    <w:right w:val="none" w:sz="0" w:space="0" w:color="auto"/>
                  </w:divBdr>
                </w:div>
                <w:div w:id="388385565">
                  <w:marLeft w:val="0"/>
                  <w:marRight w:val="0"/>
                  <w:marTop w:val="0"/>
                  <w:marBottom w:val="0"/>
                  <w:divBdr>
                    <w:top w:val="none" w:sz="0" w:space="0" w:color="auto"/>
                    <w:left w:val="none" w:sz="0" w:space="0" w:color="auto"/>
                    <w:bottom w:val="none" w:sz="0" w:space="0" w:color="auto"/>
                    <w:right w:val="none" w:sz="0" w:space="0" w:color="auto"/>
                  </w:divBdr>
                </w:div>
                <w:div w:id="1049263034">
                  <w:marLeft w:val="0"/>
                  <w:marRight w:val="0"/>
                  <w:marTop w:val="0"/>
                  <w:marBottom w:val="0"/>
                  <w:divBdr>
                    <w:top w:val="none" w:sz="0" w:space="0" w:color="auto"/>
                    <w:left w:val="none" w:sz="0" w:space="0" w:color="auto"/>
                    <w:bottom w:val="none" w:sz="0" w:space="0" w:color="auto"/>
                    <w:right w:val="none" w:sz="0" w:space="0" w:color="auto"/>
                  </w:divBdr>
                </w:div>
                <w:div w:id="940139004">
                  <w:marLeft w:val="0"/>
                  <w:marRight w:val="0"/>
                  <w:marTop w:val="0"/>
                  <w:marBottom w:val="0"/>
                  <w:divBdr>
                    <w:top w:val="none" w:sz="0" w:space="0" w:color="auto"/>
                    <w:left w:val="none" w:sz="0" w:space="0" w:color="auto"/>
                    <w:bottom w:val="none" w:sz="0" w:space="0" w:color="auto"/>
                    <w:right w:val="none" w:sz="0" w:space="0" w:color="auto"/>
                  </w:divBdr>
                </w:div>
                <w:div w:id="440958863">
                  <w:marLeft w:val="0"/>
                  <w:marRight w:val="0"/>
                  <w:marTop w:val="0"/>
                  <w:marBottom w:val="0"/>
                  <w:divBdr>
                    <w:top w:val="none" w:sz="0" w:space="0" w:color="auto"/>
                    <w:left w:val="none" w:sz="0" w:space="0" w:color="auto"/>
                    <w:bottom w:val="none" w:sz="0" w:space="0" w:color="auto"/>
                    <w:right w:val="none" w:sz="0" w:space="0" w:color="auto"/>
                  </w:divBdr>
                </w:div>
                <w:div w:id="1274094462">
                  <w:marLeft w:val="0"/>
                  <w:marRight w:val="0"/>
                  <w:marTop w:val="0"/>
                  <w:marBottom w:val="0"/>
                  <w:divBdr>
                    <w:top w:val="none" w:sz="0" w:space="0" w:color="auto"/>
                    <w:left w:val="none" w:sz="0" w:space="0" w:color="auto"/>
                    <w:bottom w:val="none" w:sz="0" w:space="0" w:color="auto"/>
                    <w:right w:val="none" w:sz="0" w:space="0" w:color="auto"/>
                  </w:divBdr>
                </w:div>
                <w:div w:id="418644464">
                  <w:marLeft w:val="0"/>
                  <w:marRight w:val="0"/>
                  <w:marTop w:val="0"/>
                  <w:marBottom w:val="0"/>
                  <w:divBdr>
                    <w:top w:val="none" w:sz="0" w:space="0" w:color="auto"/>
                    <w:left w:val="none" w:sz="0" w:space="0" w:color="auto"/>
                    <w:bottom w:val="none" w:sz="0" w:space="0" w:color="auto"/>
                    <w:right w:val="none" w:sz="0" w:space="0" w:color="auto"/>
                  </w:divBdr>
                </w:div>
                <w:div w:id="120149596">
                  <w:marLeft w:val="0"/>
                  <w:marRight w:val="0"/>
                  <w:marTop w:val="0"/>
                  <w:marBottom w:val="0"/>
                  <w:divBdr>
                    <w:top w:val="none" w:sz="0" w:space="0" w:color="auto"/>
                    <w:left w:val="none" w:sz="0" w:space="0" w:color="auto"/>
                    <w:bottom w:val="none" w:sz="0" w:space="0" w:color="auto"/>
                    <w:right w:val="none" w:sz="0" w:space="0" w:color="auto"/>
                  </w:divBdr>
                </w:div>
                <w:div w:id="801075262">
                  <w:marLeft w:val="0"/>
                  <w:marRight w:val="0"/>
                  <w:marTop w:val="0"/>
                  <w:marBottom w:val="0"/>
                  <w:divBdr>
                    <w:top w:val="none" w:sz="0" w:space="0" w:color="auto"/>
                    <w:left w:val="none" w:sz="0" w:space="0" w:color="auto"/>
                    <w:bottom w:val="none" w:sz="0" w:space="0" w:color="auto"/>
                    <w:right w:val="none" w:sz="0" w:space="0" w:color="auto"/>
                  </w:divBdr>
                </w:div>
                <w:div w:id="355429875">
                  <w:marLeft w:val="0"/>
                  <w:marRight w:val="0"/>
                  <w:marTop w:val="0"/>
                  <w:marBottom w:val="0"/>
                  <w:divBdr>
                    <w:top w:val="none" w:sz="0" w:space="0" w:color="auto"/>
                    <w:left w:val="none" w:sz="0" w:space="0" w:color="auto"/>
                    <w:bottom w:val="none" w:sz="0" w:space="0" w:color="auto"/>
                    <w:right w:val="none" w:sz="0" w:space="0" w:color="auto"/>
                  </w:divBdr>
                </w:div>
              </w:divsChild>
            </w:div>
            <w:div w:id="1115293593">
              <w:marLeft w:val="0"/>
              <w:marRight w:val="0"/>
              <w:marTop w:val="0"/>
              <w:marBottom w:val="0"/>
              <w:divBdr>
                <w:top w:val="none" w:sz="0" w:space="0" w:color="auto"/>
                <w:left w:val="none" w:sz="0" w:space="0" w:color="auto"/>
                <w:bottom w:val="none" w:sz="0" w:space="0" w:color="auto"/>
                <w:right w:val="none" w:sz="0" w:space="0" w:color="auto"/>
              </w:divBdr>
              <w:divsChild>
                <w:div w:id="727531292">
                  <w:marLeft w:val="0"/>
                  <w:marRight w:val="0"/>
                  <w:marTop w:val="0"/>
                  <w:marBottom w:val="0"/>
                  <w:divBdr>
                    <w:top w:val="none" w:sz="0" w:space="0" w:color="auto"/>
                    <w:left w:val="none" w:sz="0" w:space="0" w:color="auto"/>
                    <w:bottom w:val="none" w:sz="0" w:space="0" w:color="auto"/>
                    <w:right w:val="none" w:sz="0" w:space="0" w:color="auto"/>
                  </w:divBdr>
                </w:div>
                <w:div w:id="1031144954">
                  <w:marLeft w:val="0"/>
                  <w:marRight w:val="0"/>
                  <w:marTop w:val="0"/>
                  <w:marBottom w:val="0"/>
                  <w:divBdr>
                    <w:top w:val="none" w:sz="0" w:space="0" w:color="auto"/>
                    <w:left w:val="none" w:sz="0" w:space="0" w:color="auto"/>
                    <w:bottom w:val="none" w:sz="0" w:space="0" w:color="auto"/>
                    <w:right w:val="none" w:sz="0" w:space="0" w:color="auto"/>
                  </w:divBdr>
                </w:div>
                <w:div w:id="1164737082">
                  <w:marLeft w:val="0"/>
                  <w:marRight w:val="0"/>
                  <w:marTop w:val="0"/>
                  <w:marBottom w:val="0"/>
                  <w:divBdr>
                    <w:top w:val="none" w:sz="0" w:space="0" w:color="auto"/>
                    <w:left w:val="none" w:sz="0" w:space="0" w:color="auto"/>
                    <w:bottom w:val="none" w:sz="0" w:space="0" w:color="auto"/>
                    <w:right w:val="none" w:sz="0" w:space="0" w:color="auto"/>
                  </w:divBdr>
                </w:div>
                <w:div w:id="585456365">
                  <w:marLeft w:val="0"/>
                  <w:marRight w:val="0"/>
                  <w:marTop w:val="0"/>
                  <w:marBottom w:val="0"/>
                  <w:divBdr>
                    <w:top w:val="none" w:sz="0" w:space="0" w:color="auto"/>
                    <w:left w:val="none" w:sz="0" w:space="0" w:color="auto"/>
                    <w:bottom w:val="none" w:sz="0" w:space="0" w:color="auto"/>
                    <w:right w:val="none" w:sz="0" w:space="0" w:color="auto"/>
                  </w:divBdr>
                </w:div>
                <w:div w:id="1291282206">
                  <w:marLeft w:val="0"/>
                  <w:marRight w:val="0"/>
                  <w:marTop w:val="0"/>
                  <w:marBottom w:val="0"/>
                  <w:divBdr>
                    <w:top w:val="none" w:sz="0" w:space="0" w:color="auto"/>
                    <w:left w:val="none" w:sz="0" w:space="0" w:color="auto"/>
                    <w:bottom w:val="none" w:sz="0" w:space="0" w:color="auto"/>
                    <w:right w:val="none" w:sz="0" w:space="0" w:color="auto"/>
                  </w:divBdr>
                </w:div>
                <w:div w:id="265887585">
                  <w:marLeft w:val="0"/>
                  <w:marRight w:val="0"/>
                  <w:marTop w:val="0"/>
                  <w:marBottom w:val="0"/>
                  <w:divBdr>
                    <w:top w:val="none" w:sz="0" w:space="0" w:color="auto"/>
                    <w:left w:val="none" w:sz="0" w:space="0" w:color="auto"/>
                    <w:bottom w:val="none" w:sz="0" w:space="0" w:color="auto"/>
                    <w:right w:val="none" w:sz="0" w:space="0" w:color="auto"/>
                  </w:divBdr>
                </w:div>
                <w:div w:id="1345938295">
                  <w:marLeft w:val="0"/>
                  <w:marRight w:val="0"/>
                  <w:marTop w:val="0"/>
                  <w:marBottom w:val="0"/>
                  <w:divBdr>
                    <w:top w:val="none" w:sz="0" w:space="0" w:color="auto"/>
                    <w:left w:val="none" w:sz="0" w:space="0" w:color="auto"/>
                    <w:bottom w:val="none" w:sz="0" w:space="0" w:color="auto"/>
                    <w:right w:val="none" w:sz="0" w:space="0" w:color="auto"/>
                  </w:divBdr>
                </w:div>
                <w:div w:id="1851020447">
                  <w:marLeft w:val="0"/>
                  <w:marRight w:val="0"/>
                  <w:marTop w:val="0"/>
                  <w:marBottom w:val="0"/>
                  <w:divBdr>
                    <w:top w:val="none" w:sz="0" w:space="0" w:color="auto"/>
                    <w:left w:val="none" w:sz="0" w:space="0" w:color="auto"/>
                    <w:bottom w:val="none" w:sz="0" w:space="0" w:color="auto"/>
                    <w:right w:val="none" w:sz="0" w:space="0" w:color="auto"/>
                  </w:divBdr>
                </w:div>
                <w:div w:id="2096894448">
                  <w:marLeft w:val="0"/>
                  <w:marRight w:val="0"/>
                  <w:marTop w:val="0"/>
                  <w:marBottom w:val="0"/>
                  <w:divBdr>
                    <w:top w:val="none" w:sz="0" w:space="0" w:color="auto"/>
                    <w:left w:val="none" w:sz="0" w:space="0" w:color="auto"/>
                    <w:bottom w:val="none" w:sz="0" w:space="0" w:color="auto"/>
                    <w:right w:val="none" w:sz="0" w:space="0" w:color="auto"/>
                  </w:divBdr>
                </w:div>
                <w:div w:id="2140681994">
                  <w:marLeft w:val="0"/>
                  <w:marRight w:val="0"/>
                  <w:marTop w:val="0"/>
                  <w:marBottom w:val="0"/>
                  <w:divBdr>
                    <w:top w:val="none" w:sz="0" w:space="0" w:color="auto"/>
                    <w:left w:val="none" w:sz="0" w:space="0" w:color="auto"/>
                    <w:bottom w:val="none" w:sz="0" w:space="0" w:color="auto"/>
                    <w:right w:val="none" w:sz="0" w:space="0" w:color="auto"/>
                  </w:divBdr>
                </w:div>
                <w:div w:id="82647868">
                  <w:marLeft w:val="0"/>
                  <w:marRight w:val="0"/>
                  <w:marTop w:val="0"/>
                  <w:marBottom w:val="0"/>
                  <w:divBdr>
                    <w:top w:val="none" w:sz="0" w:space="0" w:color="auto"/>
                    <w:left w:val="none" w:sz="0" w:space="0" w:color="auto"/>
                    <w:bottom w:val="none" w:sz="0" w:space="0" w:color="auto"/>
                    <w:right w:val="none" w:sz="0" w:space="0" w:color="auto"/>
                  </w:divBdr>
                </w:div>
                <w:div w:id="1754399537">
                  <w:marLeft w:val="0"/>
                  <w:marRight w:val="0"/>
                  <w:marTop w:val="0"/>
                  <w:marBottom w:val="0"/>
                  <w:divBdr>
                    <w:top w:val="none" w:sz="0" w:space="0" w:color="auto"/>
                    <w:left w:val="none" w:sz="0" w:space="0" w:color="auto"/>
                    <w:bottom w:val="none" w:sz="0" w:space="0" w:color="auto"/>
                    <w:right w:val="none" w:sz="0" w:space="0" w:color="auto"/>
                  </w:divBdr>
                </w:div>
                <w:div w:id="1968273013">
                  <w:marLeft w:val="0"/>
                  <w:marRight w:val="0"/>
                  <w:marTop w:val="0"/>
                  <w:marBottom w:val="0"/>
                  <w:divBdr>
                    <w:top w:val="none" w:sz="0" w:space="0" w:color="auto"/>
                    <w:left w:val="none" w:sz="0" w:space="0" w:color="auto"/>
                    <w:bottom w:val="none" w:sz="0" w:space="0" w:color="auto"/>
                    <w:right w:val="none" w:sz="0" w:space="0" w:color="auto"/>
                  </w:divBdr>
                </w:div>
                <w:div w:id="313459205">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264312473">
                  <w:marLeft w:val="0"/>
                  <w:marRight w:val="0"/>
                  <w:marTop w:val="0"/>
                  <w:marBottom w:val="0"/>
                  <w:divBdr>
                    <w:top w:val="none" w:sz="0" w:space="0" w:color="auto"/>
                    <w:left w:val="none" w:sz="0" w:space="0" w:color="auto"/>
                    <w:bottom w:val="none" w:sz="0" w:space="0" w:color="auto"/>
                    <w:right w:val="none" w:sz="0" w:space="0" w:color="auto"/>
                  </w:divBdr>
                </w:div>
                <w:div w:id="184709421">
                  <w:marLeft w:val="0"/>
                  <w:marRight w:val="0"/>
                  <w:marTop w:val="0"/>
                  <w:marBottom w:val="0"/>
                  <w:divBdr>
                    <w:top w:val="none" w:sz="0" w:space="0" w:color="auto"/>
                    <w:left w:val="none" w:sz="0" w:space="0" w:color="auto"/>
                    <w:bottom w:val="none" w:sz="0" w:space="0" w:color="auto"/>
                    <w:right w:val="none" w:sz="0" w:space="0" w:color="auto"/>
                  </w:divBdr>
                </w:div>
                <w:div w:id="2059159622">
                  <w:marLeft w:val="0"/>
                  <w:marRight w:val="0"/>
                  <w:marTop w:val="0"/>
                  <w:marBottom w:val="0"/>
                  <w:divBdr>
                    <w:top w:val="none" w:sz="0" w:space="0" w:color="auto"/>
                    <w:left w:val="none" w:sz="0" w:space="0" w:color="auto"/>
                    <w:bottom w:val="none" w:sz="0" w:space="0" w:color="auto"/>
                    <w:right w:val="none" w:sz="0" w:space="0" w:color="auto"/>
                  </w:divBdr>
                </w:div>
                <w:div w:id="498353770">
                  <w:marLeft w:val="0"/>
                  <w:marRight w:val="0"/>
                  <w:marTop w:val="0"/>
                  <w:marBottom w:val="0"/>
                  <w:divBdr>
                    <w:top w:val="none" w:sz="0" w:space="0" w:color="auto"/>
                    <w:left w:val="none" w:sz="0" w:space="0" w:color="auto"/>
                    <w:bottom w:val="none" w:sz="0" w:space="0" w:color="auto"/>
                    <w:right w:val="none" w:sz="0" w:space="0" w:color="auto"/>
                  </w:divBdr>
                </w:div>
                <w:div w:id="1870683789">
                  <w:marLeft w:val="0"/>
                  <w:marRight w:val="0"/>
                  <w:marTop w:val="0"/>
                  <w:marBottom w:val="0"/>
                  <w:divBdr>
                    <w:top w:val="none" w:sz="0" w:space="0" w:color="auto"/>
                    <w:left w:val="none" w:sz="0" w:space="0" w:color="auto"/>
                    <w:bottom w:val="none" w:sz="0" w:space="0" w:color="auto"/>
                    <w:right w:val="none" w:sz="0" w:space="0" w:color="auto"/>
                  </w:divBdr>
                </w:div>
                <w:div w:id="1641764920">
                  <w:marLeft w:val="0"/>
                  <w:marRight w:val="0"/>
                  <w:marTop w:val="0"/>
                  <w:marBottom w:val="0"/>
                  <w:divBdr>
                    <w:top w:val="none" w:sz="0" w:space="0" w:color="auto"/>
                    <w:left w:val="none" w:sz="0" w:space="0" w:color="auto"/>
                    <w:bottom w:val="none" w:sz="0" w:space="0" w:color="auto"/>
                    <w:right w:val="none" w:sz="0" w:space="0" w:color="auto"/>
                  </w:divBdr>
                </w:div>
                <w:div w:id="1808282447">
                  <w:marLeft w:val="0"/>
                  <w:marRight w:val="0"/>
                  <w:marTop w:val="0"/>
                  <w:marBottom w:val="0"/>
                  <w:divBdr>
                    <w:top w:val="none" w:sz="0" w:space="0" w:color="auto"/>
                    <w:left w:val="none" w:sz="0" w:space="0" w:color="auto"/>
                    <w:bottom w:val="none" w:sz="0" w:space="0" w:color="auto"/>
                    <w:right w:val="none" w:sz="0" w:space="0" w:color="auto"/>
                  </w:divBdr>
                </w:div>
                <w:div w:id="97452084">
                  <w:marLeft w:val="0"/>
                  <w:marRight w:val="0"/>
                  <w:marTop w:val="0"/>
                  <w:marBottom w:val="0"/>
                  <w:divBdr>
                    <w:top w:val="none" w:sz="0" w:space="0" w:color="auto"/>
                    <w:left w:val="none" w:sz="0" w:space="0" w:color="auto"/>
                    <w:bottom w:val="none" w:sz="0" w:space="0" w:color="auto"/>
                    <w:right w:val="none" w:sz="0" w:space="0" w:color="auto"/>
                  </w:divBdr>
                </w:div>
                <w:div w:id="1670210216">
                  <w:marLeft w:val="0"/>
                  <w:marRight w:val="0"/>
                  <w:marTop w:val="0"/>
                  <w:marBottom w:val="0"/>
                  <w:divBdr>
                    <w:top w:val="none" w:sz="0" w:space="0" w:color="auto"/>
                    <w:left w:val="none" w:sz="0" w:space="0" w:color="auto"/>
                    <w:bottom w:val="none" w:sz="0" w:space="0" w:color="auto"/>
                    <w:right w:val="none" w:sz="0" w:space="0" w:color="auto"/>
                  </w:divBdr>
                </w:div>
                <w:div w:id="1762098779">
                  <w:marLeft w:val="0"/>
                  <w:marRight w:val="0"/>
                  <w:marTop w:val="0"/>
                  <w:marBottom w:val="0"/>
                  <w:divBdr>
                    <w:top w:val="none" w:sz="0" w:space="0" w:color="auto"/>
                    <w:left w:val="none" w:sz="0" w:space="0" w:color="auto"/>
                    <w:bottom w:val="none" w:sz="0" w:space="0" w:color="auto"/>
                    <w:right w:val="none" w:sz="0" w:space="0" w:color="auto"/>
                  </w:divBdr>
                </w:div>
                <w:div w:id="142356122">
                  <w:marLeft w:val="0"/>
                  <w:marRight w:val="0"/>
                  <w:marTop w:val="0"/>
                  <w:marBottom w:val="0"/>
                  <w:divBdr>
                    <w:top w:val="none" w:sz="0" w:space="0" w:color="auto"/>
                    <w:left w:val="none" w:sz="0" w:space="0" w:color="auto"/>
                    <w:bottom w:val="none" w:sz="0" w:space="0" w:color="auto"/>
                    <w:right w:val="none" w:sz="0" w:space="0" w:color="auto"/>
                  </w:divBdr>
                </w:div>
                <w:div w:id="1846238536">
                  <w:marLeft w:val="0"/>
                  <w:marRight w:val="0"/>
                  <w:marTop w:val="0"/>
                  <w:marBottom w:val="0"/>
                  <w:divBdr>
                    <w:top w:val="none" w:sz="0" w:space="0" w:color="auto"/>
                    <w:left w:val="none" w:sz="0" w:space="0" w:color="auto"/>
                    <w:bottom w:val="none" w:sz="0" w:space="0" w:color="auto"/>
                    <w:right w:val="none" w:sz="0" w:space="0" w:color="auto"/>
                  </w:divBdr>
                </w:div>
                <w:div w:id="1008483710">
                  <w:marLeft w:val="0"/>
                  <w:marRight w:val="0"/>
                  <w:marTop w:val="0"/>
                  <w:marBottom w:val="0"/>
                  <w:divBdr>
                    <w:top w:val="none" w:sz="0" w:space="0" w:color="auto"/>
                    <w:left w:val="none" w:sz="0" w:space="0" w:color="auto"/>
                    <w:bottom w:val="none" w:sz="0" w:space="0" w:color="auto"/>
                    <w:right w:val="none" w:sz="0" w:space="0" w:color="auto"/>
                  </w:divBdr>
                </w:div>
                <w:div w:id="418211961">
                  <w:marLeft w:val="0"/>
                  <w:marRight w:val="0"/>
                  <w:marTop w:val="0"/>
                  <w:marBottom w:val="0"/>
                  <w:divBdr>
                    <w:top w:val="none" w:sz="0" w:space="0" w:color="auto"/>
                    <w:left w:val="none" w:sz="0" w:space="0" w:color="auto"/>
                    <w:bottom w:val="none" w:sz="0" w:space="0" w:color="auto"/>
                    <w:right w:val="none" w:sz="0" w:space="0" w:color="auto"/>
                  </w:divBdr>
                </w:div>
                <w:div w:id="824590311">
                  <w:marLeft w:val="0"/>
                  <w:marRight w:val="0"/>
                  <w:marTop w:val="0"/>
                  <w:marBottom w:val="0"/>
                  <w:divBdr>
                    <w:top w:val="none" w:sz="0" w:space="0" w:color="auto"/>
                    <w:left w:val="none" w:sz="0" w:space="0" w:color="auto"/>
                    <w:bottom w:val="none" w:sz="0" w:space="0" w:color="auto"/>
                    <w:right w:val="none" w:sz="0" w:space="0" w:color="auto"/>
                  </w:divBdr>
                </w:div>
                <w:div w:id="478690389">
                  <w:marLeft w:val="0"/>
                  <w:marRight w:val="0"/>
                  <w:marTop w:val="0"/>
                  <w:marBottom w:val="0"/>
                  <w:divBdr>
                    <w:top w:val="none" w:sz="0" w:space="0" w:color="auto"/>
                    <w:left w:val="none" w:sz="0" w:space="0" w:color="auto"/>
                    <w:bottom w:val="none" w:sz="0" w:space="0" w:color="auto"/>
                    <w:right w:val="none" w:sz="0" w:space="0" w:color="auto"/>
                  </w:divBdr>
                </w:div>
                <w:div w:id="876506036">
                  <w:marLeft w:val="0"/>
                  <w:marRight w:val="0"/>
                  <w:marTop w:val="0"/>
                  <w:marBottom w:val="0"/>
                  <w:divBdr>
                    <w:top w:val="none" w:sz="0" w:space="0" w:color="auto"/>
                    <w:left w:val="none" w:sz="0" w:space="0" w:color="auto"/>
                    <w:bottom w:val="none" w:sz="0" w:space="0" w:color="auto"/>
                    <w:right w:val="none" w:sz="0" w:space="0" w:color="auto"/>
                  </w:divBdr>
                </w:div>
                <w:div w:id="2143231292">
                  <w:marLeft w:val="0"/>
                  <w:marRight w:val="0"/>
                  <w:marTop w:val="0"/>
                  <w:marBottom w:val="0"/>
                  <w:divBdr>
                    <w:top w:val="none" w:sz="0" w:space="0" w:color="auto"/>
                    <w:left w:val="none" w:sz="0" w:space="0" w:color="auto"/>
                    <w:bottom w:val="none" w:sz="0" w:space="0" w:color="auto"/>
                    <w:right w:val="none" w:sz="0" w:space="0" w:color="auto"/>
                  </w:divBdr>
                </w:div>
                <w:div w:id="315379096">
                  <w:marLeft w:val="0"/>
                  <w:marRight w:val="0"/>
                  <w:marTop w:val="0"/>
                  <w:marBottom w:val="0"/>
                  <w:divBdr>
                    <w:top w:val="none" w:sz="0" w:space="0" w:color="auto"/>
                    <w:left w:val="none" w:sz="0" w:space="0" w:color="auto"/>
                    <w:bottom w:val="none" w:sz="0" w:space="0" w:color="auto"/>
                    <w:right w:val="none" w:sz="0" w:space="0" w:color="auto"/>
                  </w:divBdr>
                </w:div>
                <w:div w:id="1282496149">
                  <w:marLeft w:val="0"/>
                  <w:marRight w:val="0"/>
                  <w:marTop w:val="0"/>
                  <w:marBottom w:val="0"/>
                  <w:divBdr>
                    <w:top w:val="none" w:sz="0" w:space="0" w:color="auto"/>
                    <w:left w:val="none" w:sz="0" w:space="0" w:color="auto"/>
                    <w:bottom w:val="none" w:sz="0" w:space="0" w:color="auto"/>
                    <w:right w:val="none" w:sz="0" w:space="0" w:color="auto"/>
                  </w:divBdr>
                </w:div>
                <w:div w:id="739135528">
                  <w:marLeft w:val="0"/>
                  <w:marRight w:val="0"/>
                  <w:marTop w:val="0"/>
                  <w:marBottom w:val="0"/>
                  <w:divBdr>
                    <w:top w:val="none" w:sz="0" w:space="0" w:color="auto"/>
                    <w:left w:val="none" w:sz="0" w:space="0" w:color="auto"/>
                    <w:bottom w:val="none" w:sz="0" w:space="0" w:color="auto"/>
                    <w:right w:val="none" w:sz="0" w:space="0" w:color="auto"/>
                  </w:divBdr>
                </w:div>
                <w:div w:id="815101139">
                  <w:marLeft w:val="0"/>
                  <w:marRight w:val="0"/>
                  <w:marTop w:val="0"/>
                  <w:marBottom w:val="0"/>
                  <w:divBdr>
                    <w:top w:val="none" w:sz="0" w:space="0" w:color="auto"/>
                    <w:left w:val="none" w:sz="0" w:space="0" w:color="auto"/>
                    <w:bottom w:val="none" w:sz="0" w:space="0" w:color="auto"/>
                    <w:right w:val="none" w:sz="0" w:space="0" w:color="auto"/>
                  </w:divBdr>
                </w:div>
                <w:div w:id="1913419299">
                  <w:marLeft w:val="0"/>
                  <w:marRight w:val="0"/>
                  <w:marTop w:val="0"/>
                  <w:marBottom w:val="0"/>
                  <w:divBdr>
                    <w:top w:val="none" w:sz="0" w:space="0" w:color="auto"/>
                    <w:left w:val="none" w:sz="0" w:space="0" w:color="auto"/>
                    <w:bottom w:val="none" w:sz="0" w:space="0" w:color="auto"/>
                    <w:right w:val="none" w:sz="0" w:space="0" w:color="auto"/>
                  </w:divBdr>
                </w:div>
                <w:div w:id="1322856463">
                  <w:marLeft w:val="0"/>
                  <w:marRight w:val="0"/>
                  <w:marTop w:val="0"/>
                  <w:marBottom w:val="0"/>
                  <w:divBdr>
                    <w:top w:val="none" w:sz="0" w:space="0" w:color="auto"/>
                    <w:left w:val="none" w:sz="0" w:space="0" w:color="auto"/>
                    <w:bottom w:val="none" w:sz="0" w:space="0" w:color="auto"/>
                    <w:right w:val="none" w:sz="0" w:space="0" w:color="auto"/>
                  </w:divBdr>
                </w:div>
                <w:div w:id="1468283047">
                  <w:marLeft w:val="0"/>
                  <w:marRight w:val="0"/>
                  <w:marTop w:val="0"/>
                  <w:marBottom w:val="0"/>
                  <w:divBdr>
                    <w:top w:val="none" w:sz="0" w:space="0" w:color="auto"/>
                    <w:left w:val="none" w:sz="0" w:space="0" w:color="auto"/>
                    <w:bottom w:val="none" w:sz="0" w:space="0" w:color="auto"/>
                    <w:right w:val="none" w:sz="0" w:space="0" w:color="auto"/>
                  </w:divBdr>
                </w:div>
                <w:div w:id="1177304856">
                  <w:marLeft w:val="0"/>
                  <w:marRight w:val="0"/>
                  <w:marTop w:val="0"/>
                  <w:marBottom w:val="0"/>
                  <w:divBdr>
                    <w:top w:val="none" w:sz="0" w:space="0" w:color="auto"/>
                    <w:left w:val="none" w:sz="0" w:space="0" w:color="auto"/>
                    <w:bottom w:val="none" w:sz="0" w:space="0" w:color="auto"/>
                    <w:right w:val="none" w:sz="0" w:space="0" w:color="auto"/>
                  </w:divBdr>
                </w:div>
                <w:div w:id="273640626">
                  <w:marLeft w:val="0"/>
                  <w:marRight w:val="0"/>
                  <w:marTop w:val="0"/>
                  <w:marBottom w:val="0"/>
                  <w:divBdr>
                    <w:top w:val="none" w:sz="0" w:space="0" w:color="auto"/>
                    <w:left w:val="none" w:sz="0" w:space="0" w:color="auto"/>
                    <w:bottom w:val="none" w:sz="0" w:space="0" w:color="auto"/>
                    <w:right w:val="none" w:sz="0" w:space="0" w:color="auto"/>
                  </w:divBdr>
                </w:div>
                <w:div w:id="2114476053">
                  <w:marLeft w:val="0"/>
                  <w:marRight w:val="0"/>
                  <w:marTop w:val="0"/>
                  <w:marBottom w:val="0"/>
                  <w:divBdr>
                    <w:top w:val="none" w:sz="0" w:space="0" w:color="auto"/>
                    <w:left w:val="none" w:sz="0" w:space="0" w:color="auto"/>
                    <w:bottom w:val="none" w:sz="0" w:space="0" w:color="auto"/>
                    <w:right w:val="none" w:sz="0" w:space="0" w:color="auto"/>
                  </w:divBdr>
                </w:div>
                <w:div w:id="948388281">
                  <w:marLeft w:val="0"/>
                  <w:marRight w:val="0"/>
                  <w:marTop w:val="0"/>
                  <w:marBottom w:val="0"/>
                  <w:divBdr>
                    <w:top w:val="none" w:sz="0" w:space="0" w:color="auto"/>
                    <w:left w:val="none" w:sz="0" w:space="0" w:color="auto"/>
                    <w:bottom w:val="none" w:sz="0" w:space="0" w:color="auto"/>
                    <w:right w:val="none" w:sz="0" w:space="0" w:color="auto"/>
                  </w:divBdr>
                </w:div>
                <w:div w:id="1767264769">
                  <w:marLeft w:val="0"/>
                  <w:marRight w:val="0"/>
                  <w:marTop w:val="0"/>
                  <w:marBottom w:val="0"/>
                  <w:divBdr>
                    <w:top w:val="none" w:sz="0" w:space="0" w:color="auto"/>
                    <w:left w:val="none" w:sz="0" w:space="0" w:color="auto"/>
                    <w:bottom w:val="none" w:sz="0" w:space="0" w:color="auto"/>
                    <w:right w:val="none" w:sz="0" w:space="0" w:color="auto"/>
                  </w:divBdr>
                </w:div>
                <w:div w:id="169219147">
                  <w:marLeft w:val="0"/>
                  <w:marRight w:val="0"/>
                  <w:marTop w:val="0"/>
                  <w:marBottom w:val="0"/>
                  <w:divBdr>
                    <w:top w:val="none" w:sz="0" w:space="0" w:color="auto"/>
                    <w:left w:val="none" w:sz="0" w:space="0" w:color="auto"/>
                    <w:bottom w:val="none" w:sz="0" w:space="0" w:color="auto"/>
                    <w:right w:val="none" w:sz="0" w:space="0" w:color="auto"/>
                  </w:divBdr>
                </w:div>
                <w:div w:id="114325500">
                  <w:marLeft w:val="0"/>
                  <w:marRight w:val="0"/>
                  <w:marTop w:val="0"/>
                  <w:marBottom w:val="0"/>
                  <w:divBdr>
                    <w:top w:val="none" w:sz="0" w:space="0" w:color="auto"/>
                    <w:left w:val="none" w:sz="0" w:space="0" w:color="auto"/>
                    <w:bottom w:val="none" w:sz="0" w:space="0" w:color="auto"/>
                    <w:right w:val="none" w:sz="0" w:space="0" w:color="auto"/>
                  </w:divBdr>
                </w:div>
                <w:div w:id="1031414526">
                  <w:marLeft w:val="0"/>
                  <w:marRight w:val="0"/>
                  <w:marTop w:val="0"/>
                  <w:marBottom w:val="0"/>
                  <w:divBdr>
                    <w:top w:val="none" w:sz="0" w:space="0" w:color="auto"/>
                    <w:left w:val="none" w:sz="0" w:space="0" w:color="auto"/>
                    <w:bottom w:val="none" w:sz="0" w:space="0" w:color="auto"/>
                    <w:right w:val="none" w:sz="0" w:space="0" w:color="auto"/>
                  </w:divBdr>
                </w:div>
                <w:div w:id="1965429986">
                  <w:marLeft w:val="0"/>
                  <w:marRight w:val="0"/>
                  <w:marTop w:val="0"/>
                  <w:marBottom w:val="0"/>
                  <w:divBdr>
                    <w:top w:val="none" w:sz="0" w:space="0" w:color="auto"/>
                    <w:left w:val="none" w:sz="0" w:space="0" w:color="auto"/>
                    <w:bottom w:val="none" w:sz="0" w:space="0" w:color="auto"/>
                    <w:right w:val="none" w:sz="0" w:space="0" w:color="auto"/>
                  </w:divBdr>
                </w:div>
              </w:divsChild>
            </w:div>
            <w:div w:id="1950045553">
              <w:marLeft w:val="0"/>
              <w:marRight w:val="0"/>
              <w:marTop w:val="0"/>
              <w:marBottom w:val="0"/>
              <w:divBdr>
                <w:top w:val="none" w:sz="0" w:space="0" w:color="auto"/>
                <w:left w:val="none" w:sz="0" w:space="0" w:color="auto"/>
                <w:bottom w:val="none" w:sz="0" w:space="0" w:color="auto"/>
                <w:right w:val="none" w:sz="0" w:space="0" w:color="auto"/>
              </w:divBdr>
            </w:div>
            <w:div w:id="1672414065">
              <w:marLeft w:val="0"/>
              <w:marRight w:val="0"/>
              <w:marTop w:val="0"/>
              <w:marBottom w:val="0"/>
              <w:divBdr>
                <w:top w:val="none" w:sz="0" w:space="0" w:color="auto"/>
                <w:left w:val="none" w:sz="0" w:space="0" w:color="auto"/>
                <w:bottom w:val="none" w:sz="0" w:space="0" w:color="auto"/>
                <w:right w:val="none" w:sz="0" w:space="0" w:color="auto"/>
              </w:divBdr>
            </w:div>
            <w:div w:id="83496883">
              <w:marLeft w:val="0"/>
              <w:marRight w:val="0"/>
              <w:marTop w:val="0"/>
              <w:marBottom w:val="0"/>
              <w:divBdr>
                <w:top w:val="none" w:sz="0" w:space="0" w:color="auto"/>
                <w:left w:val="none" w:sz="0" w:space="0" w:color="auto"/>
                <w:bottom w:val="none" w:sz="0" w:space="0" w:color="auto"/>
                <w:right w:val="none" w:sz="0" w:space="0" w:color="auto"/>
              </w:divBdr>
            </w:div>
            <w:div w:id="1362828474">
              <w:marLeft w:val="0"/>
              <w:marRight w:val="0"/>
              <w:marTop w:val="0"/>
              <w:marBottom w:val="0"/>
              <w:divBdr>
                <w:top w:val="none" w:sz="0" w:space="0" w:color="auto"/>
                <w:left w:val="none" w:sz="0" w:space="0" w:color="auto"/>
                <w:bottom w:val="none" w:sz="0" w:space="0" w:color="auto"/>
                <w:right w:val="none" w:sz="0" w:space="0" w:color="auto"/>
              </w:divBdr>
            </w:div>
            <w:div w:id="789858374">
              <w:marLeft w:val="0"/>
              <w:marRight w:val="0"/>
              <w:marTop w:val="0"/>
              <w:marBottom w:val="0"/>
              <w:divBdr>
                <w:top w:val="none" w:sz="0" w:space="0" w:color="auto"/>
                <w:left w:val="none" w:sz="0" w:space="0" w:color="auto"/>
                <w:bottom w:val="none" w:sz="0" w:space="0" w:color="auto"/>
                <w:right w:val="none" w:sz="0" w:space="0" w:color="auto"/>
              </w:divBdr>
            </w:div>
            <w:div w:id="1319964175">
              <w:marLeft w:val="0"/>
              <w:marRight w:val="0"/>
              <w:marTop w:val="0"/>
              <w:marBottom w:val="0"/>
              <w:divBdr>
                <w:top w:val="none" w:sz="0" w:space="0" w:color="auto"/>
                <w:left w:val="none" w:sz="0" w:space="0" w:color="auto"/>
                <w:bottom w:val="none" w:sz="0" w:space="0" w:color="auto"/>
                <w:right w:val="none" w:sz="0" w:space="0" w:color="auto"/>
              </w:divBdr>
            </w:div>
            <w:div w:id="1680890330">
              <w:marLeft w:val="0"/>
              <w:marRight w:val="0"/>
              <w:marTop w:val="0"/>
              <w:marBottom w:val="0"/>
              <w:divBdr>
                <w:top w:val="none" w:sz="0" w:space="0" w:color="auto"/>
                <w:left w:val="none" w:sz="0" w:space="0" w:color="auto"/>
                <w:bottom w:val="none" w:sz="0" w:space="0" w:color="auto"/>
                <w:right w:val="none" w:sz="0" w:space="0" w:color="auto"/>
              </w:divBdr>
            </w:div>
            <w:div w:id="855582945">
              <w:marLeft w:val="0"/>
              <w:marRight w:val="0"/>
              <w:marTop w:val="0"/>
              <w:marBottom w:val="0"/>
              <w:divBdr>
                <w:top w:val="none" w:sz="0" w:space="0" w:color="auto"/>
                <w:left w:val="none" w:sz="0" w:space="0" w:color="auto"/>
                <w:bottom w:val="none" w:sz="0" w:space="0" w:color="auto"/>
                <w:right w:val="none" w:sz="0" w:space="0" w:color="auto"/>
              </w:divBdr>
            </w:div>
            <w:div w:id="1219512787">
              <w:marLeft w:val="0"/>
              <w:marRight w:val="0"/>
              <w:marTop w:val="0"/>
              <w:marBottom w:val="0"/>
              <w:divBdr>
                <w:top w:val="none" w:sz="0" w:space="0" w:color="auto"/>
                <w:left w:val="none" w:sz="0" w:space="0" w:color="auto"/>
                <w:bottom w:val="none" w:sz="0" w:space="0" w:color="auto"/>
                <w:right w:val="none" w:sz="0" w:space="0" w:color="auto"/>
              </w:divBdr>
            </w:div>
            <w:div w:id="973372010">
              <w:marLeft w:val="0"/>
              <w:marRight w:val="0"/>
              <w:marTop w:val="0"/>
              <w:marBottom w:val="0"/>
              <w:divBdr>
                <w:top w:val="none" w:sz="0" w:space="0" w:color="auto"/>
                <w:left w:val="none" w:sz="0" w:space="0" w:color="auto"/>
                <w:bottom w:val="none" w:sz="0" w:space="0" w:color="auto"/>
                <w:right w:val="none" w:sz="0" w:space="0" w:color="auto"/>
              </w:divBdr>
            </w:div>
            <w:div w:id="1316567733">
              <w:marLeft w:val="0"/>
              <w:marRight w:val="0"/>
              <w:marTop w:val="0"/>
              <w:marBottom w:val="0"/>
              <w:divBdr>
                <w:top w:val="none" w:sz="0" w:space="0" w:color="auto"/>
                <w:left w:val="none" w:sz="0" w:space="0" w:color="auto"/>
                <w:bottom w:val="none" w:sz="0" w:space="0" w:color="auto"/>
                <w:right w:val="none" w:sz="0" w:space="0" w:color="auto"/>
              </w:divBdr>
            </w:div>
            <w:div w:id="1226572221">
              <w:marLeft w:val="0"/>
              <w:marRight w:val="0"/>
              <w:marTop w:val="0"/>
              <w:marBottom w:val="0"/>
              <w:divBdr>
                <w:top w:val="none" w:sz="0" w:space="0" w:color="auto"/>
                <w:left w:val="none" w:sz="0" w:space="0" w:color="auto"/>
                <w:bottom w:val="none" w:sz="0" w:space="0" w:color="auto"/>
                <w:right w:val="none" w:sz="0" w:space="0" w:color="auto"/>
              </w:divBdr>
            </w:div>
            <w:div w:id="1022822033">
              <w:marLeft w:val="0"/>
              <w:marRight w:val="0"/>
              <w:marTop w:val="0"/>
              <w:marBottom w:val="0"/>
              <w:divBdr>
                <w:top w:val="none" w:sz="0" w:space="0" w:color="auto"/>
                <w:left w:val="none" w:sz="0" w:space="0" w:color="auto"/>
                <w:bottom w:val="none" w:sz="0" w:space="0" w:color="auto"/>
                <w:right w:val="none" w:sz="0" w:space="0" w:color="auto"/>
              </w:divBdr>
            </w:div>
            <w:div w:id="1737165105">
              <w:marLeft w:val="0"/>
              <w:marRight w:val="0"/>
              <w:marTop w:val="0"/>
              <w:marBottom w:val="0"/>
              <w:divBdr>
                <w:top w:val="none" w:sz="0" w:space="0" w:color="auto"/>
                <w:left w:val="none" w:sz="0" w:space="0" w:color="auto"/>
                <w:bottom w:val="none" w:sz="0" w:space="0" w:color="auto"/>
                <w:right w:val="none" w:sz="0" w:space="0" w:color="auto"/>
              </w:divBdr>
            </w:div>
            <w:div w:id="982386702">
              <w:marLeft w:val="0"/>
              <w:marRight w:val="0"/>
              <w:marTop w:val="0"/>
              <w:marBottom w:val="0"/>
              <w:divBdr>
                <w:top w:val="none" w:sz="0" w:space="0" w:color="auto"/>
                <w:left w:val="none" w:sz="0" w:space="0" w:color="auto"/>
                <w:bottom w:val="none" w:sz="0" w:space="0" w:color="auto"/>
                <w:right w:val="none" w:sz="0" w:space="0" w:color="auto"/>
              </w:divBdr>
            </w:div>
            <w:div w:id="214969441">
              <w:marLeft w:val="0"/>
              <w:marRight w:val="0"/>
              <w:marTop w:val="0"/>
              <w:marBottom w:val="0"/>
              <w:divBdr>
                <w:top w:val="none" w:sz="0" w:space="0" w:color="auto"/>
                <w:left w:val="none" w:sz="0" w:space="0" w:color="auto"/>
                <w:bottom w:val="none" w:sz="0" w:space="0" w:color="auto"/>
                <w:right w:val="none" w:sz="0" w:space="0" w:color="auto"/>
              </w:divBdr>
            </w:div>
            <w:div w:id="704599518">
              <w:marLeft w:val="0"/>
              <w:marRight w:val="0"/>
              <w:marTop w:val="0"/>
              <w:marBottom w:val="0"/>
              <w:divBdr>
                <w:top w:val="none" w:sz="0" w:space="0" w:color="auto"/>
                <w:left w:val="none" w:sz="0" w:space="0" w:color="auto"/>
                <w:bottom w:val="none" w:sz="0" w:space="0" w:color="auto"/>
                <w:right w:val="none" w:sz="0" w:space="0" w:color="auto"/>
              </w:divBdr>
            </w:div>
            <w:div w:id="996424057">
              <w:marLeft w:val="0"/>
              <w:marRight w:val="0"/>
              <w:marTop w:val="0"/>
              <w:marBottom w:val="0"/>
              <w:divBdr>
                <w:top w:val="none" w:sz="0" w:space="0" w:color="auto"/>
                <w:left w:val="none" w:sz="0" w:space="0" w:color="auto"/>
                <w:bottom w:val="none" w:sz="0" w:space="0" w:color="auto"/>
                <w:right w:val="none" w:sz="0" w:space="0" w:color="auto"/>
              </w:divBdr>
            </w:div>
            <w:div w:id="49505288">
              <w:marLeft w:val="0"/>
              <w:marRight w:val="0"/>
              <w:marTop w:val="0"/>
              <w:marBottom w:val="0"/>
              <w:divBdr>
                <w:top w:val="none" w:sz="0" w:space="0" w:color="auto"/>
                <w:left w:val="none" w:sz="0" w:space="0" w:color="auto"/>
                <w:bottom w:val="none" w:sz="0" w:space="0" w:color="auto"/>
                <w:right w:val="none" w:sz="0" w:space="0" w:color="auto"/>
              </w:divBdr>
            </w:div>
            <w:div w:id="936405501">
              <w:marLeft w:val="0"/>
              <w:marRight w:val="0"/>
              <w:marTop w:val="0"/>
              <w:marBottom w:val="0"/>
              <w:divBdr>
                <w:top w:val="none" w:sz="0" w:space="0" w:color="auto"/>
                <w:left w:val="none" w:sz="0" w:space="0" w:color="auto"/>
                <w:bottom w:val="none" w:sz="0" w:space="0" w:color="auto"/>
                <w:right w:val="none" w:sz="0" w:space="0" w:color="auto"/>
              </w:divBdr>
            </w:div>
            <w:div w:id="666907911">
              <w:marLeft w:val="0"/>
              <w:marRight w:val="0"/>
              <w:marTop w:val="0"/>
              <w:marBottom w:val="0"/>
              <w:divBdr>
                <w:top w:val="none" w:sz="0" w:space="0" w:color="auto"/>
                <w:left w:val="none" w:sz="0" w:space="0" w:color="auto"/>
                <w:bottom w:val="none" w:sz="0" w:space="0" w:color="auto"/>
                <w:right w:val="none" w:sz="0" w:space="0" w:color="auto"/>
              </w:divBdr>
            </w:div>
            <w:div w:id="1462844790">
              <w:marLeft w:val="0"/>
              <w:marRight w:val="0"/>
              <w:marTop w:val="0"/>
              <w:marBottom w:val="0"/>
              <w:divBdr>
                <w:top w:val="none" w:sz="0" w:space="0" w:color="auto"/>
                <w:left w:val="none" w:sz="0" w:space="0" w:color="auto"/>
                <w:bottom w:val="none" w:sz="0" w:space="0" w:color="auto"/>
                <w:right w:val="none" w:sz="0" w:space="0" w:color="auto"/>
              </w:divBdr>
            </w:div>
            <w:div w:id="41173025">
              <w:marLeft w:val="0"/>
              <w:marRight w:val="0"/>
              <w:marTop w:val="0"/>
              <w:marBottom w:val="0"/>
              <w:divBdr>
                <w:top w:val="none" w:sz="0" w:space="0" w:color="auto"/>
                <w:left w:val="none" w:sz="0" w:space="0" w:color="auto"/>
                <w:bottom w:val="none" w:sz="0" w:space="0" w:color="auto"/>
                <w:right w:val="none" w:sz="0" w:space="0" w:color="auto"/>
              </w:divBdr>
            </w:div>
            <w:div w:id="1487016954">
              <w:marLeft w:val="0"/>
              <w:marRight w:val="0"/>
              <w:marTop w:val="0"/>
              <w:marBottom w:val="0"/>
              <w:divBdr>
                <w:top w:val="none" w:sz="0" w:space="0" w:color="auto"/>
                <w:left w:val="none" w:sz="0" w:space="0" w:color="auto"/>
                <w:bottom w:val="none" w:sz="0" w:space="0" w:color="auto"/>
                <w:right w:val="none" w:sz="0" w:space="0" w:color="auto"/>
              </w:divBdr>
            </w:div>
            <w:div w:id="1680885917">
              <w:marLeft w:val="0"/>
              <w:marRight w:val="0"/>
              <w:marTop w:val="0"/>
              <w:marBottom w:val="0"/>
              <w:divBdr>
                <w:top w:val="none" w:sz="0" w:space="0" w:color="auto"/>
                <w:left w:val="none" w:sz="0" w:space="0" w:color="auto"/>
                <w:bottom w:val="none" w:sz="0" w:space="0" w:color="auto"/>
                <w:right w:val="none" w:sz="0" w:space="0" w:color="auto"/>
              </w:divBdr>
            </w:div>
            <w:div w:id="1212572372">
              <w:marLeft w:val="0"/>
              <w:marRight w:val="0"/>
              <w:marTop w:val="0"/>
              <w:marBottom w:val="0"/>
              <w:divBdr>
                <w:top w:val="none" w:sz="0" w:space="0" w:color="auto"/>
                <w:left w:val="none" w:sz="0" w:space="0" w:color="auto"/>
                <w:bottom w:val="none" w:sz="0" w:space="0" w:color="auto"/>
                <w:right w:val="none" w:sz="0" w:space="0" w:color="auto"/>
              </w:divBdr>
            </w:div>
            <w:div w:id="337588223">
              <w:marLeft w:val="0"/>
              <w:marRight w:val="0"/>
              <w:marTop w:val="0"/>
              <w:marBottom w:val="0"/>
              <w:divBdr>
                <w:top w:val="none" w:sz="0" w:space="0" w:color="auto"/>
                <w:left w:val="none" w:sz="0" w:space="0" w:color="auto"/>
                <w:bottom w:val="none" w:sz="0" w:space="0" w:color="auto"/>
                <w:right w:val="none" w:sz="0" w:space="0" w:color="auto"/>
              </w:divBdr>
            </w:div>
            <w:div w:id="15339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6064">
      <w:bodyDiv w:val="1"/>
      <w:marLeft w:val="0"/>
      <w:marRight w:val="0"/>
      <w:marTop w:val="0"/>
      <w:marBottom w:val="0"/>
      <w:divBdr>
        <w:top w:val="none" w:sz="0" w:space="0" w:color="auto"/>
        <w:left w:val="none" w:sz="0" w:space="0" w:color="auto"/>
        <w:bottom w:val="none" w:sz="0" w:space="0" w:color="auto"/>
        <w:right w:val="none" w:sz="0" w:space="0" w:color="auto"/>
      </w:divBdr>
    </w:div>
    <w:div w:id="322048865">
      <w:bodyDiv w:val="1"/>
      <w:marLeft w:val="0"/>
      <w:marRight w:val="0"/>
      <w:marTop w:val="0"/>
      <w:marBottom w:val="0"/>
      <w:divBdr>
        <w:top w:val="none" w:sz="0" w:space="0" w:color="auto"/>
        <w:left w:val="none" w:sz="0" w:space="0" w:color="auto"/>
        <w:bottom w:val="none" w:sz="0" w:space="0" w:color="auto"/>
        <w:right w:val="none" w:sz="0" w:space="0" w:color="auto"/>
      </w:divBdr>
    </w:div>
    <w:div w:id="398870629">
      <w:bodyDiv w:val="1"/>
      <w:marLeft w:val="0"/>
      <w:marRight w:val="0"/>
      <w:marTop w:val="0"/>
      <w:marBottom w:val="0"/>
      <w:divBdr>
        <w:top w:val="none" w:sz="0" w:space="0" w:color="auto"/>
        <w:left w:val="none" w:sz="0" w:space="0" w:color="auto"/>
        <w:bottom w:val="none" w:sz="0" w:space="0" w:color="auto"/>
        <w:right w:val="none" w:sz="0" w:space="0" w:color="auto"/>
      </w:divBdr>
    </w:div>
    <w:div w:id="407843334">
      <w:bodyDiv w:val="1"/>
      <w:marLeft w:val="0"/>
      <w:marRight w:val="0"/>
      <w:marTop w:val="0"/>
      <w:marBottom w:val="0"/>
      <w:divBdr>
        <w:top w:val="none" w:sz="0" w:space="0" w:color="auto"/>
        <w:left w:val="none" w:sz="0" w:space="0" w:color="auto"/>
        <w:bottom w:val="none" w:sz="0" w:space="0" w:color="auto"/>
        <w:right w:val="none" w:sz="0" w:space="0" w:color="auto"/>
      </w:divBdr>
    </w:div>
    <w:div w:id="422141159">
      <w:bodyDiv w:val="1"/>
      <w:marLeft w:val="0"/>
      <w:marRight w:val="0"/>
      <w:marTop w:val="0"/>
      <w:marBottom w:val="0"/>
      <w:divBdr>
        <w:top w:val="none" w:sz="0" w:space="0" w:color="auto"/>
        <w:left w:val="none" w:sz="0" w:space="0" w:color="auto"/>
        <w:bottom w:val="none" w:sz="0" w:space="0" w:color="auto"/>
        <w:right w:val="none" w:sz="0" w:space="0" w:color="auto"/>
      </w:divBdr>
    </w:div>
    <w:div w:id="426657524">
      <w:bodyDiv w:val="1"/>
      <w:marLeft w:val="0"/>
      <w:marRight w:val="0"/>
      <w:marTop w:val="0"/>
      <w:marBottom w:val="0"/>
      <w:divBdr>
        <w:top w:val="none" w:sz="0" w:space="0" w:color="auto"/>
        <w:left w:val="none" w:sz="0" w:space="0" w:color="auto"/>
        <w:bottom w:val="none" w:sz="0" w:space="0" w:color="auto"/>
        <w:right w:val="none" w:sz="0" w:space="0" w:color="auto"/>
      </w:divBdr>
    </w:div>
    <w:div w:id="458035605">
      <w:bodyDiv w:val="1"/>
      <w:marLeft w:val="0"/>
      <w:marRight w:val="0"/>
      <w:marTop w:val="0"/>
      <w:marBottom w:val="0"/>
      <w:divBdr>
        <w:top w:val="none" w:sz="0" w:space="0" w:color="auto"/>
        <w:left w:val="none" w:sz="0" w:space="0" w:color="auto"/>
        <w:bottom w:val="none" w:sz="0" w:space="0" w:color="auto"/>
        <w:right w:val="none" w:sz="0" w:space="0" w:color="auto"/>
      </w:divBdr>
    </w:div>
    <w:div w:id="461774413">
      <w:bodyDiv w:val="1"/>
      <w:marLeft w:val="0"/>
      <w:marRight w:val="0"/>
      <w:marTop w:val="0"/>
      <w:marBottom w:val="0"/>
      <w:divBdr>
        <w:top w:val="none" w:sz="0" w:space="0" w:color="auto"/>
        <w:left w:val="none" w:sz="0" w:space="0" w:color="auto"/>
        <w:bottom w:val="none" w:sz="0" w:space="0" w:color="auto"/>
        <w:right w:val="none" w:sz="0" w:space="0" w:color="auto"/>
      </w:divBdr>
      <w:divsChild>
        <w:div w:id="1514419621">
          <w:marLeft w:val="0"/>
          <w:marRight w:val="0"/>
          <w:marTop w:val="0"/>
          <w:marBottom w:val="0"/>
          <w:divBdr>
            <w:top w:val="none" w:sz="0" w:space="0" w:color="auto"/>
            <w:left w:val="none" w:sz="0" w:space="0" w:color="auto"/>
            <w:bottom w:val="none" w:sz="0" w:space="0" w:color="auto"/>
            <w:right w:val="none" w:sz="0" w:space="0" w:color="auto"/>
          </w:divBdr>
          <w:divsChild>
            <w:div w:id="960305901">
              <w:marLeft w:val="0"/>
              <w:marRight w:val="0"/>
              <w:marTop w:val="0"/>
              <w:marBottom w:val="0"/>
              <w:divBdr>
                <w:top w:val="none" w:sz="0" w:space="0" w:color="auto"/>
                <w:left w:val="none" w:sz="0" w:space="0" w:color="auto"/>
                <w:bottom w:val="none" w:sz="0" w:space="0" w:color="auto"/>
                <w:right w:val="none" w:sz="0" w:space="0" w:color="auto"/>
              </w:divBdr>
            </w:div>
            <w:div w:id="231694312">
              <w:marLeft w:val="0"/>
              <w:marRight w:val="0"/>
              <w:marTop w:val="0"/>
              <w:marBottom w:val="0"/>
              <w:divBdr>
                <w:top w:val="none" w:sz="0" w:space="0" w:color="auto"/>
                <w:left w:val="none" w:sz="0" w:space="0" w:color="auto"/>
                <w:bottom w:val="none" w:sz="0" w:space="0" w:color="auto"/>
                <w:right w:val="none" w:sz="0" w:space="0" w:color="auto"/>
              </w:divBdr>
            </w:div>
            <w:div w:id="1916354994">
              <w:marLeft w:val="0"/>
              <w:marRight w:val="0"/>
              <w:marTop w:val="0"/>
              <w:marBottom w:val="0"/>
              <w:divBdr>
                <w:top w:val="none" w:sz="0" w:space="0" w:color="auto"/>
                <w:left w:val="none" w:sz="0" w:space="0" w:color="auto"/>
                <w:bottom w:val="none" w:sz="0" w:space="0" w:color="auto"/>
                <w:right w:val="none" w:sz="0" w:space="0" w:color="auto"/>
              </w:divBdr>
            </w:div>
            <w:div w:id="282884570">
              <w:marLeft w:val="0"/>
              <w:marRight w:val="0"/>
              <w:marTop w:val="0"/>
              <w:marBottom w:val="0"/>
              <w:divBdr>
                <w:top w:val="none" w:sz="0" w:space="0" w:color="auto"/>
                <w:left w:val="none" w:sz="0" w:space="0" w:color="auto"/>
                <w:bottom w:val="none" w:sz="0" w:space="0" w:color="auto"/>
                <w:right w:val="none" w:sz="0" w:space="0" w:color="auto"/>
              </w:divBdr>
              <w:divsChild>
                <w:div w:id="1326591376">
                  <w:marLeft w:val="0"/>
                  <w:marRight w:val="0"/>
                  <w:marTop w:val="0"/>
                  <w:marBottom w:val="0"/>
                  <w:divBdr>
                    <w:top w:val="none" w:sz="0" w:space="0" w:color="auto"/>
                    <w:left w:val="none" w:sz="0" w:space="0" w:color="auto"/>
                    <w:bottom w:val="none" w:sz="0" w:space="0" w:color="auto"/>
                    <w:right w:val="none" w:sz="0" w:space="0" w:color="auto"/>
                  </w:divBdr>
                  <w:divsChild>
                    <w:div w:id="2039116042">
                      <w:marLeft w:val="0"/>
                      <w:marRight w:val="0"/>
                      <w:marTop w:val="0"/>
                      <w:marBottom w:val="0"/>
                      <w:divBdr>
                        <w:top w:val="none" w:sz="0" w:space="0" w:color="auto"/>
                        <w:left w:val="none" w:sz="0" w:space="0" w:color="auto"/>
                        <w:bottom w:val="none" w:sz="0" w:space="0" w:color="auto"/>
                        <w:right w:val="none" w:sz="0" w:space="0" w:color="auto"/>
                      </w:divBdr>
                      <w:divsChild>
                        <w:div w:id="1781146012">
                          <w:marLeft w:val="0"/>
                          <w:marRight w:val="0"/>
                          <w:marTop w:val="0"/>
                          <w:marBottom w:val="0"/>
                          <w:divBdr>
                            <w:top w:val="none" w:sz="0" w:space="0" w:color="auto"/>
                            <w:left w:val="none" w:sz="0" w:space="0" w:color="auto"/>
                            <w:bottom w:val="none" w:sz="0" w:space="0" w:color="auto"/>
                            <w:right w:val="none" w:sz="0" w:space="0" w:color="auto"/>
                          </w:divBdr>
                        </w:div>
                      </w:divsChild>
                    </w:div>
                    <w:div w:id="1391733661">
                      <w:marLeft w:val="0"/>
                      <w:marRight w:val="0"/>
                      <w:marTop w:val="0"/>
                      <w:marBottom w:val="0"/>
                      <w:divBdr>
                        <w:top w:val="none" w:sz="0" w:space="0" w:color="auto"/>
                        <w:left w:val="none" w:sz="0" w:space="0" w:color="auto"/>
                        <w:bottom w:val="none" w:sz="0" w:space="0" w:color="auto"/>
                        <w:right w:val="none" w:sz="0" w:space="0" w:color="auto"/>
                      </w:divBdr>
                      <w:divsChild>
                        <w:div w:id="724837737">
                          <w:marLeft w:val="0"/>
                          <w:marRight w:val="0"/>
                          <w:marTop w:val="0"/>
                          <w:marBottom w:val="0"/>
                          <w:divBdr>
                            <w:top w:val="none" w:sz="0" w:space="0" w:color="auto"/>
                            <w:left w:val="none" w:sz="0" w:space="0" w:color="auto"/>
                            <w:bottom w:val="none" w:sz="0" w:space="0" w:color="auto"/>
                            <w:right w:val="none" w:sz="0" w:space="0" w:color="auto"/>
                          </w:divBdr>
                        </w:div>
                      </w:divsChild>
                    </w:div>
                    <w:div w:id="372199261">
                      <w:marLeft w:val="0"/>
                      <w:marRight w:val="0"/>
                      <w:marTop w:val="0"/>
                      <w:marBottom w:val="0"/>
                      <w:divBdr>
                        <w:top w:val="none" w:sz="0" w:space="0" w:color="auto"/>
                        <w:left w:val="none" w:sz="0" w:space="0" w:color="auto"/>
                        <w:bottom w:val="none" w:sz="0" w:space="0" w:color="auto"/>
                        <w:right w:val="none" w:sz="0" w:space="0" w:color="auto"/>
                      </w:divBdr>
                      <w:divsChild>
                        <w:div w:id="1201822240">
                          <w:marLeft w:val="0"/>
                          <w:marRight w:val="0"/>
                          <w:marTop w:val="0"/>
                          <w:marBottom w:val="0"/>
                          <w:divBdr>
                            <w:top w:val="none" w:sz="0" w:space="0" w:color="auto"/>
                            <w:left w:val="none" w:sz="0" w:space="0" w:color="auto"/>
                            <w:bottom w:val="none" w:sz="0" w:space="0" w:color="auto"/>
                            <w:right w:val="none" w:sz="0" w:space="0" w:color="auto"/>
                          </w:divBdr>
                        </w:div>
                      </w:divsChild>
                    </w:div>
                    <w:div w:id="1812550215">
                      <w:marLeft w:val="0"/>
                      <w:marRight w:val="0"/>
                      <w:marTop w:val="0"/>
                      <w:marBottom w:val="0"/>
                      <w:divBdr>
                        <w:top w:val="none" w:sz="0" w:space="0" w:color="auto"/>
                        <w:left w:val="none" w:sz="0" w:space="0" w:color="auto"/>
                        <w:bottom w:val="none" w:sz="0" w:space="0" w:color="auto"/>
                        <w:right w:val="none" w:sz="0" w:space="0" w:color="auto"/>
                      </w:divBdr>
                      <w:divsChild>
                        <w:div w:id="862091669">
                          <w:marLeft w:val="0"/>
                          <w:marRight w:val="0"/>
                          <w:marTop w:val="0"/>
                          <w:marBottom w:val="0"/>
                          <w:divBdr>
                            <w:top w:val="none" w:sz="0" w:space="0" w:color="auto"/>
                            <w:left w:val="none" w:sz="0" w:space="0" w:color="auto"/>
                            <w:bottom w:val="none" w:sz="0" w:space="0" w:color="auto"/>
                            <w:right w:val="none" w:sz="0" w:space="0" w:color="auto"/>
                          </w:divBdr>
                        </w:div>
                      </w:divsChild>
                    </w:div>
                    <w:div w:id="638266870">
                      <w:marLeft w:val="0"/>
                      <w:marRight w:val="0"/>
                      <w:marTop w:val="0"/>
                      <w:marBottom w:val="0"/>
                      <w:divBdr>
                        <w:top w:val="none" w:sz="0" w:space="0" w:color="auto"/>
                        <w:left w:val="none" w:sz="0" w:space="0" w:color="auto"/>
                        <w:bottom w:val="none" w:sz="0" w:space="0" w:color="auto"/>
                        <w:right w:val="none" w:sz="0" w:space="0" w:color="auto"/>
                      </w:divBdr>
                      <w:divsChild>
                        <w:div w:id="459501083">
                          <w:marLeft w:val="0"/>
                          <w:marRight w:val="0"/>
                          <w:marTop w:val="0"/>
                          <w:marBottom w:val="0"/>
                          <w:divBdr>
                            <w:top w:val="none" w:sz="0" w:space="0" w:color="auto"/>
                            <w:left w:val="none" w:sz="0" w:space="0" w:color="auto"/>
                            <w:bottom w:val="none" w:sz="0" w:space="0" w:color="auto"/>
                            <w:right w:val="none" w:sz="0" w:space="0" w:color="auto"/>
                          </w:divBdr>
                        </w:div>
                      </w:divsChild>
                    </w:div>
                    <w:div w:id="2077510295">
                      <w:marLeft w:val="0"/>
                      <w:marRight w:val="0"/>
                      <w:marTop w:val="0"/>
                      <w:marBottom w:val="0"/>
                      <w:divBdr>
                        <w:top w:val="none" w:sz="0" w:space="0" w:color="auto"/>
                        <w:left w:val="none" w:sz="0" w:space="0" w:color="auto"/>
                        <w:bottom w:val="none" w:sz="0" w:space="0" w:color="auto"/>
                        <w:right w:val="none" w:sz="0" w:space="0" w:color="auto"/>
                      </w:divBdr>
                      <w:divsChild>
                        <w:div w:id="1467161258">
                          <w:marLeft w:val="0"/>
                          <w:marRight w:val="0"/>
                          <w:marTop w:val="0"/>
                          <w:marBottom w:val="0"/>
                          <w:divBdr>
                            <w:top w:val="none" w:sz="0" w:space="0" w:color="auto"/>
                            <w:left w:val="none" w:sz="0" w:space="0" w:color="auto"/>
                            <w:bottom w:val="none" w:sz="0" w:space="0" w:color="auto"/>
                            <w:right w:val="none" w:sz="0" w:space="0" w:color="auto"/>
                          </w:divBdr>
                        </w:div>
                      </w:divsChild>
                    </w:div>
                    <w:div w:id="619454047">
                      <w:marLeft w:val="0"/>
                      <w:marRight w:val="0"/>
                      <w:marTop w:val="0"/>
                      <w:marBottom w:val="0"/>
                      <w:divBdr>
                        <w:top w:val="none" w:sz="0" w:space="0" w:color="auto"/>
                        <w:left w:val="none" w:sz="0" w:space="0" w:color="auto"/>
                        <w:bottom w:val="none" w:sz="0" w:space="0" w:color="auto"/>
                        <w:right w:val="none" w:sz="0" w:space="0" w:color="auto"/>
                      </w:divBdr>
                      <w:divsChild>
                        <w:div w:id="715816946">
                          <w:marLeft w:val="0"/>
                          <w:marRight w:val="0"/>
                          <w:marTop w:val="0"/>
                          <w:marBottom w:val="0"/>
                          <w:divBdr>
                            <w:top w:val="none" w:sz="0" w:space="0" w:color="auto"/>
                            <w:left w:val="none" w:sz="0" w:space="0" w:color="auto"/>
                            <w:bottom w:val="none" w:sz="0" w:space="0" w:color="auto"/>
                            <w:right w:val="none" w:sz="0" w:space="0" w:color="auto"/>
                          </w:divBdr>
                        </w:div>
                      </w:divsChild>
                    </w:div>
                    <w:div w:id="892887332">
                      <w:marLeft w:val="0"/>
                      <w:marRight w:val="0"/>
                      <w:marTop w:val="0"/>
                      <w:marBottom w:val="0"/>
                      <w:divBdr>
                        <w:top w:val="none" w:sz="0" w:space="0" w:color="auto"/>
                        <w:left w:val="none" w:sz="0" w:space="0" w:color="auto"/>
                        <w:bottom w:val="none" w:sz="0" w:space="0" w:color="auto"/>
                        <w:right w:val="none" w:sz="0" w:space="0" w:color="auto"/>
                      </w:divBdr>
                      <w:divsChild>
                        <w:div w:id="961959103">
                          <w:marLeft w:val="0"/>
                          <w:marRight w:val="0"/>
                          <w:marTop w:val="0"/>
                          <w:marBottom w:val="0"/>
                          <w:divBdr>
                            <w:top w:val="none" w:sz="0" w:space="0" w:color="auto"/>
                            <w:left w:val="none" w:sz="0" w:space="0" w:color="auto"/>
                            <w:bottom w:val="none" w:sz="0" w:space="0" w:color="auto"/>
                            <w:right w:val="none" w:sz="0" w:space="0" w:color="auto"/>
                          </w:divBdr>
                        </w:div>
                      </w:divsChild>
                    </w:div>
                    <w:div w:id="1740975792">
                      <w:marLeft w:val="0"/>
                      <w:marRight w:val="0"/>
                      <w:marTop w:val="0"/>
                      <w:marBottom w:val="0"/>
                      <w:divBdr>
                        <w:top w:val="none" w:sz="0" w:space="0" w:color="auto"/>
                        <w:left w:val="none" w:sz="0" w:space="0" w:color="auto"/>
                        <w:bottom w:val="none" w:sz="0" w:space="0" w:color="auto"/>
                        <w:right w:val="none" w:sz="0" w:space="0" w:color="auto"/>
                      </w:divBdr>
                      <w:divsChild>
                        <w:div w:id="1259483566">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903372126">
                          <w:marLeft w:val="0"/>
                          <w:marRight w:val="0"/>
                          <w:marTop w:val="0"/>
                          <w:marBottom w:val="0"/>
                          <w:divBdr>
                            <w:top w:val="none" w:sz="0" w:space="0" w:color="auto"/>
                            <w:left w:val="none" w:sz="0" w:space="0" w:color="auto"/>
                            <w:bottom w:val="none" w:sz="0" w:space="0" w:color="auto"/>
                            <w:right w:val="none" w:sz="0" w:space="0" w:color="auto"/>
                          </w:divBdr>
                        </w:div>
                      </w:divsChild>
                    </w:div>
                    <w:div w:id="438768013">
                      <w:marLeft w:val="0"/>
                      <w:marRight w:val="0"/>
                      <w:marTop w:val="0"/>
                      <w:marBottom w:val="0"/>
                      <w:divBdr>
                        <w:top w:val="none" w:sz="0" w:space="0" w:color="auto"/>
                        <w:left w:val="none" w:sz="0" w:space="0" w:color="auto"/>
                        <w:bottom w:val="none" w:sz="0" w:space="0" w:color="auto"/>
                        <w:right w:val="none" w:sz="0" w:space="0" w:color="auto"/>
                      </w:divBdr>
                      <w:divsChild>
                        <w:div w:id="608508767">
                          <w:marLeft w:val="0"/>
                          <w:marRight w:val="0"/>
                          <w:marTop w:val="0"/>
                          <w:marBottom w:val="0"/>
                          <w:divBdr>
                            <w:top w:val="none" w:sz="0" w:space="0" w:color="auto"/>
                            <w:left w:val="none" w:sz="0" w:space="0" w:color="auto"/>
                            <w:bottom w:val="none" w:sz="0" w:space="0" w:color="auto"/>
                            <w:right w:val="none" w:sz="0" w:space="0" w:color="auto"/>
                          </w:divBdr>
                        </w:div>
                      </w:divsChild>
                    </w:div>
                    <w:div w:id="1094549279">
                      <w:marLeft w:val="0"/>
                      <w:marRight w:val="0"/>
                      <w:marTop w:val="0"/>
                      <w:marBottom w:val="0"/>
                      <w:divBdr>
                        <w:top w:val="none" w:sz="0" w:space="0" w:color="auto"/>
                        <w:left w:val="none" w:sz="0" w:space="0" w:color="auto"/>
                        <w:bottom w:val="none" w:sz="0" w:space="0" w:color="auto"/>
                        <w:right w:val="none" w:sz="0" w:space="0" w:color="auto"/>
                      </w:divBdr>
                      <w:divsChild>
                        <w:div w:id="1351374589">
                          <w:marLeft w:val="0"/>
                          <w:marRight w:val="0"/>
                          <w:marTop w:val="0"/>
                          <w:marBottom w:val="0"/>
                          <w:divBdr>
                            <w:top w:val="none" w:sz="0" w:space="0" w:color="auto"/>
                            <w:left w:val="none" w:sz="0" w:space="0" w:color="auto"/>
                            <w:bottom w:val="none" w:sz="0" w:space="0" w:color="auto"/>
                            <w:right w:val="none" w:sz="0" w:space="0" w:color="auto"/>
                          </w:divBdr>
                        </w:div>
                      </w:divsChild>
                    </w:div>
                    <w:div w:id="364454301">
                      <w:marLeft w:val="0"/>
                      <w:marRight w:val="0"/>
                      <w:marTop w:val="0"/>
                      <w:marBottom w:val="0"/>
                      <w:divBdr>
                        <w:top w:val="none" w:sz="0" w:space="0" w:color="auto"/>
                        <w:left w:val="none" w:sz="0" w:space="0" w:color="auto"/>
                        <w:bottom w:val="none" w:sz="0" w:space="0" w:color="auto"/>
                        <w:right w:val="none" w:sz="0" w:space="0" w:color="auto"/>
                      </w:divBdr>
                      <w:divsChild>
                        <w:div w:id="134026362">
                          <w:marLeft w:val="0"/>
                          <w:marRight w:val="0"/>
                          <w:marTop w:val="0"/>
                          <w:marBottom w:val="0"/>
                          <w:divBdr>
                            <w:top w:val="none" w:sz="0" w:space="0" w:color="auto"/>
                            <w:left w:val="none" w:sz="0" w:space="0" w:color="auto"/>
                            <w:bottom w:val="none" w:sz="0" w:space="0" w:color="auto"/>
                            <w:right w:val="none" w:sz="0" w:space="0" w:color="auto"/>
                          </w:divBdr>
                        </w:div>
                      </w:divsChild>
                    </w:div>
                    <w:div w:id="264963210">
                      <w:marLeft w:val="0"/>
                      <w:marRight w:val="0"/>
                      <w:marTop w:val="0"/>
                      <w:marBottom w:val="0"/>
                      <w:divBdr>
                        <w:top w:val="none" w:sz="0" w:space="0" w:color="auto"/>
                        <w:left w:val="none" w:sz="0" w:space="0" w:color="auto"/>
                        <w:bottom w:val="none" w:sz="0" w:space="0" w:color="auto"/>
                        <w:right w:val="none" w:sz="0" w:space="0" w:color="auto"/>
                      </w:divBdr>
                      <w:divsChild>
                        <w:div w:id="64038655">
                          <w:marLeft w:val="0"/>
                          <w:marRight w:val="0"/>
                          <w:marTop w:val="0"/>
                          <w:marBottom w:val="0"/>
                          <w:divBdr>
                            <w:top w:val="none" w:sz="0" w:space="0" w:color="auto"/>
                            <w:left w:val="none" w:sz="0" w:space="0" w:color="auto"/>
                            <w:bottom w:val="none" w:sz="0" w:space="0" w:color="auto"/>
                            <w:right w:val="none" w:sz="0" w:space="0" w:color="auto"/>
                          </w:divBdr>
                        </w:div>
                      </w:divsChild>
                    </w:div>
                    <w:div w:id="820317778">
                      <w:marLeft w:val="0"/>
                      <w:marRight w:val="0"/>
                      <w:marTop w:val="0"/>
                      <w:marBottom w:val="0"/>
                      <w:divBdr>
                        <w:top w:val="none" w:sz="0" w:space="0" w:color="auto"/>
                        <w:left w:val="none" w:sz="0" w:space="0" w:color="auto"/>
                        <w:bottom w:val="none" w:sz="0" w:space="0" w:color="auto"/>
                        <w:right w:val="none" w:sz="0" w:space="0" w:color="auto"/>
                      </w:divBdr>
                      <w:divsChild>
                        <w:div w:id="595016633">
                          <w:marLeft w:val="0"/>
                          <w:marRight w:val="0"/>
                          <w:marTop w:val="0"/>
                          <w:marBottom w:val="0"/>
                          <w:divBdr>
                            <w:top w:val="none" w:sz="0" w:space="0" w:color="auto"/>
                            <w:left w:val="none" w:sz="0" w:space="0" w:color="auto"/>
                            <w:bottom w:val="none" w:sz="0" w:space="0" w:color="auto"/>
                            <w:right w:val="none" w:sz="0" w:space="0" w:color="auto"/>
                          </w:divBdr>
                        </w:div>
                      </w:divsChild>
                    </w:div>
                    <w:div w:id="1561819352">
                      <w:marLeft w:val="0"/>
                      <w:marRight w:val="0"/>
                      <w:marTop w:val="0"/>
                      <w:marBottom w:val="0"/>
                      <w:divBdr>
                        <w:top w:val="none" w:sz="0" w:space="0" w:color="auto"/>
                        <w:left w:val="none" w:sz="0" w:space="0" w:color="auto"/>
                        <w:bottom w:val="none" w:sz="0" w:space="0" w:color="auto"/>
                        <w:right w:val="none" w:sz="0" w:space="0" w:color="auto"/>
                      </w:divBdr>
                      <w:divsChild>
                        <w:div w:id="1989282756">
                          <w:marLeft w:val="0"/>
                          <w:marRight w:val="0"/>
                          <w:marTop w:val="0"/>
                          <w:marBottom w:val="0"/>
                          <w:divBdr>
                            <w:top w:val="none" w:sz="0" w:space="0" w:color="auto"/>
                            <w:left w:val="none" w:sz="0" w:space="0" w:color="auto"/>
                            <w:bottom w:val="none" w:sz="0" w:space="0" w:color="auto"/>
                            <w:right w:val="none" w:sz="0" w:space="0" w:color="auto"/>
                          </w:divBdr>
                        </w:div>
                      </w:divsChild>
                    </w:div>
                    <w:div w:id="2065326687">
                      <w:marLeft w:val="0"/>
                      <w:marRight w:val="0"/>
                      <w:marTop w:val="0"/>
                      <w:marBottom w:val="0"/>
                      <w:divBdr>
                        <w:top w:val="none" w:sz="0" w:space="0" w:color="auto"/>
                        <w:left w:val="none" w:sz="0" w:space="0" w:color="auto"/>
                        <w:bottom w:val="none" w:sz="0" w:space="0" w:color="auto"/>
                        <w:right w:val="none" w:sz="0" w:space="0" w:color="auto"/>
                      </w:divBdr>
                      <w:divsChild>
                        <w:div w:id="609050644">
                          <w:marLeft w:val="0"/>
                          <w:marRight w:val="0"/>
                          <w:marTop w:val="0"/>
                          <w:marBottom w:val="0"/>
                          <w:divBdr>
                            <w:top w:val="none" w:sz="0" w:space="0" w:color="auto"/>
                            <w:left w:val="none" w:sz="0" w:space="0" w:color="auto"/>
                            <w:bottom w:val="none" w:sz="0" w:space="0" w:color="auto"/>
                            <w:right w:val="none" w:sz="0" w:space="0" w:color="auto"/>
                          </w:divBdr>
                        </w:div>
                      </w:divsChild>
                    </w:div>
                    <w:div w:id="278879426">
                      <w:marLeft w:val="0"/>
                      <w:marRight w:val="0"/>
                      <w:marTop w:val="0"/>
                      <w:marBottom w:val="0"/>
                      <w:divBdr>
                        <w:top w:val="none" w:sz="0" w:space="0" w:color="auto"/>
                        <w:left w:val="none" w:sz="0" w:space="0" w:color="auto"/>
                        <w:bottom w:val="none" w:sz="0" w:space="0" w:color="auto"/>
                        <w:right w:val="none" w:sz="0" w:space="0" w:color="auto"/>
                      </w:divBdr>
                      <w:divsChild>
                        <w:div w:id="2081444109">
                          <w:marLeft w:val="0"/>
                          <w:marRight w:val="0"/>
                          <w:marTop w:val="0"/>
                          <w:marBottom w:val="0"/>
                          <w:divBdr>
                            <w:top w:val="none" w:sz="0" w:space="0" w:color="auto"/>
                            <w:left w:val="none" w:sz="0" w:space="0" w:color="auto"/>
                            <w:bottom w:val="none" w:sz="0" w:space="0" w:color="auto"/>
                            <w:right w:val="none" w:sz="0" w:space="0" w:color="auto"/>
                          </w:divBdr>
                        </w:div>
                      </w:divsChild>
                    </w:div>
                    <w:div w:id="59528056">
                      <w:marLeft w:val="0"/>
                      <w:marRight w:val="0"/>
                      <w:marTop w:val="0"/>
                      <w:marBottom w:val="0"/>
                      <w:divBdr>
                        <w:top w:val="none" w:sz="0" w:space="0" w:color="auto"/>
                        <w:left w:val="none" w:sz="0" w:space="0" w:color="auto"/>
                        <w:bottom w:val="none" w:sz="0" w:space="0" w:color="auto"/>
                        <w:right w:val="none" w:sz="0" w:space="0" w:color="auto"/>
                      </w:divBdr>
                      <w:divsChild>
                        <w:div w:id="443579090">
                          <w:marLeft w:val="0"/>
                          <w:marRight w:val="0"/>
                          <w:marTop w:val="0"/>
                          <w:marBottom w:val="0"/>
                          <w:divBdr>
                            <w:top w:val="none" w:sz="0" w:space="0" w:color="auto"/>
                            <w:left w:val="none" w:sz="0" w:space="0" w:color="auto"/>
                            <w:bottom w:val="none" w:sz="0" w:space="0" w:color="auto"/>
                            <w:right w:val="none" w:sz="0" w:space="0" w:color="auto"/>
                          </w:divBdr>
                        </w:div>
                      </w:divsChild>
                    </w:div>
                    <w:div w:id="1524898530">
                      <w:marLeft w:val="0"/>
                      <w:marRight w:val="0"/>
                      <w:marTop w:val="0"/>
                      <w:marBottom w:val="0"/>
                      <w:divBdr>
                        <w:top w:val="none" w:sz="0" w:space="0" w:color="auto"/>
                        <w:left w:val="none" w:sz="0" w:space="0" w:color="auto"/>
                        <w:bottom w:val="none" w:sz="0" w:space="0" w:color="auto"/>
                        <w:right w:val="none" w:sz="0" w:space="0" w:color="auto"/>
                      </w:divBdr>
                      <w:divsChild>
                        <w:div w:id="1360231265">
                          <w:marLeft w:val="0"/>
                          <w:marRight w:val="0"/>
                          <w:marTop w:val="0"/>
                          <w:marBottom w:val="0"/>
                          <w:divBdr>
                            <w:top w:val="none" w:sz="0" w:space="0" w:color="auto"/>
                            <w:left w:val="none" w:sz="0" w:space="0" w:color="auto"/>
                            <w:bottom w:val="none" w:sz="0" w:space="0" w:color="auto"/>
                            <w:right w:val="none" w:sz="0" w:space="0" w:color="auto"/>
                          </w:divBdr>
                        </w:div>
                      </w:divsChild>
                    </w:div>
                    <w:div w:id="383722857">
                      <w:marLeft w:val="0"/>
                      <w:marRight w:val="0"/>
                      <w:marTop w:val="0"/>
                      <w:marBottom w:val="0"/>
                      <w:divBdr>
                        <w:top w:val="none" w:sz="0" w:space="0" w:color="auto"/>
                        <w:left w:val="none" w:sz="0" w:space="0" w:color="auto"/>
                        <w:bottom w:val="none" w:sz="0" w:space="0" w:color="auto"/>
                        <w:right w:val="none" w:sz="0" w:space="0" w:color="auto"/>
                      </w:divBdr>
                      <w:divsChild>
                        <w:div w:id="1717966306">
                          <w:marLeft w:val="0"/>
                          <w:marRight w:val="0"/>
                          <w:marTop w:val="0"/>
                          <w:marBottom w:val="0"/>
                          <w:divBdr>
                            <w:top w:val="none" w:sz="0" w:space="0" w:color="auto"/>
                            <w:left w:val="none" w:sz="0" w:space="0" w:color="auto"/>
                            <w:bottom w:val="none" w:sz="0" w:space="0" w:color="auto"/>
                            <w:right w:val="none" w:sz="0" w:space="0" w:color="auto"/>
                          </w:divBdr>
                        </w:div>
                      </w:divsChild>
                    </w:div>
                    <w:div w:id="594948322">
                      <w:marLeft w:val="0"/>
                      <w:marRight w:val="0"/>
                      <w:marTop w:val="0"/>
                      <w:marBottom w:val="0"/>
                      <w:divBdr>
                        <w:top w:val="none" w:sz="0" w:space="0" w:color="auto"/>
                        <w:left w:val="none" w:sz="0" w:space="0" w:color="auto"/>
                        <w:bottom w:val="none" w:sz="0" w:space="0" w:color="auto"/>
                        <w:right w:val="none" w:sz="0" w:space="0" w:color="auto"/>
                      </w:divBdr>
                      <w:divsChild>
                        <w:div w:id="1258559120">
                          <w:marLeft w:val="0"/>
                          <w:marRight w:val="0"/>
                          <w:marTop w:val="0"/>
                          <w:marBottom w:val="0"/>
                          <w:divBdr>
                            <w:top w:val="none" w:sz="0" w:space="0" w:color="auto"/>
                            <w:left w:val="none" w:sz="0" w:space="0" w:color="auto"/>
                            <w:bottom w:val="none" w:sz="0" w:space="0" w:color="auto"/>
                            <w:right w:val="none" w:sz="0" w:space="0" w:color="auto"/>
                          </w:divBdr>
                        </w:div>
                      </w:divsChild>
                    </w:div>
                    <w:div w:id="437674799">
                      <w:marLeft w:val="0"/>
                      <w:marRight w:val="0"/>
                      <w:marTop w:val="0"/>
                      <w:marBottom w:val="0"/>
                      <w:divBdr>
                        <w:top w:val="none" w:sz="0" w:space="0" w:color="auto"/>
                        <w:left w:val="none" w:sz="0" w:space="0" w:color="auto"/>
                        <w:bottom w:val="none" w:sz="0" w:space="0" w:color="auto"/>
                        <w:right w:val="none" w:sz="0" w:space="0" w:color="auto"/>
                      </w:divBdr>
                      <w:divsChild>
                        <w:div w:id="1428228985">
                          <w:marLeft w:val="0"/>
                          <w:marRight w:val="0"/>
                          <w:marTop w:val="0"/>
                          <w:marBottom w:val="0"/>
                          <w:divBdr>
                            <w:top w:val="none" w:sz="0" w:space="0" w:color="auto"/>
                            <w:left w:val="none" w:sz="0" w:space="0" w:color="auto"/>
                            <w:bottom w:val="none" w:sz="0" w:space="0" w:color="auto"/>
                            <w:right w:val="none" w:sz="0" w:space="0" w:color="auto"/>
                          </w:divBdr>
                        </w:div>
                      </w:divsChild>
                    </w:div>
                    <w:div w:id="2131320889">
                      <w:marLeft w:val="0"/>
                      <w:marRight w:val="0"/>
                      <w:marTop w:val="0"/>
                      <w:marBottom w:val="0"/>
                      <w:divBdr>
                        <w:top w:val="none" w:sz="0" w:space="0" w:color="auto"/>
                        <w:left w:val="none" w:sz="0" w:space="0" w:color="auto"/>
                        <w:bottom w:val="none" w:sz="0" w:space="0" w:color="auto"/>
                        <w:right w:val="none" w:sz="0" w:space="0" w:color="auto"/>
                      </w:divBdr>
                      <w:divsChild>
                        <w:div w:id="376006566">
                          <w:marLeft w:val="0"/>
                          <w:marRight w:val="0"/>
                          <w:marTop w:val="0"/>
                          <w:marBottom w:val="0"/>
                          <w:divBdr>
                            <w:top w:val="none" w:sz="0" w:space="0" w:color="auto"/>
                            <w:left w:val="none" w:sz="0" w:space="0" w:color="auto"/>
                            <w:bottom w:val="none" w:sz="0" w:space="0" w:color="auto"/>
                            <w:right w:val="none" w:sz="0" w:space="0" w:color="auto"/>
                          </w:divBdr>
                        </w:div>
                      </w:divsChild>
                    </w:div>
                    <w:div w:id="174005377">
                      <w:marLeft w:val="0"/>
                      <w:marRight w:val="0"/>
                      <w:marTop w:val="0"/>
                      <w:marBottom w:val="0"/>
                      <w:divBdr>
                        <w:top w:val="none" w:sz="0" w:space="0" w:color="auto"/>
                        <w:left w:val="none" w:sz="0" w:space="0" w:color="auto"/>
                        <w:bottom w:val="none" w:sz="0" w:space="0" w:color="auto"/>
                        <w:right w:val="none" w:sz="0" w:space="0" w:color="auto"/>
                      </w:divBdr>
                      <w:divsChild>
                        <w:div w:id="173500780">
                          <w:marLeft w:val="0"/>
                          <w:marRight w:val="0"/>
                          <w:marTop w:val="0"/>
                          <w:marBottom w:val="0"/>
                          <w:divBdr>
                            <w:top w:val="none" w:sz="0" w:space="0" w:color="auto"/>
                            <w:left w:val="none" w:sz="0" w:space="0" w:color="auto"/>
                            <w:bottom w:val="none" w:sz="0" w:space="0" w:color="auto"/>
                            <w:right w:val="none" w:sz="0" w:space="0" w:color="auto"/>
                          </w:divBdr>
                        </w:div>
                      </w:divsChild>
                    </w:div>
                    <w:div w:id="231280008">
                      <w:marLeft w:val="0"/>
                      <w:marRight w:val="0"/>
                      <w:marTop w:val="0"/>
                      <w:marBottom w:val="0"/>
                      <w:divBdr>
                        <w:top w:val="none" w:sz="0" w:space="0" w:color="auto"/>
                        <w:left w:val="none" w:sz="0" w:space="0" w:color="auto"/>
                        <w:bottom w:val="none" w:sz="0" w:space="0" w:color="auto"/>
                        <w:right w:val="none" w:sz="0" w:space="0" w:color="auto"/>
                      </w:divBdr>
                      <w:divsChild>
                        <w:div w:id="461457323">
                          <w:marLeft w:val="0"/>
                          <w:marRight w:val="0"/>
                          <w:marTop w:val="0"/>
                          <w:marBottom w:val="0"/>
                          <w:divBdr>
                            <w:top w:val="none" w:sz="0" w:space="0" w:color="auto"/>
                            <w:left w:val="none" w:sz="0" w:space="0" w:color="auto"/>
                            <w:bottom w:val="none" w:sz="0" w:space="0" w:color="auto"/>
                            <w:right w:val="none" w:sz="0" w:space="0" w:color="auto"/>
                          </w:divBdr>
                        </w:div>
                      </w:divsChild>
                    </w:div>
                    <w:div w:id="1060130585">
                      <w:marLeft w:val="0"/>
                      <w:marRight w:val="0"/>
                      <w:marTop w:val="0"/>
                      <w:marBottom w:val="0"/>
                      <w:divBdr>
                        <w:top w:val="none" w:sz="0" w:space="0" w:color="auto"/>
                        <w:left w:val="none" w:sz="0" w:space="0" w:color="auto"/>
                        <w:bottom w:val="none" w:sz="0" w:space="0" w:color="auto"/>
                        <w:right w:val="none" w:sz="0" w:space="0" w:color="auto"/>
                      </w:divBdr>
                      <w:divsChild>
                        <w:div w:id="869491700">
                          <w:marLeft w:val="0"/>
                          <w:marRight w:val="0"/>
                          <w:marTop w:val="0"/>
                          <w:marBottom w:val="0"/>
                          <w:divBdr>
                            <w:top w:val="none" w:sz="0" w:space="0" w:color="auto"/>
                            <w:left w:val="none" w:sz="0" w:space="0" w:color="auto"/>
                            <w:bottom w:val="none" w:sz="0" w:space="0" w:color="auto"/>
                            <w:right w:val="none" w:sz="0" w:space="0" w:color="auto"/>
                          </w:divBdr>
                        </w:div>
                      </w:divsChild>
                    </w:div>
                    <w:div w:id="1593466721">
                      <w:marLeft w:val="0"/>
                      <w:marRight w:val="0"/>
                      <w:marTop w:val="0"/>
                      <w:marBottom w:val="0"/>
                      <w:divBdr>
                        <w:top w:val="none" w:sz="0" w:space="0" w:color="auto"/>
                        <w:left w:val="none" w:sz="0" w:space="0" w:color="auto"/>
                        <w:bottom w:val="none" w:sz="0" w:space="0" w:color="auto"/>
                        <w:right w:val="none" w:sz="0" w:space="0" w:color="auto"/>
                      </w:divBdr>
                      <w:divsChild>
                        <w:div w:id="255672610">
                          <w:marLeft w:val="0"/>
                          <w:marRight w:val="0"/>
                          <w:marTop w:val="0"/>
                          <w:marBottom w:val="0"/>
                          <w:divBdr>
                            <w:top w:val="none" w:sz="0" w:space="0" w:color="auto"/>
                            <w:left w:val="none" w:sz="0" w:space="0" w:color="auto"/>
                            <w:bottom w:val="none" w:sz="0" w:space="0" w:color="auto"/>
                            <w:right w:val="none" w:sz="0" w:space="0" w:color="auto"/>
                          </w:divBdr>
                        </w:div>
                      </w:divsChild>
                    </w:div>
                    <w:div w:id="2134713163">
                      <w:marLeft w:val="0"/>
                      <w:marRight w:val="0"/>
                      <w:marTop w:val="0"/>
                      <w:marBottom w:val="0"/>
                      <w:divBdr>
                        <w:top w:val="none" w:sz="0" w:space="0" w:color="auto"/>
                        <w:left w:val="none" w:sz="0" w:space="0" w:color="auto"/>
                        <w:bottom w:val="none" w:sz="0" w:space="0" w:color="auto"/>
                        <w:right w:val="none" w:sz="0" w:space="0" w:color="auto"/>
                      </w:divBdr>
                      <w:divsChild>
                        <w:div w:id="1075395802">
                          <w:marLeft w:val="0"/>
                          <w:marRight w:val="0"/>
                          <w:marTop w:val="0"/>
                          <w:marBottom w:val="0"/>
                          <w:divBdr>
                            <w:top w:val="none" w:sz="0" w:space="0" w:color="auto"/>
                            <w:left w:val="none" w:sz="0" w:space="0" w:color="auto"/>
                            <w:bottom w:val="none" w:sz="0" w:space="0" w:color="auto"/>
                            <w:right w:val="none" w:sz="0" w:space="0" w:color="auto"/>
                          </w:divBdr>
                        </w:div>
                      </w:divsChild>
                    </w:div>
                    <w:div w:id="210730098">
                      <w:marLeft w:val="0"/>
                      <w:marRight w:val="0"/>
                      <w:marTop w:val="0"/>
                      <w:marBottom w:val="0"/>
                      <w:divBdr>
                        <w:top w:val="none" w:sz="0" w:space="0" w:color="auto"/>
                        <w:left w:val="none" w:sz="0" w:space="0" w:color="auto"/>
                        <w:bottom w:val="none" w:sz="0" w:space="0" w:color="auto"/>
                        <w:right w:val="none" w:sz="0" w:space="0" w:color="auto"/>
                      </w:divBdr>
                      <w:divsChild>
                        <w:div w:id="2003776012">
                          <w:marLeft w:val="0"/>
                          <w:marRight w:val="0"/>
                          <w:marTop w:val="0"/>
                          <w:marBottom w:val="0"/>
                          <w:divBdr>
                            <w:top w:val="none" w:sz="0" w:space="0" w:color="auto"/>
                            <w:left w:val="none" w:sz="0" w:space="0" w:color="auto"/>
                            <w:bottom w:val="none" w:sz="0" w:space="0" w:color="auto"/>
                            <w:right w:val="none" w:sz="0" w:space="0" w:color="auto"/>
                          </w:divBdr>
                        </w:div>
                      </w:divsChild>
                    </w:div>
                    <w:div w:id="469442968">
                      <w:marLeft w:val="0"/>
                      <w:marRight w:val="0"/>
                      <w:marTop w:val="0"/>
                      <w:marBottom w:val="0"/>
                      <w:divBdr>
                        <w:top w:val="none" w:sz="0" w:space="0" w:color="auto"/>
                        <w:left w:val="none" w:sz="0" w:space="0" w:color="auto"/>
                        <w:bottom w:val="none" w:sz="0" w:space="0" w:color="auto"/>
                        <w:right w:val="none" w:sz="0" w:space="0" w:color="auto"/>
                      </w:divBdr>
                      <w:divsChild>
                        <w:div w:id="1493328967">
                          <w:marLeft w:val="0"/>
                          <w:marRight w:val="0"/>
                          <w:marTop w:val="0"/>
                          <w:marBottom w:val="0"/>
                          <w:divBdr>
                            <w:top w:val="none" w:sz="0" w:space="0" w:color="auto"/>
                            <w:left w:val="none" w:sz="0" w:space="0" w:color="auto"/>
                            <w:bottom w:val="none" w:sz="0" w:space="0" w:color="auto"/>
                            <w:right w:val="none" w:sz="0" w:space="0" w:color="auto"/>
                          </w:divBdr>
                        </w:div>
                      </w:divsChild>
                    </w:div>
                    <w:div w:id="588466863">
                      <w:marLeft w:val="0"/>
                      <w:marRight w:val="0"/>
                      <w:marTop w:val="0"/>
                      <w:marBottom w:val="0"/>
                      <w:divBdr>
                        <w:top w:val="none" w:sz="0" w:space="0" w:color="auto"/>
                        <w:left w:val="none" w:sz="0" w:space="0" w:color="auto"/>
                        <w:bottom w:val="none" w:sz="0" w:space="0" w:color="auto"/>
                        <w:right w:val="none" w:sz="0" w:space="0" w:color="auto"/>
                      </w:divBdr>
                      <w:divsChild>
                        <w:div w:id="1404529799">
                          <w:marLeft w:val="0"/>
                          <w:marRight w:val="0"/>
                          <w:marTop w:val="0"/>
                          <w:marBottom w:val="0"/>
                          <w:divBdr>
                            <w:top w:val="none" w:sz="0" w:space="0" w:color="auto"/>
                            <w:left w:val="none" w:sz="0" w:space="0" w:color="auto"/>
                            <w:bottom w:val="none" w:sz="0" w:space="0" w:color="auto"/>
                            <w:right w:val="none" w:sz="0" w:space="0" w:color="auto"/>
                          </w:divBdr>
                        </w:div>
                      </w:divsChild>
                    </w:div>
                    <w:div w:id="1442187748">
                      <w:marLeft w:val="0"/>
                      <w:marRight w:val="0"/>
                      <w:marTop w:val="0"/>
                      <w:marBottom w:val="0"/>
                      <w:divBdr>
                        <w:top w:val="none" w:sz="0" w:space="0" w:color="auto"/>
                        <w:left w:val="none" w:sz="0" w:space="0" w:color="auto"/>
                        <w:bottom w:val="none" w:sz="0" w:space="0" w:color="auto"/>
                        <w:right w:val="none" w:sz="0" w:space="0" w:color="auto"/>
                      </w:divBdr>
                      <w:divsChild>
                        <w:div w:id="1018507316">
                          <w:marLeft w:val="0"/>
                          <w:marRight w:val="0"/>
                          <w:marTop w:val="0"/>
                          <w:marBottom w:val="0"/>
                          <w:divBdr>
                            <w:top w:val="none" w:sz="0" w:space="0" w:color="auto"/>
                            <w:left w:val="none" w:sz="0" w:space="0" w:color="auto"/>
                            <w:bottom w:val="none" w:sz="0" w:space="0" w:color="auto"/>
                            <w:right w:val="none" w:sz="0" w:space="0" w:color="auto"/>
                          </w:divBdr>
                        </w:div>
                      </w:divsChild>
                    </w:div>
                    <w:div w:id="1125780529">
                      <w:marLeft w:val="0"/>
                      <w:marRight w:val="0"/>
                      <w:marTop w:val="0"/>
                      <w:marBottom w:val="0"/>
                      <w:divBdr>
                        <w:top w:val="none" w:sz="0" w:space="0" w:color="auto"/>
                        <w:left w:val="none" w:sz="0" w:space="0" w:color="auto"/>
                        <w:bottom w:val="none" w:sz="0" w:space="0" w:color="auto"/>
                        <w:right w:val="none" w:sz="0" w:space="0" w:color="auto"/>
                      </w:divBdr>
                      <w:divsChild>
                        <w:div w:id="1800343635">
                          <w:marLeft w:val="0"/>
                          <w:marRight w:val="0"/>
                          <w:marTop w:val="0"/>
                          <w:marBottom w:val="0"/>
                          <w:divBdr>
                            <w:top w:val="none" w:sz="0" w:space="0" w:color="auto"/>
                            <w:left w:val="none" w:sz="0" w:space="0" w:color="auto"/>
                            <w:bottom w:val="none" w:sz="0" w:space="0" w:color="auto"/>
                            <w:right w:val="none" w:sz="0" w:space="0" w:color="auto"/>
                          </w:divBdr>
                        </w:div>
                      </w:divsChild>
                    </w:div>
                    <w:div w:id="68117702">
                      <w:marLeft w:val="0"/>
                      <w:marRight w:val="0"/>
                      <w:marTop w:val="0"/>
                      <w:marBottom w:val="0"/>
                      <w:divBdr>
                        <w:top w:val="none" w:sz="0" w:space="0" w:color="auto"/>
                        <w:left w:val="none" w:sz="0" w:space="0" w:color="auto"/>
                        <w:bottom w:val="none" w:sz="0" w:space="0" w:color="auto"/>
                        <w:right w:val="none" w:sz="0" w:space="0" w:color="auto"/>
                      </w:divBdr>
                      <w:divsChild>
                        <w:div w:id="925924417">
                          <w:marLeft w:val="0"/>
                          <w:marRight w:val="0"/>
                          <w:marTop w:val="0"/>
                          <w:marBottom w:val="0"/>
                          <w:divBdr>
                            <w:top w:val="none" w:sz="0" w:space="0" w:color="auto"/>
                            <w:left w:val="none" w:sz="0" w:space="0" w:color="auto"/>
                            <w:bottom w:val="none" w:sz="0" w:space="0" w:color="auto"/>
                            <w:right w:val="none" w:sz="0" w:space="0" w:color="auto"/>
                          </w:divBdr>
                        </w:div>
                      </w:divsChild>
                    </w:div>
                    <w:div w:id="44645219">
                      <w:marLeft w:val="0"/>
                      <w:marRight w:val="0"/>
                      <w:marTop w:val="0"/>
                      <w:marBottom w:val="0"/>
                      <w:divBdr>
                        <w:top w:val="none" w:sz="0" w:space="0" w:color="auto"/>
                        <w:left w:val="none" w:sz="0" w:space="0" w:color="auto"/>
                        <w:bottom w:val="none" w:sz="0" w:space="0" w:color="auto"/>
                        <w:right w:val="none" w:sz="0" w:space="0" w:color="auto"/>
                      </w:divBdr>
                      <w:divsChild>
                        <w:div w:id="476264162">
                          <w:marLeft w:val="0"/>
                          <w:marRight w:val="0"/>
                          <w:marTop w:val="0"/>
                          <w:marBottom w:val="0"/>
                          <w:divBdr>
                            <w:top w:val="none" w:sz="0" w:space="0" w:color="auto"/>
                            <w:left w:val="none" w:sz="0" w:space="0" w:color="auto"/>
                            <w:bottom w:val="none" w:sz="0" w:space="0" w:color="auto"/>
                            <w:right w:val="none" w:sz="0" w:space="0" w:color="auto"/>
                          </w:divBdr>
                        </w:div>
                      </w:divsChild>
                    </w:div>
                    <w:div w:id="280041535">
                      <w:marLeft w:val="0"/>
                      <w:marRight w:val="0"/>
                      <w:marTop w:val="0"/>
                      <w:marBottom w:val="0"/>
                      <w:divBdr>
                        <w:top w:val="none" w:sz="0" w:space="0" w:color="auto"/>
                        <w:left w:val="none" w:sz="0" w:space="0" w:color="auto"/>
                        <w:bottom w:val="none" w:sz="0" w:space="0" w:color="auto"/>
                        <w:right w:val="none" w:sz="0" w:space="0" w:color="auto"/>
                      </w:divBdr>
                      <w:divsChild>
                        <w:div w:id="1904950947">
                          <w:marLeft w:val="0"/>
                          <w:marRight w:val="0"/>
                          <w:marTop w:val="0"/>
                          <w:marBottom w:val="0"/>
                          <w:divBdr>
                            <w:top w:val="none" w:sz="0" w:space="0" w:color="auto"/>
                            <w:left w:val="none" w:sz="0" w:space="0" w:color="auto"/>
                            <w:bottom w:val="none" w:sz="0" w:space="0" w:color="auto"/>
                            <w:right w:val="none" w:sz="0" w:space="0" w:color="auto"/>
                          </w:divBdr>
                        </w:div>
                      </w:divsChild>
                    </w:div>
                    <w:div w:id="2106490582">
                      <w:marLeft w:val="0"/>
                      <w:marRight w:val="0"/>
                      <w:marTop w:val="0"/>
                      <w:marBottom w:val="0"/>
                      <w:divBdr>
                        <w:top w:val="none" w:sz="0" w:space="0" w:color="auto"/>
                        <w:left w:val="none" w:sz="0" w:space="0" w:color="auto"/>
                        <w:bottom w:val="none" w:sz="0" w:space="0" w:color="auto"/>
                        <w:right w:val="none" w:sz="0" w:space="0" w:color="auto"/>
                      </w:divBdr>
                      <w:divsChild>
                        <w:div w:id="991712549">
                          <w:marLeft w:val="0"/>
                          <w:marRight w:val="0"/>
                          <w:marTop w:val="0"/>
                          <w:marBottom w:val="0"/>
                          <w:divBdr>
                            <w:top w:val="none" w:sz="0" w:space="0" w:color="auto"/>
                            <w:left w:val="none" w:sz="0" w:space="0" w:color="auto"/>
                            <w:bottom w:val="none" w:sz="0" w:space="0" w:color="auto"/>
                            <w:right w:val="none" w:sz="0" w:space="0" w:color="auto"/>
                          </w:divBdr>
                        </w:div>
                      </w:divsChild>
                    </w:div>
                    <w:div w:id="1171213851">
                      <w:marLeft w:val="0"/>
                      <w:marRight w:val="0"/>
                      <w:marTop w:val="0"/>
                      <w:marBottom w:val="0"/>
                      <w:divBdr>
                        <w:top w:val="none" w:sz="0" w:space="0" w:color="auto"/>
                        <w:left w:val="none" w:sz="0" w:space="0" w:color="auto"/>
                        <w:bottom w:val="none" w:sz="0" w:space="0" w:color="auto"/>
                        <w:right w:val="none" w:sz="0" w:space="0" w:color="auto"/>
                      </w:divBdr>
                      <w:divsChild>
                        <w:div w:id="94643898">
                          <w:marLeft w:val="0"/>
                          <w:marRight w:val="0"/>
                          <w:marTop w:val="0"/>
                          <w:marBottom w:val="0"/>
                          <w:divBdr>
                            <w:top w:val="none" w:sz="0" w:space="0" w:color="auto"/>
                            <w:left w:val="none" w:sz="0" w:space="0" w:color="auto"/>
                            <w:bottom w:val="none" w:sz="0" w:space="0" w:color="auto"/>
                            <w:right w:val="none" w:sz="0" w:space="0" w:color="auto"/>
                          </w:divBdr>
                        </w:div>
                      </w:divsChild>
                    </w:div>
                    <w:div w:id="1752577266">
                      <w:marLeft w:val="0"/>
                      <w:marRight w:val="0"/>
                      <w:marTop w:val="0"/>
                      <w:marBottom w:val="0"/>
                      <w:divBdr>
                        <w:top w:val="none" w:sz="0" w:space="0" w:color="auto"/>
                        <w:left w:val="none" w:sz="0" w:space="0" w:color="auto"/>
                        <w:bottom w:val="none" w:sz="0" w:space="0" w:color="auto"/>
                        <w:right w:val="none" w:sz="0" w:space="0" w:color="auto"/>
                      </w:divBdr>
                      <w:divsChild>
                        <w:div w:id="47847882">
                          <w:marLeft w:val="0"/>
                          <w:marRight w:val="0"/>
                          <w:marTop w:val="0"/>
                          <w:marBottom w:val="0"/>
                          <w:divBdr>
                            <w:top w:val="none" w:sz="0" w:space="0" w:color="auto"/>
                            <w:left w:val="none" w:sz="0" w:space="0" w:color="auto"/>
                            <w:bottom w:val="none" w:sz="0" w:space="0" w:color="auto"/>
                            <w:right w:val="none" w:sz="0" w:space="0" w:color="auto"/>
                          </w:divBdr>
                        </w:div>
                      </w:divsChild>
                    </w:div>
                    <w:div w:id="1634166211">
                      <w:marLeft w:val="0"/>
                      <w:marRight w:val="0"/>
                      <w:marTop w:val="0"/>
                      <w:marBottom w:val="0"/>
                      <w:divBdr>
                        <w:top w:val="none" w:sz="0" w:space="0" w:color="auto"/>
                        <w:left w:val="none" w:sz="0" w:space="0" w:color="auto"/>
                        <w:bottom w:val="none" w:sz="0" w:space="0" w:color="auto"/>
                        <w:right w:val="none" w:sz="0" w:space="0" w:color="auto"/>
                      </w:divBdr>
                      <w:divsChild>
                        <w:div w:id="983319049">
                          <w:marLeft w:val="0"/>
                          <w:marRight w:val="0"/>
                          <w:marTop w:val="0"/>
                          <w:marBottom w:val="0"/>
                          <w:divBdr>
                            <w:top w:val="none" w:sz="0" w:space="0" w:color="auto"/>
                            <w:left w:val="none" w:sz="0" w:space="0" w:color="auto"/>
                            <w:bottom w:val="none" w:sz="0" w:space="0" w:color="auto"/>
                            <w:right w:val="none" w:sz="0" w:space="0" w:color="auto"/>
                          </w:divBdr>
                        </w:div>
                      </w:divsChild>
                    </w:div>
                    <w:div w:id="14967745">
                      <w:marLeft w:val="0"/>
                      <w:marRight w:val="0"/>
                      <w:marTop w:val="0"/>
                      <w:marBottom w:val="0"/>
                      <w:divBdr>
                        <w:top w:val="none" w:sz="0" w:space="0" w:color="auto"/>
                        <w:left w:val="none" w:sz="0" w:space="0" w:color="auto"/>
                        <w:bottom w:val="none" w:sz="0" w:space="0" w:color="auto"/>
                        <w:right w:val="none" w:sz="0" w:space="0" w:color="auto"/>
                      </w:divBdr>
                      <w:divsChild>
                        <w:div w:id="317851185">
                          <w:marLeft w:val="0"/>
                          <w:marRight w:val="0"/>
                          <w:marTop w:val="0"/>
                          <w:marBottom w:val="0"/>
                          <w:divBdr>
                            <w:top w:val="none" w:sz="0" w:space="0" w:color="auto"/>
                            <w:left w:val="none" w:sz="0" w:space="0" w:color="auto"/>
                            <w:bottom w:val="none" w:sz="0" w:space="0" w:color="auto"/>
                            <w:right w:val="none" w:sz="0" w:space="0" w:color="auto"/>
                          </w:divBdr>
                        </w:div>
                      </w:divsChild>
                    </w:div>
                    <w:div w:id="170221267">
                      <w:marLeft w:val="0"/>
                      <w:marRight w:val="0"/>
                      <w:marTop w:val="0"/>
                      <w:marBottom w:val="0"/>
                      <w:divBdr>
                        <w:top w:val="none" w:sz="0" w:space="0" w:color="auto"/>
                        <w:left w:val="none" w:sz="0" w:space="0" w:color="auto"/>
                        <w:bottom w:val="none" w:sz="0" w:space="0" w:color="auto"/>
                        <w:right w:val="none" w:sz="0" w:space="0" w:color="auto"/>
                      </w:divBdr>
                      <w:divsChild>
                        <w:div w:id="41561091">
                          <w:marLeft w:val="0"/>
                          <w:marRight w:val="0"/>
                          <w:marTop w:val="0"/>
                          <w:marBottom w:val="0"/>
                          <w:divBdr>
                            <w:top w:val="none" w:sz="0" w:space="0" w:color="auto"/>
                            <w:left w:val="none" w:sz="0" w:space="0" w:color="auto"/>
                            <w:bottom w:val="none" w:sz="0" w:space="0" w:color="auto"/>
                            <w:right w:val="none" w:sz="0" w:space="0" w:color="auto"/>
                          </w:divBdr>
                        </w:div>
                      </w:divsChild>
                    </w:div>
                    <w:div w:id="1030881623">
                      <w:marLeft w:val="0"/>
                      <w:marRight w:val="0"/>
                      <w:marTop w:val="0"/>
                      <w:marBottom w:val="0"/>
                      <w:divBdr>
                        <w:top w:val="none" w:sz="0" w:space="0" w:color="auto"/>
                        <w:left w:val="none" w:sz="0" w:space="0" w:color="auto"/>
                        <w:bottom w:val="none" w:sz="0" w:space="0" w:color="auto"/>
                        <w:right w:val="none" w:sz="0" w:space="0" w:color="auto"/>
                      </w:divBdr>
                      <w:divsChild>
                        <w:div w:id="1989746168">
                          <w:marLeft w:val="0"/>
                          <w:marRight w:val="0"/>
                          <w:marTop w:val="0"/>
                          <w:marBottom w:val="0"/>
                          <w:divBdr>
                            <w:top w:val="none" w:sz="0" w:space="0" w:color="auto"/>
                            <w:left w:val="none" w:sz="0" w:space="0" w:color="auto"/>
                            <w:bottom w:val="none" w:sz="0" w:space="0" w:color="auto"/>
                            <w:right w:val="none" w:sz="0" w:space="0" w:color="auto"/>
                          </w:divBdr>
                        </w:div>
                      </w:divsChild>
                    </w:div>
                    <w:div w:id="1096828964">
                      <w:marLeft w:val="0"/>
                      <w:marRight w:val="0"/>
                      <w:marTop w:val="0"/>
                      <w:marBottom w:val="0"/>
                      <w:divBdr>
                        <w:top w:val="none" w:sz="0" w:space="0" w:color="auto"/>
                        <w:left w:val="none" w:sz="0" w:space="0" w:color="auto"/>
                        <w:bottom w:val="none" w:sz="0" w:space="0" w:color="auto"/>
                        <w:right w:val="none" w:sz="0" w:space="0" w:color="auto"/>
                      </w:divBdr>
                      <w:divsChild>
                        <w:div w:id="1981417134">
                          <w:marLeft w:val="0"/>
                          <w:marRight w:val="0"/>
                          <w:marTop w:val="0"/>
                          <w:marBottom w:val="0"/>
                          <w:divBdr>
                            <w:top w:val="none" w:sz="0" w:space="0" w:color="auto"/>
                            <w:left w:val="none" w:sz="0" w:space="0" w:color="auto"/>
                            <w:bottom w:val="none" w:sz="0" w:space="0" w:color="auto"/>
                            <w:right w:val="none" w:sz="0" w:space="0" w:color="auto"/>
                          </w:divBdr>
                        </w:div>
                      </w:divsChild>
                    </w:div>
                    <w:div w:id="1944339085">
                      <w:marLeft w:val="0"/>
                      <w:marRight w:val="0"/>
                      <w:marTop w:val="0"/>
                      <w:marBottom w:val="0"/>
                      <w:divBdr>
                        <w:top w:val="none" w:sz="0" w:space="0" w:color="auto"/>
                        <w:left w:val="none" w:sz="0" w:space="0" w:color="auto"/>
                        <w:bottom w:val="none" w:sz="0" w:space="0" w:color="auto"/>
                        <w:right w:val="none" w:sz="0" w:space="0" w:color="auto"/>
                      </w:divBdr>
                      <w:divsChild>
                        <w:div w:id="740373918">
                          <w:marLeft w:val="0"/>
                          <w:marRight w:val="0"/>
                          <w:marTop w:val="0"/>
                          <w:marBottom w:val="0"/>
                          <w:divBdr>
                            <w:top w:val="none" w:sz="0" w:space="0" w:color="auto"/>
                            <w:left w:val="none" w:sz="0" w:space="0" w:color="auto"/>
                            <w:bottom w:val="none" w:sz="0" w:space="0" w:color="auto"/>
                            <w:right w:val="none" w:sz="0" w:space="0" w:color="auto"/>
                          </w:divBdr>
                        </w:div>
                      </w:divsChild>
                    </w:div>
                    <w:div w:id="2011130379">
                      <w:marLeft w:val="0"/>
                      <w:marRight w:val="0"/>
                      <w:marTop w:val="0"/>
                      <w:marBottom w:val="0"/>
                      <w:divBdr>
                        <w:top w:val="none" w:sz="0" w:space="0" w:color="auto"/>
                        <w:left w:val="none" w:sz="0" w:space="0" w:color="auto"/>
                        <w:bottom w:val="none" w:sz="0" w:space="0" w:color="auto"/>
                        <w:right w:val="none" w:sz="0" w:space="0" w:color="auto"/>
                      </w:divBdr>
                      <w:divsChild>
                        <w:div w:id="888807643">
                          <w:marLeft w:val="0"/>
                          <w:marRight w:val="0"/>
                          <w:marTop w:val="0"/>
                          <w:marBottom w:val="0"/>
                          <w:divBdr>
                            <w:top w:val="none" w:sz="0" w:space="0" w:color="auto"/>
                            <w:left w:val="none" w:sz="0" w:space="0" w:color="auto"/>
                            <w:bottom w:val="none" w:sz="0" w:space="0" w:color="auto"/>
                            <w:right w:val="none" w:sz="0" w:space="0" w:color="auto"/>
                          </w:divBdr>
                        </w:div>
                      </w:divsChild>
                    </w:div>
                    <w:div w:id="1073503598">
                      <w:marLeft w:val="0"/>
                      <w:marRight w:val="0"/>
                      <w:marTop w:val="0"/>
                      <w:marBottom w:val="0"/>
                      <w:divBdr>
                        <w:top w:val="none" w:sz="0" w:space="0" w:color="auto"/>
                        <w:left w:val="none" w:sz="0" w:space="0" w:color="auto"/>
                        <w:bottom w:val="none" w:sz="0" w:space="0" w:color="auto"/>
                        <w:right w:val="none" w:sz="0" w:space="0" w:color="auto"/>
                      </w:divBdr>
                      <w:divsChild>
                        <w:div w:id="1496919428">
                          <w:marLeft w:val="0"/>
                          <w:marRight w:val="0"/>
                          <w:marTop w:val="0"/>
                          <w:marBottom w:val="0"/>
                          <w:divBdr>
                            <w:top w:val="none" w:sz="0" w:space="0" w:color="auto"/>
                            <w:left w:val="none" w:sz="0" w:space="0" w:color="auto"/>
                            <w:bottom w:val="none" w:sz="0" w:space="0" w:color="auto"/>
                            <w:right w:val="none" w:sz="0" w:space="0" w:color="auto"/>
                          </w:divBdr>
                        </w:div>
                      </w:divsChild>
                    </w:div>
                    <w:div w:id="621812656">
                      <w:marLeft w:val="0"/>
                      <w:marRight w:val="0"/>
                      <w:marTop w:val="0"/>
                      <w:marBottom w:val="0"/>
                      <w:divBdr>
                        <w:top w:val="none" w:sz="0" w:space="0" w:color="auto"/>
                        <w:left w:val="none" w:sz="0" w:space="0" w:color="auto"/>
                        <w:bottom w:val="none" w:sz="0" w:space="0" w:color="auto"/>
                        <w:right w:val="none" w:sz="0" w:space="0" w:color="auto"/>
                      </w:divBdr>
                      <w:divsChild>
                        <w:div w:id="1978489610">
                          <w:marLeft w:val="0"/>
                          <w:marRight w:val="0"/>
                          <w:marTop w:val="0"/>
                          <w:marBottom w:val="0"/>
                          <w:divBdr>
                            <w:top w:val="none" w:sz="0" w:space="0" w:color="auto"/>
                            <w:left w:val="none" w:sz="0" w:space="0" w:color="auto"/>
                            <w:bottom w:val="none" w:sz="0" w:space="0" w:color="auto"/>
                            <w:right w:val="none" w:sz="0" w:space="0" w:color="auto"/>
                          </w:divBdr>
                        </w:div>
                      </w:divsChild>
                    </w:div>
                    <w:div w:id="888155255">
                      <w:marLeft w:val="0"/>
                      <w:marRight w:val="0"/>
                      <w:marTop w:val="0"/>
                      <w:marBottom w:val="0"/>
                      <w:divBdr>
                        <w:top w:val="none" w:sz="0" w:space="0" w:color="auto"/>
                        <w:left w:val="none" w:sz="0" w:space="0" w:color="auto"/>
                        <w:bottom w:val="none" w:sz="0" w:space="0" w:color="auto"/>
                        <w:right w:val="none" w:sz="0" w:space="0" w:color="auto"/>
                      </w:divBdr>
                      <w:divsChild>
                        <w:div w:id="1295065111">
                          <w:marLeft w:val="0"/>
                          <w:marRight w:val="0"/>
                          <w:marTop w:val="0"/>
                          <w:marBottom w:val="0"/>
                          <w:divBdr>
                            <w:top w:val="none" w:sz="0" w:space="0" w:color="auto"/>
                            <w:left w:val="none" w:sz="0" w:space="0" w:color="auto"/>
                            <w:bottom w:val="none" w:sz="0" w:space="0" w:color="auto"/>
                            <w:right w:val="none" w:sz="0" w:space="0" w:color="auto"/>
                          </w:divBdr>
                        </w:div>
                      </w:divsChild>
                    </w:div>
                    <w:div w:id="1040398532">
                      <w:marLeft w:val="0"/>
                      <w:marRight w:val="0"/>
                      <w:marTop w:val="0"/>
                      <w:marBottom w:val="0"/>
                      <w:divBdr>
                        <w:top w:val="none" w:sz="0" w:space="0" w:color="auto"/>
                        <w:left w:val="none" w:sz="0" w:space="0" w:color="auto"/>
                        <w:bottom w:val="none" w:sz="0" w:space="0" w:color="auto"/>
                        <w:right w:val="none" w:sz="0" w:space="0" w:color="auto"/>
                      </w:divBdr>
                      <w:divsChild>
                        <w:div w:id="1465387274">
                          <w:marLeft w:val="0"/>
                          <w:marRight w:val="0"/>
                          <w:marTop w:val="0"/>
                          <w:marBottom w:val="0"/>
                          <w:divBdr>
                            <w:top w:val="none" w:sz="0" w:space="0" w:color="auto"/>
                            <w:left w:val="none" w:sz="0" w:space="0" w:color="auto"/>
                            <w:bottom w:val="none" w:sz="0" w:space="0" w:color="auto"/>
                            <w:right w:val="none" w:sz="0" w:space="0" w:color="auto"/>
                          </w:divBdr>
                        </w:div>
                      </w:divsChild>
                    </w:div>
                    <w:div w:id="1488747540">
                      <w:marLeft w:val="0"/>
                      <w:marRight w:val="0"/>
                      <w:marTop w:val="0"/>
                      <w:marBottom w:val="0"/>
                      <w:divBdr>
                        <w:top w:val="none" w:sz="0" w:space="0" w:color="auto"/>
                        <w:left w:val="none" w:sz="0" w:space="0" w:color="auto"/>
                        <w:bottom w:val="none" w:sz="0" w:space="0" w:color="auto"/>
                        <w:right w:val="none" w:sz="0" w:space="0" w:color="auto"/>
                      </w:divBdr>
                      <w:divsChild>
                        <w:div w:id="1086994208">
                          <w:marLeft w:val="0"/>
                          <w:marRight w:val="0"/>
                          <w:marTop w:val="0"/>
                          <w:marBottom w:val="0"/>
                          <w:divBdr>
                            <w:top w:val="none" w:sz="0" w:space="0" w:color="auto"/>
                            <w:left w:val="none" w:sz="0" w:space="0" w:color="auto"/>
                            <w:bottom w:val="none" w:sz="0" w:space="0" w:color="auto"/>
                            <w:right w:val="none" w:sz="0" w:space="0" w:color="auto"/>
                          </w:divBdr>
                        </w:div>
                      </w:divsChild>
                    </w:div>
                    <w:div w:id="139733020">
                      <w:marLeft w:val="0"/>
                      <w:marRight w:val="0"/>
                      <w:marTop w:val="0"/>
                      <w:marBottom w:val="0"/>
                      <w:divBdr>
                        <w:top w:val="none" w:sz="0" w:space="0" w:color="auto"/>
                        <w:left w:val="none" w:sz="0" w:space="0" w:color="auto"/>
                        <w:bottom w:val="none" w:sz="0" w:space="0" w:color="auto"/>
                        <w:right w:val="none" w:sz="0" w:space="0" w:color="auto"/>
                      </w:divBdr>
                      <w:divsChild>
                        <w:div w:id="1082873405">
                          <w:marLeft w:val="0"/>
                          <w:marRight w:val="0"/>
                          <w:marTop w:val="0"/>
                          <w:marBottom w:val="0"/>
                          <w:divBdr>
                            <w:top w:val="none" w:sz="0" w:space="0" w:color="auto"/>
                            <w:left w:val="none" w:sz="0" w:space="0" w:color="auto"/>
                            <w:bottom w:val="none" w:sz="0" w:space="0" w:color="auto"/>
                            <w:right w:val="none" w:sz="0" w:space="0" w:color="auto"/>
                          </w:divBdr>
                        </w:div>
                      </w:divsChild>
                    </w:div>
                    <w:div w:id="644117434">
                      <w:marLeft w:val="0"/>
                      <w:marRight w:val="0"/>
                      <w:marTop w:val="0"/>
                      <w:marBottom w:val="0"/>
                      <w:divBdr>
                        <w:top w:val="none" w:sz="0" w:space="0" w:color="auto"/>
                        <w:left w:val="none" w:sz="0" w:space="0" w:color="auto"/>
                        <w:bottom w:val="none" w:sz="0" w:space="0" w:color="auto"/>
                        <w:right w:val="none" w:sz="0" w:space="0" w:color="auto"/>
                      </w:divBdr>
                      <w:divsChild>
                        <w:div w:id="1205100101">
                          <w:marLeft w:val="0"/>
                          <w:marRight w:val="0"/>
                          <w:marTop w:val="0"/>
                          <w:marBottom w:val="0"/>
                          <w:divBdr>
                            <w:top w:val="none" w:sz="0" w:space="0" w:color="auto"/>
                            <w:left w:val="none" w:sz="0" w:space="0" w:color="auto"/>
                            <w:bottom w:val="none" w:sz="0" w:space="0" w:color="auto"/>
                            <w:right w:val="none" w:sz="0" w:space="0" w:color="auto"/>
                          </w:divBdr>
                        </w:div>
                      </w:divsChild>
                    </w:div>
                    <w:div w:id="442266573">
                      <w:marLeft w:val="0"/>
                      <w:marRight w:val="0"/>
                      <w:marTop w:val="0"/>
                      <w:marBottom w:val="0"/>
                      <w:divBdr>
                        <w:top w:val="none" w:sz="0" w:space="0" w:color="auto"/>
                        <w:left w:val="none" w:sz="0" w:space="0" w:color="auto"/>
                        <w:bottom w:val="none" w:sz="0" w:space="0" w:color="auto"/>
                        <w:right w:val="none" w:sz="0" w:space="0" w:color="auto"/>
                      </w:divBdr>
                      <w:divsChild>
                        <w:div w:id="1458336550">
                          <w:marLeft w:val="0"/>
                          <w:marRight w:val="0"/>
                          <w:marTop w:val="0"/>
                          <w:marBottom w:val="0"/>
                          <w:divBdr>
                            <w:top w:val="none" w:sz="0" w:space="0" w:color="auto"/>
                            <w:left w:val="none" w:sz="0" w:space="0" w:color="auto"/>
                            <w:bottom w:val="none" w:sz="0" w:space="0" w:color="auto"/>
                            <w:right w:val="none" w:sz="0" w:space="0" w:color="auto"/>
                          </w:divBdr>
                        </w:div>
                      </w:divsChild>
                    </w:div>
                    <w:div w:id="1330527202">
                      <w:marLeft w:val="0"/>
                      <w:marRight w:val="0"/>
                      <w:marTop w:val="0"/>
                      <w:marBottom w:val="0"/>
                      <w:divBdr>
                        <w:top w:val="none" w:sz="0" w:space="0" w:color="auto"/>
                        <w:left w:val="none" w:sz="0" w:space="0" w:color="auto"/>
                        <w:bottom w:val="none" w:sz="0" w:space="0" w:color="auto"/>
                        <w:right w:val="none" w:sz="0" w:space="0" w:color="auto"/>
                      </w:divBdr>
                      <w:divsChild>
                        <w:div w:id="693463540">
                          <w:marLeft w:val="0"/>
                          <w:marRight w:val="0"/>
                          <w:marTop w:val="0"/>
                          <w:marBottom w:val="0"/>
                          <w:divBdr>
                            <w:top w:val="none" w:sz="0" w:space="0" w:color="auto"/>
                            <w:left w:val="none" w:sz="0" w:space="0" w:color="auto"/>
                            <w:bottom w:val="none" w:sz="0" w:space="0" w:color="auto"/>
                            <w:right w:val="none" w:sz="0" w:space="0" w:color="auto"/>
                          </w:divBdr>
                        </w:div>
                      </w:divsChild>
                    </w:div>
                    <w:div w:id="161628938">
                      <w:marLeft w:val="0"/>
                      <w:marRight w:val="0"/>
                      <w:marTop w:val="0"/>
                      <w:marBottom w:val="0"/>
                      <w:divBdr>
                        <w:top w:val="none" w:sz="0" w:space="0" w:color="auto"/>
                        <w:left w:val="none" w:sz="0" w:space="0" w:color="auto"/>
                        <w:bottom w:val="none" w:sz="0" w:space="0" w:color="auto"/>
                        <w:right w:val="none" w:sz="0" w:space="0" w:color="auto"/>
                      </w:divBdr>
                      <w:divsChild>
                        <w:div w:id="1714839936">
                          <w:marLeft w:val="0"/>
                          <w:marRight w:val="0"/>
                          <w:marTop w:val="0"/>
                          <w:marBottom w:val="0"/>
                          <w:divBdr>
                            <w:top w:val="none" w:sz="0" w:space="0" w:color="auto"/>
                            <w:left w:val="none" w:sz="0" w:space="0" w:color="auto"/>
                            <w:bottom w:val="none" w:sz="0" w:space="0" w:color="auto"/>
                            <w:right w:val="none" w:sz="0" w:space="0" w:color="auto"/>
                          </w:divBdr>
                        </w:div>
                      </w:divsChild>
                    </w:div>
                    <w:div w:id="1437209721">
                      <w:marLeft w:val="0"/>
                      <w:marRight w:val="0"/>
                      <w:marTop w:val="0"/>
                      <w:marBottom w:val="0"/>
                      <w:divBdr>
                        <w:top w:val="none" w:sz="0" w:space="0" w:color="auto"/>
                        <w:left w:val="none" w:sz="0" w:space="0" w:color="auto"/>
                        <w:bottom w:val="none" w:sz="0" w:space="0" w:color="auto"/>
                        <w:right w:val="none" w:sz="0" w:space="0" w:color="auto"/>
                      </w:divBdr>
                      <w:divsChild>
                        <w:div w:id="24719212">
                          <w:marLeft w:val="0"/>
                          <w:marRight w:val="0"/>
                          <w:marTop w:val="0"/>
                          <w:marBottom w:val="0"/>
                          <w:divBdr>
                            <w:top w:val="none" w:sz="0" w:space="0" w:color="auto"/>
                            <w:left w:val="none" w:sz="0" w:space="0" w:color="auto"/>
                            <w:bottom w:val="none" w:sz="0" w:space="0" w:color="auto"/>
                            <w:right w:val="none" w:sz="0" w:space="0" w:color="auto"/>
                          </w:divBdr>
                        </w:div>
                      </w:divsChild>
                    </w:div>
                    <w:div w:id="1667899793">
                      <w:marLeft w:val="0"/>
                      <w:marRight w:val="0"/>
                      <w:marTop w:val="0"/>
                      <w:marBottom w:val="0"/>
                      <w:divBdr>
                        <w:top w:val="none" w:sz="0" w:space="0" w:color="auto"/>
                        <w:left w:val="none" w:sz="0" w:space="0" w:color="auto"/>
                        <w:bottom w:val="none" w:sz="0" w:space="0" w:color="auto"/>
                        <w:right w:val="none" w:sz="0" w:space="0" w:color="auto"/>
                      </w:divBdr>
                      <w:divsChild>
                        <w:div w:id="62023673">
                          <w:marLeft w:val="0"/>
                          <w:marRight w:val="0"/>
                          <w:marTop w:val="0"/>
                          <w:marBottom w:val="0"/>
                          <w:divBdr>
                            <w:top w:val="none" w:sz="0" w:space="0" w:color="auto"/>
                            <w:left w:val="none" w:sz="0" w:space="0" w:color="auto"/>
                            <w:bottom w:val="none" w:sz="0" w:space="0" w:color="auto"/>
                            <w:right w:val="none" w:sz="0" w:space="0" w:color="auto"/>
                          </w:divBdr>
                        </w:div>
                      </w:divsChild>
                    </w:div>
                    <w:div w:id="1513569418">
                      <w:marLeft w:val="0"/>
                      <w:marRight w:val="0"/>
                      <w:marTop w:val="0"/>
                      <w:marBottom w:val="0"/>
                      <w:divBdr>
                        <w:top w:val="none" w:sz="0" w:space="0" w:color="auto"/>
                        <w:left w:val="none" w:sz="0" w:space="0" w:color="auto"/>
                        <w:bottom w:val="none" w:sz="0" w:space="0" w:color="auto"/>
                        <w:right w:val="none" w:sz="0" w:space="0" w:color="auto"/>
                      </w:divBdr>
                      <w:divsChild>
                        <w:div w:id="920984420">
                          <w:marLeft w:val="0"/>
                          <w:marRight w:val="0"/>
                          <w:marTop w:val="0"/>
                          <w:marBottom w:val="0"/>
                          <w:divBdr>
                            <w:top w:val="none" w:sz="0" w:space="0" w:color="auto"/>
                            <w:left w:val="none" w:sz="0" w:space="0" w:color="auto"/>
                            <w:bottom w:val="none" w:sz="0" w:space="0" w:color="auto"/>
                            <w:right w:val="none" w:sz="0" w:space="0" w:color="auto"/>
                          </w:divBdr>
                        </w:div>
                      </w:divsChild>
                    </w:div>
                    <w:div w:id="2040348055">
                      <w:marLeft w:val="0"/>
                      <w:marRight w:val="0"/>
                      <w:marTop w:val="0"/>
                      <w:marBottom w:val="0"/>
                      <w:divBdr>
                        <w:top w:val="none" w:sz="0" w:space="0" w:color="auto"/>
                        <w:left w:val="none" w:sz="0" w:space="0" w:color="auto"/>
                        <w:bottom w:val="none" w:sz="0" w:space="0" w:color="auto"/>
                        <w:right w:val="none" w:sz="0" w:space="0" w:color="auto"/>
                      </w:divBdr>
                      <w:divsChild>
                        <w:div w:id="361782545">
                          <w:marLeft w:val="0"/>
                          <w:marRight w:val="0"/>
                          <w:marTop w:val="0"/>
                          <w:marBottom w:val="0"/>
                          <w:divBdr>
                            <w:top w:val="none" w:sz="0" w:space="0" w:color="auto"/>
                            <w:left w:val="none" w:sz="0" w:space="0" w:color="auto"/>
                            <w:bottom w:val="none" w:sz="0" w:space="0" w:color="auto"/>
                            <w:right w:val="none" w:sz="0" w:space="0" w:color="auto"/>
                          </w:divBdr>
                        </w:div>
                      </w:divsChild>
                    </w:div>
                    <w:div w:id="1249844301">
                      <w:marLeft w:val="0"/>
                      <w:marRight w:val="0"/>
                      <w:marTop w:val="0"/>
                      <w:marBottom w:val="0"/>
                      <w:divBdr>
                        <w:top w:val="none" w:sz="0" w:space="0" w:color="auto"/>
                        <w:left w:val="none" w:sz="0" w:space="0" w:color="auto"/>
                        <w:bottom w:val="none" w:sz="0" w:space="0" w:color="auto"/>
                        <w:right w:val="none" w:sz="0" w:space="0" w:color="auto"/>
                      </w:divBdr>
                      <w:divsChild>
                        <w:div w:id="1492603104">
                          <w:marLeft w:val="0"/>
                          <w:marRight w:val="0"/>
                          <w:marTop w:val="0"/>
                          <w:marBottom w:val="0"/>
                          <w:divBdr>
                            <w:top w:val="none" w:sz="0" w:space="0" w:color="auto"/>
                            <w:left w:val="none" w:sz="0" w:space="0" w:color="auto"/>
                            <w:bottom w:val="none" w:sz="0" w:space="0" w:color="auto"/>
                            <w:right w:val="none" w:sz="0" w:space="0" w:color="auto"/>
                          </w:divBdr>
                        </w:div>
                      </w:divsChild>
                    </w:div>
                    <w:div w:id="951204745">
                      <w:marLeft w:val="0"/>
                      <w:marRight w:val="0"/>
                      <w:marTop w:val="0"/>
                      <w:marBottom w:val="0"/>
                      <w:divBdr>
                        <w:top w:val="none" w:sz="0" w:space="0" w:color="auto"/>
                        <w:left w:val="none" w:sz="0" w:space="0" w:color="auto"/>
                        <w:bottom w:val="none" w:sz="0" w:space="0" w:color="auto"/>
                        <w:right w:val="none" w:sz="0" w:space="0" w:color="auto"/>
                      </w:divBdr>
                      <w:divsChild>
                        <w:div w:id="901058326">
                          <w:marLeft w:val="0"/>
                          <w:marRight w:val="0"/>
                          <w:marTop w:val="0"/>
                          <w:marBottom w:val="0"/>
                          <w:divBdr>
                            <w:top w:val="none" w:sz="0" w:space="0" w:color="auto"/>
                            <w:left w:val="none" w:sz="0" w:space="0" w:color="auto"/>
                            <w:bottom w:val="none" w:sz="0" w:space="0" w:color="auto"/>
                            <w:right w:val="none" w:sz="0" w:space="0" w:color="auto"/>
                          </w:divBdr>
                        </w:div>
                      </w:divsChild>
                    </w:div>
                    <w:div w:id="1232037810">
                      <w:marLeft w:val="0"/>
                      <w:marRight w:val="0"/>
                      <w:marTop w:val="0"/>
                      <w:marBottom w:val="0"/>
                      <w:divBdr>
                        <w:top w:val="none" w:sz="0" w:space="0" w:color="auto"/>
                        <w:left w:val="none" w:sz="0" w:space="0" w:color="auto"/>
                        <w:bottom w:val="none" w:sz="0" w:space="0" w:color="auto"/>
                        <w:right w:val="none" w:sz="0" w:space="0" w:color="auto"/>
                      </w:divBdr>
                      <w:divsChild>
                        <w:div w:id="577717625">
                          <w:marLeft w:val="0"/>
                          <w:marRight w:val="0"/>
                          <w:marTop w:val="0"/>
                          <w:marBottom w:val="0"/>
                          <w:divBdr>
                            <w:top w:val="none" w:sz="0" w:space="0" w:color="auto"/>
                            <w:left w:val="none" w:sz="0" w:space="0" w:color="auto"/>
                            <w:bottom w:val="none" w:sz="0" w:space="0" w:color="auto"/>
                            <w:right w:val="none" w:sz="0" w:space="0" w:color="auto"/>
                          </w:divBdr>
                        </w:div>
                      </w:divsChild>
                    </w:div>
                    <w:div w:id="1759398532">
                      <w:marLeft w:val="0"/>
                      <w:marRight w:val="0"/>
                      <w:marTop w:val="0"/>
                      <w:marBottom w:val="0"/>
                      <w:divBdr>
                        <w:top w:val="none" w:sz="0" w:space="0" w:color="auto"/>
                        <w:left w:val="none" w:sz="0" w:space="0" w:color="auto"/>
                        <w:bottom w:val="none" w:sz="0" w:space="0" w:color="auto"/>
                        <w:right w:val="none" w:sz="0" w:space="0" w:color="auto"/>
                      </w:divBdr>
                      <w:divsChild>
                        <w:div w:id="737752557">
                          <w:marLeft w:val="0"/>
                          <w:marRight w:val="0"/>
                          <w:marTop w:val="0"/>
                          <w:marBottom w:val="0"/>
                          <w:divBdr>
                            <w:top w:val="none" w:sz="0" w:space="0" w:color="auto"/>
                            <w:left w:val="none" w:sz="0" w:space="0" w:color="auto"/>
                            <w:bottom w:val="none" w:sz="0" w:space="0" w:color="auto"/>
                            <w:right w:val="none" w:sz="0" w:space="0" w:color="auto"/>
                          </w:divBdr>
                        </w:div>
                      </w:divsChild>
                    </w:div>
                    <w:div w:id="981035079">
                      <w:marLeft w:val="0"/>
                      <w:marRight w:val="0"/>
                      <w:marTop w:val="0"/>
                      <w:marBottom w:val="0"/>
                      <w:divBdr>
                        <w:top w:val="none" w:sz="0" w:space="0" w:color="auto"/>
                        <w:left w:val="none" w:sz="0" w:space="0" w:color="auto"/>
                        <w:bottom w:val="none" w:sz="0" w:space="0" w:color="auto"/>
                        <w:right w:val="none" w:sz="0" w:space="0" w:color="auto"/>
                      </w:divBdr>
                      <w:divsChild>
                        <w:div w:id="1077168321">
                          <w:marLeft w:val="0"/>
                          <w:marRight w:val="0"/>
                          <w:marTop w:val="0"/>
                          <w:marBottom w:val="0"/>
                          <w:divBdr>
                            <w:top w:val="none" w:sz="0" w:space="0" w:color="auto"/>
                            <w:left w:val="none" w:sz="0" w:space="0" w:color="auto"/>
                            <w:bottom w:val="none" w:sz="0" w:space="0" w:color="auto"/>
                            <w:right w:val="none" w:sz="0" w:space="0" w:color="auto"/>
                          </w:divBdr>
                        </w:div>
                      </w:divsChild>
                    </w:div>
                    <w:div w:id="2022007560">
                      <w:marLeft w:val="0"/>
                      <w:marRight w:val="0"/>
                      <w:marTop w:val="0"/>
                      <w:marBottom w:val="0"/>
                      <w:divBdr>
                        <w:top w:val="none" w:sz="0" w:space="0" w:color="auto"/>
                        <w:left w:val="none" w:sz="0" w:space="0" w:color="auto"/>
                        <w:bottom w:val="none" w:sz="0" w:space="0" w:color="auto"/>
                        <w:right w:val="none" w:sz="0" w:space="0" w:color="auto"/>
                      </w:divBdr>
                      <w:divsChild>
                        <w:div w:id="416946594">
                          <w:marLeft w:val="0"/>
                          <w:marRight w:val="0"/>
                          <w:marTop w:val="0"/>
                          <w:marBottom w:val="0"/>
                          <w:divBdr>
                            <w:top w:val="none" w:sz="0" w:space="0" w:color="auto"/>
                            <w:left w:val="none" w:sz="0" w:space="0" w:color="auto"/>
                            <w:bottom w:val="none" w:sz="0" w:space="0" w:color="auto"/>
                            <w:right w:val="none" w:sz="0" w:space="0" w:color="auto"/>
                          </w:divBdr>
                        </w:div>
                      </w:divsChild>
                    </w:div>
                    <w:div w:id="650910382">
                      <w:marLeft w:val="0"/>
                      <w:marRight w:val="0"/>
                      <w:marTop w:val="0"/>
                      <w:marBottom w:val="0"/>
                      <w:divBdr>
                        <w:top w:val="none" w:sz="0" w:space="0" w:color="auto"/>
                        <w:left w:val="none" w:sz="0" w:space="0" w:color="auto"/>
                        <w:bottom w:val="none" w:sz="0" w:space="0" w:color="auto"/>
                        <w:right w:val="none" w:sz="0" w:space="0" w:color="auto"/>
                      </w:divBdr>
                      <w:divsChild>
                        <w:div w:id="1379891403">
                          <w:marLeft w:val="0"/>
                          <w:marRight w:val="0"/>
                          <w:marTop w:val="0"/>
                          <w:marBottom w:val="0"/>
                          <w:divBdr>
                            <w:top w:val="none" w:sz="0" w:space="0" w:color="auto"/>
                            <w:left w:val="none" w:sz="0" w:space="0" w:color="auto"/>
                            <w:bottom w:val="none" w:sz="0" w:space="0" w:color="auto"/>
                            <w:right w:val="none" w:sz="0" w:space="0" w:color="auto"/>
                          </w:divBdr>
                        </w:div>
                      </w:divsChild>
                    </w:div>
                    <w:div w:id="501698565">
                      <w:marLeft w:val="0"/>
                      <w:marRight w:val="0"/>
                      <w:marTop w:val="0"/>
                      <w:marBottom w:val="0"/>
                      <w:divBdr>
                        <w:top w:val="none" w:sz="0" w:space="0" w:color="auto"/>
                        <w:left w:val="none" w:sz="0" w:space="0" w:color="auto"/>
                        <w:bottom w:val="none" w:sz="0" w:space="0" w:color="auto"/>
                        <w:right w:val="none" w:sz="0" w:space="0" w:color="auto"/>
                      </w:divBdr>
                      <w:divsChild>
                        <w:div w:id="609895329">
                          <w:marLeft w:val="0"/>
                          <w:marRight w:val="0"/>
                          <w:marTop w:val="0"/>
                          <w:marBottom w:val="0"/>
                          <w:divBdr>
                            <w:top w:val="none" w:sz="0" w:space="0" w:color="auto"/>
                            <w:left w:val="none" w:sz="0" w:space="0" w:color="auto"/>
                            <w:bottom w:val="none" w:sz="0" w:space="0" w:color="auto"/>
                            <w:right w:val="none" w:sz="0" w:space="0" w:color="auto"/>
                          </w:divBdr>
                        </w:div>
                      </w:divsChild>
                    </w:div>
                    <w:div w:id="1349336766">
                      <w:marLeft w:val="0"/>
                      <w:marRight w:val="0"/>
                      <w:marTop w:val="0"/>
                      <w:marBottom w:val="0"/>
                      <w:divBdr>
                        <w:top w:val="none" w:sz="0" w:space="0" w:color="auto"/>
                        <w:left w:val="none" w:sz="0" w:space="0" w:color="auto"/>
                        <w:bottom w:val="none" w:sz="0" w:space="0" w:color="auto"/>
                        <w:right w:val="none" w:sz="0" w:space="0" w:color="auto"/>
                      </w:divBdr>
                      <w:divsChild>
                        <w:div w:id="1590388318">
                          <w:marLeft w:val="0"/>
                          <w:marRight w:val="0"/>
                          <w:marTop w:val="0"/>
                          <w:marBottom w:val="0"/>
                          <w:divBdr>
                            <w:top w:val="none" w:sz="0" w:space="0" w:color="auto"/>
                            <w:left w:val="none" w:sz="0" w:space="0" w:color="auto"/>
                            <w:bottom w:val="none" w:sz="0" w:space="0" w:color="auto"/>
                            <w:right w:val="none" w:sz="0" w:space="0" w:color="auto"/>
                          </w:divBdr>
                        </w:div>
                      </w:divsChild>
                    </w:div>
                    <w:div w:id="553657816">
                      <w:marLeft w:val="0"/>
                      <w:marRight w:val="0"/>
                      <w:marTop w:val="0"/>
                      <w:marBottom w:val="0"/>
                      <w:divBdr>
                        <w:top w:val="none" w:sz="0" w:space="0" w:color="auto"/>
                        <w:left w:val="none" w:sz="0" w:space="0" w:color="auto"/>
                        <w:bottom w:val="none" w:sz="0" w:space="0" w:color="auto"/>
                        <w:right w:val="none" w:sz="0" w:space="0" w:color="auto"/>
                      </w:divBdr>
                      <w:divsChild>
                        <w:div w:id="633605725">
                          <w:marLeft w:val="0"/>
                          <w:marRight w:val="0"/>
                          <w:marTop w:val="0"/>
                          <w:marBottom w:val="0"/>
                          <w:divBdr>
                            <w:top w:val="none" w:sz="0" w:space="0" w:color="auto"/>
                            <w:left w:val="none" w:sz="0" w:space="0" w:color="auto"/>
                            <w:bottom w:val="none" w:sz="0" w:space="0" w:color="auto"/>
                            <w:right w:val="none" w:sz="0" w:space="0" w:color="auto"/>
                          </w:divBdr>
                        </w:div>
                      </w:divsChild>
                    </w:div>
                    <w:div w:id="723021261">
                      <w:marLeft w:val="0"/>
                      <w:marRight w:val="0"/>
                      <w:marTop w:val="0"/>
                      <w:marBottom w:val="0"/>
                      <w:divBdr>
                        <w:top w:val="none" w:sz="0" w:space="0" w:color="auto"/>
                        <w:left w:val="none" w:sz="0" w:space="0" w:color="auto"/>
                        <w:bottom w:val="none" w:sz="0" w:space="0" w:color="auto"/>
                        <w:right w:val="none" w:sz="0" w:space="0" w:color="auto"/>
                      </w:divBdr>
                      <w:divsChild>
                        <w:div w:id="1867793440">
                          <w:marLeft w:val="0"/>
                          <w:marRight w:val="0"/>
                          <w:marTop w:val="0"/>
                          <w:marBottom w:val="0"/>
                          <w:divBdr>
                            <w:top w:val="none" w:sz="0" w:space="0" w:color="auto"/>
                            <w:left w:val="none" w:sz="0" w:space="0" w:color="auto"/>
                            <w:bottom w:val="none" w:sz="0" w:space="0" w:color="auto"/>
                            <w:right w:val="none" w:sz="0" w:space="0" w:color="auto"/>
                          </w:divBdr>
                        </w:div>
                      </w:divsChild>
                    </w:div>
                    <w:div w:id="1993176370">
                      <w:marLeft w:val="0"/>
                      <w:marRight w:val="0"/>
                      <w:marTop w:val="0"/>
                      <w:marBottom w:val="0"/>
                      <w:divBdr>
                        <w:top w:val="none" w:sz="0" w:space="0" w:color="auto"/>
                        <w:left w:val="none" w:sz="0" w:space="0" w:color="auto"/>
                        <w:bottom w:val="none" w:sz="0" w:space="0" w:color="auto"/>
                        <w:right w:val="none" w:sz="0" w:space="0" w:color="auto"/>
                      </w:divBdr>
                      <w:divsChild>
                        <w:div w:id="1845392789">
                          <w:marLeft w:val="0"/>
                          <w:marRight w:val="0"/>
                          <w:marTop w:val="0"/>
                          <w:marBottom w:val="0"/>
                          <w:divBdr>
                            <w:top w:val="none" w:sz="0" w:space="0" w:color="auto"/>
                            <w:left w:val="none" w:sz="0" w:space="0" w:color="auto"/>
                            <w:bottom w:val="none" w:sz="0" w:space="0" w:color="auto"/>
                            <w:right w:val="none" w:sz="0" w:space="0" w:color="auto"/>
                          </w:divBdr>
                        </w:div>
                      </w:divsChild>
                    </w:div>
                    <w:div w:id="1263955139">
                      <w:marLeft w:val="0"/>
                      <w:marRight w:val="0"/>
                      <w:marTop w:val="0"/>
                      <w:marBottom w:val="0"/>
                      <w:divBdr>
                        <w:top w:val="none" w:sz="0" w:space="0" w:color="auto"/>
                        <w:left w:val="none" w:sz="0" w:space="0" w:color="auto"/>
                        <w:bottom w:val="none" w:sz="0" w:space="0" w:color="auto"/>
                        <w:right w:val="none" w:sz="0" w:space="0" w:color="auto"/>
                      </w:divBdr>
                      <w:divsChild>
                        <w:div w:id="926580069">
                          <w:marLeft w:val="0"/>
                          <w:marRight w:val="0"/>
                          <w:marTop w:val="0"/>
                          <w:marBottom w:val="0"/>
                          <w:divBdr>
                            <w:top w:val="none" w:sz="0" w:space="0" w:color="auto"/>
                            <w:left w:val="none" w:sz="0" w:space="0" w:color="auto"/>
                            <w:bottom w:val="none" w:sz="0" w:space="0" w:color="auto"/>
                            <w:right w:val="none" w:sz="0" w:space="0" w:color="auto"/>
                          </w:divBdr>
                        </w:div>
                      </w:divsChild>
                    </w:div>
                    <w:div w:id="708575434">
                      <w:marLeft w:val="0"/>
                      <w:marRight w:val="0"/>
                      <w:marTop w:val="0"/>
                      <w:marBottom w:val="0"/>
                      <w:divBdr>
                        <w:top w:val="none" w:sz="0" w:space="0" w:color="auto"/>
                        <w:left w:val="none" w:sz="0" w:space="0" w:color="auto"/>
                        <w:bottom w:val="none" w:sz="0" w:space="0" w:color="auto"/>
                        <w:right w:val="none" w:sz="0" w:space="0" w:color="auto"/>
                      </w:divBdr>
                      <w:divsChild>
                        <w:div w:id="413361080">
                          <w:marLeft w:val="0"/>
                          <w:marRight w:val="0"/>
                          <w:marTop w:val="0"/>
                          <w:marBottom w:val="0"/>
                          <w:divBdr>
                            <w:top w:val="none" w:sz="0" w:space="0" w:color="auto"/>
                            <w:left w:val="none" w:sz="0" w:space="0" w:color="auto"/>
                            <w:bottom w:val="none" w:sz="0" w:space="0" w:color="auto"/>
                            <w:right w:val="none" w:sz="0" w:space="0" w:color="auto"/>
                          </w:divBdr>
                        </w:div>
                      </w:divsChild>
                    </w:div>
                    <w:div w:id="9845468">
                      <w:marLeft w:val="0"/>
                      <w:marRight w:val="0"/>
                      <w:marTop w:val="0"/>
                      <w:marBottom w:val="0"/>
                      <w:divBdr>
                        <w:top w:val="none" w:sz="0" w:space="0" w:color="auto"/>
                        <w:left w:val="none" w:sz="0" w:space="0" w:color="auto"/>
                        <w:bottom w:val="none" w:sz="0" w:space="0" w:color="auto"/>
                        <w:right w:val="none" w:sz="0" w:space="0" w:color="auto"/>
                      </w:divBdr>
                      <w:divsChild>
                        <w:div w:id="1518302052">
                          <w:marLeft w:val="0"/>
                          <w:marRight w:val="0"/>
                          <w:marTop w:val="0"/>
                          <w:marBottom w:val="0"/>
                          <w:divBdr>
                            <w:top w:val="none" w:sz="0" w:space="0" w:color="auto"/>
                            <w:left w:val="none" w:sz="0" w:space="0" w:color="auto"/>
                            <w:bottom w:val="none" w:sz="0" w:space="0" w:color="auto"/>
                            <w:right w:val="none" w:sz="0" w:space="0" w:color="auto"/>
                          </w:divBdr>
                        </w:div>
                      </w:divsChild>
                    </w:div>
                    <w:div w:id="666903983">
                      <w:marLeft w:val="0"/>
                      <w:marRight w:val="0"/>
                      <w:marTop w:val="0"/>
                      <w:marBottom w:val="0"/>
                      <w:divBdr>
                        <w:top w:val="none" w:sz="0" w:space="0" w:color="auto"/>
                        <w:left w:val="none" w:sz="0" w:space="0" w:color="auto"/>
                        <w:bottom w:val="none" w:sz="0" w:space="0" w:color="auto"/>
                        <w:right w:val="none" w:sz="0" w:space="0" w:color="auto"/>
                      </w:divBdr>
                      <w:divsChild>
                        <w:div w:id="712466339">
                          <w:marLeft w:val="0"/>
                          <w:marRight w:val="0"/>
                          <w:marTop w:val="0"/>
                          <w:marBottom w:val="0"/>
                          <w:divBdr>
                            <w:top w:val="none" w:sz="0" w:space="0" w:color="auto"/>
                            <w:left w:val="none" w:sz="0" w:space="0" w:color="auto"/>
                            <w:bottom w:val="none" w:sz="0" w:space="0" w:color="auto"/>
                            <w:right w:val="none" w:sz="0" w:space="0" w:color="auto"/>
                          </w:divBdr>
                        </w:div>
                      </w:divsChild>
                    </w:div>
                    <w:div w:id="1268848973">
                      <w:marLeft w:val="0"/>
                      <w:marRight w:val="0"/>
                      <w:marTop w:val="0"/>
                      <w:marBottom w:val="0"/>
                      <w:divBdr>
                        <w:top w:val="none" w:sz="0" w:space="0" w:color="auto"/>
                        <w:left w:val="none" w:sz="0" w:space="0" w:color="auto"/>
                        <w:bottom w:val="none" w:sz="0" w:space="0" w:color="auto"/>
                        <w:right w:val="none" w:sz="0" w:space="0" w:color="auto"/>
                      </w:divBdr>
                      <w:divsChild>
                        <w:div w:id="840238199">
                          <w:marLeft w:val="0"/>
                          <w:marRight w:val="0"/>
                          <w:marTop w:val="0"/>
                          <w:marBottom w:val="0"/>
                          <w:divBdr>
                            <w:top w:val="none" w:sz="0" w:space="0" w:color="auto"/>
                            <w:left w:val="none" w:sz="0" w:space="0" w:color="auto"/>
                            <w:bottom w:val="none" w:sz="0" w:space="0" w:color="auto"/>
                            <w:right w:val="none" w:sz="0" w:space="0" w:color="auto"/>
                          </w:divBdr>
                        </w:div>
                      </w:divsChild>
                    </w:div>
                    <w:div w:id="1259752615">
                      <w:marLeft w:val="0"/>
                      <w:marRight w:val="0"/>
                      <w:marTop w:val="0"/>
                      <w:marBottom w:val="0"/>
                      <w:divBdr>
                        <w:top w:val="none" w:sz="0" w:space="0" w:color="auto"/>
                        <w:left w:val="none" w:sz="0" w:space="0" w:color="auto"/>
                        <w:bottom w:val="none" w:sz="0" w:space="0" w:color="auto"/>
                        <w:right w:val="none" w:sz="0" w:space="0" w:color="auto"/>
                      </w:divBdr>
                      <w:divsChild>
                        <w:div w:id="642269964">
                          <w:marLeft w:val="0"/>
                          <w:marRight w:val="0"/>
                          <w:marTop w:val="0"/>
                          <w:marBottom w:val="0"/>
                          <w:divBdr>
                            <w:top w:val="none" w:sz="0" w:space="0" w:color="auto"/>
                            <w:left w:val="none" w:sz="0" w:space="0" w:color="auto"/>
                            <w:bottom w:val="none" w:sz="0" w:space="0" w:color="auto"/>
                            <w:right w:val="none" w:sz="0" w:space="0" w:color="auto"/>
                          </w:divBdr>
                        </w:div>
                      </w:divsChild>
                    </w:div>
                    <w:div w:id="559823687">
                      <w:marLeft w:val="0"/>
                      <w:marRight w:val="0"/>
                      <w:marTop w:val="0"/>
                      <w:marBottom w:val="0"/>
                      <w:divBdr>
                        <w:top w:val="none" w:sz="0" w:space="0" w:color="auto"/>
                        <w:left w:val="none" w:sz="0" w:space="0" w:color="auto"/>
                        <w:bottom w:val="none" w:sz="0" w:space="0" w:color="auto"/>
                        <w:right w:val="none" w:sz="0" w:space="0" w:color="auto"/>
                      </w:divBdr>
                      <w:divsChild>
                        <w:div w:id="1048921991">
                          <w:marLeft w:val="0"/>
                          <w:marRight w:val="0"/>
                          <w:marTop w:val="0"/>
                          <w:marBottom w:val="0"/>
                          <w:divBdr>
                            <w:top w:val="none" w:sz="0" w:space="0" w:color="auto"/>
                            <w:left w:val="none" w:sz="0" w:space="0" w:color="auto"/>
                            <w:bottom w:val="none" w:sz="0" w:space="0" w:color="auto"/>
                            <w:right w:val="none" w:sz="0" w:space="0" w:color="auto"/>
                          </w:divBdr>
                        </w:div>
                      </w:divsChild>
                    </w:div>
                    <w:div w:id="902109060">
                      <w:marLeft w:val="0"/>
                      <w:marRight w:val="0"/>
                      <w:marTop w:val="0"/>
                      <w:marBottom w:val="0"/>
                      <w:divBdr>
                        <w:top w:val="none" w:sz="0" w:space="0" w:color="auto"/>
                        <w:left w:val="none" w:sz="0" w:space="0" w:color="auto"/>
                        <w:bottom w:val="none" w:sz="0" w:space="0" w:color="auto"/>
                        <w:right w:val="none" w:sz="0" w:space="0" w:color="auto"/>
                      </w:divBdr>
                      <w:divsChild>
                        <w:div w:id="579173109">
                          <w:marLeft w:val="0"/>
                          <w:marRight w:val="0"/>
                          <w:marTop w:val="0"/>
                          <w:marBottom w:val="0"/>
                          <w:divBdr>
                            <w:top w:val="none" w:sz="0" w:space="0" w:color="auto"/>
                            <w:left w:val="none" w:sz="0" w:space="0" w:color="auto"/>
                            <w:bottom w:val="none" w:sz="0" w:space="0" w:color="auto"/>
                            <w:right w:val="none" w:sz="0" w:space="0" w:color="auto"/>
                          </w:divBdr>
                        </w:div>
                      </w:divsChild>
                    </w:div>
                    <w:div w:id="1758210641">
                      <w:marLeft w:val="0"/>
                      <w:marRight w:val="0"/>
                      <w:marTop w:val="0"/>
                      <w:marBottom w:val="0"/>
                      <w:divBdr>
                        <w:top w:val="none" w:sz="0" w:space="0" w:color="auto"/>
                        <w:left w:val="none" w:sz="0" w:space="0" w:color="auto"/>
                        <w:bottom w:val="none" w:sz="0" w:space="0" w:color="auto"/>
                        <w:right w:val="none" w:sz="0" w:space="0" w:color="auto"/>
                      </w:divBdr>
                      <w:divsChild>
                        <w:div w:id="911162585">
                          <w:marLeft w:val="0"/>
                          <w:marRight w:val="0"/>
                          <w:marTop w:val="0"/>
                          <w:marBottom w:val="0"/>
                          <w:divBdr>
                            <w:top w:val="none" w:sz="0" w:space="0" w:color="auto"/>
                            <w:left w:val="none" w:sz="0" w:space="0" w:color="auto"/>
                            <w:bottom w:val="none" w:sz="0" w:space="0" w:color="auto"/>
                            <w:right w:val="none" w:sz="0" w:space="0" w:color="auto"/>
                          </w:divBdr>
                        </w:div>
                      </w:divsChild>
                    </w:div>
                    <w:div w:id="1553076004">
                      <w:marLeft w:val="0"/>
                      <w:marRight w:val="0"/>
                      <w:marTop w:val="0"/>
                      <w:marBottom w:val="0"/>
                      <w:divBdr>
                        <w:top w:val="none" w:sz="0" w:space="0" w:color="auto"/>
                        <w:left w:val="none" w:sz="0" w:space="0" w:color="auto"/>
                        <w:bottom w:val="none" w:sz="0" w:space="0" w:color="auto"/>
                        <w:right w:val="none" w:sz="0" w:space="0" w:color="auto"/>
                      </w:divBdr>
                      <w:divsChild>
                        <w:div w:id="1919047495">
                          <w:marLeft w:val="0"/>
                          <w:marRight w:val="0"/>
                          <w:marTop w:val="0"/>
                          <w:marBottom w:val="0"/>
                          <w:divBdr>
                            <w:top w:val="none" w:sz="0" w:space="0" w:color="auto"/>
                            <w:left w:val="none" w:sz="0" w:space="0" w:color="auto"/>
                            <w:bottom w:val="none" w:sz="0" w:space="0" w:color="auto"/>
                            <w:right w:val="none" w:sz="0" w:space="0" w:color="auto"/>
                          </w:divBdr>
                        </w:div>
                      </w:divsChild>
                    </w:div>
                    <w:div w:id="645549354">
                      <w:marLeft w:val="0"/>
                      <w:marRight w:val="0"/>
                      <w:marTop w:val="0"/>
                      <w:marBottom w:val="0"/>
                      <w:divBdr>
                        <w:top w:val="none" w:sz="0" w:space="0" w:color="auto"/>
                        <w:left w:val="none" w:sz="0" w:space="0" w:color="auto"/>
                        <w:bottom w:val="none" w:sz="0" w:space="0" w:color="auto"/>
                        <w:right w:val="none" w:sz="0" w:space="0" w:color="auto"/>
                      </w:divBdr>
                      <w:divsChild>
                        <w:div w:id="1520461425">
                          <w:marLeft w:val="0"/>
                          <w:marRight w:val="0"/>
                          <w:marTop w:val="0"/>
                          <w:marBottom w:val="0"/>
                          <w:divBdr>
                            <w:top w:val="none" w:sz="0" w:space="0" w:color="auto"/>
                            <w:left w:val="none" w:sz="0" w:space="0" w:color="auto"/>
                            <w:bottom w:val="none" w:sz="0" w:space="0" w:color="auto"/>
                            <w:right w:val="none" w:sz="0" w:space="0" w:color="auto"/>
                          </w:divBdr>
                        </w:div>
                      </w:divsChild>
                    </w:div>
                    <w:div w:id="2098406129">
                      <w:marLeft w:val="0"/>
                      <w:marRight w:val="0"/>
                      <w:marTop w:val="0"/>
                      <w:marBottom w:val="0"/>
                      <w:divBdr>
                        <w:top w:val="none" w:sz="0" w:space="0" w:color="auto"/>
                        <w:left w:val="none" w:sz="0" w:space="0" w:color="auto"/>
                        <w:bottom w:val="none" w:sz="0" w:space="0" w:color="auto"/>
                        <w:right w:val="none" w:sz="0" w:space="0" w:color="auto"/>
                      </w:divBdr>
                      <w:divsChild>
                        <w:div w:id="1888300956">
                          <w:marLeft w:val="0"/>
                          <w:marRight w:val="0"/>
                          <w:marTop w:val="0"/>
                          <w:marBottom w:val="0"/>
                          <w:divBdr>
                            <w:top w:val="none" w:sz="0" w:space="0" w:color="auto"/>
                            <w:left w:val="none" w:sz="0" w:space="0" w:color="auto"/>
                            <w:bottom w:val="none" w:sz="0" w:space="0" w:color="auto"/>
                            <w:right w:val="none" w:sz="0" w:space="0" w:color="auto"/>
                          </w:divBdr>
                        </w:div>
                      </w:divsChild>
                    </w:div>
                    <w:div w:id="1118139090">
                      <w:marLeft w:val="0"/>
                      <w:marRight w:val="0"/>
                      <w:marTop w:val="0"/>
                      <w:marBottom w:val="0"/>
                      <w:divBdr>
                        <w:top w:val="none" w:sz="0" w:space="0" w:color="auto"/>
                        <w:left w:val="none" w:sz="0" w:space="0" w:color="auto"/>
                        <w:bottom w:val="none" w:sz="0" w:space="0" w:color="auto"/>
                        <w:right w:val="none" w:sz="0" w:space="0" w:color="auto"/>
                      </w:divBdr>
                      <w:divsChild>
                        <w:div w:id="15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354">
      <w:bodyDiv w:val="1"/>
      <w:marLeft w:val="0"/>
      <w:marRight w:val="0"/>
      <w:marTop w:val="0"/>
      <w:marBottom w:val="0"/>
      <w:divBdr>
        <w:top w:val="none" w:sz="0" w:space="0" w:color="auto"/>
        <w:left w:val="none" w:sz="0" w:space="0" w:color="auto"/>
        <w:bottom w:val="none" w:sz="0" w:space="0" w:color="auto"/>
        <w:right w:val="none" w:sz="0" w:space="0" w:color="auto"/>
      </w:divBdr>
      <w:divsChild>
        <w:div w:id="143130685">
          <w:marLeft w:val="0"/>
          <w:marRight w:val="0"/>
          <w:marTop w:val="0"/>
          <w:marBottom w:val="0"/>
          <w:divBdr>
            <w:top w:val="none" w:sz="0" w:space="0" w:color="auto"/>
            <w:left w:val="none" w:sz="0" w:space="0" w:color="auto"/>
            <w:bottom w:val="none" w:sz="0" w:space="0" w:color="auto"/>
            <w:right w:val="none" w:sz="0" w:space="0" w:color="auto"/>
          </w:divBdr>
        </w:div>
        <w:div w:id="504438396">
          <w:marLeft w:val="0"/>
          <w:marRight w:val="0"/>
          <w:marTop w:val="0"/>
          <w:marBottom w:val="0"/>
          <w:divBdr>
            <w:top w:val="none" w:sz="0" w:space="0" w:color="auto"/>
            <w:left w:val="none" w:sz="0" w:space="0" w:color="auto"/>
            <w:bottom w:val="none" w:sz="0" w:space="0" w:color="auto"/>
            <w:right w:val="none" w:sz="0" w:space="0" w:color="auto"/>
          </w:divBdr>
        </w:div>
        <w:div w:id="894632463">
          <w:marLeft w:val="0"/>
          <w:marRight w:val="0"/>
          <w:marTop w:val="0"/>
          <w:marBottom w:val="0"/>
          <w:divBdr>
            <w:top w:val="none" w:sz="0" w:space="0" w:color="auto"/>
            <w:left w:val="none" w:sz="0" w:space="0" w:color="auto"/>
            <w:bottom w:val="none" w:sz="0" w:space="0" w:color="auto"/>
            <w:right w:val="none" w:sz="0" w:space="0" w:color="auto"/>
          </w:divBdr>
        </w:div>
        <w:div w:id="1840777917">
          <w:marLeft w:val="0"/>
          <w:marRight w:val="0"/>
          <w:marTop w:val="0"/>
          <w:marBottom w:val="0"/>
          <w:divBdr>
            <w:top w:val="none" w:sz="0" w:space="0" w:color="auto"/>
            <w:left w:val="none" w:sz="0" w:space="0" w:color="auto"/>
            <w:bottom w:val="none" w:sz="0" w:space="0" w:color="auto"/>
            <w:right w:val="none" w:sz="0" w:space="0" w:color="auto"/>
          </w:divBdr>
        </w:div>
        <w:div w:id="2127118895">
          <w:marLeft w:val="0"/>
          <w:marRight w:val="0"/>
          <w:marTop w:val="0"/>
          <w:marBottom w:val="0"/>
          <w:divBdr>
            <w:top w:val="none" w:sz="0" w:space="0" w:color="auto"/>
            <w:left w:val="none" w:sz="0" w:space="0" w:color="auto"/>
            <w:bottom w:val="none" w:sz="0" w:space="0" w:color="auto"/>
            <w:right w:val="none" w:sz="0" w:space="0" w:color="auto"/>
          </w:divBdr>
        </w:div>
      </w:divsChild>
    </w:div>
    <w:div w:id="536741656">
      <w:bodyDiv w:val="1"/>
      <w:marLeft w:val="0"/>
      <w:marRight w:val="0"/>
      <w:marTop w:val="0"/>
      <w:marBottom w:val="0"/>
      <w:divBdr>
        <w:top w:val="none" w:sz="0" w:space="0" w:color="auto"/>
        <w:left w:val="none" w:sz="0" w:space="0" w:color="auto"/>
        <w:bottom w:val="none" w:sz="0" w:space="0" w:color="auto"/>
        <w:right w:val="none" w:sz="0" w:space="0" w:color="auto"/>
      </w:divBdr>
    </w:div>
    <w:div w:id="602611978">
      <w:bodyDiv w:val="1"/>
      <w:marLeft w:val="0"/>
      <w:marRight w:val="0"/>
      <w:marTop w:val="0"/>
      <w:marBottom w:val="0"/>
      <w:divBdr>
        <w:top w:val="none" w:sz="0" w:space="0" w:color="auto"/>
        <w:left w:val="none" w:sz="0" w:space="0" w:color="auto"/>
        <w:bottom w:val="none" w:sz="0" w:space="0" w:color="auto"/>
        <w:right w:val="none" w:sz="0" w:space="0" w:color="auto"/>
      </w:divBdr>
    </w:div>
    <w:div w:id="624846443">
      <w:bodyDiv w:val="1"/>
      <w:marLeft w:val="0"/>
      <w:marRight w:val="0"/>
      <w:marTop w:val="0"/>
      <w:marBottom w:val="0"/>
      <w:divBdr>
        <w:top w:val="none" w:sz="0" w:space="0" w:color="auto"/>
        <w:left w:val="none" w:sz="0" w:space="0" w:color="auto"/>
        <w:bottom w:val="none" w:sz="0" w:space="0" w:color="auto"/>
        <w:right w:val="none" w:sz="0" w:space="0" w:color="auto"/>
      </w:divBdr>
    </w:div>
    <w:div w:id="713701432">
      <w:bodyDiv w:val="1"/>
      <w:marLeft w:val="0"/>
      <w:marRight w:val="0"/>
      <w:marTop w:val="0"/>
      <w:marBottom w:val="0"/>
      <w:divBdr>
        <w:top w:val="none" w:sz="0" w:space="0" w:color="auto"/>
        <w:left w:val="none" w:sz="0" w:space="0" w:color="auto"/>
        <w:bottom w:val="none" w:sz="0" w:space="0" w:color="auto"/>
        <w:right w:val="none" w:sz="0" w:space="0" w:color="auto"/>
      </w:divBdr>
      <w:divsChild>
        <w:div w:id="885750547">
          <w:marLeft w:val="0"/>
          <w:marRight w:val="0"/>
          <w:marTop w:val="0"/>
          <w:marBottom w:val="0"/>
          <w:divBdr>
            <w:top w:val="none" w:sz="0" w:space="0" w:color="auto"/>
            <w:left w:val="none" w:sz="0" w:space="0" w:color="auto"/>
            <w:bottom w:val="none" w:sz="0" w:space="0" w:color="auto"/>
            <w:right w:val="none" w:sz="0" w:space="0" w:color="auto"/>
          </w:divBdr>
          <w:divsChild>
            <w:div w:id="435487154">
              <w:marLeft w:val="0"/>
              <w:marRight w:val="0"/>
              <w:marTop w:val="0"/>
              <w:marBottom w:val="0"/>
              <w:divBdr>
                <w:top w:val="none" w:sz="0" w:space="0" w:color="auto"/>
                <w:left w:val="none" w:sz="0" w:space="0" w:color="auto"/>
                <w:bottom w:val="none" w:sz="0" w:space="0" w:color="auto"/>
                <w:right w:val="none" w:sz="0" w:space="0" w:color="auto"/>
              </w:divBdr>
              <w:divsChild>
                <w:div w:id="1742360847">
                  <w:marLeft w:val="0"/>
                  <w:marRight w:val="0"/>
                  <w:marTop w:val="0"/>
                  <w:marBottom w:val="0"/>
                  <w:divBdr>
                    <w:top w:val="none" w:sz="0" w:space="0" w:color="auto"/>
                    <w:left w:val="none" w:sz="0" w:space="0" w:color="auto"/>
                    <w:bottom w:val="none" w:sz="0" w:space="0" w:color="auto"/>
                    <w:right w:val="none" w:sz="0" w:space="0" w:color="auto"/>
                  </w:divBdr>
                </w:div>
                <w:div w:id="1171334797">
                  <w:marLeft w:val="0"/>
                  <w:marRight w:val="0"/>
                  <w:marTop w:val="0"/>
                  <w:marBottom w:val="0"/>
                  <w:divBdr>
                    <w:top w:val="none" w:sz="0" w:space="0" w:color="auto"/>
                    <w:left w:val="none" w:sz="0" w:space="0" w:color="auto"/>
                    <w:bottom w:val="none" w:sz="0" w:space="0" w:color="auto"/>
                    <w:right w:val="none" w:sz="0" w:space="0" w:color="auto"/>
                  </w:divBdr>
                </w:div>
                <w:div w:id="2121147458">
                  <w:marLeft w:val="0"/>
                  <w:marRight w:val="0"/>
                  <w:marTop w:val="0"/>
                  <w:marBottom w:val="0"/>
                  <w:divBdr>
                    <w:top w:val="none" w:sz="0" w:space="0" w:color="auto"/>
                    <w:left w:val="none" w:sz="0" w:space="0" w:color="auto"/>
                    <w:bottom w:val="none" w:sz="0" w:space="0" w:color="auto"/>
                    <w:right w:val="none" w:sz="0" w:space="0" w:color="auto"/>
                  </w:divBdr>
                </w:div>
                <w:div w:id="2064599121">
                  <w:marLeft w:val="0"/>
                  <w:marRight w:val="0"/>
                  <w:marTop w:val="0"/>
                  <w:marBottom w:val="0"/>
                  <w:divBdr>
                    <w:top w:val="none" w:sz="0" w:space="0" w:color="auto"/>
                    <w:left w:val="none" w:sz="0" w:space="0" w:color="auto"/>
                    <w:bottom w:val="none" w:sz="0" w:space="0" w:color="auto"/>
                    <w:right w:val="none" w:sz="0" w:space="0" w:color="auto"/>
                  </w:divBdr>
                </w:div>
                <w:div w:id="1715346077">
                  <w:marLeft w:val="0"/>
                  <w:marRight w:val="0"/>
                  <w:marTop w:val="0"/>
                  <w:marBottom w:val="0"/>
                  <w:divBdr>
                    <w:top w:val="none" w:sz="0" w:space="0" w:color="auto"/>
                    <w:left w:val="none" w:sz="0" w:space="0" w:color="auto"/>
                    <w:bottom w:val="none" w:sz="0" w:space="0" w:color="auto"/>
                    <w:right w:val="none" w:sz="0" w:space="0" w:color="auto"/>
                  </w:divBdr>
                </w:div>
                <w:div w:id="122159645">
                  <w:marLeft w:val="0"/>
                  <w:marRight w:val="0"/>
                  <w:marTop w:val="0"/>
                  <w:marBottom w:val="0"/>
                  <w:divBdr>
                    <w:top w:val="none" w:sz="0" w:space="0" w:color="auto"/>
                    <w:left w:val="none" w:sz="0" w:space="0" w:color="auto"/>
                    <w:bottom w:val="none" w:sz="0" w:space="0" w:color="auto"/>
                    <w:right w:val="none" w:sz="0" w:space="0" w:color="auto"/>
                  </w:divBdr>
                </w:div>
                <w:div w:id="520169508">
                  <w:marLeft w:val="0"/>
                  <w:marRight w:val="0"/>
                  <w:marTop w:val="0"/>
                  <w:marBottom w:val="0"/>
                  <w:divBdr>
                    <w:top w:val="none" w:sz="0" w:space="0" w:color="auto"/>
                    <w:left w:val="none" w:sz="0" w:space="0" w:color="auto"/>
                    <w:bottom w:val="none" w:sz="0" w:space="0" w:color="auto"/>
                    <w:right w:val="none" w:sz="0" w:space="0" w:color="auto"/>
                  </w:divBdr>
                </w:div>
                <w:div w:id="1844978405">
                  <w:marLeft w:val="0"/>
                  <w:marRight w:val="0"/>
                  <w:marTop w:val="0"/>
                  <w:marBottom w:val="0"/>
                  <w:divBdr>
                    <w:top w:val="none" w:sz="0" w:space="0" w:color="auto"/>
                    <w:left w:val="none" w:sz="0" w:space="0" w:color="auto"/>
                    <w:bottom w:val="none" w:sz="0" w:space="0" w:color="auto"/>
                    <w:right w:val="none" w:sz="0" w:space="0" w:color="auto"/>
                  </w:divBdr>
                </w:div>
                <w:div w:id="938559068">
                  <w:marLeft w:val="0"/>
                  <w:marRight w:val="0"/>
                  <w:marTop w:val="0"/>
                  <w:marBottom w:val="0"/>
                  <w:divBdr>
                    <w:top w:val="none" w:sz="0" w:space="0" w:color="auto"/>
                    <w:left w:val="none" w:sz="0" w:space="0" w:color="auto"/>
                    <w:bottom w:val="none" w:sz="0" w:space="0" w:color="auto"/>
                    <w:right w:val="none" w:sz="0" w:space="0" w:color="auto"/>
                  </w:divBdr>
                </w:div>
                <w:div w:id="950551205">
                  <w:marLeft w:val="0"/>
                  <w:marRight w:val="0"/>
                  <w:marTop w:val="0"/>
                  <w:marBottom w:val="0"/>
                  <w:divBdr>
                    <w:top w:val="none" w:sz="0" w:space="0" w:color="auto"/>
                    <w:left w:val="none" w:sz="0" w:space="0" w:color="auto"/>
                    <w:bottom w:val="none" w:sz="0" w:space="0" w:color="auto"/>
                    <w:right w:val="none" w:sz="0" w:space="0" w:color="auto"/>
                  </w:divBdr>
                </w:div>
                <w:div w:id="1370953327">
                  <w:marLeft w:val="0"/>
                  <w:marRight w:val="0"/>
                  <w:marTop w:val="0"/>
                  <w:marBottom w:val="0"/>
                  <w:divBdr>
                    <w:top w:val="none" w:sz="0" w:space="0" w:color="auto"/>
                    <w:left w:val="none" w:sz="0" w:space="0" w:color="auto"/>
                    <w:bottom w:val="none" w:sz="0" w:space="0" w:color="auto"/>
                    <w:right w:val="none" w:sz="0" w:space="0" w:color="auto"/>
                  </w:divBdr>
                </w:div>
                <w:div w:id="799110157">
                  <w:marLeft w:val="0"/>
                  <w:marRight w:val="0"/>
                  <w:marTop w:val="0"/>
                  <w:marBottom w:val="0"/>
                  <w:divBdr>
                    <w:top w:val="none" w:sz="0" w:space="0" w:color="auto"/>
                    <w:left w:val="none" w:sz="0" w:space="0" w:color="auto"/>
                    <w:bottom w:val="none" w:sz="0" w:space="0" w:color="auto"/>
                    <w:right w:val="none" w:sz="0" w:space="0" w:color="auto"/>
                  </w:divBdr>
                </w:div>
                <w:div w:id="1071924594">
                  <w:marLeft w:val="0"/>
                  <w:marRight w:val="0"/>
                  <w:marTop w:val="0"/>
                  <w:marBottom w:val="0"/>
                  <w:divBdr>
                    <w:top w:val="none" w:sz="0" w:space="0" w:color="auto"/>
                    <w:left w:val="none" w:sz="0" w:space="0" w:color="auto"/>
                    <w:bottom w:val="none" w:sz="0" w:space="0" w:color="auto"/>
                    <w:right w:val="none" w:sz="0" w:space="0" w:color="auto"/>
                  </w:divBdr>
                </w:div>
                <w:div w:id="908810099">
                  <w:marLeft w:val="0"/>
                  <w:marRight w:val="0"/>
                  <w:marTop w:val="0"/>
                  <w:marBottom w:val="0"/>
                  <w:divBdr>
                    <w:top w:val="none" w:sz="0" w:space="0" w:color="auto"/>
                    <w:left w:val="none" w:sz="0" w:space="0" w:color="auto"/>
                    <w:bottom w:val="none" w:sz="0" w:space="0" w:color="auto"/>
                    <w:right w:val="none" w:sz="0" w:space="0" w:color="auto"/>
                  </w:divBdr>
                </w:div>
                <w:div w:id="1942953591">
                  <w:marLeft w:val="0"/>
                  <w:marRight w:val="0"/>
                  <w:marTop w:val="0"/>
                  <w:marBottom w:val="0"/>
                  <w:divBdr>
                    <w:top w:val="none" w:sz="0" w:space="0" w:color="auto"/>
                    <w:left w:val="none" w:sz="0" w:space="0" w:color="auto"/>
                    <w:bottom w:val="none" w:sz="0" w:space="0" w:color="auto"/>
                    <w:right w:val="none" w:sz="0" w:space="0" w:color="auto"/>
                  </w:divBdr>
                </w:div>
                <w:div w:id="1237784578">
                  <w:marLeft w:val="0"/>
                  <w:marRight w:val="0"/>
                  <w:marTop w:val="0"/>
                  <w:marBottom w:val="0"/>
                  <w:divBdr>
                    <w:top w:val="none" w:sz="0" w:space="0" w:color="auto"/>
                    <w:left w:val="none" w:sz="0" w:space="0" w:color="auto"/>
                    <w:bottom w:val="none" w:sz="0" w:space="0" w:color="auto"/>
                    <w:right w:val="none" w:sz="0" w:space="0" w:color="auto"/>
                  </w:divBdr>
                </w:div>
                <w:div w:id="709694347">
                  <w:marLeft w:val="0"/>
                  <w:marRight w:val="0"/>
                  <w:marTop w:val="0"/>
                  <w:marBottom w:val="0"/>
                  <w:divBdr>
                    <w:top w:val="none" w:sz="0" w:space="0" w:color="auto"/>
                    <w:left w:val="none" w:sz="0" w:space="0" w:color="auto"/>
                    <w:bottom w:val="none" w:sz="0" w:space="0" w:color="auto"/>
                    <w:right w:val="none" w:sz="0" w:space="0" w:color="auto"/>
                  </w:divBdr>
                </w:div>
                <w:div w:id="1218471486">
                  <w:marLeft w:val="0"/>
                  <w:marRight w:val="0"/>
                  <w:marTop w:val="0"/>
                  <w:marBottom w:val="0"/>
                  <w:divBdr>
                    <w:top w:val="none" w:sz="0" w:space="0" w:color="auto"/>
                    <w:left w:val="none" w:sz="0" w:space="0" w:color="auto"/>
                    <w:bottom w:val="none" w:sz="0" w:space="0" w:color="auto"/>
                    <w:right w:val="none" w:sz="0" w:space="0" w:color="auto"/>
                  </w:divBdr>
                </w:div>
                <w:div w:id="1834446279">
                  <w:marLeft w:val="0"/>
                  <w:marRight w:val="0"/>
                  <w:marTop w:val="0"/>
                  <w:marBottom w:val="0"/>
                  <w:divBdr>
                    <w:top w:val="none" w:sz="0" w:space="0" w:color="auto"/>
                    <w:left w:val="none" w:sz="0" w:space="0" w:color="auto"/>
                    <w:bottom w:val="none" w:sz="0" w:space="0" w:color="auto"/>
                    <w:right w:val="none" w:sz="0" w:space="0" w:color="auto"/>
                  </w:divBdr>
                </w:div>
              </w:divsChild>
            </w:div>
            <w:div w:id="74015953">
              <w:marLeft w:val="0"/>
              <w:marRight w:val="0"/>
              <w:marTop w:val="0"/>
              <w:marBottom w:val="0"/>
              <w:divBdr>
                <w:top w:val="none" w:sz="0" w:space="0" w:color="auto"/>
                <w:left w:val="none" w:sz="0" w:space="0" w:color="auto"/>
                <w:bottom w:val="none" w:sz="0" w:space="0" w:color="auto"/>
                <w:right w:val="none" w:sz="0" w:space="0" w:color="auto"/>
              </w:divBdr>
              <w:divsChild>
                <w:div w:id="96097286">
                  <w:marLeft w:val="0"/>
                  <w:marRight w:val="0"/>
                  <w:marTop w:val="0"/>
                  <w:marBottom w:val="0"/>
                  <w:divBdr>
                    <w:top w:val="none" w:sz="0" w:space="0" w:color="auto"/>
                    <w:left w:val="none" w:sz="0" w:space="0" w:color="auto"/>
                    <w:bottom w:val="none" w:sz="0" w:space="0" w:color="auto"/>
                    <w:right w:val="none" w:sz="0" w:space="0" w:color="auto"/>
                  </w:divBdr>
                </w:div>
                <w:div w:id="2029679179">
                  <w:marLeft w:val="0"/>
                  <w:marRight w:val="0"/>
                  <w:marTop w:val="0"/>
                  <w:marBottom w:val="0"/>
                  <w:divBdr>
                    <w:top w:val="none" w:sz="0" w:space="0" w:color="auto"/>
                    <w:left w:val="none" w:sz="0" w:space="0" w:color="auto"/>
                    <w:bottom w:val="none" w:sz="0" w:space="0" w:color="auto"/>
                    <w:right w:val="none" w:sz="0" w:space="0" w:color="auto"/>
                  </w:divBdr>
                </w:div>
                <w:div w:id="1190802090">
                  <w:marLeft w:val="0"/>
                  <w:marRight w:val="0"/>
                  <w:marTop w:val="0"/>
                  <w:marBottom w:val="0"/>
                  <w:divBdr>
                    <w:top w:val="none" w:sz="0" w:space="0" w:color="auto"/>
                    <w:left w:val="none" w:sz="0" w:space="0" w:color="auto"/>
                    <w:bottom w:val="none" w:sz="0" w:space="0" w:color="auto"/>
                    <w:right w:val="none" w:sz="0" w:space="0" w:color="auto"/>
                  </w:divBdr>
                </w:div>
                <w:div w:id="787044088">
                  <w:marLeft w:val="0"/>
                  <w:marRight w:val="0"/>
                  <w:marTop w:val="0"/>
                  <w:marBottom w:val="0"/>
                  <w:divBdr>
                    <w:top w:val="none" w:sz="0" w:space="0" w:color="auto"/>
                    <w:left w:val="none" w:sz="0" w:space="0" w:color="auto"/>
                    <w:bottom w:val="none" w:sz="0" w:space="0" w:color="auto"/>
                    <w:right w:val="none" w:sz="0" w:space="0" w:color="auto"/>
                  </w:divBdr>
                </w:div>
                <w:div w:id="253363155">
                  <w:marLeft w:val="0"/>
                  <w:marRight w:val="0"/>
                  <w:marTop w:val="0"/>
                  <w:marBottom w:val="0"/>
                  <w:divBdr>
                    <w:top w:val="none" w:sz="0" w:space="0" w:color="auto"/>
                    <w:left w:val="none" w:sz="0" w:space="0" w:color="auto"/>
                    <w:bottom w:val="none" w:sz="0" w:space="0" w:color="auto"/>
                    <w:right w:val="none" w:sz="0" w:space="0" w:color="auto"/>
                  </w:divBdr>
                </w:div>
                <w:div w:id="1020352889">
                  <w:marLeft w:val="0"/>
                  <w:marRight w:val="0"/>
                  <w:marTop w:val="0"/>
                  <w:marBottom w:val="0"/>
                  <w:divBdr>
                    <w:top w:val="none" w:sz="0" w:space="0" w:color="auto"/>
                    <w:left w:val="none" w:sz="0" w:space="0" w:color="auto"/>
                    <w:bottom w:val="none" w:sz="0" w:space="0" w:color="auto"/>
                    <w:right w:val="none" w:sz="0" w:space="0" w:color="auto"/>
                  </w:divBdr>
                </w:div>
                <w:div w:id="185019205">
                  <w:marLeft w:val="0"/>
                  <w:marRight w:val="0"/>
                  <w:marTop w:val="0"/>
                  <w:marBottom w:val="0"/>
                  <w:divBdr>
                    <w:top w:val="none" w:sz="0" w:space="0" w:color="auto"/>
                    <w:left w:val="none" w:sz="0" w:space="0" w:color="auto"/>
                    <w:bottom w:val="none" w:sz="0" w:space="0" w:color="auto"/>
                    <w:right w:val="none" w:sz="0" w:space="0" w:color="auto"/>
                  </w:divBdr>
                </w:div>
                <w:div w:id="371541472">
                  <w:marLeft w:val="0"/>
                  <w:marRight w:val="0"/>
                  <w:marTop w:val="0"/>
                  <w:marBottom w:val="0"/>
                  <w:divBdr>
                    <w:top w:val="none" w:sz="0" w:space="0" w:color="auto"/>
                    <w:left w:val="none" w:sz="0" w:space="0" w:color="auto"/>
                    <w:bottom w:val="none" w:sz="0" w:space="0" w:color="auto"/>
                    <w:right w:val="none" w:sz="0" w:space="0" w:color="auto"/>
                  </w:divBdr>
                </w:div>
                <w:div w:id="953288380">
                  <w:marLeft w:val="0"/>
                  <w:marRight w:val="0"/>
                  <w:marTop w:val="0"/>
                  <w:marBottom w:val="0"/>
                  <w:divBdr>
                    <w:top w:val="none" w:sz="0" w:space="0" w:color="auto"/>
                    <w:left w:val="none" w:sz="0" w:space="0" w:color="auto"/>
                    <w:bottom w:val="none" w:sz="0" w:space="0" w:color="auto"/>
                    <w:right w:val="none" w:sz="0" w:space="0" w:color="auto"/>
                  </w:divBdr>
                </w:div>
                <w:div w:id="1064795837">
                  <w:marLeft w:val="0"/>
                  <w:marRight w:val="0"/>
                  <w:marTop w:val="0"/>
                  <w:marBottom w:val="0"/>
                  <w:divBdr>
                    <w:top w:val="none" w:sz="0" w:space="0" w:color="auto"/>
                    <w:left w:val="none" w:sz="0" w:space="0" w:color="auto"/>
                    <w:bottom w:val="none" w:sz="0" w:space="0" w:color="auto"/>
                    <w:right w:val="none" w:sz="0" w:space="0" w:color="auto"/>
                  </w:divBdr>
                </w:div>
                <w:div w:id="1029138873">
                  <w:marLeft w:val="0"/>
                  <w:marRight w:val="0"/>
                  <w:marTop w:val="0"/>
                  <w:marBottom w:val="0"/>
                  <w:divBdr>
                    <w:top w:val="none" w:sz="0" w:space="0" w:color="auto"/>
                    <w:left w:val="none" w:sz="0" w:space="0" w:color="auto"/>
                    <w:bottom w:val="none" w:sz="0" w:space="0" w:color="auto"/>
                    <w:right w:val="none" w:sz="0" w:space="0" w:color="auto"/>
                  </w:divBdr>
                </w:div>
                <w:div w:id="303043411">
                  <w:marLeft w:val="0"/>
                  <w:marRight w:val="0"/>
                  <w:marTop w:val="0"/>
                  <w:marBottom w:val="0"/>
                  <w:divBdr>
                    <w:top w:val="none" w:sz="0" w:space="0" w:color="auto"/>
                    <w:left w:val="none" w:sz="0" w:space="0" w:color="auto"/>
                    <w:bottom w:val="none" w:sz="0" w:space="0" w:color="auto"/>
                    <w:right w:val="none" w:sz="0" w:space="0" w:color="auto"/>
                  </w:divBdr>
                </w:div>
                <w:div w:id="1778866323">
                  <w:marLeft w:val="0"/>
                  <w:marRight w:val="0"/>
                  <w:marTop w:val="0"/>
                  <w:marBottom w:val="0"/>
                  <w:divBdr>
                    <w:top w:val="none" w:sz="0" w:space="0" w:color="auto"/>
                    <w:left w:val="none" w:sz="0" w:space="0" w:color="auto"/>
                    <w:bottom w:val="none" w:sz="0" w:space="0" w:color="auto"/>
                    <w:right w:val="none" w:sz="0" w:space="0" w:color="auto"/>
                  </w:divBdr>
                </w:div>
                <w:div w:id="689840578">
                  <w:marLeft w:val="0"/>
                  <w:marRight w:val="0"/>
                  <w:marTop w:val="0"/>
                  <w:marBottom w:val="0"/>
                  <w:divBdr>
                    <w:top w:val="none" w:sz="0" w:space="0" w:color="auto"/>
                    <w:left w:val="none" w:sz="0" w:space="0" w:color="auto"/>
                    <w:bottom w:val="none" w:sz="0" w:space="0" w:color="auto"/>
                    <w:right w:val="none" w:sz="0" w:space="0" w:color="auto"/>
                  </w:divBdr>
                </w:div>
                <w:div w:id="1667124026">
                  <w:marLeft w:val="0"/>
                  <w:marRight w:val="0"/>
                  <w:marTop w:val="0"/>
                  <w:marBottom w:val="0"/>
                  <w:divBdr>
                    <w:top w:val="none" w:sz="0" w:space="0" w:color="auto"/>
                    <w:left w:val="none" w:sz="0" w:space="0" w:color="auto"/>
                    <w:bottom w:val="none" w:sz="0" w:space="0" w:color="auto"/>
                    <w:right w:val="none" w:sz="0" w:space="0" w:color="auto"/>
                  </w:divBdr>
                </w:div>
                <w:div w:id="417947384">
                  <w:marLeft w:val="0"/>
                  <w:marRight w:val="0"/>
                  <w:marTop w:val="0"/>
                  <w:marBottom w:val="0"/>
                  <w:divBdr>
                    <w:top w:val="none" w:sz="0" w:space="0" w:color="auto"/>
                    <w:left w:val="none" w:sz="0" w:space="0" w:color="auto"/>
                    <w:bottom w:val="none" w:sz="0" w:space="0" w:color="auto"/>
                    <w:right w:val="none" w:sz="0" w:space="0" w:color="auto"/>
                  </w:divBdr>
                </w:div>
                <w:div w:id="2024283527">
                  <w:marLeft w:val="0"/>
                  <w:marRight w:val="0"/>
                  <w:marTop w:val="0"/>
                  <w:marBottom w:val="0"/>
                  <w:divBdr>
                    <w:top w:val="none" w:sz="0" w:space="0" w:color="auto"/>
                    <w:left w:val="none" w:sz="0" w:space="0" w:color="auto"/>
                    <w:bottom w:val="none" w:sz="0" w:space="0" w:color="auto"/>
                    <w:right w:val="none" w:sz="0" w:space="0" w:color="auto"/>
                  </w:divBdr>
                </w:div>
                <w:div w:id="1196773136">
                  <w:marLeft w:val="0"/>
                  <w:marRight w:val="0"/>
                  <w:marTop w:val="0"/>
                  <w:marBottom w:val="0"/>
                  <w:divBdr>
                    <w:top w:val="none" w:sz="0" w:space="0" w:color="auto"/>
                    <w:left w:val="none" w:sz="0" w:space="0" w:color="auto"/>
                    <w:bottom w:val="none" w:sz="0" w:space="0" w:color="auto"/>
                    <w:right w:val="none" w:sz="0" w:space="0" w:color="auto"/>
                  </w:divBdr>
                </w:div>
                <w:div w:id="1939363481">
                  <w:marLeft w:val="0"/>
                  <w:marRight w:val="0"/>
                  <w:marTop w:val="0"/>
                  <w:marBottom w:val="0"/>
                  <w:divBdr>
                    <w:top w:val="none" w:sz="0" w:space="0" w:color="auto"/>
                    <w:left w:val="none" w:sz="0" w:space="0" w:color="auto"/>
                    <w:bottom w:val="none" w:sz="0" w:space="0" w:color="auto"/>
                    <w:right w:val="none" w:sz="0" w:space="0" w:color="auto"/>
                  </w:divBdr>
                </w:div>
                <w:div w:id="1167162678">
                  <w:marLeft w:val="0"/>
                  <w:marRight w:val="0"/>
                  <w:marTop w:val="0"/>
                  <w:marBottom w:val="0"/>
                  <w:divBdr>
                    <w:top w:val="none" w:sz="0" w:space="0" w:color="auto"/>
                    <w:left w:val="none" w:sz="0" w:space="0" w:color="auto"/>
                    <w:bottom w:val="none" w:sz="0" w:space="0" w:color="auto"/>
                    <w:right w:val="none" w:sz="0" w:space="0" w:color="auto"/>
                  </w:divBdr>
                </w:div>
                <w:div w:id="655955013">
                  <w:marLeft w:val="0"/>
                  <w:marRight w:val="0"/>
                  <w:marTop w:val="0"/>
                  <w:marBottom w:val="0"/>
                  <w:divBdr>
                    <w:top w:val="none" w:sz="0" w:space="0" w:color="auto"/>
                    <w:left w:val="none" w:sz="0" w:space="0" w:color="auto"/>
                    <w:bottom w:val="none" w:sz="0" w:space="0" w:color="auto"/>
                    <w:right w:val="none" w:sz="0" w:space="0" w:color="auto"/>
                  </w:divBdr>
                </w:div>
                <w:div w:id="856314465">
                  <w:marLeft w:val="0"/>
                  <w:marRight w:val="0"/>
                  <w:marTop w:val="0"/>
                  <w:marBottom w:val="0"/>
                  <w:divBdr>
                    <w:top w:val="none" w:sz="0" w:space="0" w:color="auto"/>
                    <w:left w:val="none" w:sz="0" w:space="0" w:color="auto"/>
                    <w:bottom w:val="none" w:sz="0" w:space="0" w:color="auto"/>
                    <w:right w:val="none" w:sz="0" w:space="0" w:color="auto"/>
                  </w:divBdr>
                </w:div>
                <w:div w:id="1773933828">
                  <w:marLeft w:val="0"/>
                  <w:marRight w:val="0"/>
                  <w:marTop w:val="0"/>
                  <w:marBottom w:val="0"/>
                  <w:divBdr>
                    <w:top w:val="none" w:sz="0" w:space="0" w:color="auto"/>
                    <w:left w:val="none" w:sz="0" w:space="0" w:color="auto"/>
                    <w:bottom w:val="none" w:sz="0" w:space="0" w:color="auto"/>
                    <w:right w:val="none" w:sz="0" w:space="0" w:color="auto"/>
                  </w:divBdr>
                </w:div>
                <w:div w:id="1060438935">
                  <w:marLeft w:val="0"/>
                  <w:marRight w:val="0"/>
                  <w:marTop w:val="0"/>
                  <w:marBottom w:val="0"/>
                  <w:divBdr>
                    <w:top w:val="none" w:sz="0" w:space="0" w:color="auto"/>
                    <w:left w:val="none" w:sz="0" w:space="0" w:color="auto"/>
                    <w:bottom w:val="none" w:sz="0" w:space="0" w:color="auto"/>
                    <w:right w:val="none" w:sz="0" w:space="0" w:color="auto"/>
                  </w:divBdr>
                </w:div>
                <w:div w:id="1660814741">
                  <w:marLeft w:val="0"/>
                  <w:marRight w:val="0"/>
                  <w:marTop w:val="0"/>
                  <w:marBottom w:val="0"/>
                  <w:divBdr>
                    <w:top w:val="none" w:sz="0" w:space="0" w:color="auto"/>
                    <w:left w:val="none" w:sz="0" w:space="0" w:color="auto"/>
                    <w:bottom w:val="none" w:sz="0" w:space="0" w:color="auto"/>
                    <w:right w:val="none" w:sz="0" w:space="0" w:color="auto"/>
                  </w:divBdr>
                </w:div>
                <w:div w:id="501362322">
                  <w:marLeft w:val="0"/>
                  <w:marRight w:val="0"/>
                  <w:marTop w:val="0"/>
                  <w:marBottom w:val="0"/>
                  <w:divBdr>
                    <w:top w:val="none" w:sz="0" w:space="0" w:color="auto"/>
                    <w:left w:val="none" w:sz="0" w:space="0" w:color="auto"/>
                    <w:bottom w:val="none" w:sz="0" w:space="0" w:color="auto"/>
                    <w:right w:val="none" w:sz="0" w:space="0" w:color="auto"/>
                  </w:divBdr>
                </w:div>
                <w:div w:id="585110782">
                  <w:marLeft w:val="0"/>
                  <w:marRight w:val="0"/>
                  <w:marTop w:val="0"/>
                  <w:marBottom w:val="0"/>
                  <w:divBdr>
                    <w:top w:val="none" w:sz="0" w:space="0" w:color="auto"/>
                    <w:left w:val="none" w:sz="0" w:space="0" w:color="auto"/>
                    <w:bottom w:val="none" w:sz="0" w:space="0" w:color="auto"/>
                    <w:right w:val="none" w:sz="0" w:space="0" w:color="auto"/>
                  </w:divBdr>
                </w:div>
                <w:div w:id="1358847114">
                  <w:marLeft w:val="0"/>
                  <w:marRight w:val="0"/>
                  <w:marTop w:val="0"/>
                  <w:marBottom w:val="0"/>
                  <w:divBdr>
                    <w:top w:val="none" w:sz="0" w:space="0" w:color="auto"/>
                    <w:left w:val="none" w:sz="0" w:space="0" w:color="auto"/>
                    <w:bottom w:val="none" w:sz="0" w:space="0" w:color="auto"/>
                    <w:right w:val="none" w:sz="0" w:space="0" w:color="auto"/>
                  </w:divBdr>
                </w:div>
                <w:div w:id="1356926240">
                  <w:marLeft w:val="0"/>
                  <w:marRight w:val="0"/>
                  <w:marTop w:val="0"/>
                  <w:marBottom w:val="0"/>
                  <w:divBdr>
                    <w:top w:val="none" w:sz="0" w:space="0" w:color="auto"/>
                    <w:left w:val="none" w:sz="0" w:space="0" w:color="auto"/>
                    <w:bottom w:val="none" w:sz="0" w:space="0" w:color="auto"/>
                    <w:right w:val="none" w:sz="0" w:space="0" w:color="auto"/>
                  </w:divBdr>
                </w:div>
                <w:div w:id="255483038">
                  <w:marLeft w:val="0"/>
                  <w:marRight w:val="0"/>
                  <w:marTop w:val="0"/>
                  <w:marBottom w:val="0"/>
                  <w:divBdr>
                    <w:top w:val="none" w:sz="0" w:space="0" w:color="auto"/>
                    <w:left w:val="none" w:sz="0" w:space="0" w:color="auto"/>
                    <w:bottom w:val="none" w:sz="0" w:space="0" w:color="auto"/>
                    <w:right w:val="none" w:sz="0" w:space="0" w:color="auto"/>
                  </w:divBdr>
                </w:div>
                <w:div w:id="991330105">
                  <w:marLeft w:val="0"/>
                  <w:marRight w:val="0"/>
                  <w:marTop w:val="0"/>
                  <w:marBottom w:val="0"/>
                  <w:divBdr>
                    <w:top w:val="none" w:sz="0" w:space="0" w:color="auto"/>
                    <w:left w:val="none" w:sz="0" w:space="0" w:color="auto"/>
                    <w:bottom w:val="none" w:sz="0" w:space="0" w:color="auto"/>
                    <w:right w:val="none" w:sz="0" w:space="0" w:color="auto"/>
                  </w:divBdr>
                </w:div>
                <w:div w:id="1651210256">
                  <w:marLeft w:val="0"/>
                  <w:marRight w:val="0"/>
                  <w:marTop w:val="0"/>
                  <w:marBottom w:val="0"/>
                  <w:divBdr>
                    <w:top w:val="none" w:sz="0" w:space="0" w:color="auto"/>
                    <w:left w:val="none" w:sz="0" w:space="0" w:color="auto"/>
                    <w:bottom w:val="none" w:sz="0" w:space="0" w:color="auto"/>
                    <w:right w:val="none" w:sz="0" w:space="0" w:color="auto"/>
                  </w:divBdr>
                </w:div>
                <w:div w:id="454955294">
                  <w:marLeft w:val="0"/>
                  <w:marRight w:val="0"/>
                  <w:marTop w:val="0"/>
                  <w:marBottom w:val="0"/>
                  <w:divBdr>
                    <w:top w:val="none" w:sz="0" w:space="0" w:color="auto"/>
                    <w:left w:val="none" w:sz="0" w:space="0" w:color="auto"/>
                    <w:bottom w:val="none" w:sz="0" w:space="0" w:color="auto"/>
                    <w:right w:val="none" w:sz="0" w:space="0" w:color="auto"/>
                  </w:divBdr>
                </w:div>
                <w:div w:id="1049643936">
                  <w:marLeft w:val="0"/>
                  <w:marRight w:val="0"/>
                  <w:marTop w:val="0"/>
                  <w:marBottom w:val="0"/>
                  <w:divBdr>
                    <w:top w:val="none" w:sz="0" w:space="0" w:color="auto"/>
                    <w:left w:val="none" w:sz="0" w:space="0" w:color="auto"/>
                    <w:bottom w:val="none" w:sz="0" w:space="0" w:color="auto"/>
                    <w:right w:val="none" w:sz="0" w:space="0" w:color="auto"/>
                  </w:divBdr>
                </w:div>
                <w:div w:id="1378893066">
                  <w:marLeft w:val="0"/>
                  <w:marRight w:val="0"/>
                  <w:marTop w:val="0"/>
                  <w:marBottom w:val="0"/>
                  <w:divBdr>
                    <w:top w:val="none" w:sz="0" w:space="0" w:color="auto"/>
                    <w:left w:val="none" w:sz="0" w:space="0" w:color="auto"/>
                    <w:bottom w:val="none" w:sz="0" w:space="0" w:color="auto"/>
                    <w:right w:val="none" w:sz="0" w:space="0" w:color="auto"/>
                  </w:divBdr>
                </w:div>
                <w:div w:id="1111510443">
                  <w:marLeft w:val="0"/>
                  <w:marRight w:val="0"/>
                  <w:marTop w:val="0"/>
                  <w:marBottom w:val="0"/>
                  <w:divBdr>
                    <w:top w:val="none" w:sz="0" w:space="0" w:color="auto"/>
                    <w:left w:val="none" w:sz="0" w:space="0" w:color="auto"/>
                    <w:bottom w:val="none" w:sz="0" w:space="0" w:color="auto"/>
                    <w:right w:val="none" w:sz="0" w:space="0" w:color="auto"/>
                  </w:divBdr>
                </w:div>
                <w:div w:id="749473131">
                  <w:marLeft w:val="0"/>
                  <w:marRight w:val="0"/>
                  <w:marTop w:val="0"/>
                  <w:marBottom w:val="0"/>
                  <w:divBdr>
                    <w:top w:val="none" w:sz="0" w:space="0" w:color="auto"/>
                    <w:left w:val="none" w:sz="0" w:space="0" w:color="auto"/>
                    <w:bottom w:val="none" w:sz="0" w:space="0" w:color="auto"/>
                    <w:right w:val="none" w:sz="0" w:space="0" w:color="auto"/>
                  </w:divBdr>
                </w:div>
                <w:div w:id="1394547021">
                  <w:marLeft w:val="0"/>
                  <w:marRight w:val="0"/>
                  <w:marTop w:val="0"/>
                  <w:marBottom w:val="0"/>
                  <w:divBdr>
                    <w:top w:val="none" w:sz="0" w:space="0" w:color="auto"/>
                    <w:left w:val="none" w:sz="0" w:space="0" w:color="auto"/>
                    <w:bottom w:val="none" w:sz="0" w:space="0" w:color="auto"/>
                    <w:right w:val="none" w:sz="0" w:space="0" w:color="auto"/>
                  </w:divBdr>
                </w:div>
                <w:div w:id="980579233">
                  <w:marLeft w:val="0"/>
                  <w:marRight w:val="0"/>
                  <w:marTop w:val="0"/>
                  <w:marBottom w:val="0"/>
                  <w:divBdr>
                    <w:top w:val="none" w:sz="0" w:space="0" w:color="auto"/>
                    <w:left w:val="none" w:sz="0" w:space="0" w:color="auto"/>
                    <w:bottom w:val="none" w:sz="0" w:space="0" w:color="auto"/>
                    <w:right w:val="none" w:sz="0" w:space="0" w:color="auto"/>
                  </w:divBdr>
                </w:div>
                <w:div w:id="601453353">
                  <w:marLeft w:val="0"/>
                  <w:marRight w:val="0"/>
                  <w:marTop w:val="0"/>
                  <w:marBottom w:val="0"/>
                  <w:divBdr>
                    <w:top w:val="none" w:sz="0" w:space="0" w:color="auto"/>
                    <w:left w:val="none" w:sz="0" w:space="0" w:color="auto"/>
                    <w:bottom w:val="none" w:sz="0" w:space="0" w:color="auto"/>
                    <w:right w:val="none" w:sz="0" w:space="0" w:color="auto"/>
                  </w:divBdr>
                </w:div>
                <w:div w:id="1924994520">
                  <w:marLeft w:val="0"/>
                  <w:marRight w:val="0"/>
                  <w:marTop w:val="0"/>
                  <w:marBottom w:val="0"/>
                  <w:divBdr>
                    <w:top w:val="none" w:sz="0" w:space="0" w:color="auto"/>
                    <w:left w:val="none" w:sz="0" w:space="0" w:color="auto"/>
                    <w:bottom w:val="none" w:sz="0" w:space="0" w:color="auto"/>
                    <w:right w:val="none" w:sz="0" w:space="0" w:color="auto"/>
                  </w:divBdr>
                </w:div>
                <w:div w:id="509221599">
                  <w:marLeft w:val="0"/>
                  <w:marRight w:val="0"/>
                  <w:marTop w:val="0"/>
                  <w:marBottom w:val="0"/>
                  <w:divBdr>
                    <w:top w:val="none" w:sz="0" w:space="0" w:color="auto"/>
                    <w:left w:val="none" w:sz="0" w:space="0" w:color="auto"/>
                    <w:bottom w:val="none" w:sz="0" w:space="0" w:color="auto"/>
                    <w:right w:val="none" w:sz="0" w:space="0" w:color="auto"/>
                  </w:divBdr>
                </w:div>
                <w:div w:id="1757555567">
                  <w:marLeft w:val="0"/>
                  <w:marRight w:val="0"/>
                  <w:marTop w:val="0"/>
                  <w:marBottom w:val="0"/>
                  <w:divBdr>
                    <w:top w:val="none" w:sz="0" w:space="0" w:color="auto"/>
                    <w:left w:val="none" w:sz="0" w:space="0" w:color="auto"/>
                    <w:bottom w:val="none" w:sz="0" w:space="0" w:color="auto"/>
                    <w:right w:val="none" w:sz="0" w:space="0" w:color="auto"/>
                  </w:divBdr>
                </w:div>
                <w:div w:id="1477182399">
                  <w:marLeft w:val="0"/>
                  <w:marRight w:val="0"/>
                  <w:marTop w:val="0"/>
                  <w:marBottom w:val="0"/>
                  <w:divBdr>
                    <w:top w:val="none" w:sz="0" w:space="0" w:color="auto"/>
                    <w:left w:val="none" w:sz="0" w:space="0" w:color="auto"/>
                    <w:bottom w:val="none" w:sz="0" w:space="0" w:color="auto"/>
                    <w:right w:val="none" w:sz="0" w:space="0" w:color="auto"/>
                  </w:divBdr>
                </w:div>
                <w:div w:id="967858714">
                  <w:marLeft w:val="0"/>
                  <w:marRight w:val="0"/>
                  <w:marTop w:val="0"/>
                  <w:marBottom w:val="0"/>
                  <w:divBdr>
                    <w:top w:val="none" w:sz="0" w:space="0" w:color="auto"/>
                    <w:left w:val="none" w:sz="0" w:space="0" w:color="auto"/>
                    <w:bottom w:val="none" w:sz="0" w:space="0" w:color="auto"/>
                    <w:right w:val="none" w:sz="0" w:space="0" w:color="auto"/>
                  </w:divBdr>
                </w:div>
                <w:div w:id="544176749">
                  <w:marLeft w:val="0"/>
                  <w:marRight w:val="0"/>
                  <w:marTop w:val="0"/>
                  <w:marBottom w:val="0"/>
                  <w:divBdr>
                    <w:top w:val="none" w:sz="0" w:space="0" w:color="auto"/>
                    <w:left w:val="none" w:sz="0" w:space="0" w:color="auto"/>
                    <w:bottom w:val="none" w:sz="0" w:space="0" w:color="auto"/>
                    <w:right w:val="none" w:sz="0" w:space="0" w:color="auto"/>
                  </w:divBdr>
                </w:div>
                <w:div w:id="1159732197">
                  <w:marLeft w:val="0"/>
                  <w:marRight w:val="0"/>
                  <w:marTop w:val="0"/>
                  <w:marBottom w:val="0"/>
                  <w:divBdr>
                    <w:top w:val="none" w:sz="0" w:space="0" w:color="auto"/>
                    <w:left w:val="none" w:sz="0" w:space="0" w:color="auto"/>
                    <w:bottom w:val="none" w:sz="0" w:space="0" w:color="auto"/>
                    <w:right w:val="none" w:sz="0" w:space="0" w:color="auto"/>
                  </w:divBdr>
                </w:div>
                <w:div w:id="842471854">
                  <w:marLeft w:val="0"/>
                  <w:marRight w:val="0"/>
                  <w:marTop w:val="0"/>
                  <w:marBottom w:val="0"/>
                  <w:divBdr>
                    <w:top w:val="none" w:sz="0" w:space="0" w:color="auto"/>
                    <w:left w:val="none" w:sz="0" w:space="0" w:color="auto"/>
                    <w:bottom w:val="none" w:sz="0" w:space="0" w:color="auto"/>
                    <w:right w:val="none" w:sz="0" w:space="0" w:color="auto"/>
                  </w:divBdr>
                </w:div>
                <w:div w:id="1124617555">
                  <w:marLeft w:val="0"/>
                  <w:marRight w:val="0"/>
                  <w:marTop w:val="0"/>
                  <w:marBottom w:val="0"/>
                  <w:divBdr>
                    <w:top w:val="none" w:sz="0" w:space="0" w:color="auto"/>
                    <w:left w:val="none" w:sz="0" w:space="0" w:color="auto"/>
                    <w:bottom w:val="none" w:sz="0" w:space="0" w:color="auto"/>
                    <w:right w:val="none" w:sz="0" w:space="0" w:color="auto"/>
                  </w:divBdr>
                </w:div>
              </w:divsChild>
            </w:div>
            <w:div w:id="1159226958">
              <w:marLeft w:val="0"/>
              <w:marRight w:val="0"/>
              <w:marTop w:val="0"/>
              <w:marBottom w:val="0"/>
              <w:divBdr>
                <w:top w:val="none" w:sz="0" w:space="0" w:color="auto"/>
                <w:left w:val="none" w:sz="0" w:space="0" w:color="auto"/>
                <w:bottom w:val="none" w:sz="0" w:space="0" w:color="auto"/>
                <w:right w:val="none" w:sz="0" w:space="0" w:color="auto"/>
              </w:divBdr>
            </w:div>
            <w:div w:id="2001542474">
              <w:marLeft w:val="0"/>
              <w:marRight w:val="0"/>
              <w:marTop w:val="0"/>
              <w:marBottom w:val="0"/>
              <w:divBdr>
                <w:top w:val="none" w:sz="0" w:space="0" w:color="auto"/>
                <w:left w:val="none" w:sz="0" w:space="0" w:color="auto"/>
                <w:bottom w:val="none" w:sz="0" w:space="0" w:color="auto"/>
                <w:right w:val="none" w:sz="0" w:space="0" w:color="auto"/>
              </w:divBdr>
            </w:div>
            <w:div w:id="866024647">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104814282">
              <w:marLeft w:val="0"/>
              <w:marRight w:val="0"/>
              <w:marTop w:val="0"/>
              <w:marBottom w:val="0"/>
              <w:divBdr>
                <w:top w:val="none" w:sz="0" w:space="0" w:color="auto"/>
                <w:left w:val="none" w:sz="0" w:space="0" w:color="auto"/>
                <w:bottom w:val="none" w:sz="0" w:space="0" w:color="auto"/>
                <w:right w:val="none" w:sz="0" w:space="0" w:color="auto"/>
              </w:divBdr>
            </w:div>
            <w:div w:id="552499859">
              <w:marLeft w:val="0"/>
              <w:marRight w:val="0"/>
              <w:marTop w:val="0"/>
              <w:marBottom w:val="0"/>
              <w:divBdr>
                <w:top w:val="none" w:sz="0" w:space="0" w:color="auto"/>
                <w:left w:val="none" w:sz="0" w:space="0" w:color="auto"/>
                <w:bottom w:val="none" w:sz="0" w:space="0" w:color="auto"/>
                <w:right w:val="none" w:sz="0" w:space="0" w:color="auto"/>
              </w:divBdr>
            </w:div>
            <w:div w:id="211162722">
              <w:marLeft w:val="0"/>
              <w:marRight w:val="0"/>
              <w:marTop w:val="0"/>
              <w:marBottom w:val="0"/>
              <w:divBdr>
                <w:top w:val="none" w:sz="0" w:space="0" w:color="auto"/>
                <w:left w:val="none" w:sz="0" w:space="0" w:color="auto"/>
                <w:bottom w:val="none" w:sz="0" w:space="0" w:color="auto"/>
                <w:right w:val="none" w:sz="0" w:space="0" w:color="auto"/>
              </w:divBdr>
            </w:div>
            <w:div w:id="820805273">
              <w:marLeft w:val="0"/>
              <w:marRight w:val="0"/>
              <w:marTop w:val="0"/>
              <w:marBottom w:val="0"/>
              <w:divBdr>
                <w:top w:val="none" w:sz="0" w:space="0" w:color="auto"/>
                <w:left w:val="none" w:sz="0" w:space="0" w:color="auto"/>
                <w:bottom w:val="none" w:sz="0" w:space="0" w:color="auto"/>
                <w:right w:val="none" w:sz="0" w:space="0" w:color="auto"/>
              </w:divBdr>
            </w:div>
            <w:div w:id="1594630335">
              <w:marLeft w:val="0"/>
              <w:marRight w:val="0"/>
              <w:marTop w:val="0"/>
              <w:marBottom w:val="0"/>
              <w:divBdr>
                <w:top w:val="none" w:sz="0" w:space="0" w:color="auto"/>
                <w:left w:val="none" w:sz="0" w:space="0" w:color="auto"/>
                <w:bottom w:val="none" w:sz="0" w:space="0" w:color="auto"/>
                <w:right w:val="none" w:sz="0" w:space="0" w:color="auto"/>
              </w:divBdr>
            </w:div>
            <w:div w:id="1299067070">
              <w:marLeft w:val="0"/>
              <w:marRight w:val="0"/>
              <w:marTop w:val="0"/>
              <w:marBottom w:val="0"/>
              <w:divBdr>
                <w:top w:val="none" w:sz="0" w:space="0" w:color="auto"/>
                <w:left w:val="none" w:sz="0" w:space="0" w:color="auto"/>
                <w:bottom w:val="none" w:sz="0" w:space="0" w:color="auto"/>
                <w:right w:val="none" w:sz="0" w:space="0" w:color="auto"/>
              </w:divBdr>
            </w:div>
            <w:div w:id="1945336643">
              <w:marLeft w:val="0"/>
              <w:marRight w:val="0"/>
              <w:marTop w:val="0"/>
              <w:marBottom w:val="0"/>
              <w:divBdr>
                <w:top w:val="none" w:sz="0" w:space="0" w:color="auto"/>
                <w:left w:val="none" w:sz="0" w:space="0" w:color="auto"/>
                <w:bottom w:val="none" w:sz="0" w:space="0" w:color="auto"/>
                <w:right w:val="none" w:sz="0" w:space="0" w:color="auto"/>
              </w:divBdr>
            </w:div>
            <w:div w:id="1438258171">
              <w:marLeft w:val="0"/>
              <w:marRight w:val="0"/>
              <w:marTop w:val="0"/>
              <w:marBottom w:val="0"/>
              <w:divBdr>
                <w:top w:val="none" w:sz="0" w:space="0" w:color="auto"/>
                <w:left w:val="none" w:sz="0" w:space="0" w:color="auto"/>
                <w:bottom w:val="none" w:sz="0" w:space="0" w:color="auto"/>
                <w:right w:val="none" w:sz="0" w:space="0" w:color="auto"/>
              </w:divBdr>
            </w:div>
            <w:div w:id="547881107">
              <w:marLeft w:val="0"/>
              <w:marRight w:val="0"/>
              <w:marTop w:val="0"/>
              <w:marBottom w:val="0"/>
              <w:divBdr>
                <w:top w:val="none" w:sz="0" w:space="0" w:color="auto"/>
                <w:left w:val="none" w:sz="0" w:space="0" w:color="auto"/>
                <w:bottom w:val="none" w:sz="0" w:space="0" w:color="auto"/>
                <w:right w:val="none" w:sz="0" w:space="0" w:color="auto"/>
              </w:divBdr>
            </w:div>
            <w:div w:id="335812124">
              <w:marLeft w:val="0"/>
              <w:marRight w:val="0"/>
              <w:marTop w:val="0"/>
              <w:marBottom w:val="0"/>
              <w:divBdr>
                <w:top w:val="none" w:sz="0" w:space="0" w:color="auto"/>
                <w:left w:val="none" w:sz="0" w:space="0" w:color="auto"/>
                <w:bottom w:val="none" w:sz="0" w:space="0" w:color="auto"/>
                <w:right w:val="none" w:sz="0" w:space="0" w:color="auto"/>
              </w:divBdr>
            </w:div>
            <w:div w:id="1059016397">
              <w:marLeft w:val="0"/>
              <w:marRight w:val="0"/>
              <w:marTop w:val="0"/>
              <w:marBottom w:val="0"/>
              <w:divBdr>
                <w:top w:val="none" w:sz="0" w:space="0" w:color="auto"/>
                <w:left w:val="none" w:sz="0" w:space="0" w:color="auto"/>
                <w:bottom w:val="none" w:sz="0" w:space="0" w:color="auto"/>
                <w:right w:val="none" w:sz="0" w:space="0" w:color="auto"/>
              </w:divBdr>
            </w:div>
            <w:div w:id="681980347">
              <w:marLeft w:val="0"/>
              <w:marRight w:val="0"/>
              <w:marTop w:val="0"/>
              <w:marBottom w:val="0"/>
              <w:divBdr>
                <w:top w:val="none" w:sz="0" w:space="0" w:color="auto"/>
                <w:left w:val="none" w:sz="0" w:space="0" w:color="auto"/>
                <w:bottom w:val="none" w:sz="0" w:space="0" w:color="auto"/>
                <w:right w:val="none" w:sz="0" w:space="0" w:color="auto"/>
              </w:divBdr>
            </w:div>
            <w:div w:id="1860853169">
              <w:marLeft w:val="0"/>
              <w:marRight w:val="0"/>
              <w:marTop w:val="0"/>
              <w:marBottom w:val="0"/>
              <w:divBdr>
                <w:top w:val="none" w:sz="0" w:space="0" w:color="auto"/>
                <w:left w:val="none" w:sz="0" w:space="0" w:color="auto"/>
                <w:bottom w:val="none" w:sz="0" w:space="0" w:color="auto"/>
                <w:right w:val="none" w:sz="0" w:space="0" w:color="auto"/>
              </w:divBdr>
            </w:div>
            <w:div w:id="1634948549">
              <w:marLeft w:val="0"/>
              <w:marRight w:val="0"/>
              <w:marTop w:val="0"/>
              <w:marBottom w:val="0"/>
              <w:divBdr>
                <w:top w:val="none" w:sz="0" w:space="0" w:color="auto"/>
                <w:left w:val="none" w:sz="0" w:space="0" w:color="auto"/>
                <w:bottom w:val="none" w:sz="0" w:space="0" w:color="auto"/>
                <w:right w:val="none" w:sz="0" w:space="0" w:color="auto"/>
              </w:divBdr>
            </w:div>
            <w:div w:id="309939911">
              <w:marLeft w:val="0"/>
              <w:marRight w:val="0"/>
              <w:marTop w:val="0"/>
              <w:marBottom w:val="0"/>
              <w:divBdr>
                <w:top w:val="none" w:sz="0" w:space="0" w:color="auto"/>
                <w:left w:val="none" w:sz="0" w:space="0" w:color="auto"/>
                <w:bottom w:val="none" w:sz="0" w:space="0" w:color="auto"/>
                <w:right w:val="none" w:sz="0" w:space="0" w:color="auto"/>
              </w:divBdr>
            </w:div>
            <w:div w:id="1511720765">
              <w:marLeft w:val="0"/>
              <w:marRight w:val="0"/>
              <w:marTop w:val="0"/>
              <w:marBottom w:val="0"/>
              <w:divBdr>
                <w:top w:val="none" w:sz="0" w:space="0" w:color="auto"/>
                <w:left w:val="none" w:sz="0" w:space="0" w:color="auto"/>
                <w:bottom w:val="none" w:sz="0" w:space="0" w:color="auto"/>
                <w:right w:val="none" w:sz="0" w:space="0" w:color="auto"/>
              </w:divBdr>
            </w:div>
            <w:div w:id="1181629263">
              <w:marLeft w:val="0"/>
              <w:marRight w:val="0"/>
              <w:marTop w:val="0"/>
              <w:marBottom w:val="0"/>
              <w:divBdr>
                <w:top w:val="none" w:sz="0" w:space="0" w:color="auto"/>
                <w:left w:val="none" w:sz="0" w:space="0" w:color="auto"/>
                <w:bottom w:val="none" w:sz="0" w:space="0" w:color="auto"/>
                <w:right w:val="none" w:sz="0" w:space="0" w:color="auto"/>
              </w:divBdr>
            </w:div>
            <w:div w:id="1902060557">
              <w:marLeft w:val="0"/>
              <w:marRight w:val="0"/>
              <w:marTop w:val="0"/>
              <w:marBottom w:val="0"/>
              <w:divBdr>
                <w:top w:val="none" w:sz="0" w:space="0" w:color="auto"/>
                <w:left w:val="none" w:sz="0" w:space="0" w:color="auto"/>
                <w:bottom w:val="none" w:sz="0" w:space="0" w:color="auto"/>
                <w:right w:val="none" w:sz="0" w:space="0" w:color="auto"/>
              </w:divBdr>
            </w:div>
            <w:div w:id="499932930">
              <w:marLeft w:val="0"/>
              <w:marRight w:val="0"/>
              <w:marTop w:val="0"/>
              <w:marBottom w:val="0"/>
              <w:divBdr>
                <w:top w:val="none" w:sz="0" w:space="0" w:color="auto"/>
                <w:left w:val="none" w:sz="0" w:space="0" w:color="auto"/>
                <w:bottom w:val="none" w:sz="0" w:space="0" w:color="auto"/>
                <w:right w:val="none" w:sz="0" w:space="0" w:color="auto"/>
              </w:divBdr>
            </w:div>
            <w:div w:id="1687295110">
              <w:marLeft w:val="0"/>
              <w:marRight w:val="0"/>
              <w:marTop w:val="0"/>
              <w:marBottom w:val="0"/>
              <w:divBdr>
                <w:top w:val="none" w:sz="0" w:space="0" w:color="auto"/>
                <w:left w:val="none" w:sz="0" w:space="0" w:color="auto"/>
                <w:bottom w:val="none" w:sz="0" w:space="0" w:color="auto"/>
                <w:right w:val="none" w:sz="0" w:space="0" w:color="auto"/>
              </w:divBdr>
            </w:div>
            <w:div w:id="1871143241">
              <w:marLeft w:val="0"/>
              <w:marRight w:val="0"/>
              <w:marTop w:val="0"/>
              <w:marBottom w:val="0"/>
              <w:divBdr>
                <w:top w:val="none" w:sz="0" w:space="0" w:color="auto"/>
                <w:left w:val="none" w:sz="0" w:space="0" w:color="auto"/>
                <w:bottom w:val="none" w:sz="0" w:space="0" w:color="auto"/>
                <w:right w:val="none" w:sz="0" w:space="0" w:color="auto"/>
              </w:divBdr>
            </w:div>
            <w:div w:id="1703819688">
              <w:marLeft w:val="0"/>
              <w:marRight w:val="0"/>
              <w:marTop w:val="0"/>
              <w:marBottom w:val="0"/>
              <w:divBdr>
                <w:top w:val="none" w:sz="0" w:space="0" w:color="auto"/>
                <w:left w:val="none" w:sz="0" w:space="0" w:color="auto"/>
                <w:bottom w:val="none" w:sz="0" w:space="0" w:color="auto"/>
                <w:right w:val="none" w:sz="0" w:space="0" w:color="auto"/>
              </w:divBdr>
            </w:div>
            <w:div w:id="122894666">
              <w:marLeft w:val="0"/>
              <w:marRight w:val="0"/>
              <w:marTop w:val="0"/>
              <w:marBottom w:val="0"/>
              <w:divBdr>
                <w:top w:val="none" w:sz="0" w:space="0" w:color="auto"/>
                <w:left w:val="none" w:sz="0" w:space="0" w:color="auto"/>
                <w:bottom w:val="none" w:sz="0" w:space="0" w:color="auto"/>
                <w:right w:val="none" w:sz="0" w:space="0" w:color="auto"/>
              </w:divBdr>
            </w:div>
            <w:div w:id="1388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258">
      <w:bodyDiv w:val="1"/>
      <w:marLeft w:val="0"/>
      <w:marRight w:val="0"/>
      <w:marTop w:val="0"/>
      <w:marBottom w:val="0"/>
      <w:divBdr>
        <w:top w:val="none" w:sz="0" w:space="0" w:color="auto"/>
        <w:left w:val="none" w:sz="0" w:space="0" w:color="auto"/>
        <w:bottom w:val="none" w:sz="0" w:space="0" w:color="auto"/>
        <w:right w:val="none" w:sz="0" w:space="0" w:color="auto"/>
      </w:divBdr>
    </w:div>
    <w:div w:id="753549477">
      <w:bodyDiv w:val="1"/>
      <w:marLeft w:val="0"/>
      <w:marRight w:val="0"/>
      <w:marTop w:val="0"/>
      <w:marBottom w:val="0"/>
      <w:divBdr>
        <w:top w:val="none" w:sz="0" w:space="0" w:color="auto"/>
        <w:left w:val="none" w:sz="0" w:space="0" w:color="auto"/>
        <w:bottom w:val="none" w:sz="0" w:space="0" w:color="auto"/>
        <w:right w:val="none" w:sz="0" w:space="0" w:color="auto"/>
      </w:divBdr>
    </w:div>
    <w:div w:id="756825475">
      <w:bodyDiv w:val="1"/>
      <w:marLeft w:val="0"/>
      <w:marRight w:val="0"/>
      <w:marTop w:val="0"/>
      <w:marBottom w:val="0"/>
      <w:divBdr>
        <w:top w:val="none" w:sz="0" w:space="0" w:color="auto"/>
        <w:left w:val="none" w:sz="0" w:space="0" w:color="auto"/>
        <w:bottom w:val="none" w:sz="0" w:space="0" w:color="auto"/>
        <w:right w:val="none" w:sz="0" w:space="0" w:color="auto"/>
      </w:divBdr>
    </w:div>
    <w:div w:id="785542097">
      <w:bodyDiv w:val="1"/>
      <w:marLeft w:val="0"/>
      <w:marRight w:val="0"/>
      <w:marTop w:val="0"/>
      <w:marBottom w:val="0"/>
      <w:divBdr>
        <w:top w:val="none" w:sz="0" w:space="0" w:color="auto"/>
        <w:left w:val="none" w:sz="0" w:space="0" w:color="auto"/>
        <w:bottom w:val="none" w:sz="0" w:space="0" w:color="auto"/>
        <w:right w:val="none" w:sz="0" w:space="0" w:color="auto"/>
      </w:divBdr>
      <w:divsChild>
        <w:div w:id="806245663">
          <w:marLeft w:val="0"/>
          <w:marRight w:val="0"/>
          <w:marTop w:val="0"/>
          <w:marBottom w:val="0"/>
          <w:divBdr>
            <w:top w:val="none" w:sz="0" w:space="0" w:color="auto"/>
            <w:left w:val="none" w:sz="0" w:space="0" w:color="auto"/>
            <w:bottom w:val="none" w:sz="0" w:space="0" w:color="auto"/>
            <w:right w:val="none" w:sz="0" w:space="0" w:color="auto"/>
          </w:divBdr>
          <w:divsChild>
            <w:div w:id="1745763739">
              <w:marLeft w:val="0"/>
              <w:marRight w:val="0"/>
              <w:marTop w:val="0"/>
              <w:marBottom w:val="0"/>
              <w:divBdr>
                <w:top w:val="none" w:sz="0" w:space="0" w:color="auto"/>
                <w:left w:val="none" w:sz="0" w:space="0" w:color="auto"/>
                <w:bottom w:val="none" w:sz="0" w:space="0" w:color="auto"/>
                <w:right w:val="none" w:sz="0" w:space="0" w:color="auto"/>
              </w:divBdr>
              <w:divsChild>
                <w:div w:id="1916042640">
                  <w:marLeft w:val="0"/>
                  <w:marRight w:val="0"/>
                  <w:marTop w:val="0"/>
                  <w:marBottom w:val="0"/>
                  <w:divBdr>
                    <w:top w:val="none" w:sz="0" w:space="0" w:color="auto"/>
                    <w:left w:val="none" w:sz="0" w:space="0" w:color="auto"/>
                    <w:bottom w:val="none" w:sz="0" w:space="0" w:color="auto"/>
                    <w:right w:val="none" w:sz="0" w:space="0" w:color="auto"/>
                  </w:divBdr>
                </w:div>
                <w:div w:id="544566716">
                  <w:marLeft w:val="0"/>
                  <w:marRight w:val="0"/>
                  <w:marTop w:val="0"/>
                  <w:marBottom w:val="0"/>
                  <w:divBdr>
                    <w:top w:val="none" w:sz="0" w:space="0" w:color="auto"/>
                    <w:left w:val="none" w:sz="0" w:space="0" w:color="auto"/>
                    <w:bottom w:val="none" w:sz="0" w:space="0" w:color="auto"/>
                    <w:right w:val="none" w:sz="0" w:space="0" w:color="auto"/>
                  </w:divBdr>
                </w:div>
                <w:div w:id="2068844074">
                  <w:marLeft w:val="0"/>
                  <w:marRight w:val="0"/>
                  <w:marTop w:val="0"/>
                  <w:marBottom w:val="0"/>
                  <w:divBdr>
                    <w:top w:val="none" w:sz="0" w:space="0" w:color="auto"/>
                    <w:left w:val="none" w:sz="0" w:space="0" w:color="auto"/>
                    <w:bottom w:val="none" w:sz="0" w:space="0" w:color="auto"/>
                    <w:right w:val="none" w:sz="0" w:space="0" w:color="auto"/>
                  </w:divBdr>
                </w:div>
                <w:div w:id="1600021899">
                  <w:marLeft w:val="0"/>
                  <w:marRight w:val="0"/>
                  <w:marTop w:val="0"/>
                  <w:marBottom w:val="0"/>
                  <w:divBdr>
                    <w:top w:val="none" w:sz="0" w:space="0" w:color="auto"/>
                    <w:left w:val="none" w:sz="0" w:space="0" w:color="auto"/>
                    <w:bottom w:val="none" w:sz="0" w:space="0" w:color="auto"/>
                    <w:right w:val="none" w:sz="0" w:space="0" w:color="auto"/>
                  </w:divBdr>
                </w:div>
                <w:div w:id="734012586">
                  <w:marLeft w:val="0"/>
                  <w:marRight w:val="0"/>
                  <w:marTop w:val="0"/>
                  <w:marBottom w:val="0"/>
                  <w:divBdr>
                    <w:top w:val="none" w:sz="0" w:space="0" w:color="auto"/>
                    <w:left w:val="none" w:sz="0" w:space="0" w:color="auto"/>
                    <w:bottom w:val="none" w:sz="0" w:space="0" w:color="auto"/>
                    <w:right w:val="none" w:sz="0" w:space="0" w:color="auto"/>
                  </w:divBdr>
                </w:div>
                <w:div w:id="394934571">
                  <w:marLeft w:val="0"/>
                  <w:marRight w:val="0"/>
                  <w:marTop w:val="0"/>
                  <w:marBottom w:val="0"/>
                  <w:divBdr>
                    <w:top w:val="none" w:sz="0" w:space="0" w:color="auto"/>
                    <w:left w:val="none" w:sz="0" w:space="0" w:color="auto"/>
                    <w:bottom w:val="none" w:sz="0" w:space="0" w:color="auto"/>
                    <w:right w:val="none" w:sz="0" w:space="0" w:color="auto"/>
                  </w:divBdr>
                </w:div>
                <w:div w:id="969244098">
                  <w:marLeft w:val="0"/>
                  <w:marRight w:val="0"/>
                  <w:marTop w:val="0"/>
                  <w:marBottom w:val="0"/>
                  <w:divBdr>
                    <w:top w:val="none" w:sz="0" w:space="0" w:color="auto"/>
                    <w:left w:val="none" w:sz="0" w:space="0" w:color="auto"/>
                    <w:bottom w:val="none" w:sz="0" w:space="0" w:color="auto"/>
                    <w:right w:val="none" w:sz="0" w:space="0" w:color="auto"/>
                  </w:divBdr>
                </w:div>
                <w:div w:id="117719507">
                  <w:marLeft w:val="0"/>
                  <w:marRight w:val="0"/>
                  <w:marTop w:val="0"/>
                  <w:marBottom w:val="0"/>
                  <w:divBdr>
                    <w:top w:val="none" w:sz="0" w:space="0" w:color="auto"/>
                    <w:left w:val="none" w:sz="0" w:space="0" w:color="auto"/>
                    <w:bottom w:val="none" w:sz="0" w:space="0" w:color="auto"/>
                    <w:right w:val="none" w:sz="0" w:space="0" w:color="auto"/>
                  </w:divBdr>
                </w:div>
                <w:div w:id="1689260500">
                  <w:marLeft w:val="0"/>
                  <w:marRight w:val="0"/>
                  <w:marTop w:val="0"/>
                  <w:marBottom w:val="0"/>
                  <w:divBdr>
                    <w:top w:val="none" w:sz="0" w:space="0" w:color="auto"/>
                    <w:left w:val="none" w:sz="0" w:space="0" w:color="auto"/>
                    <w:bottom w:val="none" w:sz="0" w:space="0" w:color="auto"/>
                    <w:right w:val="none" w:sz="0" w:space="0" w:color="auto"/>
                  </w:divBdr>
                </w:div>
                <w:div w:id="1134567553">
                  <w:marLeft w:val="0"/>
                  <w:marRight w:val="0"/>
                  <w:marTop w:val="0"/>
                  <w:marBottom w:val="0"/>
                  <w:divBdr>
                    <w:top w:val="none" w:sz="0" w:space="0" w:color="auto"/>
                    <w:left w:val="none" w:sz="0" w:space="0" w:color="auto"/>
                    <w:bottom w:val="none" w:sz="0" w:space="0" w:color="auto"/>
                    <w:right w:val="none" w:sz="0" w:space="0" w:color="auto"/>
                  </w:divBdr>
                </w:div>
                <w:div w:id="264965960">
                  <w:marLeft w:val="0"/>
                  <w:marRight w:val="0"/>
                  <w:marTop w:val="0"/>
                  <w:marBottom w:val="0"/>
                  <w:divBdr>
                    <w:top w:val="none" w:sz="0" w:space="0" w:color="auto"/>
                    <w:left w:val="none" w:sz="0" w:space="0" w:color="auto"/>
                    <w:bottom w:val="none" w:sz="0" w:space="0" w:color="auto"/>
                    <w:right w:val="none" w:sz="0" w:space="0" w:color="auto"/>
                  </w:divBdr>
                </w:div>
                <w:div w:id="1255942476">
                  <w:marLeft w:val="0"/>
                  <w:marRight w:val="0"/>
                  <w:marTop w:val="0"/>
                  <w:marBottom w:val="0"/>
                  <w:divBdr>
                    <w:top w:val="none" w:sz="0" w:space="0" w:color="auto"/>
                    <w:left w:val="none" w:sz="0" w:space="0" w:color="auto"/>
                    <w:bottom w:val="none" w:sz="0" w:space="0" w:color="auto"/>
                    <w:right w:val="none" w:sz="0" w:space="0" w:color="auto"/>
                  </w:divBdr>
                </w:div>
                <w:div w:id="1823039286">
                  <w:marLeft w:val="0"/>
                  <w:marRight w:val="0"/>
                  <w:marTop w:val="0"/>
                  <w:marBottom w:val="0"/>
                  <w:divBdr>
                    <w:top w:val="none" w:sz="0" w:space="0" w:color="auto"/>
                    <w:left w:val="none" w:sz="0" w:space="0" w:color="auto"/>
                    <w:bottom w:val="none" w:sz="0" w:space="0" w:color="auto"/>
                    <w:right w:val="none" w:sz="0" w:space="0" w:color="auto"/>
                  </w:divBdr>
                </w:div>
                <w:div w:id="1251508169">
                  <w:marLeft w:val="0"/>
                  <w:marRight w:val="0"/>
                  <w:marTop w:val="0"/>
                  <w:marBottom w:val="0"/>
                  <w:divBdr>
                    <w:top w:val="none" w:sz="0" w:space="0" w:color="auto"/>
                    <w:left w:val="none" w:sz="0" w:space="0" w:color="auto"/>
                    <w:bottom w:val="none" w:sz="0" w:space="0" w:color="auto"/>
                    <w:right w:val="none" w:sz="0" w:space="0" w:color="auto"/>
                  </w:divBdr>
                </w:div>
                <w:div w:id="1901331472">
                  <w:marLeft w:val="0"/>
                  <w:marRight w:val="0"/>
                  <w:marTop w:val="0"/>
                  <w:marBottom w:val="0"/>
                  <w:divBdr>
                    <w:top w:val="none" w:sz="0" w:space="0" w:color="auto"/>
                    <w:left w:val="none" w:sz="0" w:space="0" w:color="auto"/>
                    <w:bottom w:val="none" w:sz="0" w:space="0" w:color="auto"/>
                    <w:right w:val="none" w:sz="0" w:space="0" w:color="auto"/>
                  </w:divBdr>
                </w:div>
                <w:div w:id="1944339821">
                  <w:marLeft w:val="0"/>
                  <w:marRight w:val="0"/>
                  <w:marTop w:val="0"/>
                  <w:marBottom w:val="0"/>
                  <w:divBdr>
                    <w:top w:val="none" w:sz="0" w:space="0" w:color="auto"/>
                    <w:left w:val="none" w:sz="0" w:space="0" w:color="auto"/>
                    <w:bottom w:val="none" w:sz="0" w:space="0" w:color="auto"/>
                    <w:right w:val="none" w:sz="0" w:space="0" w:color="auto"/>
                  </w:divBdr>
                </w:div>
                <w:div w:id="2124684527">
                  <w:marLeft w:val="0"/>
                  <w:marRight w:val="0"/>
                  <w:marTop w:val="0"/>
                  <w:marBottom w:val="0"/>
                  <w:divBdr>
                    <w:top w:val="none" w:sz="0" w:space="0" w:color="auto"/>
                    <w:left w:val="none" w:sz="0" w:space="0" w:color="auto"/>
                    <w:bottom w:val="none" w:sz="0" w:space="0" w:color="auto"/>
                    <w:right w:val="none" w:sz="0" w:space="0" w:color="auto"/>
                  </w:divBdr>
                </w:div>
                <w:div w:id="443889952">
                  <w:marLeft w:val="0"/>
                  <w:marRight w:val="0"/>
                  <w:marTop w:val="0"/>
                  <w:marBottom w:val="0"/>
                  <w:divBdr>
                    <w:top w:val="none" w:sz="0" w:space="0" w:color="auto"/>
                    <w:left w:val="none" w:sz="0" w:space="0" w:color="auto"/>
                    <w:bottom w:val="none" w:sz="0" w:space="0" w:color="auto"/>
                    <w:right w:val="none" w:sz="0" w:space="0" w:color="auto"/>
                  </w:divBdr>
                </w:div>
                <w:div w:id="386875476">
                  <w:marLeft w:val="0"/>
                  <w:marRight w:val="0"/>
                  <w:marTop w:val="0"/>
                  <w:marBottom w:val="0"/>
                  <w:divBdr>
                    <w:top w:val="none" w:sz="0" w:space="0" w:color="auto"/>
                    <w:left w:val="none" w:sz="0" w:space="0" w:color="auto"/>
                    <w:bottom w:val="none" w:sz="0" w:space="0" w:color="auto"/>
                    <w:right w:val="none" w:sz="0" w:space="0" w:color="auto"/>
                  </w:divBdr>
                </w:div>
              </w:divsChild>
            </w:div>
            <w:div w:id="927468969">
              <w:marLeft w:val="0"/>
              <w:marRight w:val="0"/>
              <w:marTop w:val="0"/>
              <w:marBottom w:val="0"/>
              <w:divBdr>
                <w:top w:val="none" w:sz="0" w:space="0" w:color="auto"/>
                <w:left w:val="none" w:sz="0" w:space="0" w:color="auto"/>
                <w:bottom w:val="none" w:sz="0" w:space="0" w:color="auto"/>
                <w:right w:val="none" w:sz="0" w:space="0" w:color="auto"/>
              </w:divBdr>
              <w:divsChild>
                <w:div w:id="1937130152">
                  <w:marLeft w:val="0"/>
                  <w:marRight w:val="0"/>
                  <w:marTop w:val="0"/>
                  <w:marBottom w:val="0"/>
                  <w:divBdr>
                    <w:top w:val="none" w:sz="0" w:space="0" w:color="auto"/>
                    <w:left w:val="none" w:sz="0" w:space="0" w:color="auto"/>
                    <w:bottom w:val="none" w:sz="0" w:space="0" w:color="auto"/>
                    <w:right w:val="none" w:sz="0" w:space="0" w:color="auto"/>
                  </w:divBdr>
                </w:div>
                <w:div w:id="1045568779">
                  <w:marLeft w:val="0"/>
                  <w:marRight w:val="0"/>
                  <w:marTop w:val="0"/>
                  <w:marBottom w:val="0"/>
                  <w:divBdr>
                    <w:top w:val="none" w:sz="0" w:space="0" w:color="auto"/>
                    <w:left w:val="none" w:sz="0" w:space="0" w:color="auto"/>
                    <w:bottom w:val="none" w:sz="0" w:space="0" w:color="auto"/>
                    <w:right w:val="none" w:sz="0" w:space="0" w:color="auto"/>
                  </w:divBdr>
                </w:div>
                <w:div w:id="751703302">
                  <w:marLeft w:val="0"/>
                  <w:marRight w:val="0"/>
                  <w:marTop w:val="0"/>
                  <w:marBottom w:val="0"/>
                  <w:divBdr>
                    <w:top w:val="none" w:sz="0" w:space="0" w:color="auto"/>
                    <w:left w:val="none" w:sz="0" w:space="0" w:color="auto"/>
                    <w:bottom w:val="none" w:sz="0" w:space="0" w:color="auto"/>
                    <w:right w:val="none" w:sz="0" w:space="0" w:color="auto"/>
                  </w:divBdr>
                </w:div>
                <w:div w:id="260842138">
                  <w:marLeft w:val="0"/>
                  <w:marRight w:val="0"/>
                  <w:marTop w:val="0"/>
                  <w:marBottom w:val="0"/>
                  <w:divBdr>
                    <w:top w:val="none" w:sz="0" w:space="0" w:color="auto"/>
                    <w:left w:val="none" w:sz="0" w:space="0" w:color="auto"/>
                    <w:bottom w:val="none" w:sz="0" w:space="0" w:color="auto"/>
                    <w:right w:val="none" w:sz="0" w:space="0" w:color="auto"/>
                  </w:divBdr>
                </w:div>
                <w:div w:id="242685056">
                  <w:marLeft w:val="0"/>
                  <w:marRight w:val="0"/>
                  <w:marTop w:val="0"/>
                  <w:marBottom w:val="0"/>
                  <w:divBdr>
                    <w:top w:val="none" w:sz="0" w:space="0" w:color="auto"/>
                    <w:left w:val="none" w:sz="0" w:space="0" w:color="auto"/>
                    <w:bottom w:val="none" w:sz="0" w:space="0" w:color="auto"/>
                    <w:right w:val="none" w:sz="0" w:space="0" w:color="auto"/>
                  </w:divBdr>
                </w:div>
                <w:div w:id="2104298768">
                  <w:marLeft w:val="0"/>
                  <w:marRight w:val="0"/>
                  <w:marTop w:val="0"/>
                  <w:marBottom w:val="0"/>
                  <w:divBdr>
                    <w:top w:val="none" w:sz="0" w:space="0" w:color="auto"/>
                    <w:left w:val="none" w:sz="0" w:space="0" w:color="auto"/>
                    <w:bottom w:val="none" w:sz="0" w:space="0" w:color="auto"/>
                    <w:right w:val="none" w:sz="0" w:space="0" w:color="auto"/>
                  </w:divBdr>
                </w:div>
                <w:div w:id="943994699">
                  <w:marLeft w:val="0"/>
                  <w:marRight w:val="0"/>
                  <w:marTop w:val="0"/>
                  <w:marBottom w:val="0"/>
                  <w:divBdr>
                    <w:top w:val="none" w:sz="0" w:space="0" w:color="auto"/>
                    <w:left w:val="none" w:sz="0" w:space="0" w:color="auto"/>
                    <w:bottom w:val="none" w:sz="0" w:space="0" w:color="auto"/>
                    <w:right w:val="none" w:sz="0" w:space="0" w:color="auto"/>
                  </w:divBdr>
                </w:div>
                <w:div w:id="1504199764">
                  <w:marLeft w:val="0"/>
                  <w:marRight w:val="0"/>
                  <w:marTop w:val="0"/>
                  <w:marBottom w:val="0"/>
                  <w:divBdr>
                    <w:top w:val="none" w:sz="0" w:space="0" w:color="auto"/>
                    <w:left w:val="none" w:sz="0" w:space="0" w:color="auto"/>
                    <w:bottom w:val="none" w:sz="0" w:space="0" w:color="auto"/>
                    <w:right w:val="none" w:sz="0" w:space="0" w:color="auto"/>
                  </w:divBdr>
                </w:div>
                <w:div w:id="1817719173">
                  <w:marLeft w:val="0"/>
                  <w:marRight w:val="0"/>
                  <w:marTop w:val="0"/>
                  <w:marBottom w:val="0"/>
                  <w:divBdr>
                    <w:top w:val="none" w:sz="0" w:space="0" w:color="auto"/>
                    <w:left w:val="none" w:sz="0" w:space="0" w:color="auto"/>
                    <w:bottom w:val="none" w:sz="0" w:space="0" w:color="auto"/>
                    <w:right w:val="none" w:sz="0" w:space="0" w:color="auto"/>
                  </w:divBdr>
                </w:div>
                <w:div w:id="1322733310">
                  <w:marLeft w:val="0"/>
                  <w:marRight w:val="0"/>
                  <w:marTop w:val="0"/>
                  <w:marBottom w:val="0"/>
                  <w:divBdr>
                    <w:top w:val="none" w:sz="0" w:space="0" w:color="auto"/>
                    <w:left w:val="none" w:sz="0" w:space="0" w:color="auto"/>
                    <w:bottom w:val="none" w:sz="0" w:space="0" w:color="auto"/>
                    <w:right w:val="none" w:sz="0" w:space="0" w:color="auto"/>
                  </w:divBdr>
                </w:div>
                <w:div w:id="63380678">
                  <w:marLeft w:val="0"/>
                  <w:marRight w:val="0"/>
                  <w:marTop w:val="0"/>
                  <w:marBottom w:val="0"/>
                  <w:divBdr>
                    <w:top w:val="none" w:sz="0" w:space="0" w:color="auto"/>
                    <w:left w:val="none" w:sz="0" w:space="0" w:color="auto"/>
                    <w:bottom w:val="none" w:sz="0" w:space="0" w:color="auto"/>
                    <w:right w:val="none" w:sz="0" w:space="0" w:color="auto"/>
                  </w:divBdr>
                </w:div>
                <w:div w:id="1825198545">
                  <w:marLeft w:val="0"/>
                  <w:marRight w:val="0"/>
                  <w:marTop w:val="0"/>
                  <w:marBottom w:val="0"/>
                  <w:divBdr>
                    <w:top w:val="none" w:sz="0" w:space="0" w:color="auto"/>
                    <w:left w:val="none" w:sz="0" w:space="0" w:color="auto"/>
                    <w:bottom w:val="none" w:sz="0" w:space="0" w:color="auto"/>
                    <w:right w:val="none" w:sz="0" w:space="0" w:color="auto"/>
                  </w:divBdr>
                </w:div>
                <w:div w:id="1454012075">
                  <w:marLeft w:val="0"/>
                  <w:marRight w:val="0"/>
                  <w:marTop w:val="0"/>
                  <w:marBottom w:val="0"/>
                  <w:divBdr>
                    <w:top w:val="none" w:sz="0" w:space="0" w:color="auto"/>
                    <w:left w:val="none" w:sz="0" w:space="0" w:color="auto"/>
                    <w:bottom w:val="none" w:sz="0" w:space="0" w:color="auto"/>
                    <w:right w:val="none" w:sz="0" w:space="0" w:color="auto"/>
                  </w:divBdr>
                </w:div>
                <w:div w:id="675573125">
                  <w:marLeft w:val="0"/>
                  <w:marRight w:val="0"/>
                  <w:marTop w:val="0"/>
                  <w:marBottom w:val="0"/>
                  <w:divBdr>
                    <w:top w:val="none" w:sz="0" w:space="0" w:color="auto"/>
                    <w:left w:val="none" w:sz="0" w:space="0" w:color="auto"/>
                    <w:bottom w:val="none" w:sz="0" w:space="0" w:color="auto"/>
                    <w:right w:val="none" w:sz="0" w:space="0" w:color="auto"/>
                  </w:divBdr>
                </w:div>
                <w:div w:id="684987855">
                  <w:marLeft w:val="0"/>
                  <w:marRight w:val="0"/>
                  <w:marTop w:val="0"/>
                  <w:marBottom w:val="0"/>
                  <w:divBdr>
                    <w:top w:val="none" w:sz="0" w:space="0" w:color="auto"/>
                    <w:left w:val="none" w:sz="0" w:space="0" w:color="auto"/>
                    <w:bottom w:val="none" w:sz="0" w:space="0" w:color="auto"/>
                    <w:right w:val="none" w:sz="0" w:space="0" w:color="auto"/>
                  </w:divBdr>
                </w:div>
                <w:div w:id="932396981">
                  <w:marLeft w:val="0"/>
                  <w:marRight w:val="0"/>
                  <w:marTop w:val="0"/>
                  <w:marBottom w:val="0"/>
                  <w:divBdr>
                    <w:top w:val="none" w:sz="0" w:space="0" w:color="auto"/>
                    <w:left w:val="none" w:sz="0" w:space="0" w:color="auto"/>
                    <w:bottom w:val="none" w:sz="0" w:space="0" w:color="auto"/>
                    <w:right w:val="none" w:sz="0" w:space="0" w:color="auto"/>
                  </w:divBdr>
                </w:div>
                <w:div w:id="652608788">
                  <w:marLeft w:val="0"/>
                  <w:marRight w:val="0"/>
                  <w:marTop w:val="0"/>
                  <w:marBottom w:val="0"/>
                  <w:divBdr>
                    <w:top w:val="none" w:sz="0" w:space="0" w:color="auto"/>
                    <w:left w:val="none" w:sz="0" w:space="0" w:color="auto"/>
                    <w:bottom w:val="none" w:sz="0" w:space="0" w:color="auto"/>
                    <w:right w:val="none" w:sz="0" w:space="0" w:color="auto"/>
                  </w:divBdr>
                </w:div>
                <w:div w:id="1465663097">
                  <w:marLeft w:val="0"/>
                  <w:marRight w:val="0"/>
                  <w:marTop w:val="0"/>
                  <w:marBottom w:val="0"/>
                  <w:divBdr>
                    <w:top w:val="none" w:sz="0" w:space="0" w:color="auto"/>
                    <w:left w:val="none" w:sz="0" w:space="0" w:color="auto"/>
                    <w:bottom w:val="none" w:sz="0" w:space="0" w:color="auto"/>
                    <w:right w:val="none" w:sz="0" w:space="0" w:color="auto"/>
                  </w:divBdr>
                </w:div>
                <w:div w:id="1534414656">
                  <w:marLeft w:val="0"/>
                  <w:marRight w:val="0"/>
                  <w:marTop w:val="0"/>
                  <w:marBottom w:val="0"/>
                  <w:divBdr>
                    <w:top w:val="none" w:sz="0" w:space="0" w:color="auto"/>
                    <w:left w:val="none" w:sz="0" w:space="0" w:color="auto"/>
                    <w:bottom w:val="none" w:sz="0" w:space="0" w:color="auto"/>
                    <w:right w:val="none" w:sz="0" w:space="0" w:color="auto"/>
                  </w:divBdr>
                </w:div>
                <w:div w:id="1755737000">
                  <w:marLeft w:val="0"/>
                  <w:marRight w:val="0"/>
                  <w:marTop w:val="0"/>
                  <w:marBottom w:val="0"/>
                  <w:divBdr>
                    <w:top w:val="none" w:sz="0" w:space="0" w:color="auto"/>
                    <w:left w:val="none" w:sz="0" w:space="0" w:color="auto"/>
                    <w:bottom w:val="none" w:sz="0" w:space="0" w:color="auto"/>
                    <w:right w:val="none" w:sz="0" w:space="0" w:color="auto"/>
                  </w:divBdr>
                </w:div>
                <w:div w:id="653533442">
                  <w:marLeft w:val="0"/>
                  <w:marRight w:val="0"/>
                  <w:marTop w:val="0"/>
                  <w:marBottom w:val="0"/>
                  <w:divBdr>
                    <w:top w:val="none" w:sz="0" w:space="0" w:color="auto"/>
                    <w:left w:val="none" w:sz="0" w:space="0" w:color="auto"/>
                    <w:bottom w:val="none" w:sz="0" w:space="0" w:color="auto"/>
                    <w:right w:val="none" w:sz="0" w:space="0" w:color="auto"/>
                  </w:divBdr>
                </w:div>
                <w:div w:id="1643651740">
                  <w:marLeft w:val="0"/>
                  <w:marRight w:val="0"/>
                  <w:marTop w:val="0"/>
                  <w:marBottom w:val="0"/>
                  <w:divBdr>
                    <w:top w:val="none" w:sz="0" w:space="0" w:color="auto"/>
                    <w:left w:val="none" w:sz="0" w:space="0" w:color="auto"/>
                    <w:bottom w:val="none" w:sz="0" w:space="0" w:color="auto"/>
                    <w:right w:val="none" w:sz="0" w:space="0" w:color="auto"/>
                  </w:divBdr>
                </w:div>
                <w:div w:id="1449660125">
                  <w:marLeft w:val="0"/>
                  <w:marRight w:val="0"/>
                  <w:marTop w:val="0"/>
                  <w:marBottom w:val="0"/>
                  <w:divBdr>
                    <w:top w:val="none" w:sz="0" w:space="0" w:color="auto"/>
                    <w:left w:val="none" w:sz="0" w:space="0" w:color="auto"/>
                    <w:bottom w:val="none" w:sz="0" w:space="0" w:color="auto"/>
                    <w:right w:val="none" w:sz="0" w:space="0" w:color="auto"/>
                  </w:divBdr>
                </w:div>
                <w:div w:id="1168591655">
                  <w:marLeft w:val="0"/>
                  <w:marRight w:val="0"/>
                  <w:marTop w:val="0"/>
                  <w:marBottom w:val="0"/>
                  <w:divBdr>
                    <w:top w:val="none" w:sz="0" w:space="0" w:color="auto"/>
                    <w:left w:val="none" w:sz="0" w:space="0" w:color="auto"/>
                    <w:bottom w:val="none" w:sz="0" w:space="0" w:color="auto"/>
                    <w:right w:val="none" w:sz="0" w:space="0" w:color="auto"/>
                  </w:divBdr>
                </w:div>
                <w:div w:id="679047505">
                  <w:marLeft w:val="0"/>
                  <w:marRight w:val="0"/>
                  <w:marTop w:val="0"/>
                  <w:marBottom w:val="0"/>
                  <w:divBdr>
                    <w:top w:val="none" w:sz="0" w:space="0" w:color="auto"/>
                    <w:left w:val="none" w:sz="0" w:space="0" w:color="auto"/>
                    <w:bottom w:val="none" w:sz="0" w:space="0" w:color="auto"/>
                    <w:right w:val="none" w:sz="0" w:space="0" w:color="auto"/>
                  </w:divBdr>
                </w:div>
                <w:div w:id="1646546687">
                  <w:marLeft w:val="0"/>
                  <w:marRight w:val="0"/>
                  <w:marTop w:val="0"/>
                  <w:marBottom w:val="0"/>
                  <w:divBdr>
                    <w:top w:val="none" w:sz="0" w:space="0" w:color="auto"/>
                    <w:left w:val="none" w:sz="0" w:space="0" w:color="auto"/>
                    <w:bottom w:val="none" w:sz="0" w:space="0" w:color="auto"/>
                    <w:right w:val="none" w:sz="0" w:space="0" w:color="auto"/>
                  </w:divBdr>
                </w:div>
                <w:div w:id="913275690">
                  <w:marLeft w:val="0"/>
                  <w:marRight w:val="0"/>
                  <w:marTop w:val="0"/>
                  <w:marBottom w:val="0"/>
                  <w:divBdr>
                    <w:top w:val="none" w:sz="0" w:space="0" w:color="auto"/>
                    <w:left w:val="none" w:sz="0" w:space="0" w:color="auto"/>
                    <w:bottom w:val="none" w:sz="0" w:space="0" w:color="auto"/>
                    <w:right w:val="none" w:sz="0" w:space="0" w:color="auto"/>
                  </w:divBdr>
                </w:div>
                <w:div w:id="792091308">
                  <w:marLeft w:val="0"/>
                  <w:marRight w:val="0"/>
                  <w:marTop w:val="0"/>
                  <w:marBottom w:val="0"/>
                  <w:divBdr>
                    <w:top w:val="none" w:sz="0" w:space="0" w:color="auto"/>
                    <w:left w:val="none" w:sz="0" w:space="0" w:color="auto"/>
                    <w:bottom w:val="none" w:sz="0" w:space="0" w:color="auto"/>
                    <w:right w:val="none" w:sz="0" w:space="0" w:color="auto"/>
                  </w:divBdr>
                </w:div>
                <w:div w:id="628827655">
                  <w:marLeft w:val="0"/>
                  <w:marRight w:val="0"/>
                  <w:marTop w:val="0"/>
                  <w:marBottom w:val="0"/>
                  <w:divBdr>
                    <w:top w:val="none" w:sz="0" w:space="0" w:color="auto"/>
                    <w:left w:val="none" w:sz="0" w:space="0" w:color="auto"/>
                    <w:bottom w:val="none" w:sz="0" w:space="0" w:color="auto"/>
                    <w:right w:val="none" w:sz="0" w:space="0" w:color="auto"/>
                  </w:divBdr>
                </w:div>
                <w:div w:id="1260797936">
                  <w:marLeft w:val="0"/>
                  <w:marRight w:val="0"/>
                  <w:marTop w:val="0"/>
                  <w:marBottom w:val="0"/>
                  <w:divBdr>
                    <w:top w:val="none" w:sz="0" w:space="0" w:color="auto"/>
                    <w:left w:val="none" w:sz="0" w:space="0" w:color="auto"/>
                    <w:bottom w:val="none" w:sz="0" w:space="0" w:color="auto"/>
                    <w:right w:val="none" w:sz="0" w:space="0" w:color="auto"/>
                  </w:divBdr>
                </w:div>
                <w:div w:id="1798647344">
                  <w:marLeft w:val="0"/>
                  <w:marRight w:val="0"/>
                  <w:marTop w:val="0"/>
                  <w:marBottom w:val="0"/>
                  <w:divBdr>
                    <w:top w:val="none" w:sz="0" w:space="0" w:color="auto"/>
                    <w:left w:val="none" w:sz="0" w:space="0" w:color="auto"/>
                    <w:bottom w:val="none" w:sz="0" w:space="0" w:color="auto"/>
                    <w:right w:val="none" w:sz="0" w:space="0" w:color="auto"/>
                  </w:divBdr>
                </w:div>
                <w:div w:id="1841502745">
                  <w:marLeft w:val="0"/>
                  <w:marRight w:val="0"/>
                  <w:marTop w:val="0"/>
                  <w:marBottom w:val="0"/>
                  <w:divBdr>
                    <w:top w:val="none" w:sz="0" w:space="0" w:color="auto"/>
                    <w:left w:val="none" w:sz="0" w:space="0" w:color="auto"/>
                    <w:bottom w:val="none" w:sz="0" w:space="0" w:color="auto"/>
                    <w:right w:val="none" w:sz="0" w:space="0" w:color="auto"/>
                  </w:divBdr>
                </w:div>
                <w:div w:id="1251616898">
                  <w:marLeft w:val="0"/>
                  <w:marRight w:val="0"/>
                  <w:marTop w:val="0"/>
                  <w:marBottom w:val="0"/>
                  <w:divBdr>
                    <w:top w:val="none" w:sz="0" w:space="0" w:color="auto"/>
                    <w:left w:val="none" w:sz="0" w:space="0" w:color="auto"/>
                    <w:bottom w:val="none" w:sz="0" w:space="0" w:color="auto"/>
                    <w:right w:val="none" w:sz="0" w:space="0" w:color="auto"/>
                  </w:divBdr>
                </w:div>
                <w:div w:id="601382752">
                  <w:marLeft w:val="0"/>
                  <w:marRight w:val="0"/>
                  <w:marTop w:val="0"/>
                  <w:marBottom w:val="0"/>
                  <w:divBdr>
                    <w:top w:val="none" w:sz="0" w:space="0" w:color="auto"/>
                    <w:left w:val="none" w:sz="0" w:space="0" w:color="auto"/>
                    <w:bottom w:val="none" w:sz="0" w:space="0" w:color="auto"/>
                    <w:right w:val="none" w:sz="0" w:space="0" w:color="auto"/>
                  </w:divBdr>
                </w:div>
                <w:div w:id="473372199">
                  <w:marLeft w:val="0"/>
                  <w:marRight w:val="0"/>
                  <w:marTop w:val="0"/>
                  <w:marBottom w:val="0"/>
                  <w:divBdr>
                    <w:top w:val="none" w:sz="0" w:space="0" w:color="auto"/>
                    <w:left w:val="none" w:sz="0" w:space="0" w:color="auto"/>
                    <w:bottom w:val="none" w:sz="0" w:space="0" w:color="auto"/>
                    <w:right w:val="none" w:sz="0" w:space="0" w:color="auto"/>
                  </w:divBdr>
                </w:div>
                <w:div w:id="1896502261">
                  <w:marLeft w:val="0"/>
                  <w:marRight w:val="0"/>
                  <w:marTop w:val="0"/>
                  <w:marBottom w:val="0"/>
                  <w:divBdr>
                    <w:top w:val="none" w:sz="0" w:space="0" w:color="auto"/>
                    <w:left w:val="none" w:sz="0" w:space="0" w:color="auto"/>
                    <w:bottom w:val="none" w:sz="0" w:space="0" w:color="auto"/>
                    <w:right w:val="none" w:sz="0" w:space="0" w:color="auto"/>
                  </w:divBdr>
                </w:div>
                <w:div w:id="1846355800">
                  <w:marLeft w:val="0"/>
                  <w:marRight w:val="0"/>
                  <w:marTop w:val="0"/>
                  <w:marBottom w:val="0"/>
                  <w:divBdr>
                    <w:top w:val="none" w:sz="0" w:space="0" w:color="auto"/>
                    <w:left w:val="none" w:sz="0" w:space="0" w:color="auto"/>
                    <w:bottom w:val="none" w:sz="0" w:space="0" w:color="auto"/>
                    <w:right w:val="none" w:sz="0" w:space="0" w:color="auto"/>
                  </w:divBdr>
                </w:div>
                <w:div w:id="1910070604">
                  <w:marLeft w:val="0"/>
                  <w:marRight w:val="0"/>
                  <w:marTop w:val="0"/>
                  <w:marBottom w:val="0"/>
                  <w:divBdr>
                    <w:top w:val="none" w:sz="0" w:space="0" w:color="auto"/>
                    <w:left w:val="none" w:sz="0" w:space="0" w:color="auto"/>
                    <w:bottom w:val="none" w:sz="0" w:space="0" w:color="auto"/>
                    <w:right w:val="none" w:sz="0" w:space="0" w:color="auto"/>
                  </w:divBdr>
                </w:div>
                <w:div w:id="1393773172">
                  <w:marLeft w:val="0"/>
                  <w:marRight w:val="0"/>
                  <w:marTop w:val="0"/>
                  <w:marBottom w:val="0"/>
                  <w:divBdr>
                    <w:top w:val="none" w:sz="0" w:space="0" w:color="auto"/>
                    <w:left w:val="none" w:sz="0" w:space="0" w:color="auto"/>
                    <w:bottom w:val="none" w:sz="0" w:space="0" w:color="auto"/>
                    <w:right w:val="none" w:sz="0" w:space="0" w:color="auto"/>
                  </w:divBdr>
                </w:div>
                <w:div w:id="1833451870">
                  <w:marLeft w:val="0"/>
                  <w:marRight w:val="0"/>
                  <w:marTop w:val="0"/>
                  <w:marBottom w:val="0"/>
                  <w:divBdr>
                    <w:top w:val="none" w:sz="0" w:space="0" w:color="auto"/>
                    <w:left w:val="none" w:sz="0" w:space="0" w:color="auto"/>
                    <w:bottom w:val="none" w:sz="0" w:space="0" w:color="auto"/>
                    <w:right w:val="none" w:sz="0" w:space="0" w:color="auto"/>
                  </w:divBdr>
                </w:div>
                <w:div w:id="675621395">
                  <w:marLeft w:val="0"/>
                  <w:marRight w:val="0"/>
                  <w:marTop w:val="0"/>
                  <w:marBottom w:val="0"/>
                  <w:divBdr>
                    <w:top w:val="none" w:sz="0" w:space="0" w:color="auto"/>
                    <w:left w:val="none" w:sz="0" w:space="0" w:color="auto"/>
                    <w:bottom w:val="none" w:sz="0" w:space="0" w:color="auto"/>
                    <w:right w:val="none" w:sz="0" w:space="0" w:color="auto"/>
                  </w:divBdr>
                </w:div>
                <w:div w:id="548414859">
                  <w:marLeft w:val="0"/>
                  <w:marRight w:val="0"/>
                  <w:marTop w:val="0"/>
                  <w:marBottom w:val="0"/>
                  <w:divBdr>
                    <w:top w:val="none" w:sz="0" w:space="0" w:color="auto"/>
                    <w:left w:val="none" w:sz="0" w:space="0" w:color="auto"/>
                    <w:bottom w:val="none" w:sz="0" w:space="0" w:color="auto"/>
                    <w:right w:val="none" w:sz="0" w:space="0" w:color="auto"/>
                  </w:divBdr>
                </w:div>
                <w:div w:id="1511329792">
                  <w:marLeft w:val="0"/>
                  <w:marRight w:val="0"/>
                  <w:marTop w:val="0"/>
                  <w:marBottom w:val="0"/>
                  <w:divBdr>
                    <w:top w:val="none" w:sz="0" w:space="0" w:color="auto"/>
                    <w:left w:val="none" w:sz="0" w:space="0" w:color="auto"/>
                    <w:bottom w:val="none" w:sz="0" w:space="0" w:color="auto"/>
                    <w:right w:val="none" w:sz="0" w:space="0" w:color="auto"/>
                  </w:divBdr>
                </w:div>
                <w:div w:id="1757944518">
                  <w:marLeft w:val="0"/>
                  <w:marRight w:val="0"/>
                  <w:marTop w:val="0"/>
                  <w:marBottom w:val="0"/>
                  <w:divBdr>
                    <w:top w:val="none" w:sz="0" w:space="0" w:color="auto"/>
                    <w:left w:val="none" w:sz="0" w:space="0" w:color="auto"/>
                    <w:bottom w:val="none" w:sz="0" w:space="0" w:color="auto"/>
                    <w:right w:val="none" w:sz="0" w:space="0" w:color="auto"/>
                  </w:divBdr>
                </w:div>
                <w:div w:id="604457331">
                  <w:marLeft w:val="0"/>
                  <w:marRight w:val="0"/>
                  <w:marTop w:val="0"/>
                  <w:marBottom w:val="0"/>
                  <w:divBdr>
                    <w:top w:val="none" w:sz="0" w:space="0" w:color="auto"/>
                    <w:left w:val="none" w:sz="0" w:space="0" w:color="auto"/>
                    <w:bottom w:val="none" w:sz="0" w:space="0" w:color="auto"/>
                    <w:right w:val="none" w:sz="0" w:space="0" w:color="auto"/>
                  </w:divBdr>
                </w:div>
                <w:div w:id="347297418">
                  <w:marLeft w:val="0"/>
                  <w:marRight w:val="0"/>
                  <w:marTop w:val="0"/>
                  <w:marBottom w:val="0"/>
                  <w:divBdr>
                    <w:top w:val="none" w:sz="0" w:space="0" w:color="auto"/>
                    <w:left w:val="none" w:sz="0" w:space="0" w:color="auto"/>
                    <w:bottom w:val="none" w:sz="0" w:space="0" w:color="auto"/>
                    <w:right w:val="none" w:sz="0" w:space="0" w:color="auto"/>
                  </w:divBdr>
                </w:div>
                <w:div w:id="301157562">
                  <w:marLeft w:val="0"/>
                  <w:marRight w:val="0"/>
                  <w:marTop w:val="0"/>
                  <w:marBottom w:val="0"/>
                  <w:divBdr>
                    <w:top w:val="none" w:sz="0" w:space="0" w:color="auto"/>
                    <w:left w:val="none" w:sz="0" w:space="0" w:color="auto"/>
                    <w:bottom w:val="none" w:sz="0" w:space="0" w:color="auto"/>
                    <w:right w:val="none" w:sz="0" w:space="0" w:color="auto"/>
                  </w:divBdr>
                </w:div>
                <w:div w:id="512766294">
                  <w:marLeft w:val="0"/>
                  <w:marRight w:val="0"/>
                  <w:marTop w:val="0"/>
                  <w:marBottom w:val="0"/>
                  <w:divBdr>
                    <w:top w:val="none" w:sz="0" w:space="0" w:color="auto"/>
                    <w:left w:val="none" w:sz="0" w:space="0" w:color="auto"/>
                    <w:bottom w:val="none" w:sz="0" w:space="0" w:color="auto"/>
                    <w:right w:val="none" w:sz="0" w:space="0" w:color="auto"/>
                  </w:divBdr>
                </w:div>
                <w:div w:id="1122185731">
                  <w:marLeft w:val="0"/>
                  <w:marRight w:val="0"/>
                  <w:marTop w:val="0"/>
                  <w:marBottom w:val="0"/>
                  <w:divBdr>
                    <w:top w:val="none" w:sz="0" w:space="0" w:color="auto"/>
                    <w:left w:val="none" w:sz="0" w:space="0" w:color="auto"/>
                    <w:bottom w:val="none" w:sz="0" w:space="0" w:color="auto"/>
                    <w:right w:val="none" w:sz="0" w:space="0" w:color="auto"/>
                  </w:divBdr>
                </w:div>
              </w:divsChild>
            </w:div>
            <w:div w:id="122427431">
              <w:marLeft w:val="0"/>
              <w:marRight w:val="0"/>
              <w:marTop w:val="0"/>
              <w:marBottom w:val="0"/>
              <w:divBdr>
                <w:top w:val="none" w:sz="0" w:space="0" w:color="auto"/>
                <w:left w:val="none" w:sz="0" w:space="0" w:color="auto"/>
                <w:bottom w:val="none" w:sz="0" w:space="0" w:color="auto"/>
                <w:right w:val="none" w:sz="0" w:space="0" w:color="auto"/>
              </w:divBdr>
            </w:div>
            <w:div w:id="420878407">
              <w:marLeft w:val="0"/>
              <w:marRight w:val="0"/>
              <w:marTop w:val="0"/>
              <w:marBottom w:val="0"/>
              <w:divBdr>
                <w:top w:val="none" w:sz="0" w:space="0" w:color="auto"/>
                <w:left w:val="none" w:sz="0" w:space="0" w:color="auto"/>
                <w:bottom w:val="none" w:sz="0" w:space="0" w:color="auto"/>
                <w:right w:val="none" w:sz="0" w:space="0" w:color="auto"/>
              </w:divBdr>
            </w:div>
            <w:div w:id="1857302585">
              <w:marLeft w:val="0"/>
              <w:marRight w:val="0"/>
              <w:marTop w:val="0"/>
              <w:marBottom w:val="0"/>
              <w:divBdr>
                <w:top w:val="none" w:sz="0" w:space="0" w:color="auto"/>
                <w:left w:val="none" w:sz="0" w:space="0" w:color="auto"/>
                <w:bottom w:val="none" w:sz="0" w:space="0" w:color="auto"/>
                <w:right w:val="none" w:sz="0" w:space="0" w:color="auto"/>
              </w:divBdr>
            </w:div>
            <w:div w:id="372928785">
              <w:marLeft w:val="0"/>
              <w:marRight w:val="0"/>
              <w:marTop w:val="0"/>
              <w:marBottom w:val="0"/>
              <w:divBdr>
                <w:top w:val="none" w:sz="0" w:space="0" w:color="auto"/>
                <w:left w:val="none" w:sz="0" w:space="0" w:color="auto"/>
                <w:bottom w:val="none" w:sz="0" w:space="0" w:color="auto"/>
                <w:right w:val="none" w:sz="0" w:space="0" w:color="auto"/>
              </w:divBdr>
            </w:div>
            <w:div w:id="1192302417">
              <w:marLeft w:val="0"/>
              <w:marRight w:val="0"/>
              <w:marTop w:val="0"/>
              <w:marBottom w:val="0"/>
              <w:divBdr>
                <w:top w:val="none" w:sz="0" w:space="0" w:color="auto"/>
                <w:left w:val="none" w:sz="0" w:space="0" w:color="auto"/>
                <w:bottom w:val="none" w:sz="0" w:space="0" w:color="auto"/>
                <w:right w:val="none" w:sz="0" w:space="0" w:color="auto"/>
              </w:divBdr>
            </w:div>
            <w:div w:id="407533313">
              <w:marLeft w:val="0"/>
              <w:marRight w:val="0"/>
              <w:marTop w:val="0"/>
              <w:marBottom w:val="0"/>
              <w:divBdr>
                <w:top w:val="none" w:sz="0" w:space="0" w:color="auto"/>
                <w:left w:val="none" w:sz="0" w:space="0" w:color="auto"/>
                <w:bottom w:val="none" w:sz="0" w:space="0" w:color="auto"/>
                <w:right w:val="none" w:sz="0" w:space="0" w:color="auto"/>
              </w:divBdr>
            </w:div>
            <w:div w:id="166600844">
              <w:marLeft w:val="0"/>
              <w:marRight w:val="0"/>
              <w:marTop w:val="0"/>
              <w:marBottom w:val="0"/>
              <w:divBdr>
                <w:top w:val="none" w:sz="0" w:space="0" w:color="auto"/>
                <w:left w:val="none" w:sz="0" w:space="0" w:color="auto"/>
                <w:bottom w:val="none" w:sz="0" w:space="0" w:color="auto"/>
                <w:right w:val="none" w:sz="0" w:space="0" w:color="auto"/>
              </w:divBdr>
            </w:div>
            <w:div w:id="938367664">
              <w:marLeft w:val="0"/>
              <w:marRight w:val="0"/>
              <w:marTop w:val="0"/>
              <w:marBottom w:val="0"/>
              <w:divBdr>
                <w:top w:val="none" w:sz="0" w:space="0" w:color="auto"/>
                <w:left w:val="none" w:sz="0" w:space="0" w:color="auto"/>
                <w:bottom w:val="none" w:sz="0" w:space="0" w:color="auto"/>
                <w:right w:val="none" w:sz="0" w:space="0" w:color="auto"/>
              </w:divBdr>
            </w:div>
            <w:div w:id="896740958">
              <w:marLeft w:val="0"/>
              <w:marRight w:val="0"/>
              <w:marTop w:val="0"/>
              <w:marBottom w:val="0"/>
              <w:divBdr>
                <w:top w:val="none" w:sz="0" w:space="0" w:color="auto"/>
                <w:left w:val="none" w:sz="0" w:space="0" w:color="auto"/>
                <w:bottom w:val="none" w:sz="0" w:space="0" w:color="auto"/>
                <w:right w:val="none" w:sz="0" w:space="0" w:color="auto"/>
              </w:divBdr>
            </w:div>
            <w:div w:id="1710690316">
              <w:marLeft w:val="0"/>
              <w:marRight w:val="0"/>
              <w:marTop w:val="0"/>
              <w:marBottom w:val="0"/>
              <w:divBdr>
                <w:top w:val="none" w:sz="0" w:space="0" w:color="auto"/>
                <w:left w:val="none" w:sz="0" w:space="0" w:color="auto"/>
                <w:bottom w:val="none" w:sz="0" w:space="0" w:color="auto"/>
                <w:right w:val="none" w:sz="0" w:space="0" w:color="auto"/>
              </w:divBdr>
            </w:div>
            <w:div w:id="775829105">
              <w:marLeft w:val="0"/>
              <w:marRight w:val="0"/>
              <w:marTop w:val="0"/>
              <w:marBottom w:val="0"/>
              <w:divBdr>
                <w:top w:val="none" w:sz="0" w:space="0" w:color="auto"/>
                <w:left w:val="none" w:sz="0" w:space="0" w:color="auto"/>
                <w:bottom w:val="none" w:sz="0" w:space="0" w:color="auto"/>
                <w:right w:val="none" w:sz="0" w:space="0" w:color="auto"/>
              </w:divBdr>
            </w:div>
            <w:div w:id="473370290">
              <w:marLeft w:val="0"/>
              <w:marRight w:val="0"/>
              <w:marTop w:val="0"/>
              <w:marBottom w:val="0"/>
              <w:divBdr>
                <w:top w:val="none" w:sz="0" w:space="0" w:color="auto"/>
                <w:left w:val="none" w:sz="0" w:space="0" w:color="auto"/>
                <w:bottom w:val="none" w:sz="0" w:space="0" w:color="auto"/>
                <w:right w:val="none" w:sz="0" w:space="0" w:color="auto"/>
              </w:divBdr>
            </w:div>
            <w:div w:id="1254893117">
              <w:marLeft w:val="0"/>
              <w:marRight w:val="0"/>
              <w:marTop w:val="0"/>
              <w:marBottom w:val="0"/>
              <w:divBdr>
                <w:top w:val="none" w:sz="0" w:space="0" w:color="auto"/>
                <w:left w:val="none" w:sz="0" w:space="0" w:color="auto"/>
                <w:bottom w:val="none" w:sz="0" w:space="0" w:color="auto"/>
                <w:right w:val="none" w:sz="0" w:space="0" w:color="auto"/>
              </w:divBdr>
            </w:div>
            <w:div w:id="2011831399">
              <w:marLeft w:val="0"/>
              <w:marRight w:val="0"/>
              <w:marTop w:val="0"/>
              <w:marBottom w:val="0"/>
              <w:divBdr>
                <w:top w:val="none" w:sz="0" w:space="0" w:color="auto"/>
                <w:left w:val="none" w:sz="0" w:space="0" w:color="auto"/>
                <w:bottom w:val="none" w:sz="0" w:space="0" w:color="auto"/>
                <w:right w:val="none" w:sz="0" w:space="0" w:color="auto"/>
              </w:divBdr>
            </w:div>
            <w:div w:id="890849899">
              <w:marLeft w:val="0"/>
              <w:marRight w:val="0"/>
              <w:marTop w:val="0"/>
              <w:marBottom w:val="0"/>
              <w:divBdr>
                <w:top w:val="none" w:sz="0" w:space="0" w:color="auto"/>
                <w:left w:val="none" w:sz="0" w:space="0" w:color="auto"/>
                <w:bottom w:val="none" w:sz="0" w:space="0" w:color="auto"/>
                <w:right w:val="none" w:sz="0" w:space="0" w:color="auto"/>
              </w:divBdr>
            </w:div>
            <w:div w:id="459610653">
              <w:marLeft w:val="0"/>
              <w:marRight w:val="0"/>
              <w:marTop w:val="0"/>
              <w:marBottom w:val="0"/>
              <w:divBdr>
                <w:top w:val="none" w:sz="0" w:space="0" w:color="auto"/>
                <w:left w:val="none" w:sz="0" w:space="0" w:color="auto"/>
                <w:bottom w:val="none" w:sz="0" w:space="0" w:color="auto"/>
                <w:right w:val="none" w:sz="0" w:space="0" w:color="auto"/>
              </w:divBdr>
            </w:div>
            <w:div w:id="1199129076">
              <w:marLeft w:val="0"/>
              <w:marRight w:val="0"/>
              <w:marTop w:val="0"/>
              <w:marBottom w:val="0"/>
              <w:divBdr>
                <w:top w:val="none" w:sz="0" w:space="0" w:color="auto"/>
                <w:left w:val="none" w:sz="0" w:space="0" w:color="auto"/>
                <w:bottom w:val="none" w:sz="0" w:space="0" w:color="auto"/>
                <w:right w:val="none" w:sz="0" w:space="0" w:color="auto"/>
              </w:divBdr>
            </w:div>
            <w:div w:id="1511523351">
              <w:marLeft w:val="0"/>
              <w:marRight w:val="0"/>
              <w:marTop w:val="0"/>
              <w:marBottom w:val="0"/>
              <w:divBdr>
                <w:top w:val="none" w:sz="0" w:space="0" w:color="auto"/>
                <w:left w:val="none" w:sz="0" w:space="0" w:color="auto"/>
                <w:bottom w:val="none" w:sz="0" w:space="0" w:color="auto"/>
                <w:right w:val="none" w:sz="0" w:space="0" w:color="auto"/>
              </w:divBdr>
            </w:div>
            <w:div w:id="1810397440">
              <w:marLeft w:val="0"/>
              <w:marRight w:val="0"/>
              <w:marTop w:val="0"/>
              <w:marBottom w:val="0"/>
              <w:divBdr>
                <w:top w:val="none" w:sz="0" w:space="0" w:color="auto"/>
                <w:left w:val="none" w:sz="0" w:space="0" w:color="auto"/>
                <w:bottom w:val="none" w:sz="0" w:space="0" w:color="auto"/>
                <w:right w:val="none" w:sz="0" w:space="0" w:color="auto"/>
              </w:divBdr>
            </w:div>
            <w:div w:id="334650511">
              <w:marLeft w:val="0"/>
              <w:marRight w:val="0"/>
              <w:marTop w:val="0"/>
              <w:marBottom w:val="0"/>
              <w:divBdr>
                <w:top w:val="none" w:sz="0" w:space="0" w:color="auto"/>
                <w:left w:val="none" w:sz="0" w:space="0" w:color="auto"/>
                <w:bottom w:val="none" w:sz="0" w:space="0" w:color="auto"/>
                <w:right w:val="none" w:sz="0" w:space="0" w:color="auto"/>
              </w:divBdr>
            </w:div>
            <w:div w:id="1820879805">
              <w:marLeft w:val="0"/>
              <w:marRight w:val="0"/>
              <w:marTop w:val="0"/>
              <w:marBottom w:val="0"/>
              <w:divBdr>
                <w:top w:val="none" w:sz="0" w:space="0" w:color="auto"/>
                <w:left w:val="none" w:sz="0" w:space="0" w:color="auto"/>
                <w:bottom w:val="none" w:sz="0" w:space="0" w:color="auto"/>
                <w:right w:val="none" w:sz="0" w:space="0" w:color="auto"/>
              </w:divBdr>
            </w:div>
            <w:div w:id="1536966041">
              <w:marLeft w:val="0"/>
              <w:marRight w:val="0"/>
              <w:marTop w:val="0"/>
              <w:marBottom w:val="0"/>
              <w:divBdr>
                <w:top w:val="none" w:sz="0" w:space="0" w:color="auto"/>
                <w:left w:val="none" w:sz="0" w:space="0" w:color="auto"/>
                <w:bottom w:val="none" w:sz="0" w:space="0" w:color="auto"/>
                <w:right w:val="none" w:sz="0" w:space="0" w:color="auto"/>
              </w:divBdr>
            </w:div>
            <w:div w:id="915095195">
              <w:marLeft w:val="0"/>
              <w:marRight w:val="0"/>
              <w:marTop w:val="0"/>
              <w:marBottom w:val="0"/>
              <w:divBdr>
                <w:top w:val="none" w:sz="0" w:space="0" w:color="auto"/>
                <w:left w:val="none" w:sz="0" w:space="0" w:color="auto"/>
                <w:bottom w:val="none" w:sz="0" w:space="0" w:color="auto"/>
                <w:right w:val="none" w:sz="0" w:space="0" w:color="auto"/>
              </w:divBdr>
            </w:div>
            <w:div w:id="1342588141">
              <w:marLeft w:val="0"/>
              <w:marRight w:val="0"/>
              <w:marTop w:val="0"/>
              <w:marBottom w:val="0"/>
              <w:divBdr>
                <w:top w:val="none" w:sz="0" w:space="0" w:color="auto"/>
                <w:left w:val="none" w:sz="0" w:space="0" w:color="auto"/>
                <w:bottom w:val="none" w:sz="0" w:space="0" w:color="auto"/>
                <w:right w:val="none" w:sz="0" w:space="0" w:color="auto"/>
              </w:divBdr>
            </w:div>
            <w:div w:id="1234390201">
              <w:marLeft w:val="0"/>
              <w:marRight w:val="0"/>
              <w:marTop w:val="0"/>
              <w:marBottom w:val="0"/>
              <w:divBdr>
                <w:top w:val="none" w:sz="0" w:space="0" w:color="auto"/>
                <w:left w:val="none" w:sz="0" w:space="0" w:color="auto"/>
                <w:bottom w:val="none" w:sz="0" w:space="0" w:color="auto"/>
                <w:right w:val="none" w:sz="0" w:space="0" w:color="auto"/>
              </w:divBdr>
            </w:div>
            <w:div w:id="1706783531">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7239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748">
      <w:bodyDiv w:val="1"/>
      <w:marLeft w:val="0"/>
      <w:marRight w:val="0"/>
      <w:marTop w:val="0"/>
      <w:marBottom w:val="0"/>
      <w:divBdr>
        <w:top w:val="none" w:sz="0" w:space="0" w:color="auto"/>
        <w:left w:val="none" w:sz="0" w:space="0" w:color="auto"/>
        <w:bottom w:val="none" w:sz="0" w:space="0" w:color="auto"/>
        <w:right w:val="none" w:sz="0" w:space="0" w:color="auto"/>
      </w:divBdr>
    </w:div>
    <w:div w:id="850604403">
      <w:bodyDiv w:val="1"/>
      <w:marLeft w:val="0"/>
      <w:marRight w:val="0"/>
      <w:marTop w:val="0"/>
      <w:marBottom w:val="0"/>
      <w:divBdr>
        <w:top w:val="none" w:sz="0" w:space="0" w:color="auto"/>
        <w:left w:val="none" w:sz="0" w:space="0" w:color="auto"/>
        <w:bottom w:val="none" w:sz="0" w:space="0" w:color="auto"/>
        <w:right w:val="none" w:sz="0" w:space="0" w:color="auto"/>
      </w:divBdr>
    </w:div>
    <w:div w:id="900098366">
      <w:bodyDiv w:val="1"/>
      <w:marLeft w:val="0"/>
      <w:marRight w:val="0"/>
      <w:marTop w:val="0"/>
      <w:marBottom w:val="0"/>
      <w:divBdr>
        <w:top w:val="none" w:sz="0" w:space="0" w:color="auto"/>
        <w:left w:val="none" w:sz="0" w:space="0" w:color="auto"/>
        <w:bottom w:val="none" w:sz="0" w:space="0" w:color="auto"/>
        <w:right w:val="none" w:sz="0" w:space="0" w:color="auto"/>
      </w:divBdr>
      <w:divsChild>
        <w:div w:id="190652563">
          <w:marLeft w:val="0"/>
          <w:marRight w:val="0"/>
          <w:marTop w:val="0"/>
          <w:marBottom w:val="0"/>
          <w:divBdr>
            <w:top w:val="none" w:sz="0" w:space="0" w:color="auto"/>
            <w:left w:val="none" w:sz="0" w:space="0" w:color="auto"/>
            <w:bottom w:val="none" w:sz="0" w:space="0" w:color="auto"/>
            <w:right w:val="none" w:sz="0" w:space="0" w:color="auto"/>
          </w:divBdr>
        </w:div>
        <w:div w:id="726421520">
          <w:marLeft w:val="0"/>
          <w:marRight w:val="0"/>
          <w:marTop w:val="0"/>
          <w:marBottom w:val="0"/>
          <w:divBdr>
            <w:top w:val="none" w:sz="0" w:space="0" w:color="auto"/>
            <w:left w:val="none" w:sz="0" w:space="0" w:color="auto"/>
            <w:bottom w:val="none" w:sz="0" w:space="0" w:color="auto"/>
            <w:right w:val="none" w:sz="0" w:space="0" w:color="auto"/>
          </w:divBdr>
        </w:div>
      </w:divsChild>
    </w:div>
    <w:div w:id="919219239">
      <w:bodyDiv w:val="1"/>
      <w:marLeft w:val="0"/>
      <w:marRight w:val="0"/>
      <w:marTop w:val="0"/>
      <w:marBottom w:val="0"/>
      <w:divBdr>
        <w:top w:val="none" w:sz="0" w:space="0" w:color="auto"/>
        <w:left w:val="none" w:sz="0" w:space="0" w:color="auto"/>
        <w:bottom w:val="none" w:sz="0" w:space="0" w:color="auto"/>
        <w:right w:val="none" w:sz="0" w:space="0" w:color="auto"/>
      </w:divBdr>
      <w:divsChild>
        <w:div w:id="1520774632">
          <w:marLeft w:val="0"/>
          <w:marRight w:val="0"/>
          <w:marTop w:val="0"/>
          <w:marBottom w:val="0"/>
          <w:divBdr>
            <w:top w:val="none" w:sz="0" w:space="0" w:color="auto"/>
            <w:left w:val="none" w:sz="0" w:space="0" w:color="auto"/>
            <w:bottom w:val="none" w:sz="0" w:space="0" w:color="auto"/>
            <w:right w:val="none" w:sz="0" w:space="0" w:color="auto"/>
          </w:divBdr>
          <w:divsChild>
            <w:div w:id="888498091">
              <w:marLeft w:val="0"/>
              <w:marRight w:val="0"/>
              <w:marTop w:val="0"/>
              <w:marBottom w:val="0"/>
              <w:divBdr>
                <w:top w:val="none" w:sz="0" w:space="0" w:color="auto"/>
                <w:left w:val="none" w:sz="0" w:space="0" w:color="auto"/>
                <w:bottom w:val="none" w:sz="0" w:space="0" w:color="auto"/>
                <w:right w:val="none" w:sz="0" w:space="0" w:color="auto"/>
              </w:divBdr>
              <w:divsChild>
                <w:div w:id="1020011834">
                  <w:marLeft w:val="0"/>
                  <w:marRight w:val="0"/>
                  <w:marTop w:val="0"/>
                  <w:marBottom w:val="0"/>
                  <w:divBdr>
                    <w:top w:val="none" w:sz="0" w:space="0" w:color="auto"/>
                    <w:left w:val="none" w:sz="0" w:space="0" w:color="auto"/>
                    <w:bottom w:val="none" w:sz="0" w:space="0" w:color="auto"/>
                    <w:right w:val="none" w:sz="0" w:space="0" w:color="auto"/>
                  </w:divBdr>
                </w:div>
                <w:div w:id="756949780">
                  <w:marLeft w:val="0"/>
                  <w:marRight w:val="0"/>
                  <w:marTop w:val="0"/>
                  <w:marBottom w:val="0"/>
                  <w:divBdr>
                    <w:top w:val="none" w:sz="0" w:space="0" w:color="auto"/>
                    <w:left w:val="none" w:sz="0" w:space="0" w:color="auto"/>
                    <w:bottom w:val="none" w:sz="0" w:space="0" w:color="auto"/>
                    <w:right w:val="none" w:sz="0" w:space="0" w:color="auto"/>
                  </w:divBdr>
                </w:div>
                <w:div w:id="1267889391">
                  <w:marLeft w:val="0"/>
                  <w:marRight w:val="0"/>
                  <w:marTop w:val="0"/>
                  <w:marBottom w:val="0"/>
                  <w:divBdr>
                    <w:top w:val="none" w:sz="0" w:space="0" w:color="auto"/>
                    <w:left w:val="none" w:sz="0" w:space="0" w:color="auto"/>
                    <w:bottom w:val="none" w:sz="0" w:space="0" w:color="auto"/>
                    <w:right w:val="none" w:sz="0" w:space="0" w:color="auto"/>
                  </w:divBdr>
                </w:div>
                <w:div w:id="716441111">
                  <w:marLeft w:val="0"/>
                  <w:marRight w:val="0"/>
                  <w:marTop w:val="0"/>
                  <w:marBottom w:val="0"/>
                  <w:divBdr>
                    <w:top w:val="none" w:sz="0" w:space="0" w:color="auto"/>
                    <w:left w:val="none" w:sz="0" w:space="0" w:color="auto"/>
                    <w:bottom w:val="none" w:sz="0" w:space="0" w:color="auto"/>
                    <w:right w:val="none" w:sz="0" w:space="0" w:color="auto"/>
                  </w:divBdr>
                </w:div>
                <w:div w:id="889539137">
                  <w:marLeft w:val="0"/>
                  <w:marRight w:val="0"/>
                  <w:marTop w:val="0"/>
                  <w:marBottom w:val="0"/>
                  <w:divBdr>
                    <w:top w:val="none" w:sz="0" w:space="0" w:color="auto"/>
                    <w:left w:val="none" w:sz="0" w:space="0" w:color="auto"/>
                    <w:bottom w:val="none" w:sz="0" w:space="0" w:color="auto"/>
                    <w:right w:val="none" w:sz="0" w:space="0" w:color="auto"/>
                  </w:divBdr>
                </w:div>
                <w:div w:id="1082797022">
                  <w:marLeft w:val="0"/>
                  <w:marRight w:val="0"/>
                  <w:marTop w:val="0"/>
                  <w:marBottom w:val="0"/>
                  <w:divBdr>
                    <w:top w:val="none" w:sz="0" w:space="0" w:color="auto"/>
                    <w:left w:val="none" w:sz="0" w:space="0" w:color="auto"/>
                    <w:bottom w:val="none" w:sz="0" w:space="0" w:color="auto"/>
                    <w:right w:val="none" w:sz="0" w:space="0" w:color="auto"/>
                  </w:divBdr>
                </w:div>
                <w:div w:id="1823430167">
                  <w:marLeft w:val="0"/>
                  <w:marRight w:val="0"/>
                  <w:marTop w:val="0"/>
                  <w:marBottom w:val="0"/>
                  <w:divBdr>
                    <w:top w:val="none" w:sz="0" w:space="0" w:color="auto"/>
                    <w:left w:val="none" w:sz="0" w:space="0" w:color="auto"/>
                    <w:bottom w:val="none" w:sz="0" w:space="0" w:color="auto"/>
                    <w:right w:val="none" w:sz="0" w:space="0" w:color="auto"/>
                  </w:divBdr>
                </w:div>
                <w:div w:id="1916931468">
                  <w:marLeft w:val="0"/>
                  <w:marRight w:val="0"/>
                  <w:marTop w:val="0"/>
                  <w:marBottom w:val="0"/>
                  <w:divBdr>
                    <w:top w:val="none" w:sz="0" w:space="0" w:color="auto"/>
                    <w:left w:val="none" w:sz="0" w:space="0" w:color="auto"/>
                    <w:bottom w:val="none" w:sz="0" w:space="0" w:color="auto"/>
                    <w:right w:val="none" w:sz="0" w:space="0" w:color="auto"/>
                  </w:divBdr>
                </w:div>
                <w:div w:id="1144346835">
                  <w:marLeft w:val="0"/>
                  <w:marRight w:val="0"/>
                  <w:marTop w:val="0"/>
                  <w:marBottom w:val="0"/>
                  <w:divBdr>
                    <w:top w:val="none" w:sz="0" w:space="0" w:color="auto"/>
                    <w:left w:val="none" w:sz="0" w:space="0" w:color="auto"/>
                    <w:bottom w:val="none" w:sz="0" w:space="0" w:color="auto"/>
                    <w:right w:val="none" w:sz="0" w:space="0" w:color="auto"/>
                  </w:divBdr>
                </w:div>
                <w:div w:id="909929462">
                  <w:marLeft w:val="0"/>
                  <w:marRight w:val="0"/>
                  <w:marTop w:val="0"/>
                  <w:marBottom w:val="0"/>
                  <w:divBdr>
                    <w:top w:val="none" w:sz="0" w:space="0" w:color="auto"/>
                    <w:left w:val="none" w:sz="0" w:space="0" w:color="auto"/>
                    <w:bottom w:val="none" w:sz="0" w:space="0" w:color="auto"/>
                    <w:right w:val="none" w:sz="0" w:space="0" w:color="auto"/>
                  </w:divBdr>
                </w:div>
                <w:div w:id="1730422049">
                  <w:marLeft w:val="0"/>
                  <w:marRight w:val="0"/>
                  <w:marTop w:val="0"/>
                  <w:marBottom w:val="0"/>
                  <w:divBdr>
                    <w:top w:val="none" w:sz="0" w:space="0" w:color="auto"/>
                    <w:left w:val="none" w:sz="0" w:space="0" w:color="auto"/>
                    <w:bottom w:val="none" w:sz="0" w:space="0" w:color="auto"/>
                    <w:right w:val="none" w:sz="0" w:space="0" w:color="auto"/>
                  </w:divBdr>
                </w:div>
                <w:div w:id="1790976557">
                  <w:marLeft w:val="0"/>
                  <w:marRight w:val="0"/>
                  <w:marTop w:val="0"/>
                  <w:marBottom w:val="0"/>
                  <w:divBdr>
                    <w:top w:val="none" w:sz="0" w:space="0" w:color="auto"/>
                    <w:left w:val="none" w:sz="0" w:space="0" w:color="auto"/>
                    <w:bottom w:val="none" w:sz="0" w:space="0" w:color="auto"/>
                    <w:right w:val="none" w:sz="0" w:space="0" w:color="auto"/>
                  </w:divBdr>
                </w:div>
                <w:div w:id="927546339">
                  <w:marLeft w:val="0"/>
                  <w:marRight w:val="0"/>
                  <w:marTop w:val="0"/>
                  <w:marBottom w:val="0"/>
                  <w:divBdr>
                    <w:top w:val="none" w:sz="0" w:space="0" w:color="auto"/>
                    <w:left w:val="none" w:sz="0" w:space="0" w:color="auto"/>
                    <w:bottom w:val="none" w:sz="0" w:space="0" w:color="auto"/>
                    <w:right w:val="none" w:sz="0" w:space="0" w:color="auto"/>
                  </w:divBdr>
                </w:div>
                <w:div w:id="226651620">
                  <w:marLeft w:val="0"/>
                  <w:marRight w:val="0"/>
                  <w:marTop w:val="0"/>
                  <w:marBottom w:val="0"/>
                  <w:divBdr>
                    <w:top w:val="none" w:sz="0" w:space="0" w:color="auto"/>
                    <w:left w:val="none" w:sz="0" w:space="0" w:color="auto"/>
                    <w:bottom w:val="none" w:sz="0" w:space="0" w:color="auto"/>
                    <w:right w:val="none" w:sz="0" w:space="0" w:color="auto"/>
                  </w:divBdr>
                </w:div>
                <w:div w:id="1860313030">
                  <w:marLeft w:val="0"/>
                  <w:marRight w:val="0"/>
                  <w:marTop w:val="0"/>
                  <w:marBottom w:val="0"/>
                  <w:divBdr>
                    <w:top w:val="none" w:sz="0" w:space="0" w:color="auto"/>
                    <w:left w:val="none" w:sz="0" w:space="0" w:color="auto"/>
                    <w:bottom w:val="none" w:sz="0" w:space="0" w:color="auto"/>
                    <w:right w:val="none" w:sz="0" w:space="0" w:color="auto"/>
                  </w:divBdr>
                </w:div>
                <w:div w:id="2088069476">
                  <w:marLeft w:val="0"/>
                  <w:marRight w:val="0"/>
                  <w:marTop w:val="0"/>
                  <w:marBottom w:val="0"/>
                  <w:divBdr>
                    <w:top w:val="none" w:sz="0" w:space="0" w:color="auto"/>
                    <w:left w:val="none" w:sz="0" w:space="0" w:color="auto"/>
                    <w:bottom w:val="none" w:sz="0" w:space="0" w:color="auto"/>
                    <w:right w:val="none" w:sz="0" w:space="0" w:color="auto"/>
                  </w:divBdr>
                </w:div>
                <w:div w:id="1865437972">
                  <w:marLeft w:val="0"/>
                  <w:marRight w:val="0"/>
                  <w:marTop w:val="0"/>
                  <w:marBottom w:val="0"/>
                  <w:divBdr>
                    <w:top w:val="none" w:sz="0" w:space="0" w:color="auto"/>
                    <w:left w:val="none" w:sz="0" w:space="0" w:color="auto"/>
                    <w:bottom w:val="none" w:sz="0" w:space="0" w:color="auto"/>
                    <w:right w:val="none" w:sz="0" w:space="0" w:color="auto"/>
                  </w:divBdr>
                </w:div>
                <w:div w:id="1403403504">
                  <w:marLeft w:val="0"/>
                  <w:marRight w:val="0"/>
                  <w:marTop w:val="0"/>
                  <w:marBottom w:val="0"/>
                  <w:divBdr>
                    <w:top w:val="none" w:sz="0" w:space="0" w:color="auto"/>
                    <w:left w:val="none" w:sz="0" w:space="0" w:color="auto"/>
                    <w:bottom w:val="none" w:sz="0" w:space="0" w:color="auto"/>
                    <w:right w:val="none" w:sz="0" w:space="0" w:color="auto"/>
                  </w:divBdr>
                </w:div>
                <w:div w:id="1304888882">
                  <w:marLeft w:val="0"/>
                  <w:marRight w:val="0"/>
                  <w:marTop w:val="0"/>
                  <w:marBottom w:val="0"/>
                  <w:divBdr>
                    <w:top w:val="none" w:sz="0" w:space="0" w:color="auto"/>
                    <w:left w:val="none" w:sz="0" w:space="0" w:color="auto"/>
                    <w:bottom w:val="none" w:sz="0" w:space="0" w:color="auto"/>
                    <w:right w:val="none" w:sz="0" w:space="0" w:color="auto"/>
                  </w:divBdr>
                </w:div>
              </w:divsChild>
            </w:div>
            <w:div w:id="261301594">
              <w:marLeft w:val="0"/>
              <w:marRight w:val="0"/>
              <w:marTop w:val="0"/>
              <w:marBottom w:val="0"/>
              <w:divBdr>
                <w:top w:val="none" w:sz="0" w:space="0" w:color="auto"/>
                <w:left w:val="none" w:sz="0" w:space="0" w:color="auto"/>
                <w:bottom w:val="none" w:sz="0" w:space="0" w:color="auto"/>
                <w:right w:val="none" w:sz="0" w:space="0" w:color="auto"/>
              </w:divBdr>
              <w:divsChild>
                <w:div w:id="918909784">
                  <w:marLeft w:val="0"/>
                  <w:marRight w:val="0"/>
                  <w:marTop w:val="0"/>
                  <w:marBottom w:val="0"/>
                  <w:divBdr>
                    <w:top w:val="none" w:sz="0" w:space="0" w:color="auto"/>
                    <w:left w:val="none" w:sz="0" w:space="0" w:color="auto"/>
                    <w:bottom w:val="none" w:sz="0" w:space="0" w:color="auto"/>
                    <w:right w:val="none" w:sz="0" w:space="0" w:color="auto"/>
                  </w:divBdr>
                </w:div>
                <w:div w:id="293676931">
                  <w:marLeft w:val="0"/>
                  <w:marRight w:val="0"/>
                  <w:marTop w:val="0"/>
                  <w:marBottom w:val="0"/>
                  <w:divBdr>
                    <w:top w:val="none" w:sz="0" w:space="0" w:color="auto"/>
                    <w:left w:val="none" w:sz="0" w:space="0" w:color="auto"/>
                    <w:bottom w:val="none" w:sz="0" w:space="0" w:color="auto"/>
                    <w:right w:val="none" w:sz="0" w:space="0" w:color="auto"/>
                  </w:divBdr>
                </w:div>
                <w:div w:id="1878854709">
                  <w:marLeft w:val="0"/>
                  <w:marRight w:val="0"/>
                  <w:marTop w:val="0"/>
                  <w:marBottom w:val="0"/>
                  <w:divBdr>
                    <w:top w:val="none" w:sz="0" w:space="0" w:color="auto"/>
                    <w:left w:val="none" w:sz="0" w:space="0" w:color="auto"/>
                    <w:bottom w:val="none" w:sz="0" w:space="0" w:color="auto"/>
                    <w:right w:val="none" w:sz="0" w:space="0" w:color="auto"/>
                  </w:divBdr>
                </w:div>
                <w:div w:id="1225606621">
                  <w:marLeft w:val="0"/>
                  <w:marRight w:val="0"/>
                  <w:marTop w:val="0"/>
                  <w:marBottom w:val="0"/>
                  <w:divBdr>
                    <w:top w:val="none" w:sz="0" w:space="0" w:color="auto"/>
                    <w:left w:val="none" w:sz="0" w:space="0" w:color="auto"/>
                    <w:bottom w:val="none" w:sz="0" w:space="0" w:color="auto"/>
                    <w:right w:val="none" w:sz="0" w:space="0" w:color="auto"/>
                  </w:divBdr>
                </w:div>
                <w:div w:id="1248923693">
                  <w:marLeft w:val="0"/>
                  <w:marRight w:val="0"/>
                  <w:marTop w:val="0"/>
                  <w:marBottom w:val="0"/>
                  <w:divBdr>
                    <w:top w:val="none" w:sz="0" w:space="0" w:color="auto"/>
                    <w:left w:val="none" w:sz="0" w:space="0" w:color="auto"/>
                    <w:bottom w:val="none" w:sz="0" w:space="0" w:color="auto"/>
                    <w:right w:val="none" w:sz="0" w:space="0" w:color="auto"/>
                  </w:divBdr>
                </w:div>
                <w:div w:id="139813578">
                  <w:marLeft w:val="0"/>
                  <w:marRight w:val="0"/>
                  <w:marTop w:val="0"/>
                  <w:marBottom w:val="0"/>
                  <w:divBdr>
                    <w:top w:val="none" w:sz="0" w:space="0" w:color="auto"/>
                    <w:left w:val="none" w:sz="0" w:space="0" w:color="auto"/>
                    <w:bottom w:val="none" w:sz="0" w:space="0" w:color="auto"/>
                    <w:right w:val="none" w:sz="0" w:space="0" w:color="auto"/>
                  </w:divBdr>
                </w:div>
                <w:div w:id="2115056121">
                  <w:marLeft w:val="0"/>
                  <w:marRight w:val="0"/>
                  <w:marTop w:val="0"/>
                  <w:marBottom w:val="0"/>
                  <w:divBdr>
                    <w:top w:val="none" w:sz="0" w:space="0" w:color="auto"/>
                    <w:left w:val="none" w:sz="0" w:space="0" w:color="auto"/>
                    <w:bottom w:val="none" w:sz="0" w:space="0" w:color="auto"/>
                    <w:right w:val="none" w:sz="0" w:space="0" w:color="auto"/>
                  </w:divBdr>
                </w:div>
                <w:div w:id="686978604">
                  <w:marLeft w:val="0"/>
                  <w:marRight w:val="0"/>
                  <w:marTop w:val="0"/>
                  <w:marBottom w:val="0"/>
                  <w:divBdr>
                    <w:top w:val="none" w:sz="0" w:space="0" w:color="auto"/>
                    <w:left w:val="none" w:sz="0" w:space="0" w:color="auto"/>
                    <w:bottom w:val="none" w:sz="0" w:space="0" w:color="auto"/>
                    <w:right w:val="none" w:sz="0" w:space="0" w:color="auto"/>
                  </w:divBdr>
                </w:div>
                <w:div w:id="475026595">
                  <w:marLeft w:val="0"/>
                  <w:marRight w:val="0"/>
                  <w:marTop w:val="0"/>
                  <w:marBottom w:val="0"/>
                  <w:divBdr>
                    <w:top w:val="none" w:sz="0" w:space="0" w:color="auto"/>
                    <w:left w:val="none" w:sz="0" w:space="0" w:color="auto"/>
                    <w:bottom w:val="none" w:sz="0" w:space="0" w:color="auto"/>
                    <w:right w:val="none" w:sz="0" w:space="0" w:color="auto"/>
                  </w:divBdr>
                </w:div>
                <w:div w:id="1896354913">
                  <w:marLeft w:val="0"/>
                  <w:marRight w:val="0"/>
                  <w:marTop w:val="0"/>
                  <w:marBottom w:val="0"/>
                  <w:divBdr>
                    <w:top w:val="none" w:sz="0" w:space="0" w:color="auto"/>
                    <w:left w:val="none" w:sz="0" w:space="0" w:color="auto"/>
                    <w:bottom w:val="none" w:sz="0" w:space="0" w:color="auto"/>
                    <w:right w:val="none" w:sz="0" w:space="0" w:color="auto"/>
                  </w:divBdr>
                </w:div>
                <w:div w:id="1471511378">
                  <w:marLeft w:val="0"/>
                  <w:marRight w:val="0"/>
                  <w:marTop w:val="0"/>
                  <w:marBottom w:val="0"/>
                  <w:divBdr>
                    <w:top w:val="none" w:sz="0" w:space="0" w:color="auto"/>
                    <w:left w:val="none" w:sz="0" w:space="0" w:color="auto"/>
                    <w:bottom w:val="none" w:sz="0" w:space="0" w:color="auto"/>
                    <w:right w:val="none" w:sz="0" w:space="0" w:color="auto"/>
                  </w:divBdr>
                </w:div>
                <w:div w:id="348994900">
                  <w:marLeft w:val="0"/>
                  <w:marRight w:val="0"/>
                  <w:marTop w:val="0"/>
                  <w:marBottom w:val="0"/>
                  <w:divBdr>
                    <w:top w:val="none" w:sz="0" w:space="0" w:color="auto"/>
                    <w:left w:val="none" w:sz="0" w:space="0" w:color="auto"/>
                    <w:bottom w:val="none" w:sz="0" w:space="0" w:color="auto"/>
                    <w:right w:val="none" w:sz="0" w:space="0" w:color="auto"/>
                  </w:divBdr>
                </w:div>
                <w:div w:id="1723674814">
                  <w:marLeft w:val="0"/>
                  <w:marRight w:val="0"/>
                  <w:marTop w:val="0"/>
                  <w:marBottom w:val="0"/>
                  <w:divBdr>
                    <w:top w:val="none" w:sz="0" w:space="0" w:color="auto"/>
                    <w:left w:val="none" w:sz="0" w:space="0" w:color="auto"/>
                    <w:bottom w:val="none" w:sz="0" w:space="0" w:color="auto"/>
                    <w:right w:val="none" w:sz="0" w:space="0" w:color="auto"/>
                  </w:divBdr>
                </w:div>
                <w:div w:id="165246900">
                  <w:marLeft w:val="0"/>
                  <w:marRight w:val="0"/>
                  <w:marTop w:val="0"/>
                  <w:marBottom w:val="0"/>
                  <w:divBdr>
                    <w:top w:val="none" w:sz="0" w:space="0" w:color="auto"/>
                    <w:left w:val="none" w:sz="0" w:space="0" w:color="auto"/>
                    <w:bottom w:val="none" w:sz="0" w:space="0" w:color="auto"/>
                    <w:right w:val="none" w:sz="0" w:space="0" w:color="auto"/>
                  </w:divBdr>
                </w:div>
                <w:div w:id="606352176">
                  <w:marLeft w:val="0"/>
                  <w:marRight w:val="0"/>
                  <w:marTop w:val="0"/>
                  <w:marBottom w:val="0"/>
                  <w:divBdr>
                    <w:top w:val="none" w:sz="0" w:space="0" w:color="auto"/>
                    <w:left w:val="none" w:sz="0" w:space="0" w:color="auto"/>
                    <w:bottom w:val="none" w:sz="0" w:space="0" w:color="auto"/>
                    <w:right w:val="none" w:sz="0" w:space="0" w:color="auto"/>
                  </w:divBdr>
                </w:div>
                <w:div w:id="1657487086">
                  <w:marLeft w:val="0"/>
                  <w:marRight w:val="0"/>
                  <w:marTop w:val="0"/>
                  <w:marBottom w:val="0"/>
                  <w:divBdr>
                    <w:top w:val="none" w:sz="0" w:space="0" w:color="auto"/>
                    <w:left w:val="none" w:sz="0" w:space="0" w:color="auto"/>
                    <w:bottom w:val="none" w:sz="0" w:space="0" w:color="auto"/>
                    <w:right w:val="none" w:sz="0" w:space="0" w:color="auto"/>
                  </w:divBdr>
                </w:div>
                <w:div w:id="1062558433">
                  <w:marLeft w:val="0"/>
                  <w:marRight w:val="0"/>
                  <w:marTop w:val="0"/>
                  <w:marBottom w:val="0"/>
                  <w:divBdr>
                    <w:top w:val="none" w:sz="0" w:space="0" w:color="auto"/>
                    <w:left w:val="none" w:sz="0" w:space="0" w:color="auto"/>
                    <w:bottom w:val="none" w:sz="0" w:space="0" w:color="auto"/>
                    <w:right w:val="none" w:sz="0" w:space="0" w:color="auto"/>
                  </w:divBdr>
                </w:div>
                <w:div w:id="372388016">
                  <w:marLeft w:val="0"/>
                  <w:marRight w:val="0"/>
                  <w:marTop w:val="0"/>
                  <w:marBottom w:val="0"/>
                  <w:divBdr>
                    <w:top w:val="none" w:sz="0" w:space="0" w:color="auto"/>
                    <w:left w:val="none" w:sz="0" w:space="0" w:color="auto"/>
                    <w:bottom w:val="none" w:sz="0" w:space="0" w:color="auto"/>
                    <w:right w:val="none" w:sz="0" w:space="0" w:color="auto"/>
                  </w:divBdr>
                </w:div>
                <w:div w:id="1072389198">
                  <w:marLeft w:val="0"/>
                  <w:marRight w:val="0"/>
                  <w:marTop w:val="0"/>
                  <w:marBottom w:val="0"/>
                  <w:divBdr>
                    <w:top w:val="none" w:sz="0" w:space="0" w:color="auto"/>
                    <w:left w:val="none" w:sz="0" w:space="0" w:color="auto"/>
                    <w:bottom w:val="none" w:sz="0" w:space="0" w:color="auto"/>
                    <w:right w:val="none" w:sz="0" w:space="0" w:color="auto"/>
                  </w:divBdr>
                </w:div>
                <w:div w:id="1031997530">
                  <w:marLeft w:val="0"/>
                  <w:marRight w:val="0"/>
                  <w:marTop w:val="0"/>
                  <w:marBottom w:val="0"/>
                  <w:divBdr>
                    <w:top w:val="none" w:sz="0" w:space="0" w:color="auto"/>
                    <w:left w:val="none" w:sz="0" w:space="0" w:color="auto"/>
                    <w:bottom w:val="none" w:sz="0" w:space="0" w:color="auto"/>
                    <w:right w:val="none" w:sz="0" w:space="0" w:color="auto"/>
                  </w:divBdr>
                </w:div>
                <w:div w:id="2104911994">
                  <w:marLeft w:val="0"/>
                  <w:marRight w:val="0"/>
                  <w:marTop w:val="0"/>
                  <w:marBottom w:val="0"/>
                  <w:divBdr>
                    <w:top w:val="none" w:sz="0" w:space="0" w:color="auto"/>
                    <w:left w:val="none" w:sz="0" w:space="0" w:color="auto"/>
                    <w:bottom w:val="none" w:sz="0" w:space="0" w:color="auto"/>
                    <w:right w:val="none" w:sz="0" w:space="0" w:color="auto"/>
                  </w:divBdr>
                </w:div>
                <w:div w:id="669992862">
                  <w:marLeft w:val="0"/>
                  <w:marRight w:val="0"/>
                  <w:marTop w:val="0"/>
                  <w:marBottom w:val="0"/>
                  <w:divBdr>
                    <w:top w:val="none" w:sz="0" w:space="0" w:color="auto"/>
                    <w:left w:val="none" w:sz="0" w:space="0" w:color="auto"/>
                    <w:bottom w:val="none" w:sz="0" w:space="0" w:color="auto"/>
                    <w:right w:val="none" w:sz="0" w:space="0" w:color="auto"/>
                  </w:divBdr>
                </w:div>
                <w:div w:id="355740410">
                  <w:marLeft w:val="0"/>
                  <w:marRight w:val="0"/>
                  <w:marTop w:val="0"/>
                  <w:marBottom w:val="0"/>
                  <w:divBdr>
                    <w:top w:val="none" w:sz="0" w:space="0" w:color="auto"/>
                    <w:left w:val="none" w:sz="0" w:space="0" w:color="auto"/>
                    <w:bottom w:val="none" w:sz="0" w:space="0" w:color="auto"/>
                    <w:right w:val="none" w:sz="0" w:space="0" w:color="auto"/>
                  </w:divBdr>
                </w:div>
                <w:div w:id="1098022348">
                  <w:marLeft w:val="0"/>
                  <w:marRight w:val="0"/>
                  <w:marTop w:val="0"/>
                  <w:marBottom w:val="0"/>
                  <w:divBdr>
                    <w:top w:val="none" w:sz="0" w:space="0" w:color="auto"/>
                    <w:left w:val="none" w:sz="0" w:space="0" w:color="auto"/>
                    <w:bottom w:val="none" w:sz="0" w:space="0" w:color="auto"/>
                    <w:right w:val="none" w:sz="0" w:space="0" w:color="auto"/>
                  </w:divBdr>
                </w:div>
                <w:div w:id="1174880120">
                  <w:marLeft w:val="0"/>
                  <w:marRight w:val="0"/>
                  <w:marTop w:val="0"/>
                  <w:marBottom w:val="0"/>
                  <w:divBdr>
                    <w:top w:val="none" w:sz="0" w:space="0" w:color="auto"/>
                    <w:left w:val="none" w:sz="0" w:space="0" w:color="auto"/>
                    <w:bottom w:val="none" w:sz="0" w:space="0" w:color="auto"/>
                    <w:right w:val="none" w:sz="0" w:space="0" w:color="auto"/>
                  </w:divBdr>
                </w:div>
                <w:div w:id="2048069566">
                  <w:marLeft w:val="0"/>
                  <w:marRight w:val="0"/>
                  <w:marTop w:val="0"/>
                  <w:marBottom w:val="0"/>
                  <w:divBdr>
                    <w:top w:val="none" w:sz="0" w:space="0" w:color="auto"/>
                    <w:left w:val="none" w:sz="0" w:space="0" w:color="auto"/>
                    <w:bottom w:val="none" w:sz="0" w:space="0" w:color="auto"/>
                    <w:right w:val="none" w:sz="0" w:space="0" w:color="auto"/>
                  </w:divBdr>
                </w:div>
                <w:div w:id="156381675">
                  <w:marLeft w:val="0"/>
                  <w:marRight w:val="0"/>
                  <w:marTop w:val="0"/>
                  <w:marBottom w:val="0"/>
                  <w:divBdr>
                    <w:top w:val="none" w:sz="0" w:space="0" w:color="auto"/>
                    <w:left w:val="none" w:sz="0" w:space="0" w:color="auto"/>
                    <w:bottom w:val="none" w:sz="0" w:space="0" w:color="auto"/>
                    <w:right w:val="none" w:sz="0" w:space="0" w:color="auto"/>
                  </w:divBdr>
                </w:div>
                <w:div w:id="560679118">
                  <w:marLeft w:val="0"/>
                  <w:marRight w:val="0"/>
                  <w:marTop w:val="0"/>
                  <w:marBottom w:val="0"/>
                  <w:divBdr>
                    <w:top w:val="none" w:sz="0" w:space="0" w:color="auto"/>
                    <w:left w:val="none" w:sz="0" w:space="0" w:color="auto"/>
                    <w:bottom w:val="none" w:sz="0" w:space="0" w:color="auto"/>
                    <w:right w:val="none" w:sz="0" w:space="0" w:color="auto"/>
                  </w:divBdr>
                </w:div>
                <w:div w:id="462239201">
                  <w:marLeft w:val="0"/>
                  <w:marRight w:val="0"/>
                  <w:marTop w:val="0"/>
                  <w:marBottom w:val="0"/>
                  <w:divBdr>
                    <w:top w:val="none" w:sz="0" w:space="0" w:color="auto"/>
                    <w:left w:val="none" w:sz="0" w:space="0" w:color="auto"/>
                    <w:bottom w:val="none" w:sz="0" w:space="0" w:color="auto"/>
                    <w:right w:val="none" w:sz="0" w:space="0" w:color="auto"/>
                  </w:divBdr>
                </w:div>
                <w:div w:id="1134257644">
                  <w:marLeft w:val="0"/>
                  <w:marRight w:val="0"/>
                  <w:marTop w:val="0"/>
                  <w:marBottom w:val="0"/>
                  <w:divBdr>
                    <w:top w:val="none" w:sz="0" w:space="0" w:color="auto"/>
                    <w:left w:val="none" w:sz="0" w:space="0" w:color="auto"/>
                    <w:bottom w:val="none" w:sz="0" w:space="0" w:color="auto"/>
                    <w:right w:val="none" w:sz="0" w:space="0" w:color="auto"/>
                  </w:divBdr>
                </w:div>
                <w:div w:id="1184587065">
                  <w:marLeft w:val="0"/>
                  <w:marRight w:val="0"/>
                  <w:marTop w:val="0"/>
                  <w:marBottom w:val="0"/>
                  <w:divBdr>
                    <w:top w:val="none" w:sz="0" w:space="0" w:color="auto"/>
                    <w:left w:val="none" w:sz="0" w:space="0" w:color="auto"/>
                    <w:bottom w:val="none" w:sz="0" w:space="0" w:color="auto"/>
                    <w:right w:val="none" w:sz="0" w:space="0" w:color="auto"/>
                  </w:divBdr>
                </w:div>
                <w:div w:id="1733193788">
                  <w:marLeft w:val="0"/>
                  <w:marRight w:val="0"/>
                  <w:marTop w:val="0"/>
                  <w:marBottom w:val="0"/>
                  <w:divBdr>
                    <w:top w:val="none" w:sz="0" w:space="0" w:color="auto"/>
                    <w:left w:val="none" w:sz="0" w:space="0" w:color="auto"/>
                    <w:bottom w:val="none" w:sz="0" w:space="0" w:color="auto"/>
                    <w:right w:val="none" w:sz="0" w:space="0" w:color="auto"/>
                  </w:divBdr>
                </w:div>
                <w:div w:id="1678578098">
                  <w:marLeft w:val="0"/>
                  <w:marRight w:val="0"/>
                  <w:marTop w:val="0"/>
                  <w:marBottom w:val="0"/>
                  <w:divBdr>
                    <w:top w:val="none" w:sz="0" w:space="0" w:color="auto"/>
                    <w:left w:val="none" w:sz="0" w:space="0" w:color="auto"/>
                    <w:bottom w:val="none" w:sz="0" w:space="0" w:color="auto"/>
                    <w:right w:val="none" w:sz="0" w:space="0" w:color="auto"/>
                  </w:divBdr>
                </w:div>
                <w:div w:id="1878153955">
                  <w:marLeft w:val="0"/>
                  <w:marRight w:val="0"/>
                  <w:marTop w:val="0"/>
                  <w:marBottom w:val="0"/>
                  <w:divBdr>
                    <w:top w:val="none" w:sz="0" w:space="0" w:color="auto"/>
                    <w:left w:val="none" w:sz="0" w:space="0" w:color="auto"/>
                    <w:bottom w:val="none" w:sz="0" w:space="0" w:color="auto"/>
                    <w:right w:val="none" w:sz="0" w:space="0" w:color="auto"/>
                  </w:divBdr>
                </w:div>
                <w:div w:id="1745300466">
                  <w:marLeft w:val="0"/>
                  <w:marRight w:val="0"/>
                  <w:marTop w:val="0"/>
                  <w:marBottom w:val="0"/>
                  <w:divBdr>
                    <w:top w:val="none" w:sz="0" w:space="0" w:color="auto"/>
                    <w:left w:val="none" w:sz="0" w:space="0" w:color="auto"/>
                    <w:bottom w:val="none" w:sz="0" w:space="0" w:color="auto"/>
                    <w:right w:val="none" w:sz="0" w:space="0" w:color="auto"/>
                  </w:divBdr>
                </w:div>
                <w:div w:id="1523936666">
                  <w:marLeft w:val="0"/>
                  <w:marRight w:val="0"/>
                  <w:marTop w:val="0"/>
                  <w:marBottom w:val="0"/>
                  <w:divBdr>
                    <w:top w:val="none" w:sz="0" w:space="0" w:color="auto"/>
                    <w:left w:val="none" w:sz="0" w:space="0" w:color="auto"/>
                    <w:bottom w:val="none" w:sz="0" w:space="0" w:color="auto"/>
                    <w:right w:val="none" w:sz="0" w:space="0" w:color="auto"/>
                  </w:divBdr>
                </w:div>
                <w:div w:id="1296716561">
                  <w:marLeft w:val="0"/>
                  <w:marRight w:val="0"/>
                  <w:marTop w:val="0"/>
                  <w:marBottom w:val="0"/>
                  <w:divBdr>
                    <w:top w:val="none" w:sz="0" w:space="0" w:color="auto"/>
                    <w:left w:val="none" w:sz="0" w:space="0" w:color="auto"/>
                    <w:bottom w:val="none" w:sz="0" w:space="0" w:color="auto"/>
                    <w:right w:val="none" w:sz="0" w:space="0" w:color="auto"/>
                  </w:divBdr>
                </w:div>
                <w:div w:id="1285768007">
                  <w:marLeft w:val="0"/>
                  <w:marRight w:val="0"/>
                  <w:marTop w:val="0"/>
                  <w:marBottom w:val="0"/>
                  <w:divBdr>
                    <w:top w:val="none" w:sz="0" w:space="0" w:color="auto"/>
                    <w:left w:val="none" w:sz="0" w:space="0" w:color="auto"/>
                    <w:bottom w:val="none" w:sz="0" w:space="0" w:color="auto"/>
                    <w:right w:val="none" w:sz="0" w:space="0" w:color="auto"/>
                  </w:divBdr>
                </w:div>
                <w:div w:id="574096567">
                  <w:marLeft w:val="0"/>
                  <w:marRight w:val="0"/>
                  <w:marTop w:val="0"/>
                  <w:marBottom w:val="0"/>
                  <w:divBdr>
                    <w:top w:val="none" w:sz="0" w:space="0" w:color="auto"/>
                    <w:left w:val="none" w:sz="0" w:space="0" w:color="auto"/>
                    <w:bottom w:val="none" w:sz="0" w:space="0" w:color="auto"/>
                    <w:right w:val="none" w:sz="0" w:space="0" w:color="auto"/>
                  </w:divBdr>
                </w:div>
                <w:div w:id="1484083549">
                  <w:marLeft w:val="0"/>
                  <w:marRight w:val="0"/>
                  <w:marTop w:val="0"/>
                  <w:marBottom w:val="0"/>
                  <w:divBdr>
                    <w:top w:val="none" w:sz="0" w:space="0" w:color="auto"/>
                    <w:left w:val="none" w:sz="0" w:space="0" w:color="auto"/>
                    <w:bottom w:val="none" w:sz="0" w:space="0" w:color="auto"/>
                    <w:right w:val="none" w:sz="0" w:space="0" w:color="auto"/>
                  </w:divBdr>
                </w:div>
                <w:div w:id="785075510">
                  <w:marLeft w:val="0"/>
                  <w:marRight w:val="0"/>
                  <w:marTop w:val="0"/>
                  <w:marBottom w:val="0"/>
                  <w:divBdr>
                    <w:top w:val="none" w:sz="0" w:space="0" w:color="auto"/>
                    <w:left w:val="none" w:sz="0" w:space="0" w:color="auto"/>
                    <w:bottom w:val="none" w:sz="0" w:space="0" w:color="auto"/>
                    <w:right w:val="none" w:sz="0" w:space="0" w:color="auto"/>
                  </w:divBdr>
                </w:div>
                <w:div w:id="963540644">
                  <w:marLeft w:val="0"/>
                  <w:marRight w:val="0"/>
                  <w:marTop w:val="0"/>
                  <w:marBottom w:val="0"/>
                  <w:divBdr>
                    <w:top w:val="none" w:sz="0" w:space="0" w:color="auto"/>
                    <w:left w:val="none" w:sz="0" w:space="0" w:color="auto"/>
                    <w:bottom w:val="none" w:sz="0" w:space="0" w:color="auto"/>
                    <w:right w:val="none" w:sz="0" w:space="0" w:color="auto"/>
                  </w:divBdr>
                </w:div>
                <w:div w:id="461848127">
                  <w:marLeft w:val="0"/>
                  <w:marRight w:val="0"/>
                  <w:marTop w:val="0"/>
                  <w:marBottom w:val="0"/>
                  <w:divBdr>
                    <w:top w:val="none" w:sz="0" w:space="0" w:color="auto"/>
                    <w:left w:val="none" w:sz="0" w:space="0" w:color="auto"/>
                    <w:bottom w:val="none" w:sz="0" w:space="0" w:color="auto"/>
                    <w:right w:val="none" w:sz="0" w:space="0" w:color="auto"/>
                  </w:divBdr>
                </w:div>
                <w:div w:id="82191354">
                  <w:marLeft w:val="0"/>
                  <w:marRight w:val="0"/>
                  <w:marTop w:val="0"/>
                  <w:marBottom w:val="0"/>
                  <w:divBdr>
                    <w:top w:val="none" w:sz="0" w:space="0" w:color="auto"/>
                    <w:left w:val="none" w:sz="0" w:space="0" w:color="auto"/>
                    <w:bottom w:val="none" w:sz="0" w:space="0" w:color="auto"/>
                    <w:right w:val="none" w:sz="0" w:space="0" w:color="auto"/>
                  </w:divBdr>
                </w:div>
                <w:div w:id="925766578">
                  <w:marLeft w:val="0"/>
                  <w:marRight w:val="0"/>
                  <w:marTop w:val="0"/>
                  <w:marBottom w:val="0"/>
                  <w:divBdr>
                    <w:top w:val="none" w:sz="0" w:space="0" w:color="auto"/>
                    <w:left w:val="none" w:sz="0" w:space="0" w:color="auto"/>
                    <w:bottom w:val="none" w:sz="0" w:space="0" w:color="auto"/>
                    <w:right w:val="none" w:sz="0" w:space="0" w:color="auto"/>
                  </w:divBdr>
                </w:div>
                <w:div w:id="1181967374">
                  <w:marLeft w:val="0"/>
                  <w:marRight w:val="0"/>
                  <w:marTop w:val="0"/>
                  <w:marBottom w:val="0"/>
                  <w:divBdr>
                    <w:top w:val="none" w:sz="0" w:space="0" w:color="auto"/>
                    <w:left w:val="none" w:sz="0" w:space="0" w:color="auto"/>
                    <w:bottom w:val="none" w:sz="0" w:space="0" w:color="auto"/>
                    <w:right w:val="none" w:sz="0" w:space="0" w:color="auto"/>
                  </w:divBdr>
                </w:div>
                <w:div w:id="147677434">
                  <w:marLeft w:val="0"/>
                  <w:marRight w:val="0"/>
                  <w:marTop w:val="0"/>
                  <w:marBottom w:val="0"/>
                  <w:divBdr>
                    <w:top w:val="none" w:sz="0" w:space="0" w:color="auto"/>
                    <w:left w:val="none" w:sz="0" w:space="0" w:color="auto"/>
                    <w:bottom w:val="none" w:sz="0" w:space="0" w:color="auto"/>
                    <w:right w:val="none" w:sz="0" w:space="0" w:color="auto"/>
                  </w:divBdr>
                </w:div>
                <w:div w:id="1996372680">
                  <w:marLeft w:val="0"/>
                  <w:marRight w:val="0"/>
                  <w:marTop w:val="0"/>
                  <w:marBottom w:val="0"/>
                  <w:divBdr>
                    <w:top w:val="none" w:sz="0" w:space="0" w:color="auto"/>
                    <w:left w:val="none" w:sz="0" w:space="0" w:color="auto"/>
                    <w:bottom w:val="none" w:sz="0" w:space="0" w:color="auto"/>
                    <w:right w:val="none" w:sz="0" w:space="0" w:color="auto"/>
                  </w:divBdr>
                </w:div>
                <w:div w:id="621611749">
                  <w:marLeft w:val="0"/>
                  <w:marRight w:val="0"/>
                  <w:marTop w:val="0"/>
                  <w:marBottom w:val="0"/>
                  <w:divBdr>
                    <w:top w:val="none" w:sz="0" w:space="0" w:color="auto"/>
                    <w:left w:val="none" w:sz="0" w:space="0" w:color="auto"/>
                    <w:bottom w:val="none" w:sz="0" w:space="0" w:color="auto"/>
                    <w:right w:val="none" w:sz="0" w:space="0" w:color="auto"/>
                  </w:divBdr>
                </w:div>
              </w:divsChild>
            </w:div>
            <w:div w:id="200217319">
              <w:marLeft w:val="0"/>
              <w:marRight w:val="0"/>
              <w:marTop w:val="0"/>
              <w:marBottom w:val="0"/>
              <w:divBdr>
                <w:top w:val="none" w:sz="0" w:space="0" w:color="auto"/>
                <w:left w:val="none" w:sz="0" w:space="0" w:color="auto"/>
                <w:bottom w:val="none" w:sz="0" w:space="0" w:color="auto"/>
                <w:right w:val="none" w:sz="0" w:space="0" w:color="auto"/>
              </w:divBdr>
            </w:div>
            <w:div w:id="1059086874">
              <w:marLeft w:val="0"/>
              <w:marRight w:val="0"/>
              <w:marTop w:val="0"/>
              <w:marBottom w:val="0"/>
              <w:divBdr>
                <w:top w:val="none" w:sz="0" w:space="0" w:color="auto"/>
                <w:left w:val="none" w:sz="0" w:space="0" w:color="auto"/>
                <w:bottom w:val="none" w:sz="0" w:space="0" w:color="auto"/>
                <w:right w:val="none" w:sz="0" w:space="0" w:color="auto"/>
              </w:divBdr>
            </w:div>
            <w:div w:id="536741128">
              <w:marLeft w:val="0"/>
              <w:marRight w:val="0"/>
              <w:marTop w:val="0"/>
              <w:marBottom w:val="0"/>
              <w:divBdr>
                <w:top w:val="none" w:sz="0" w:space="0" w:color="auto"/>
                <w:left w:val="none" w:sz="0" w:space="0" w:color="auto"/>
                <w:bottom w:val="none" w:sz="0" w:space="0" w:color="auto"/>
                <w:right w:val="none" w:sz="0" w:space="0" w:color="auto"/>
              </w:divBdr>
            </w:div>
            <w:div w:id="2097823554">
              <w:marLeft w:val="0"/>
              <w:marRight w:val="0"/>
              <w:marTop w:val="0"/>
              <w:marBottom w:val="0"/>
              <w:divBdr>
                <w:top w:val="none" w:sz="0" w:space="0" w:color="auto"/>
                <w:left w:val="none" w:sz="0" w:space="0" w:color="auto"/>
                <w:bottom w:val="none" w:sz="0" w:space="0" w:color="auto"/>
                <w:right w:val="none" w:sz="0" w:space="0" w:color="auto"/>
              </w:divBdr>
            </w:div>
            <w:div w:id="1322805819">
              <w:marLeft w:val="0"/>
              <w:marRight w:val="0"/>
              <w:marTop w:val="0"/>
              <w:marBottom w:val="0"/>
              <w:divBdr>
                <w:top w:val="none" w:sz="0" w:space="0" w:color="auto"/>
                <w:left w:val="none" w:sz="0" w:space="0" w:color="auto"/>
                <w:bottom w:val="none" w:sz="0" w:space="0" w:color="auto"/>
                <w:right w:val="none" w:sz="0" w:space="0" w:color="auto"/>
              </w:divBdr>
            </w:div>
            <w:div w:id="2130590350">
              <w:marLeft w:val="0"/>
              <w:marRight w:val="0"/>
              <w:marTop w:val="0"/>
              <w:marBottom w:val="0"/>
              <w:divBdr>
                <w:top w:val="none" w:sz="0" w:space="0" w:color="auto"/>
                <w:left w:val="none" w:sz="0" w:space="0" w:color="auto"/>
                <w:bottom w:val="none" w:sz="0" w:space="0" w:color="auto"/>
                <w:right w:val="none" w:sz="0" w:space="0" w:color="auto"/>
              </w:divBdr>
            </w:div>
            <w:div w:id="1725635616">
              <w:marLeft w:val="0"/>
              <w:marRight w:val="0"/>
              <w:marTop w:val="0"/>
              <w:marBottom w:val="0"/>
              <w:divBdr>
                <w:top w:val="none" w:sz="0" w:space="0" w:color="auto"/>
                <w:left w:val="none" w:sz="0" w:space="0" w:color="auto"/>
                <w:bottom w:val="none" w:sz="0" w:space="0" w:color="auto"/>
                <w:right w:val="none" w:sz="0" w:space="0" w:color="auto"/>
              </w:divBdr>
            </w:div>
            <w:div w:id="2085252138">
              <w:marLeft w:val="0"/>
              <w:marRight w:val="0"/>
              <w:marTop w:val="0"/>
              <w:marBottom w:val="0"/>
              <w:divBdr>
                <w:top w:val="none" w:sz="0" w:space="0" w:color="auto"/>
                <w:left w:val="none" w:sz="0" w:space="0" w:color="auto"/>
                <w:bottom w:val="none" w:sz="0" w:space="0" w:color="auto"/>
                <w:right w:val="none" w:sz="0" w:space="0" w:color="auto"/>
              </w:divBdr>
            </w:div>
            <w:div w:id="551159994">
              <w:marLeft w:val="0"/>
              <w:marRight w:val="0"/>
              <w:marTop w:val="0"/>
              <w:marBottom w:val="0"/>
              <w:divBdr>
                <w:top w:val="none" w:sz="0" w:space="0" w:color="auto"/>
                <w:left w:val="none" w:sz="0" w:space="0" w:color="auto"/>
                <w:bottom w:val="none" w:sz="0" w:space="0" w:color="auto"/>
                <w:right w:val="none" w:sz="0" w:space="0" w:color="auto"/>
              </w:divBdr>
            </w:div>
            <w:div w:id="1241451228">
              <w:marLeft w:val="0"/>
              <w:marRight w:val="0"/>
              <w:marTop w:val="0"/>
              <w:marBottom w:val="0"/>
              <w:divBdr>
                <w:top w:val="none" w:sz="0" w:space="0" w:color="auto"/>
                <w:left w:val="none" w:sz="0" w:space="0" w:color="auto"/>
                <w:bottom w:val="none" w:sz="0" w:space="0" w:color="auto"/>
                <w:right w:val="none" w:sz="0" w:space="0" w:color="auto"/>
              </w:divBdr>
            </w:div>
            <w:div w:id="608854413">
              <w:marLeft w:val="0"/>
              <w:marRight w:val="0"/>
              <w:marTop w:val="0"/>
              <w:marBottom w:val="0"/>
              <w:divBdr>
                <w:top w:val="none" w:sz="0" w:space="0" w:color="auto"/>
                <w:left w:val="none" w:sz="0" w:space="0" w:color="auto"/>
                <w:bottom w:val="none" w:sz="0" w:space="0" w:color="auto"/>
                <w:right w:val="none" w:sz="0" w:space="0" w:color="auto"/>
              </w:divBdr>
            </w:div>
            <w:div w:id="190458473">
              <w:marLeft w:val="0"/>
              <w:marRight w:val="0"/>
              <w:marTop w:val="0"/>
              <w:marBottom w:val="0"/>
              <w:divBdr>
                <w:top w:val="none" w:sz="0" w:space="0" w:color="auto"/>
                <w:left w:val="none" w:sz="0" w:space="0" w:color="auto"/>
                <w:bottom w:val="none" w:sz="0" w:space="0" w:color="auto"/>
                <w:right w:val="none" w:sz="0" w:space="0" w:color="auto"/>
              </w:divBdr>
            </w:div>
            <w:div w:id="388530141">
              <w:marLeft w:val="0"/>
              <w:marRight w:val="0"/>
              <w:marTop w:val="0"/>
              <w:marBottom w:val="0"/>
              <w:divBdr>
                <w:top w:val="none" w:sz="0" w:space="0" w:color="auto"/>
                <w:left w:val="none" w:sz="0" w:space="0" w:color="auto"/>
                <w:bottom w:val="none" w:sz="0" w:space="0" w:color="auto"/>
                <w:right w:val="none" w:sz="0" w:space="0" w:color="auto"/>
              </w:divBdr>
            </w:div>
            <w:div w:id="12921881">
              <w:marLeft w:val="0"/>
              <w:marRight w:val="0"/>
              <w:marTop w:val="0"/>
              <w:marBottom w:val="0"/>
              <w:divBdr>
                <w:top w:val="none" w:sz="0" w:space="0" w:color="auto"/>
                <w:left w:val="none" w:sz="0" w:space="0" w:color="auto"/>
                <w:bottom w:val="none" w:sz="0" w:space="0" w:color="auto"/>
                <w:right w:val="none" w:sz="0" w:space="0" w:color="auto"/>
              </w:divBdr>
            </w:div>
            <w:div w:id="1035154510">
              <w:marLeft w:val="0"/>
              <w:marRight w:val="0"/>
              <w:marTop w:val="0"/>
              <w:marBottom w:val="0"/>
              <w:divBdr>
                <w:top w:val="none" w:sz="0" w:space="0" w:color="auto"/>
                <w:left w:val="none" w:sz="0" w:space="0" w:color="auto"/>
                <w:bottom w:val="none" w:sz="0" w:space="0" w:color="auto"/>
                <w:right w:val="none" w:sz="0" w:space="0" w:color="auto"/>
              </w:divBdr>
            </w:div>
            <w:div w:id="678238448">
              <w:marLeft w:val="0"/>
              <w:marRight w:val="0"/>
              <w:marTop w:val="0"/>
              <w:marBottom w:val="0"/>
              <w:divBdr>
                <w:top w:val="none" w:sz="0" w:space="0" w:color="auto"/>
                <w:left w:val="none" w:sz="0" w:space="0" w:color="auto"/>
                <w:bottom w:val="none" w:sz="0" w:space="0" w:color="auto"/>
                <w:right w:val="none" w:sz="0" w:space="0" w:color="auto"/>
              </w:divBdr>
            </w:div>
            <w:div w:id="929391671">
              <w:marLeft w:val="0"/>
              <w:marRight w:val="0"/>
              <w:marTop w:val="0"/>
              <w:marBottom w:val="0"/>
              <w:divBdr>
                <w:top w:val="none" w:sz="0" w:space="0" w:color="auto"/>
                <w:left w:val="none" w:sz="0" w:space="0" w:color="auto"/>
                <w:bottom w:val="none" w:sz="0" w:space="0" w:color="auto"/>
                <w:right w:val="none" w:sz="0" w:space="0" w:color="auto"/>
              </w:divBdr>
            </w:div>
            <w:div w:id="905651136">
              <w:marLeft w:val="0"/>
              <w:marRight w:val="0"/>
              <w:marTop w:val="0"/>
              <w:marBottom w:val="0"/>
              <w:divBdr>
                <w:top w:val="none" w:sz="0" w:space="0" w:color="auto"/>
                <w:left w:val="none" w:sz="0" w:space="0" w:color="auto"/>
                <w:bottom w:val="none" w:sz="0" w:space="0" w:color="auto"/>
                <w:right w:val="none" w:sz="0" w:space="0" w:color="auto"/>
              </w:divBdr>
            </w:div>
            <w:div w:id="122432287">
              <w:marLeft w:val="0"/>
              <w:marRight w:val="0"/>
              <w:marTop w:val="0"/>
              <w:marBottom w:val="0"/>
              <w:divBdr>
                <w:top w:val="none" w:sz="0" w:space="0" w:color="auto"/>
                <w:left w:val="none" w:sz="0" w:space="0" w:color="auto"/>
                <w:bottom w:val="none" w:sz="0" w:space="0" w:color="auto"/>
                <w:right w:val="none" w:sz="0" w:space="0" w:color="auto"/>
              </w:divBdr>
            </w:div>
            <w:div w:id="1800221174">
              <w:marLeft w:val="0"/>
              <w:marRight w:val="0"/>
              <w:marTop w:val="0"/>
              <w:marBottom w:val="0"/>
              <w:divBdr>
                <w:top w:val="none" w:sz="0" w:space="0" w:color="auto"/>
                <w:left w:val="none" w:sz="0" w:space="0" w:color="auto"/>
                <w:bottom w:val="none" w:sz="0" w:space="0" w:color="auto"/>
                <w:right w:val="none" w:sz="0" w:space="0" w:color="auto"/>
              </w:divBdr>
            </w:div>
            <w:div w:id="1223449176">
              <w:marLeft w:val="0"/>
              <w:marRight w:val="0"/>
              <w:marTop w:val="0"/>
              <w:marBottom w:val="0"/>
              <w:divBdr>
                <w:top w:val="none" w:sz="0" w:space="0" w:color="auto"/>
                <w:left w:val="none" w:sz="0" w:space="0" w:color="auto"/>
                <w:bottom w:val="none" w:sz="0" w:space="0" w:color="auto"/>
                <w:right w:val="none" w:sz="0" w:space="0" w:color="auto"/>
              </w:divBdr>
            </w:div>
            <w:div w:id="2133092901">
              <w:marLeft w:val="0"/>
              <w:marRight w:val="0"/>
              <w:marTop w:val="0"/>
              <w:marBottom w:val="0"/>
              <w:divBdr>
                <w:top w:val="none" w:sz="0" w:space="0" w:color="auto"/>
                <w:left w:val="none" w:sz="0" w:space="0" w:color="auto"/>
                <w:bottom w:val="none" w:sz="0" w:space="0" w:color="auto"/>
                <w:right w:val="none" w:sz="0" w:space="0" w:color="auto"/>
              </w:divBdr>
            </w:div>
            <w:div w:id="809522159">
              <w:marLeft w:val="0"/>
              <w:marRight w:val="0"/>
              <w:marTop w:val="0"/>
              <w:marBottom w:val="0"/>
              <w:divBdr>
                <w:top w:val="none" w:sz="0" w:space="0" w:color="auto"/>
                <w:left w:val="none" w:sz="0" w:space="0" w:color="auto"/>
                <w:bottom w:val="none" w:sz="0" w:space="0" w:color="auto"/>
                <w:right w:val="none" w:sz="0" w:space="0" w:color="auto"/>
              </w:divBdr>
            </w:div>
            <w:div w:id="511726770">
              <w:marLeft w:val="0"/>
              <w:marRight w:val="0"/>
              <w:marTop w:val="0"/>
              <w:marBottom w:val="0"/>
              <w:divBdr>
                <w:top w:val="none" w:sz="0" w:space="0" w:color="auto"/>
                <w:left w:val="none" w:sz="0" w:space="0" w:color="auto"/>
                <w:bottom w:val="none" w:sz="0" w:space="0" w:color="auto"/>
                <w:right w:val="none" w:sz="0" w:space="0" w:color="auto"/>
              </w:divBdr>
            </w:div>
            <w:div w:id="1192769185">
              <w:marLeft w:val="0"/>
              <w:marRight w:val="0"/>
              <w:marTop w:val="0"/>
              <w:marBottom w:val="0"/>
              <w:divBdr>
                <w:top w:val="none" w:sz="0" w:space="0" w:color="auto"/>
                <w:left w:val="none" w:sz="0" w:space="0" w:color="auto"/>
                <w:bottom w:val="none" w:sz="0" w:space="0" w:color="auto"/>
                <w:right w:val="none" w:sz="0" w:space="0" w:color="auto"/>
              </w:divBdr>
            </w:div>
            <w:div w:id="1632249055">
              <w:marLeft w:val="0"/>
              <w:marRight w:val="0"/>
              <w:marTop w:val="0"/>
              <w:marBottom w:val="0"/>
              <w:divBdr>
                <w:top w:val="none" w:sz="0" w:space="0" w:color="auto"/>
                <w:left w:val="none" w:sz="0" w:space="0" w:color="auto"/>
                <w:bottom w:val="none" w:sz="0" w:space="0" w:color="auto"/>
                <w:right w:val="none" w:sz="0" w:space="0" w:color="auto"/>
              </w:divBdr>
            </w:div>
            <w:div w:id="315887922">
              <w:marLeft w:val="0"/>
              <w:marRight w:val="0"/>
              <w:marTop w:val="0"/>
              <w:marBottom w:val="0"/>
              <w:divBdr>
                <w:top w:val="none" w:sz="0" w:space="0" w:color="auto"/>
                <w:left w:val="none" w:sz="0" w:space="0" w:color="auto"/>
                <w:bottom w:val="none" w:sz="0" w:space="0" w:color="auto"/>
                <w:right w:val="none" w:sz="0" w:space="0" w:color="auto"/>
              </w:divBdr>
            </w:div>
            <w:div w:id="6282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334">
      <w:bodyDiv w:val="1"/>
      <w:marLeft w:val="0"/>
      <w:marRight w:val="0"/>
      <w:marTop w:val="0"/>
      <w:marBottom w:val="0"/>
      <w:divBdr>
        <w:top w:val="none" w:sz="0" w:space="0" w:color="auto"/>
        <w:left w:val="none" w:sz="0" w:space="0" w:color="auto"/>
        <w:bottom w:val="none" w:sz="0" w:space="0" w:color="auto"/>
        <w:right w:val="none" w:sz="0" w:space="0" w:color="auto"/>
      </w:divBdr>
    </w:div>
    <w:div w:id="983045448">
      <w:bodyDiv w:val="1"/>
      <w:marLeft w:val="0"/>
      <w:marRight w:val="0"/>
      <w:marTop w:val="0"/>
      <w:marBottom w:val="0"/>
      <w:divBdr>
        <w:top w:val="none" w:sz="0" w:space="0" w:color="auto"/>
        <w:left w:val="none" w:sz="0" w:space="0" w:color="auto"/>
        <w:bottom w:val="none" w:sz="0" w:space="0" w:color="auto"/>
        <w:right w:val="none" w:sz="0" w:space="0" w:color="auto"/>
      </w:divBdr>
    </w:div>
    <w:div w:id="1011565252">
      <w:bodyDiv w:val="1"/>
      <w:marLeft w:val="0"/>
      <w:marRight w:val="0"/>
      <w:marTop w:val="0"/>
      <w:marBottom w:val="0"/>
      <w:divBdr>
        <w:top w:val="none" w:sz="0" w:space="0" w:color="auto"/>
        <w:left w:val="none" w:sz="0" w:space="0" w:color="auto"/>
        <w:bottom w:val="none" w:sz="0" w:space="0" w:color="auto"/>
        <w:right w:val="none" w:sz="0" w:space="0" w:color="auto"/>
      </w:divBdr>
      <w:divsChild>
        <w:div w:id="543056521">
          <w:marLeft w:val="0"/>
          <w:marRight w:val="0"/>
          <w:marTop w:val="0"/>
          <w:marBottom w:val="0"/>
          <w:divBdr>
            <w:top w:val="none" w:sz="0" w:space="0" w:color="auto"/>
            <w:left w:val="none" w:sz="0" w:space="0" w:color="auto"/>
            <w:bottom w:val="none" w:sz="0" w:space="0" w:color="auto"/>
            <w:right w:val="none" w:sz="0" w:space="0" w:color="auto"/>
          </w:divBdr>
        </w:div>
      </w:divsChild>
    </w:div>
    <w:div w:id="1037386294">
      <w:bodyDiv w:val="1"/>
      <w:marLeft w:val="0"/>
      <w:marRight w:val="0"/>
      <w:marTop w:val="0"/>
      <w:marBottom w:val="0"/>
      <w:divBdr>
        <w:top w:val="none" w:sz="0" w:space="0" w:color="auto"/>
        <w:left w:val="none" w:sz="0" w:space="0" w:color="auto"/>
        <w:bottom w:val="none" w:sz="0" w:space="0" w:color="auto"/>
        <w:right w:val="none" w:sz="0" w:space="0" w:color="auto"/>
      </w:divBdr>
    </w:div>
    <w:div w:id="1097872438">
      <w:bodyDiv w:val="1"/>
      <w:marLeft w:val="0"/>
      <w:marRight w:val="0"/>
      <w:marTop w:val="0"/>
      <w:marBottom w:val="0"/>
      <w:divBdr>
        <w:top w:val="none" w:sz="0" w:space="0" w:color="auto"/>
        <w:left w:val="none" w:sz="0" w:space="0" w:color="auto"/>
        <w:bottom w:val="none" w:sz="0" w:space="0" w:color="auto"/>
        <w:right w:val="none" w:sz="0" w:space="0" w:color="auto"/>
      </w:divBdr>
    </w:div>
    <w:div w:id="1125388886">
      <w:bodyDiv w:val="1"/>
      <w:marLeft w:val="0"/>
      <w:marRight w:val="0"/>
      <w:marTop w:val="0"/>
      <w:marBottom w:val="0"/>
      <w:divBdr>
        <w:top w:val="none" w:sz="0" w:space="0" w:color="auto"/>
        <w:left w:val="none" w:sz="0" w:space="0" w:color="auto"/>
        <w:bottom w:val="none" w:sz="0" w:space="0" w:color="auto"/>
        <w:right w:val="none" w:sz="0" w:space="0" w:color="auto"/>
      </w:divBdr>
    </w:div>
    <w:div w:id="1132286551">
      <w:bodyDiv w:val="1"/>
      <w:marLeft w:val="0"/>
      <w:marRight w:val="0"/>
      <w:marTop w:val="0"/>
      <w:marBottom w:val="0"/>
      <w:divBdr>
        <w:top w:val="none" w:sz="0" w:space="0" w:color="auto"/>
        <w:left w:val="none" w:sz="0" w:space="0" w:color="auto"/>
        <w:bottom w:val="none" w:sz="0" w:space="0" w:color="auto"/>
        <w:right w:val="none" w:sz="0" w:space="0" w:color="auto"/>
      </w:divBdr>
      <w:divsChild>
        <w:div w:id="1467046646">
          <w:marLeft w:val="0"/>
          <w:marRight w:val="0"/>
          <w:marTop w:val="0"/>
          <w:marBottom w:val="0"/>
          <w:divBdr>
            <w:top w:val="none" w:sz="0" w:space="0" w:color="auto"/>
            <w:left w:val="none" w:sz="0" w:space="0" w:color="auto"/>
            <w:bottom w:val="none" w:sz="0" w:space="0" w:color="auto"/>
            <w:right w:val="none" w:sz="0" w:space="0" w:color="auto"/>
          </w:divBdr>
          <w:divsChild>
            <w:div w:id="595207641">
              <w:marLeft w:val="0"/>
              <w:marRight w:val="0"/>
              <w:marTop w:val="0"/>
              <w:marBottom w:val="0"/>
              <w:divBdr>
                <w:top w:val="none" w:sz="0" w:space="0" w:color="auto"/>
                <w:left w:val="none" w:sz="0" w:space="0" w:color="auto"/>
                <w:bottom w:val="none" w:sz="0" w:space="0" w:color="auto"/>
                <w:right w:val="none" w:sz="0" w:space="0" w:color="auto"/>
              </w:divBdr>
              <w:divsChild>
                <w:div w:id="1296252242">
                  <w:marLeft w:val="0"/>
                  <w:marRight w:val="0"/>
                  <w:marTop w:val="0"/>
                  <w:marBottom w:val="0"/>
                  <w:divBdr>
                    <w:top w:val="none" w:sz="0" w:space="0" w:color="auto"/>
                    <w:left w:val="none" w:sz="0" w:space="0" w:color="auto"/>
                    <w:bottom w:val="none" w:sz="0" w:space="0" w:color="auto"/>
                    <w:right w:val="none" w:sz="0" w:space="0" w:color="auto"/>
                  </w:divBdr>
                </w:div>
                <w:div w:id="285282687">
                  <w:marLeft w:val="0"/>
                  <w:marRight w:val="0"/>
                  <w:marTop w:val="0"/>
                  <w:marBottom w:val="0"/>
                  <w:divBdr>
                    <w:top w:val="none" w:sz="0" w:space="0" w:color="auto"/>
                    <w:left w:val="none" w:sz="0" w:space="0" w:color="auto"/>
                    <w:bottom w:val="none" w:sz="0" w:space="0" w:color="auto"/>
                    <w:right w:val="none" w:sz="0" w:space="0" w:color="auto"/>
                  </w:divBdr>
                </w:div>
                <w:div w:id="1331328353">
                  <w:marLeft w:val="0"/>
                  <w:marRight w:val="0"/>
                  <w:marTop w:val="0"/>
                  <w:marBottom w:val="0"/>
                  <w:divBdr>
                    <w:top w:val="none" w:sz="0" w:space="0" w:color="auto"/>
                    <w:left w:val="none" w:sz="0" w:space="0" w:color="auto"/>
                    <w:bottom w:val="none" w:sz="0" w:space="0" w:color="auto"/>
                    <w:right w:val="none" w:sz="0" w:space="0" w:color="auto"/>
                  </w:divBdr>
                </w:div>
                <w:div w:id="1145393046">
                  <w:marLeft w:val="0"/>
                  <w:marRight w:val="0"/>
                  <w:marTop w:val="0"/>
                  <w:marBottom w:val="0"/>
                  <w:divBdr>
                    <w:top w:val="none" w:sz="0" w:space="0" w:color="auto"/>
                    <w:left w:val="none" w:sz="0" w:space="0" w:color="auto"/>
                    <w:bottom w:val="none" w:sz="0" w:space="0" w:color="auto"/>
                    <w:right w:val="none" w:sz="0" w:space="0" w:color="auto"/>
                  </w:divBdr>
                </w:div>
                <w:div w:id="1460681291">
                  <w:marLeft w:val="0"/>
                  <w:marRight w:val="0"/>
                  <w:marTop w:val="0"/>
                  <w:marBottom w:val="0"/>
                  <w:divBdr>
                    <w:top w:val="none" w:sz="0" w:space="0" w:color="auto"/>
                    <w:left w:val="none" w:sz="0" w:space="0" w:color="auto"/>
                    <w:bottom w:val="none" w:sz="0" w:space="0" w:color="auto"/>
                    <w:right w:val="none" w:sz="0" w:space="0" w:color="auto"/>
                  </w:divBdr>
                </w:div>
                <w:div w:id="2004815547">
                  <w:marLeft w:val="0"/>
                  <w:marRight w:val="0"/>
                  <w:marTop w:val="0"/>
                  <w:marBottom w:val="0"/>
                  <w:divBdr>
                    <w:top w:val="none" w:sz="0" w:space="0" w:color="auto"/>
                    <w:left w:val="none" w:sz="0" w:space="0" w:color="auto"/>
                    <w:bottom w:val="none" w:sz="0" w:space="0" w:color="auto"/>
                    <w:right w:val="none" w:sz="0" w:space="0" w:color="auto"/>
                  </w:divBdr>
                </w:div>
                <w:div w:id="707337875">
                  <w:marLeft w:val="0"/>
                  <w:marRight w:val="0"/>
                  <w:marTop w:val="0"/>
                  <w:marBottom w:val="0"/>
                  <w:divBdr>
                    <w:top w:val="none" w:sz="0" w:space="0" w:color="auto"/>
                    <w:left w:val="none" w:sz="0" w:space="0" w:color="auto"/>
                    <w:bottom w:val="none" w:sz="0" w:space="0" w:color="auto"/>
                    <w:right w:val="none" w:sz="0" w:space="0" w:color="auto"/>
                  </w:divBdr>
                </w:div>
                <w:div w:id="60369363">
                  <w:marLeft w:val="0"/>
                  <w:marRight w:val="0"/>
                  <w:marTop w:val="0"/>
                  <w:marBottom w:val="0"/>
                  <w:divBdr>
                    <w:top w:val="none" w:sz="0" w:space="0" w:color="auto"/>
                    <w:left w:val="none" w:sz="0" w:space="0" w:color="auto"/>
                    <w:bottom w:val="none" w:sz="0" w:space="0" w:color="auto"/>
                    <w:right w:val="none" w:sz="0" w:space="0" w:color="auto"/>
                  </w:divBdr>
                </w:div>
                <w:div w:id="556749630">
                  <w:marLeft w:val="0"/>
                  <w:marRight w:val="0"/>
                  <w:marTop w:val="0"/>
                  <w:marBottom w:val="0"/>
                  <w:divBdr>
                    <w:top w:val="none" w:sz="0" w:space="0" w:color="auto"/>
                    <w:left w:val="none" w:sz="0" w:space="0" w:color="auto"/>
                    <w:bottom w:val="none" w:sz="0" w:space="0" w:color="auto"/>
                    <w:right w:val="none" w:sz="0" w:space="0" w:color="auto"/>
                  </w:divBdr>
                </w:div>
                <w:div w:id="1113013091">
                  <w:marLeft w:val="0"/>
                  <w:marRight w:val="0"/>
                  <w:marTop w:val="0"/>
                  <w:marBottom w:val="0"/>
                  <w:divBdr>
                    <w:top w:val="none" w:sz="0" w:space="0" w:color="auto"/>
                    <w:left w:val="none" w:sz="0" w:space="0" w:color="auto"/>
                    <w:bottom w:val="none" w:sz="0" w:space="0" w:color="auto"/>
                    <w:right w:val="none" w:sz="0" w:space="0" w:color="auto"/>
                  </w:divBdr>
                </w:div>
                <w:div w:id="1730807022">
                  <w:marLeft w:val="0"/>
                  <w:marRight w:val="0"/>
                  <w:marTop w:val="0"/>
                  <w:marBottom w:val="0"/>
                  <w:divBdr>
                    <w:top w:val="none" w:sz="0" w:space="0" w:color="auto"/>
                    <w:left w:val="none" w:sz="0" w:space="0" w:color="auto"/>
                    <w:bottom w:val="none" w:sz="0" w:space="0" w:color="auto"/>
                    <w:right w:val="none" w:sz="0" w:space="0" w:color="auto"/>
                  </w:divBdr>
                </w:div>
                <w:div w:id="381830246">
                  <w:marLeft w:val="0"/>
                  <w:marRight w:val="0"/>
                  <w:marTop w:val="0"/>
                  <w:marBottom w:val="0"/>
                  <w:divBdr>
                    <w:top w:val="none" w:sz="0" w:space="0" w:color="auto"/>
                    <w:left w:val="none" w:sz="0" w:space="0" w:color="auto"/>
                    <w:bottom w:val="none" w:sz="0" w:space="0" w:color="auto"/>
                    <w:right w:val="none" w:sz="0" w:space="0" w:color="auto"/>
                  </w:divBdr>
                </w:div>
                <w:div w:id="275216652">
                  <w:marLeft w:val="0"/>
                  <w:marRight w:val="0"/>
                  <w:marTop w:val="0"/>
                  <w:marBottom w:val="0"/>
                  <w:divBdr>
                    <w:top w:val="none" w:sz="0" w:space="0" w:color="auto"/>
                    <w:left w:val="none" w:sz="0" w:space="0" w:color="auto"/>
                    <w:bottom w:val="none" w:sz="0" w:space="0" w:color="auto"/>
                    <w:right w:val="none" w:sz="0" w:space="0" w:color="auto"/>
                  </w:divBdr>
                </w:div>
                <w:div w:id="2048986233">
                  <w:marLeft w:val="0"/>
                  <w:marRight w:val="0"/>
                  <w:marTop w:val="0"/>
                  <w:marBottom w:val="0"/>
                  <w:divBdr>
                    <w:top w:val="none" w:sz="0" w:space="0" w:color="auto"/>
                    <w:left w:val="none" w:sz="0" w:space="0" w:color="auto"/>
                    <w:bottom w:val="none" w:sz="0" w:space="0" w:color="auto"/>
                    <w:right w:val="none" w:sz="0" w:space="0" w:color="auto"/>
                  </w:divBdr>
                </w:div>
                <w:div w:id="304626524">
                  <w:marLeft w:val="0"/>
                  <w:marRight w:val="0"/>
                  <w:marTop w:val="0"/>
                  <w:marBottom w:val="0"/>
                  <w:divBdr>
                    <w:top w:val="none" w:sz="0" w:space="0" w:color="auto"/>
                    <w:left w:val="none" w:sz="0" w:space="0" w:color="auto"/>
                    <w:bottom w:val="none" w:sz="0" w:space="0" w:color="auto"/>
                    <w:right w:val="none" w:sz="0" w:space="0" w:color="auto"/>
                  </w:divBdr>
                </w:div>
                <w:div w:id="1521967356">
                  <w:marLeft w:val="0"/>
                  <w:marRight w:val="0"/>
                  <w:marTop w:val="0"/>
                  <w:marBottom w:val="0"/>
                  <w:divBdr>
                    <w:top w:val="none" w:sz="0" w:space="0" w:color="auto"/>
                    <w:left w:val="none" w:sz="0" w:space="0" w:color="auto"/>
                    <w:bottom w:val="none" w:sz="0" w:space="0" w:color="auto"/>
                    <w:right w:val="none" w:sz="0" w:space="0" w:color="auto"/>
                  </w:divBdr>
                </w:div>
                <w:div w:id="273288112">
                  <w:marLeft w:val="0"/>
                  <w:marRight w:val="0"/>
                  <w:marTop w:val="0"/>
                  <w:marBottom w:val="0"/>
                  <w:divBdr>
                    <w:top w:val="none" w:sz="0" w:space="0" w:color="auto"/>
                    <w:left w:val="none" w:sz="0" w:space="0" w:color="auto"/>
                    <w:bottom w:val="none" w:sz="0" w:space="0" w:color="auto"/>
                    <w:right w:val="none" w:sz="0" w:space="0" w:color="auto"/>
                  </w:divBdr>
                </w:div>
                <w:div w:id="1632242993">
                  <w:marLeft w:val="0"/>
                  <w:marRight w:val="0"/>
                  <w:marTop w:val="0"/>
                  <w:marBottom w:val="0"/>
                  <w:divBdr>
                    <w:top w:val="none" w:sz="0" w:space="0" w:color="auto"/>
                    <w:left w:val="none" w:sz="0" w:space="0" w:color="auto"/>
                    <w:bottom w:val="none" w:sz="0" w:space="0" w:color="auto"/>
                    <w:right w:val="none" w:sz="0" w:space="0" w:color="auto"/>
                  </w:divBdr>
                </w:div>
                <w:div w:id="555438186">
                  <w:marLeft w:val="0"/>
                  <w:marRight w:val="0"/>
                  <w:marTop w:val="0"/>
                  <w:marBottom w:val="0"/>
                  <w:divBdr>
                    <w:top w:val="none" w:sz="0" w:space="0" w:color="auto"/>
                    <w:left w:val="none" w:sz="0" w:space="0" w:color="auto"/>
                    <w:bottom w:val="none" w:sz="0" w:space="0" w:color="auto"/>
                    <w:right w:val="none" w:sz="0" w:space="0" w:color="auto"/>
                  </w:divBdr>
                </w:div>
              </w:divsChild>
            </w:div>
            <w:div w:id="1048258711">
              <w:marLeft w:val="0"/>
              <w:marRight w:val="0"/>
              <w:marTop w:val="0"/>
              <w:marBottom w:val="0"/>
              <w:divBdr>
                <w:top w:val="none" w:sz="0" w:space="0" w:color="auto"/>
                <w:left w:val="none" w:sz="0" w:space="0" w:color="auto"/>
                <w:bottom w:val="none" w:sz="0" w:space="0" w:color="auto"/>
                <w:right w:val="none" w:sz="0" w:space="0" w:color="auto"/>
              </w:divBdr>
              <w:divsChild>
                <w:div w:id="306937127">
                  <w:marLeft w:val="0"/>
                  <w:marRight w:val="0"/>
                  <w:marTop w:val="0"/>
                  <w:marBottom w:val="0"/>
                  <w:divBdr>
                    <w:top w:val="none" w:sz="0" w:space="0" w:color="auto"/>
                    <w:left w:val="none" w:sz="0" w:space="0" w:color="auto"/>
                    <w:bottom w:val="none" w:sz="0" w:space="0" w:color="auto"/>
                    <w:right w:val="none" w:sz="0" w:space="0" w:color="auto"/>
                  </w:divBdr>
                </w:div>
                <w:div w:id="1914120381">
                  <w:marLeft w:val="0"/>
                  <w:marRight w:val="0"/>
                  <w:marTop w:val="0"/>
                  <w:marBottom w:val="0"/>
                  <w:divBdr>
                    <w:top w:val="none" w:sz="0" w:space="0" w:color="auto"/>
                    <w:left w:val="none" w:sz="0" w:space="0" w:color="auto"/>
                    <w:bottom w:val="none" w:sz="0" w:space="0" w:color="auto"/>
                    <w:right w:val="none" w:sz="0" w:space="0" w:color="auto"/>
                  </w:divBdr>
                </w:div>
                <w:div w:id="1682585569">
                  <w:marLeft w:val="0"/>
                  <w:marRight w:val="0"/>
                  <w:marTop w:val="0"/>
                  <w:marBottom w:val="0"/>
                  <w:divBdr>
                    <w:top w:val="none" w:sz="0" w:space="0" w:color="auto"/>
                    <w:left w:val="none" w:sz="0" w:space="0" w:color="auto"/>
                    <w:bottom w:val="none" w:sz="0" w:space="0" w:color="auto"/>
                    <w:right w:val="none" w:sz="0" w:space="0" w:color="auto"/>
                  </w:divBdr>
                </w:div>
                <w:div w:id="1501235789">
                  <w:marLeft w:val="0"/>
                  <w:marRight w:val="0"/>
                  <w:marTop w:val="0"/>
                  <w:marBottom w:val="0"/>
                  <w:divBdr>
                    <w:top w:val="none" w:sz="0" w:space="0" w:color="auto"/>
                    <w:left w:val="none" w:sz="0" w:space="0" w:color="auto"/>
                    <w:bottom w:val="none" w:sz="0" w:space="0" w:color="auto"/>
                    <w:right w:val="none" w:sz="0" w:space="0" w:color="auto"/>
                  </w:divBdr>
                </w:div>
                <w:div w:id="869028835">
                  <w:marLeft w:val="0"/>
                  <w:marRight w:val="0"/>
                  <w:marTop w:val="0"/>
                  <w:marBottom w:val="0"/>
                  <w:divBdr>
                    <w:top w:val="none" w:sz="0" w:space="0" w:color="auto"/>
                    <w:left w:val="none" w:sz="0" w:space="0" w:color="auto"/>
                    <w:bottom w:val="none" w:sz="0" w:space="0" w:color="auto"/>
                    <w:right w:val="none" w:sz="0" w:space="0" w:color="auto"/>
                  </w:divBdr>
                </w:div>
                <w:div w:id="1205173590">
                  <w:marLeft w:val="0"/>
                  <w:marRight w:val="0"/>
                  <w:marTop w:val="0"/>
                  <w:marBottom w:val="0"/>
                  <w:divBdr>
                    <w:top w:val="none" w:sz="0" w:space="0" w:color="auto"/>
                    <w:left w:val="none" w:sz="0" w:space="0" w:color="auto"/>
                    <w:bottom w:val="none" w:sz="0" w:space="0" w:color="auto"/>
                    <w:right w:val="none" w:sz="0" w:space="0" w:color="auto"/>
                  </w:divBdr>
                </w:div>
                <w:div w:id="1879076328">
                  <w:marLeft w:val="0"/>
                  <w:marRight w:val="0"/>
                  <w:marTop w:val="0"/>
                  <w:marBottom w:val="0"/>
                  <w:divBdr>
                    <w:top w:val="none" w:sz="0" w:space="0" w:color="auto"/>
                    <w:left w:val="none" w:sz="0" w:space="0" w:color="auto"/>
                    <w:bottom w:val="none" w:sz="0" w:space="0" w:color="auto"/>
                    <w:right w:val="none" w:sz="0" w:space="0" w:color="auto"/>
                  </w:divBdr>
                </w:div>
                <w:div w:id="387072626">
                  <w:marLeft w:val="0"/>
                  <w:marRight w:val="0"/>
                  <w:marTop w:val="0"/>
                  <w:marBottom w:val="0"/>
                  <w:divBdr>
                    <w:top w:val="none" w:sz="0" w:space="0" w:color="auto"/>
                    <w:left w:val="none" w:sz="0" w:space="0" w:color="auto"/>
                    <w:bottom w:val="none" w:sz="0" w:space="0" w:color="auto"/>
                    <w:right w:val="none" w:sz="0" w:space="0" w:color="auto"/>
                  </w:divBdr>
                </w:div>
                <w:div w:id="450395362">
                  <w:marLeft w:val="0"/>
                  <w:marRight w:val="0"/>
                  <w:marTop w:val="0"/>
                  <w:marBottom w:val="0"/>
                  <w:divBdr>
                    <w:top w:val="none" w:sz="0" w:space="0" w:color="auto"/>
                    <w:left w:val="none" w:sz="0" w:space="0" w:color="auto"/>
                    <w:bottom w:val="none" w:sz="0" w:space="0" w:color="auto"/>
                    <w:right w:val="none" w:sz="0" w:space="0" w:color="auto"/>
                  </w:divBdr>
                </w:div>
                <w:div w:id="1972897707">
                  <w:marLeft w:val="0"/>
                  <w:marRight w:val="0"/>
                  <w:marTop w:val="0"/>
                  <w:marBottom w:val="0"/>
                  <w:divBdr>
                    <w:top w:val="none" w:sz="0" w:space="0" w:color="auto"/>
                    <w:left w:val="none" w:sz="0" w:space="0" w:color="auto"/>
                    <w:bottom w:val="none" w:sz="0" w:space="0" w:color="auto"/>
                    <w:right w:val="none" w:sz="0" w:space="0" w:color="auto"/>
                  </w:divBdr>
                </w:div>
                <w:div w:id="634066021">
                  <w:marLeft w:val="0"/>
                  <w:marRight w:val="0"/>
                  <w:marTop w:val="0"/>
                  <w:marBottom w:val="0"/>
                  <w:divBdr>
                    <w:top w:val="none" w:sz="0" w:space="0" w:color="auto"/>
                    <w:left w:val="none" w:sz="0" w:space="0" w:color="auto"/>
                    <w:bottom w:val="none" w:sz="0" w:space="0" w:color="auto"/>
                    <w:right w:val="none" w:sz="0" w:space="0" w:color="auto"/>
                  </w:divBdr>
                </w:div>
                <w:div w:id="94516445">
                  <w:marLeft w:val="0"/>
                  <w:marRight w:val="0"/>
                  <w:marTop w:val="0"/>
                  <w:marBottom w:val="0"/>
                  <w:divBdr>
                    <w:top w:val="none" w:sz="0" w:space="0" w:color="auto"/>
                    <w:left w:val="none" w:sz="0" w:space="0" w:color="auto"/>
                    <w:bottom w:val="none" w:sz="0" w:space="0" w:color="auto"/>
                    <w:right w:val="none" w:sz="0" w:space="0" w:color="auto"/>
                  </w:divBdr>
                </w:div>
                <w:div w:id="610094518">
                  <w:marLeft w:val="0"/>
                  <w:marRight w:val="0"/>
                  <w:marTop w:val="0"/>
                  <w:marBottom w:val="0"/>
                  <w:divBdr>
                    <w:top w:val="none" w:sz="0" w:space="0" w:color="auto"/>
                    <w:left w:val="none" w:sz="0" w:space="0" w:color="auto"/>
                    <w:bottom w:val="none" w:sz="0" w:space="0" w:color="auto"/>
                    <w:right w:val="none" w:sz="0" w:space="0" w:color="auto"/>
                  </w:divBdr>
                </w:div>
                <w:div w:id="1473057042">
                  <w:marLeft w:val="0"/>
                  <w:marRight w:val="0"/>
                  <w:marTop w:val="0"/>
                  <w:marBottom w:val="0"/>
                  <w:divBdr>
                    <w:top w:val="none" w:sz="0" w:space="0" w:color="auto"/>
                    <w:left w:val="none" w:sz="0" w:space="0" w:color="auto"/>
                    <w:bottom w:val="none" w:sz="0" w:space="0" w:color="auto"/>
                    <w:right w:val="none" w:sz="0" w:space="0" w:color="auto"/>
                  </w:divBdr>
                </w:div>
                <w:div w:id="2130736545">
                  <w:marLeft w:val="0"/>
                  <w:marRight w:val="0"/>
                  <w:marTop w:val="0"/>
                  <w:marBottom w:val="0"/>
                  <w:divBdr>
                    <w:top w:val="none" w:sz="0" w:space="0" w:color="auto"/>
                    <w:left w:val="none" w:sz="0" w:space="0" w:color="auto"/>
                    <w:bottom w:val="none" w:sz="0" w:space="0" w:color="auto"/>
                    <w:right w:val="none" w:sz="0" w:space="0" w:color="auto"/>
                  </w:divBdr>
                </w:div>
                <w:div w:id="1364480515">
                  <w:marLeft w:val="0"/>
                  <w:marRight w:val="0"/>
                  <w:marTop w:val="0"/>
                  <w:marBottom w:val="0"/>
                  <w:divBdr>
                    <w:top w:val="none" w:sz="0" w:space="0" w:color="auto"/>
                    <w:left w:val="none" w:sz="0" w:space="0" w:color="auto"/>
                    <w:bottom w:val="none" w:sz="0" w:space="0" w:color="auto"/>
                    <w:right w:val="none" w:sz="0" w:space="0" w:color="auto"/>
                  </w:divBdr>
                </w:div>
                <w:div w:id="1350988648">
                  <w:marLeft w:val="0"/>
                  <w:marRight w:val="0"/>
                  <w:marTop w:val="0"/>
                  <w:marBottom w:val="0"/>
                  <w:divBdr>
                    <w:top w:val="none" w:sz="0" w:space="0" w:color="auto"/>
                    <w:left w:val="none" w:sz="0" w:space="0" w:color="auto"/>
                    <w:bottom w:val="none" w:sz="0" w:space="0" w:color="auto"/>
                    <w:right w:val="none" w:sz="0" w:space="0" w:color="auto"/>
                  </w:divBdr>
                </w:div>
                <w:div w:id="90662751">
                  <w:marLeft w:val="0"/>
                  <w:marRight w:val="0"/>
                  <w:marTop w:val="0"/>
                  <w:marBottom w:val="0"/>
                  <w:divBdr>
                    <w:top w:val="none" w:sz="0" w:space="0" w:color="auto"/>
                    <w:left w:val="none" w:sz="0" w:space="0" w:color="auto"/>
                    <w:bottom w:val="none" w:sz="0" w:space="0" w:color="auto"/>
                    <w:right w:val="none" w:sz="0" w:space="0" w:color="auto"/>
                  </w:divBdr>
                </w:div>
                <w:div w:id="627930229">
                  <w:marLeft w:val="0"/>
                  <w:marRight w:val="0"/>
                  <w:marTop w:val="0"/>
                  <w:marBottom w:val="0"/>
                  <w:divBdr>
                    <w:top w:val="none" w:sz="0" w:space="0" w:color="auto"/>
                    <w:left w:val="none" w:sz="0" w:space="0" w:color="auto"/>
                    <w:bottom w:val="none" w:sz="0" w:space="0" w:color="auto"/>
                    <w:right w:val="none" w:sz="0" w:space="0" w:color="auto"/>
                  </w:divBdr>
                </w:div>
                <w:div w:id="1250893122">
                  <w:marLeft w:val="0"/>
                  <w:marRight w:val="0"/>
                  <w:marTop w:val="0"/>
                  <w:marBottom w:val="0"/>
                  <w:divBdr>
                    <w:top w:val="none" w:sz="0" w:space="0" w:color="auto"/>
                    <w:left w:val="none" w:sz="0" w:space="0" w:color="auto"/>
                    <w:bottom w:val="none" w:sz="0" w:space="0" w:color="auto"/>
                    <w:right w:val="none" w:sz="0" w:space="0" w:color="auto"/>
                  </w:divBdr>
                </w:div>
                <w:div w:id="254560258">
                  <w:marLeft w:val="0"/>
                  <w:marRight w:val="0"/>
                  <w:marTop w:val="0"/>
                  <w:marBottom w:val="0"/>
                  <w:divBdr>
                    <w:top w:val="none" w:sz="0" w:space="0" w:color="auto"/>
                    <w:left w:val="none" w:sz="0" w:space="0" w:color="auto"/>
                    <w:bottom w:val="none" w:sz="0" w:space="0" w:color="auto"/>
                    <w:right w:val="none" w:sz="0" w:space="0" w:color="auto"/>
                  </w:divBdr>
                </w:div>
                <w:div w:id="338043274">
                  <w:marLeft w:val="0"/>
                  <w:marRight w:val="0"/>
                  <w:marTop w:val="0"/>
                  <w:marBottom w:val="0"/>
                  <w:divBdr>
                    <w:top w:val="none" w:sz="0" w:space="0" w:color="auto"/>
                    <w:left w:val="none" w:sz="0" w:space="0" w:color="auto"/>
                    <w:bottom w:val="none" w:sz="0" w:space="0" w:color="auto"/>
                    <w:right w:val="none" w:sz="0" w:space="0" w:color="auto"/>
                  </w:divBdr>
                </w:div>
                <w:div w:id="1240797013">
                  <w:marLeft w:val="0"/>
                  <w:marRight w:val="0"/>
                  <w:marTop w:val="0"/>
                  <w:marBottom w:val="0"/>
                  <w:divBdr>
                    <w:top w:val="none" w:sz="0" w:space="0" w:color="auto"/>
                    <w:left w:val="none" w:sz="0" w:space="0" w:color="auto"/>
                    <w:bottom w:val="none" w:sz="0" w:space="0" w:color="auto"/>
                    <w:right w:val="none" w:sz="0" w:space="0" w:color="auto"/>
                  </w:divBdr>
                </w:div>
                <w:div w:id="706493515">
                  <w:marLeft w:val="0"/>
                  <w:marRight w:val="0"/>
                  <w:marTop w:val="0"/>
                  <w:marBottom w:val="0"/>
                  <w:divBdr>
                    <w:top w:val="none" w:sz="0" w:space="0" w:color="auto"/>
                    <w:left w:val="none" w:sz="0" w:space="0" w:color="auto"/>
                    <w:bottom w:val="none" w:sz="0" w:space="0" w:color="auto"/>
                    <w:right w:val="none" w:sz="0" w:space="0" w:color="auto"/>
                  </w:divBdr>
                </w:div>
                <w:div w:id="209348984">
                  <w:marLeft w:val="0"/>
                  <w:marRight w:val="0"/>
                  <w:marTop w:val="0"/>
                  <w:marBottom w:val="0"/>
                  <w:divBdr>
                    <w:top w:val="none" w:sz="0" w:space="0" w:color="auto"/>
                    <w:left w:val="none" w:sz="0" w:space="0" w:color="auto"/>
                    <w:bottom w:val="none" w:sz="0" w:space="0" w:color="auto"/>
                    <w:right w:val="none" w:sz="0" w:space="0" w:color="auto"/>
                  </w:divBdr>
                </w:div>
                <w:div w:id="1154487169">
                  <w:marLeft w:val="0"/>
                  <w:marRight w:val="0"/>
                  <w:marTop w:val="0"/>
                  <w:marBottom w:val="0"/>
                  <w:divBdr>
                    <w:top w:val="none" w:sz="0" w:space="0" w:color="auto"/>
                    <w:left w:val="none" w:sz="0" w:space="0" w:color="auto"/>
                    <w:bottom w:val="none" w:sz="0" w:space="0" w:color="auto"/>
                    <w:right w:val="none" w:sz="0" w:space="0" w:color="auto"/>
                  </w:divBdr>
                </w:div>
                <w:div w:id="1269584746">
                  <w:marLeft w:val="0"/>
                  <w:marRight w:val="0"/>
                  <w:marTop w:val="0"/>
                  <w:marBottom w:val="0"/>
                  <w:divBdr>
                    <w:top w:val="none" w:sz="0" w:space="0" w:color="auto"/>
                    <w:left w:val="none" w:sz="0" w:space="0" w:color="auto"/>
                    <w:bottom w:val="none" w:sz="0" w:space="0" w:color="auto"/>
                    <w:right w:val="none" w:sz="0" w:space="0" w:color="auto"/>
                  </w:divBdr>
                </w:div>
                <w:div w:id="1007951498">
                  <w:marLeft w:val="0"/>
                  <w:marRight w:val="0"/>
                  <w:marTop w:val="0"/>
                  <w:marBottom w:val="0"/>
                  <w:divBdr>
                    <w:top w:val="none" w:sz="0" w:space="0" w:color="auto"/>
                    <w:left w:val="none" w:sz="0" w:space="0" w:color="auto"/>
                    <w:bottom w:val="none" w:sz="0" w:space="0" w:color="auto"/>
                    <w:right w:val="none" w:sz="0" w:space="0" w:color="auto"/>
                  </w:divBdr>
                </w:div>
                <w:div w:id="463741866">
                  <w:marLeft w:val="0"/>
                  <w:marRight w:val="0"/>
                  <w:marTop w:val="0"/>
                  <w:marBottom w:val="0"/>
                  <w:divBdr>
                    <w:top w:val="none" w:sz="0" w:space="0" w:color="auto"/>
                    <w:left w:val="none" w:sz="0" w:space="0" w:color="auto"/>
                    <w:bottom w:val="none" w:sz="0" w:space="0" w:color="auto"/>
                    <w:right w:val="none" w:sz="0" w:space="0" w:color="auto"/>
                  </w:divBdr>
                </w:div>
                <w:div w:id="1400666672">
                  <w:marLeft w:val="0"/>
                  <w:marRight w:val="0"/>
                  <w:marTop w:val="0"/>
                  <w:marBottom w:val="0"/>
                  <w:divBdr>
                    <w:top w:val="none" w:sz="0" w:space="0" w:color="auto"/>
                    <w:left w:val="none" w:sz="0" w:space="0" w:color="auto"/>
                    <w:bottom w:val="none" w:sz="0" w:space="0" w:color="auto"/>
                    <w:right w:val="none" w:sz="0" w:space="0" w:color="auto"/>
                  </w:divBdr>
                </w:div>
                <w:div w:id="492571667">
                  <w:marLeft w:val="0"/>
                  <w:marRight w:val="0"/>
                  <w:marTop w:val="0"/>
                  <w:marBottom w:val="0"/>
                  <w:divBdr>
                    <w:top w:val="none" w:sz="0" w:space="0" w:color="auto"/>
                    <w:left w:val="none" w:sz="0" w:space="0" w:color="auto"/>
                    <w:bottom w:val="none" w:sz="0" w:space="0" w:color="auto"/>
                    <w:right w:val="none" w:sz="0" w:space="0" w:color="auto"/>
                  </w:divBdr>
                </w:div>
                <w:div w:id="970550836">
                  <w:marLeft w:val="0"/>
                  <w:marRight w:val="0"/>
                  <w:marTop w:val="0"/>
                  <w:marBottom w:val="0"/>
                  <w:divBdr>
                    <w:top w:val="none" w:sz="0" w:space="0" w:color="auto"/>
                    <w:left w:val="none" w:sz="0" w:space="0" w:color="auto"/>
                    <w:bottom w:val="none" w:sz="0" w:space="0" w:color="auto"/>
                    <w:right w:val="none" w:sz="0" w:space="0" w:color="auto"/>
                  </w:divBdr>
                </w:div>
                <w:div w:id="1546480093">
                  <w:marLeft w:val="0"/>
                  <w:marRight w:val="0"/>
                  <w:marTop w:val="0"/>
                  <w:marBottom w:val="0"/>
                  <w:divBdr>
                    <w:top w:val="none" w:sz="0" w:space="0" w:color="auto"/>
                    <w:left w:val="none" w:sz="0" w:space="0" w:color="auto"/>
                    <w:bottom w:val="none" w:sz="0" w:space="0" w:color="auto"/>
                    <w:right w:val="none" w:sz="0" w:space="0" w:color="auto"/>
                  </w:divBdr>
                </w:div>
                <w:div w:id="1767724107">
                  <w:marLeft w:val="0"/>
                  <w:marRight w:val="0"/>
                  <w:marTop w:val="0"/>
                  <w:marBottom w:val="0"/>
                  <w:divBdr>
                    <w:top w:val="none" w:sz="0" w:space="0" w:color="auto"/>
                    <w:left w:val="none" w:sz="0" w:space="0" w:color="auto"/>
                    <w:bottom w:val="none" w:sz="0" w:space="0" w:color="auto"/>
                    <w:right w:val="none" w:sz="0" w:space="0" w:color="auto"/>
                  </w:divBdr>
                </w:div>
                <w:div w:id="1621034646">
                  <w:marLeft w:val="0"/>
                  <w:marRight w:val="0"/>
                  <w:marTop w:val="0"/>
                  <w:marBottom w:val="0"/>
                  <w:divBdr>
                    <w:top w:val="none" w:sz="0" w:space="0" w:color="auto"/>
                    <w:left w:val="none" w:sz="0" w:space="0" w:color="auto"/>
                    <w:bottom w:val="none" w:sz="0" w:space="0" w:color="auto"/>
                    <w:right w:val="none" w:sz="0" w:space="0" w:color="auto"/>
                  </w:divBdr>
                </w:div>
                <w:div w:id="2145459397">
                  <w:marLeft w:val="0"/>
                  <w:marRight w:val="0"/>
                  <w:marTop w:val="0"/>
                  <w:marBottom w:val="0"/>
                  <w:divBdr>
                    <w:top w:val="none" w:sz="0" w:space="0" w:color="auto"/>
                    <w:left w:val="none" w:sz="0" w:space="0" w:color="auto"/>
                    <w:bottom w:val="none" w:sz="0" w:space="0" w:color="auto"/>
                    <w:right w:val="none" w:sz="0" w:space="0" w:color="auto"/>
                  </w:divBdr>
                </w:div>
                <w:div w:id="994072686">
                  <w:marLeft w:val="0"/>
                  <w:marRight w:val="0"/>
                  <w:marTop w:val="0"/>
                  <w:marBottom w:val="0"/>
                  <w:divBdr>
                    <w:top w:val="none" w:sz="0" w:space="0" w:color="auto"/>
                    <w:left w:val="none" w:sz="0" w:space="0" w:color="auto"/>
                    <w:bottom w:val="none" w:sz="0" w:space="0" w:color="auto"/>
                    <w:right w:val="none" w:sz="0" w:space="0" w:color="auto"/>
                  </w:divBdr>
                </w:div>
                <w:div w:id="353381175">
                  <w:marLeft w:val="0"/>
                  <w:marRight w:val="0"/>
                  <w:marTop w:val="0"/>
                  <w:marBottom w:val="0"/>
                  <w:divBdr>
                    <w:top w:val="none" w:sz="0" w:space="0" w:color="auto"/>
                    <w:left w:val="none" w:sz="0" w:space="0" w:color="auto"/>
                    <w:bottom w:val="none" w:sz="0" w:space="0" w:color="auto"/>
                    <w:right w:val="none" w:sz="0" w:space="0" w:color="auto"/>
                  </w:divBdr>
                </w:div>
                <w:div w:id="1772696605">
                  <w:marLeft w:val="0"/>
                  <w:marRight w:val="0"/>
                  <w:marTop w:val="0"/>
                  <w:marBottom w:val="0"/>
                  <w:divBdr>
                    <w:top w:val="none" w:sz="0" w:space="0" w:color="auto"/>
                    <w:left w:val="none" w:sz="0" w:space="0" w:color="auto"/>
                    <w:bottom w:val="none" w:sz="0" w:space="0" w:color="auto"/>
                    <w:right w:val="none" w:sz="0" w:space="0" w:color="auto"/>
                  </w:divBdr>
                </w:div>
                <w:div w:id="1359963526">
                  <w:marLeft w:val="0"/>
                  <w:marRight w:val="0"/>
                  <w:marTop w:val="0"/>
                  <w:marBottom w:val="0"/>
                  <w:divBdr>
                    <w:top w:val="none" w:sz="0" w:space="0" w:color="auto"/>
                    <w:left w:val="none" w:sz="0" w:space="0" w:color="auto"/>
                    <w:bottom w:val="none" w:sz="0" w:space="0" w:color="auto"/>
                    <w:right w:val="none" w:sz="0" w:space="0" w:color="auto"/>
                  </w:divBdr>
                </w:div>
                <w:div w:id="1127745761">
                  <w:marLeft w:val="0"/>
                  <w:marRight w:val="0"/>
                  <w:marTop w:val="0"/>
                  <w:marBottom w:val="0"/>
                  <w:divBdr>
                    <w:top w:val="none" w:sz="0" w:space="0" w:color="auto"/>
                    <w:left w:val="none" w:sz="0" w:space="0" w:color="auto"/>
                    <w:bottom w:val="none" w:sz="0" w:space="0" w:color="auto"/>
                    <w:right w:val="none" w:sz="0" w:space="0" w:color="auto"/>
                  </w:divBdr>
                </w:div>
                <w:div w:id="508714552">
                  <w:marLeft w:val="0"/>
                  <w:marRight w:val="0"/>
                  <w:marTop w:val="0"/>
                  <w:marBottom w:val="0"/>
                  <w:divBdr>
                    <w:top w:val="none" w:sz="0" w:space="0" w:color="auto"/>
                    <w:left w:val="none" w:sz="0" w:space="0" w:color="auto"/>
                    <w:bottom w:val="none" w:sz="0" w:space="0" w:color="auto"/>
                    <w:right w:val="none" w:sz="0" w:space="0" w:color="auto"/>
                  </w:divBdr>
                </w:div>
                <w:div w:id="817109546">
                  <w:marLeft w:val="0"/>
                  <w:marRight w:val="0"/>
                  <w:marTop w:val="0"/>
                  <w:marBottom w:val="0"/>
                  <w:divBdr>
                    <w:top w:val="none" w:sz="0" w:space="0" w:color="auto"/>
                    <w:left w:val="none" w:sz="0" w:space="0" w:color="auto"/>
                    <w:bottom w:val="none" w:sz="0" w:space="0" w:color="auto"/>
                    <w:right w:val="none" w:sz="0" w:space="0" w:color="auto"/>
                  </w:divBdr>
                </w:div>
                <w:div w:id="1564634774">
                  <w:marLeft w:val="0"/>
                  <w:marRight w:val="0"/>
                  <w:marTop w:val="0"/>
                  <w:marBottom w:val="0"/>
                  <w:divBdr>
                    <w:top w:val="none" w:sz="0" w:space="0" w:color="auto"/>
                    <w:left w:val="none" w:sz="0" w:space="0" w:color="auto"/>
                    <w:bottom w:val="none" w:sz="0" w:space="0" w:color="auto"/>
                    <w:right w:val="none" w:sz="0" w:space="0" w:color="auto"/>
                  </w:divBdr>
                </w:div>
                <w:div w:id="220679533">
                  <w:marLeft w:val="0"/>
                  <w:marRight w:val="0"/>
                  <w:marTop w:val="0"/>
                  <w:marBottom w:val="0"/>
                  <w:divBdr>
                    <w:top w:val="none" w:sz="0" w:space="0" w:color="auto"/>
                    <w:left w:val="none" w:sz="0" w:space="0" w:color="auto"/>
                    <w:bottom w:val="none" w:sz="0" w:space="0" w:color="auto"/>
                    <w:right w:val="none" w:sz="0" w:space="0" w:color="auto"/>
                  </w:divBdr>
                </w:div>
                <w:div w:id="143619703">
                  <w:marLeft w:val="0"/>
                  <w:marRight w:val="0"/>
                  <w:marTop w:val="0"/>
                  <w:marBottom w:val="0"/>
                  <w:divBdr>
                    <w:top w:val="none" w:sz="0" w:space="0" w:color="auto"/>
                    <w:left w:val="none" w:sz="0" w:space="0" w:color="auto"/>
                    <w:bottom w:val="none" w:sz="0" w:space="0" w:color="auto"/>
                    <w:right w:val="none" w:sz="0" w:space="0" w:color="auto"/>
                  </w:divBdr>
                </w:div>
                <w:div w:id="1478837482">
                  <w:marLeft w:val="0"/>
                  <w:marRight w:val="0"/>
                  <w:marTop w:val="0"/>
                  <w:marBottom w:val="0"/>
                  <w:divBdr>
                    <w:top w:val="none" w:sz="0" w:space="0" w:color="auto"/>
                    <w:left w:val="none" w:sz="0" w:space="0" w:color="auto"/>
                    <w:bottom w:val="none" w:sz="0" w:space="0" w:color="auto"/>
                    <w:right w:val="none" w:sz="0" w:space="0" w:color="auto"/>
                  </w:divBdr>
                </w:div>
                <w:div w:id="1528564246">
                  <w:marLeft w:val="0"/>
                  <w:marRight w:val="0"/>
                  <w:marTop w:val="0"/>
                  <w:marBottom w:val="0"/>
                  <w:divBdr>
                    <w:top w:val="none" w:sz="0" w:space="0" w:color="auto"/>
                    <w:left w:val="none" w:sz="0" w:space="0" w:color="auto"/>
                    <w:bottom w:val="none" w:sz="0" w:space="0" w:color="auto"/>
                    <w:right w:val="none" w:sz="0" w:space="0" w:color="auto"/>
                  </w:divBdr>
                </w:div>
                <w:div w:id="1823304042">
                  <w:marLeft w:val="0"/>
                  <w:marRight w:val="0"/>
                  <w:marTop w:val="0"/>
                  <w:marBottom w:val="0"/>
                  <w:divBdr>
                    <w:top w:val="none" w:sz="0" w:space="0" w:color="auto"/>
                    <w:left w:val="none" w:sz="0" w:space="0" w:color="auto"/>
                    <w:bottom w:val="none" w:sz="0" w:space="0" w:color="auto"/>
                    <w:right w:val="none" w:sz="0" w:space="0" w:color="auto"/>
                  </w:divBdr>
                </w:div>
              </w:divsChild>
            </w:div>
            <w:div w:id="708147680">
              <w:marLeft w:val="0"/>
              <w:marRight w:val="0"/>
              <w:marTop w:val="0"/>
              <w:marBottom w:val="0"/>
              <w:divBdr>
                <w:top w:val="none" w:sz="0" w:space="0" w:color="auto"/>
                <w:left w:val="none" w:sz="0" w:space="0" w:color="auto"/>
                <w:bottom w:val="none" w:sz="0" w:space="0" w:color="auto"/>
                <w:right w:val="none" w:sz="0" w:space="0" w:color="auto"/>
              </w:divBdr>
            </w:div>
            <w:div w:id="545216368">
              <w:marLeft w:val="0"/>
              <w:marRight w:val="0"/>
              <w:marTop w:val="0"/>
              <w:marBottom w:val="0"/>
              <w:divBdr>
                <w:top w:val="none" w:sz="0" w:space="0" w:color="auto"/>
                <w:left w:val="none" w:sz="0" w:space="0" w:color="auto"/>
                <w:bottom w:val="none" w:sz="0" w:space="0" w:color="auto"/>
                <w:right w:val="none" w:sz="0" w:space="0" w:color="auto"/>
              </w:divBdr>
            </w:div>
            <w:div w:id="132605475">
              <w:marLeft w:val="0"/>
              <w:marRight w:val="0"/>
              <w:marTop w:val="0"/>
              <w:marBottom w:val="0"/>
              <w:divBdr>
                <w:top w:val="none" w:sz="0" w:space="0" w:color="auto"/>
                <w:left w:val="none" w:sz="0" w:space="0" w:color="auto"/>
                <w:bottom w:val="none" w:sz="0" w:space="0" w:color="auto"/>
                <w:right w:val="none" w:sz="0" w:space="0" w:color="auto"/>
              </w:divBdr>
            </w:div>
            <w:div w:id="86050000">
              <w:marLeft w:val="0"/>
              <w:marRight w:val="0"/>
              <w:marTop w:val="0"/>
              <w:marBottom w:val="0"/>
              <w:divBdr>
                <w:top w:val="none" w:sz="0" w:space="0" w:color="auto"/>
                <w:left w:val="none" w:sz="0" w:space="0" w:color="auto"/>
                <w:bottom w:val="none" w:sz="0" w:space="0" w:color="auto"/>
                <w:right w:val="none" w:sz="0" w:space="0" w:color="auto"/>
              </w:divBdr>
            </w:div>
            <w:div w:id="459956520">
              <w:marLeft w:val="0"/>
              <w:marRight w:val="0"/>
              <w:marTop w:val="0"/>
              <w:marBottom w:val="0"/>
              <w:divBdr>
                <w:top w:val="none" w:sz="0" w:space="0" w:color="auto"/>
                <w:left w:val="none" w:sz="0" w:space="0" w:color="auto"/>
                <w:bottom w:val="none" w:sz="0" w:space="0" w:color="auto"/>
                <w:right w:val="none" w:sz="0" w:space="0" w:color="auto"/>
              </w:divBdr>
            </w:div>
            <w:div w:id="1829512202">
              <w:marLeft w:val="0"/>
              <w:marRight w:val="0"/>
              <w:marTop w:val="0"/>
              <w:marBottom w:val="0"/>
              <w:divBdr>
                <w:top w:val="none" w:sz="0" w:space="0" w:color="auto"/>
                <w:left w:val="none" w:sz="0" w:space="0" w:color="auto"/>
                <w:bottom w:val="none" w:sz="0" w:space="0" w:color="auto"/>
                <w:right w:val="none" w:sz="0" w:space="0" w:color="auto"/>
              </w:divBdr>
            </w:div>
            <w:div w:id="741877838">
              <w:marLeft w:val="0"/>
              <w:marRight w:val="0"/>
              <w:marTop w:val="0"/>
              <w:marBottom w:val="0"/>
              <w:divBdr>
                <w:top w:val="none" w:sz="0" w:space="0" w:color="auto"/>
                <w:left w:val="none" w:sz="0" w:space="0" w:color="auto"/>
                <w:bottom w:val="none" w:sz="0" w:space="0" w:color="auto"/>
                <w:right w:val="none" w:sz="0" w:space="0" w:color="auto"/>
              </w:divBdr>
            </w:div>
            <w:div w:id="1042022495">
              <w:marLeft w:val="0"/>
              <w:marRight w:val="0"/>
              <w:marTop w:val="0"/>
              <w:marBottom w:val="0"/>
              <w:divBdr>
                <w:top w:val="none" w:sz="0" w:space="0" w:color="auto"/>
                <w:left w:val="none" w:sz="0" w:space="0" w:color="auto"/>
                <w:bottom w:val="none" w:sz="0" w:space="0" w:color="auto"/>
                <w:right w:val="none" w:sz="0" w:space="0" w:color="auto"/>
              </w:divBdr>
            </w:div>
            <w:div w:id="1197506328">
              <w:marLeft w:val="0"/>
              <w:marRight w:val="0"/>
              <w:marTop w:val="0"/>
              <w:marBottom w:val="0"/>
              <w:divBdr>
                <w:top w:val="none" w:sz="0" w:space="0" w:color="auto"/>
                <w:left w:val="none" w:sz="0" w:space="0" w:color="auto"/>
                <w:bottom w:val="none" w:sz="0" w:space="0" w:color="auto"/>
                <w:right w:val="none" w:sz="0" w:space="0" w:color="auto"/>
              </w:divBdr>
            </w:div>
            <w:div w:id="2067294456">
              <w:marLeft w:val="0"/>
              <w:marRight w:val="0"/>
              <w:marTop w:val="0"/>
              <w:marBottom w:val="0"/>
              <w:divBdr>
                <w:top w:val="none" w:sz="0" w:space="0" w:color="auto"/>
                <w:left w:val="none" w:sz="0" w:space="0" w:color="auto"/>
                <w:bottom w:val="none" w:sz="0" w:space="0" w:color="auto"/>
                <w:right w:val="none" w:sz="0" w:space="0" w:color="auto"/>
              </w:divBdr>
            </w:div>
            <w:div w:id="681007642">
              <w:marLeft w:val="0"/>
              <w:marRight w:val="0"/>
              <w:marTop w:val="0"/>
              <w:marBottom w:val="0"/>
              <w:divBdr>
                <w:top w:val="none" w:sz="0" w:space="0" w:color="auto"/>
                <w:left w:val="none" w:sz="0" w:space="0" w:color="auto"/>
                <w:bottom w:val="none" w:sz="0" w:space="0" w:color="auto"/>
                <w:right w:val="none" w:sz="0" w:space="0" w:color="auto"/>
              </w:divBdr>
            </w:div>
            <w:div w:id="699934496">
              <w:marLeft w:val="0"/>
              <w:marRight w:val="0"/>
              <w:marTop w:val="0"/>
              <w:marBottom w:val="0"/>
              <w:divBdr>
                <w:top w:val="none" w:sz="0" w:space="0" w:color="auto"/>
                <w:left w:val="none" w:sz="0" w:space="0" w:color="auto"/>
                <w:bottom w:val="none" w:sz="0" w:space="0" w:color="auto"/>
                <w:right w:val="none" w:sz="0" w:space="0" w:color="auto"/>
              </w:divBdr>
            </w:div>
            <w:div w:id="144782690">
              <w:marLeft w:val="0"/>
              <w:marRight w:val="0"/>
              <w:marTop w:val="0"/>
              <w:marBottom w:val="0"/>
              <w:divBdr>
                <w:top w:val="none" w:sz="0" w:space="0" w:color="auto"/>
                <w:left w:val="none" w:sz="0" w:space="0" w:color="auto"/>
                <w:bottom w:val="none" w:sz="0" w:space="0" w:color="auto"/>
                <w:right w:val="none" w:sz="0" w:space="0" w:color="auto"/>
              </w:divBdr>
            </w:div>
            <w:div w:id="12196988">
              <w:marLeft w:val="0"/>
              <w:marRight w:val="0"/>
              <w:marTop w:val="0"/>
              <w:marBottom w:val="0"/>
              <w:divBdr>
                <w:top w:val="none" w:sz="0" w:space="0" w:color="auto"/>
                <w:left w:val="none" w:sz="0" w:space="0" w:color="auto"/>
                <w:bottom w:val="none" w:sz="0" w:space="0" w:color="auto"/>
                <w:right w:val="none" w:sz="0" w:space="0" w:color="auto"/>
              </w:divBdr>
            </w:div>
            <w:div w:id="1511793322">
              <w:marLeft w:val="0"/>
              <w:marRight w:val="0"/>
              <w:marTop w:val="0"/>
              <w:marBottom w:val="0"/>
              <w:divBdr>
                <w:top w:val="none" w:sz="0" w:space="0" w:color="auto"/>
                <w:left w:val="none" w:sz="0" w:space="0" w:color="auto"/>
                <w:bottom w:val="none" w:sz="0" w:space="0" w:color="auto"/>
                <w:right w:val="none" w:sz="0" w:space="0" w:color="auto"/>
              </w:divBdr>
            </w:div>
            <w:div w:id="1598292071">
              <w:marLeft w:val="0"/>
              <w:marRight w:val="0"/>
              <w:marTop w:val="0"/>
              <w:marBottom w:val="0"/>
              <w:divBdr>
                <w:top w:val="none" w:sz="0" w:space="0" w:color="auto"/>
                <w:left w:val="none" w:sz="0" w:space="0" w:color="auto"/>
                <w:bottom w:val="none" w:sz="0" w:space="0" w:color="auto"/>
                <w:right w:val="none" w:sz="0" w:space="0" w:color="auto"/>
              </w:divBdr>
            </w:div>
            <w:div w:id="1914119381">
              <w:marLeft w:val="0"/>
              <w:marRight w:val="0"/>
              <w:marTop w:val="0"/>
              <w:marBottom w:val="0"/>
              <w:divBdr>
                <w:top w:val="none" w:sz="0" w:space="0" w:color="auto"/>
                <w:left w:val="none" w:sz="0" w:space="0" w:color="auto"/>
                <w:bottom w:val="none" w:sz="0" w:space="0" w:color="auto"/>
                <w:right w:val="none" w:sz="0" w:space="0" w:color="auto"/>
              </w:divBdr>
            </w:div>
            <w:div w:id="125436765">
              <w:marLeft w:val="0"/>
              <w:marRight w:val="0"/>
              <w:marTop w:val="0"/>
              <w:marBottom w:val="0"/>
              <w:divBdr>
                <w:top w:val="none" w:sz="0" w:space="0" w:color="auto"/>
                <w:left w:val="none" w:sz="0" w:space="0" w:color="auto"/>
                <w:bottom w:val="none" w:sz="0" w:space="0" w:color="auto"/>
                <w:right w:val="none" w:sz="0" w:space="0" w:color="auto"/>
              </w:divBdr>
            </w:div>
            <w:div w:id="534001994">
              <w:marLeft w:val="0"/>
              <w:marRight w:val="0"/>
              <w:marTop w:val="0"/>
              <w:marBottom w:val="0"/>
              <w:divBdr>
                <w:top w:val="none" w:sz="0" w:space="0" w:color="auto"/>
                <w:left w:val="none" w:sz="0" w:space="0" w:color="auto"/>
                <w:bottom w:val="none" w:sz="0" w:space="0" w:color="auto"/>
                <w:right w:val="none" w:sz="0" w:space="0" w:color="auto"/>
              </w:divBdr>
            </w:div>
            <w:div w:id="1903634069">
              <w:marLeft w:val="0"/>
              <w:marRight w:val="0"/>
              <w:marTop w:val="0"/>
              <w:marBottom w:val="0"/>
              <w:divBdr>
                <w:top w:val="none" w:sz="0" w:space="0" w:color="auto"/>
                <w:left w:val="none" w:sz="0" w:space="0" w:color="auto"/>
                <w:bottom w:val="none" w:sz="0" w:space="0" w:color="auto"/>
                <w:right w:val="none" w:sz="0" w:space="0" w:color="auto"/>
              </w:divBdr>
            </w:div>
            <w:div w:id="847062938">
              <w:marLeft w:val="0"/>
              <w:marRight w:val="0"/>
              <w:marTop w:val="0"/>
              <w:marBottom w:val="0"/>
              <w:divBdr>
                <w:top w:val="none" w:sz="0" w:space="0" w:color="auto"/>
                <w:left w:val="none" w:sz="0" w:space="0" w:color="auto"/>
                <w:bottom w:val="none" w:sz="0" w:space="0" w:color="auto"/>
                <w:right w:val="none" w:sz="0" w:space="0" w:color="auto"/>
              </w:divBdr>
            </w:div>
            <w:div w:id="1446191480">
              <w:marLeft w:val="0"/>
              <w:marRight w:val="0"/>
              <w:marTop w:val="0"/>
              <w:marBottom w:val="0"/>
              <w:divBdr>
                <w:top w:val="none" w:sz="0" w:space="0" w:color="auto"/>
                <w:left w:val="none" w:sz="0" w:space="0" w:color="auto"/>
                <w:bottom w:val="none" w:sz="0" w:space="0" w:color="auto"/>
                <w:right w:val="none" w:sz="0" w:space="0" w:color="auto"/>
              </w:divBdr>
            </w:div>
            <w:div w:id="2100906567">
              <w:marLeft w:val="0"/>
              <w:marRight w:val="0"/>
              <w:marTop w:val="0"/>
              <w:marBottom w:val="0"/>
              <w:divBdr>
                <w:top w:val="none" w:sz="0" w:space="0" w:color="auto"/>
                <w:left w:val="none" w:sz="0" w:space="0" w:color="auto"/>
                <w:bottom w:val="none" w:sz="0" w:space="0" w:color="auto"/>
                <w:right w:val="none" w:sz="0" w:space="0" w:color="auto"/>
              </w:divBdr>
            </w:div>
            <w:div w:id="324625914">
              <w:marLeft w:val="0"/>
              <w:marRight w:val="0"/>
              <w:marTop w:val="0"/>
              <w:marBottom w:val="0"/>
              <w:divBdr>
                <w:top w:val="none" w:sz="0" w:space="0" w:color="auto"/>
                <w:left w:val="none" w:sz="0" w:space="0" w:color="auto"/>
                <w:bottom w:val="none" w:sz="0" w:space="0" w:color="auto"/>
                <w:right w:val="none" w:sz="0" w:space="0" w:color="auto"/>
              </w:divBdr>
            </w:div>
            <w:div w:id="1485508554">
              <w:marLeft w:val="0"/>
              <w:marRight w:val="0"/>
              <w:marTop w:val="0"/>
              <w:marBottom w:val="0"/>
              <w:divBdr>
                <w:top w:val="none" w:sz="0" w:space="0" w:color="auto"/>
                <w:left w:val="none" w:sz="0" w:space="0" w:color="auto"/>
                <w:bottom w:val="none" w:sz="0" w:space="0" w:color="auto"/>
                <w:right w:val="none" w:sz="0" w:space="0" w:color="auto"/>
              </w:divBdr>
            </w:div>
            <w:div w:id="1387100895">
              <w:marLeft w:val="0"/>
              <w:marRight w:val="0"/>
              <w:marTop w:val="0"/>
              <w:marBottom w:val="0"/>
              <w:divBdr>
                <w:top w:val="none" w:sz="0" w:space="0" w:color="auto"/>
                <w:left w:val="none" w:sz="0" w:space="0" w:color="auto"/>
                <w:bottom w:val="none" w:sz="0" w:space="0" w:color="auto"/>
                <w:right w:val="none" w:sz="0" w:space="0" w:color="auto"/>
              </w:divBdr>
            </w:div>
            <w:div w:id="1710687587">
              <w:marLeft w:val="0"/>
              <w:marRight w:val="0"/>
              <w:marTop w:val="0"/>
              <w:marBottom w:val="0"/>
              <w:divBdr>
                <w:top w:val="none" w:sz="0" w:space="0" w:color="auto"/>
                <w:left w:val="none" w:sz="0" w:space="0" w:color="auto"/>
                <w:bottom w:val="none" w:sz="0" w:space="0" w:color="auto"/>
                <w:right w:val="none" w:sz="0" w:space="0" w:color="auto"/>
              </w:divBdr>
            </w:div>
            <w:div w:id="10329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364">
      <w:bodyDiv w:val="1"/>
      <w:marLeft w:val="0"/>
      <w:marRight w:val="0"/>
      <w:marTop w:val="0"/>
      <w:marBottom w:val="0"/>
      <w:divBdr>
        <w:top w:val="none" w:sz="0" w:space="0" w:color="auto"/>
        <w:left w:val="none" w:sz="0" w:space="0" w:color="auto"/>
        <w:bottom w:val="none" w:sz="0" w:space="0" w:color="auto"/>
        <w:right w:val="none" w:sz="0" w:space="0" w:color="auto"/>
      </w:divBdr>
    </w:div>
    <w:div w:id="1351680241">
      <w:bodyDiv w:val="1"/>
      <w:marLeft w:val="0"/>
      <w:marRight w:val="0"/>
      <w:marTop w:val="0"/>
      <w:marBottom w:val="0"/>
      <w:divBdr>
        <w:top w:val="none" w:sz="0" w:space="0" w:color="auto"/>
        <w:left w:val="none" w:sz="0" w:space="0" w:color="auto"/>
        <w:bottom w:val="none" w:sz="0" w:space="0" w:color="auto"/>
        <w:right w:val="none" w:sz="0" w:space="0" w:color="auto"/>
      </w:divBdr>
    </w:div>
    <w:div w:id="1397051064">
      <w:bodyDiv w:val="1"/>
      <w:marLeft w:val="0"/>
      <w:marRight w:val="0"/>
      <w:marTop w:val="0"/>
      <w:marBottom w:val="0"/>
      <w:divBdr>
        <w:top w:val="none" w:sz="0" w:space="0" w:color="auto"/>
        <w:left w:val="none" w:sz="0" w:space="0" w:color="auto"/>
        <w:bottom w:val="none" w:sz="0" w:space="0" w:color="auto"/>
        <w:right w:val="none" w:sz="0" w:space="0" w:color="auto"/>
      </w:divBdr>
    </w:div>
    <w:div w:id="1409186484">
      <w:bodyDiv w:val="1"/>
      <w:marLeft w:val="0"/>
      <w:marRight w:val="0"/>
      <w:marTop w:val="0"/>
      <w:marBottom w:val="0"/>
      <w:divBdr>
        <w:top w:val="none" w:sz="0" w:space="0" w:color="auto"/>
        <w:left w:val="none" w:sz="0" w:space="0" w:color="auto"/>
        <w:bottom w:val="none" w:sz="0" w:space="0" w:color="auto"/>
        <w:right w:val="none" w:sz="0" w:space="0" w:color="auto"/>
      </w:divBdr>
      <w:divsChild>
        <w:div w:id="974875637">
          <w:marLeft w:val="0"/>
          <w:marRight w:val="0"/>
          <w:marTop w:val="0"/>
          <w:marBottom w:val="0"/>
          <w:divBdr>
            <w:top w:val="none" w:sz="0" w:space="0" w:color="auto"/>
            <w:left w:val="none" w:sz="0" w:space="0" w:color="auto"/>
            <w:bottom w:val="none" w:sz="0" w:space="0" w:color="auto"/>
            <w:right w:val="none" w:sz="0" w:space="0" w:color="auto"/>
          </w:divBdr>
        </w:div>
        <w:div w:id="809402233">
          <w:marLeft w:val="0"/>
          <w:marRight w:val="0"/>
          <w:marTop w:val="0"/>
          <w:marBottom w:val="0"/>
          <w:divBdr>
            <w:top w:val="none" w:sz="0" w:space="0" w:color="auto"/>
            <w:left w:val="none" w:sz="0" w:space="0" w:color="auto"/>
            <w:bottom w:val="none" w:sz="0" w:space="0" w:color="auto"/>
            <w:right w:val="none" w:sz="0" w:space="0" w:color="auto"/>
          </w:divBdr>
        </w:div>
        <w:div w:id="1762022284">
          <w:marLeft w:val="0"/>
          <w:marRight w:val="0"/>
          <w:marTop w:val="0"/>
          <w:marBottom w:val="0"/>
          <w:divBdr>
            <w:top w:val="none" w:sz="0" w:space="0" w:color="auto"/>
            <w:left w:val="none" w:sz="0" w:space="0" w:color="auto"/>
            <w:bottom w:val="none" w:sz="0" w:space="0" w:color="auto"/>
            <w:right w:val="none" w:sz="0" w:space="0" w:color="auto"/>
          </w:divBdr>
        </w:div>
      </w:divsChild>
    </w:div>
    <w:div w:id="1415973979">
      <w:bodyDiv w:val="1"/>
      <w:marLeft w:val="0"/>
      <w:marRight w:val="0"/>
      <w:marTop w:val="0"/>
      <w:marBottom w:val="0"/>
      <w:divBdr>
        <w:top w:val="none" w:sz="0" w:space="0" w:color="auto"/>
        <w:left w:val="none" w:sz="0" w:space="0" w:color="auto"/>
        <w:bottom w:val="none" w:sz="0" w:space="0" w:color="auto"/>
        <w:right w:val="none" w:sz="0" w:space="0" w:color="auto"/>
      </w:divBdr>
    </w:div>
    <w:div w:id="1431048075">
      <w:bodyDiv w:val="1"/>
      <w:marLeft w:val="0"/>
      <w:marRight w:val="0"/>
      <w:marTop w:val="0"/>
      <w:marBottom w:val="0"/>
      <w:divBdr>
        <w:top w:val="none" w:sz="0" w:space="0" w:color="auto"/>
        <w:left w:val="none" w:sz="0" w:space="0" w:color="auto"/>
        <w:bottom w:val="none" w:sz="0" w:space="0" w:color="auto"/>
        <w:right w:val="none" w:sz="0" w:space="0" w:color="auto"/>
      </w:divBdr>
      <w:divsChild>
        <w:div w:id="1235120355">
          <w:marLeft w:val="0"/>
          <w:marRight w:val="0"/>
          <w:marTop w:val="0"/>
          <w:marBottom w:val="0"/>
          <w:divBdr>
            <w:top w:val="none" w:sz="0" w:space="0" w:color="auto"/>
            <w:left w:val="none" w:sz="0" w:space="0" w:color="auto"/>
            <w:bottom w:val="none" w:sz="0" w:space="0" w:color="auto"/>
            <w:right w:val="none" w:sz="0" w:space="0" w:color="auto"/>
          </w:divBdr>
          <w:divsChild>
            <w:div w:id="448672366">
              <w:marLeft w:val="0"/>
              <w:marRight w:val="0"/>
              <w:marTop w:val="0"/>
              <w:marBottom w:val="0"/>
              <w:divBdr>
                <w:top w:val="none" w:sz="0" w:space="0" w:color="auto"/>
                <w:left w:val="none" w:sz="0" w:space="0" w:color="auto"/>
                <w:bottom w:val="none" w:sz="0" w:space="0" w:color="auto"/>
                <w:right w:val="none" w:sz="0" w:space="0" w:color="auto"/>
              </w:divBdr>
              <w:divsChild>
                <w:div w:id="1708068789">
                  <w:marLeft w:val="0"/>
                  <w:marRight w:val="0"/>
                  <w:marTop w:val="0"/>
                  <w:marBottom w:val="0"/>
                  <w:divBdr>
                    <w:top w:val="none" w:sz="0" w:space="0" w:color="auto"/>
                    <w:left w:val="none" w:sz="0" w:space="0" w:color="auto"/>
                    <w:bottom w:val="none" w:sz="0" w:space="0" w:color="auto"/>
                    <w:right w:val="none" w:sz="0" w:space="0" w:color="auto"/>
                  </w:divBdr>
                  <w:divsChild>
                    <w:div w:id="807744544">
                      <w:marLeft w:val="0"/>
                      <w:marRight w:val="0"/>
                      <w:marTop w:val="0"/>
                      <w:marBottom w:val="0"/>
                      <w:divBdr>
                        <w:top w:val="none" w:sz="0" w:space="0" w:color="auto"/>
                        <w:left w:val="none" w:sz="0" w:space="0" w:color="auto"/>
                        <w:bottom w:val="none" w:sz="0" w:space="0" w:color="auto"/>
                        <w:right w:val="none" w:sz="0" w:space="0" w:color="auto"/>
                      </w:divBdr>
                      <w:divsChild>
                        <w:div w:id="469245738">
                          <w:marLeft w:val="0"/>
                          <w:marRight w:val="0"/>
                          <w:marTop w:val="0"/>
                          <w:marBottom w:val="0"/>
                          <w:divBdr>
                            <w:top w:val="none" w:sz="0" w:space="0" w:color="auto"/>
                            <w:left w:val="none" w:sz="0" w:space="0" w:color="auto"/>
                            <w:bottom w:val="none" w:sz="0" w:space="0" w:color="auto"/>
                            <w:right w:val="none" w:sz="0" w:space="0" w:color="auto"/>
                          </w:divBdr>
                        </w:div>
                      </w:divsChild>
                    </w:div>
                    <w:div w:id="1899440685">
                      <w:marLeft w:val="0"/>
                      <w:marRight w:val="0"/>
                      <w:marTop w:val="0"/>
                      <w:marBottom w:val="0"/>
                      <w:divBdr>
                        <w:top w:val="none" w:sz="0" w:space="0" w:color="auto"/>
                        <w:left w:val="none" w:sz="0" w:space="0" w:color="auto"/>
                        <w:bottom w:val="none" w:sz="0" w:space="0" w:color="auto"/>
                        <w:right w:val="none" w:sz="0" w:space="0" w:color="auto"/>
                      </w:divBdr>
                      <w:divsChild>
                        <w:div w:id="1196767856">
                          <w:marLeft w:val="0"/>
                          <w:marRight w:val="0"/>
                          <w:marTop w:val="0"/>
                          <w:marBottom w:val="0"/>
                          <w:divBdr>
                            <w:top w:val="none" w:sz="0" w:space="0" w:color="auto"/>
                            <w:left w:val="none" w:sz="0" w:space="0" w:color="auto"/>
                            <w:bottom w:val="none" w:sz="0" w:space="0" w:color="auto"/>
                            <w:right w:val="none" w:sz="0" w:space="0" w:color="auto"/>
                          </w:divBdr>
                        </w:div>
                      </w:divsChild>
                    </w:div>
                    <w:div w:id="409667787">
                      <w:marLeft w:val="0"/>
                      <w:marRight w:val="0"/>
                      <w:marTop w:val="0"/>
                      <w:marBottom w:val="0"/>
                      <w:divBdr>
                        <w:top w:val="none" w:sz="0" w:space="0" w:color="auto"/>
                        <w:left w:val="none" w:sz="0" w:space="0" w:color="auto"/>
                        <w:bottom w:val="none" w:sz="0" w:space="0" w:color="auto"/>
                        <w:right w:val="none" w:sz="0" w:space="0" w:color="auto"/>
                      </w:divBdr>
                      <w:divsChild>
                        <w:div w:id="378939962">
                          <w:marLeft w:val="0"/>
                          <w:marRight w:val="0"/>
                          <w:marTop w:val="0"/>
                          <w:marBottom w:val="0"/>
                          <w:divBdr>
                            <w:top w:val="none" w:sz="0" w:space="0" w:color="auto"/>
                            <w:left w:val="none" w:sz="0" w:space="0" w:color="auto"/>
                            <w:bottom w:val="none" w:sz="0" w:space="0" w:color="auto"/>
                            <w:right w:val="none" w:sz="0" w:space="0" w:color="auto"/>
                          </w:divBdr>
                        </w:div>
                      </w:divsChild>
                    </w:div>
                    <w:div w:id="738400398">
                      <w:marLeft w:val="0"/>
                      <w:marRight w:val="0"/>
                      <w:marTop w:val="0"/>
                      <w:marBottom w:val="0"/>
                      <w:divBdr>
                        <w:top w:val="none" w:sz="0" w:space="0" w:color="auto"/>
                        <w:left w:val="none" w:sz="0" w:space="0" w:color="auto"/>
                        <w:bottom w:val="none" w:sz="0" w:space="0" w:color="auto"/>
                        <w:right w:val="none" w:sz="0" w:space="0" w:color="auto"/>
                      </w:divBdr>
                      <w:divsChild>
                        <w:div w:id="1775436614">
                          <w:marLeft w:val="0"/>
                          <w:marRight w:val="0"/>
                          <w:marTop w:val="0"/>
                          <w:marBottom w:val="0"/>
                          <w:divBdr>
                            <w:top w:val="none" w:sz="0" w:space="0" w:color="auto"/>
                            <w:left w:val="none" w:sz="0" w:space="0" w:color="auto"/>
                            <w:bottom w:val="none" w:sz="0" w:space="0" w:color="auto"/>
                            <w:right w:val="none" w:sz="0" w:space="0" w:color="auto"/>
                          </w:divBdr>
                        </w:div>
                      </w:divsChild>
                    </w:div>
                    <w:div w:id="1159804082">
                      <w:marLeft w:val="0"/>
                      <w:marRight w:val="0"/>
                      <w:marTop w:val="0"/>
                      <w:marBottom w:val="0"/>
                      <w:divBdr>
                        <w:top w:val="none" w:sz="0" w:space="0" w:color="auto"/>
                        <w:left w:val="none" w:sz="0" w:space="0" w:color="auto"/>
                        <w:bottom w:val="none" w:sz="0" w:space="0" w:color="auto"/>
                        <w:right w:val="none" w:sz="0" w:space="0" w:color="auto"/>
                      </w:divBdr>
                      <w:divsChild>
                        <w:div w:id="542252479">
                          <w:marLeft w:val="0"/>
                          <w:marRight w:val="0"/>
                          <w:marTop w:val="0"/>
                          <w:marBottom w:val="0"/>
                          <w:divBdr>
                            <w:top w:val="none" w:sz="0" w:space="0" w:color="auto"/>
                            <w:left w:val="none" w:sz="0" w:space="0" w:color="auto"/>
                            <w:bottom w:val="none" w:sz="0" w:space="0" w:color="auto"/>
                            <w:right w:val="none" w:sz="0" w:space="0" w:color="auto"/>
                          </w:divBdr>
                        </w:div>
                      </w:divsChild>
                    </w:div>
                    <w:div w:id="1518537326">
                      <w:marLeft w:val="0"/>
                      <w:marRight w:val="0"/>
                      <w:marTop w:val="0"/>
                      <w:marBottom w:val="0"/>
                      <w:divBdr>
                        <w:top w:val="none" w:sz="0" w:space="0" w:color="auto"/>
                        <w:left w:val="none" w:sz="0" w:space="0" w:color="auto"/>
                        <w:bottom w:val="none" w:sz="0" w:space="0" w:color="auto"/>
                        <w:right w:val="none" w:sz="0" w:space="0" w:color="auto"/>
                      </w:divBdr>
                      <w:divsChild>
                        <w:div w:id="644970453">
                          <w:marLeft w:val="0"/>
                          <w:marRight w:val="0"/>
                          <w:marTop w:val="0"/>
                          <w:marBottom w:val="0"/>
                          <w:divBdr>
                            <w:top w:val="none" w:sz="0" w:space="0" w:color="auto"/>
                            <w:left w:val="none" w:sz="0" w:space="0" w:color="auto"/>
                            <w:bottom w:val="none" w:sz="0" w:space="0" w:color="auto"/>
                            <w:right w:val="none" w:sz="0" w:space="0" w:color="auto"/>
                          </w:divBdr>
                        </w:div>
                      </w:divsChild>
                    </w:div>
                    <w:div w:id="593516078">
                      <w:marLeft w:val="0"/>
                      <w:marRight w:val="0"/>
                      <w:marTop w:val="0"/>
                      <w:marBottom w:val="0"/>
                      <w:divBdr>
                        <w:top w:val="none" w:sz="0" w:space="0" w:color="auto"/>
                        <w:left w:val="none" w:sz="0" w:space="0" w:color="auto"/>
                        <w:bottom w:val="none" w:sz="0" w:space="0" w:color="auto"/>
                        <w:right w:val="none" w:sz="0" w:space="0" w:color="auto"/>
                      </w:divBdr>
                      <w:divsChild>
                        <w:div w:id="873889528">
                          <w:marLeft w:val="0"/>
                          <w:marRight w:val="0"/>
                          <w:marTop w:val="0"/>
                          <w:marBottom w:val="0"/>
                          <w:divBdr>
                            <w:top w:val="none" w:sz="0" w:space="0" w:color="auto"/>
                            <w:left w:val="none" w:sz="0" w:space="0" w:color="auto"/>
                            <w:bottom w:val="none" w:sz="0" w:space="0" w:color="auto"/>
                            <w:right w:val="none" w:sz="0" w:space="0" w:color="auto"/>
                          </w:divBdr>
                        </w:div>
                      </w:divsChild>
                    </w:div>
                    <w:div w:id="1697851116">
                      <w:marLeft w:val="0"/>
                      <w:marRight w:val="0"/>
                      <w:marTop w:val="0"/>
                      <w:marBottom w:val="0"/>
                      <w:divBdr>
                        <w:top w:val="none" w:sz="0" w:space="0" w:color="auto"/>
                        <w:left w:val="none" w:sz="0" w:space="0" w:color="auto"/>
                        <w:bottom w:val="none" w:sz="0" w:space="0" w:color="auto"/>
                        <w:right w:val="none" w:sz="0" w:space="0" w:color="auto"/>
                      </w:divBdr>
                      <w:divsChild>
                        <w:div w:id="1288898323">
                          <w:marLeft w:val="0"/>
                          <w:marRight w:val="0"/>
                          <w:marTop w:val="0"/>
                          <w:marBottom w:val="0"/>
                          <w:divBdr>
                            <w:top w:val="none" w:sz="0" w:space="0" w:color="auto"/>
                            <w:left w:val="none" w:sz="0" w:space="0" w:color="auto"/>
                            <w:bottom w:val="none" w:sz="0" w:space="0" w:color="auto"/>
                            <w:right w:val="none" w:sz="0" w:space="0" w:color="auto"/>
                          </w:divBdr>
                        </w:div>
                      </w:divsChild>
                    </w:div>
                    <w:div w:id="1896236585">
                      <w:marLeft w:val="0"/>
                      <w:marRight w:val="0"/>
                      <w:marTop w:val="0"/>
                      <w:marBottom w:val="0"/>
                      <w:divBdr>
                        <w:top w:val="none" w:sz="0" w:space="0" w:color="auto"/>
                        <w:left w:val="none" w:sz="0" w:space="0" w:color="auto"/>
                        <w:bottom w:val="none" w:sz="0" w:space="0" w:color="auto"/>
                        <w:right w:val="none" w:sz="0" w:space="0" w:color="auto"/>
                      </w:divBdr>
                      <w:divsChild>
                        <w:div w:id="1045987043">
                          <w:marLeft w:val="0"/>
                          <w:marRight w:val="0"/>
                          <w:marTop w:val="0"/>
                          <w:marBottom w:val="0"/>
                          <w:divBdr>
                            <w:top w:val="none" w:sz="0" w:space="0" w:color="auto"/>
                            <w:left w:val="none" w:sz="0" w:space="0" w:color="auto"/>
                            <w:bottom w:val="none" w:sz="0" w:space="0" w:color="auto"/>
                            <w:right w:val="none" w:sz="0" w:space="0" w:color="auto"/>
                          </w:divBdr>
                        </w:div>
                      </w:divsChild>
                    </w:div>
                    <w:div w:id="981352090">
                      <w:marLeft w:val="0"/>
                      <w:marRight w:val="0"/>
                      <w:marTop w:val="0"/>
                      <w:marBottom w:val="0"/>
                      <w:divBdr>
                        <w:top w:val="none" w:sz="0" w:space="0" w:color="auto"/>
                        <w:left w:val="none" w:sz="0" w:space="0" w:color="auto"/>
                        <w:bottom w:val="none" w:sz="0" w:space="0" w:color="auto"/>
                        <w:right w:val="none" w:sz="0" w:space="0" w:color="auto"/>
                      </w:divBdr>
                      <w:divsChild>
                        <w:div w:id="731775241">
                          <w:marLeft w:val="0"/>
                          <w:marRight w:val="0"/>
                          <w:marTop w:val="0"/>
                          <w:marBottom w:val="0"/>
                          <w:divBdr>
                            <w:top w:val="none" w:sz="0" w:space="0" w:color="auto"/>
                            <w:left w:val="none" w:sz="0" w:space="0" w:color="auto"/>
                            <w:bottom w:val="none" w:sz="0" w:space="0" w:color="auto"/>
                            <w:right w:val="none" w:sz="0" w:space="0" w:color="auto"/>
                          </w:divBdr>
                        </w:div>
                      </w:divsChild>
                    </w:div>
                    <w:div w:id="507214275">
                      <w:marLeft w:val="0"/>
                      <w:marRight w:val="0"/>
                      <w:marTop w:val="0"/>
                      <w:marBottom w:val="0"/>
                      <w:divBdr>
                        <w:top w:val="none" w:sz="0" w:space="0" w:color="auto"/>
                        <w:left w:val="none" w:sz="0" w:space="0" w:color="auto"/>
                        <w:bottom w:val="none" w:sz="0" w:space="0" w:color="auto"/>
                        <w:right w:val="none" w:sz="0" w:space="0" w:color="auto"/>
                      </w:divBdr>
                      <w:divsChild>
                        <w:div w:id="1004867075">
                          <w:marLeft w:val="0"/>
                          <w:marRight w:val="0"/>
                          <w:marTop w:val="0"/>
                          <w:marBottom w:val="0"/>
                          <w:divBdr>
                            <w:top w:val="none" w:sz="0" w:space="0" w:color="auto"/>
                            <w:left w:val="none" w:sz="0" w:space="0" w:color="auto"/>
                            <w:bottom w:val="none" w:sz="0" w:space="0" w:color="auto"/>
                            <w:right w:val="none" w:sz="0" w:space="0" w:color="auto"/>
                          </w:divBdr>
                        </w:div>
                      </w:divsChild>
                    </w:div>
                    <w:div w:id="778256955">
                      <w:marLeft w:val="0"/>
                      <w:marRight w:val="0"/>
                      <w:marTop w:val="0"/>
                      <w:marBottom w:val="0"/>
                      <w:divBdr>
                        <w:top w:val="none" w:sz="0" w:space="0" w:color="auto"/>
                        <w:left w:val="none" w:sz="0" w:space="0" w:color="auto"/>
                        <w:bottom w:val="none" w:sz="0" w:space="0" w:color="auto"/>
                        <w:right w:val="none" w:sz="0" w:space="0" w:color="auto"/>
                      </w:divBdr>
                      <w:divsChild>
                        <w:div w:id="1815877808">
                          <w:marLeft w:val="0"/>
                          <w:marRight w:val="0"/>
                          <w:marTop w:val="0"/>
                          <w:marBottom w:val="0"/>
                          <w:divBdr>
                            <w:top w:val="none" w:sz="0" w:space="0" w:color="auto"/>
                            <w:left w:val="none" w:sz="0" w:space="0" w:color="auto"/>
                            <w:bottom w:val="none" w:sz="0" w:space="0" w:color="auto"/>
                            <w:right w:val="none" w:sz="0" w:space="0" w:color="auto"/>
                          </w:divBdr>
                        </w:div>
                      </w:divsChild>
                    </w:div>
                    <w:div w:id="1329291757">
                      <w:marLeft w:val="0"/>
                      <w:marRight w:val="0"/>
                      <w:marTop w:val="0"/>
                      <w:marBottom w:val="0"/>
                      <w:divBdr>
                        <w:top w:val="none" w:sz="0" w:space="0" w:color="auto"/>
                        <w:left w:val="none" w:sz="0" w:space="0" w:color="auto"/>
                        <w:bottom w:val="none" w:sz="0" w:space="0" w:color="auto"/>
                        <w:right w:val="none" w:sz="0" w:space="0" w:color="auto"/>
                      </w:divBdr>
                      <w:divsChild>
                        <w:div w:id="2052264246">
                          <w:marLeft w:val="0"/>
                          <w:marRight w:val="0"/>
                          <w:marTop w:val="0"/>
                          <w:marBottom w:val="0"/>
                          <w:divBdr>
                            <w:top w:val="none" w:sz="0" w:space="0" w:color="auto"/>
                            <w:left w:val="none" w:sz="0" w:space="0" w:color="auto"/>
                            <w:bottom w:val="none" w:sz="0" w:space="0" w:color="auto"/>
                            <w:right w:val="none" w:sz="0" w:space="0" w:color="auto"/>
                          </w:divBdr>
                        </w:div>
                      </w:divsChild>
                    </w:div>
                    <w:div w:id="1460614169">
                      <w:marLeft w:val="0"/>
                      <w:marRight w:val="0"/>
                      <w:marTop w:val="0"/>
                      <w:marBottom w:val="0"/>
                      <w:divBdr>
                        <w:top w:val="none" w:sz="0" w:space="0" w:color="auto"/>
                        <w:left w:val="none" w:sz="0" w:space="0" w:color="auto"/>
                        <w:bottom w:val="none" w:sz="0" w:space="0" w:color="auto"/>
                        <w:right w:val="none" w:sz="0" w:space="0" w:color="auto"/>
                      </w:divBdr>
                      <w:divsChild>
                        <w:div w:id="1630815950">
                          <w:marLeft w:val="0"/>
                          <w:marRight w:val="0"/>
                          <w:marTop w:val="0"/>
                          <w:marBottom w:val="0"/>
                          <w:divBdr>
                            <w:top w:val="none" w:sz="0" w:space="0" w:color="auto"/>
                            <w:left w:val="none" w:sz="0" w:space="0" w:color="auto"/>
                            <w:bottom w:val="none" w:sz="0" w:space="0" w:color="auto"/>
                            <w:right w:val="none" w:sz="0" w:space="0" w:color="auto"/>
                          </w:divBdr>
                        </w:div>
                      </w:divsChild>
                    </w:div>
                    <w:div w:id="1629437357">
                      <w:marLeft w:val="0"/>
                      <w:marRight w:val="0"/>
                      <w:marTop w:val="0"/>
                      <w:marBottom w:val="0"/>
                      <w:divBdr>
                        <w:top w:val="none" w:sz="0" w:space="0" w:color="auto"/>
                        <w:left w:val="none" w:sz="0" w:space="0" w:color="auto"/>
                        <w:bottom w:val="none" w:sz="0" w:space="0" w:color="auto"/>
                        <w:right w:val="none" w:sz="0" w:space="0" w:color="auto"/>
                      </w:divBdr>
                      <w:divsChild>
                        <w:div w:id="1128889522">
                          <w:marLeft w:val="0"/>
                          <w:marRight w:val="0"/>
                          <w:marTop w:val="0"/>
                          <w:marBottom w:val="0"/>
                          <w:divBdr>
                            <w:top w:val="none" w:sz="0" w:space="0" w:color="auto"/>
                            <w:left w:val="none" w:sz="0" w:space="0" w:color="auto"/>
                            <w:bottom w:val="none" w:sz="0" w:space="0" w:color="auto"/>
                            <w:right w:val="none" w:sz="0" w:space="0" w:color="auto"/>
                          </w:divBdr>
                        </w:div>
                      </w:divsChild>
                    </w:div>
                    <w:div w:id="658388749">
                      <w:marLeft w:val="0"/>
                      <w:marRight w:val="0"/>
                      <w:marTop w:val="0"/>
                      <w:marBottom w:val="0"/>
                      <w:divBdr>
                        <w:top w:val="none" w:sz="0" w:space="0" w:color="auto"/>
                        <w:left w:val="none" w:sz="0" w:space="0" w:color="auto"/>
                        <w:bottom w:val="none" w:sz="0" w:space="0" w:color="auto"/>
                        <w:right w:val="none" w:sz="0" w:space="0" w:color="auto"/>
                      </w:divBdr>
                      <w:divsChild>
                        <w:div w:id="1046560430">
                          <w:marLeft w:val="0"/>
                          <w:marRight w:val="0"/>
                          <w:marTop w:val="0"/>
                          <w:marBottom w:val="0"/>
                          <w:divBdr>
                            <w:top w:val="none" w:sz="0" w:space="0" w:color="auto"/>
                            <w:left w:val="none" w:sz="0" w:space="0" w:color="auto"/>
                            <w:bottom w:val="none" w:sz="0" w:space="0" w:color="auto"/>
                            <w:right w:val="none" w:sz="0" w:space="0" w:color="auto"/>
                          </w:divBdr>
                        </w:div>
                      </w:divsChild>
                    </w:div>
                    <w:div w:id="1841114725">
                      <w:marLeft w:val="0"/>
                      <w:marRight w:val="0"/>
                      <w:marTop w:val="0"/>
                      <w:marBottom w:val="0"/>
                      <w:divBdr>
                        <w:top w:val="none" w:sz="0" w:space="0" w:color="auto"/>
                        <w:left w:val="none" w:sz="0" w:space="0" w:color="auto"/>
                        <w:bottom w:val="none" w:sz="0" w:space="0" w:color="auto"/>
                        <w:right w:val="none" w:sz="0" w:space="0" w:color="auto"/>
                      </w:divBdr>
                      <w:divsChild>
                        <w:div w:id="2133204863">
                          <w:marLeft w:val="0"/>
                          <w:marRight w:val="0"/>
                          <w:marTop w:val="0"/>
                          <w:marBottom w:val="0"/>
                          <w:divBdr>
                            <w:top w:val="none" w:sz="0" w:space="0" w:color="auto"/>
                            <w:left w:val="none" w:sz="0" w:space="0" w:color="auto"/>
                            <w:bottom w:val="none" w:sz="0" w:space="0" w:color="auto"/>
                            <w:right w:val="none" w:sz="0" w:space="0" w:color="auto"/>
                          </w:divBdr>
                        </w:div>
                      </w:divsChild>
                    </w:div>
                    <w:div w:id="1487744146">
                      <w:marLeft w:val="0"/>
                      <w:marRight w:val="0"/>
                      <w:marTop w:val="0"/>
                      <w:marBottom w:val="0"/>
                      <w:divBdr>
                        <w:top w:val="none" w:sz="0" w:space="0" w:color="auto"/>
                        <w:left w:val="none" w:sz="0" w:space="0" w:color="auto"/>
                        <w:bottom w:val="none" w:sz="0" w:space="0" w:color="auto"/>
                        <w:right w:val="none" w:sz="0" w:space="0" w:color="auto"/>
                      </w:divBdr>
                      <w:divsChild>
                        <w:div w:id="1927957331">
                          <w:marLeft w:val="0"/>
                          <w:marRight w:val="0"/>
                          <w:marTop w:val="0"/>
                          <w:marBottom w:val="0"/>
                          <w:divBdr>
                            <w:top w:val="none" w:sz="0" w:space="0" w:color="auto"/>
                            <w:left w:val="none" w:sz="0" w:space="0" w:color="auto"/>
                            <w:bottom w:val="none" w:sz="0" w:space="0" w:color="auto"/>
                            <w:right w:val="none" w:sz="0" w:space="0" w:color="auto"/>
                          </w:divBdr>
                        </w:div>
                      </w:divsChild>
                    </w:div>
                    <w:div w:id="1337027875">
                      <w:marLeft w:val="0"/>
                      <w:marRight w:val="0"/>
                      <w:marTop w:val="0"/>
                      <w:marBottom w:val="0"/>
                      <w:divBdr>
                        <w:top w:val="none" w:sz="0" w:space="0" w:color="auto"/>
                        <w:left w:val="none" w:sz="0" w:space="0" w:color="auto"/>
                        <w:bottom w:val="none" w:sz="0" w:space="0" w:color="auto"/>
                        <w:right w:val="none" w:sz="0" w:space="0" w:color="auto"/>
                      </w:divBdr>
                      <w:divsChild>
                        <w:div w:id="1879851588">
                          <w:marLeft w:val="0"/>
                          <w:marRight w:val="0"/>
                          <w:marTop w:val="0"/>
                          <w:marBottom w:val="0"/>
                          <w:divBdr>
                            <w:top w:val="none" w:sz="0" w:space="0" w:color="auto"/>
                            <w:left w:val="none" w:sz="0" w:space="0" w:color="auto"/>
                            <w:bottom w:val="none" w:sz="0" w:space="0" w:color="auto"/>
                            <w:right w:val="none" w:sz="0" w:space="0" w:color="auto"/>
                          </w:divBdr>
                        </w:div>
                      </w:divsChild>
                    </w:div>
                    <w:div w:id="2045713568">
                      <w:marLeft w:val="0"/>
                      <w:marRight w:val="0"/>
                      <w:marTop w:val="0"/>
                      <w:marBottom w:val="0"/>
                      <w:divBdr>
                        <w:top w:val="none" w:sz="0" w:space="0" w:color="auto"/>
                        <w:left w:val="none" w:sz="0" w:space="0" w:color="auto"/>
                        <w:bottom w:val="none" w:sz="0" w:space="0" w:color="auto"/>
                        <w:right w:val="none" w:sz="0" w:space="0" w:color="auto"/>
                      </w:divBdr>
                      <w:divsChild>
                        <w:div w:id="1967657892">
                          <w:marLeft w:val="0"/>
                          <w:marRight w:val="0"/>
                          <w:marTop w:val="0"/>
                          <w:marBottom w:val="0"/>
                          <w:divBdr>
                            <w:top w:val="none" w:sz="0" w:space="0" w:color="auto"/>
                            <w:left w:val="none" w:sz="0" w:space="0" w:color="auto"/>
                            <w:bottom w:val="none" w:sz="0" w:space="0" w:color="auto"/>
                            <w:right w:val="none" w:sz="0" w:space="0" w:color="auto"/>
                          </w:divBdr>
                        </w:div>
                      </w:divsChild>
                    </w:div>
                    <w:div w:id="167259163">
                      <w:marLeft w:val="0"/>
                      <w:marRight w:val="0"/>
                      <w:marTop w:val="0"/>
                      <w:marBottom w:val="0"/>
                      <w:divBdr>
                        <w:top w:val="none" w:sz="0" w:space="0" w:color="auto"/>
                        <w:left w:val="none" w:sz="0" w:space="0" w:color="auto"/>
                        <w:bottom w:val="none" w:sz="0" w:space="0" w:color="auto"/>
                        <w:right w:val="none" w:sz="0" w:space="0" w:color="auto"/>
                      </w:divBdr>
                      <w:divsChild>
                        <w:div w:id="759790077">
                          <w:marLeft w:val="0"/>
                          <w:marRight w:val="0"/>
                          <w:marTop w:val="0"/>
                          <w:marBottom w:val="0"/>
                          <w:divBdr>
                            <w:top w:val="none" w:sz="0" w:space="0" w:color="auto"/>
                            <w:left w:val="none" w:sz="0" w:space="0" w:color="auto"/>
                            <w:bottom w:val="none" w:sz="0" w:space="0" w:color="auto"/>
                            <w:right w:val="none" w:sz="0" w:space="0" w:color="auto"/>
                          </w:divBdr>
                        </w:div>
                      </w:divsChild>
                    </w:div>
                    <w:div w:id="571088814">
                      <w:marLeft w:val="0"/>
                      <w:marRight w:val="0"/>
                      <w:marTop w:val="0"/>
                      <w:marBottom w:val="0"/>
                      <w:divBdr>
                        <w:top w:val="none" w:sz="0" w:space="0" w:color="auto"/>
                        <w:left w:val="none" w:sz="0" w:space="0" w:color="auto"/>
                        <w:bottom w:val="none" w:sz="0" w:space="0" w:color="auto"/>
                        <w:right w:val="none" w:sz="0" w:space="0" w:color="auto"/>
                      </w:divBdr>
                      <w:divsChild>
                        <w:div w:id="395934042">
                          <w:marLeft w:val="0"/>
                          <w:marRight w:val="0"/>
                          <w:marTop w:val="0"/>
                          <w:marBottom w:val="0"/>
                          <w:divBdr>
                            <w:top w:val="none" w:sz="0" w:space="0" w:color="auto"/>
                            <w:left w:val="none" w:sz="0" w:space="0" w:color="auto"/>
                            <w:bottom w:val="none" w:sz="0" w:space="0" w:color="auto"/>
                            <w:right w:val="none" w:sz="0" w:space="0" w:color="auto"/>
                          </w:divBdr>
                        </w:div>
                      </w:divsChild>
                    </w:div>
                    <w:div w:id="1701511969">
                      <w:marLeft w:val="0"/>
                      <w:marRight w:val="0"/>
                      <w:marTop w:val="0"/>
                      <w:marBottom w:val="0"/>
                      <w:divBdr>
                        <w:top w:val="none" w:sz="0" w:space="0" w:color="auto"/>
                        <w:left w:val="none" w:sz="0" w:space="0" w:color="auto"/>
                        <w:bottom w:val="none" w:sz="0" w:space="0" w:color="auto"/>
                        <w:right w:val="none" w:sz="0" w:space="0" w:color="auto"/>
                      </w:divBdr>
                      <w:divsChild>
                        <w:div w:id="1837725020">
                          <w:marLeft w:val="0"/>
                          <w:marRight w:val="0"/>
                          <w:marTop w:val="0"/>
                          <w:marBottom w:val="0"/>
                          <w:divBdr>
                            <w:top w:val="none" w:sz="0" w:space="0" w:color="auto"/>
                            <w:left w:val="none" w:sz="0" w:space="0" w:color="auto"/>
                            <w:bottom w:val="none" w:sz="0" w:space="0" w:color="auto"/>
                            <w:right w:val="none" w:sz="0" w:space="0" w:color="auto"/>
                          </w:divBdr>
                        </w:div>
                      </w:divsChild>
                    </w:div>
                    <w:div w:id="777065377">
                      <w:marLeft w:val="0"/>
                      <w:marRight w:val="0"/>
                      <w:marTop w:val="0"/>
                      <w:marBottom w:val="0"/>
                      <w:divBdr>
                        <w:top w:val="none" w:sz="0" w:space="0" w:color="auto"/>
                        <w:left w:val="none" w:sz="0" w:space="0" w:color="auto"/>
                        <w:bottom w:val="none" w:sz="0" w:space="0" w:color="auto"/>
                        <w:right w:val="none" w:sz="0" w:space="0" w:color="auto"/>
                      </w:divBdr>
                      <w:divsChild>
                        <w:div w:id="410395124">
                          <w:marLeft w:val="0"/>
                          <w:marRight w:val="0"/>
                          <w:marTop w:val="0"/>
                          <w:marBottom w:val="0"/>
                          <w:divBdr>
                            <w:top w:val="none" w:sz="0" w:space="0" w:color="auto"/>
                            <w:left w:val="none" w:sz="0" w:space="0" w:color="auto"/>
                            <w:bottom w:val="none" w:sz="0" w:space="0" w:color="auto"/>
                            <w:right w:val="none" w:sz="0" w:space="0" w:color="auto"/>
                          </w:divBdr>
                        </w:div>
                      </w:divsChild>
                    </w:div>
                    <w:div w:id="975716621">
                      <w:marLeft w:val="0"/>
                      <w:marRight w:val="0"/>
                      <w:marTop w:val="0"/>
                      <w:marBottom w:val="0"/>
                      <w:divBdr>
                        <w:top w:val="none" w:sz="0" w:space="0" w:color="auto"/>
                        <w:left w:val="none" w:sz="0" w:space="0" w:color="auto"/>
                        <w:bottom w:val="none" w:sz="0" w:space="0" w:color="auto"/>
                        <w:right w:val="none" w:sz="0" w:space="0" w:color="auto"/>
                      </w:divBdr>
                      <w:divsChild>
                        <w:div w:id="114906226">
                          <w:marLeft w:val="0"/>
                          <w:marRight w:val="0"/>
                          <w:marTop w:val="0"/>
                          <w:marBottom w:val="0"/>
                          <w:divBdr>
                            <w:top w:val="none" w:sz="0" w:space="0" w:color="auto"/>
                            <w:left w:val="none" w:sz="0" w:space="0" w:color="auto"/>
                            <w:bottom w:val="none" w:sz="0" w:space="0" w:color="auto"/>
                            <w:right w:val="none" w:sz="0" w:space="0" w:color="auto"/>
                          </w:divBdr>
                        </w:div>
                      </w:divsChild>
                    </w:div>
                    <w:div w:id="123238493">
                      <w:marLeft w:val="0"/>
                      <w:marRight w:val="0"/>
                      <w:marTop w:val="0"/>
                      <w:marBottom w:val="0"/>
                      <w:divBdr>
                        <w:top w:val="none" w:sz="0" w:space="0" w:color="auto"/>
                        <w:left w:val="none" w:sz="0" w:space="0" w:color="auto"/>
                        <w:bottom w:val="none" w:sz="0" w:space="0" w:color="auto"/>
                        <w:right w:val="none" w:sz="0" w:space="0" w:color="auto"/>
                      </w:divBdr>
                      <w:divsChild>
                        <w:div w:id="635137158">
                          <w:marLeft w:val="0"/>
                          <w:marRight w:val="0"/>
                          <w:marTop w:val="0"/>
                          <w:marBottom w:val="0"/>
                          <w:divBdr>
                            <w:top w:val="none" w:sz="0" w:space="0" w:color="auto"/>
                            <w:left w:val="none" w:sz="0" w:space="0" w:color="auto"/>
                            <w:bottom w:val="none" w:sz="0" w:space="0" w:color="auto"/>
                            <w:right w:val="none" w:sz="0" w:space="0" w:color="auto"/>
                          </w:divBdr>
                        </w:div>
                      </w:divsChild>
                    </w:div>
                    <w:div w:id="2117944096">
                      <w:marLeft w:val="0"/>
                      <w:marRight w:val="0"/>
                      <w:marTop w:val="0"/>
                      <w:marBottom w:val="0"/>
                      <w:divBdr>
                        <w:top w:val="none" w:sz="0" w:space="0" w:color="auto"/>
                        <w:left w:val="none" w:sz="0" w:space="0" w:color="auto"/>
                        <w:bottom w:val="none" w:sz="0" w:space="0" w:color="auto"/>
                        <w:right w:val="none" w:sz="0" w:space="0" w:color="auto"/>
                      </w:divBdr>
                      <w:divsChild>
                        <w:div w:id="910772162">
                          <w:marLeft w:val="0"/>
                          <w:marRight w:val="0"/>
                          <w:marTop w:val="0"/>
                          <w:marBottom w:val="0"/>
                          <w:divBdr>
                            <w:top w:val="none" w:sz="0" w:space="0" w:color="auto"/>
                            <w:left w:val="none" w:sz="0" w:space="0" w:color="auto"/>
                            <w:bottom w:val="none" w:sz="0" w:space="0" w:color="auto"/>
                            <w:right w:val="none" w:sz="0" w:space="0" w:color="auto"/>
                          </w:divBdr>
                        </w:div>
                      </w:divsChild>
                    </w:div>
                    <w:div w:id="147402054">
                      <w:marLeft w:val="0"/>
                      <w:marRight w:val="0"/>
                      <w:marTop w:val="0"/>
                      <w:marBottom w:val="0"/>
                      <w:divBdr>
                        <w:top w:val="none" w:sz="0" w:space="0" w:color="auto"/>
                        <w:left w:val="none" w:sz="0" w:space="0" w:color="auto"/>
                        <w:bottom w:val="none" w:sz="0" w:space="0" w:color="auto"/>
                        <w:right w:val="none" w:sz="0" w:space="0" w:color="auto"/>
                      </w:divBdr>
                      <w:divsChild>
                        <w:div w:id="9042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8175">
      <w:bodyDiv w:val="1"/>
      <w:marLeft w:val="0"/>
      <w:marRight w:val="0"/>
      <w:marTop w:val="0"/>
      <w:marBottom w:val="0"/>
      <w:divBdr>
        <w:top w:val="none" w:sz="0" w:space="0" w:color="auto"/>
        <w:left w:val="none" w:sz="0" w:space="0" w:color="auto"/>
        <w:bottom w:val="none" w:sz="0" w:space="0" w:color="auto"/>
        <w:right w:val="none" w:sz="0" w:space="0" w:color="auto"/>
      </w:divBdr>
      <w:divsChild>
        <w:div w:id="444083318">
          <w:marLeft w:val="0"/>
          <w:marRight w:val="0"/>
          <w:marTop w:val="0"/>
          <w:marBottom w:val="0"/>
          <w:divBdr>
            <w:top w:val="none" w:sz="0" w:space="0" w:color="auto"/>
            <w:left w:val="none" w:sz="0" w:space="0" w:color="auto"/>
            <w:bottom w:val="none" w:sz="0" w:space="0" w:color="auto"/>
            <w:right w:val="none" w:sz="0" w:space="0" w:color="auto"/>
          </w:divBdr>
          <w:divsChild>
            <w:div w:id="2020353650">
              <w:marLeft w:val="0"/>
              <w:marRight w:val="0"/>
              <w:marTop w:val="0"/>
              <w:marBottom w:val="0"/>
              <w:divBdr>
                <w:top w:val="none" w:sz="0" w:space="0" w:color="auto"/>
                <w:left w:val="none" w:sz="0" w:space="0" w:color="auto"/>
                <w:bottom w:val="none" w:sz="0" w:space="0" w:color="auto"/>
                <w:right w:val="none" w:sz="0" w:space="0" w:color="auto"/>
              </w:divBdr>
            </w:div>
            <w:div w:id="1722900698">
              <w:marLeft w:val="0"/>
              <w:marRight w:val="0"/>
              <w:marTop w:val="0"/>
              <w:marBottom w:val="0"/>
              <w:divBdr>
                <w:top w:val="none" w:sz="0" w:space="0" w:color="auto"/>
                <w:left w:val="none" w:sz="0" w:space="0" w:color="auto"/>
                <w:bottom w:val="none" w:sz="0" w:space="0" w:color="auto"/>
                <w:right w:val="none" w:sz="0" w:space="0" w:color="auto"/>
              </w:divBdr>
            </w:div>
            <w:div w:id="508641913">
              <w:marLeft w:val="0"/>
              <w:marRight w:val="0"/>
              <w:marTop w:val="0"/>
              <w:marBottom w:val="0"/>
              <w:divBdr>
                <w:top w:val="none" w:sz="0" w:space="0" w:color="auto"/>
                <w:left w:val="none" w:sz="0" w:space="0" w:color="auto"/>
                <w:bottom w:val="none" w:sz="0" w:space="0" w:color="auto"/>
                <w:right w:val="none" w:sz="0" w:space="0" w:color="auto"/>
              </w:divBdr>
            </w:div>
            <w:div w:id="783765126">
              <w:marLeft w:val="0"/>
              <w:marRight w:val="0"/>
              <w:marTop w:val="0"/>
              <w:marBottom w:val="0"/>
              <w:divBdr>
                <w:top w:val="none" w:sz="0" w:space="0" w:color="auto"/>
                <w:left w:val="none" w:sz="0" w:space="0" w:color="auto"/>
                <w:bottom w:val="none" w:sz="0" w:space="0" w:color="auto"/>
                <w:right w:val="none" w:sz="0" w:space="0" w:color="auto"/>
              </w:divBdr>
            </w:div>
            <w:div w:id="2009595912">
              <w:marLeft w:val="0"/>
              <w:marRight w:val="0"/>
              <w:marTop w:val="0"/>
              <w:marBottom w:val="0"/>
              <w:divBdr>
                <w:top w:val="none" w:sz="0" w:space="0" w:color="auto"/>
                <w:left w:val="none" w:sz="0" w:space="0" w:color="auto"/>
                <w:bottom w:val="none" w:sz="0" w:space="0" w:color="auto"/>
                <w:right w:val="none" w:sz="0" w:space="0" w:color="auto"/>
              </w:divBdr>
            </w:div>
            <w:div w:id="775711864">
              <w:marLeft w:val="0"/>
              <w:marRight w:val="0"/>
              <w:marTop w:val="0"/>
              <w:marBottom w:val="0"/>
              <w:divBdr>
                <w:top w:val="none" w:sz="0" w:space="0" w:color="auto"/>
                <w:left w:val="none" w:sz="0" w:space="0" w:color="auto"/>
                <w:bottom w:val="none" w:sz="0" w:space="0" w:color="auto"/>
                <w:right w:val="none" w:sz="0" w:space="0" w:color="auto"/>
              </w:divBdr>
            </w:div>
            <w:div w:id="1443258980">
              <w:marLeft w:val="0"/>
              <w:marRight w:val="0"/>
              <w:marTop w:val="0"/>
              <w:marBottom w:val="0"/>
              <w:divBdr>
                <w:top w:val="none" w:sz="0" w:space="0" w:color="auto"/>
                <w:left w:val="none" w:sz="0" w:space="0" w:color="auto"/>
                <w:bottom w:val="none" w:sz="0" w:space="0" w:color="auto"/>
                <w:right w:val="none" w:sz="0" w:space="0" w:color="auto"/>
              </w:divBdr>
            </w:div>
            <w:div w:id="1741562056">
              <w:marLeft w:val="0"/>
              <w:marRight w:val="0"/>
              <w:marTop w:val="0"/>
              <w:marBottom w:val="0"/>
              <w:divBdr>
                <w:top w:val="none" w:sz="0" w:space="0" w:color="auto"/>
                <w:left w:val="none" w:sz="0" w:space="0" w:color="auto"/>
                <w:bottom w:val="none" w:sz="0" w:space="0" w:color="auto"/>
                <w:right w:val="none" w:sz="0" w:space="0" w:color="auto"/>
              </w:divBdr>
            </w:div>
            <w:div w:id="897547022">
              <w:marLeft w:val="0"/>
              <w:marRight w:val="0"/>
              <w:marTop w:val="0"/>
              <w:marBottom w:val="0"/>
              <w:divBdr>
                <w:top w:val="none" w:sz="0" w:space="0" w:color="auto"/>
                <w:left w:val="none" w:sz="0" w:space="0" w:color="auto"/>
                <w:bottom w:val="none" w:sz="0" w:space="0" w:color="auto"/>
                <w:right w:val="none" w:sz="0" w:space="0" w:color="auto"/>
              </w:divBdr>
            </w:div>
            <w:div w:id="337735745">
              <w:marLeft w:val="0"/>
              <w:marRight w:val="0"/>
              <w:marTop w:val="0"/>
              <w:marBottom w:val="0"/>
              <w:divBdr>
                <w:top w:val="none" w:sz="0" w:space="0" w:color="auto"/>
                <w:left w:val="none" w:sz="0" w:space="0" w:color="auto"/>
                <w:bottom w:val="none" w:sz="0" w:space="0" w:color="auto"/>
                <w:right w:val="none" w:sz="0" w:space="0" w:color="auto"/>
              </w:divBdr>
            </w:div>
            <w:div w:id="131096306">
              <w:marLeft w:val="0"/>
              <w:marRight w:val="0"/>
              <w:marTop w:val="0"/>
              <w:marBottom w:val="0"/>
              <w:divBdr>
                <w:top w:val="none" w:sz="0" w:space="0" w:color="auto"/>
                <w:left w:val="none" w:sz="0" w:space="0" w:color="auto"/>
                <w:bottom w:val="none" w:sz="0" w:space="0" w:color="auto"/>
                <w:right w:val="none" w:sz="0" w:space="0" w:color="auto"/>
              </w:divBdr>
            </w:div>
            <w:div w:id="424573027">
              <w:marLeft w:val="0"/>
              <w:marRight w:val="0"/>
              <w:marTop w:val="0"/>
              <w:marBottom w:val="0"/>
              <w:divBdr>
                <w:top w:val="none" w:sz="0" w:space="0" w:color="auto"/>
                <w:left w:val="none" w:sz="0" w:space="0" w:color="auto"/>
                <w:bottom w:val="none" w:sz="0" w:space="0" w:color="auto"/>
                <w:right w:val="none" w:sz="0" w:space="0" w:color="auto"/>
              </w:divBdr>
            </w:div>
            <w:div w:id="569847298">
              <w:marLeft w:val="0"/>
              <w:marRight w:val="0"/>
              <w:marTop w:val="0"/>
              <w:marBottom w:val="0"/>
              <w:divBdr>
                <w:top w:val="none" w:sz="0" w:space="0" w:color="auto"/>
                <w:left w:val="none" w:sz="0" w:space="0" w:color="auto"/>
                <w:bottom w:val="none" w:sz="0" w:space="0" w:color="auto"/>
                <w:right w:val="none" w:sz="0" w:space="0" w:color="auto"/>
              </w:divBdr>
            </w:div>
            <w:div w:id="490408595">
              <w:marLeft w:val="0"/>
              <w:marRight w:val="0"/>
              <w:marTop w:val="0"/>
              <w:marBottom w:val="0"/>
              <w:divBdr>
                <w:top w:val="none" w:sz="0" w:space="0" w:color="auto"/>
                <w:left w:val="none" w:sz="0" w:space="0" w:color="auto"/>
                <w:bottom w:val="none" w:sz="0" w:space="0" w:color="auto"/>
                <w:right w:val="none" w:sz="0" w:space="0" w:color="auto"/>
              </w:divBdr>
            </w:div>
            <w:div w:id="793406726">
              <w:marLeft w:val="0"/>
              <w:marRight w:val="0"/>
              <w:marTop w:val="0"/>
              <w:marBottom w:val="0"/>
              <w:divBdr>
                <w:top w:val="none" w:sz="0" w:space="0" w:color="auto"/>
                <w:left w:val="none" w:sz="0" w:space="0" w:color="auto"/>
                <w:bottom w:val="none" w:sz="0" w:space="0" w:color="auto"/>
                <w:right w:val="none" w:sz="0" w:space="0" w:color="auto"/>
              </w:divBdr>
            </w:div>
            <w:div w:id="360786742">
              <w:marLeft w:val="0"/>
              <w:marRight w:val="0"/>
              <w:marTop w:val="0"/>
              <w:marBottom w:val="0"/>
              <w:divBdr>
                <w:top w:val="none" w:sz="0" w:space="0" w:color="auto"/>
                <w:left w:val="none" w:sz="0" w:space="0" w:color="auto"/>
                <w:bottom w:val="none" w:sz="0" w:space="0" w:color="auto"/>
                <w:right w:val="none" w:sz="0" w:space="0" w:color="auto"/>
              </w:divBdr>
            </w:div>
            <w:div w:id="714088006">
              <w:marLeft w:val="0"/>
              <w:marRight w:val="0"/>
              <w:marTop w:val="0"/>
              <w:marBottom w:val="0"/>
              <w:divBdr>
                <w:top w:val="none" w:sz="0" w:space="0" w:color="auto"/>
                <w:left w:val="none" w:sz="0" w:space="0" w:color="auto"/>
                <w:bottom w:val="none" w:sz="0" w:space="0" w:color="auto"/>
                <w:right w:val="none" w:sz="0" w:space="0" w:color="auto"/>
              </w:divBdr>
            </w:div>
            <w:div w:id="85731737">
              <w:marLeft w:val="0"/>
              <w:marRight w:val="0"/>
              <w:marTop w:val="0"/>
              <w:marBottom w:val="0"/>
              <w:divBdr>
                <w:top w:val="none" w:sz="0" w:space="0" w:color="auto"/>
                <w:left w:val="none" w:sz="0" w:space="0" w:color="auto"/>
                <w:bottom w:val="none" w:sz="0" w:space="0" w:color="auto"/>
                <w:right w:val="none" w:sz="0" w:space="0" w:color="auto"/>
              </w:divBdr>
            </w:div>
            <w:div w:id="1493134811">
              <w:marLeft w:val="0"/>
              <w:marRight w:val="0"/>
              <w:marTop w:val="0"/>
              <w:marBottom w:val="0"/>
              <w:divBdr>
                <w:top w:val="none" w:sz="0" w:space="0" w:color="auto"/>
                <w:left w:val="none" w:sz="0" w:space="0" w:color="auto"/>
                <w:bottom w:val="none" w:sz="0" w:space="0" w:color="auto"/>
                <w:right w:val="none" w:sz="0" w:space="0" w:color="auto"/>
              </w:divBdr>
            </w:div>
          </w:divsChild>
        </w:div>
        <w:div w:id="1758474443">
          <w:marLeft w:val="0"/>
          <w:marRight w:val="0"/>
          <w:marTop w:val="0"/>
          <w:marBottom w:val="0"/>
          <w:divBdr>
            <w:top w:val="none" w:sz="0" w:space="0" w:color="auto"/>
            <w:left w:val="none" w:sz="0" w:space="0" w:color="auto"/>
            <w:bottom w:val="none" w:sz="0" w:space="0" w:color="auto"/>
            <w:right w:val="none" w:sz="0" w:space="0" w:color="auto"/>
          </w:divBdr>
          <w:divsChild>
            <w:div w:id="1212571983">
              <w:marLeft w:val="0"/>
              <w:marRight w:val="0"/>
              <w:marTop w:val="0"/>
              <w:marBottom w:val="0"/>
              <w:divBdr>
                <w:top w:val="none" w:sz="0" w:space="0" w:color="auto"/>
                <w:left w:val="none" w:sz="0" w:space="0" w:color="auto"/>
                <w:bottom w:val="none" w:sz="0" w:space="0" w:color="auto"/>
                <w:right w:val="none" w:sz="0" w:space="0" w:color="auto"/>
              </w:divBdr>
            </w:div>
            <w:div w:id="775102632">
              <w:marLeft w:val="0"/>
              <w:marRight w:val="0"/>
              <w:marTop w:val="0"/>
              <w:marBottom w:val="0"/>
              <w:divBdr>
                <w:top w:val="none" w:sz="0" w:space="0" w:color="auto"/>
                <w:left w:val="none" w:sz="0" w:space="0" w:color="auto"/>
                <w:bottom w:val="none" w:sz="0" w:space="0" w:color="auto"/>
                <w:right w:val="none" w:sz="0" w:space="0" w:color="auto"/>
              </w:divBdr>
            </w:div>
            <w:div w:id="1369793137">
              <w:marLeft w:val="0"/>
              <w:marRight w:val="0"/>
              <w:marTop w:val="0"/>
              <w:marBottom w:val="0"/>
              <w:divBdr>
                <w:top w:val="none" w:sz="0" w:space="0" w:color="auto"/>
                <w:left w:val="none" w:sz="0" w:space="0" w:color="auto"/>
                <w:bottom w:val="none" w:sz="0" w:space="0" w:color="auto"/>
                <w:right w:val="none" w:sz="0" w:space="0" w:color="auto"/>
              </w:divBdr>
            </w:div>
            <w:div w:id="859860129">
              <w:marLeft w:val="0"/>
              <w:marRight w:val="0"/>
              <w:marTop w:val="0"/>
              <w:marBottom w:val="0"/>
              <w:divBdr>
                <w:top w:val="none" w:sz="0" w:space="0" w:color="auto"/>
                <w:left w:val="none" w:sz="0" w:space="0" w:color="auto"/>
                <w:bottom w:val="none" w:sz="0" w:space="0" w:color="auto"/>
                <w:right w:val="none" w:sz="0" w:space="0" w:color="auto"/>
              </w:divBdr>
            </w:div>
            <w:div w:id="352730466">
              <w:marLeft w:val="0"/>
              <w:marRight w:val="0"/>
              <w:marTop w:val="0"/>
              <w:marBottom w:val="0"/>
              <w:divBdr>
                <w:top w:val="none" w:sz="0" w:space="0" w:color="auto"/>
                <w:left w:val="none" w:sz="0" w:space="0" w:color="auto"/>
                <w:bottom w:val="none" w:sz="0" w:space="0" w:color="auto"/>
                <w:right w:val="none" w:sz="0" w:space="0" w:color="auto"/>
              </w:divBdr>
            </w:div>
            <w:div w:id="2071269537">
              <w:marLeft w:val="0"/>
              <w:marRight w:val="0"/>
              <w:marTop w:val="0"/>
              <w:marBottom w:val="0"/>
              <w:divBdr>
                <w:top w:val="none" w:sz="0" w:space="0" w:color="auto"/>
                <w:left w:val="none" w:sz="0" w:space="0" w:color="auto"/>
                <w:bottom w:val="none" w:sz="0" w:space="0" w:color="auto"/>
                <w:right w:val="none" w:sz="0" w:space="0" w:color="auto"/>
              </w:divBdr>
            </w:div>
            <w:div w:id="2119912845">
              <w:marLeft w:val="0"/>
              <w:marRight w:val="0"/>
              <w:marTop w:val="0"/>
              <w:marBottom w:val="0"/>
              <w:divBdr>
                <w:top w:val="none" w:sz="0" w:space="0" w:color="auto"/>
                <w:left w:val="none" w:sz="0" w:space="0" w:color="auto"/>
                <w:bottom w:val="none" w:sz="0" w:space="0" w:color="auto"/>
                <w:right w:val="none" w:sz="0" w:space="0" w:color="auto"/>
              </w:divBdr>
            </w:div>
            <w:div w:id="1243100897">
              <w:marLeft w:val="0"/>
              <w:marRight w:val="0"/>
              <w:marTop w:val="0"/>
              <w:marBottom w:val="0"/>
              <w:divBdr>
                <w:top w:val="none" w:sz="0" w:space="0" w:color="auto"/>
                <w:left w:val="none" w:sz="0" w:space="0" w:color="auto"/>
                <w:bottom w:val="none" w:sz="0" w:space="0" w:color="auto"/>
                <w:right w:val="none" w:sz="0" w:space="0" w:color="auto"/>
              </w:divBdr>
            </w:div>
            <w:div w:id="2096978417">
              <w:marLeft w:val="0"/>
              <w:marRight w:val="0"/>
              <w:marTop w:val="0"/>
              <w:marBottom w:val="0"/>
              <w:divBdr>
                <w:top w:val="none" w:sz="0" w:space="0" w:color="auto"/>
                <w:left w:val="none" w:sz="0" w:space="0" w:color="auto"/>
                <w:bottom w:val="none" w:sz="0" w:space="0" w:color="auto"/>
                <w:right w:val="none" w:sz="0" w:space="0" w:color="auto"/>
              </w:divBdr>
            </w:div>
            <w:div w:id="797185652">
              <w:marLeft w:val="0"/>
              <w:marRight w:val="0"/>
              <w:marTop w:val="0"/>
              <w:marBottom w:val="0"/>
              <w:divBdr>
                <w:top w:val="none" w:sz="0" w:space="0" w:color="auto"/>
                <w:left w:val="none" w:sz="0" w:space="0" w:color="auto"/>
                <w:bottom w:val="none" w:sz="0" w:space="0" w:color="auto"/>
                <w:right w:val="none" w:sz="0" w:space="0" w:color="auto"/>
              </w:divBdr>
            </w:div>
            <w:div w:id="1556893279">
              <w:marLeft w:val="0"/>
              <w:marRight w:val="0"/>
              <w:marTop w:val="0"/>
              <w:marBottom w:val="0"/>
              <w:divBdr>
                <w:top w:val="none" w:sz="0" w:space="0" w:color="auto"/>
                <w:left w:val="none" w:sz="0" w:space="0" w:color="auto"/>
                <w:bottom w:val="none" w:sz="0" w:space="0" w:color="auto"/>
                <w:right w:val="none" w:sz="0" w:space="0" w:color="auto"/>
              </w:divBdr>
            </w:div>
            <w:div w:id="805201025">
              <w:marLeft w:val="0"/>
              <w:marRight w:val="0"/>
              <w:marTop w:val="0"/>
              <w:marBottom w:val="0"/>
              <w:divBdr>
                <w:top w:val="none" w:sz="0" w:space="0" w:color="auto"/>
                <w:left w:val="none" w:sz="0" w:space="0" w:color="auto"/>
                <w:bottom w:val="none" w:sz="0" w:space="0" w:color="auto"/>
                <w:right w:val="none" w:sz="0" w:space="0" w:color="auto"/>
              </w:divBdr>
            </w:div>
            <w:div w:id="1107887144">
              <w:marLeft w:val="0"/>
              <w:marRight w:val="0"/>
              <w:marTop w:val="0"/>
              <w:marBottom w:val="0"/>
              <w:divBdr>
                <w:top w:val="none" w:sz="0" w:space="0" w:color="auto"/>
                <w:left w:val="none" w:sz="0" w:space="0" w:color="auto"/>
                <w:bottom w:val="none" w:sz="0" w:space="0" w:color="auto"/>
                <w:right w:val="none" w:sz="0" w:space="0" w:color="auto"/>
              </w:divBdr>
            </w:div>
            <w:div w:id="1866402709">
              <w:marLeft w:val="0"/>
              <w:marRight w:val="0"/>
              <w:marTop w:val="0"/>
              <w:marBottom w:val="0"/>
              <w:divBdr>
                <w:top w:val="none" w:sz="0" w:space="0" w:color="auto"/>
                <w:left w:val="none" w:sz="0" w:space="0" w:color="auto"/>
                <w:bottom w:val="none" w:sz="0" w:space="0" w:color="auto"/>
                <w:right w:val="none" w:sz="0" w:space="0" w:color="auto"/>
              </w:divBdr>
            </w:div>
            <w:div w:id="1877153680">
              <w:marLeft w:val="0"/>
              <w:marRight w:val="0"/>
              <w:marTop w:val="0"/>
              <w:marBottom w:val="0"/>
              <w:divBdr>
                <w:top w:val="none" w:sz="0" w:space="0" w:color="auto"/>
                <w:left w:val="none" w:sz="0" w:space="0" w:color="auto"/>
                <w:bottom w:val="none" w:sz="0" w:space="0" w:color="auto"/>
                <w:right w:val="none" w:sz="0" w:space="0" w:color="auto"/>
              </w:divBdr>
            </w:div>
            <w:div w:id="1933776170">
              <w:marLeft w:val="0"/>
              <w:marRight w:val="0"/>
              <w:marTop w:val="0"/>
              <w:marBottom w:val="0"/>
              <w:divBdr>
                <w:top w:val="none" w:sz="0" w:space="0" w:color="auto"/>
                <w:left w:val="none" w:sz="0" w:space="0" w:color="auto"/>
                <w:bottom w:val="none" w:sz="0" w:space="0" w:color="auto"/>
                <w:right w:val="none" w:sz="0" w:space="0" w:color="auto"/>
              </w:divBdr>
            </w:div>
            <w:div w:id="1989938071">
              <w:marLeft w:val="0"/>
              <w:marRight w:val="0"/>
              <w:marTop w:val="0"/>
              <w:marBottom w:val="0"/>
              <w:divBdr>
                <w:top w:val="none" w:sz="0" w:space="0" w:color="auto"/>
                <w:left w:val="none" w:sz="0" w:space="0" w:color="auto"/>
                <w:bottom w:val="none" w:sz="0" w:space="0" w:color="auto"/>
                <w:right w:val="none" w:sz="0" w:space="0" w:color="auto"/>
              </w:divBdr>
            </w:div>
            <w:div w:id="987786190">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2045252395">
              <w:marLeft w:val="0"/>
              <w:marRight w:val="0"/>
              <w:marTop w:val="0"/>
              <w:marBottom w:val="0"/>
              <w:divBdr>
                <w:top w:val="none" w:sz="0" w:space="0" w:color="auto"/>
                <w:left w:val="none" w:sz="0" w:space="0" w:color="auto"/>
                <w:bottom w:val="none" w:sz="0" w:space="0" w:color="auto"/>
                <w:right w:val="none" w:sz="0" w:space="0" w:color="auto"/>
              </w:divBdr>
            </w:div>
            <w:div w:id="1750036226">
              <w:marLeft w:val="0"/>
              <w:marRight w:val="0"/>
              <w:marTop w:val="0"/>
              <w:marBottom w:val="0"/>
              <w:divBdr>
                <w:top w:val="none" w:sz="0" w:space="0" w:color="auto"/>
                <w:left w:val="none" w:sz="0" w:space="0" w:color="auto"/>
                <w:bottom w:val="none" w:sz="0" w:space="0" w:color="auto"/>
                <w:right w:val="none" w:sz="0" w:space="0" w:color="auto"/>
              </w:divBdr>
            </w:div>
            <w:div w:id="913470307">
              <w:marLeft w:val="0"/>
              <w:marRight w:val="0"/>
              <w:marTop w:val="0"/>
              <w:marBottom w:val="0"/>
              <w:divBdr>
                <w:top w:val="none" w:sz="0" w:space="0" w:color="auto"/>
                <w:left w:val="none" w:sz="0" w:space="0" w:color="auto"/>
                <w:bottom w:val="none" w:sz="0" w:space="0" w:color="auto"/>
                <w:right w:val="none" w:sz="0" w:space="0" w:color="auto"/>
              </w:divBdr>
            </w:div>
            <w:div w:id="1313489302">
              <w:marLeft w:val="0"/>
              <w:marRight w:val="0"/>
              <w:marTop w:val="0"/>
              <w:marBottom w:val="0"/>
              <w:divBdr>
                <w:top w:val="none" w:sz="0" w:space="0" w:color="auto"/>
                <w:left w:val="none" w:sz="0" w:space="0" w:color="auto"/>
                <w:bottom w:val="none" w:sz="0" w:space="0" w:color="auto"/>
                <w:right w:val="none" w:sz="0" w:space="0" w:color="auto"/>
              </w:divBdr>
            </w:div>
            <w:div w:id="859978347">
              <w:marLeft w:val="0"/>
              <w:marRight w:val="0"/>
              <w:marTop w:val="0"/>
              <w:marBottom w:val="0"/>
              <w:divBdr>
                <w:top w:val="none" w:sz="0" w:space="0" w:color="auto"/>
                <w:left w:val="none" w:sz="0" w:space="0" w:color="auto"/>
                <w:bottom w:val="none" w:sz="0" w:space="0" w:color="auto"/>
                <w:right w:val="none" w:sz="0" w:space="0" w:color="auto"/>
              </w:divBdr>
            </w:div>
            <w:div w:id="1199393720">
              <w:marLeft w:val="0"/>
              <w:marRight w:val="0"/>
              <w:marTop w:val="0"/>
              <w:marBottom w:val="0"/>
              <w:divBdr>
                <w:top w:val="none" w:sz="0" w:space="0" w:color="auto"/>
                <w:left w:val="none" w:sz="0" w:space="0" w:color="auto"/>
                <w:bottom w:val="none" w:sz="0" w:space="0" w:color="auto"/>
                <w:right w:val="none" w:sz="0" w:space="0" w:color="auto"/>
              </w:divBdr>
            </w:div>
            <w:div w:id="2031485514">
              <w:marLeft w:val="0"/>
              <w:marRight w:val="0"/>
              <w:marTop w:val="0"/>
              <w:marBottom w:val="0"/>
              <w:divBdr>
                <w:top w:val="none" w:sz="0" w:space="0" w:color="auto"/>
                <w:left w:val="none" w:sz="0" w:space="0" w:color="auto"/>
                <w:bottom w:val="none" w:sz="0" w:space="0" w:color="auto"/>
                <w:right w:val="none" w:sz="0" w:space="0" w:color="auto"/>
              </w:divBdr>
            </w:div>
            <w:div w:id="1447694639">
              <w:marLeft w:val="0"/>
              <w:marRight w:val="0"/>
              <w:marTop w:val="0"/>
              <w:marBottom w:val="0"/>
              <w:divBdr>
                <w:top w:val="none" w:sz="0" w:space="0" w:color="auto"/>
                <w:left w:val="none" w:sz="0" w:space="0" w:color="auto"/>
                <w:bottom w:val="none" w:sz="0" w:space="0" w:color="auto"/>
                <w:right w:val="none" w:sz="0" w:space="0" w:color="auto"/>
              </w:divBdr>
            </w:div>
            <w:div w:id="1302537187">
              <w:marLeft w:val="0"/>
              <w:marRight w:val="0"/>
              <w:marTop w:val="0"/>
              <w:marBottom w:val="0"/>
              <w:divBdr>
                <w:top w:val="none" w:sz="0" w:space="0" w:color="auto"/>
                <w:left w:val="none" w:sz="0" w:space="0" w:color="auto"/>
                <w:bottom w:val="none" w:sz="0" w:space="0" w:color="auto"/>
                <w:right w:val="none" w:sz="0" w:space="0" w:color="auto"/>
              </w:divBdr>
            </w:div>
            <w:div w:id="1099905908">
              <w:marLeft w:val="0"/>
              <w:marRight w:val="0"/>
              <w:marTop w:val="0"/>
              <w:marBottom w:val="0"/>
              <w:divBdr>
                <w:top w:val="none" w:sz="0" w:space="0" w:color="auto"/>
                <w:left w:val="none" w:sz="0" w:space="0" w:color="auto"/>
                <w:bottom w:val="none" w:sz="0" w:space="0" w:color="auto"/>
                <w:right w:val="none" w:sz="0" w:space="0" w:color="auto"/>
              </w:divBdr>
            </w:div>
            <w:div w:id="1828398593">
              <w:marLeft w:val="0"/>
              <w:marRight w:val="0"/>
              <w:marTop w:val="0"/>
              <w:marBottom w:val="0"/>
              <w:divBdr>
                <w:top w:val="none" w:sz="0" w:space="0" w:color="auto"/>
                <w:left w:val="none" w:sz="0" w:space="0" w:color="auto"/>
                <w:bottom w:val="none" w:sz="0" w:space="0" w:color="auto"/>
                <w:right w:val="none" w:sz="0" w:space="0" w:color="auto"/>
              </w:divBdr>
            </w:div>
            <w:div w:id="2060469274">
              <w:marLeft w:val="0"/>
              <w:marRight w:val="0"/>
              <w:marTop w:val="0"/>
              <w:marBottom w:val="0"/>
              <w:divBdr>
                <w:top w:val="none" w:sz="0" w:space="0" w:color="auto"/>
                <w:left w:val="none" w:sz="0" w:space="0" w:color="auto"/>
                <w:bottom w:val="none" w:sz="0" w:space="0" w:color="auto"/>
                <w:right w:val="none" w:sz="0" w:space="0" w:color="auto"/>
              </w:divBdr>
            </w:div>
            <w:div w:id="594747640">
              <w:marLeft w:val="0"/>
              <w:marRight w:val="0"/>
              <w:marTop w:val="0"/>
              <w:marBottom w:val="0"/>
              <w:divBdr>
                <w:top w:val="none" w:sz="0" w:space="0" w:color="auto"/>
                <w:left w:val="none" w:sz="0" w:space="0" w:color="auto"/>
                <w:bottom w:val="none" w:sz="0" w:space="0" w:color="auto"/>
                <w:right w:val="none" w:sz="0" w:space="0" w:color="auto"/>
              </w:divBdr>
            </w:div>
            <w:div w:id="1532956380">
              <w:marLeft w:val="0"/>
              <w:marRight w:val="0"/>
              <w:marTop w:val="0"/>
              <w:marBottom w:val="0"/>
              <w:divBdr>
                <w:top w:val="none" w:sz="0" w:space="0" w:color="auto"/>
                <w:left w:val="none" w:sz="0" w:space="0" w:color="auto"/>
                <w:bottom w:val="none" w:sz="0" w:space="0" w:color="auto"/>
                <w:right w:val="none" w:sz="0" w:space="0" w:color="auto"/>
              </w:divBdr>
            </w:div>
            <w:div w:id="520168401">
              <w:marLeft w:val="0"/>
              <w:marRight w:val="0"/>
              <w:marTop w:val="0"/>
              <w:marBottom w:val="0"/>
              <w:divBdr>
                <w:top w:val="none" w:sz="0" w:space="0" w:color="auto"/>
                <w:left w:val="none" w:sz="0" w:space="0" w:color="auto"/>
                <w:bottom w:val="none" w:sz="0" w:space="0" w:color="auto"/>
                <w:right w:val="none" w:sz="0" w:space="0" w:color="auto"/>
              </w:divBdr>
            </w:div>
            <w:div w:id="725879974">
              <w:marLeft w:val="0"/>
              <w:marRight w:val="0"/>
              <w:marTop w:val="0"/>
              <w:marBottom w:val="0"/>
              <w:divBdr>
                <w:top w:val="none" w:sz="0" w:space="0" w:color="auto"/>
                <w:left w:val="none" w:sz="0" w:space="0" w:color="auto"/>
                <w:bottom w:val="none" w:sz="0" w:space="0" w:color="auto"/>
                <w:right w:val="none" w:sz="0" w:space="0" w:color="auto"/>
              </w:divBdr>
            </w:div>
            <w:div w:id="2013531500">
              <w:marLeft w:val="0"/>
              <w:marRight w:val="0"/>
              <w:marTop w:val="0"/>
              <w:marBottom w:val="0"/>
              <w:divBdr>
                <w:top w:val="none" w:sz="0" w:space="0" w:color="auto"/>
                <w:left w:val="none" w:sz="0" w:space="0" w:color="auto"/>
                <w:bottom w:val="none" w:sz="0" w:space="0" w:color="auto"/>
                <w:right w:val="none" w:sz="0" w:space="0" w:color="auto"/>
              </w:divBdr>
            </w:div>
            <w:div w:id="76706933">
              <w:marLeft w:val="0"/>
              <w:marRight w:val="0"/>
              <w:marTop w:val="0"/>
              <w:marBottom w:val="0"/>
              <w:divBdr>
                <w:top w:val="none" w:sz="0" w:space="0" w:color="auto"/>
                <w:left w:val="none" w:sz="0" w:space="0" w:color="auto"/>
                <w:bottom w:val="none" w:sz="0" w:space="0" w:color="auto"/>
                <w:right w:val="none" w:sz="0" w:space="0" w:color="auto"/>
              </w:divBdr>
            </w:div>
            <w:div w:id="1563297336">
              <w:marLeft w:val="0"/>
              <w:marRight w:val="0"/>
              <w:marTop w:val="0"/>
              <w:marBottom w:val="0"/>
              <w:divBdr>
                <w:top w:val="none" w:sz="0" w:space="0" w:color="auto"/>
                <w:left w:val="none" w:sz="0" w:space="0" w:color="auto"/>
                <w:bottom w:val="none" w:sz="0" w:space="0" w:color="auto"/>
                <w:right w:val="none" w:sz="0" w:space="0" w:color="auto"/>
              </w:divBdr>
            </w:div>
            <w:div w:id="432167916">
              <w:marLeft w:val="0"/>
              <w:marRight w:val="0"/>
              <w:marTop w:val="0"/>
              <w:marBottom w:val="0"/>
              <w:divBdr>
                <w:top w:val="none" w:sz="0" w:space="0" w:color="auto"/>
                <w:left w:val="none" w:sz="0" w:space="0" w:color="auto"/>
                <w:bottom w:val="none" w:sz="0" w:space="0" w:color="auto"/>
                <w:right w:val="none" w:sz="0" w:space="0" w:color="auto"/>
              </w:divBdr>
            </w:div>
            <w:div w:id="81604405">
              <w:marLeft w:val="0"/>
              <w:marRight w:val="0"/>
              <w:marTop w:val="0"/>
              <w:marBottom w:val="0"/>
              <w:divBdr>
                <w:top w:val="none" w:sz="0" w:space="0" w:color="auto"/>
                <w:left w:val="none" w:sz="0" w:space="0" w:color="auto"/>
                <w:bottom w:val="none" w:sz="0" w:space="0" w:color="auto"/>
                <w:right w:val="none" w:sz="0" w:space="0" w:color="auto"/>
              </w:divBdr>
            </w:div>
            <w:div w:id="1495947034">
              <w:marLeft w:val="0"/>
              <w:marRight w:val="0"/>
              <w:marTop w:val="0"/>
              <w:marBottom w:val="0"/>
              <w:divBdr>
                <w:top w:val="none" w:sz="0" w:space="0" w:color="auto"/>
                <w:left w:val="none" w:sz="0" w:space="0" w:color="auto"/>
                <w:bottom w:val="none" w:sz="0" w:space="0" w:color="auto"/>
                <w:right w:val="none" w:sz="0" w:space="0" w:color="auto"/>
              </w:divBdr>
            </w:div>
            <w:div w:id="859706957">
              <w:marLeft w:val="0"/>
              <w:marRight w:val="0"/>
              <w:marTop w:val="0"/>
              <w:marBottom w:val="0"/>
              <w:divBdr>
                <w:top w:val="none" w:sz="0" w:space="0" w:color="auto"/>
                <w:left w:val="none" w:sz="0" w:space="0" w:color="auto"/>
                <w:bottom w:val="none" w:sz="0" w:space="0" w:color="auto"/>
                <w:right w:val="none" w:sz="0" w:space="0" w:color="auto"/>
              </w:divBdr>
            </w:div>
            <w:div w:id="610094504">
              <w:marLeft w:val="0"/>
              <w:marRight w:val="0"/>
              <w:marTop w:val="0"/>
              <w:marBottom w:val="0"/>
              <w:divBdr>
                <w:top w:val="none" w:sz="0" w:space="0" w:color="auto"/>
                <w:left w:val="none" w:sz="0" w:space="0" w:color="auto"/>
                <w:bottom w:val="none" w:sz="0" w:space="0" w:color="auto"/>
                <w:right w:val="none" w:sz="0" w:space="0" w:color="auto"/>
              </w:divBdr>
            </w:div>
            <w:div w:id="1005010350">
              <w:marLeft w:val="0"/>
              <w:marRight w:val="0"/>
              <w:marTop w:val="0"/>
              <w:marBottom w:val="0"/>
              <w:divBdr>
                <w:top w:val="none" w:sz="0" w:space="0" w:color="auto"/>
                <w:left w:val="none" w:sz="0" w:space="0" w:color="auto"/>
                <w:bottom w:val="none" w:sz="0" w:space="0" w:color="auto"/>
                <w:right w:val="none" w:sz="0" w:space="0" w:color="auto"/>
              </w:divBdr>
            </w:div>
            <w:div w:id="1741245662">
              <w:marLeft w:val="0"/>
              <w:marRight w:val="0"/>
              <w:marTop w:val="0"/>
              <w:marBottom w:val="0"/>
              <w:divBdr>
                <w:top w:val="none" w:sz="0" w:space="0" w:color="auto"/>
                <w:left w:val="none" w:sz="0" w:space="0" w:color="auto"/>
                <w:bottom w:val="none" w:sz="0" w:space="0" w:color="auto"/>
                <w:right w:val="none" w:sz="0" w:space="0" w:color="auto"/>
              </w:divBdr>
            </w:div>
            <w:div w:id="588739135">
              <w:marLeft w:val="0"/>
              <w:marRight w:val="0"/>
              <w:marTop w:val="0"/>
              <w:marBottom w:val="0"/>
              <w:divBdr>
                <w:top w:val="none" w:sz="0" w:space="0" w:color="auto"/>
                <w:left w:val="none" w:sz="0" w:space="0" w:color="auto"/>
                <w:bottom w:val="none" w:sz="0" w:space="0" w:color="auto"/>
                <w:right w:val="none" w:sz="0" w:space="0" w:color="auto"/>
              </w:divBdr>
            </w:div>
            <w:div w:id="1990939562">
              <w:marLeft w:val="0"/>
              <w:marRight w:val="0"/>
              <w:marTop w:val="0"/>
              <w:marBottom w:val="0"/>
              <w:divBdr>
                <w:top w:val="none" w:sz="0" w:space="0" w:color="auto"/>
                <w:left w:val="none" w:sz="0" w:space="0" w:color="auto"/>
                <w:bottom w:val="none" w:sz="0" w:space="0" w:color="auto"/>
                <w:right w:val="none" w:sz="0" w:space="0" w:color="auto"/>
              </w:divBdr>
            </w:div>
            <w:div w:id="1225487515">
              <w:marLeft w:val="0"/>
              <w:marRight w:val="0"/>
              <w:marTop w:val="0"/>
              <w:marBottom w:val="0"/>
              <w:divBdr>
                <w:top w:val="none" w:sz="0" w:space="0" w:color="auto"/>
                <w:left w:val="none" w:sz="0" w:space="0" w:color="auto"/>
                <w:bottom w:val="none" w:sz="0" w:space="0" w:color="auto"/>
                <w:right w:val="none" w:sz="0" w:space="0" w:color="auto"/>
              </w:divBdr>
            </w:div>
            <w:div w:id="272133861">
              <w:marLeft w:val="0"/>
              <w:marRight w:val="0"/>
              <w:marTop w:val="0"/>
              <w:marBottom w:val="0"/>
              <w:divBdr>
                <w:top w:val="none" w:sz="0" w:space="0" w:color="auto"/>
                <w:left w:val="none" w:sz="0" w:space="0" w:color="auto"/>
                <w:bottom w:val="none" w:sz="0" w:space="0" w:color="auto"/>
                <w:right w:val="none" w:sz="0" w:space="0" w:color="auto"/>
              </w:divBdr>
            </w:div>
          </w:divsChild>
        </w:div>
        <w:div w:id="1720132311">
          <w:marLeft w:val="0"/>
          <w:marRight w:val="0"/>
          <w:marTop w:val="0"/>
          <w:marBottom w:val="0"/>
          <w:divBdr>
            <w:top w:val="none" w:sz="0" w:space="0" w:color="auto"/>
            <w:left w:val="none" w:sz="0" w:space="0" w:color="auto"/>
            <w:bottom w:val="none" w:sz="0" w:space="0" w:color="auto"/>
            <w:right w:val="none" w:sz="0" w:space="0" w:color="auto"/>
          </w:divBdr>
        </w:div>
        <w:div w:id="716005234">
          <w:marLeft w:val="0"/>
          <w:marRight w:val="0"/>
          <w:marTop w:val="0"/>
          <w:marBottom w:val="0"/>
          <w:divBdr>
            <w:top w:val="none" w:sz="0" w:space="0" w:color="auto"/>
            <w:left w:val="none" w:sz="0" w:space="0" w:color="auto"/>
            <w:bottom w:val="none" w:sz="0" w:space="0" w:color="auto"/>
            <w:right w:val="none" w:sz="0" w:space="0" w:color="auto"/>
          </w:divBdr>
        </w:div>
        <w:div w:id="718938514">
          <w:marLeft w:val="0"/>
          <w:marRight w:val="0"/>
          <w:marTop w:val="0"/>
          <w:marBottom w:val="0"/>
          <w:divBdr>
            <w:top w:val="none" w:sz="0" w:space="0" w:color="auto"/>
            <w:left w:val="none" w:sz="0" w:space="0" w:color="auto"/>
            <w:bottom w:val="none" w:sz="0" w:space="0" w:color="auto"/>
            <w:right w:val="none" w:sz="0" w:space="0" w:color="auto"/>
          </w:divBdr>
        </w:div>
        <w:div w:id="2139686617">
          <w:marLeft w:val="0"/>
          <w:marRight w:val="0"/>
          <w:marTop w:val="0"/>
          <w:marBottom w:val="0"/>
          <w:divBdr>
            <w:top w:val="none" w:sz="0" w:space="0" w:color="auto"/>
            <w:left w:val="none" w:sz="0" w:space="0" w:color="auto"/>
            <w:bottom w:val="none" w:sz="0" w:space="0" w:color="auto"/>
            <w:right w:val="none" w:sz="0" w:space="0" w:color="auto"/>
          </w:divBdr>
        </w:div>
        <w:div w:id="933394566">
          <w:marLeft w:val="0"/>
          <w:marRight w:val="0"/>
          <w:marTop w:val="0"/>
          <w:marBottom w:val="0"/>
          <w:divBdr>
            <w:top w:val="none" w:sz="0" w:space="0" w:color="auto"/>
            <w:left w:val="none" w:sz="0" w:space="0" w:color="auto"/>
            <w:bottom w:val="none" w:sz="0" w:space="0" w:color="auto"/>
            <w:right w:val="none" w:sz="0" w:space="0" w:color="auto"/>
          </w:divBdr>
        </w:div>
        <w:div w:id="1775785411">
          <w:marLeft w:val="0"/>
          <w:marRight w:val="0"/>
          <w:marTop w:val="0"/>
          <w:marBottom w:val="0"/>
          <w:divBdr>
            <w:top w:val="none" w:sz="0" w:space="0" w:color="auto"/>
            <w:left w:val="none" w:sz="0" w:space="0" w:color="auto"/>
            <w:bottom w:val="none" w:sz="0" w:space="0" w:color="auto"/>
            <w:right w:val="none" w:sz="0" w:space="0" w:color="auto"/>
          </w:divBdr>
        </w:div>
        <w:div w:id="89419997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136148867">
          <w:marLeft w:val="0"/>
          <w:marRight w:val="0"/>
          <w:marTop w:val="0"/>
          <w:marBottom w:val="0"/>
          <w:divBdr>
            <w:top w:val="none" w:sz="0" w:space="0" w:color="auto"/>
            <w:left w:val="none" w:sz="0" w:space="0" w:color="auto"/>
            <w:bottom w:val="none" w:sz="0" w:space="0" w:color="auto"/>
            <w:right w:val="none" w:sz="0" w:space="0" w:color="auto"/>
          </w:divBdr>
        </w:div>
        <w:div w:id="263802006">
          <w:marLeft w:val="0"/>
          <w:marRight w:val="0"/>
          <w:marTop w:val="0"/>
          <w:marBottom w:val="0"/>
          <w:divBdr>
            <w:top w:val="none" w:sz="0" w:space="0" w:color="auto"/>
            <w:left w:val="none" w:sz="0" w:space="0" w:color="auto"/>
            <w:bottom w:val="none" w:sz="0" w:space="0" w:color="auto"/>
            <w:right w:val="none" w:sz="0" w:space="0" w:color="auto"/>
          </w:divBdr>
        </w:div>
        <w:div w:id="822816695">
          <w:marLeft w:val="0"/>
          <w:marRight w:val="0"/>
          <w:marTop w:val="0"/>
          <w:marBottom w:val="0"/>
          <w:divBdr>
            <w:top w:val="none" w:sz="0" w:space="0" w:color="auto"/>
            <w:left w:val="none" w:sz="0" w:space="0" w:color="auto"/>
            <w:bottom w:val="none" w:sz="0" w:space="0" w:color="auto"/>
            <w:right w:val="none" w:sz="0" w:space="0" w:color="auto"/>
          </w:divBdr>
        </w:div>
        <w:div w:id="541947125">
          <w:marLeft w:val="0"/>
          <w:marRight w:val="0"/>
          <w:marTop w:val="0"/>
          <w:marBottom w:val="0"/>
          <w:divBdr>
            <w:top w:val="none" w:sz="0" w:space="0" w:color="auto"/>
            <w:left w:val="none" w:sz="0" w:space="0" w:color="auto"/>
            <w:bottom w:val="none" w:sz="0" w:space="0" w:color="auto"/>
            <w:right w:val="none" w:sz="0" w:space="0" w:color="auto"/>
          </w:divBdr>
        </w:div>
        <w:div w:id="2003854890">
          <w:marLeft w:val="0"/>
          <w:marRight w:val="0"/>
          <w:marTop w:val="0"/>
          <w:marBottom w:val="0"/>
          <w:divBdr>
            <w:top w:val="none" w:sz="0" w:space="0" w:color="auto"/>
            <w:left w:val="none" w:sz="0" w:space="0" w:color="auto"/>
            <w:bottom w:val="none" w:sz="0" w:space="0" w:color="auto"/>
            <w:right w:val="none" w:sz="0" w:space="0" w:color="auto"/>
          </w:divBdr>
        </w:div>
        <w:div w:id="1965426543">
          <w:marLeft w:val="0"/>
          <w:marRight w:val="0"/>
          <w:marTop w:val="0"/>
          <w:marBottom w:val="0"/>
          <w:divBdr>
            <w:top w:val="none" w:sz="0" w:space="0" w:color="auto"/>
            <w:left w:val="none" w:sz="0" w:space="0" w:color="auto"/>
            <w:bottom w:val="none" w:sz="0" w:space="0" w:color="auto"/>
            <w:right w:val="none" w:sz="0" w:space="0" w:color="auto"/>
          </w:divBdr>
        </w:div>
        <w:div w:id="688721570">
          <w:marLeft w:val="0"/>
          <w:marRight w:val="0"/>
          <w:marTop w:val="0"/>
          <w:marBottom w:val="0"/>
          <w:divBdr>
            <w:top w:val="none" w:sz="0" w:space="0" w:color="auto"/>
            <w:left w:val="none" w:sz="0" w:space="0" w:color="auto"/>
            <w:bottom w:val="none" w:sz="0" w:space="0" w:color="auto"/>
            <w:right w:val="none" w:sz="0" w:space="0" w:color="auto"/>
          </w:divBdr>
        </w:div>
        <w:div w:id="1442646779">
          <w:marLeft w:val="0"/>
          <w:marRight w:val="0"/>
          <w:marTop w:val="0"/>
          <w:marBottom w:val="0"/>
          <w:divBdr>
            <w:top w:val="none" w:sz="0" w:space="0" w:color="auto"/>
            <w:left w:val="none" w:sz="0" w:space="0" w:color="auto"/>
            <w:bottom w:val="none" w:sz="0" w:space="0" w:color="auto"/>
            <w:right w:val="none" w:sz="0" w:space="0" w:color="auto"/>
          </w:divBdr>
        </w:div>
        <w:div w:id="1377852078">
          <w:marLeft w:val="0"/>
          <w:marRight w:val="0"/>
          <w:marTop w:val="0"/>
          <w:marBottom w:val="0"/>
          <w:divBdr>
            <w:top w:val="none" w:sz="0" w:space="0" w:color="auto"/>
            <w:left w:val="none" w:sz="0" w:space="0" w:color="auto"/>
            <w:bottom w:val="none" w:sz="0" w:space="0" w:color="auto"/>
            <w:right w:val="none" w:sz="0" w:space="0" w:color="auto"/>
          </w:divBdr>
        </w:div>
        <w:div w:id="1865514247">
          <w:marLeft w:val="0"/>
          <w:marRight w:val="0"/>
          <w:marTop w:val="0"/>
          <w:marBottom w:val="0"/>
          <w:divBdr>
            <w:top w:val="none" w:sz="0" w:space="0" w:color="auto"/>
            <w:left w:val="none" w:sz="0" w:space="0" w:color="auto"/>
            <w:bottom w:val="none" w:sz="0" w:space="0" w:color="auto"/>
            <w:right w:val="none" w:sz="0" w:space="0" w:color="auto"/>
          </w:divBdr>
        </w:div>
        <w:div w:id="681471024">
          <w:marLeft w:val="0"/>
          <w:marRight w:val="0"/>
          <w:marTop w:val="0"/>
          <w:marBottom w:val="0"/>
          <w:divBdr>
            <w:top w:val="none" w:sz="0" w:space="0" w:color="auto"/>
            <w:left w:val="none" w:sz="0" w:space="0" w:color="auto"/>
            <w:bottom w:val="none" w:sz="0" w:space="0" w:color="auto"/>
            <w:right w:val="none" w:sz="0" w:space="0" w:color="auto"/>
          </w:divBdr>
        </w:div>
        <w:div w:id="460271999">
          <w:marLeft w:val="0"/>
          <w:marRight w:val="0"/>
          <w:marTop w:val="0"/>
          <w:marBottom w:val="0"/>
          <w:divBdr>
            <w:top w:val="none" w:sz="0" w:space="0" w:color="auto"/>
            <w:left w:val="none" w:sz="0" w:space="0" w:color="auto"/>
            <w:bottom w:val="none" w:sz="0" w:space="0" w:color="auto"/>
            <w:right w:val="none" w:sz="0" w:space="0" w:color="auto"/>
          </w:divBdr>
        </w:div>
        <w:div w:id="1875968756">
          <w:marLeft w:val="0"/>
          <w:marRight w:val="0"/>
          <w:marTop w:val="0"/>
          <w:marBottom w:val="0"/>
          <w:divBdr>
            <w:top w:val="none" w:sz="0" w:space="0" w:color="auto"/>
            <w:left w:val="none" w:sz="0" w:space="0" w:color="auto"/>
            <w:bottom w:val="none" w:sz="0" w:space="0" w:color="auto"/>
            <w:right w:val="none" w:sz="0" w:space="0" w:color="auto"/>
          </w:divBdr>
        </w:div>
        <w:div w:id="1348360805">
          <w:marLeft w:val="0"/>
          <w:marRight w:val="0"/>
          <w:marTop w:val="0"/>
          <w:marBottom w:val="0"/>
          <w:divBdr>
            <w:top w:val="none" w:sz="0" w:space="0" w:color="auto"/>
            <w:left w:val="none" w:sz="0" w:space="0" w:color="auto"/>
            <w:bottom w:val="none" w:sz="0" w:space="0" w:color="auto"/>
            <w:right w:val="none" w:sz="0" w:space="0" w:color="auto"/>
          </w:divBdr>
        </w:div>
        <w:div w:id="1995454104">
          <w:marLeft w:val="0"/>
          <w:marRight w:val="0"/>
          <w:marTop w:val="0"/>
          <w:marBottom w:val="0"/>
          <w:divBdr>
            <w:top w:val="none" w:sz="0" w:space="0" w:color="auto"/>
            <w:left w:val="none" w:sz="0" w:space="0" w:color="auto"/>
            <w:bottom w:val="none" w:sz="0" w:space="0" w:color="auto"/>
            <w:right w:val="none" w:sz="0" w:space="0" w:color="auto"/>
          </w:divBdr>
        </w:div>
        <w:div w:id="29693523">
          <w:marLeft w:val="0"/>
          <w:marRight w:val="0"/>
          <w:marTop w:val="0"/>
          <w:marBottom w:val="0"/>
          <w:divBdr>
            <w:top w:val="none" w:sz="0" w:space="0" w:color="auto"/>
            <w:left w:val="none" w:sz="0" w:space="0" w:color="auto"/>
            <w:bottom w:val="none" w:sz="0" w:space="0" w:color="auto"/>
            <w:right w:val="none" w:sz="0" w:space="0" w:color="auto"/>
          </w:divBdr>
        </w:div>
        <w:div w:id="1799296931">
          <w:marLeft w:val="0"/>
          <w:marRight w:val="0"/>
          <w:marTop w:val="0"/>
          <w:marBottom w:val="0"/>
          <w:divBdr>
            <w:top w:val="none" w:sz="0" w:space="0" w:color="auto"/>
            <w:left w:val="none" w:sz="0" w:space="0" w:color="auto"/>
            <w:bottom w:val="none" w:sz="0" w:space="0" w:color="auto"/>
            <w:right w:val="none" w:sz="0" w:space="0" w:color="auto"/>
          </w:divBdr>
        </w:div>
        <w:div w:id="1407802430">
          <w:marLeft w:val="0"/>
          <w:marRight w:val="0"/>
          <w:marTop w:val="0"/>
          <w:marBottom w:val="0"/>
          <w:divBdr>
            <w:top w:val="none" w:sz="0" w:space="0" w:color="auto"/>
            <w:left w:val="none" w:sz="0" w:space="0" w:color="auto"/>
            <w:bottom w:val="none" w:sz="0" w:space="0" w:color="auto"/>
            <w:right w:val="none" w:sz="0" w:space="0" w:color="auto"/>
          </w:divBdr>
        </w:div>
        <w:div w:id="1601058990">
          <w:marLeft w:val="0"/>
          <w:marRight w:val="0"/>
          <w:marTop w:val="0"/>
          <w:marBottom w:val="0"/>
          <w:divBdr>
            <w:top w:val="none" w:sz="0" w:space="0" w:color="auto"/>
            <w:left w:val="none" w:sz="0" w:space="0" w:color="auto"/>
            <w:bottom w:val="none" w:sz="0" w:space="0" w:color="auto"/>
            <w:right w:val="none" w:sz="0" w:space="0" w:color="auto"/>
          </w:divBdr>
        </w:div>
        <w:div w:id="26372302">
          <w:marLeft w:val="0"/>
          <w:marRight w:val="0"/>
          <w:marTop w:val="0"/>
          <w:marBottom w:val="0"/>
          <w:divBdr>
            <w:top w:val="none" w:sz="0" w:space="0" w:color="auto"/>
            <w:left w:val="none" w:sz="0" w:space="0" w:color="auto"/>
            <w:bottom w:val="none" w:sz="0" w:space="0" w:color="auto"/>
            <w:right w:val="none" w:sz="0" w:space="0" w:color="auto"/>
          </w:divBdr>
        </w:div>
        <w:div w:id="1217206777">
          <w:marLeft w:val="0"/>
          <w:marRight w:val="0"/>
          <w:marTop w:val="0"/>
          <w:marBottom w:val="0"/>
          <w:divBdr>
            <w:top w:val="none" w:sz="0" w:space="0" w:color="auto"/>
            <w:left w:val="none" w:sz="0" w:space="0" w:color="auto"/>
            <w:bottom w:val="none" w:sz="0" w:space="0" w:color="auto"/>
            <w:right w:val="none" w:sz="0" w:space="0" w:color="auto"/>
          </w:divBdr>
          <w:divsChild>
            <w:div w:id="1315261728">
              <w:marLeft w:val="0"/>
              <w:marRight w:val="0"/>
              <w:marTop w:val="0"/>
              <w:marBottom w:val="0"/>
              <w:divBdr>
                <w:top w:val="none" w:sz="0" w:space="0" w:color="auto"/>
                <w:left w:val="none" w:sz="0" w:space="0" w:color="auto"/>
                <w:bottom w:val="none" w:sz="0" w:space="0" w:color="auto"/>
                <w:right w:val="none" w:sz="0" w:space="0" w:color="auto"/>
              </w:divBdr>
            </w:div>
            <w:div w:id="1404985991">
              <w:marLeft w:val="0"/>
              <w:marRight w:val="0"/>
              <w:marTop w:val="0"/>
              <w:marBottom w:val="0"/>
              <w:divBdr>
                <w:top w:val="none" w:sz="0" w:space="0" w:color="auto"/>
                <w:left w:val="none" w:sz="0" w:space="0" w:color="auto"/>
                <w:bottom w:val="none" w:sz="0" w:space="0" w:color="auto"/>
                <w:right w:val="none" w:sz="0" w:space="0" w:color="auto"/>
              </w:divBdr>
            </w:div>
            <w:div w:id="1317298112">
              <w:marLeft w:val="0"/>
              <w:marRight w:val="0"/>
              <w:marTop w:val="0"/>
              <w:marBottom w:val="0"/>
              <w:divBdr>
                <w:top w:val="none" w:sz="0" w:space="0" w:color="auto"/>
                <w:left w:val="none" w:sz="0" w:space="0" w:color="auto"/>
                <w:bottom w:val="none" w:sz="0" w:space="0" w:color="auto"/>
                <w:right w:val="none" w:sz="0" w:space="0" w:color="auto"/>
              </w:divBdr>
            </w:div>
            <w:div w:id="1680085131">
              <w:marLeft w:val="0"/>
              <w:marRight w:val="0"/>
              <w:marTop w:val="0"/>
              <w:marBottom w:val="0"/>
              <w:divBdr>
                <w:top w:val="none" w:sz="0" w:space="0" w:color="auto"/>
                <w:left w:val="none" w:sz="0" w:space="0" w:color="auto"/>
                <w:bottom w:val="none" w:sz="0" w:space="0" w:color="auto"/>
                <w:right w:val="none" w:sz="0" w:space="0" w:color="auto"/>
              </w:divBdr>
            </w:div>
            <w:div w:id="1055279476">
              <w:marLeft w:val="0"/>
              <w:marRight w:val="0"/>
              <w:marTop w:val="0"/>
              <w:marBottom w:val="0"/>
              <w:divBdr>
                <w:top w:val="none" w:sz="0" w:space="0" w:color="auto"/>
                <w:left w:val="none" w:sz="0" w:space="0" w:color="auto"/>
                <w:bottom w:val="none" w:sz="0" w:space="0" w:color="auto"/>
                <w:right w:val="none" w:sz="0" w:space="0" w:color="auto"/>
              </w:divBdr>
            </w:div>
            <w:div w:id="2139376267">
              <w:marLeft w:val="0"/>
              <w:marRight w:val="0"/>
              <w:marTop w:val="0"/>
              <w:marBottom w:val="0"/>
              <w:divBdr>
                <w:top w:val="none" w:sz="0" w:space="0" w:color="auto"/>
                <w:left w:val="none" w:sz="0" w:space="0" w:color="auto"/>
                <w:bottom w:val="none" w:sz="0" w:space="0" w:color="auto"/>
                <w:right w:val="none" w:sz="0" w:space="0" w:color="auto"/>
              </w:divBdr>
            </w:div>
            <w:div w:id="1101686546">
              <w:marLeft w:val="0"/>
              <w:marRight w:val="0"/>
              <w:marTop w:val="0"/>
              <w:marBottom w:val="0"/>
              <w:divBdr>
                <w:top w:val="none" w:sz="0" w:space="0" w:color="auto"/>
                <w:left w:val="none" w:sz="0" w:space="0" w:color="auto"/>
                <w:bottom w:val="none" w:sz="0" w:space="0" w:color="auto"/>
                <w:right w:val="none" w:sz="0" w:space="0" w:color="auto"/>
              </w:divBdr>
            </w:div>
            <w:div w:id="1344236654">
              <w:marLeft w:val="0"/>
              <w:marRight w:val="0"/>
              <w:marTop w:val="0"/>
              <w:marBottom w:val="0"/>
              <w:divBdr>
                <w:top w:val="none" w:sz="0" w:space="0" w:color="auto"/>
                <w:left w:val="none" w:sz="0" w:space="0" w:color="auto"/>
                <w:bottom w:val="none" w:sz="0" w:space="0" w:color="auto"/>
                <w:right w:val="none" w:sz="0" w:space="0" w:color="auto"/>
              </w:divBdr>
            </w:div>
            <w:div w:id="1522669105">
              <w:marLeft w:val="0"/>
              <w:marRight w:val="0"/>
              <w:marTop w:val="0"/>
              <w:marBottom w:val="0"/>
              <w:divBdr>
                <w:top w:val="none" w:sz="0" w:space="0" w:color="auto"/>
                <w:left w:val="none" w:sz="0" w:space="0" w:color="auto"/>
                <w:bottom w:val="none" w:sz="0" w:space="0" w:color="auto"/>
                <w:right w:val="none" w:sz="0" w:space="0" w:color="auto"/>
              </w:divBdr>
            </w:div>
            <w:div w:id="1574778778">
              <w:marLeft w:val="0"/>
              <w:marRight w:val="0"/>
              <w:marTop w:val="0"/>
              <w:marBottom w:val="0"/>
              <w:divBdr>
                <w:top w:val="none" w:sz="0" w:space="0" w:color="auto"/>
                <w:left w:val="none" w:sz="0" w:space="0" w:color="auto"/>
                <w:bottom w:val="none" w:sz="0" w:space="0" w:color="auto"/>
                <w:right w:val="none" w:sz="0" w:space="0" w:color="auto"/>
              </w:divBdr>
            </w:div>
            <w:div w:id="964963045">
              <w:marLeft w:val="0"/>
              <w:marRight w:val="0"/>
              <w:marTop w:val="0"/>
              <w:marBottom w:val="0"/>
              <w:divBdr>
                <w:top w:val="none" w:sz="0" w:space="0" w:color="auto"/>
                <w:left w:val="none" w:sz="0" w:space="0" w:color="auto"/>
                <w:bottom w:val="none" w:sz="0" w:space="0" w:color="auto"/>
                <w:right w:val="none" w:sz="0" w:space="0" w:color="auto"/>
              </w:divBdr>
            </w:div>
            <w:div w:id="80571916">
              <w:marLeft w:val="0"/>
              <w:marRight w:val="0"/>
              <w:marTop w:val="0"/>
              <w:marBottom w:val="0"/>
              <w:divBdr>
                <w:top w:val="none" w:sz="0" w:space="0" w:color="auto"/>
                <w:left w:val="none" w:sz="0" w:space="0" w:color="auto"/>
                <w:bottom w:val="none" w:sz="0" w:space="0" w:color="auto"/>
                <w:right w:val="none" w:sz="0" w:space="0" w:color="auto"/>
              </w:divBdr>
            </w:div>
            <w:div w:id="1974943081">
              <w:marLeft w:val="0"/>
              <w:marRight w:val="0"/>
              <w:marTop w:val="0"/>
              <w:marBottom w:val="0"/>
              <w:divBdr>
                <w:top w:val="none" w:sz="0" w:space="0" w:color="auto"/>
                <w:left w:val="none" w:sz="0" w:space="0" w:color="auto"/>
                <w:bottom w:val="none" w:sz="0" w:space="0" w:color="auto"/>
                <w:right w:val="none" w:sz="0" w:space="0" w:color="auto"/>
              </w:divBdr>
            </w:div>
            <w:div w:id="2048525785">
              <w:marLeft w:val="0"/>
              <w:marRight w:val="0"/>
              <w:marTop w:val="0"/>
              <w:marBottom w:val="0"/>
              <w:divBdr>
                <w:top w:val="none" w:sz="0" w:space="0" w:color="auto"/>
                <w:left w:val="none" w:sz="0" w:space="0" w:color="auto"/>
                <w:bottom w:val="none" w:sz="0" w:space="0" w:color="auto"/>
                <w:right w:val="none" w:sz="0" w:space="0" w:color="auto"/>
              </w:divBdr>
            </w:div>
            <w:div w:id="1639728869">
              <w:marLeft w:val="0"/>
              <w:marRight w:val="0"/>
              <w:marTop w:val="0"/>
              <w:marBottom w:val="0"/>
              <w:divBdr>
                <w:top w:val="none" w:sz="0" w:space="0" w:color="auto"/>
                <w:left w:val="none" w:sz="0" w:space="0" w:color="auto"/>
                <w:bottom w:val="none" w:sz="0" w:space="0" w:color="auto"/>
                <w:right w:val="none" w:sz="0" w:space="0" w:color="auto"/>
              </w:divBdr>
            </w:div>
            <w:div w:id="1854151905">
              <w:marLeft w:val="0"/>
              <w:marRight w:val="0"/>
              <w:marTop w:val="0"/>
              <w:marBottom w:val="0"/>
              <w:divBdr>
                <w:top w:val="none" w:sz="0" w:space="0" w:color="auto"/>
                <w:left w:val="none" w:sz="0" w:space="0" w:color="auto"/>
                <w:bottom w:val="none" w:sz="0" w:space="0" w:color="auto"/>
                <w:right w:val="none" w:sz="0" w:space="0" w:color="auto"/>
              </w:divBdr>
            </w:div>
            <w:div w:id="2058509796">
              <w:marLeft w:val="0"/>
              <w:marRight w:val="0"/>
              <w:marTop w:val="0"/>
              <w:marBottom w:val="0"/>
              <w:divBdr>
                <w:top w:val="none" w:sz="0" w:space="0" w:color="auto"/>
                <w:left w:val="none" w:sz="0" w:space="0" w:color="auto"/>
                <w:bottom w:val="none" w:sz="0" w:space="0" w:color="auto"/>
                <w:right w:val="none" w:sz="0" w:space="0" w:color="auto"/>
              </w:divBdr>
            </w:div>
            <w:div w:id="1812793301">
              <w:marLeft w:val="0"/>
              <w:marRight w:val="0"/>
              <w:marTop w:val="0"/>
              <w:marBottom w:val="0"/>
              <w:divBdr>
                <w:top w:val="none" w:sz="0" w:space="0" w:color="auto"/>
                <w:left w:val="none" w:sz="0" w:space="0" w:color="auto"/>
                <w:bottom w:val="none" w:sz="0" w:space="0" w:color="auto"/>
                <w:right w:val="none" w:sz="0" w:space="0" w:color="auto"/>
              </w:divBdr>
            </w:div>
            <w:div w:id="259607145">
              <w:marLeft w:val="0"/>
              <w:marRight w:val="0"/>
              <w:marTop w:val="0"/>
              <w:marBottom w:val="0"/>
              <w:divBdr>
                <w:top w:val="none" w:sz="0" w:space="0" w:color="auto"/>
                <w:left w:val="none" w:sz="0" w:space="0" w:color="auto"/>
                <w:bottom w:val="none" w:sz="0" w:space="0" w:color="auto"/>
                <w:right w:val="none" w:sz="0" w:space="0" w:color="auto"/>
              </w:divBdr>
            </w:div>
            <w:div w:id="1055201229">
              <w:marLeft w:val="0"/>
              <w:marRight w:val="0"/>
              <w:marTop w:val="0"/>
              <w:marBottom w:val="0"/>
              <w:divBdr>
                <w:top w:val="none" w:sz="0" w:space="0" w:color="auto"/>
                <w:left w:val="none" w:sz="0" w:space="0" w:color="auto"/>
                <w:bottom w:val="none" w:sz="0" w:space="0" w:color="auto"/>
                <w:right w:val="none" w:sz="0" w:space="0" w:color="auto"/>
              </w:divBdr>
            </w:div>
            <w:div w:id="423959108">
              <w:marLeft w:val="0"/>
              <w:marRight w:val="0"/>
              <w:marTop w:val="0"/>
              <w:marBottom w:val="0"/>
              <w:divBdr>
                <w:top w:val="none" w:sz="0" w:space="0" w:color="auto"/>
                <w:left w:val="none" w:sz="0" w:space="0" w:color="auto"/>
                <w:bottom w:val="none" w:sz="0" w:space="0" w:color="auto"/>
                <w:right w:val="none" w:sz="0" w:space="0" w:color="auto"/>
              </w:divBdr>
            </w:div>
            <w:div w:id="644703081">
              <w:marLeft w:val="0"/>
              <w:marRight w:val="0"/>
              <w:marTop w:val="0"/>
              <w:marBottom w:val="0"/>
              <w:divBdr>
                <w:top w:val="none" w:sz="0" w:space="0" w:color="auto"/>
                <w:left w:val="none" w:sz="0" w:space="0" w:color="auto"/>
                <w:bottom w:val="none" w:sz="0" w:space="0" w:color="auto"/>
                <w:right w:val="none" w:sz="0" w:space="0" w:color="auto"/>
              </w:divBdr>
            </w:div>
          </w:divsChild>
        </w:div>
        <w:div w:id="1991791798">
          <w:marLeft w:val="0"/>
          <w:marRight w:val="0"/>
          <w:marTop w:val="0"/>
          <w:marBottom w:val="0"/>
          <w:divBdr>
            <w:top w:val="none" w:sz="0" w:space="0" w:color="auto"/>
            <w:left w:val="none" w:sz="0" w:space="0" w:color="auto"/>
            <w:bottom w:val="none" w:sz="0" w:space="0" w:color="auto"/>
            <w:right w:val="none" w:sz="0" w:space="0" w:color="auto"/>
          </w:divBdr>
          <w:divsChild>
            <w:div w:id="1679846118">
              <w:marLeft w:val="0"/>
              <w:marRight w:val="0"/>
              <w:marTop w:val="0"/>
              <w:marBottom w:val="0"/>
              <w:divBdr>
                <w:top w:val="none" w:sz="0" w:space="0" w:color="auto"/>
                <w:left w:val="none" w:sz="0" w:space="0" w:color="auto"/>
                <w:bottom w:val="none" w:sz="0" w:space="0" w:color="auto"/>
                <w:right w:val="none" w:sz="0" w:space="0" w:color="auto"/>
              </w:divBdr>
            </w:div>
            <w:div w:id="522792236">
              <w:marLeft w:val="0"/>
              <w:marRight w:val="0"/>
              <w:marTop w:val="0"/>
              <w:marBottom w:val="0"/>
              <w:divBdr>
                <w:top w:val="none" w:sz="0" w:space="0" w:color="auto"/>
                <w:left w:val="none" w:sz="0" w:space="0" w:color="auto"/>
                <w:bottom w:val="none" w:sz="0" w:space="0" w:color="auto"/>
                <w:right w:val="none" w:sz="0" w:space="0" w:color="auto"/>
              </w:divBdr>
            </w:div>
            <w:div w:id="1879271948">
              <w:marLeft w:val="0"/>
              <w:marRight w:val="0"/>
              <w:marTop w:val="0"/>
              <w:marBottom w:val="0"/>
              <w:divBdr>
                <w:top w:val="none" w:sz="0" w:space="0" w:color="auto"/>
                <w:left w:val="none" w:sz="0" w:space="0" w:color="auto"/>
                <w:bottom w:val="none" w:sz="0" w:space="0" w:color="auto"/>
                <w:right w:val="none" w:sz="0" w:space="0" w:color="auto"/>
              </w:divBdr>
            </w:div>
            <w:div w:id="2064133427">
              <w:marLeft w:val="0"/>
              <w:marRight w:val="0"/>
              <w:marTop w:val="0"/>
              <w:marBottom w:val="0"/>
              <w:divBdr>
                <w:top w:val="none" w:sz="0" w:space="0" w:color="auto"/>
                <w:left w:val="none" w:sz="0" w:space="0" w:color="auto"/>
                <w:bottom w:val="none" w:sz="0" w:space="0" w:color="auto"/>
                <w:right w:val="none" w:sz="0" w:space="0" w:color="auto"/>
              </w:divBdr>
            </w:div>
            <w:div w:id="558783898">
              <w:marLeft w:val="0"/>
              <w:marRight w:val="0"/>
              <w:marTop w:val="0"/>
              <w:marBottom w:val="0"/>
              <w:divBdr>
                <w:top w:val="none" w:sz="0" w:space="0" w:color="auto"/>
                <w:left w:val="none" w:sz="0" w:space="0" w:color="auto"/>
                <w:bottom w:val="none" w:sz="0" w:space="0" w:color="auto"/>
                <w:right w:val="none" w:sz="0" w:space="0" w:color="auto"/>
              </w:divBdr>
            </w:div>
            <w:div w:id="49037521">
              <w:marLeft w:val="0"/>
              <w:marRight w:val="0"/>
              <w:marTop w:val="0"/>
              <w:marBottom w:val="0"/>
              <w:divBdr>
                <w:top w:val="none" w:sz="0" w:space="0" w:color="auto"/>
                <w:left w:val="none" w:sz="0" w:space="0" w:color="auto"/>
                <w:bottom w:val="none" w:sz="0" w:space="0" w:color="auto"/>
                <w:right w:val="none" w:sz="0" w:space="0" w:color="auto"/>
              </w:divBdr>
            </w:div>
            <w:div w:id="1112944800">
              <w:marLeft w:val="0"/>
              <w:marRight w:val="0"/>
              <w:marTop w:val="0"/>
              <w:marBottom w:val="0"/>
              <w:divBdr>
                <w:top w:val="none" w:sz="0" w:space="0" w:color="auto"/>
                <w:left w:val="none" w:sz="0" w:space="0" w:color="auto"/>
                <w:bottom w:val="none" w:sz="0" w:space="0" w:color="auto"/>
                <w:right w:val="none" w:sz="0" w:space="0" w:color="auto"/>
              </w:divBdr>
            </w:div>
            <w:div w:id="65761717">
              <w:marLeft w:val="0"/>
              <w:marRight w:val="0"/>
              <w:marTop w:val="0"/>
              <w:marBottom w:val="0"/>
              <w:divBdr>
                <w:top w:val="none" w:sz="0" w:space="0" w:color="auto"/>
                <w:left w:val="none" w:sz="0" w:space="0" w:color="auto"/>
                <w:bottom w:val="none" w:sz="0" w:space="0" w:color="auto"/>
                <w:right w:val="none" w:sz="0" w:space="0" w:color="auto"/>
              </w:divBdr>
            </w:div>
            <w:div w:id="1372342342">
              <w:marLeft w:val="0"/>
              <w:marRight w:val="0"/>
              <w:marTop w:val="0"/>
              <w:marBottom w:val="0"/>
              <w:divBdr>
                <w:top w:val="none" w:sz="0" w:space="0" w:color="auto"/>
                <w:left w:val="none" w:sz="0" w:space="0" w:color="auto"/>
                <w:bottom w:val="none" w:sz="0" w:space="0" w:color="auto"/>
                <w:right w:val="none" w:sz="0" w:space="0" w:color="auto"/>
              </w:divBdr>
            </w:div>
            <w:div w:id="1366518071">
              <w:marLeft w:val="0"/>
              <w:marRight w:val="0"/>
              <w:marTop w:val="0"/>
              <w:marBottom w:val="0"/>
              <w:divBdr>
                <w:top w:val="none" w:sz="0" w:space="0" w:color="auto"/>
                <w:left w:val="none" w:sz="0" w:space="0" w:color="auto"/>
                <w:bottom w:val="none" w:sz="0" w:space="0" w:color="auto"/>
                <w:right w:val="none" w:sz="0" w:space="0" w:color="auto"/>
              </w:divBdr>
            </w:div>
            <w:div w:id="654266540">
              <w:marLeft w:val="0"/>
              <w:marRight w:val="0"/>
              <w:marTop w:val="0"/>
              <w:marBottom w:val="0"/>
              <w:divBdr>
                <w:top w:val="none" w:sz="0" w:space="0" w:color="auto"/>
                <w:left w:val="none" w:sz="0" w:space="0" w:color="auto"/>
                <w:bottom w:val="none" w:sz="0" w:space="0" w:color="auto"/>
                <w:right w:val="none" w:sz="0" w:space="0" w:color="auto"/>
              </w:divBdr>
            </w:div>
          </w:divsChild>
        </w:div>
        <w:div w:id="731580143">
          <w:marLeft w:val="0"/>
          <w:marRight w:val="0"/>
          <w:marTop w:val="0"/>
          <w:marBottom w:val="0"/>
          <w:divBdr>
            <w:top w:val="none" w:sz="0" w:space="0" w:color="auto"/>
            <w:left w:val="none" w:sz="0" w:space="0" w:color="auto"/>
            <w:bottom w:val="none" w:sz="0" w:space="0" w:color="auto"/>
            <w:right w:val="none" w:sz="0" w:space="0" w:color="auto"/>
          </w:divBdr>
          <w:divsChild>
            <w:div w:id="1739746081">
              <w:marLeft w:val="0"/>
              <w:marRight w:val="0"/>
              <w:marTop w:val="0"/>
              <w:marBottom w:val="0"/>
              <w:divBdr>
                <w:top w:val="none" w:sz="0" w:space="0" w:color="auto"/>
                <w:left w:val="none" w:sz="0" w:space="0" w:color="auto"/>
                <w:bottom w:val="none" w:sz="0" w:space="0" w:color="auto"/>
                <w:right w:val="none" w:sz="0" w:space="0" w:color="auto"/>
              </w:divBdr>
            </w:div>
            <w:div w:id="1880623463">
              <w:marLeft w:val="0"/>
              <w:marRight w:val="0"/>
              <w:marTop w:val="0"/>
              <w:marBottom w:val="0"/>
              <w:divBdr>
                <w:top w:val="none" w:sz="0" w:space="0" w:color="auto"/>
                <w:left w:val="none" w:sz="0" w:space="0" w:color="auto"/>
                <w:bottom w:val="none" w:sz="0" w:space="0" w:color="auto"/>
                <w:right w:val="none" w:sz="0" w:space="0" w:color="auto"/>
              </w:divBdr>
            </w:div>
            <w:div w:id="1228296403">
              <w:marLeft w:val="0"/>
              <w:marRight w:val="0"/>
              <w:marTop w:val="0"/>
              <w:marBottom w:val="0"/>
              <w:divBdr>
                <w:top w:val="none" w:sz="0" w:space="0" w:color="auto"/>
                <w:left w:val="none" w:sz="0" w:space="0" w:color="auto"/>
                <w:bottom w:val="none" w:sz="0" w:space="0" w:color="auto"/>
                <w:right w:val="none" w:sz="0" w:space="0" w:color="auto"/>
              </w:divBdr>
            </w:div>
            <w:div w:id="1252934020">
              <w:marLeft w:val="0"/>
              <w:marRight w:val="0"/>
              <w:marTop w:val="0"/>
              <w:marBottom w:val="0"/>
              <w:divBdr>
                <w:top w:val="none" w:sz="0" w:space="0" w:color="auto"/>
                <w:left w:val="none" w:sz="0" w:space="0" w:color="auto"/>
                <w:bottom w:val="none" w:sz="0" w:space="0" w:color="auto"/>
                <w:right w:val="none" w:sz="0" w:space="0" w:color="auto"/>
              </w:divBdr>
            </w:div>
            <w:div w:id="95366058">
              <w:marLeft w:val="0"/>
              <w:marRight w:val="0"/>
              <w:marTop w:val="0"/>
              <w:marBottom w:val="0"/>
              <w:divBdr>
                <w:top w:val="none" w:sz="0" w:space="0" w:color="auto"/>
                <w:left w:val="none" w:sz="0" w:space="0" w:color="auto"/>
                <w:bottom w:val="none" w:sz="0" w:space="0" w:color="auto"/>
                <w:right w:val="none" w:sz="0" w:space="0" w:color="auto"/>
              </w:divBdr>
            </w:div>
            <w:div w:id="704410911">
              <w:marLeft w:val="0"/>
              <w:marRight w:val="0"/>
              <w:marTop w:val="0"/>
              <w:marBottom w:val="0"/>
              <w:divBdr>
                <w:top w:val="none" w:sz="0" w:space="0" w:color="auto"/>
                <w:left w:val="none" w:sz="0" w:space="0" w:color="auto"/>
                <w:bottom w:val="none" w:sz="0" w:space="0" w:color="auto"/>
                <w:right w:val="none" w:sz="0" w:space="0" w:color="auto"/>
              </w:divBdr>
            </w:div>
            <w:div w:id="1104108497">
              <w:marLeft w:val="0"/>
              <w:marRight w:val="0"/>
              <w:marTop w:val="0"/>
              <w:marBottom w:val="0"/>
              <w:divBdr>
                <w:top w:val="none" w:sz="0" w:space="0" w:color="auto"/>
                <w:left w:val="none" w:sz="0" w:space="0" w:color="auto"/>
                <w:bottom w:val="none" w:sz="0" w:space="0" w:color="auto"/>
                <w:right w:val="none" w:sz="0" w:space="0" w:color="auto"/>
              </w:divBdr>
            </w:div>
            <w:div w:id="277762128">
              <w:marLeft w:val="0"/>
              <w:marRight w:val="0"/>
              <w:marTop w:val="0"/>
              <w:marBottom w:val="0"/>
              <w:divBdr>
                <w:top w:val="none" w:sz="0" w:space="0" w:color="auto"/>
                <w:left w:val="none" w:sz="0" w:space="0" w:color="auto"/>
                <w:bottom w:val="none" w:sz="0" w:space="0" w:color="auto"/>
                <w:right w:val="none" w:sz="0" w:space="0" w:color="auto"/>
              </w:divBdr>
            </w:div>
            <w:div w:id="1994065871">
              <w:marLeft w:val="0"/>
              <w:marRight w:val="0"/>
              <w:marTop w:val="0"/>
              <w:marBottom w:val="0"/>
              <w:divBdr>
                <w:top w:val="none" w:sz="0" w:space="0" w:color="auto"/>
                <w:left w:val="none" w:sz="0" w:space="0" w:color="auto"/>
                <w:bottom w:val="none" w:sz="0" w:space="0" w:color="auto"/>
                <w:right w:val="none" w:sz="0" w:space="0" w:color="auto"/>
              </w:divBdr>
            </w:div>
            <w:div w:id="719011928">
              <w:marLeft w:val="0"/>
              <w:marRight w:val="0"/>
              <w:marTop w:val="0"/>
              <w:marBottom w:val="0"/>
              <w:divBdr>
                <w:top w:val="none" w:sz="0" w:space="0" w:color="auto"/>
                <w:left w:val="none" w:sz="0" w:space="0" w:color="auto"/>
                <w:bottom w:val="none" w:sz="0" w:space="0" w:color="auto"/>
                <w:right w:val="none" w:sz="0" w:space="0" w:color="auto"/>
              </w:divBdr>
            </w:div>
            <w:div w:id="2100979842">
              <w:marLeft w:val="0"/>
              <w:marRight w:val="0"/>
              <w:marTop w:val="0"/>
              <w:marBottom w:val="0"/>
              <w:divBdr>
                <w:top w:val="none" w:sz="0" w:space="0" w:color="auto"/>
                <w:left w:val="none" w:sz="0" w:space="0" w:color="auto"/>
                <w:bottom w:val="none" w:sz="0" w:space="0" w:color="auto"/>
                <w:right w:val="none" w:sz="0" w:space="0" w:color="auto"/>
              </w:divBdr>
            </w:div>
            <w:div w:id="1975720057">
              <w:marLeft w:val="0"/>
              <w:marRight w:val="0"/>
              <w:marTop w:val="0"/>
              <w:marBottom w:val="0"/>
              <w:divBdr>
                <w:top w:val="none" w:sz="0" w:space="0" w:color="auto"/>
                <w:left w:val="none" w:sz="0" w:space="0" w:color="auto"/>
                <w:bottom w:val="none" w:sz="0" w:space="0" w:color="auto"/>
                <w:right w:val="none" w:sz="0" w:space="0" w:color="auto"/>
              </w:divBdr>
            </w:div>
            <w:div w:id="1858812189">
              <w:marLeft w:val="0"/>
              <w:marRight w:val="0"/>
              <w:marTop w:val="0"/>
              <w:marBottom w:val="0"/>
              <w:divBdr>
                <w:top w:val="none" w:sz="0" w:space="0" w:color="auto"/>
                <w:left w:val="none" w:sz="0" w:space="0" w:color="auto"/>
                <w:bottom w:val="none" w:sz="0" w:space="0" w:color="auto"/>
                <w:right w:val="none" w:sz="0" w:space="0" w:color="auto"/>
              </w:divBdr>
            </w:div>
            <w:div w:id="814568449">
              <w:marLeft w:val="0"/>
              <w:marRight w:val="0"/>
              <w:marTop w:val="0"/>
              <w:marBottom w:val="0"/>
              <w:divBdr>
                <w:top w:val="none" w:sz="0" w:space="0" w:color="auto"/>
                <w:left w:val="none" w:sz="0" w:space="0" w:color="auto"/>
                <w:bottom w:val="none" w:sz="0" w:space="0" w:color="auto"/>
                <w:right w:val="none" w:sz="0" w:space="0" w:color="auto"/>
              </w:divBdr>
            </w:div>
            <w:div w:id="1945307850">
              <w:marLeft w:val="0"/>
              <w:marRight w:val="0"/>
              <w:marTop w:val="0"/>
              <w:marBottom w:val="0"/>
              <w:divBdr>
                <w:top w:val="none" w:sz="0" w:space="0" w:color="auto"/>
                <w:left w:val="none" w:sz="0" w:space="0" w:color="auto"/>
                <w:bottom w:val="none" w:sz="0" w:space="0" w:color="auto"/>
                <w:right w:val="none" w:sz="0" w:space="0" w:color="auto"/>
              </w:divBdr>
            </w:div>
            <w:div w:id="1617832677">
              <w:marLeft w:val="0"/>
              <w:marRight w:val="0"/>
              <w:marTop w:val="0"/>
              <w:marBottom w:val="0"/>
              <w:divBdr>
                <w:top w:val="none" w:sz="0" w:space="0" w:color="auto"/>
                <w:left w:val="none" w:sz="0" w:space="0" w:color="auto"/>
                <w:bottom w:val="none" w:sz="0" w:space="0" w:color="auto"/>
                <w:right w:val="none" w:sz="0" w:space="0" w:color="auto"/>
              </w:divBdr>
            </w:div>
            <w:div w:id="819493586">
              <w:marLeft w:val="0"/>
              <w:marRight w:val="0"/>
              <w:marTop w:val="0"/>
              <w:marBottom w:val="0"/>
              <w:divBdr>
                <w:top w:val="none" w:sz="0" w:space="0" w:color="auto"/>
                <w:left w:val="none" w:sz="0" w:space="0" w:color="auto"/>
                <w:bottom w:val="none" w:sz="0" w:space="0" w:color="auto"/>
                <w:right w:val="none" w:sz="0" w:space="0" w:color="auto"/>
              </w:divBdr>
            </w:div>
            <w:div w:id="1746222996">
              <w:marLeft w:val="0"/>
              <w:marRight w:val="0"/>
              <w:marTop w:val="0"/>
              <w:marBottom w:val="0"/>
              <w:divBdr>
                <w:top w:val="none" w:sz="0" w:space="0" w:color="auto"/>
                <w:left w:val="none" w:sz="0" w:space="0" w:color="auto"/>
                <w:bottom w:val="none" w:sz="0" w:space="0" w:color="auto"/>
                <w:right w:val="none" w:sz="0" w:space="0" w:color="auto"/>
              </w:divBdr>
            </w:div>
          </w:divsChild>
        </w:div>
        <w:div w:id="365567150">
          <w:marLeft w:val="0"/>
          <w:marRight w:val="0"/>
          <w:marTop w:val="0"/>
          <w:marBottom w:val="0"/>
          <w:divBdr>
            <w:top w:val="none" w:sz="0" w:space="0" w:color="auto"/>
            <w:left w:val="none" w:sz="0" w:space="0" w:color="auto"/>
            <w:bottom w:val="none" w:sz="0" w:space="0" w:color="auto"/>
            <w:right w:val="none" w:sz="0" w:space="0" w:color="auto"/>
          </w:divBdr>
          <w:divsChild>
            <w:div w:id="445269022">
              <w:marLeft w:val="0"/>
              <w:marRight w:val="0"/>
              <w:marTop w:val="0"/>
              <w:marBottom w:val="0"/>
              <w:divBdr>
                <w:top w:val="none" w:sz="0" w:space="0" w:color="auto"/>
                <w:left w:val="none" w:sz="0" w:space="0" w:color="auto"/>
                <w:bottom w:val="none" w:sz="0" w:space="0" w:color="auto"/>
                <w:right w:val="none" w:sz="0" w:space="0" w:color="auto"/>
              </w:divBdr>
            </w:div>
            <w:div w:id="1269585115">
              <w:marLeft w:val="0"/>
              <w:marRight w:val="0"/>
              <w:marTop w:val="0"/>
              <w:marBottom w:val="0"/>
              <w:divBdr>
                <w:top w:val="none" w:sz="0" w:space="0" w:color="auto"/>
                <w:left w:val="none" w:sz="0" w:space="0" w:color="auto"/>
                <w:bottom w:val="none" w:sz="0" w:space="0" w:color="auto"/>
                <w:right w:val="none" w:sz="0" w:space="0" w:color="auto"/>
              </w:divBdr>
            </w:div>
            <w:div w:id="1978796993">
              <w:marLeft w:val="0"/>
              <w:marRight w:val="0"/>
              <w:marTop w:val="0"/>
              <w:marBottom w:val="0"/>
              <w:divBdr>
                <w:top w:val="none" w:sz="0" w:space="0" w:color="auto"/>
                <w:left w:val="none" w:sz="0" w:space="0" w:color="auto"/>
                <w:bottom w:val="none" w:sz="0" w:space="0" w:color="auto"/>
                <w:right w:val="none" w:sz="0" w:space="0" w:color="auto"/>
              </w:divBdr>
            </w:div>
            <w:div w:id="1805653680">
              <w:marLeft w:val="0"/>
              <w:marRight w:val="0"/>
              <w:marTop w:val="0"/>
              <w:marBottom w:val="0"/>
              <w:divBdr>
                <w:top w:val="none" w:sz="0" w:space="0" w:color="auto"/>
                <w:left w:val="none" w:sz="0" w:space="0" w:color="auto"/>
                <w:bottom w:val="none" w:sz="0" w:space="0" w:color="auto"/>
                <w:right w:val="none" w:sz="0" w:space="0" w:color="auto"/>
              </w:divBdr>
            </w:div>
            <w:div w:id="316618444">
              <w:marLeft w:val="0"/>
              <w:marRight w:val="0"/>
              <w:marTop w:val="0"/>
              <w:marBottom w:val="0"/>
              <w:divBdr>
                <w:top w:val="none" w:sz="0" w:space="0" w:color="auto"/>
                <w:left w:val="none" w:sz="0" w:space="0" w:color="auto"/>
                <w:bottom w:val="none" w:sz="0" w:space="0" w:color="auto"/>
                <w:right w:val="none" w:sz="0" w:space="0" w:color="auto"/>
              </w:divBdr>
            </w:div>
            <w:div w:id="1269507367">
              <w:marLeft w:val="0"/>
              <w:marRight w:val="0"/>
              <w:marTop w:val="0"/>
              <w:marBottom w:val="0"/>
              <w:divBdr>
                <w:top w:val="none" w:sz="0" w:space="0" w:color="auto"/>
                <w:left w:val="none" w:sz="0" w:space="0" w:color="auto"/>
                <w:bottom w:val="none" w:sz="0" w:space="0" w:color="auto"/>
                <w:right w:val="none" w:sz="0" w:space="0" w:color="auto"/>
              </w:divBdr>
            </w:div>
            <w:div w:id="1311204656">
              <w:marLeft w:val="0"/>
              <w:marRight w:val="0"/>
              <w:marTop w:val="0"/>
              <w:marBottom w:val="0"/>
              <w:divBdr>
                <w:top w:val="none" w:sz="0" w:space="0" w:color="auto"/>
                <w:left w:val="none" w:sz="0" w:space="0" w:color="auto"/>
                <w:bottom w:val="none" w:sz="0" w:space="0" w:color="auto"/>
                <w:right w:val="none" w:sz="0" w:space="0" w:color="auto"/>
              </w:divBdr>
            </w:div>
            <w:div w:id="200483939">
              <w:marLeft w:val="0"/>
              <w:marRight w:val="0"/>
              <w:marTop w:val="0"/>
              <w:marBottom w:val="0"/>
              <w:divBdr>
                <w:top w:val="none" w:sz="0" w:space="0" w:color="auto"/>
                <w:left w:val="none" w:sz="0" w:space="0" w:color="auto"/>
                <w:bottom w:val="none" w:sz="0" w:space="0" w:color="auto"/>
                <w:right w:val="none" w:sz="0" w:space="0" w:color="auto"/>
              </w:divBdr>
            </w:div>
            <w:div w:id="187647338">
              <w:marLeft w:val="0"/>
              <w:marRight w:val="0"/>
              <w:marTop w:val="0"/>
              <w:marBottom w:val="0"/>
              <w:divBdr>
                <w:top w:val="none" w:sz="0" w:space="0" w:color="auto"/>
                <w:left w:val="none" w:sz="0" w:space="0" w:color="auto"/>
                <w:bottom w:val="none" w:sz="0" w:space="0" w:color="auto"/>
                <w:right w:val="none" w:sz="0" w:space="0" w:color="auto"/>
              </w:divBdr>
            </w:div>
          </w:divsChild>
        </w:div>
        <w:div w:id="1317808187">
          <w:marLeft w:val="0"/>
          <w:marRight w:val="0"/>
          <w:marTop w:val="0"/>
          <w:marBottom w:val="0"/>
          <w:divBdr>
            <w:top w:val="none" w:sz="0" w:space="0" w:color="auto"/>
            <w:left w:val="none" w:sz="0" w:space="0" w:color="auto"/>
            <w:bottom w:val="none" w:sz="0" w:space="0" w:color="auto"/>
            <w:right w:val="none" w:sz="0" w:space="0" w:color="auto"/>
          </w:divBdr>
        </w:div>
        <w:div w:id="2076706113">
          <w:marLeft w:val="0"/>
          <w:marRight w:val="0"/>
          <w:marTop w:val="0"/>
          <w:marBottom w:val="0"/>
          <w:divBdr>
            <w:top w:val="none" w:sz="0" w:space="0" w:color="auto"/>
            <w:left w:val="none" w:sz="0" w:space="0" w:color="auto"/>
            <w:bottom w:val="none" w:sz="0" w:space="0" w:color="auto"/>
            <w:right w:val="none" w:sz="0" w:space="0" w:color="auto"/>
          </w:divBdr>
        </w:div>
        <w:div w:id="192812368">
          <w:marLeft w:val="0"/>
          <w:marRight w:val="0"/>
          <w:marTop w:val="0"/>
          <w:marBottom w:val="0"/>
          <w:divBdr>
            <w:top w:val="none" w:sz="0" w:space="0" w:color="auto"/>
            <w:left w:val="none" w:sz="0" w:space="0" w:color="auto"/>
            <w:bottom w:val="none" w:sz="0" w:space="0" w:color="auto"/>
            <w:right w:val="none" w:sz="0" w:space="0" w:color="auto"/>
          </w:divBdr>
        </w:div>
        <w:div w:id="510294376">
          <w:marLeft w:val="0"/>
          <w:marRight w:val="0"/>
          <w:marTop w:val="0"/>
          <w:marBottom w:val="0"/>
          <w:divBdr>
            <w:top w:val="none" w:sz="0" w:space="0" w:color="auto"/>
            <w:left w:val="none" w:sz="0" w:space="0" w:color="auto"/>
            <w:bottom w:val="none" w:sz="0" w:space="0" w:color="auto"/>
            <w:right w:val="none" w:sz="0" w:space="0" w:color="auto"/>
          </w:divBdr>
        </w:div>
        <w:div w:id="1154569430">
          <w:marLeft w:val="0"/>
          <w:marRight w:val="0"/>
          <w:marTop w:val="0"/>
          <w:marBottom w:val="0"/>
          <w:divBdr>
            <w:top w:val="none" w:sz="0" w:space="0" w:color="auto"/>
            <w:left w:val="none" w:sz="0" w:space="0" w:color="auto"/>
            <w:bottom w:val="none" w:sz="0" w:space="0" w:color="auto"/>
            <w:right w:val="none" w:sz="0" w:space="0" w:color="auto"/>
          </w:divBdr>
        </w:div>
        <w:div w:id="1098597723">
          <w:marLeft w:val="0"/>
          <w:marRight w:val="0"/>
          <w:marTop w:val="0"/>
          <w:marBottom w:val="0"/>
          <w:divBdr>
            <w:top w:val="none" w:sz="0" w:space="0" w:color="auto"/>
            <w:left w:val="none" w:sz="0" w:space="0" w:color="auto"/>
            <w:bottom w:val="none" w:sz="0" w:space="0" w:color="auto"/>
            <w:right w:val="none" w:sz="0" w:space="0" w:color="auto"/>
          </w:divBdr>
        </w:div>
        <w:div w:id="1107237341">
          <w:marLeft w:val="0"/>
          <w:marRight w:val="0"/>
          <w:marTop w:val="0"/>
          <w:marBottom w:val="0"/>
          <w:divBdr>
            <w:top w:val="none" w:sz="0" w:space="0" w:color="auto"/>
            <w:left w:val="none" w:sz="0" w:space="0" w:color="auto"/>
            <w:bottom w:val="none" w:sz="0" w:space="0" w:color="auto"/>
            <w:right w:val="none" w:sz="0" w:space="0" w:color="auto"/>
          </w:divBdr>
        </w:div>
        <w:div w:id="967781078">
          <w:marLeft w:val="0"/>
          <w:marRight w:val="0"/>
          <w:marTop w:val="0"/>
          <w:marBottom w:val="0"/>
          <w:divBdr>
            <w:top w:val="none" w:sz="0" w:space="0" w:color="auto"/>
            <w:left w:val="none" w:sz="0" w:space="0" w:color="auto"/>
            <w:bottom w:val="none" w:sz="0" w:space="0" w:color="auto"/>
            <w:right w:val="none" w:sz="0" w:space="0" w:color="auto"/>
          </w:divBdr>
        </w:div>
        <w:div w:id="1749956982">
          <w:marLeft w:val="0"/>
          <w:marRight w:val="0"/>
          <w:marTop w:val="0"/>
          <w:marBottom w:val="0"/>
          <w:divBdr>
            <w:top w:val="none" w:sz="0" w:space="0" w:color="auto"/>
            <w:left w:val="none" w:sz="0" w:space="0" w:color="auto"/>
            <w:bottom w:val="none" w:sz="0" w:space="0" w:color="auto"/>
            <w:right w:val="none" w:sz="0" w:space="0" w:color="auto"/>
          </w:divBdr>
        </w:div>
        <w:div w:id="2066877311">
          <w:marLeft w:val="0"/>
          <w:marRight w:val="0"/>
          <w:marTop w:val="0"/>
          <w:marBottom w:val="0"/>
          <w:divBdr>
            <w:top w:val="none" w:sz="0" w:space="0" w:color="auto"/>
            <w:left w:val="none" w:sz="0" w:space="0" w:color="auto"/>
            <w:bottom w:val="none" w:sz="0" w:space="0" w:color="auto"/>
            <w:right w:val="none" w:sz="0" w:space="0" w:color="auto"/>
          </w:divBdr>
        </w:div>
        <w:div w:id="145242231">
          <w:marLeft w:val="0"/>
          <w:marRight w:val="0"/>
          <w:marTop w:val="0"/>
          <w:marBottom w:val="0"/>
          <w:divBdr>
            <w:top w:val="none" w:sz="0" w:space="0" w:color="auto"/>
            <w:left w:val="none" w:sz="0" w:space="0" w:color="auto"/>
            <w:bottom w:val="none" w:sz="0" w:space="0" w:color="auto"/>
            <w:right w:val="none" w:sz="0" w:space="0" w:color="auto"/>
          </w:divBdr>
        </w:div>
        <w:div w:id="1110394749">
          <w:marLeft w:val="0"/>
          <w:marRight w:val="0"/>
          <w:marTop w:val="0"/>
          <w:marBottom w:val="0"/>
          <w:divBdr>
            <w:top w:val="none" w:sz="0" w:space="0" w:color="auto"/>
            <w:left w:val="none" w:sz="0" w:space="0" w:color="auto"/>
            <w:bottom w:val="none" w:sz="0" w:space="0" w:color="auto"/>
            <w:right w:val="none" w:sz="0" w:space="0" w:color="auto"/>
          </w:divBdr>
        </w:div>
        <w:div w:id="1215696250">
          <w:marLeft w:val="0"/>
          <w:marRight w:val="0"/>
          <w:marTop w:val="0"/>
          <w:marBottom w:val="0"/>
          <w:divBdr>
            <w:top w:val="none" w:sz="0" w:space="0" w:color="auto"/>
            <w:left w:val="none" w:sz="0" w:space="0" w:color="auto"/>
            <w:bottom w:val="none" w:sz="0" w:space="0" w:color="auto"/>
            <w:right w:val="none" w:sz="0" w:space="0" w:color="auto"/>
          </w:divBdr>
          <w:divsChild>
            <w:div w:id="224613153">
              <w:marLeft w:val="0"/>
              <w:marRight w:val="0"/>
              <w:marTop w:val="0"/>
              <w:marBottom w:val="0"/>
              <w:divBdr>
                <w:top w:val="none" w:sz="0" w:space="0" w:color="auto"/>
                <w:left w:val="none" w:sz="0" w:space="0" w:color="auto"/>
                <w:bottom w:val="none" w:sz="0" w:space="0" w:color="auto"/>
                <w:right w:val="none" w:sz="0" w:space="0" w:color="auto"/>
              </w:divBdr>
            </w:div>
          </w:divsChild>
        </w:div>
        <w:div w:id="2056806110">
          <w:marLeft w:val="0"/>
          <w:marRight w:val="0"/>
          <w:marTop w:val="0"/>
          <w:marBottom w:val="0"/>
          <w:divBdr>
            <w:top w:val="none" w:sz="0" w:space="0" w:color="auto"/>
            <w:left w:val="none" w:sz="0" w:space="0" w:color="auto"/>
            <w:bottom w:val="none" w:sz="0" w:space="0" w:color="auto"/>
            <w:right w:val="none" w:sz="0" w:space="0" w:color="auto"/>
          </w:divBdr>
        </w:div>
        <w:div w:id="338775586">
          <w:marLeft w:val="0"/>
          <w:marRight w:val="0"/>
          <w:marTop w:val="0"/>
          <w:marBottom w:val="0"/>
          <w:divBdr>
            <w:top w:val="none" w:sz="0" w:space="0" w:color="auto"/>
            <w:left w:val="none" w:sz="0" w:space="0" w:color="auto"/>
            <w:bottom w:val="none" w:sz="0" w:space="0" w:color="auto"/>
            <w:right w:val="none" w:sz="0" w:space="0" w:color="auto"/>
          </w:divBdr>
        </w:div>
        <w:div w:id="75902539">
          <w:marLeft w:val="0"/>
          <w:marRight w:val="0"/>
          <w:marTop w:val="0"/>
          <w:marBottom w:val="0"/>
          <w:divBdr>
            <w:top w:val="none" w:sz="0" w:space="0" w:color="auto"/>
            <w:left w:val="none" w:sz="0" w:space="0" w:color="auto"/>
            <w:bottom w:val="none" w:sz="0" w:space="0" w:color="auto"/>
            <w:right w:val="none" w:sz="0" w:space="0" w:color="auto"/>
          </w:divBdr>
        </w:div>
        <w:div w:id="298457080">
          <w:marLeft w:val="0"/>
          <w:marRight w:val="0"/>
          <w:marTop w:val="0"/>
          <w:marBottom w:val="0"/>
          <w:divBdr>
            <w:top w:val="none" w:sz="0" w:space="0" w:color="auto"/>
            <w:left w:val="none" w:sz="0" w:space="0" w:color="auto"/>
            <w:bottom w:val="none" w:sz="0" w:space="0" w:color="auto"/>
            <w:right w:val="none" w:sz="0" w:space="0" w:color="auto"/>
          </w:divBdr>
          <w:divsChild>
            <w:div w:id="2004894897">
              <w:marLeft w:val="0"/>
              <w:marRight w:val="0"/>
              <w:marTop w:val="0"/>
              <w:marBottom w:val="0"/>
              <w:divBdr>
                <w:top w:val="none" w:sz="0" w:space="0" w:color="auto"/>
                <w:left w:val="none" w:sz="0" w:space="0" w:color="auto"/>
                <w:bottom w:val="none" w:sz="0" w:space="0" w:color="auto"/>
                <w:right w:val="none" w:sz="0" w:space="0" w:color="auto"/>
              </w:divBdr>
            </w:div>
            <w:div w:id="1358460272">
              <w:marLeft w:val="0"/>
              <w:marRight w:val="0"/>
              <w:marTop w:val="0"/>
              <w:marBottom w:val="0"/>
              <w:divBdr>
                <w:top w:val="none" w:sz="0" w:space="0" w:color="auto"/>
                <w:left w:val="none" w:sz="0" w:space="0" w:color="auto"/>
                <w:bottom w:val="none" w:sz="0" w:space="0" w:color="auto"/>
                <w:right w:val="none" w:sz="0" w:space="0" w:color="auto"/>
              </w:divBdr>
            </w:div>
            <w:div w:id="10299651">
              <w:marLeft w:val="0"/>
              <w:marRight w:val="0"/>
              <w:marTop w:val="0"/>
              <w:marBottom w:val="0"/>
              <w:divBdr>
                <w:top w:val="none" w:sz="0" w:space="0" w:color="auto"/>
                <w:left w:val="none" w:sz="0" w:space="0" w:color="auto"/>
                <w:bottom w:val="none" w:sz="0" w:space="0" w:color="auto"/>
                <w:right w:val="none" w:sz="0" w:space="0" w:color="auto"/>
              </w:divBdr>
            </w:div>
            <w:div w:id="1512791355">
              <w:marLeft w:val="0"/>
              <w:marRight w:val="0"/>
              <w:marTop w:val="0"/>
              <w:marBottom w:val="0"/>
              <w:divBdr>
                <w:top w:val="none" w:sz="0" w:space="0" w:color="auto"/>
                <w:left w:val="none" w:sz="0" w:space="0" w:color="auto"/>
                <w:bottom w:val="none" w:sz="0" w:space="0" w:color="auto"/>
                <w:right w:val="none" w:sz="0" w:space="0" w:color="auto"/>
              </w:divBdr>
            </w:div>
            <w:div w:id="1284993676">
              <w:marLeft w:val="0"/>
              <w:marRight w:val="0"/>
              <w:marTop w:val="0"/>
              <w:marBottom w:val="0"/>
              <w:divBdr>
                <w:top w:val="none" w:sz="0" w:space="0" w:color="auto"/>
                <w:left w:val="none" w:sz="0" w:space="0" w:color="auto"/>
                <w:bottom w:val="none" w:sz="0" w:space="0" w:color="auto"/>
                <w:right w:val="none" w:sz="0" w:space="0" w:color="auto"/>
              </w:divBdr>
            </w:div>
            <w:div w:id="694695521">
              <w:marLeft w:val="0"/>
              <w:marRight w:val="0"/>
              <w:marTop w:val="0"/>
              <w:marBottom w:val="0"/>
              <w:divBdr>
                <w:top w:val="none" w:sz="0" w:space="0" w:color="auto"/>
                <w:left w:val="none" w:sz="0" w:space="0" w:color="auto"/>
                <w:bottom w:val="none" w:sz="0" w:space="0" w:color="auto"/>
                <w:right w:val="none" w:sz="0" w:space="0" w:color="auto"/>
              </w:divBdr>
            </w:div>
            <w:div w:id="511267198">
              <w:marLeft w:val="0"/>
              <w:marRight w:val="0"/>
              <w:marTop w:val="0"/>
              <w:marBottom w:val="0"/>
              <w:divBdr>
                <w:top w:val="none" w:sz="0" w:space="0" w:color="auto"/>
                <w:left w:val="none" w:sz="0" w:space="0" w:color="auto"/>
                <w:bottom w:val="none" w:sz="0" w:space="0" w:color="auto"/>
                <w:right w:val="none" w:sz="0" w:space="0" w:color="auto"/>
              </w:divBdr>
            </w:div>
            <w:div w:id="917177699">
              <w:marLeft w:val="0"/>
              <w:marRight w:val="0"/>
              <w:marTop w:val="0"/>
              <w:marBottom w:val="0"/>
              <w:divBdr>
                <w:top w:val="none" w:sz="0" w:space="0" w:color="auto"/>
                <w:left w:val="none" w:sz="0" w:space="0" w:color="auto"/>
                <w:bottom w:val="none" w:sz="0" w:space="0" w:color="auto"/>
                <w:right w:val="none" w:sz="0" w:space="0" w:color="auto"/>
              </w:divBdr>
            </w:div>
            <w:div w:id="941642368">
              <w:marLeft w:val="0"/>
              <w:marRight w:val="0"/>
              <w:marTop w:val="0"/>
              <w:marBottom w:val="0"/>
              <w:divBdr>
                <w:top w:val="none" w:sz="0" w:space="0" w:color="auto"/>
                <w:left w:val="none" w:sz="0" w:space="0" w:color="auto"/>
                <w:bottom w:val="none" w:sz="0" w:space="0" w:color="auto"/>
                <w:right w:val="none" w:sz="0" w:space="0" w:color="auto"/>
              </w:divBdr>
            </w:div>
            <w:div w:id="692268853">
              <w:marLeft w:val="0"/>
              <w:marRight w:val="0"/>
              <w:marTop w:val="0"/>
              <w:marBottom w:val="0"/>
              <w:divBdr>
                <w:top w:val="none" w:sz="0" w:space="0" w:color="auto"/>
                <w:left w:val="none" w:sz="0" w:space="0" w:color="auto"/>
                <w:bottom w:val="none" w:sz="0" w:space="0" w:color="auto"/>
                <w:right w:val="none" w:sz="0" w:space="0" w:color="auto"/>
              </w:divBdr>
            </w:div>
            <w:div w:id="685718322">
              <w:marLeft w:val="0"/>
              <w:marRight w:val="0"/>
              <w:marTop w:val="0"/>
              <w:marBottom w:val="0"/>
              <w:divBdr>
                <w:top w:val="none" w:sz="0" w:space="0" w:color="auto"/>
                <w:left w:val="none" w:sz="0" w:space="0" w:color="auto"/>
                <w:bottom w:val="none" w:sz="0" w:space="0" w:color="auto"/>
                <w:right w:val="none" w:sz="0" w:space="0" w:color="auto"/>
              </w:divBdr>
            </w:div>
            <w:div w:id="2121022601">
              <w:marLeft w:val="0"/>
              <w:marRight w:val="0"/>
              <w:marTop w:val="0"/>
              <w:marBottom w:val="0"/>
              <w:divBdr>
                <w:top w:val="none" w:sz="0" w:space="0" w:color="auto"/>
                <w:left w:val="none" w:sz="0" w:space="0" w:color="auto"/>
                <w:bottom w:val="none" w:sz="0" w:space="0" w:color="auto"/>
                <w:right w:val="none" w:sz="0" w:space="0" w:color="auto"/>
              </w:divBdr>
            </w:div>
            <w:div w:id="1580750512">
              <w:marLeft w:val="0"/>
              <w:marRight w:val="0"/>
              <w:marTop w:val="0"/>
              <w:marBottom w:val="0"/>
              <w:divBdr>
                <w:top w:val="none" w:sz="0" w:space="0" w:color="auto"/>
                <w:left w:val="none" w:sz="0" w:space="0" w:color="auto"/>
                <w:bottom w:val="none" w:sz="0" w:space="0" w:color="auto"/>
                <w:right w:val="none" w:sz="0" w:space="0" w:color="auto"/>
              </w:divBdr>
            </w:div>
            <w:div w:id="1197542469">
              <w:marLeft w:val="0"/>
              <w:marRight w:val="0"/>
              <w:marTop w:val="0"/>
              <w:marBottom w:val="0"/>
              <w:divBdr>
                <w:top w:val="none" w:sz="0" w:space="0" w:color="auto"/>
                <w:left w:val="none" w:sz="0" w:space="0" w:color="auto"/>
                <w:bottom w:val="none" w:sz="0" w:space="0" w:color="auto"/>
                <w:right w:val="none" w:sz="0" w:space="0" w:color="auto"/>
              </w:divBdr>
            </w:div>
            <w:div w:id="1305549173">
              <w:marLeft w:val="0"/>
              <w:marRight w:val="0"/>
              <w:marTop w:val="0"/>
              <w:marBottom w:val="0"/>
              <w:divBdr>
                <w:top w:val="none" w:sz="0" w:space="0" w:color="auto"/>
                <w:left w:val="none" w:sz="0" w:space="0" w:color="auto"/>
                <w:bottom w:val="none" w:sz="0" w:space="0" w:color="auto"/>
                <w:right w:val="none" w:sz="0" w:space="0" w:color="auto"/>
              </w:divBdr>
            </w:div>
            <w:div w:id="1076438639">
              <w:marLeft w:val="0"/>
              <w:marRight w:val="0"/>
              <w:marTop w:val="0"/>
              <w:marBottom w:val="0"/>
              <w:divBdr>
                <w:top w:val="none" w:sz="0" w:space="0" w:color="auto"/>
                <w:left w:val="none" w:sz="0" w:space="0" w:color="auto"/>
                <w:bottom w:val="none" w:sz="0" w:space="0" w:color="auto"/>
                <w:right w:val="none" w:sz="0" w:space="0" w:color="auto"/>
              </w:divBdr>
            </w:div>
            <w:div w:id="267007034">
              <w:marLeft w:val="0"/>
              <w:marRight w:val="0"/>
              <w:marTop w:val="0"/>
              <w:marBottom w:val="0"/>
              <w:divBdr>
                <w:top w:val="none" w:sz="0" w:space="0" w:color="auto"/>
                <w:left w:val="none" w:sz="0" w:space="0" w:color="auto"/>
                <w:bottom w:val="none" w:sz="0" w:space="0" w:color="auto"/>
                <w:right w:val="none" w:sz="0" w:space="0" w:color="auto"/>
              </w:divBdr>
            </w:div>
            <w:div w:id="520314405">
              <w:marLeft w:val="0"/>
              <w:marRight w:val="0"/>
              <w:marTop w:val="0"/>
              <w:marBottom w:val="0"/>
              <w:divBdr>
                <w:top w:val="none" w:sz="0" w:space="0" w:color="auto"/>
                <w:left w:val="none" w:sz="0" w:space="0" w:color="auto"/>
                <w:bottom w:val="none" w:sz="0" w:space="0" w:color="auto"/>
                <w:right w:val="none" w:sz="0" w:space="0" w:color="auto"/>
              </w:divBdr>
            </w:div>
            <w:div w:id="512915458">
              <w:marLeft w:val="0"/>
              <w:marRight w:val="0"/>
              <w:marTop w:val="0"/>
              <w:marBottom w:val="0"/>
              <w:divBdr>
                <w:top w:val="none" w:sz="0" w:space="0" w:color="auto"/>
                <w:left w:val="none" w:sz="0" w:space="0" w:color="auto"/>
                <w:bottom w:val="none" w:sz="0" w:space="0" w:color="auto"/>
                <w:right w:val="none" w:sz="0" w:space="0" w:color="auto"/>
              </w:divBdr>
            </w:div>
            <w:div w:id="466630856">
              <w:marLeft w:val="0"/>
              <w:marRight w:val="0"/>
              <w:marTop w:val="0"/>
              <w:marBottom w:val="0"/>
              <w:divBdr>
                <w:top w:val="none" w:sz="0" w:space="0" w:color="auto"/>
                <w:left w:val="none" w:sz="0" w:space="0" w:color="auto"/>
                <w:bottom w:val="none" w:sz="0" w:space="0" w:color="auto"/>
                <w:right w:val="none" w:sz="0" w:space="0" w:color="auto"/>
              </w:divBdr>
            </w:div>
            <w:div w:id="1686326304">
              <w:marLeft w:val="0"/>
              <w:marRight w:val="0"/>
              <w:marTop w:val="0"/>
              <w:marBottom w:val="0"/>
              <w:divBdr>
                <w:top w:val="none" w:sz="0" w:space="0" w:color="auto"/>
                <w:left w:val="none" w:sz="0" w:space="0" w:color="auto"/>
                <w:bottom w:val="none" w:sz="0" w:space="0" w:color="auto"/>
                <w:right w:val="none" w:sz="0" w:space="0" w:color="auto"/>
              </w:divBdr>
            </w:div>
            <w:div w:id="1931695296">
              <w:marLeft w:val="0"/>
              <w:marRight w:val="0"/>
              <w:marTop w:val="0"/>
              <w:marBottom w:val="0"/>
              <w:divBdr>
                <w:top w:val="none" w:sz="0" w:space="0" w:color="auto"/>
                <w:left w:val="none" w:sz="0" w:space="0" w:color="auto"/>
                <w:bottom w:val="none" w:sz="0" w:space="0" w:color="auto"/>
                <w:right w:val="none" w:sz="0" w:space="0" w:color="auto"/>
              </w:divBdr>
            </w:div>
            <w:div w:id="1953901513">
              <w:marLeft w:val="0"/>
              <w:marRight w:val="0"/>
              <w:marTop w:val="0"/>
              <w:marBottom w:val="0"/>
              <w:divBdr>
                <w:top w:val="none" w:sz="0" w:space="0" w:color="auto"/>
                <w:left w:val="none" w:sz="0" w:space="0" w:color="auto"/>
                <w:bottom w:val="none" w:sz="0" w:space="0" w:color="auto"/>
                <w:right w:val="none" w:sz="0" w:space="0" w:color="auto"/>
              </w:divBdr>
            </w:div>
            <w:div w:id="1535582481">
              <w:marLeft w:val="0"/>
              <w:marRight w:val="0"/>
              <w:marTop w:val="0"/>
              <w:marBottom w:val="0"/>
              <w:divBdr>
                <w:top w:val="none" w:sz="0" w:space="0" w:color="auto"/>
                <w:left w:val="none" w:sz="0" w:space="0" w:color="auto"/>
                <w:bottom w:val="none" w:sz="0" w:space="0" w:color="auto"/>
                <w:right w:val="none" w:sz="0" w:space="0" w:color="auto"/>
              </w:divBdr>
            </w:div>
            <w:div w:id="455609506">
              <w:marLeft w:val="0"/>
              <w:marRight w:val="0"/>
              <w:marTop w:val="0"/>
              <w:marBottom w:val="0"/>
              <w:divBdr>
                <w:top w:val="none" w:sz="0" w:space="0" w:color="auto"/>
                <w:left w:val="none" w:sz="0" w:space="0" w:color="auto"/>
                <w:bottom w:val="none" w:sz="0" w:space="0" w:color="auto"/>
                <w:right w:val="none" w:sz="0" w:space="0" w:color="auto"/>
              </w:divBdr>
            </w:div>
            <w:div w:id="1039821754">
              <w:marLeft w:val="0"/>
              <w:marRight w:val="0"/>
              <w:marTop w:val="0"/>
              <w:marBottom w:val="0"/>
              <w:divBdr>
                <w:top w:val="none" w:sz="0" w:space="0" w:color="auto"/>
                <w:left w:val="none" w:sz="0" w:space="0" w:color="auto"/>
                <w:bottom w:val="none" w:sz="0" w:space="0" w:color="auto"/>
                <w:right w:val="none" w:sz="0" w:space="0" w:color="auto"/>
              </w:divBdr>
            </w:div>
            <w:div w:id="1903130168">
              <w:marLeft w:val="0"/>
              <w:marRight w:val="0"/>
              <w:marTop w:val="0"/>
              <w:marBottom w:val="0"/>
              <w:divBdr>
                <w:top w:val="none" w:sz="0" w:space="0" w:color="auto"/>
                <w:left w:val="none" w:sz="0" w:space="0" w:color="auto"/>
                <w:bottom w:val="none" w:sz="0" w:space="0" w:color="auto"/>
                <w:right w:val="none" w:sz="0" w:space="0" w:color="auto"/>
              </w:divBdr>
            </w:div>
            <w:div w:id="2032216597">
              <w:marLeft w:val="0"/>
              <w:marRight w:val="0"/>
              <w:marTop w:val="0"/>
              <w:marBottom w:val="0"/>
              <w:divBdr>
                <w:top w:val="none" w:sz="0" w:space="0" w:color="auto"/>
                <w:left w:val="none" w:sz="0" w:space="0" w:color="auto"/>
                <w:bottom w:val="none" w:sz="0" w:space="0" w:color="auto"/>
                <w:right w:val="none" w:sz="0" w:space="0" w:color="auto"/>
              </w:divBdr>
            </w:div>
            <w:div w:id="41639516">
              <w:marLeft w:val="0"/>
              <w:marRight w:val="0"/>
              <w:marTop w:val="0"/>
              <w:marBottom w:val="0"/>
              <w:divBdr>
                <w:top w:val="none" w:sz="0" w:space="0" w:color="auto"/>
                <w:left w:val="none" w:sz="0" w:space="0" w:color="auto"/>
                <w:bottom w:val="none" w:sz="0" w:space="0" w:color="auto"/>
                <w:right w:val="none" w:sz="0" w:space="0" w:color="auto"/>
              </w:divBdr>
            </w:div>
          </w:divsChild>
        </w:div>
        <w:div w:id="1126701500">
          <w:marLeft w:val="0"/>
          <w:marRight w:val="0"/>
          <w:marTop w:val="0"/>
          <w:marBottom w:val="0"/>
          <w:divBdr>
            <w:top w:val="none" w:sz="0" w:space="0" w:color="auto"/>
            <w:left w:val="none" w:sz="0" w:space="0" w:color="auto"/>
            <w:bottom w:val="none" w:sz="0" w:space="0" w:color="auto"/>
            <w:right w:val="none" w:sz="0" w:space="0" w:color="auto"/>
          </w:divBdr>
          <w:divsChild>
            <w:div w:id="500388932">
              <w:marLeft w:val="0"/>
              <w:marRight w:val="0"/>
              <w:marTop w:val="0"/>
              <w:marBottom w:val="0"/>
              <w:divBdr>
                <w:top w:val="none" w:sz="0" w:space="0" w:color="auto"/>
                <w:left w:val="none" w:sz="0" w:space="0" w:color="auto"/>
                <w:bottom w:val="none" w:sz="0" w:space="0" w:color="auto"/>
                <w:right w:val="none" w:sz="0" w:space="0" w:color="auto"/>
              </w:divBdr>
            </w:div>
            <w:div w:id="975061000">
              <w:marLeft w:val="0"/>
              <w:marRight w:val="0"/>
              <w:marTop w:val="0"/>
              <w:marBottom w:val="0"/>
              <w:divBdr>
                <w:top w:val="none" w:sz="0" w:space="0" w:color="auto"/>
                <w:left w:val="none" w:sz="0" w:space="0" w:color="auto"/>
                <w:bottom w:val="none" w:sz="0" w:space="0" w:color="auto"/>
                <w:right w:val="none" w:sz="0" w:space="0" w:color="auto"/>
              </w:divBdr>
            </w:div>
            <w:div w:id="15469268">
              <w:marLeft w:val="0"/>
              <w:marRight w:val="0"/>
              <w:marTop w:val="0"/>
              <w:marBottom w:val="0"/>
              <w:divBdr>
                <w:top w:val="none" w:sz="0" w:space="0" w:color="auto"/>
                <w:left w:val="none" w:sz="0" w:space="0" w:color="auto"/>
                <w:bottom w:val="none" w:sz="0" w:space="0" w:color="auto"/>
                <w:right w:val="none" w:sz="0" w:space="0" w:color="auto"/>
              </w:divBdr>
            </w:div>
            <w:div w:id="2107385238">
              <w:marLeft w:val="0"/>
              <w:marRight w:val="0"/>
              <w:marTop w:val="0"/>
              <w:marBottom w:val="0"/>
              <w:divBdr>
                <w:top w:val="none" w:sz="0" w:space="0" w:color="auto"/>
                <w:left w:val="none" w:sz="0" w:space="0" w:color="auto"/>
                <w:bottom w:val="none" w:sz="0" w:space="0" w:color="auto"/>
                <w:right w:val="none" w:sz="0" w:space="0" w:color="auto"/>
              </w:divBdr>
            </w:div>
            <w:div w:id="1404063520">
              <w:marLeft w:val="0"/>
              <w:marRight w:val="0"/>
              <w:marTop w:val="0"/>
              <w:marBottom w:val="0"/>
              <w:divBdr>
                <w:top w:val="none" w:sz="0" w:space="0" w:color="auto"/>
                <w:left w:val="none" w:sz="0" w:space="0" w:color="auto"/>
                <w:bottom w:val="none" w:sz="0" w:space="0" w:color="auto"/>
                <w:right w:val="none" w:sz="0" w:space="0" w:color="auto"/>
              </w:divBdr>
            </w:div>
            <w:div w:id="2860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1636">
      <w:bodyDiv w:val="1"/>
      <w:marLeft w:val="0"/>
      <w:marRight w:val="0"/>
      <w:marTop w:val="0"/>
      <w:marBottom w:val="0"/>
      <w:divBdr>
        <w:top w:val="none" w:sz="0" w:space="0" w:color="auto"/>
        <w:left w:val="none" w:sz="0" w:space="0" w:color="auto"/>
        <w:bottom w:val="none" w:sz="0" w:space="0" w:color="auto"/>
        <w:right w:val="none" w:sz="0" w:space="0" w:color="auto"/>
      </w:divBdr>
    </w:div>
    <w:div w:id="1493450413">
      <w:bodyDiv w:val="1"/>
      <w:marLeft w:val="0"/>
      <w:marRight w:val="0"/>
      <w:marTop w:val="0"/>
      <w:marBottom w:val="0"/>
      <w:divBdr>
        <w:top w:val="none" w:sz="0" w:space="0" w:color="auto"/>
        <w:left w:val="none" w:sz="0" w:space="0" w:color="auto"/>
        <w:bottom w:val="none" w:sz="0" w:space="0" w:color="auto"/>
        <w:right w:val="none" w:sz="0" w:space="0" w:color="auto"/>
      </w:divBdr>
    </w:div>
    <w:div w:id="1494105391">
      <w:bodyDiv w:val="1"/>
      <w:marLeft w:val="0"/>
      <w:marRight w:val="0"/>
      <w:marTop w:val="0"/>
      <w:marBottom w:val="0"/>
      <w:divBdr>
        <w:top w:val="none" w:sz="0" w:space="0" w:color="auto"/>
        <w:left w:val="none" w:sz="0" w:space="0" w:color="auto"/>
        <w:bottom w:val="none" w:sz="0" w:space="0" w:color="auto"/>
        <w:right w:val="none" w:sz="0" w:space="0" w:color="auto"/>
      </w:divBdr>
    </w:div>
    <w:div w:id="1498882110">
      <w:bodyDiv w:val="1"/>
      <w:marLeft w:val="0"/>
      <w:marRight w:val="0"/>
      <w:marTop w:val="0"/>
      <w:marBottom w:val="0"/>
      <w:divBdr>
        <w:top w:val="none" w:sz="0" w:space="0" w:color="auto"/>
        <w:left w:val="none" w:sz="0" w:space="0" w:color="auto"/>
        <w:bottom w:val="none" w:sz="0" w:space="0" w:color="auto"/>
        <w:right w:val="none" w:sz="0" w:space="0" w:color="auto"/>
      </w:divBdr>
      <w:divsChild>
        <w:div w:id="1049838706">
          <w:marLeft w:val="0"/>
          <w:marRight w:val="0"/>
          <w:marTop w:val="0"/>
          <w:marBottom w:val="0"/>
          <w:divBdr>
            <w:top w:val="none" w:sz="0" w:space="0" w:color="auto"/>
            <w:left w:val="none" w:sz="0" w:space="0" w:color="auto"/>
            <w:bottom w:val="none" w:sz="0" w:space="0" w:color="auto"/>
            <w:right w:val="none" w:sz="0" w:space="0" w:color="auto"/>
          </w:divBdr>
          <w:divsChild>
            <w:div w:id="1685211316">
              <w:marLeft w:val="0"/>
              <w:marRight w:val="0"/>
              <w:marTop w:val="0"/>
              <w:marBottom w:val="0"/>
              <w:divBdr>
                <w:top w:val="none" w:sz="0" w:space="0" w:color="auto"/>
                <w:left w:val="none" w:sz="0" w:space="0" w:color="auto"/>
                <w:bottom w:val="none" w:sz="0" w:space="0" w:color="auto"/>
                <w:right w:val="none" w:sz="0" w:space="0" w:color="auto"/>
              </w:divBdr>
              <w:divsChild>
                <w:div w:id="2048334659">
                  <w:marLeft w:val="0"/>
                  <w:marRight w:val="0"/>
                  <w:marTop w:val="0"/>
                  <w:marBottom w:val="0"/>
                  <w:divBdr>
                    <w:top w:val="none" w:sz="0" w:space="0" w:color="auto"/>
                    <w:left w:val="none" w:sz="0" w:space="0" w:color="auto"/>
                    <w:bottom w:val="none" w:sz="0" w:space="0" w:color="auto"/>
                    <w:right w:val="none" w:sz="0" w:space="0" w:color="auto"/>
                  </w:divBdr>
                  <w:divsChild>
                    <w:div w:id="994142611">
                      <w:marLeft w:val="0"/>
                      <w:marRight w:val="0"/>
                      <w:marTop w:val="0"/>
                      <w:marBottom w:val="0"/>
                      <w:divBdr>
                        <w:top w:val="none" w:sz="0" w:space="0" w:color="auto"/>
                        <w:left w:val="none" w:sz="0" w:space="0" w:color="auto"/>
                        <w:bottom w:val="none" w:sz="0" w:space="0" w:color="auto"/>
                        <w:right w:val="none" w:sz="0" w:space="0" w:color="auto"/>
                      </w:divBdr>
                      <w:divsChild>
                        <w:div w:id="1137455092">
                          <w:marLeft w:val="0"/>
                          <w:marRight w:val="0"/>
                          <w:marTop w:val="0"/>
                          <w:marBottom w:val="0"/>
                          <w:divBdr>
                            <w:top w:val="none" w:sz="0" w:space="0" w:color="auto"/>
                            <w:left w:val="none" w:sz="0" w:space="0" w:color="auto"/>
                            <w:bottom w:val="none" w:sz="0" w:space="0" w:color="auto"/>
                            <w:right w:val="none" w:sz="0" w:space="0" w:color="auto"/>
                          </w:divBdr>
                        </w:div>
                      </w:divsChild>
                    </w:div>
                    <w:div w:id="1366098183">
                      <w:marLeft w:val="0"/>
                      <w:marRight w:val="0"/>
                      <w:marTop w:val="0"/>
                      <w:marBottom w:val="0"/>
                      <w:divBdr>
                        <w:top w:val="none" w:sz="0" w:space="0" w:color="auto"/>
                        <w:left w:val="none" w:sz="0" w:space="0" w:color="auto"/>
                        <w:bottom w:val="none" w:sz="0" w:space="0" w:color="auto"/>
                        <w:right w:val="none" w:sz="0" w:space="0" w:color="auto"/>
                      </w:divBdr>
                      <w:divsChild>
                        <w:div w:id="1094588106">
                          <w:marLeft w:val="0"/>
                          <w:marRight w:val="0"/>
                          <w:marTop w:val="0"/>
                          <w:marBottom w:val="0"/>
                          <w:divBdr>
                            <w:top w:val="none" w:sz="0" w:space="0" w:color="auto"/>
                            <w:left w:val="none" w:sz="0" w:space="0" w:color="auto"/>
                            <w:bottom w:val="none" w:sz="0" w:space="0" w:color="auto"/>
                            <w:right w:val="none" w:sz="0" w:space="0" w:color="auto"/>
                          </w:divBdr>
                        </w:div>
                      </w:divsChild>
                    </w:div>
                    <w:div w:id="1311787786">
                      <w:marLeft w:val="0"/>
                      <w:marRight w:val="0"/>
                      <w:marTop w:val="0"/>
                      <w:marBottom w:val="0"/>
                      <w:divBdr>
                        <w:top w:val="none" w:sz="0" w:space="0" w:color="auto"/>
                        <w:left w:val="none" w:sz="0" w:space="0" w:color="auto"/>
                        <w:bottom w:val="none" w:sz="0" w:space="0" w:color="auto"/>
                        <w:right w:val="none" w:sz="0" w:space="0" w:color="auto"/>
                      </w:divBdr>
                      <w:divsChild>
                        <w:div w:id="51663256">
                          <w:marLeft w:val="0"/>
                          <w:marRight w:val="0"/>
                          <w:marTop w:val="0"/>
                          <w:marBottom w:val="0"/>
                          <w:divBdr>
                            <w:top w:val="none" w:sz="0" w:space="0" w:color="auto"/>
                            <w:left w:val="none" w:sz="0" w:space="0" w:color="auto"/>
                            <w:bottom w:val="none" w:sz="0" w:space="0" w:color="auto"/>
                            <w:right w:val="none" w:sz="0" w:space="0" w:color="auto"/>
                          </w:divBdr>
                        </w:div>
                      </w:divsChild>
                    </w:div>
                    <w:div w:id="1907108600">
                      <w:marLeft w:val="0"/>
                      <w:marRight w:val="0"/>
                      <w:marTop w:val="0"/>
                      <w:marBottom w:val="0"/>
                      <w:divBdr>
                        <w:top w:val="none" w:sz="0" w:space="0" w:color="auto"/>
                        <w:left w:val="none" w:sz="0" w:space="0" w:color="auto"/>
                        <w:bottom w:val="none" w:sz="0" w:space="0" w:color="auto"/>
                        <w:right w:val="none" w:sz="0" w:space="0" w:color="auto"/>
                      </w:divBdr>
                      <w:divsChild>
                        <w:div w:id="1496217938">
                          <w:marLeft w:val="0"/>
                          <w:marRight w:val="0"/>
                          <w:marTop w:val="0"/>
                          <w:marBottom w:val="0"/>
                          <w:divBdr>
                            <w:top w:val="none" w:sz="0" w:space="0" w:color="auto"/>
                            <w:left w:val="none" w:sz="0" w:space="0" w:color="auto"/>
                            <w:bottom w:val="none" w:sz="0" w:space="0" w:color="auto"/>
                            <w:right w:val="none" w:sz="0" w:space="0" w:color="auto"/>
                          </w:divBdr>
                        </w:div>
                      </w:divsChild>
                    </w:div>
                    <w:div w:id="1160657374">
                      <w:marLeft w:val="0"/>
                      <w:marRight w:val="0"/>
                      <w:marTop w:val="0"/>
                      <w:marBottom w:val="0"/>
                      <w:divBdr>
                        <w:top w:val="none" w:sz="0" w:space="0" w:color="auto"/>
                        <w:left w:val="none" w:sz="0" w:space="0" w:color="auto"/>
                        <w:bottom w:val="none" w:sz="0" w:space="0" w:color="auto"/>
                        <w:right w:val="none" w:sz="0" w:space="0" w:color="auto"/>
                      </w:divBdr>
                      <w:divsChild>
                        <w:div w:id="1846937572">
                          <w:marLeft w:val="0"/>
                          <w:marRight w:val="0"/>
                          <w:marTop w:val="0"/>
                          <w:marBottom w:val="0"/>
                          <w:divBdr>
                            <w:top w:val="none" w:sz="0" w:space="0" w:color="auto"/>
                            <w:left w:val="none" w:sz="0" w:space="0" w:color="auto"/>
                            <w:bottom w:val="none" w:sz="0" w:space="0" w:color="auto"/>
                            <w:right w:val="none" w:sz="0" w:space="0" w:color="auto"/>
                          </w:divBdr>
                        </w:div>
                      </w:divsChild>
                    </w:div>
                    <w:div w:id="2107993369">
                      <w:marLeft w:val="0"/>
                      <w:marRight w:val="0"/>
                      <w:marTop w:val="0"/>
                      <w:marBottom w:val="0"/>
                      <w:divBdr>
                        <w:top w:val="none" w:sz="0" w:space="0" w:color="auto"/>
                        <w:left w:val="none" w:sz="0" w:space="0" w:color="auto"/>
                        <w:bottom w:val="none" w:sz="0" w:space="0" w:color="auto"/>
                        <w:right w:val="none" w:sz="0" w:space="0" w:color="auto"/>
                      </w:divBdr>
                      <w:divsChild>
                        <w:div w:id="102386460">
                          <w:marLeft w:val="0"/>
                          <w:marRight w:val="0"/>
                          <w:marTop w:val="0"/>
                          <w:marBottom w:val="0"/>
                          <w:divBdr>
                            <w:top w:val="none" w:sz="0" w:space="0" w:color="auto"/>
                            <w:left w:val="none" w:sz="0" w:space="0" w:color="auto"/>
                            <w:bottom w:val="none" w:sz="0" w:space="0" w:color="auto"/>
                            <w:right w:val="none" w:sz="0" w:space="0" w:color="auto"/>
                          </w:divBdr>
                        </w:div>
                      </w:divsChild>
                    </w:div>
                    <w:div w:id="1641105229">
                      <w:marLeft w:val="0"/>
                      <w:marRight w:val="0"/>
                      <w:marTop w:val="0"/>
                      <w:marBottom w:val="0"/>
                      <w:divBdr>
                        <w:top w:val="none" w:sz="0" w:space="0" w:color="auto"/>
                        <w:left w:val="none" w:sz="0" w:space="0" w:color="auto"/>
                        <w:bottom w:val="none" w:sz="0" w:space="0" w:color="auto"/>
                        <w:right w:val="none" w:sz="0" w:space="0" w:color="auto"/>
                      </w:divBdr>
                      <w:divsChild>
                        <w:div w:id="1872379931">
                          <w:marLeft w:val="0"/>
                          <w:marRight w:val="0"/>
                          <w:marTop w:val="0"/>
                          <w:marBottom w:val="0"/>
                          <w:divBdr>
                            <w:top w:val="none" w:sz="0" w:space="0" w:color="auto"/>
                            <w:left w:val="none" w:sz="0" w:space="0" w:color="auto"/>
                            <w:bottom w:val="none" w:sz="0" w:space="0" w:color="auto"/>
                            <w:right w:val="none" w:sz="0" w:space="0" w:color="auto"/>
                          </w:divBdr>
                        </w:div>
                      </w:divsChild>
                    </w:div>
                    <w:div w:id="287901995">
                      <w:marLeft w:val="0"/>
                      <w:marRight w:val="0"/>
                      <w:marTop w:val="0"/>
                      <w:marBottom w:val="0"/>
                      <w:divBdr>
                        <w:top w:val="none" w:sz="0" w:space="0" w:color="auto"/>
                        <w:left w:val="none" w:sz="0" w:space="0" w:color="auto"/>
                        <w:bottom w:val="none" w:sz="0" w:space="0" w:color="auto"/>
                        <w:right w:val="none" w:sz="0" w:space="0" w:color="auto"/>
                      </w:divBdr>
                      <w:divsChild>
                        <w:div w:id="2074694609">
                          <w:marLeft w:val="0"/>
                          <w:marRight w:val="0"/>
                          <w:marTop w:val="0"/>
                          <w:marBottom w:val="0"/>
                          <w:divBdr>
                            <w:top w:val="none" w:sz="0" w:space="0" w:color="auto"/>
                            <w:left w:val="none" w:sz="0" w:space="0" w:color="auto"/>
                            <w:bottom w:val="none" w:sz="0" w:space="0" w:color="auto"/>
                            <w:right w:val="none" w:sz="0" w:space="0" w:color="auto"/>
                          </w:divBdr>
                        </w:div>
                      </w:divsChild>
                    </w:div>
                    <w:div w:id="515315935">
                      <w:marLeft w:val="0"/>
                      <w:marRight w:val="0"/>
                      <w:marTop w:val="0"/>
                      <w:marBottom w:val="0"/>
                      <w:divBdr>
                        <w:top w:val="none" w:sz="0" w:space="0" w:color="auto"/>
                        <w:left w:val="none" w:sz="0" w:space="0" w:color="auto"/>
                        <w:bottom w:val="none" w:sz="0" w:space="0" w:color="auto"/>
                        <w:right w:val="none" w:sz="0" w:space="0" w:color="auto"/>
                      </w:divBdr>
                      <w:divsChild>
                        <w:div w:id="1393192004">
                          <w:marLeft w:val="0"/>
                          <w:marRight w:val="0"/>
                          <w:marTop w:val="0"/>
                          <w:marBottom w:val="0"/>
                          <w:divBdr>
                            <w:top w:val="none" w:sz="0" w:space="0" w:color="auto"/>
                            <w:left w:val="none" w:sz="0" w:space="0" w:color="auto"/>
                            <w:bottom w:val="none" w:sz="0" w:space="0" w:color="auto"/>
                            <w:right w:val="none" w:sz="0" w:space="0" w:color="auto"/>
                          </w:divBdr>
                        </w:div>
                      </w:divsChild>
                    </w:div>
                    <w:div w:id="404837392">
                      <w:marLeft w:val="0"/>
                      <w:marRight w:val="0"/>
                      <w:marTop w:val="0"/>
                      <w:marBottom w:val="0"/>
                      <w:divBdr>
                        <w:top w:val="none" w:sz="0" w:space="0" w:color="auto"/>
                        <w:left w:val="none" w:sz="0" w:space="0" w:color="auto"/>
                        <w:bottom w:val="none" w:sz="0" w:space="0" w:color="auto"/>
                        <w:right w:val="none" w:sz="0" w:space="0" w:color="auto"/>
                      </w:divBdr>
                      <w:divsChild>
                        <w:div w:id="1049453996">
                          <w:marLeft w:val="0"/>
                          <w:marRight w:val="0"/>
                          <w:marTop w:val="0"/>
                          <w:marBottom w:val="0"/>
                          <w:divBdr>
                            <w:top w:val="none" w:sz="0" w:space="0" w:color="auto"/>
                            <w:left w:val="none" w:sz="0" w:space="0" w:color="auto"/>
                            <w:bottom w:val="none" w:sz="0" w:space="0" w:color="auto"/>
                            <w:right w:val="none" w:sz="0" w:space="0" w:color="auto"/>
                          </w:divBdr>
                        </w:div>
                      </w:divsChild>
                    </w:div>
                    <w:div w:id="710226432">
                      <w:marLeft w:val="0"/>
                      <w:marRight w:val="0"/>
                      <w:marTop w:val="0"/>
                      <w:marBottom w:val="0"/>
                      <w:divBdr>
                        <w:top w:val="none" w:sz="0" w:space="0" w:color="auto"/>
                        <w:left w:val="none" w:sz="0" w:space="0" w:color="auto"/>
                        <w:bottom w:val="none" w:sz="0" w:space="0" w:color="auto"/>
                        <w:right w:val="none" w:sz="0" w:space="0" w:color="auto"/>
                      </w:divBdr>
                      <w:divsChild>
                        <w:div w:id="408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149834">
      <w:bodyDiv w:val="1"/>
      <w:marLeft w:val="0"/>
      <w:marRight w:val="0"/>
      <w:marTop w:val="0"/>
      <w:marBottom w:val="0"/>
      <w:divBdr>
        <w:top w:val="none" w:sz="0" w:space="0" w:color="auto"/>
        <w:left w:val="none" w:sz="0" w:space="0" w:color="auto"/>
        <w:bottom w:val="none" w:sz="0" w:space="0" w:color="auto"/>
        <w:right w:val="none" w:sz="0" w:space="0" w:color="auto"/>
      </w:divBdr>
    </w:div>
    <w:div w:id="1603563249">
      <w:bodyDiv w:val="1"/>
      <w:marLeft w:val="0"/>
      <w:marRight w:val="0"/>
      <w:marTop w:val="0"/>
      <w:marBottom w:val="0"/>
      <w:divBdr>
        <w:top w:val="none" w:sz="0" w:space="0" w:color="auto"/>
        <w:left w:val="none" w:sz="0" w:space="0" w:color="auto"/>
        <w:bottom w:val="none" w:sz="0" w:space="0" w:color="auto"/>
        <w:right w:val="none" w:sz="0" w:space="0" w:color="auto"/>
      </w:divBdr>
    </w:div>
    <w:div w:id="1610166020">
      <w:bodyDiv w:val="1"/>
      <w:marLeft w:val="0"/>
      <w:marRight w:val="0"/>
      <w:marTop w:val="0"/>
      <w:marBottom w:val="0"/>
      <w:divBdr>
        <w:top w:val="none" w:sz="0" w:space="0" w:color="auto"/>
        <w:left w:val="none" w:sz="0" w:space="0" w:color="auto"/>
        <w:bottom w:val="none" w:sz="0" w:space="0" w:color="auto"/>
        <w:right w:val="none" w:sz="0" w:space="0" w:color="auto"/>
      </w:divBdr>
      <w:divsChild>
        <w:div w:id="790712619">
          <w:marLeft w:val="0"/>
          <w:marRight w:val="0"/>
          <w:marTop w:val="0"/>
          <w:marBottom w:val="0"/>
          <w:divBdr>
            <w:top w:val="none" w:sz="0" w:space="0" w:color="auto"/>
            <w:left w:val="none" w:sz="0" w:space="0" w:color="auto"/>
            <w:bottom w:val="none" w:sz="0" w:space="0" w:color="auto"/>
            <w:right w:val="none" w:sz="0" w:space="0" w:color="auto"/>
          </w:divBdr>
          <w:divsChild>
            <w:div w:id="1988432365">
              <w:marLeft w:val="0"/>
              <w:marRight w:val="0"/>
              <w:marTop w:val="0"/>
              <w:marBottom w:val="0"/>
              <w:divBdr>
                <w:top w:val="none" w:sz="0" w:space="0" w:color="auto"/>
                <w:left w:val="none" w:sz="0" w:space="0" w:color="auto"/>
                <w:bottom w:val="none" w:sz="0" w:space="0" w:color="auto"/>
                <w:right w:val="none" w:sz="0" w:space="0" w:color="auto"/>
              </w:divBdr>
            </w:div>
            <w:div w:id="957831790">
              <w:marLeft w:val="0"/>
              <w:marRight w:val="0"/>
              <w:marTop w:val="0"/>
              <w:marBottom w:val="0"/>
              <w:divBdr>
                <w:top w:val="none" w:sz="0" w:space="0" w:color="auto"/>
                <w:left w:val="none" w:sz="0" w:space="0" w:color="auto"/>
                <w:bottom w:val="none" w:sz="0" w:space="0" w:color="auto"/>
                <w:right w:val="none" w:sz="0" w:space="0" w:color="auto"/>
              </w:divBdr>
            </w:div>
            <w:div w:id="1651669338">
              <w:marLeft w:val="0"/>
              <w:marRight w:val="0"/>
              <w:marTop w:val="0"/>
              <w:marBottom w:val="0"/>
              <w:divBdr>
                <w:top w:val="none" w:sz="0" w:space="0" w:color="auto"/>
                <w:left w:val="none" w:sz="0" w:space="0" w:color="auto"/>
                <w:bottom w:val="none" w:sz="0" w:space="0" w:color="auto"/>
                <w:right w:val="none" w:sz="0" w:space="0" w:color="auto"/>
              </w:divBdr>
            </w:div>
            <w:div w:id="405567626">
              <w:marLeft w:val="0"/>
              <w:marRight w:val="0"/>
              <w:marTop w:val="0"/>
              <w:marBottom w:val="0"/>
              <w:divBdr>
                <w:top w:val="none" w:sz="0" w:space="0" w:color="auto"/>
                <w:left w:val="none" w:sz="0" w:space="0" w:color="auto"/>
                <w:bottom w:val="none" w:sz="0" w:space="0" w:color="auto"/>
                <w:right w:val="none" w:sz="0" w:space="0" w:color="auto"/>
              </w:divBdr>
            </w:div>
            <w:div w:id="1610695665">
              <w:marLeft w:val="0"/>
              <w:marRight w:val="0"/>
              <w:marTop w:val="0"/>
              <w:marBottom w:val="0"/>
              <w:divBdr>
                <w:top w:val="none" w:sz="0" w:space="0" w:color="auto"/>
                <w:left w:val="none" w:sz="0" w:space="0" w:color="auto"/>
                <w:bottom w:val="none" w:sz="0" w:space="0" w:color="auto"/>
                <w:right w:val="none" w:sz="0" w:space="0" w:color="auto"/>
              </w:divBdr>
            </w:div>
            <w:div w:id="219944361">
              <w:marLeft w:val="0"/>
              <w:marRight w:val="0"/>
              <w:marTop w:val="0"/>
              <w:marBottom w:val="0"/>
              <w:divBdr>
                <w:top w:val="none" w:sz="0" w:space="0" w:color="auto"/>
                <w:left w:val="none" w:sz="0" w:space="0" w:color="auto"/>
                <w:bottom w:val="none" w:sz="0" w:space="0" w:color="auto"/>
                <w:right w:val="none" w:sz="0" w:space="0" w:color="auto"/>
              </w:divBdr>
            </w:div>
            <w:div w:id="2070810143">
              <w:marLeft w:val="0"/>
              <w:marRight w:val="0"/>
              <w:marTop w:val="0"/>
              <w:marBottom w:val="0"/>
              <w:divBdr>
                <w:top w:val="none" w:sz="0" w:space="0" w:color="auto"/>
                <w:left w:val="none" w:sz="0" w:space="0" w:color="auto"/>
                <w:bottom w:val="none" w:sz="0" w:space="0" w:color="auto"/>
                <w:right w:val="none" w:sz="0" w:space="0" w:color="auto"/>
              </w:divBdr>
            </w:div>
            <w:div w:id="1593010923">
              <w:marLeft w:val="0"/>
              <w:marRight w:val="0"/>
              <w:marTop w:val="0"/>
              <w:marBottom w:val="0"/>
              <w:divBdr>
                <w:top w:val="none" w:sz="0" w:space="0" w:color="auto"/>
                <w:left w:val="none" w:sz="0" w:space="0" w:color="auto"/>
                <w:bottom w:val="none" w:sz="0" w:space="0" w:color="auto"/>
                <w:right w:val="none" w:sz="0" w:space="0" w:color="auto"/>
              </w:divBdr>
            </w:div>
            <w:div w:id="1702393684">
              <w:marLeft w:val="0"/>
              <w:marRight w:val="0"/>
              <w:marTop w:val="0"/>
              <w:marBottom w:val="0"/>
              <w:divBdr>
                <w:top w:val="none" w:sz="0" w:space="0" w:color="auto"/>
                <w:left w:val="none" w:sz="0" w:space="0" w:color="auto"/>
                <w:bottom w:val="none" w:sz="0" w:space="0" w:color="auto"/>
                <w:right w:val="none" w:sz="0" w:space="0" w:color="auto"/>
              </w:divBdr>
            </w:div>
            <w:div w:id="139734042">
              <w:marLeft w:val="0"/>
              <w:marRight w:val="0"/>
              <w:marTop w:val="0"/>
              <w:marBottom w:val="0"/>
              <w:divBdr>
                <w:top w:val="none" w:sz="0" w:space="0" w:color="auto"/>
                <w:left w:val="none" w:sz="0" w:space="0" w:color="auto"/>
                <w:bottom w:val="none" w:sz="0" w:space="0" w:color="auto"/>
                <w:right w:val="none" w:sz="0" w:space="0" w:color="auto"/>
              </w:divBdr>
            </w:div>
            <w:div w:id="1814523280">
              <w:marLeft w:val="0"/>
              <w:marRight w:val="0"/>
              <w:marTop w:val="0"/>
              <w:marBottom w:val="0"/>
              <w:divBdr>
                <w:top w:val="none" w:sz="0" w:space="0" w:color="auto"/>
                <w:left w:val="none" w:sz="0" w:space="0" w:color="auto"/>
                <w:bottom w:val="none" w:sz="0" w:space="0" w:color="auto"/>
                <w:right w:val="none" w:sz="0" w:space="0" w:color="auto"/>
              </w:divBdr>
            </w:div>
            <w:div w:id="1614482721">
              <w:marLeft w:val="0"/>
              <w:marRight w:val="0"/>
              <w:marTop w:val="0"/>
              <w:marBottom w:val="0"/>
              <w:divBdr>
                <w:top w:val="none" w:sz="0" w:space="0" w:color="auto"/>
                <w:left w:val="none" w:sz="0" w:space="0" w:color="auto"/>
                <w:bottom w:val="none" w:sz="0" w:space="0" w:color="auto"/>
                <w:right w:val="none" w:sz="0" w:space="0" w:color="auto"/>
              </w:divBdr>
            </w:div>
            <w:div w:id="623737174">
              <w:marLeft w:val="0"/>
              <w:marRight w:val="0"/>
              <w:marTop w:val="0"/>
              <w:marBottom w:val="0"/>
              <w:divBdr>
                <w:top w:val="none" w:sz="0" w:space="0" w:color="auto"/>
                <w:left w:val="none" w:sz="0" w:space="0" w:color="auto"/>
                <w:bottom w:val="none" w:sz="0" w:space="0" w:color="auto"/>
                <w:right w:val="none" w:sz="0" w:space="0" w:color="auto"/>
              </w:divBdr>
            </w:div>
            <w:div w:id="60103694">
              <w:marLeft w:val="0"/>
              <w:marRight w:val="0"/>
              <w:marTop w:val="0"/>
              <w:marBottom w:val="0"/>
              <w:divBdr>
                <w:top w:val="none" w:sz="0" w:space="0" w:color="auto"/>
                <w:left w:val="none" w:sz="0" w:space="0" w:color="auto"/>
                <w:bottom w:val="none" w:sz="0" w:space="0" w:color="auto"/>
                <w:right w:val="none" w:sz="0" w:space="0" w:color="auto"/>
              </w:divBdr>
            </w:div>
            <w:div w:id="1679304908">
              <w:marLeft w:val="0"/>
              <w:marRight w:val="0"/>
              <w:marTop w:val="0"/>
              <w:marBottom w:val="0"/>
              <w:divBdr>
                <w:top w:val="none" w:sz="0" w:space="0" w:color="auto"/>
                <w:left w:val="none" w:sz="0" w:space="0" w:color="auto"/>
                <w:bottom w:val="none" w:sz="0" w:space="0" w:color="auto"/>
                <w:right w:val="none" w:sz="0" w:space="0" w:color="auto"/>
              </w:divBdr>
            </w:div>
            <w:div w:id="1096973234">
              <w:marLeft w:val="0"/>
              <w:marRight w:val="0"/>
              <w:marTop w:val="0"/>
              <w:marBottom w:val="0"/>
              <w:divBdr>
                <w:top w:val="none" w:sz="0" w:space="0" w:color="auto"/>
                <w:left w:val="none" w:sz="0" w:space="0" w:color="auto"/>
                <w:bottom w:val="none" w:sz="0" w:space="0" w:color="auto"/>
                <w:right w:val="none" w:sz="0" w:space="0" w:color="auto"/>
              </w:divBdr>
            </w:div>
            <w:div w:id="1061445256">
              <w:marLeft w:val="0"/>
              <w:marRight w:val="0"/>
              <w:marTop w:val="0"/>
              <w:marBottom w:val="0"/>
              <w:divBdr>
                <w:top w:val="none" w:sz="0" w:space="0" w:color="auto"/>
                <w:left w:val="none" w:sz="0" w:space="0" w:color="auto"/>
                <w:bottom w:val="none" w:sz="0" w:space="0" w:color="auto"/>
                <w:right w:val="none" w:sz="0" w:space="0" w:color="auto"/>
              </w:divBdr>
            </w:div>
            <w:div w:id="664478017">
              <w:marLeft w:val="0"/>
              <w:marRight w:val="0"/>
              <w:marTop w:val="0"/>
              <w:marBottom w:val="0"/>
              <w:divBdr>
                <w:top w:val="none" w:sz="0" w:space="0" w:color="auto"/>
                <w:left w:val="none" w:sz="0" w:space="0" w:color="auto"/>
                <w:bottom w:val="none" w:sz="0" w:space="0" w:color="auto"/>
                <w:right w:val="none" w:sz="0" w:space="0" w:color="auto"/>
              </w:divBdr>
            </w:div>
            <w:div w:id="1129007731">
              <w:marLeft w:val="0"/>
              <w:marRight w:val="0"/>
              <w:marTop w:val="0"/>
              <w:marBottom w:val="0"/>
              <w:divBdr>
                <w:top w:val="none" w:sz="0" w:space="0" w:color="auto"/>
                <w:left w:val="none" w:sz="0" w:space="0" w:color="auto"/>
                <w:bottom w:val="none" w:sz="0" w:space="0" w:color="auto"/>
                <w:right w:val="none" w:sz="0" w:space="0" w:color="auto"/>
              </w:divBdr>
            </w:div>
          </w:divsChild>
        </w:div>
        <w:div w:id="2050914563">
          <w:marLeft w:val="0"/>
          <w:marRight w:val="0"/>
          <w:marTop w:val="0"/>
          <w:marBottom w:val="0"/>
          <w:divBdr>
            <w:top w:val="none" w:sz="0" w:space="0" w:color="auto"/>
            <w:left w:val="none" w:sz="0" w:space="0" w:color="auto"/>
            <w:bottom w:val="none" w:sz="0" w:space="0" w:color="auto"/>
            <w:right w:val="none" w:sz="0" w:space="0" w:color="auto"/>
          </w:divBdr>
          <w:divsChild>
            <w:div w:id="1911845356">
              <w:marLeft w:val="0"/>
              <w:marRight w:val="0"/>
              <w:marTop w:val="0"/>
              <w:marBottom w:val="0"/>
              <w:divBdr>
                <w:top w:val="none" w:sz="0" w:space="0" w:color="auto"/>
                <w:left w:val="none" w:sz="0" w:space="0" w:color="auto"/>
                <w:bottom w:val="none" w:sz="0" w:space="0" w:color="auto"/>
                <w:right w:val="none" w:sz="0" w:space="0" w:color="auto"/>
              </w:divBdr>
            </w:div>
            <w:div w:id="164445920">
              <w:marLeft w:val="0"/>
              <w:marRight w:val="0"/>
              <w:marTop w:val="0"/>
              <w:marBottom w:val="0"/>
              <w:divBdr>
                <w:top w:val="none" w:sz="0" w:space="0" w:color="auto"/>
                <w:left w:val="none" w:sz="0" w:space="0" w:color="auto"/>
                <w:bottom w:val="none" w:sz="0" w:space="0" w:color="auto"/>
                <w:right w:val="none" w:sz="0" w:space="0" w:color="auto"/>
              </w:divBdr>
            </w:div>
            <w:div w:id="726610375">
              <w:marLeft w:val="0"/>
              <w:marRight w:val="0"/>
              <w:marTop w:val="0"/>
              <w:marBottom w:val="0"/>
              <w:divBdr>
                <w:top w:val="none" w:sz="0" w:space="0" w:color="auto"/>
                <w:left w:val="none" w:sz="0" w:space="0" w:color="auto"/>
                <w:bottom w:val="none" w:sz="0" w:space="0" w:color="auto"/>
                <w:right w:val="none" w:sz="0" w:space="0" w:color="auto"/>
              </w:divBdr>
            </w:div>
            <w:div w:id="1149596086">
              <w:marLeft w:val="0"/>
              <w:marRight w:val="0"/>
              <w:marTop w:val="0"/>
              <w:marBottom w:val="0"/>
              <w:divBdr>
                <w:top w:val="none" w:sz="0" w:space="0" w:color="auto"/>
                <w:left w:val="none" w:sz="0" w:space="0" w:color="auto"/>
                <w:bottom w:val="none" w:sz="0" w:space="0" w:color="auto"/>
                <w:right w:val="none" w:sz="0" w:space="0" w:color="auto"/>
              </w:divBdr>
            </w:div>
            <w:div w:id="1954510537">
              <w:marLeft w:val="0"/>
              <w:marRight w:val="0"/>
              <w:marTop w:val="0"/>
              <w:marBottom w:val="0"/>
              <w:divBdr>
                <w:top w:val="none" w:sz="0" w:space="0" w:color="auto"/>
                <w:left w:val="none" w:sz="0" w:space="0" w:color="auto"/>
                <w:bottom w:val="none" w:sz="0" w:space="0" w:color="auto"/>
                <w:right w:val="none" w:sz="0" w:space="0" w:color="auto"/>
              </w:divBdr>
            </w:div>
            <w:div w:id="554394301">
              <w:marLeft w:val="0"/>
              <w:marRight w:val="0"/>
              <w:marTop w:val="0"/>
              <w:marBottom w:val="0"/>
              <w:divBdr>
                <w:top w:val="none" w:sz="0" w:space="0" w:color="auto"/>
                <w:left w:val="none" w:sz="0" w:space="0" w:color="auto"/>
                <w:bottom w:val="none" w:sz="0" w:space="0" w:color="auto"/>
                <w:right w:val="none" w:sz="0" w:space="0" w:color="auto"/>
              </w:divBdr>
            </w:div>
            <w:div w:id="33582055">
              <w:marLeft w:val="0"/>
              <w:marRight w:val="0"/>
              <w:marTop w:val="0"/>
              <w:marBottom w:val="0"/>
              <w:divBdr>
                <w:top w:val="none" w:sz="0" w:space="0" w:color="auto"/>
                <w:left w:val="none" w:sz="0" w:space="0" w:color="auto"/>
                <w:bottom w:val="none" w:sz="0" w:space="0" w:color="auto"/>
                <w:right w:val="none" w:sz="0" w:space="0" w:color="auto"/>
              </w:divBdr>
            </w:div>
            <w:div w:id="797802093">
              <w:marLeft w:val="0"/>
              <w:marRight w:val="0"/>
              <w:marTop w:val="0"/>
              <w:marBottom w:val="0"/>
              <w:divBdr>
                <w:top w:val="none" w:sz="0" w:space="0" w:color="auto"/>
                <w:left w:val="none" w:sz="0" w:space="0" w:color="auto"/>
                <w:bottom w:val="none" w:sz="0" w:space="0" w:color="auto"/>
                <w:right w:val="none" w:sz="0" w:space="0" w:color="auto"/>
              </w:divBdr>
            </w:div>
            <w:div w:id="995498467">
              <w:marLeft w:val="0"/>
              <w:marRight w:val="0"/>
              <w:marTop w:val="0"/>
              <w:marBottom w:val="0"/>
              <w:divBdr>
                <w:top w:val="none" w:sz="0" w:space="0" w:color="auto"/>
                <w:left w:val="none" w:sz="0" w:space="0" w:color="auto"/>
                <w:bottom w:val="none" w:sz="0" w:space="0" w:color="auto"/>
                <w:right w:val="none" w:sz="0" w:space="0" w:color="auto"/>
              </w:divBdr>
            </w:div>
            <w:div w:id="1095979872">
              <w:marLeft w:val="0"/>
              <w:marRight w:val="0"/>
              <w:marTop w:val="0"/>
              <w:marBottom w:val="0"/>
              <w:divBdr>
                <w:top w:val="none" w:sz="0" w:space="0" w:color="auto"/>
                <w:left w:val="none" w:sz="0" w:space="0" w:color="auto"/>
                <w:bottom w:val="none" w:sz="0" w:space="0" w:color="auto"/>
                <w:right w:val="none" w:sz="0" w:space="0" w:color="auto"/>
              </w:divBdr>
            </w:div>
            <w:div w:id="466820774">
              <w:marLeft w:val="0"/>
              <w:marRight w:val="0"/>
              <w:marTop w:val="0"/>
              <w:marBottom w:val="0"/>
              <w:divBdr>
                <w:top w:val="none" w:sz="0" w:space="0" w:color="auto"/>
                <w:left w:val="none" w:sz="0" w:space="0" w:color="auto"/>
                <w:bottom w:val="none" w:sz="0" w:space="0" w:color="auto"/>
                <w:right w:val="none" w:sz="0" w:space="0" w:color="auto"/>
              </w:divBdr>
            </w:div>
            <w:div w:id="1678144992">
              <w:marLeft w:val="0"/>
              <w:marRight w:val="0"/>
              <w:marTop w:val="0"/>
              <w:marBottom w:val="0"/>
              <w:divBdr>
                <w:top w:val="none" w:sz="0" w:space="0" w:color="auto"/>
                <w:left w:val="none" w:sz="0" w:space="0" w:color="auto"/>
                <w:bottom w:val="none" w:sz="0" w:space="0" w:color="auto"/>
                <w:right w:val="none" w:sz="0" w:space="0" w:color="auto"/>
              </w:divBdr>
            </w:div>
            <w:div w:id="1350519762">
              <w:marLeft w:val="0"/>
              <w:marRight w:val="0"/>
              <w:marTop w:val="0"/>
              <w:marBottom w:val="0"/>
              <w:divBdr>
                <w:top w:val="none" w:sz="0" w:space="0" w:color="auto"/>
                <w:left w:val="none" w:sz="0" w:space="0" w:color="auto"/>
                <w:bottom w:val="none" w:sz="0" w:space="0" w:color="auto"/>
                <w:right w:val="none" w:sz="0" w:space="0" w:color="auto"/>
              </w:divBdr>
            </w:div>
            <w:div w:id="1312948713">
              <w:marLeft w:val="0"/>
              <w:marRight w:val="0"/>
              <w:marTop w:val="0"/>
              <w:marBottom w:val="0"/>
              <w:divBdr>
                <w:top w:val="none" w:sz="0" w:space="0" w:color="auto"/>
                <w:left w:val="none" w:sz="0" w:space="0" w:color="auto"/>
                <w:bottom w:val="none" w:sz="0" w:space="0" w:color="auto"/>
                <w:right w:val="none" w:sz="0" w:space="0" w:color="auto"/>
              </w:divBdr>
            </w:div>
            <w:div w:id="1324040644">
              <w:marLeft w:val="0"/>
              <w:marRight w:val="0"/>
              <w:marTop w:val="0"/>
              <w:marBottom w:val="0"/>
              <w:divBdr>
                <w:top w:val="none" w:sz="0" w:space="0" w:color="auto"/>
                <w:left w:val="none" w:sz="0" w:space="0" w:color="auto"/>
                <w:bottom w:val="none" w:sz="0" w:space="0" w:color="auto"/>
                <w:right w:val="none" w:sz="0" w:space="0" w:color="auto"/>
              </w:divBdr>
            </w:div>
            <w:div w:id="132333436">
              <w:marLeft w:val="0"/>
              <w:marRight w:val="0"/>
              <w:marTop w:val="0"/>
              <w:marBottom w:val="0"/>
              <w:divBdr>
                <w:top w:val="none" w:sz="0" w:space="0" w:color="auto"/>
                <w:left w:val="none" w:sz="0" w:space="0" w:color="auto"/>
                <w:bottom w:val="none" w:sz="0" w:space="0" w:color="auto"/>
                <w:right w:val="none" w:sz="0" w:space="0" w:color="auto"/>
              </w:divBdr>
            </w:div>
            <w:div w:id="230316162">
              <w:marLeft w:val="0"/>
              <w:marRight w:val="0"/>
              <w:marTop w:val="0"/>
              <w:marBottom w:val="0"/>
              <w:divBdr>
                <w:top w:val="none" w:sz="0" w:space="0" w:color="auto"/>
                <w:left w:val="none" w:sz="0" w:space="0" w:color="auto"/>
                <w:bottom w:val="none" w:sz="0" w:space="0" w:color="auto"/>
                <w:right w:val="none" w:sz="0" w:space="0" w:color="auto"/>
              </w:divBdr>
            </w:div>
            <w:div w:id="285744656">
              <w:marLeft w:val="0"/>
              <w:marRight w:val="0"/>
              <w:marTop w:val="0"/>
              <w:marBottom w:val="0"/>
              <w:divBdr>
                <w:top w:val="none" w:sz="0" w:space="0" w:color="auto"/>
                <w:left w:val="none" w:sz="0" w:space="0" w:color="auto"/>
                <w:bottom w:val="none" w:sz="0" w:space="0" w:color="auto"/>
                <w:right w:val="none" w:sz="0" w:space="0" w:color="auto"/>
              </w:divBdr>
            </w:div>
            <w:div w:id="1954557863">
              <w:marLeft w:val="0"/>
              <w:marRight w:val="0"/>
              <w:marTop w:val="0"/>
              <w:marBottom w:val="0"/>
              <w:divBdr>
                <w:top w:val="none" w:sz="0" w:space="0" w:color="auto"/>
                <w:left w:val="none" w:sz="0" w:space="0" w:color="auto"/>
                <w:bottom w:val="none" w:sz="0" w:space="0" w:color="auto"/>
                <w:right w:val="none" w:sz="0" w:space="0" w:color="auto"/>
              </w:divBdr>
            </w:div>
            <w:div w:id="1043363019">
              <w:marLeft w:val="0"/>
              <w:marRight w:val="0"/>
              <w:marTop w:val="0"/>
              <w:marBottom w:val="0"/>
              <w:divBdr>
                <w:top w:val="none" w:sz="0" w:space="0" w:color="auto"/>
                <w:left w:val="none" w:sz="0" w:space="0" w:color="auto"/>
                <w:bottom w:val="none" w:sz="0" w:space="0" w:color="auto"/>
                <w:right w:val="none" w:sz="0" w:space="0" w:color="auto"/>
              </w:divBdr>
            </w:div>
            <w:div w:id="1205018913">
              <w:marLeft w:val="0"/>
              <w:marRight w:val="0"/>
              <w:marTop w:val="0"/>
              <w:marBottom w:val="0"/>
              <w:divBdr>
                <w:top w:val="none" w:sz="0" w:space="0" w:color="auto"/>
                <w:left w:val="none" w:sz="0" w:space="0" w:color="auto"/>
                <w:bottom w:val="none" w:sz="0" w:space="0" w:color="auto"/>
                <w:right w:val="none" w:sz="0" w:space="0" w:color="auto"/>
              </w:divBdr>
            </w:div>
            <w:div w:id="2131169093">
              <w:marLeft w:val="0"/>
              <w:marRight w:val="0"/>
              <w:marTop w:val="0"/>
              <w:marBottom w:val="0"/>
              <w:divBdr>
                <w:top w:val="none" w:sz="0" w:space="0" w:color="auto"/>
                <w:left w:val="none" w:sz="0" w:space="0" w:color="auto"/>
                <w:bottom w:val="none" w:sz="0" w:space="0" w:color="auto"/>
                <w:right w:val="none" w:sz="0" w:space="0" w:color="auto"/>
              </w:divBdr>
            </w:div>
            <w:div w:id="1361052958">
              <w:marLeft w:val="0"/>
              <w:marRight w:val="0"/>
              <w:marTop w:val="0"/>
              <w:marBottom w:val="0"/>
              <w:divBdr>
                <w:top w:val="none" w:sz="0" w:space="0" w:color="auto"/>
                <w:left w:val="none" w:sz="0" w:space="0" w:color="auto"/>
                <w:bottom w:val="none" w:sz="0" w:space="0" w:color="auto"/>
                <w:right w:val="none" w:sz="0" w:space="0" w:color="auto"/>
              </w:divBdr>
            </w:div>
            <w:div w:id="1815174951">
              <w:marLeft w:val="0"/>
              <w:marRight w:val="0"/>
              <w:marTop w:val="0"/>
              <w:marBottom w:val="0"/>
              <w:divBdr>
                <w:top w:val="none" w:sz="0" w:space="0" w:color="auto"/>
                <w:left w:val="none" w:sz="0" w:space="0" w:color="auto"/>
                <w:bottom w:val="none" w:sz="0" w:space="0" w:color="auto"/>
                <w:right w:val="none" w:sz="0" w:space="0" w:color="auto"/>
              </w:divBdr>
            </w:div>
            <w:div w:id="963317318">
              <w:marLeft w:val="0"/>
              <w:marRight w:val="0"/>
              <w:marTop w:val="0"/>
              <w:marBottom w:val="0"/>
              <w:divBdr>
                <w:top w:val="none" w:sz="0" w:space="0" w:color="auto"/>
                <w:left w:val="none" w:sz="0" w:space="0" w:color="auto"/>
                <w:bottom w:val="none" w:sz="0" w:space="0" w:color="auto"/>
                <w:right w:val="none" w:sz="0" w:space="0" w:color="auto"/>
              </w:divBdr>
            </w:div>
            <w:div w:id="716734151">
              <w:marLeft w:val="0"/>
              <w:marRight w:val="0"/>
              <w:marTop w:val="0"/>
              <w:marBottom w:val="0"/>
              <w:divBdr>
                <w:top w:val="none" w:sz="0" w:space="0" w:color="auto"/>
                <w:left w:val="none" w:sz="0" w:space="0" w:color="auto"/>
                <w:bottom w:val="none" w:sz="0" w:space="0" w:color="auto"/>
                <w:right w:val="none" w:sz="0" w:space="0" w:color="auto"/>
              </w:divBdr>
            </w:div>
            <w:div w:id="1473863294">
              <w:marLeft w:val="0"/>
              <w:marRight w:val="0"/>
              <w:marTop w:val="0"/>
              <w:marBottom w:val="0"/>
              <w:divBdr>
                <w:top w:val="none" w:sz="0" w:space="0" w:color="auto"/>
                <w:left w:val="none" w:sz="0" w:space="0" w:color="auto"/>
                <w:bottom w:val="none" w:sz="0" w:space="0" w:color="auto"/>
                <w:right w:val="none" w:sz="0" w:space="0" w:color="auto"/>
              </w:divBdr>
            </w:div>
            <w:div w:id="719090876">
              <w:marLeft w:val="0"/>
              <w:marRight w:val="0"/>
              <w:marTop w:val="0"/>
              <w:marBottom w:val="0"/>
              <w:divBdr>
                <w:top w:val="none" w:sz="0" w:space="0" w:color="auto"/>
                <w:left w:val="none" w:sz="0" w:space="0" w:color="auto"/>
                <w:bottom w:val="none" w:sz="0" w:space="0" w:color="auto"/>
                <w:right w:val="none" w:sz="0" w:space="0" w:color="auto"/>
              </w:divBdr>
            </w:div>
            <w:div w:id="1920945994">
              <w:marLeft w:val="0"/>
              <w:marRight w:val="0"/>
              <w:marTop w:val="0"/>
              <w:marBottom w:val="0"/>
              <w:divBdr>
                <w:top w:val="none" w:sz="0" w:space="0" w:color="auto"/>
                <w:left w:val="none" w:sz="0" w:space="0" w:color="auto"/>
                <w:bottom w:val="none" w:sz="0" w:space="0" w:color="auto"/>
                <w:right w:val="none" w:sz="0" w:space="0" w:color="auto"/>
              </w:divBdr>
            </w:div>
            <w:div w:id="1654602453">
              <w:marLeft w:val="0"/>
              <w:marRight w:val="0"/>
              <w:marTop w:val="0"/>
              <w:marBottom w:val="0"/>
              <w:divBdr>
                <w:top w:val="none" w:sz="0" w:space="0" w:color="auto"/>
                <w:left w:val="none" w:sz="0" w:space="0" w:color="auto"/>
                <w:bottom w:val="none" w:sz="0" w:space="0" w:color="auto"/>
                <w:right w:val="none" w:sz="0" w:space="0" w:color="auto"/>
              </w:divBdr>
            </w:div>
            <w:div w:id="701511806">
              <w:marLeft w:val="0"/>
              <w:marRight w:val="0"/>
              <w:marTop w:val="0"/>
              <w:marBottom w:val="0"/>
              <w:divBdr>
                <w:top w:val="none" w:sz="0" w:space="0" w:color="auto"/>
                <w:left w:val="none" w:sz="0" w:space="0" w:color="auto"/>
                <w:bottom w:val="none" w:sz="0" w:space="0" w:color="auto"/>
                <w:right w:val="none" w:sz="0" w:space="0" w:color="auto"/>
              </w:divBdr>
            </w:div>
            <w:div w:id="1651054675">
              <w:marLeft w:val="0"/>
              <w:marRight w:val="0"/>
              <w:marTop w:val="0"/>
              <w:marBottom w:val="0"/>
              <w:divBdr>
                <w:top w:val="none" w:sz="0" w:space="0" w:color="auto"/>
                <w:left w:val="none" w:sz="0" w:space="0" w:color="auto"/>
                <w:bottom w:val="none" w:sz="0" w:space="0" w:color="auto"/>
                <w:right w:val="none" w:sz="0" w:space="0" w:color="auto"/>
              </w:divBdr>
            </w:div>
            <w:div w:id="864028218">
              <w:marLeft w:val="0"/>
              <w:marRight w:val="0"/>
              <w:marTop w:val="0"/>
              <w:marBottom w:val="0"/>
              <w:divBdr>
                <w:top w:val="none" w:sz="0" w:space="0" w:color="auto"/>
                <w:left w:val="none" w:sz="0" w:space="0" w:color="auto"/>
                <w:bottom w:val="none" w:sz="0" w:space="0" w:color="auto"/>
                <w:right w:val="none" w:sz="0" w:space="0" w:color="auto"/>
              </w:divBdr>
            </w:div>
            <w:div w:id="1533419992">
              <w:marLeft w:val="0"/>
              <w:marRight w:val="0"/>
              <w:marTop w:val="0"/>
              <w:marBottom w:val="0"/>
              <w:divBdr>
                <w:top w:val="none" w:sz="0" w:space="0" w:color="auto"/>
                <w:left w:val="none" w:sz="0" w:space="0" w:color="auto"/>
                <w:bottom w:val="none" w:sz="0" w:space="0" w:color="auto"/>
                <w:right w:val="none" w:sz="0" w:space="0" w:color="auto"/>
              </w:divBdr>
            </w:div>
            <w:div w:id="1803843989">
              <w:marLeft w:val="0"/>
              <w:marRight w:val="0"/>
              <w:marTop w:val="0"/>
              <w:marBottom w:val="0"/>
              <w:divBdr>
                <w:top w:val="none" w:sz="0" w:space="0" w:color="auto"/>
                <w:left w:val="none" w:sz="0" w:space="0" w:color="auto"/>
                <w:bottom w:val="none" w:sz="0" w:space="0" w:color="auto"/>
                <w:right w:val="none" w:sz="0" w:space="0" w:color="auto"/>
              </w:divBdr>
            </w:div>
            <w:div w:id="300699180">
              <w:marLeft w:val="0"/>
              <w:marRight w:val="0"/>
              <w:marTop w:val="0"/>
              <w:marBottom w:val="0"/>
              <w:divBdr>
                <w:top w:val="none" w:sz="0" w:space="0" w:color="auto"/>
                <w:left w:val="none" w:sz="0" w:space="0" w:color="auto"/>
                <w:bottom w:val="none" w:sz="0" w:space="0" w:color="auto"/>
                <w:right w:val="none" w:sz="0" w:space="0" w:color="auto"/>
              </w:divBdr>
            </w:div>
            <w:div w:id="14960477">
              <w:marLeft w:val="0"/>
              <w:marRight w:val="0"/>
              <w:marTop w:val="0"/>
              <w:marBottom w:val="0"/>
              <w:divBdr>
                <w:top w:val="none" w:sz="0" w:space="0" w:color="auto"/>
                <w:left w:val="none" w:sz="0" w:space="0" w:color="auto"/>
                <w:bottom w:val="none" w:sz="0" w:space="0" w:color="auto"/>
                <w:right w:val="none" w:sz="0" w:space="0" w:color="auto"/>
              </w:divBdr>
            </w:div>
            <w:div w:id="1759406836">
              <w:marLeft w:val="0"/>
              <w:marRight w:val="0"/>
              <w:marTop w:val="0"/>
              <w:marBottom w:val="0"/>
              <w:divBdr>
                <w:top w:val="none" w:sz="0" w:space="0" w:color="auto"/>
                <w:left w:val="none" w:sz="0" w:space="0" w:color="auto"/>
                <w:bottom w:val="none" w:sz="0" w:space="0" w:color="auto"/>
                <w:right w:val="none" w:sz="0" w:space="0" w:color="auto"/>
              </w:divBdr>
            </w:div>
            <w:div w:id="1141532535">
              <w:marLeft w:val="0"/>
              <w:marRight w:val="0"/>
              <w:marTop w:val="0"/>
              <w:marBottom w:val="0"/>
              <w:divBdr>
                <w:top w:val="none" w:sz="0" w:space="0" w:color="auto"/>
                <w:left w:val="none" w:sz="0" w:space="0" w:color="auto"/>
                <w:bottom w:val="none" w:sz="0" w:space="0" w:color="auto"/>
                <w:right w:val="none" w:sz="0" w:space="0" w:color="auto"/>
              </w:divBdr>
            </w:div>
            <w:div w:id="1662536024">
              <w:marLeft w:val="0"/>
              <w:marRight w:val="0"/>
              <w:marTop w:val="0"/>
              <w:marBottom w:val="0"/>
              <w:divBdr>
                <w:top w:val="none" w:sz="0" w:space="0" w:color="auto"/>
                <w:left w:val="none" w:sz="0" w:space="0" w:color="auto"/>
                <w:bottom w:val="none" w:sz="0" w:space="0" w:color="auto"/>
                <w:right w:val="none" w:sz="0" w:space="0" w:color="auto"/>
              </w:divBdr>
            </w:div>
            <w:div w:id="2140491038">
              <w:marLeft w:val="0"/>
              <w:marRight w:val="0"/>
              <w:marTop w:val="0"/>
              <w:marBottom w:val="0"/>
              <w:divBdr>
                <w:top w:val="none" w:sz="0" w:space="0" w:color="auto"/>
                <w:left w:val="none" w:sz="0" w:space="0" w:color="auto"/>
                <w:bottom w:val="none" w:sz="0" w:space="0" w:color="auto"/>
                <w:right w:val="none" w:sz="0" w:space="0" w:color="auto"/>
              </w:divBdr>
            </w:div>
            <w:div w:id="547375122">
              <w:marLeft w:val="0"/>
              <w:marRight w:val="0"/>
              <w:marTop w:val="0"/>
              <w:marBottom w:val="0"/>
              <w:divBdr>
                <w:top w:val="none" w:sz="0" w:space="0" w:color="auto"/>
                <w:left w:val="none" w:sz="0" w:space="0" w:color="auto"/>
                <w:bottom w:val="none" w:sz="0" w:space="0" w:color="auto"/>
                <w:right w:val="none" w:sz="0" w:space="0" w:color="auto"/>
              </w:divBdr>
            </w:div>
            <w:div w:id="20474079">
              <w:marLeft w:val="0"/>
              <w:marRight w:val="0"/>
              <w:marTop w:val="0"/>
              <w:marBottom w:val="0"/>
              <w:divBdr>
                <w:top w:val="none" w:sz="0" w:space="0" w:color="auto"/>
                <w:left w:val="none" w:sz="0" w:space="0" w:color="auto"/>
                <w:bottom w:val="none" w:sz="0" w:space="0" w:color="auto"/>
                <w:right w:val="none" w:sz="0" w:space="0" w:color="auto"/>
              </w:divBdr>
            </w:div>
            <w:div w:id="1800950754">
              <w:marLeft w:val="0"/>
              <w:marRight w:val="0"/>
              <w:marTop w:val="0"/>
              <w:marBottom w:val="0"/>
              <w:divBdr>
                <w:top w:val="none" w:sz="0" w:space="0" w:color="auto"/>
                <w:left w:val="none" w:sz="0" w:space="0" w:color="auto"/>
                <w:bottom w:val="none" w:sz="0" w:space="0" w:color="auto"/>
                <w:right w:val="none" w:sz="0" w:space="0" w:color="auto"/>
              </w:divBdr>
            </w:div>
            <w:div w:id="837573561">
              <w:marLeft w:val="0"/>
              <w:marRight w:val="0"/>
              <w:marTop w:val="0"/>
              <w:marBottom w:val="0"/>
              <w:divBdr>
                <w:top w:val="none" w:sz="0" w:space="0" w:color="auto"/>
                <w:left w:val="none" w:sz="0" w:space="0" w:color="auto"/>
                <w:bottom w:val="none" w:sz="0" w:space="0" w:color="auto"/>
                <w:right w:val="none" w:sz="0" w:space="0" w:color="auto"/>
              </w:divBdr>
            </w:div>
            <w:div w:id="886768089">
              <w:marLeft w:val="0"/>
              <w:marRight w:val="0"/>
              <w:marTop w:val="0"/>
              <w:marBottom w:val="0"/>
              <w:divBdr>
                <w:top w:val="none" w:sz="0" w:space="0" w:color="auto"/>
                <w:left w:val="none" w:sz="0" w:space="0" w:color="auto"/>
                <w:bottom w:val="none" w:sz="0" w:space="0" w:color="auto"/>
                <w:right w:val="none" w:sz="0" w:space="0" w:color="auto"/>
              </w:divBdr>
            </w:div>
            <w:div w:id="1775318386">
              <w:marLeft w:val="0"/>
              <w:marRight w:val="0"/>
              <w:marTop w:val="0"/>
              <w:marBottom w:val="0"/>
              <w:divBdr>
                <w:top w:val="none" w:sz="0" w:space="0" w:color="auto"/>
                <w:left w:val="none" w:sz="0" w:space="0" w:color="auto"/>
                <w:bottom w:val="none" w:sz="0" w:space="0" w:color="auto"/>
                <w:right w:val="none" w:sz="0" w:space="0" w:color="auto"/>
              </w:divBdr>
            </w:div>
            <w:div w:id="2128963923">
              <w:marLeft w:val="0"/>
              <w:marRight w:val="0"/>
              <w:marTop w:val="0"/>
              <w:marBottom w:val="0"/>
              <w:divBdr>
                <w:top w:val="none" w:sz="0" w:space="0" w:color="auto"/>
                <w:left w:val="none" w:sz="0" w:space="0" w:color="auto"/>
                <w:bottom w:val="none" w:sz="0" w:space="0" w:color="auto"/>
                <w:right w:val="none" w:sz="0" w:space="0" w:color="auto"/>
              </w:divBdr>
            </w:div>
            <w:div w:id="993876137">
              <w:marLeft w:val="0"/>
              <w:marRight w:val="0"/>
              <w:marTop w:val="0"/>
              <w:marBottom w:val="0"/>
              <w:divBdr>
                <w:top w:val="none" w:sz="0" w:space="0" w:color="auto"/>
                <w:left w:val="none" w:sz="0" w:space="0" w:color="auto"/>
                <w:bottom w:val="none" w:sz="0" w:space="0" w:color="auto"/>
                <w:right w:val="none" w:sz="0" w:space="0" w:color="auto"/>
              </w:divBdr>
            </w:div>
          </w:divsChild>
        </w:div>
        <w:div w:id="583296304">
          <w:marLeft w:val="0"/>
          <w:marRight w:val="0"/>
          <w:marTop w:val="0"/>
          <w:marBottom w:val="0"/>
          <w:divBdr>
            <w:top w:val="none" w:sz="0" w:space="0" w:color="auto"/>
            <w:left w:val="none" w:sz="0" w:space="0" w:color="auto"/>
            <w:bottom w:val="none" w:sz="0" w:space="0" w:color="auto"/>
            <w:right w:val="none" w:sz="0" w:space="0" w:color="auto"/>
          </w:divBdr>
        </w:div>
        <w:div w:id="243104799">
          <w:marLeft w:val="0"/>
          <w:marRight w:val="0"/>
          <w:marTop w:val="0"/>
          <w:marBottom w:val="0"/>
          <w:divBdr>
            <w:top w:val="none" w:sz="0" w:space="0" w:color="auto"/>
            <w:left w:val="none" w:sz="0" w:space="0" w:color="auto"/>
            <w:bottom w:val="none" w:sz="0" w:space="0" w:color="auto"/>
            <w:right w:val="none" w:sz="0" w:space="0" w:color="auto"/>
          </w:divBdr>
        </w:div>
        <w:div w:id="1763989252">
          <w:marLeft w:val="0"/>
          <w:marRight w:val="0"/>
          <w:marTop w:val="0"/>
          <w:marBottom w:val="0"/>
          <w:divBdr>
            <w:top w:val="none" w:sz="0" w:space="0" w:color="auto"/>
            <w:left w:val="none" w:sz="0" w:space="0" w:color="auto"/>
            <w:bottom w:val="none" w:sz="0" w:space="0" w:color="auto"/>
            <w:right w:val="none" w:sz="0" w:space="0" w:color="auto"/>
          </w:divBdr>
        </w:div>
        <w:div w:id="1750806199">
          <w:marLeft w:val="0"/>
          <w:marRight w:val="0"/>
          <w:marTop w:val="0"/>
          <w:marBottom w:val="0"/>
          <w:divBdr>
            <w:top w:val="none" w:sz="0" w:space="0" w:color="auto"/>
            <w:left w:val="none" w:sz="0" w:space="0" w:color="auto"/>
            <w:bottom w:val="none" w:sz="0" w:space="0" w:color="auto"/>
            <w:right w:val="none" w:sz="0" w:space="0" w:color="auto"/>
          </w:divBdr>
        </w:div>
        <w:div w:id="954291460">
          <w:marLeft w:val="0"/>
          <w:marRight w:val="0"/>
          <w:marTop w:val="0"/>
          <w:marBottom w:val="0"/>
          <w:divBdr>
            <w:top w:val="none" w:sz="0" w:space="0" w:color="auto"/>
            <w:left w:val="none" w:sz="0" w:space="0" w:color="auto"/>
            <w:bottom w:val="none" w:sz="0" w:space="0" w:color="auto"/>
            <w:right w:val="none" w:sz="0" w:space="0" w:color="auto"/>
          </w:divBdr>
        </w:div>
        <w:div w:id="359816992">
          <w:marLeft w:val="0"/>
          <w:marRight w:val="0"/>
          <w:marTop w:val="0"/>
          <w:marBottom w:val="0"/>
          <w:divBdr>
            <w:top w:val="none" w:sz="0" w:space="0" w:color="auto"/>
            <w:left w:val="none" w:sz="0" w:space="0" w:color="auto"/>
            <w:bottom w:val="none" w:sz="0" w:space="0" w:color="auto"/>
            <w:right w:val="none" w:sz="0" w:space="0" w:color="auto"/>
          </w:divBdr>
        </w:div>
        <w:div w:id="1942227032">
          <w:marLeft w:val="0"/>
          <w:marRight w:val="0"/>
          <w:marTop w:val="0"/>
          <w:marBottom w:val="0"/>
          <w:divBdr>
            <w:top w:val="none" w:sz="0" w:space="0" w:color="auto"/>
            <w:left w:val="none" w:sz="0" w:space="0" w:color="auto"/>
            <w:bottom w:val="none" w:sz="0" w:space="0" w:color="auto"/>
            <w:right w:val="none" w:sz="0" w:space="0" w:color="auto"/>
          </w:divBdr>
        </w:div>
        <w:div w:id="401370723">
          <w:marLeft w:val="0"/>
          <w:marRight w:val="0"/>
          <w:marTop w:val="0"/>
          <w:marBottom w:val="0"/>
          <w:divBdr>
            <w:top w:val="none" w:sz="0" w:space="0" w:color="auto"/>
            <w:left w:val="none" w:sz="0" w:space="0" w:color="auto"/>
            <w:bottom w:val="none" w:sz="0" w:space="0" w:color="auto"/>
            <w:right w:val="none" w:sz="0" w:space="0" w:color="auto"/>
          </w:divBdr>
        </w:div>
        <w:div w:id="1982805279">
          <w:marLeft w:val="0"/>
          <w:marRight w:val="0"/>
          <w:marTop w:val="0"/>
          <w:marBottom w:val="0"/>
          <w:divBdr>
            <w:top w:val="none" w:sz="0" w:space="0" w:color="auto"/>
            <w:left w:val="none" w:sz="0" w:space="0" w:color="auto"/>
            <w:bottom w:val="none" w:sz="0" w:space="0" w:color="auto"/>
            <w:right w:val="none" w:sz="0" w:space="0" w:color="auto"/>
          </w:divBdr>
        </w:div>
        <w:div w:id="2085106088">
          <w:marLeft w:val="0"/>
          <w:marRight w:val="0"/>
          <w:marTop w:val="0"/>
          <w:marBottom w:val="0"/>
          <w:divBdr>
            <w:top w:val="none" w:sz="0" w:space="0" w:color="auto"/>
            <w:left w:val="none" w:sz="0" w:space="0" w:color="auto"/>
            <w:bottom w:val="none" w:sz="0" w:space="0" w:color="auto"/>
            <w:right w:val="none" w:sz="0" w:space="0" w:color="auto"/>
          </w:divBdr>
        </w:div>
        <w:div w:id="543642124">
          <w:marLeft w:val="0"/>
          <w:marRight w:val="0"/>
          <w:marTop w:val="0"/>
          <w:marBottom w:val="0"/>
          <w:divBdr>
            <w:top w:val="none" w:sz="0" w:space="0" w:color="auto"/>
            <w:left w:val="none" w:sz="0" w:space="0" w:color="auto"/>
            <w:bottom w:val="none" w:sz="0" w:space="0" w:color="auto"/>
            <w:right w:val="none" w:sz="0" w:space="0" w:color="auto"/>
          </w:divBdr>
        </w:div>
        <w:div w:id="924067460">
          <w:marLeft w:val="0"/>
          <w:marRight w:val="0"/>
          <w:marTop w:val="0"/>
          <w:marBottom w:val="0"/>
          <w:divBdr>
            <w:top w:val="none" w:sz="0" w:space="0" w:color="auto"/>
            <w:left w:val="none" w:sz="0" w:space="0" w:color="auto"/>
            <w:bottom w:val="none" w:sz="0" w:space="0" w:color="auto"/>
            <w:right w:val="none" w:sz="0" w:space="0" w:color="auto"/>
          </w:divBdr>
        </w:div>
        <w:div w:id="448818419">
          <w:marLeft w:val="0"/>
          <w:marRight w:val="0"/>
          <w:marTop w:val="0"/>
          <w:marBottom w:val="0"/>
          <w:divBdr>
            <w:top w:val="none" w:sz="0" w:space="0" w:color="auto"/>
            <w:left w:val="none" w:sz="0" w:space="0" w:color="auto"/>
            <w:bottom w:val="none" w:sz="0" w:space="0" w:color="auto"/>
            <w:right w:val="none" w:sz="0" w:space="0" w:color="auto"/>
          </w:divBdr>
        </w:div>
        <w:div w:id="1212958646">
          <w:marLeft w:val="0"/>
          <w:marRight w:val="0"/>
          <w:marTop w:val="0"/>
          <w:marBottom w:val="0"/>
          <w:divBdr>
            <w:top w:val="none" w:sz="0" w:space="0" w:color="auto"/>
            <w:left w:val="none" w:sz="0" w:space="0" w:color="auto"/>
            <w:bottom w:val="none" w:sz="0" w:space="0" w:color="auto"/>
            <w:right w:val="none" w:sz="0" w:space="0" w:color="auto"/>
          </w:divBdr>
        </w:div>
        <w:div w:id="1030883093">
          <w:marLeft w:val="0"/>
          <w:marRight w:val="0"/>
          <w:marTop w:val="0"/>
          <w:marBottom w:val="0"/>
          <w:divBdr>
            <w:top w:val="none" w:sz="0" w:space="0" w:color="auto"/>
            <w:left w:val="none" w:sz="0" w:space="0" w:color="auto"/>
            <w:bottom w:val="none" w:sz="0" w:space="0" w:color="auto"/>
            <w:right w:val="none" w:sz="0" w:space="0" w:color="auto"/>
          </w:divBdr>
        </w:div>
        <w:div w:id="695811572">
          <w:marLeft w:val="0"/>
          <w:marRight w:val="0"/>
          <w:marTop w:val="0"/>
          <w:marBottom w:val="0"/>
          <w:divBdr>
            <w:top w:val="none" w:sz="0" w:space="0" w:color="auto"/>
            <w:left w:val="none" w:sz="0" w:space="0" w:color="auto"/>
            <w:bottom w:val="none" w:sz="0" w:space="0" w:color="auto"/>
            <w:right w:val="none" w:sz="0" w:space="0" w:color="auto"/>
          </w:divBdr>
        </w:div>
        <w:div w:id="1595624289">
          <w:marLeft w:val="0"/>
          <w:marRight w:val="0"/>
          <w:marTop w:val="0"/>
          <w:marBottom w:val="0"/>
          <w:divBdr>
            <w:top w:val="none" w:sz="0" w:space="0" w:color="auto"/>
            <w:left w:val="none" w:sz="0" w:space="0" w:color="auto"/>
            <w:bottom w:val="none" w:sz="0" w:space="0" w:color="auto"/>
            <w:right w:val="none" w:sz="0" w:space="0" w:color="auto"/>
          </w:divBdr>
        </w:div>
        <w:div w:id="1489595975">
          <w:marLeft w:val="0"/>
          <w:marRight w:val="0"/>
          <w:marTop w:val="0"/>
          <w:marBottom w:val="0"/>
          <w:divBdr>
            <w:top w:val="none" w:sz="0" w:space="0" w:color="auto"/>
            <w:left w:val="none" w:sz="0" w:space="0" w:color="auto"/>
            <w:bottom w:val="none" w:sz="0" w:space="0" w:color="auto"/>
            <w:right w:val="none" w:sz="0" w:space="0" w:color="auto"/>
          </w:divBdr>
        </w:div>
        <w:div w:id="874002830">
          <w:marLeft w:val="0"/>
          <w:marRight w:val="0"/>
          <w:marTop w:val="0"/>
          <w:marBottom w:val="0"/>
          <w:divBdr>
            <w:top w:val="none" w:sz="0" w:space="0" w:color="auto"/>
            <w:left w:val="none" w:sz="0" w:space="0" w:color="auto"/>
            <w:bottom w:val="none" w:sz="0" w:space="0" w:color="auto"/>
            <w:right w:val="none" w:sz="0" w:space="0" w:color="auto"/>
          </w:divBdr>
        </w:div>
        <w:div w:id="466632080">
          <w:marLeft w:val="0"/>
          <w:marRight w:val="0"/>
          <w:marTop w:val="0"/>
          <w:marBottom w:val="0"/>
          <w:divBdr>
            <w:top w:val="none" w:sz="0" w:space="0" w:color="auto"/>
            <w:left w:val="none" w:sz="0" w:space="0" w:color="auto"/>
            <w:bottom w:val="none" w:sz="0" w:space="0" w:color="auto"/>
            <w:right w:val="none" w:sz="0" w:space="0" w:color="auto"/>
          </w:divBdr>
        </w:div>
        <w:div w:id="1547792913">
          <w:marLeft w:val="0"/>
          <w:marRight w:val="0"/>
          <w:marTop w:val="0"/>
          <w:marBottom w:val="0"/>
          <w:divBdr>
            <w:top w:val="none" w:sz="0" w:space="0" w:color="auto"/>
            <w:left w:val="none" w:sz="0" w:space="0" w:color="auto"/>
            <w:bottom w:val="none" w:sz="0" w:space="0" w:color="auto"/>
            <w:right w:val="none" w:sz="0" w:space="0" w:color="auto"/>
          </w:divBdr>
        </w:div>
        <w:div w:id="677580585">
          <w:marLeft w:val="0"/>
          <w:marRight w:val="0"/>
          <w:marTop w:val="0"/>
          <w:marBottom w:val="0"/>
          <w:divBdr>
            <w:top w:val="none" w:sz="0" w:space="0" w:color="auto"/>
            <w:left w:val="none" w:sz="0" w:space="0" w:color="auto"/>
            <w:bottom w:val="none" w:sz="0" w:space="0" w:color="auto"/>
            <w:right w:val="none" w:sz="0" w:space="0" w:color="auto"/>
          </w:divBdr>
        </w:div>
        <w:div w:id="896743366">
          <w:marLeft w:val="0"/>
          <w:marRight w:val="0"/>
          <w:marTop w:val="0"/>
          <w:marBottom w:val="0"/>
          <w:divBdr>
            <w:top w:val="none" w:sz="0" w:space="0" w:color="auto"/>
            <w:left w:val="none" w:sz="0" w:space="0" w:color="auto"/>
            <w:bottom w:val="none" w:sz="0" w:space="0" w:color="auto"/>
            <w:right w:val="none" w:sz="0" w:space="0" w:color="auto"/>
          </w:divBdr>
        </w:div>
        <w:div w:id="745035956">
          <w:marLeft w:val="0"/>
          <w:marRight w:val="0"/>
          <w:marTop w:val="0"/>
          <w:marBottom w:val="0"/>
          <w:divBdr>
            <w:top w:val="none" w:sz="0" w:space="0" w:color="auto"/>
            <w:left w:val="none" w:sz="0" w:space="0" w:color="auto"/>
            <w:bottom w:val="none" w:sz="0" w:space="0" w:color="auto"/>
            <w:right w:val="none" w:sz="0" w:space="0" w:color="auto"/>
          </w:divBdr>
        </w:div>
        <w:div w:id="650259572">
          <w:marLeft w:val="0"/>
          <w:marRight w:val="0"/>
          <w:marTop w:val="0"/>
          <w:marBottom w:val="0"/>
          <w:divBdr>
            <w:top w:val="none" w:sz="0" w:space="0" w:color="auto"/>
            <w:left w:val="none" w:sz="0" w:space="0" w:color="auto"/>
            <w:bottom w:val="none" w:sz="0" w:space="0" w:color="auto"/>
            <w:right w:val="none" w:sz="0" w:space="0" w:color="auto"/>
          </w:divBdr>
        </w:div>
        <w:div w:id="1715427386">
          <w:marLeft w:val="0"/>
          <w:marRight w:val="0"/>
          <w:marTop w:val="0"/>
          <w:marBottom w:val="0"/>
          <w:divBdr>
            <w:top w:val="none" w:sz="0" w:space="0" w:color="auto"/>
            <w:left w:val="none" w:sz="0" w:space="0" w:color="auto"/>
            <w:bottom w:val="none" w:sz="0" w:space="0" w:color="auto"/>
            <w:right w:val="none" w:sz="0" w:space="0" w:color="auto"/>
          </w:divBdr>
        </w:div>
        <w:div w:id="990139754">
          <w:marLeft w:val="0"/>
          <w:marRight w:val="0"/>
          <w:marTop w:val="0"/>
          <w:marBottom w:val="0"/>
          <w:divBdr>
            <w:top w:val="none" w:sz="0" w:space="0" w:color="auto"/>
            <w:left w:val="none" w:sz="0" w:space="0" w:color="auto"/>
            <w:bottom w:val="none" w:sz="0" w:space="0" w:color="auto"/>
            <w:right w:val="none" w:sz="0" w:space="0" w:color="auto"/>
          </w:divBdr>
        </w:div>
        <w:div w:id="1771320273">
          <w:marLeft w:val="0"/>
          <w:marRight w:val="0"/>
          <w:marTop w:val="0"/>
          <w:marBottom w:val="0"/>
          <w:divBdr>
            <w:top w:val="none" w:sz="0" w:space="0" w:color="auto"/>
            <w:left w:val="none" w:sz="0" w:space="0" w:color="auto"/>
            <w:bottom w:val="none" w:sz="0" w:space="0" w:color="auto"/>
            <w:right w:val="none" w:sz="0" w:space="0" w:color="auto"/>
          </w:divBdr>
        </w:div>
        <w:div w:id="1390303249">
          <w:marLeft w:val="0"/>
          <w:marRight w:val="0"/>
          <w:marTop w:val="0"/>
          <w:marBottom w:val="0"/>
          <w:divBdr>
            <w:top w:val="none" w:sz="0" w:space="0" w:color="auto"/>
            <w:left w:val="none" w:sz="0" w:space="0" w:color="auto"/>
            <w:bottom w:val="none" w:sz="0" w:space="0" w:color="auto"/>
            <w:right w:val="none" w:sz="0" w:space="0" w:color="auto"/>
          </w:divBdr>
          <w:divsChild>
            <w:div w:id="1820656438">
              <w:marLeft w:val="0"/>
              <w:marRight w:val="0"/>
              <w:marTop w:val="0"/>
              <w:marBottom w:val="0"/>
              <w:divBdr>
                <w:top w:val="none" w:sz="0" w:space="0" w:color="auto"/>
                <w:left w:val="none" w:sz="0" w:space="0" w:color="auto"/>
                <w:bottom w:val="none" w:sz="0" w:space="0" w:color="auto"/>
                <w:right w:val="none" w:sz="0" w:space="0" w:color="auto"/>
              </w:divBdr>
            </w:div>
            <w:div w:id="1159035985">
              <w:marLeft w:val="0"/>
              <w:marRight w:val="0"/>
              <w:marTop w:val="0"/>
              <w:marBottom w:val="0"/>
              <w:divBdr>
                <w:top w:val="none" w:sz="0" w:space="0" w:color="auto"/>
                <w:left w:val="none" w:sz="0" w:space="0" w:color="auto"/>
                <w:bottom w:val="none" w:sz="0" w:space="0" w:color="auto"/>
                <w:right w:val="none" w:sz="0" w:space="0" w:color="auto"/>
              </w:divBdr>
            </w:div>
            <w:div w:id="1848443048">
              <w:marLeft w:val="0"/>
              <w:marRight w:val="0"/>
              <w:marTop w:val="0"/>
              <w:marBottom w:val="0"/>
              <w:divBdr>
                <w:top w:val="none" w:sz="0" w:space="0" w:color="auto"/>
                <w:left w:val="none" w:sz="0" w:space="0" w:color="auto"/>
                <w:bottom w:val="none" w:sz="0" w:space="0" w:color="auto"/>
                <w:right w:val="none" w:sz="0" w:space="0" w:color="auto"/>
              </w:divBdr>
            </w:div>
            <w:div w:id="1147359061">
              <w:marLeft w:val="0"/>
              <w:marRight w:val="0"/>
              <w:marTop w:val="0"/>
              <w:marBottom w:val="0"/>
              <w:divBdr>
                <w:top w:val="none" w:sz="0" w:space="0" w:color="auto"/>
                <w:left w:val="none" w:sz="0" w:space="0" w:color="auto"/>
                <w:bottom w:val="none" w:sz="0" w:space="0" w:color="auto"/>
                <w:right w:val="none" w:sz="0" w:space="0" w:color="auto"/>
              </w:divBdr>
            </w:div>
            <w:div w:id="22901158">
              <w:marLeft w:val="0"/>
              <w:marRight w:val="0"/>
              <w:marTop w:val="0"/>
              <w:marBottom w:val="0"/>
              <w:divBdr>
                <w:top w:val="none" w:sz="0" w:space="0" w:color="auto"/>
                <w:left w:val="none" w:sz="0" w:space="0" w:color="auto"/>
                <w:bottom w:val="none" w:sz="0" w:space="0" w:color="auto"/>
                <w:right w:val="none" w:sz="0" w:space="0" w:color="auto"/>
              </w:divBdr>
            </w:div>
            <w:div w:id="145904162">
              <w:marLeft w:val="0"/>
              <w:marRight w:val="0"/>
              <w:marTop w:val="0"/>
              <w:marBottom w:val="0"/>
              <w:divBdr>
                <w:top w:val="none" w:sz="0" w:space="0" w:color="auto"/>
                <w:left w:val="none" w:sz="0" w:space="0" w:color="auto"/>
                <w:bottom w:val="none" w:sz="0" w:space="0" w:color="auto"/>
                <w:right w:val="none" w:sz="0" w:space="0" w:color="auto"/>
              </w:divBdr>
            </w:div>
            <w:div w:id="325088124">
              <w:marLeft w:val="0"/>
              <w:marRight w:val="0"/>
              <w:marTop w:val="0"/>
              <w:marBottom w:val="0"/>
              <w:divBdr>
                <w:top w:val="none" w:sz="0" w:space="0" w:color="auto"/>
                <w:left w:val="none" w:sz="0" w:space="0" w:color="auto"/>
                <w:bottom w:val="none" w:sz="0" w:space="0" w:color="auto"/>
                <w:right w:val="none" w:sz="0" w:space="0" w:color="auto"/>
              </w:divBdr>
            </w:div>
            <w:div w:id="81801731">
              <w:marLeft w:val="0"/>
              <w:marRight w:val="0"/>
              <w:marTop w:val="0"/>
              <w:marBottom w:val="0"/>
              <w:divBdr>
                <w:top w:val="none" w:sz="0" w:space="0" w:color="auto"/>
                <w:left w:val="none" w:sz="0" w:space="0" w:color="auto"/>
                <w:bottom w:val="none" w:sz="0" w:space="0" w:color="auto"/>
                <w:right w:val="none" w:sz="0" w:space="0" w:color="auto"/>
              </w:divBdr>
            </w:div>
            <w:div w:id="1013415027">
              <w:marLeft w:val="0"/>
              <w:marRight w:val="0"/>
              <w:marTop w:val="0"/>
              <w:marBottom w:val="0"/>
              <w:divBdr>
                <w:top w:val="none" w:sz="0" w:space="0" w:color="auto"/>
                <w:left w:val="none" w:sz="0" w:space="0" w:color="auto"/>
                <w:bottom w:val="none" w:sz="0" w:space="0" w:color="auto"/>
                <w:right w:val="none" w:sz="0" w:space="0" w:color="auto"/>
              </w:divBdr>
            </w:div>
            <w:div w:id="1959295236">
              <w:marLeft w:val="0"/>
              <w:marRight w:val="0"/>
              <w:marTop w:val="0"/>
              <w:marBottom w:val="0"/>
              <w:divBdr>
                <w:top w:val="none" w:sz="0" w:space="0" w:color="auto"/>
                <w:left w:val="none" w:sz="0" w:space="0" w:color="auto"/>
                <w:bottom w:val="none" w:sz="0" w:space="0" w:color="auto"/>
                <w:right w:val="none" w:sz="0" w:space="0" w:color="auto"/>
              </w:divBdr>
            </w:div>
            <w:div w:id="937711100">
              <w:marLeft w:val="0"/>
              <w:marRight w:val="0"/>
              <w:marTop w:val="0"/>
              <w:marBottom w:val="0"/>
              <w:divBdr>
                <w:top w:val="none" w:sz="0" w:space="0" w:color="auto"/>
                <w:left w:val="none" w:sz="0" w:space="0" w:color="auto"/>
                <w:bottom w:val="none" w:sz="0" w:space="0" w:color="auto"/>
                <w:right w:val="none" w:sz="0" w:space="0" w:color="auto"/>
              </w:divBdr>
            </w:div>
            <w:div w:id="896088059">
              <w:marLeft w:val="0"/>
              <w:marRight w:val="0"/>
              <w:marTop w:val="0"/>
              <w:marBottom w:val="0"/>
              <w:divBdr>
                <w:top w:val="none" w:sz="0" w:space="0" w:color="auto"/>
                <w:left w:val="none" w:sz="0" w:space="0" w:color="auto"/>
                <w:bottom w:val="none" w:sz="0" w:space="0" w:color="auto"/>
                <w:right w:val="none" w:sz="0" w:space="0" w:color="auto"/>
              </w:divBdr>
            </w:div>
            <w:div w:id="650016074">
              <w:marLeft w:val="0"/>
              <w:marRight w:val="0"/>
              <w:marTop w:val="0"/>
              <w:marBottom w:val="0"/>
              <w:divBdr>
                <w:top w:val="none" w:sz="0" w:space="0" w:color="auto"/>
                <w:left w:val="none" w:sz="0" w:space="0" w:color="auto"/>
                <w:bottom w:val="none" w:sz="0" w:space="0" w:color="auto"/>
                <w:right w:val="none" w:sz="0" w:space="0" w:color="auto"/>
              </w:divBdr>
            </w:div>
            <w:div w:id="1405570178">
              <w:marLeft w:val="0"/>
              <w:marRight w:val="0"/>
              <w:marTop w:val="0"/>
              <w:marBottom w:val="0"/>
              <w:divBdr>
                <w:top w:val="none" w:sz="0" w:space="0" w:color="auto"/>
                <w:left w:val="none" w:sz="0" w:space="0" w:color="auto"/>
                <w:bottom w:val="none" w:sz="0" w:space="0" w:color="auto"/>
                <w:right w:val="none" w:sz="0" w:space="0" w:color="auto"/>
              </w:divBdr>
            </w:div>
            <w:div w:id="870797422">
              <w:marLeft w:val="0"/>
              <w:marRight w:val="0"/>
              <w:marTop w:val="0"/>
              <w:marBottom w:val="0"/>
              <w:divBdr>
                <w:top w:val="none" w:sz="0" w:space="0" w:color="auto"/>
                <w:left w:val="none" w:sz="0" w:space="0" w:color="auto"/>
                <w:bottom w:val="none" w:sz="0" w:space="0" w:color="auto"/>
                <w:right w:val="none" w:sz="0" w:space="0" w:color="auto"/>
              </w:divBdr>
            </w:div>
            <w:div w:id="482817359">
              <w:marLeft w:val="0"/>
              <w:marRight w:val="0"/>
              <w:marTop w:val="0"/>
              <w:marBottom w:val="0"/>
              <w:divBdr>
                <w:top w:val="none" w:sz="0" w:space="0" w:color="auto"/>
                <w:left w:val="none" w:sz="0" w:space="0" w:color="auto"/>
                <w:bottom w:val="none" w:sz="0" w:space="0" w:color="auto"/>
                <w:right w:val="none" w:sz="0" w:space="0" w:color="auto"/>
              </w:divBdr>
            </w:div>
            <w:div w:id="907689377">
              <w:marLeft w:val="0"/>
              <w:marRight w:val="0"/>
              <w:marTop w:val="0"/>
              <w:marBottom w:val="0"/>
              <w:divBdr>
                <w:top w:val="none" w:sz="0" w:space="0" w:color="auto"/>
                <w:left w:val="none" w:sz="0" w:space="0" w:color="auto"/>
                <w:bottom w:val="none" w:sz="0" w:space="0" w:color="auto"/>
                <w:right w:val="none" w:sz="0" w:space="0" w:color="auto"/>
              </w:divBdr>
            </w:div>
            <w:div w:id="1633828224">
              <w:marLeft w:val="0"/>
              <w:marRight w:val="0"/>
              <w:marTop w:val="0"/>
              <w:marBottom w:val="0"/>
              <w:divBdr>
                <w:top w:val="none" w:sz="0" w:space="0" w:color="auto"/>
                <w:left w:val="none" w:sz="0" w:space="0" w:color="auto"/>
                <w:bottom w:val="none" w:sz="0" w:space="0" w:color="auto"/>
                <w:right w:val="none" w:sz="0" w:space="0" w:color="auto"/>
              </w:divBdr>
            </w:div>
            <w:div w:id="1920406691">
              <w:marLeft w:val="0"/>
              <w:marRight w:val="0"/>
              <w:marTop w:val="0"/>
              <w:marBottom w:val="0"/>
              <w:divBdr>
                <w:top w:val="none" w:sz="0" w:space="0" w:color="auto"/>
                <w:left w:val="none" w:sz="0" w:space="0" w:color="auto"/>
                <w:bottom w:val="none" w:sz="0" w:space="0" w:color="auto"/>
                <w:right w:val="none" w:sz="0" w:space="0" w:color="auto"/>
              </w:divBdr>
            </w:div>
            <w:div w:id="851141296">
              <w:marLeft w:val="0"/>
              <w:marRight w:val="0"/>
              <w:marTop w:val="0"/>
              <w:marBottom w:val="0"/>
              <w:divBdr>
                <w:top w:val="none" w:sz="0" w:space="0" w:color="auto"/>
                <w:left w:val="none" w:sz="0" w:space="0" w:color="auto"/>
                <w:bottom w:val="none" w:sz="0" w:space="0" w:color="auto"/>
                <w:right w:val="none" w:sz="0" w:space="0" w:color="auto"/>
              </w:divBdr>
            </w:div>
            <w:div w:id="595216942">
              <w:marLeft w:val="0"/>
              <w:marRight w:val="0"/>
              <w:marTop w:val="0"/>
              <w:marBottom w:val="0"/>
              <w:divBdr>
                <w:top w:val="none" w:sz="0" w:space="0" w:color="auto"/>
                <w:left w:val="none" w:sz="0" w:space="0" w:color="auto"/>
                <w:bottom w:val="none" w:sz="0" w:space="0" w:color="auto"/>
                <w:right w:val="none" w:sz="0" w:space="0" w:color="auto"/>
              </w:divBdr>
            </w:div>
            <w:div w:id="1958833018">
              <w:marLeft w:val="0"/>
              <w:marRight w:val="0"/>
              <w:marTop w:val="0"/>
              <w:marBottom w:val="0"/>
              <w:divBdr>
                <w:top w:val="none" w:sz="0" w:space="0" w:color="auto"/>
                <w:left w:val="none" w:sz="0" w:space="0" w:color="auto"/>
                <w:bottom w:val="none" w:sz="0" w:space="0" w:color="auto"/>
                <w:right w:val="none" w:sz="0" w:space="0" w:color="auto"/>
              </w:divBdr>
            </w:div>
          </w:divsChild>
        </w:div>
        <w:div w:id="902258582">
          <w:marLeft w:val="0"/>
          <w:marRight w:val="0"/>
          <w:marTop w:val="0"/>
          <w:marBottom w:val="0"/>
          <w:divBdr>
            <w:top w:val="none" w:sz="0" w:space="0" w:color="auto"/>
            <w:left w:val="none" w:sz="0" w:space="0" w:color="auto"/>
            <w:bottom w:val="none" w:sz="0" w:space="0" w:color="auto"/>
            <w:right w:val="none" w:sz="0" w:space="0" w:color="auto"/>
          </w:divBdr>
          <w:divsChild>
            <w:div w:id="458768217">
              <w:marLeft w:val="0"/>
              <w:marRight w:val="0"/>
              <w:marTop w:val="0"/>
              <w:marBottom w:val="0"/>
              <w:divBdr>
                <w:top w:val="none" w:sz="0" w:space="0" w:color="auto"/>
                <w:left w:val="none" w:sz="0" w:space="0" w:color="auto"/>
                <w:bottom w:val="none" w:sz="0" w:space="0" w:color="auto"/>
                <w:right w:val="none" w:sz="0" w:space="0" w:color="auto"/>
              </w:divBdr>
            </w:div>
            <w:div w:id="1382024446">
              <w:marLeft w:val="0"/>
              <w:marRight w:val="0"/>
              <w:marTop w:val="0"/>
              <w:marBottom w:val="0"/>
              <w:divBdr>
                <w:top w:val="none" w:sz="0" w:space="0" w:color="auto"/>
                <w:left w:val="none" w:sz="0" w:space="0" w:color="auto"/>
                <w:bottom w:val="none" w:sz="0" w:space="0" w:color="auto"/>
                <w:right w:val="none" w:sz="0" w:space="0" w:color="auto"/>
              </w:divBdr>
            </w:div>
            <w:div w:id="2105881357">
              <w:marLeft w:val="0"/>
              <w:marRight w:val="0"/>
              <w:marTop w:val="0"/>
              <w:marBottom w:val="0"/>
              <w:divBdr>
                <w:top w:val="none" w:sz="0" w:space="0" w:color="auto"/>
                <w:left w:val="none" w:sz="0" w:space="0" w:color="auto"/>
                <w:bottom w:val="none" w:sz="0" w:space="0" w:color="auto"/>
                <w:right w:val="none" w:sz="0" w:space="0" w:color="auto"/>
              </w:divBdr>
            </w:div>
            <w:div w:id="488400287">
              <w:marLeft w:val="0"/>
              <w:marRight w:val="0"/>
              <w:marTop w:val="0"/>
              <w:marBottom w:val="0"/>
              <w:divBdr>
                <w:top w:val="none" w:sz="0" w:space="0" w:color="auto"/>
                <w:left w:val="none" w:sz="0" w:space="0" w:color="auto"/>
                <w:bottom w:val="none" w:sz="0" w:space="0" w:color="auto"/>
                <w:right w:val="none" w:sz="0" w:space="0" w:color="auto"/>
              </w:divBdr>
            </w:div>
            <w:div w:id="788620529">
              <w:marLeft w:val="0"/>
              <w:marRight w:val="0"/>
              <w:marTop w:val="0"/>
              <w:marBottom w:val="0"/>
              <w:divBdr>
                <w:top w:val="none" w:sz="0" w:space="0" w:color="auto"/>
                <w:left w:val="none" w:sz="0" w:space="0" w:color="auto"/>
                <w:bottom w:val="none" w:sz="0" w:space="0" w:color="auto"/>
                <w:right w:val="none" w:sz="0" w:space="0" w:color="auto"/>
              </w:divBdr>
            </w:div>
            <w:div w:id="194385992">
              <w:marLeft w:val="0"/>
              <w:marRight w:val="0"/>
              <w:marTop w:val="0"/>
              <w:marBottom w:val="0"/>
              <w:divBdr>
                <w:top w:val="none" w:sz="0" w:space="0" w:color="auto"/>
                <w:left w:val="none" w:sz="0" w:space="0" w:color="auto"/>
                <w:bottom w:val="none" w:sz="0" w:space="0" w:color="auto"/>
                <w:right w:val="none" w:sz="0" w:space="0" w:color="auto"/>
              </w:divBdr>
            </w:div>
            <w:div w:id="1652902699">
              <w:marLeft w:val="0"/>
              <w:marRight w:val="0"/>
              <w:marTop w:val="0"/>
              <w:marBottom w:val="0"/>
              <w:divBdr>
                <w:top w:val="none" w:sz="0" w:space="0" w:color="auto"/>
                <w:left w:val="none" w:sz="0" w:space="0" w:color="auto"/>
                <w:bottom w:val="none" w:sz="0" w:space="0" w:color="auto"/>
                <w:right w:val="none" w:sz="0" w:space="0" w:color="auto"/>
              </w:divBdr>
            </w:div>
            <w:div w:id="1065450966">
              <w:marLeft w:val="0"/>
              <w:marRight w:val="0"/>
              <w:marTop w:val="0"/>
              <w:marBottom w:val="0"/>
              <w:divBdr>
                <w:top w:val="none" w:sz="0" w:space="0" w:color="auto"/>
                <w:left w:val="none" w:sz="0" w:space="0" w:color="auto"/>
                <w:bottom w:val="none" w:sz="0" w:space="0" w:color="auto"/>
                <w:right w:val="none" w:sz="0" w:space="0" w:color="auto"/>
              </w:divBdr>
            </w:div>
            <w:div w:id="627662142">
              <w:marLeft w:val="0"/>
              <w:marRight w:val="0"/>
              <w:marTop w:val="0"/>
              <w:marBottom w:val="0"/>
              <w:divBdr>
                <w:top w:val="none" w:sz="0" w:space="0" w:color="auto"/>
                <w:left w:val="none" w:sz="0" w:space="0" w:color="auto"/>
                <w:bottom w:val="none" w:sz="0" w:space="0" w:color="auto"/>
                <w:right w:val="none" w:sz="0" w:space="0" w:color="auto"/>
              </w:divBdr>
            </w:div>
            <w:div w:id="869494596">
              <w:marLeft w:val="0"/>
              <w:marRight w:val="0"/>
              <w:marTop w:val="0"/>
              <w:marBottom w:val="0"/>
              <w:divBdr>
                <w:top w:val="none" w:sz="0" w:space="0" w:color="auto"/>
                <w:left w:val="none" w:sz="0" w:space="0" w:color="auto"/>
                <w:bottom w:val="none" w:sz="0" w:space="0" w:color="auto"/>
                <w:right w:val="none" w:sz="0" w:space="0" w:color="auto"/>
              </w:divBdr>
            </w:div>
            <w:div w:id="1056851787">
              <w:marLeft w:val="0"/>
              <w:marRight w:val="0"/>
              <w:marTop w:val="0"/>
              <w:marBottom w:val="0"/>
              <w:divBdr>
                <w:top w:val="none" w:sz="0" w:space="0" w:color="auto"/>
                <w:left w:val="none" w:sz="0" w:space="0" w:color="auto"/>
                <w:bottom w:val="none" w:sz="0" w:space="0" w:color="auto"/>
                <w:right w:val="none" w:sz="0" w:space="0" w:color="auto"/>
              </w:divBdr>
            </w:div>
          </w:divsChild>
        </w:div>
        <w:div w:id="434592432">
          <w:marLeft w:val="0"/>
          <w:marRight w:val="0"/>
          <w:marTop w:val="0"/>
          <w:marBottom w:val="0"/>
          <w:divBdr>
            <w:top w:val="none" w:sz="0" w:space="0" w:color="auto"/>
            <w:left w:val="none" w:sz="0" w:space="0" w:color="auto"/>
            <w:bottom w:val="none" w:sz="0" w:space="0" w:color="auto"/>
            <w:right w:val="none" w:sz="0" w:space="0" w:color="auto"/>
          </w:divBdr>
          <w:divsChild>
            <w:div w:id="307899168">
              <w:marLeft w:val="0"/>
              <w:marRight w:val="0"/>
              <w:marTop w:val="0"/>
              <w:marBottom w:val="0"/>
              <w:divBdr>
                <w:top w:val="none" w:sz="0" w:space="0" w:color="auto"/>
                <w:left w:val="none" w:sz="0" w:space="0" w:color="auto"/>
                <w:bottom w:val="none" w:sz="0" w:space="0" w:color="auto"/>
                <w:right w:val="none" w:sz="0" w:space="0" w:color="auto"/>
              </w:divBdr>
            </w:div>
            <w:div w:id="2093626684">
              <w:marLeft w:val="0"/>
              <w:marRight w:val="0"/>
              <w:marTop w:val="0"/>
              <w:marBottom w:val="0"/>
              <w:divBdr>
                <w:top w:val="none" w:sz="0" w:space="0" w:color="auto"/>
                <w:left w:val="none" w:sz="0" w:space="0" w:color="auto"/>
                <w:bottom w:val="none" w:sz="0" w:space="0" w:color="auto"/>
                <w:right w:val="none" w:sz="0" w:space="0" w:color="auto"/>
              </w:divBdr>
            </w:div>
            <w:div w:id="1251155551">
              <w:marLeft w:val="0"/>
              <w:marRight w:val="0"/>
              <w:marTop w:val="0"/>
              <w:marBottom w:val="0"/>
              <w:divBdr>
                <w:top w:val="none" w:sz="0" w:space="0" w:color="auto"/>
                <w:left w:val="none" w:sz="0" w:space="0" w:color="auto"/>
                <w:bottom w:val="none" w:sz="0" w:space="0" w:color="auto"/>
                <w:right w:val="none" w:sz="0" w:space="0" w:color="auto"/>
              </w:divBdr>
            </w:div>
            <w:div w:id="607156593">
              <w:marLeft w:val="0"/>
              <w:marRight w:val="0"/>
              <w:marTop w:val="0"/>
              <w:marBottom w:val="0"/>
              <w:divBdr>
                <w:top w:val="none" w:sz="0" w:space="0" w:color="auto"/>
                <w:left w:val="none" w:sz="0" w:space="0" w:color="auto"/>
                <w:bottom w:val="none" w:sz="0" w:space="0" w:color="auto"/>
                <w:right w:val="none" w:sz="0" w:space="0" w:color="auto"/>
              </w:divBdr>
            </w:div>
            <w:div w:id="342589371">
              <w:marLeft w:val="0"/>
              <w:marRight w:val="0"/>
              <w:marTop w:val="0"/>
              <w:marBottom w:val="0"/>
              <w:divBdr>
                <w:top w:val="none" w:sz="0" w:space="0" w:color="auto"/>
                <w:left w:val="none" w:sz="0" w:space="0" w:color="auto"/>
                <w:bottom w:val="none" w:sz="0" w:space="0" w:color="auto"/>
                <w:right w:val="none" w:sz="0" w:space="0" w:color="auto"/>
              </w:divBdr>
            </w:div>
            <w:div w:id="1485196796">
              <w:marLeft w:val="0"/>
              <w:marRight w:val="0"/>
              <w:marTop w:val="0"/>
              <w:marBottom w:val="0"/>
              <w:divBdr>
                <w:top w:val="none" w:sz="0" w:space="0" w:color="auto"/>
                <w:left w:val="none" w:sz="0" w:space="0" w:color="auto"/>
                <w:bottom w:val="none" w:sz="0" w:space="0" w:color="auto"/>
                <w:right w:val="none" w:sz="0" w:space="0" w:color="auto"/>
              </w:divBdr>
            </w:div>
            <w:div w:id="1780680247">
              <w:marLeft w:val="0"/>
              <w:marRight w:val="0"/>
              <w:marTop w:val="0"/>
              <w:marBottom w:val="0"/>
              <w:divBdr>
                <w:top w:val="none" w:sz="0" w:space="0" w:color="auto"/>
                <w:left w:val="none" w:sz="0" w:space="0" w:color="auto"/>
                <w:bottom w:val="none" w:sz="0" w:space="0" w:color="auto"/>
                <w:right w:val="none" w:sz="0" w:space="0" w:color="auto"/>
              </w:divBdr>
            </w:div>
            <w:div w:id="2107264395">
              <w:marLeft w:val="0"/>
              <w:marRight w:val="0"/>
              <w:marTop w:val="0"/>
              <w:marBottom w:val="0"/>
              <w:divBdr>
                <w:top w:val="none" w:sz="0" w:space="0" w:color="auto"/>
                <w:left w:val="none" w:sz="0" w:space="0" w:color="auto"/>
                <w:bottom w:val="none" w:sz="0" w:space="0" w:color="auto"/>
                <w:right w:val="none" w:sz="0" w:space="0" w:color="auto"/>
              </w:divBdr>
            </w:div>
            <w:div w:id="1119639171">
              <w:marLeft w:val="0"/>
              <w:marRight w:val="0"/>
              <w:marTop w:val="0"/>
              <w:marBottom w:val="0"/>
              <w:divBdr>
                <w:top w:val="none" w:sz="0" w:space="0" w:color="auto"/>
                <w:left w:val="none" w:sz="0" w:space="0" w:color="auto"/>
                <w:bottom w:val="none" w:sz="0" w:space="0" w:color="auto"/>
                <w:right w:val="none" w:sz="0" w:space="0" w:color="auto"/>
              </w:divBdr>
            </w:div>
            <w:div w:id="225992918">
              <w:marLeft w:val="0"/>
              <w:marRight w:val="0"/>
              <w:marTop w:val="0"/>
              <w:marBottom w:val="0"/>
              <w:divBdr>
                <w:top w:val="none" w:sz="0" w:space="0" w:color="auto"/>
                <w:left w:val="none" w:sz="0" w:space="0" w:color="auto"/>
                <w:bottom w:val="none" w:sz="0" w:space="0" w:color="auto"/>
                <w:right w:val="none" w:sz="0" w:space="0" w:color="auto"/>
              </w:divBdr>
            </w:div>
            <w:div w:id="80762638">
              <w:marLeft w:val="0"/>
              <w:marRight w:val="0"/>
              <w:marTop w:val="0"/>
              <w:marBottom w:val="0"/>
              <w:divBdr>
                <w:top w:val="none" w:sz="0" w:space="0" w:color="auto"/>
                <w:left w:val="none" w:sz="0" w:space="0" w:color="auto"/>
                <w:bottom w:val="none" w:sz="0" w:space="0" w:color="auto"/>
                <w:right w:val="none" w:sz="0" w:space="0" w:color="auto"/>
              </w:divBdr>
            </w:div>
            <w:div w:id="142504910">
              <w:marLeft w:val="0"/>
              <w:marRight w:val="0"/>
              <w:marTop w:val="0"/>
              <w:marBottom w:val="0"/>
              <w:divBdr>
                <w:top w:val="none" w:sz="0" w:space="0" w:color="auto"/>
                <w:left w:val="none" w:sz="0" w:space="0" w:color="auto"/>
                <w:bottom w:val="none" w:sz="0" w:space="0" w:color="auto"/>
                <w:right w:val="none" w:sz="0" w:space="0" w:color="auto"/>
              </w:divBdr>
            </w:div>
            <w:div w:id="1547716388">
              <w:marLeft w:val="0"/>
              <w:marRight w:val="0"/>
              <w:marTop w:val="0"/>
              <w:marBottom w:val="0"/>
              <w:divBdr>
                <w:top w:val="none" w:sz="0" w:space="0" w:color="auto"/>
                <w:left w:val="none" w:sz="0" w:space="0" w:color="auto"/>
                <w:bottom w:val="none" w:sz="0" w:space="0" w:color="auto"/>
                <w:right w:val="none" w:sz="0" w:space="0" w:color="auto"/>
              </w:divBdr>
            </w:div>
            <w:div w:id="1375277815">
              <w:marLeft w:val="0"/>
              <w:marRight w:val="0"/>
              <w:marTop w:val="0"/>
              <w:marBottom w:val="0"/>
              <w:divBdr>
                <w:top w:val="none" w:sz="0" w:space="0" w:color="auto"/>
                <w:left w:val="none" w:sz="0" w:space="0" w:color="auto"/>
                <w:bottom w:val="none" w:sz="0" w:space="0" w:color="auto"/>
                <w:right w:val="none" w:sz="0" w:space="0" w:color="auto"/>
              </w:divBdr>
            </w:div>
            <w:div w:id="1711760905">
              <w:marLeft w:val="0"/>
              <w:marRight w:val="0"/>
              <w:marTop w:val="0"/>
              <w:marBottom w:val="0"/>
              <w:divBdr>
                <w:top w:val="none" w:sz="0" w:space="0" w:color="auto"/>
                <w:left w:val="none" w:sz="0" w:space="0" w:color="auto"/>
                <w:bottom w:val="none" w:sz="0" w:space="0" w:color="auto"/>
                <w:right w:val="none" w:sz="0" w:space="0" w:color="auto"/>
              </w:divBdr>
            </w:div>
            <w:div w:id="546532113">
              <w:marLeft w:val="0"/>
              <w:marRight w:val="0"/>
              <w:marTop w:val="0"/>
              <w:marBottom w:val="0"/>
              <w:divBdr>
                <w:top w:val="none" w:sz="0" w:space="0" w:color="auto"/>
                <w:left w:val="none" w:sz="0" w:space="0" w:color="auto"/>
                <w:bottom w:val="none" w:sz="0" w:space="0" w:color="auto"/>
                <w:right w:val="none" w:sz="0" w:space="0" w:color="auto"/>
              </w:divBdr>
            </w:div>
            <w:div w:id="73548880">
              <w:marLeft w:val="0"/>
              <w:marRight w:val="0"/>
              <w:marTop w:val="0"/>
              <w:marBottom w:val="0"/>
              <w:divBdr>
                <w:top w:val="none" w:sz="0" w:space="0" w:color="auto"/>
                <w:left w:val="none" w:sz="0" w:space="0" w:color="auto"/>
                <w:bottom w:val="none" w:sz="0" w:space="0" w:color="auto"/>
                <w:right w:val="none" w:sz="0" w:space="0" w:color="auto"/>
              </w:divBdr>
            </w:div>
            <w:div w:id="1134255461">
              <w:marLeft w:val="0"/>
              <w:marRight w:val="0"/>
              <w:marTop w:val="0"/>
              <w:marBottom w:val="0"/>
              <w:divBdr>
                <w:top w:val="none" w:sz="0" w:space="0" w:color="auto"/>
                <w:left w:val="none" w:sz="0" w:space="0" w:color="auto"/>
                <w:bottom w:val="none" w:sz="0" w:space="0" w:color="auto"/>
                <w:right w:val="none" w:sz="0" w:space="0" w:color="auto"/>
              </w:divBdr>
            </w:div>
          </w:divsChild>
        </w:div>
        <w:div w:id="741637900">
          <w:marLeft w:val="0"/>
          <w:marRight w:val="0"/>
          <w:marTop w:val="0"/>
          <w:marBottom w:val="0"/>
          <w:divBdr>
            <w:top w:val="none" w:sz="0" w:space="0" w:color="auto"/>
            <w:left w:val="none" w:sz="0" w:space="0" w:color="auto"/>
            <w:bottom w:val="none" w:sz="0" w:space="0" w:color="auto"/>
            <w:right w:val="none" w:sz="0" w:space="0" w:color="auto"/>
          </w:divBdr>
          <w:divsChild>
            <w:div w:id="1082919802">
              <w:marLeft w:val="0"/>
              <w:marRight w:val="0"/>
              <w:marTop w:val="0"/>
              <w:marBottom w:val="0"/>
              <w:divBdr>
                <w:top w:val="none" w:sz="0" w:space="0" w:color="auto"/>
                <w:left w:val="none" w:sz="0" w:space="0" w:color="auto"/>
                <w:bottom w:val="none" w:sz="0" w:space="0" w:color="auto"/>
                <w:right w:val="none" w:sz="0" w:space="0" w:color="auto"/>
              </w:divBdr>
            </w:div>
            <w:div w:id="1697459563">
              <w:marLeft w:val="0"/>
              <w:marRight w:val="0"/>
              <w:marTop w:val="0"/>
              <w:marBottom w:val="0"/>
              <w:divBdr>
                <w:top w:val="none" w:sz="0" w:space="0" w:color="auto"/>
                <w:left w:val="none" w:sz="0" w:space="0" w:color="auto"/>
                <w:bottom w:val="none" w:sz="0" w:space="0" w:color="auto"/>
                <w:right w:val="none" w:sz="0" w:space="0" w:color="auto"/>
              </w:divBdr>
            </w:div>
            <w:div w:id="1708211904">
              <w:marLeft w:val="0"/>
              <w:marRight w:val="0"/>
              <w:marTop w:val="0"/>
              <w:marBottom w:val="0"/>
              <w:divBdr>
                <w:top w:val="none" w:sz="0" w:space="0" w:color="auto"/>
                <w:left w:val="none" w:sz="0" w:space="0" w:color="auto"/>
                <w:bottom w:val="none" w:sz="0" w:space="0" w:color="auto"/>
                <w:right w:val="none" w:sz="0" w:space="0" w:color="auto"/>
              </w:divBdr>
            </w:div>
            <w:div w:id="1580289672">
              <w:marLeft w:val="0"/>
              <w:marRight w:val="0"/>
              <w:marTop w:val="0"/>
              <w:marBottom w:val="0"/>
              <w:divBdr>
                <w:top w:val="none" w:sz="0" w:space="0" w:color="auto"/>
                <w:left w:val="none" w:sz="0" w:space="0" w:color="auto"/>
                <w:bottom w:val="none" w:sz="0" w:space="0" w:color="auto"/>
                <w:right w:val="none" w:sz="0" w:space="0" w:color="auto"/>
              </w:divBdr>
            </w:div>
            <w:div w:id="849104988">
              <w:marLeft w:val="0"/>
              <w:marRight w:val="0"/>
              <w:marTop w:val="0"/>
              <w:marBottom w:val="0"/>
              <w:divBdr>
                <w:top w:val="none" w:sz="0" w:space="0" w:color="auto"/>
                <w:left w:val="none" w:sz="0" w:space="0" w:color="auto"/>
                <w:bottom w:val="none" w:sz="0" w:space="0" w:color="auto"/>
                <w:right w:val="none" w:sz="0" w:space="0" w:color="auto"/>
              </w:divBdr>
            </w:div>
            <w:div w:id="66921142">
              <w:marLeft w:val="0"/>
              <w:marRight w:val="0"/>
              <w:marTop w:val="0"/>
              <w:marBottom w:val="0"/>
              <w:divBdr>
                <w:top w:val="none" w:sz="0" w:space="0" w:color="auto"/>
                <w:left w:val="none" w:sz="0" w:space="0" w:color="auto"/>
                <w:bottom w:val="none" w:sz="0" w:space="0" w:color="auto"/>
                <w:right w:val="none" w:sz="0" w:space="0" w:color="auto"/>
              </w:divBdr>
            </w:div>
            <w:div w:id="851604274">
              <w:marLeft w:val="0"/>
              <w:marRight w:val="0"/>
              <w:marTop w:val="0"/>
              <w:marBottom w:val="0"/>
              <w:divBdr>
                <w:top w:val="none" w:sz="0" w:space="0" w:color="auto"/>
                <w:left w:val="none" w:sz="0" w:space="0" w:color="auto"/>
                <w:bottom w:val="none" w:sz="0" w:space="0" w:color="auto"/>
                <w:right w:val="none" w:sz="0" w:space="0" w:color="auto"/>
              </w:divBdr>
            </w:div>
            <w:div w:id="1814322378">
              <w:marLeft w:val="0"/>
              <w:marRight w:val="0"/>
              <w:marTop w:val="0"/>
              <w:marBottom w:val="0"/>
              <w:divBdr>
                <w:top w:val="none" w:sz="0" w:space="0" w:color="auto"/>
                <w:left w:val="none" w:sz="0" w:space="0" w:color="auto"/>
                <w:bottom w:val="none" w:sz="0" w:space="0" w:color="auto"/>
                <w:right w:val="none" w:sz="0" w:space="0" w:color="auto"/>
              </w:divBdr>
            </w:div>
            <w:div w:id="1478448802">
              <w:marLeft w:val="0"/>
              <w:marRight w:val="0"/>
              <w:marTop w:val="0"/>
              <w:marBottom w:val="0"/>
              <w:divBdr>
                <w:top w:val="none" w:sz="0" w:space="0" w:color="auto"/>
                <w:left w:val="none" w:sz="0" w:space="0" w:color="auto"/>
                <w:bottom w:val="none" w:sz="0" w:space="0" w:color="auto"/>
                <w:right w:val="none" w:sz="0" w:space="0" w:color="auto"/>
              </w:divBdr>
            </w:div>
          </w:divsChild>
        </w:div>
        <w:div w:id="267394094">
          <w:marLeft w:val="0"/>
          <w:marRight w:val="0"/>
          <w:marTop w:val="0"/>
          <w:marBottom w:val="0"/>
          <w:divBdr>
            <w:top w:val="none" w:sz="0" w:space="0" w:color="auto"/>
            <w:left w:val="none" w:sz="0" w:space="0" w:color="auto"/>
            <w:bottom w:val="none" w:sz="0" w:space="0" w:color="auto"/>
            <w:right w:val="none" w:sz="0" w:space="0" w:color="auto"/>
          </w:divBdr>
        </w:div>
        <w:div w:id="764810572">
          <w:marLeft w:val="0"/>
          <w:marRight w:val="0"/>
          <w:marTop w:val="0"/>
          <w:marBottom w:val="0"/>
          <w:divBdr>
            <w:top w:val="none" w:sz="0" w:space="0" w:color="auto"/>
            <w:left w:val="none" w:sz="0" w:space="0" w:color="auto"/>
            <w:bottom w:val="none" w:sz="0" w:space="0" w:color="auto"/>
            <w:right w:val="none" w:sz="0" w:space="0" w:color="auto"/>
          </w:divBdr>
        </w:div>
        <w:div w:id="341009223">
          <w:marLeft w:val="0"/>
          <w:marRight w:val="0"/>
          <w:marTop w:val="0"/>
          <w:marBottom w:val="0"/>
          <w:divBdr>
            <w:top w:val="none" w:sz="0" w:space="0" w:color="auto"/>
            <w:left w:val="none" w:sz="0" w:space="0" w:color="auto"/>
            <w:bottom w:val="none" w:sz="0" w:space="0" w:color="auto"/>
            <w:right w:val="none" w:sz="0" w:space="0" w:color="auto"/>
          </w:divBdr>
        </w:div>
        <w:div w:id="1014694600">
          <w:marLeft w:val="0"/>
          <w:marRight w:val="0"/>
          <w:marTop w:val="0"/>
          <w:marBottom w:val="0"/>
          <w:divBdr>
            <w:top w:val="none" w:sz="0" w:space="0" w:color="auto"/>
            <w:left w:val="none" w:sz="0" w:space="0" w:color="auto"/>
            <w:bottom w:val="none" w:sz="0" w:space="0" w:color="auto"/>
            <w:right w:val="none" w:sz="0" w:space="0" w:color="auto"/>
          </w:divBdr>
        </w:div>
        <w:div w:id="978802069">
          <w:marLeft w:val="0"/>
          <w:marRight w:val="0"/>
          <w:marTop w:val="0"/>
          <w:marBottom w:val="0"/>
          <w:divBdr>
            <w:top w:val="none" w:sz="0" w:space="0" w:color="auto"/>
            <w:left w:val="none" w:sz="0" w:space="0" w:color="auto"/>
            <w:bottom w:val="none" w:sz="0" w:space="0" w:color="auto"/>
            <w:right w:val="none" w:sz="0" w:space="0" w:color="auto"/>
          </w:divBdr>
        </w:div>
        <w:div w:id="1236554875">
          <w:marLeft w:val="0"/>
          <w:marRight w:val="0"/>
          <w:marTop w:val="0"/>
          <w:marBottom w:val="0"/>
          <w:divBdr>
            <w:top w:val="none" w:sz="0" w:space="0" w:color="auto"/>
            <w:left w:val="none" w:sz="0" w:space="0" w:color="auto"/>
            <w:bottom w:val="none" w:sz="0" w:space="0" w:color="auto"/>
            <w:right w:val="none" w:sz="0" w:space="0" w:color="auto"/>
          </w:divBdr>
        </w:div>
        <w:div w:id="331375997">
          <w:marLeft w:val="0"/>
          <w:marRight w:val="0"/>
          <w:marTop w:val="0"/>
          <w:marBottom w:val="0"/>
          <w:divBdr>
            <w:top w:val="none" w:sz="0" w:space="0" w:color="auto"/>
            <w:left w:val="none" w:sz="0" w:space="0" w:color="auto"/>
            <w:bottom w:val="none" w:sz="0" w:space="0" w:color="auto"/>
            <w:right w:val="none" w:sz="0" w:space="0" w:color="auto"/>
          </w:divBdr>
        </w:div>
        <w:div w:id="443311447">
          <w:marLeft w:val="0"/>
          <w:marRight w:val="0"/>
          <w:marTop w:val="0"/>
          <w:marBottom w:val="0"/>
          <w:divBdr>
            <w:top w:val="none" w:sz="0" w:space="0" w:color="auto"/>
            <w:left w:val="none" w:sz="0" w:space="0" w:color="auto"/>
            <w:bottom w:val="none" w:sz="0" w:space="0" w:color="auto"/>
            <w:right w:val="none" w:sz="0" w:space="0" w:color="auto"/>
          </w:divBdr>
        </w:div>
        <w:div w:id="1941838660">
          <w:marLeft w:val="0"/>
          <w:marRight w:val="0"/>
          <w:marTop w:val="0"/>
          <w:marBottom w:val="0"/>
          <w:divBdr>
            <w:top w:val="none" w:sz="0" w:space="0" w:color="auto"/>
            <w:left w:val="none" w:sz="0" w:space="0" w:color="auto"/>
            <w:bottom w:val="none" w:sz="0" w:space="0" w:color="auto"/>
            <w:right w:val="none" w:sz="0" w:space="0" w:color="auto"/>
          </w:divBdr>
        </w:div>
        <w:div w:id="358050332">
          <w:marLeft w:val="0"/>
          <w:marRight w:val="0"/>
          <w:marTop w:val="0"/>
          <w:marBottom w:val="0"/>
          <w:divBdr>
            <w:top w:val="none" w:sz="0" w:space="0" w:color="auto"/>
            <w:left w:val="none" w:sz="0" w:space="0" w:color="auto"/>
            <w:bottom w:val="none" w:sz="0" w:space="0" w:color="auto"/>
            <w:right w:val="none" w:sz="0" w:space="0" w:color="auto"/>
          </w:divBdr>
        </w:div>
        <w:div w:id="1781028497">
          <w:marLeft w:val="0"/>
          <w:marRight w:val="0"/>
          <w:marTop w:val="0"/>
          <w:marBottom w:val="0"/>
          <w:divBdr>
            <w:top w:val="none" w:sz="0" w:space="0" w:color="auto"/>
            <w:left w:val="none" w:sz="0" w:space="0" w:color="auto"/>
            <w:bottom w:val="none" w:sz="0" w:space="0" w:color="auto"/>
            <w:right w:val="none" w:sz="0" w:space="0" w:color="auto"/>
          </w:divBdr>
        </w:div>
        <w:div w:id="634263249">
          <w:marLeft w:val="0"/>
          <w:marRight w:val="0"/>
          <w:marTop w:val="0"/>
          <w:marBottom w:val="0"/>
          <w:divBdr>
            <w:top w:val="none" w:sz="0" w:space="0" w:color="auto"/>
            <w:left w:val="none" w:sz="0" w:space="0" w:color="auto"/>
            <w:bottom w:val="none" w:sz="0" w:space="0" w:color="auto"/>
            <w:right w:val="none" w:sz="0" w:space="0" w:color="auto"/>
          </w:divBdr>
        </w:div>
        <w:div w:id="1428455196">
          <w:marLeft w:val="0"/>
          <w:marRight w:val="0"/>
          <w:marTop w:val="0"/>
          <w:marBottom w:val="0"/>
          <w:divBdr>
            <w:top w:val="none" w:sz="0" w:space="0" w:color="auto"/>
            <w:left w:val="none" w:sz="0" w:space="0" w:color="auto"/>
            <w:bottom w:val="none" w:sz="0" w:space="0" w:color="auto"/>
            <w:right w:val="none" w:sz="0" w:space="0" w:color="auto"/>
          </w:divBdr>
          <w:divsChild>
            <w:div w:id="221526379">
              <w:marLeft w:val="0"/>
              <w:marRight w:val="0"/>
              <w:marTop w:val="0"/>
              <w:marBottom w:val="0"/>
              <w:divBdr>
                <w:top w:val="none" w:sz="0" w:space="0" w:color="auto"/>
                <w:left w:val="none" w:sz="0" w:space="0" w:color="auto"/>
                <w:bottom w:val="none" w:sz="0" w:space="0" w:color="auto"/>
                <w:right w:val="none" w:sz="0" w:space="0" w:color="auto"/>
              </w:divBdr>
            </w:div>
          </w:divsChild>
        </w:div>
        <w:div w:id="195505846">
          <w:marLeft w:val="0"/>
          <w:marRight w:val="0"/>
          <w:marTop w:val="0"/>
          <w:marBottom w:val="0"/>
          <w:divBdr>
            <w:top w:val="none" w:sz="0" w:space="0" w:color="auto"/>
            <w:left w:val="none" w:sz="0" w:space="0" w:color="auto"/>
            <w:bottom w:val="none" w:sz="0" w:space="0" w:color="auto"/>
            <w:right w:val="none" w:sz="0" w:space="0" w:color="auto"/>
          </w:divBdr>
        </w:div>
        <w:div w:id="175848393">
          <w:marLeft w:val="0"/>
          <w:marRight w:val="0"/>
          <w:marTop w:val="0"/>
          <w:marBottom w:val="0"/>
          <w:divBdr>
            <w:top w:val="none" w:sz="0" w:space="0" w:color="auto"/>
            <w:left w:val="none" w:sz="0" w:space="0" w:color="auto"/>
            <w:bottom w:val="none" w:sz="0" w:space="0" w:color="auto"/>
            <w:right w:val="none" w:sz="0" w:space="0" w:color="auto"/>
          </w:divBdr>
        </w:div>
        <w:div w:id="881164261">
          <w:marLeft w:val="0"/>
          <w:marRight w:val="0"/>
          <w:marTop w:val="0"/>
          <w:marBottom w:val="0"/>
          <w:divBdr>
            <w:top w:val="none" w:sz="0" w:space="0" w:color="auto"/>
            <w:left w:val="none" w:sz="0" w:space="0" w:color="auto"/>
            <w:bottom w:val="none" w:sz="0" w:space="0" w:color="auto"/>
            <w:right w:val="none" w:sz="0" w:space="0" w:color="auto"/>
          </w:divBdr>
        </w:div>
        <w:div w:id="1883395957">
          <w:marLeft w:val="0"/>
          <w:marRight w:val="0"/>
          <w:marTop w:val="0"/>
          <w:marBottom w:val="0"/>
          <w:divBdr>
            <w:top w:val="none" w:sz="0" w:space="0" w:color="auto"/>
            <w:left w:val="none" w:sz="0" w:space="0" w:color="auto"/>
            <w:bottom w:val="none" w:sz="0" w:space="0" w:color="auto"/>
            <w:right w:val="none" w:sz="0" w:space="0" w:color="auto"/>
          </w:divBdr>
          <w:divsChild>
            <w:div w:id="263461008">
              <w:marLeft w:val="0"/>
              <w:marRight w:val="0"/>
              <w:marTop w:val="0"/>
              <w:marBottom w:val="0"/>
              <w:divBdr>
                <w:top w:val="none" w:sz="0" w:space="0" w:color="auto"/>
                <w:left w:val="none" w:sz="0" w:space="0" w:color="auto"/>
                <w:bottom w:val="none" w:sz="0" w:space="0" w:color="auto"/>
                <w:right w:val="none" w:sz="0" w:space="0" w:color="auto"/>
              </w:divBdr>
            </w:div>
            <w:div w:id="1766343507">
              <w:marLeft w:val="0"/>
              <w:marRight w:val="0"/>
              <w:marTop w:val="0"/>
              <w:marBottom w:val="0"/>
              <w:divBdr>
                <w:top w:val="none" w:sz="0" w:space="0" w:color="auto"/>
                <w:left w:val="none" w:sz="0" w:space="0" w:color="auto"/>
                <w:bottom w:val="none" w:sz="0" w:space="0" w:color="auto"/>
                <w:right w:val="none" w:sz="0" w:space="0" w:color="auto"/>
              </w:divBdr>
            </w:div>
            <w:div w:id="1779062395">
              <w:marLeft w:val="0"/>
              <w:marRight w:val="0"/>
              <w:marTop w:val="0"/>
              <w:marBottom w:val="0"/>
              <w:divBdr>
                <w:top w:val="none" w:sz="0" w:space="0" w:color="auto"/>
                <w:left w:val="none" w:sz="0" w:space="0" w:color="auto"/>
                <w:bottom w:val="none" w:sz="0" w:space="0" w:color="auto"/>
                <w:right w:val="none" w:sz="0" w:space="0" w:color="auto"/>
              </w:divBdr>
            </w:div>
            <w:div w:id="1229805735">
              <w:marLeft w:val="0"/>
              <w:marRight w:val="0"/>
              <w:marTop w:val="0"/>
              <w:marBottom w:val="0"/>
              <w:divBdr>
                <w:top w:val="none" w:sz="0" w:space="0" w:color="auto"/>
                <w:left w:val="none" w:sz="0" w:space="0" w:color="auto"/>
                <w:bottom w:val="none" w:sz="0" w:space="0" w:color="auto"/>
                <w:right w:val="none" w:sz="0" w:space="0" w:color="auto"/>
              </w:divBdr>
            </w:div>
            <w:div w:id="763455058">
              <w:marLeft w:val="0"/>
              <w:marRight w:val="0"/>
              <w:marTop w:val="0"/>
              <w:marBottom w:val="0"/>
              <w:divBdr>
                <w:top w:val="none" w:sz="0" w:space="0" w:color="auto"/>
                <w:left w:val="none" w:sz="0" w:space="0" w:color="auto"/>
                <w:bottom w:val="none" w:sz="0" w:space="0" w:color="auto"/>
                <w:right w:val="none" w:sz="0" w:space="0" w:color="auto"/>
              </w:divBdr>
            </w:div>
            <w:div w:id="1375885646">
              <w:marLeft w:val="0"/>
              <w:marRight w:val="0"/>
              <w:marTop w:val="0"/>
              <w:marBottom w:val="0"/>
              <w:divBdr>
                <w:top w:val="none" w:sz="0" w:space="0" w:color="auto"/>
                <w:left w:val="none" w:sz="0" w:space="0" w:color="auto"/>
                <w:bottom w:val="none" w:sz="0" w:space="0" w:color="auto"/>
                <w:right w:val="none" w:sz="0" w:space="0" w:color="auto"/>
              </w:divBdr>
            </w:div>
            <w:div w:id="1454404153">
              <w:marLeft w:val="0"/>
              <w:marRight w:val="0"/>
              <w:marTop w:val="0"/>
              <w:marBottom w:val="0"/>
              <w:divBdr>
                <w:top w:val="none" w:sz="0" w:space="0" w:color="auto"/>
                <w:left w:val="none" w:sz="0" w:space="0" w:color="auto"/>
                <w:bottom w:val="none" w:sz="0" w:space="0" w:color="auto"/>
                <w:right w:val="none" w:sz="0" w:space="0" w:color="auto"/>
              </w:divBdr>
            </w:div>
            <w:div w:id="131481866">
              <w:marLeft w:val="0"/>
              <w:marRight w:val="0"/>
              <w:marTop w:val="0"/>
              <w:marBottom w:val="0"/>
              <w:divBdr>
                <w:top w:val="none" w:sz="0" w:space="0" w:color="auto"/>
                <w:left w:val="none" w:sz="0" w:space="0" w:color="auto"/>
                <w:bottom w:val="none" w:sz="0" w:space="0" w:color="auto"/>
                <w:right w:val="none" w:sz="0" w:space="0" w:color="auto"/>
              </w:divBdr>
            </w:div>
            <w:div w:id="1200439190">
              <w:marLeft w:val="0"/>
              <w:marRight w:val="0"/>
              <w:marTop w:val="0"/>
              <w:marBottom w:val="0"/>
              <w:divBdr>
                <w:top w:val="none" w:sz="0" w:space="0" w:color="auto"/>
                <w:left w:val="none" w:sz="0" w:space="0" w:color="auto"/>
                <w:bottom w:val="none" w:sz="0" w:space="0" w:color="auto"/>
                <w:right w:val="none" w:sz="0" w:space="0" w:color="auto"/>
              </w:divBdr>
            </w:div>
            <w:div w:id="1836602022">
              <w:marLeft w:val="0"/>
              <w:marRight w:val="0"/>
              <w:marTop w:val="0"/>
              <w:marBottom w:val="0"/>
              <w:divBdr>
                <w:top w:val="none" w:sz="0" w:space="0" w:color="auto"/>
                <w:left w:val="none" w:sz="0" w:space="0" w:color="auto"/>
                <w:bottom w:val="none" w:sz="0" w:space="0" w:color="auto"/>
                <w:right w:val="none" w:sz="0" w:space="0" w:color="auto"/>
              </w:divBdr>
            </w:div>
            <w:div w:id="1555894290">
              <w:marLeft w:val="0"/>
              <w:marRight w:val="0"/>
              <w:marTop w:val="0"/>
              <w:marBottom w:val="0"/>
              <w:divBdr>
                <w:top w:val="none" w:sz="0" w:space="0" w:color="auto"/>
                <w:left w:val="none" w:sz="0" w:space="0" w:color="auto"/>
                <w:bottom w:val="none" w:sz="0" w:space="0" w:color="auto"/>
                <w:right w:val="none" w:sz="0" w:space="0" w:color="auto"/>
              </w:divBdr>
            </w:div>
            <w:div w:id="84110901">
              <w:marLeft w:val="0"/>
              <w:marRight w:val="0"/>
              <w:marTop w:val="0"/>
              <w:marBottom w:val="0"/>
              <w:divBdr>
                <w:top w:val="none" w:sz="0" w:space="0" w:color="auto"/>
                <w:left w:val="none" w:sz="0" w:space="0" w:color="auto"/>
                <w:bottom w:val="none" w:sz="0" w:space="0" w:color="auto"/>
                <w:right w:val="none" w:sz="0" w:space="0" w:color="auto"/>
              </w:divBdr>
            </w:div>
            <w:div w:id="455371323">
              <w:marLeft w:val="0"/>
              <w:marRight w:val="0"/>
              <w:marTop w:val="0"/>
              <w:marBottom w:val="0"/>
              <w:divBdr>
                <w:top w:val="none" w:sz="0" w:space="0" w:color="auto"/>
                <w:left w:val="none" w:sz="0" w:space="0" w:color="auto"/>
                <w:bottom w:val="none" w:sz="0" w:space="0" w:color="auto"/>
                <w:right w:val="none" w:sz="0" w:space="0" w:color="auto"/>
              </w:divBdr>
            </w:div>
            <w:div w:id="1964267997">
              <w:marLeft w:val="0"/>
              <w:marRight w:val="0"/>
              <w:marTop w:val="0"/>
              <w:marBottom w:val="0"/>
              <w:divBdr>
                <w:top w:val="none" w:sz="0" w:space="0" w:color="auto"/>
                <w:left w:val="none" w:sz="0" w:space="0" w:color="auto"/>
                <w:bottom w:val="none" w:sz="0" w:space="0" w:color="auto"/>
                <w:right w:val="none" w:sz="0" w:space="0" w:color="auto"/>
              </w:divBdr>
            </w:div>
            <w:div w:id="287202817">
              <w:marLeft w:val="0"/>
              <w:marRight w:val="0"/>
              <w:marTop w:val="0"/>
              <w:marBottom w:val="0"/>
              <w:divBdr>
                <w:top w:val="none" w:sz="0" w:space="0" w:color="auto"/>
                <w:left w:val="none" w:sz="0" w:space="0" w:color="auto"/>
                <w:bottom w:val="none" w:sz="0" w:space="0" w:color="auto"/>
                <w:right w:val="none" w:sz="0" w:space="0" w:color="auto"/>
              </w:divBdr>
            </w:div>
            <w:div w:id="1681538835">
              <w:marLeft w:val="0"/>
              <w:marRight w:val="0"/>
              <w:marTop w:val="0"/>
              <w:marBottom w:val="0"/>
              <w:divBdr>
                <w:top w:val="none" w:sz="0" w:space="0" w:color="auto"/>
                <w:left w:val="none" w:sz="0" w:space="0" w:color="auto"/>
                <w:bottom w:val="none" w:sz="0" w:space="0" w:color="auto"/>
                <w:right w:val="none" w:sz="0" w:space="0" w:color="auto"/>
              </w:divBdr>
            </w:div>
            <w:div w:id="1222252514">
              <w:marLeft w:val="0"/>
              <w:marRight w:val="0"/>
              <w:marTop w:val="0"/>
              <w:marBottom w:val="0"/>
              <w:divBdr>
                <w:top w:val="none" w:sz="0" w:space="0" w:color="auto"/>
                <w:left w:val="none" w:sz="0" w:space="0" w:color="auto"/>
                <w:bottom w:val="none" w:sz="0" w:space="0" w:color="auto"/>
                <w:right w:val="none" w:sz="0" w:space="0" w:color="auto"/>
              </w:divBdr>
            </w:div>
            <w:div w:id="982389150">
              <w:marLeft w:val="0"/>
              <w:marRight w:val="0"/>
              <w:marTop w:val="0"/>
              <w:marBottom w:val="0"/>
              <w:divBdr>
                <w:top w:val="none" w:sz="0" w:space="0" w:color="auto"/>
                <w:left w:val="none" w:sz="0" w:space="0" w:color="auto"/>
                <w:bottom w:val="none" w:sz="0" w:space="0" w:color="auto"/>
                <w:right w:val="none" w:sz="0" w:space="0" w:color="auto"/>
              </w:divBdr>
            </w:div>
            <w:div w:id="1662081059">
              <w:marLeft w:val="0"/>
              <w:marRight w:val="0"/>
              <w:marTop w:val="0"/>
              <w:marBottom w:val="0"/>
              <w:divBdr>
                <w:top w:val="none" w:sz="0" w:space="0" w:color="auto"/>
                <w:left w:val="none" w:sz="0" w:space="0" w:color="auto"/>
                <w:bottom w:val="none" w:sz="0" w:space="0" w:color="auto"/>
                <w:right w:val="none" w:sz="0" w:space="0" w:color="auto"/>
              </w:divBdr>
            </w:div>
            <w:div w:id="1717506774">
              <w:marLeft w:val="0"/>
              <w:marRight w:val="0"/>
              <w:marTop w:val="0"/>
              <w:marBottom w:val="0"/>
              <w:divBdr>
                <w:top w:val="none" w:sz="0" w:space="0" w:color="auto"/>
                <w:left w:val="none" w:sz="0" w:space="0" w:color="auto"/>
                <w:bottom w:val="none" w:sz="0" w:space="0" w:color="auto"/>
                <w:right w:val="none" w:sz="0" w:space="0" w:color="auto"/>
              </w:divBdr>
            </w:div>
            <w:div w:id="565797019">
              <w:marLeft w:val="0"/>
              <w:marRight w:val="0"/>
              <w:marTop w:val="0"/>
              <w:marBottom w:val="0"/>
              <w:divBdr>
                <w:top w:val="none" w:sz="0" w:space="0" w:color="auto"/>
                <w:left w:val="none" w:sz="0" w:space="0" w:color="auto"/>
                <w:bottom w:val="none" w:sz="0" w:space="0" w:color="auto"/>
                <w:right w:val="none" w:sz="0" w:space="0" w:color="auto"/>
              </w:divBdr>
            </w:div>
            <w:div w:id="1018192564">
              <w:marLeft w:val="0"/>
              <w:marRight w:val="0"/>
              <w:marTop w:val="0"/>
              <w:marBottom w:val="0"/>
              <w:divBdr>
                <w:top w:val="none" w:sz="0" w:space="0" w:color="auto"/>
                <w:left w:val="none" w:sz="0" w:space="0" w:color="auto"/>
                <w:bottom w:val="none" w:sz="0" w:space="0" w:color="auto"/>
                <w:right w:val="none" w:sz="0" w:space="0" w:color="auto"/>
              </w:divBdr>
            </w:div>
            <w:div w:id="1035732957">
              <w:marLeft w:val="0"/>
              <w:marRight w:val="0"/>
              <w:marTop w:val="0"/>
              <w:marBottom w:val="0"/>
              <w:divBdr>
                <w:top w:val="none" w:sz="0" w:space="0" w:color="auto"/>
                <w:left w:val="none" w:sz="0" w:space="0" w:color="auto"/>
                <w:bottom w:val="none" w:sz="0" w:space="0" w:color="auto"/>
                <w:right w:val="none" w:sz="0" w:space="0" w:color="auto"/>
              </w:divBdr>
            </w:div>
            <w:div w:id="1167793550">
              <w:marLeft w:val="0"/>
              <w:marRight w:val="0"/>
              <w:marTop w:val="0"/>
              <w:marBottom w:val="0"/>
              <w:divBdr>
                <w:top w:val="none" w:sz="0" w:space="0" w:color="auto"/>
                <w:left w:val="none" w:sz="0" w:space="0" w:color="auto"/>
                <w:bottom w:val="none" w:sz="0" w:space="0" w:color="auto"/>
                <w:right w:val="none" w:sz="0" w:space="0" w:color="auto"/>
              </w:divBdr>
            </w:div>
            <w:div w:id="1600598745">
              <w:marLeft w:val="0"/>
              <w:marRight w:val="0"/>
              <w:marTop w:val="0"/>
              <w:marBottom w:val="0"/>
              <w:divBdr>
                <w:top w:val="none" w:sz="0" w:space="0" w:color="auto"/>
                <w:left w:val="none" w:sz="0" w:space="0" w:color="auto"/>
                <w:bottom w:val="none" w:sz="0" w:space="0" w:color="auto"/>
                <w:right w:val="none" w:sz="0" w:space="0" w:color="auto"/>
              </w:divBdr>
            </w:div>
            <w:div w:id="1238519714">
              <w:marLeft w:val="0"/>
              <w:marRight w:val="0"/>
              <w:marTop w:val="0"/>
              <w:marBottom w:val="0"/>
              <w:divBdr>
                <w:top w:val="none" w:sz="0" w:space="0" w:color="auto"/>
                <w:left w:val="none" w:sz="0" w:space="0" w:color="auto"/>
                <w:bottom w:val="none" w:sz="0" w:space="0" w:color="auto"/>
                <w:right w:val="none" w:sz="0" w:space="0" w:color="auto"/>
              </w:divBdr>
            </w:div>
            <w:div w:id="184096252">
              <w:marLeft w:val="0"/>
              <w:marRight w:val="0"/>
              <w:marTop w:val="0"/>
              <w:marBottom w:val="0"/>
              <w:divBdr>
                <w:top w:val="none" w:sz="0" w:space="0" w:color="auto"/>
                <w:left w:val="none" w:sz="0" w:space="0" w:color="auto"/>
                <w:bottom w:val="none" w:sz="0" w:space="0" w:color="auto"/>
                <w:right w:val="none" w:sz="0" w:space="0" w:color="auto"/>
              </w:divBdr>
            </w:div>
            <w:div w:id="1794208875">
              <w:marLeft w:val="0"/>
              <w:marRight w:val="0"/>
              <w:marTop w:val="0"/>
              <w:marBottom w:val="0"/>
              <w:divBdr>
                <w:top w:val="none" w:sz="0" w:space="0" w:color="auto"/>
                <w:left w:val="none" w:sz="0" w:space="0" w:color="auto"/>
                <w:bottom w:val="none" w:sz="0" w:space="0" w:color="auto"/>
                <w:right w:val="none" w:sz="0" w:space="0" w:color="auto"/>
              </w:divBdr>
            </w:div>
            <w:div w:id="1576550297">
              <w:marLeft w:val="0"/>
              <w:marRight w:val="0"/>
              <w:marTop w:val="0"/>
              <w:marBottom w:val="0"/>
              <w:divBdr>
                <w:top w:val="none" w:sz="0" w:space="0" w:color="auto"/>
                <w:left w:val="none" w:sz="0" w:space="0" w:color="auto"/>
                <w:bottom w:val="none" w:sz="0" w:space="0" w:color="auto"/>
                <w:right w:val="none" w:sz="0" w:space="0" w:color="auto"/>
              </w:divBdr>
            </w:div>
          </w:divsChild>
        </w:div>
        <w:div w:id="1456411438">
          <w:marLeft w:val="0"/>
          <w:marRight w:val="0"/>
          <w:marTop w:val="0"/>
          <w:marBottom w:val="0"/>
          <w:divBdr>
            <w:top w:val="none" w:sz="0" w:space="0" w:color="auto"/>
            <w:left w:val="none" w:sz="0" w:space="0" w:color="auto"/>
            <w:bottom w:val="none" w:sz="0" w:space="0" w:color="auto"/>
            <w:right w:val="none" w:sz="0" w:space="0" w:color="auto"/>
          </w:divBdr>
          <w:divsChild>
            <w:div w:id="1429424276">
              <w:marLeft w:val="0"/>
              <w:marRight w:val="0"/>
              <w:marTop w:val="0"/>
              <w:marBottom w:val="0"/>
              <w:divBdr>
                <w:top w:val="none" w:sz="0" w:space="0" w:color="auto"/>
                <w:left w:val="none" w:sz="0" w:space="0" w:color="auto"/>
                <w:bottom w:val="none" w:sz="0" w:space="0" w:color="auto"/>
                <w:right w:val="none" w:sz="0" w:space="0" w:color="auto"/>
              </w:divBdr>
            </w:div>
            <w:div w:id="1708679472">
              <w:marLeft w:val="0"/>
              <w:marRight w:val="0"/>
              <w:marTop w:val="0"/>
              <w:marBottom w:val="0"/>
              <w:divBdr>
                <w:top w:val="none" w:sz="0" w:space="0" w:color="auto"/>
                <w:left w:val="none" w:sz="0" w:space="0" w:color="auto"/>
                <w:bottom w:val="none" w:sz="0" w:space="0" w:color="auto"/>
                <w:right w:val="none" w:sz="0" w:space="0" w:color="auto"/>
              </w:divBdr>
            </w:div>
            <w:div w:id="963195619">
              <w:marLeft w:val="0"/>
              <w:marRight w:val="0"/>
              <w:marTop w:val="0"/>
              <w:marBottom w:val="0"/>
              <w:divBdr>
                <w:top w:val="none" w:sz="0" w:space="0" w:color="auto"/>
                <w:left w:val="none" w:sz="0" w:space="0" w:color="auto"/>
                <w:bottom w:val="none" w:sz="0" w:space="0" w:color="auto"/>
                <w:right w:val="none" w:sz="0" w:space="0" w:color="auto"/>
              </w:divBdr>
            </w:div>
            <w:div w:id="1395422383">
              <w:marLeft w:val="0"/>
              <w:marRight w:val="0"/>
              <w:marTop w:val="0"/>
              <w:marBottom w:val="0"/>
              <w:divBdr>
                <w:top w:val="none" w:sz="0" w:space="0" w:color="auto"/>
                <w:left w:val="none" w:sz="0" w:space="0" w:color="auto"/>
                <w:bottom w:val="none" w:sz="0" w:space="0" w:color="auto"/>
                <w:right w:val="none" w:sz="0" w:space="0" w:color="auto"/>
              </w:divBdr>
            </w:div>
            <w:div w:id="211118175">
              <w:marLeft w:val="0"/>
              <w:marRight w:val="0"/>
              <w:marTop w:val="0"/>
              <w:marBottom w:val="0"/>
              <w:divBdr>
                <w:top w:val="none" w:sz="0" w:space="0" w:color="auto"/>
                <w:left w:val="none" w:sz="0" w:space="0" w:color="auto"/>
                <w:bottom w:val="none" w:sz="0" w:space="0" w:color="auto"/>
                <w:right w:val="none" w:sz="0" w:space="0" w:color="auto"/>
              </w:divBdr>
            </w:div>
            <w:div w:id="8354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9251">
      <w:bodyDiv w:val="1"/>
      <w:marLeft w:val="0"/>
      <w:marRight w:val="0"/>
      <w:marTop w:val="0"/>
      <w:marBottom w:val="0"/>
      <w:divBdr>
        <w:top w:val="none" w:sz="0" w:space="0" w:color="auto"/>
        <w:left w:val="none" w:sz="0" w:space="0" w:color="auto"/>
        <w:bottom w:val="none" w:sz="0" w:space="0" w:color="auto"/>
        <w:right w:val="none" w:sz="0" w:space="0" w:color="auto"/>
      </w:divBdr>
      <w:divsChild>
        <w:div w:id="194464659">
          <w:marLeft w:val="0"/>
          <w:marRight w:val="0"/>
          <w:marTop w:val="0"/>
          <w:marBottom w:val="0"/>
          <w:divBdr>
            <w:top w:val="none" w:sz="0" w:space="0" w:color="auto"/>
            <w:left w:val="none" w:sz="0" w:space="0" w:color="auto"/>
            <w:bottom w:val="none" w:sz="0" w:space="0" w:color="auto"/>
            <w:right w:val="none" w:sz="0" w:space="0" w:color="auto"/>
          </w:divBdr>
          <w:divsChild>
            <w:div w:id="902642284">
              <w:marLeft w:val="0"/>
              <w:marRight w:val="0"/>
              <w:marTop w:val="0"/>
              <w:marBottom w:val="0"/>
              <w:divBdr>
                <w:top w:val="none" w:sz="0" w:space="0" w:color="auto"/>
                <w:left w:val="none" w:sz="0" w:space="0" w:color="auto"/>
                <w:bottom w:val="none" w:sz="0" w:space="0" w:color="auto"/>
                <w:right w:val="none" w:sz="0" w:space="0" w:color="auto"/>
              </w:divBdr>
              <w:divsChild>
                <w:div w:id="1559322561">
                  <w:marLeft w:val="0"/>
                  <w:marRight w:val="0"/>
                  <w:marTop w:val="0"/>
                  <w:marBottom w:val="0"/>
                  <w:divBdr>
                    <w:top w:val="none" w:sz="0" w:space="0" w:color="auto"/>
                    <w:left w:val="none" w:sz="0" w:space="0" w:color="auto"/>
                    <w:bottom w:val="none" w:sz="0" w:space="0" w:color="auto"/>
                    <w:right w:val="none" w:sz="0" w:space="0" w:color="auto"/>
                  </w:divBdr>
                </w:div>
                <w:div w:id="356545678">
                  <w:marLeft w:val="0"/>
                  <w:marRight w:val="0"/>
                  <w:marTop w:val="0"/>
                  <w:marBottom w:val="0"/>
                  <w:divBdr>
                    <w:top w:val="none" w:sz="0" w:space="0" w:color="auto"/>
                    <w:left w:val="none" w:sz="0" w:space="0" w:color="auto"/>
                    <w:bottom w:val="none" w:sz="0" w:space="0" w:color="auto"/>
                    <w:right w:val="none" w:sz="0" w:space="0" w:color="auto"/>
                  </w:divBdr>
                </w:div>
                <w:div w:id="669259273">
                  <w:marLeft w:val="0"/>
                  <w:marRight w:val="0"/>
                  <w:marTop w:val="0"/>
                  <w:marBottom w:val="0"/>
                  <w:divBdr>
                    <w:top w:val="none" w:sz="0" w:space="0" w:color="auto"/>
                    <w:left w:val="none" w:sz="0" w:space="0" w:color="auto"/>
                    <w:bottom w:val="none" w:sz="0" w:space="0" w:color="auto"/>
                    <w:right w:val="none" w:sz="0" w:space="0" w:color="auto"/>
                  </w:divBdr>
                </w:div>
                <w:div w:id="1543439647">
                  <w:marLeft w:val="0"/>
                  <w:marRight w:val="0"/>
                  <w:marTop w:val="0"/>
                  <w:marBottom w:val="0"/>
                  <w:divBdr>
                    <w:top w:val="none" w:sz="0" w:space="0" w:color="auto"/>
                    <w:left w:val="none" w:sz="0" w:space="0" w:color="auto"/>
                    <w:bottom w:val="none" w:sz="0" w:space="0" w:color="auto"/>
                    <w:right w:val="none" w:sz="0" w:space="0" w:color="auto"/>
                  </w:divBdr>
                </w:div>
                <w:div w:id="72897939">
                  <w:marLeft w:val="0"/>
                  <w:marRight w:val="0"/>
                  <w:marTop w:val="0"/>
                  <w:marBottom w:val="0"/>
                  <w:divBdr>
                    <w:top w:val="none" w:sz="0" w:space="0" w:color="auto"/>
                    <w:left w:val="none" w:sz="0" w:space="0" w:color="auto"/>
                    <w:bottom w:val="none" w:sz="0" w:space="0" w:color="auto"/>
                    <w:right w:val="none" w:sz="0" w:space="0" w:color="auto"/>
                  </w:divBdr>
                </w:div>
                <w:div w:id="236522600">
                  <w:marLeft w:val="0"/>
                  <w:marRight w:val="0"/>
                  <w:marTop w:val="0"/>
                  <w:marBottom w:val="0"/>
                  <w:divBdr>
                    <w:top w:val="none" w:sz="0" w:space="0" w:color="auto"/>
                    <w:left w:val="none" w:sz="0" w:space="0" w:color="auto"/>
                    <w:bottom w:val="none" w:sz="0" w:space="0" w:color="auto"/>
                    <w:right w:val="none" w:sz="0" w:space="0" w:color="auto"/>
                  </w:divBdr>
                </w:div>
                <w:div w:id="1801922389">
                  <w:marLeft w:val="0"/>
                  <w:marRight w:val="0"/>
                  <w:marTop w:val="0"/>
                  <w:marBottom w:val="0"/>
                  <w:divBdr>
                    <w:top w:val="none" w:sz="0" w:space="0" w:color="auto"/>
                    <w:left w:val="none" w:sz="0" w:space="0" w:color="auto"/>
                    <w:bottom w:val="none" w:sz="0" w:space="0" w:color="auto"/>
                    <w:right w:val="none" w:sz="0" w:space="0" w:color="auto"/>
                  </w:divBdr>
                </w:div>
                <w:div w:id="659890226">
                  <w:marLeft w:val="0"/>
                  <w:marRight w:val="0"/>
                  <w:marTop w:val="0"/>
                  <w:marBottom w:val="0"/>
                  <w:divBdr>
                    <w:top w:val="none" w:sz="0" w:space="0" w:color="auto"/>
                    <w:left w:val="none" w:sz="0" w:space="0" w:color="auto"/>
                    <w:bottom w:val="none" w:sz="0" w:space="0" w:color="auto"/>
                    <w:right w:val="none" w:sz="0" w:space="0" w:color="auto"/>
                  </w:divBdr>
                </w:div>
                <w:div w:id="618492816">
                  <w:marLeft w:val="0"/>
                  <w:marRight w:val="0"/>
                  <w:marTop w:val="0"/>
                  <w:marBottom w:val="0"/>
                  <w:divBdr>
                    <w:top w:val="none" w:sz="0" w:space="0" w:color="auto"/>
                    <w:left w:val="none" w:sz="0" w:space="0" w:color="auto"/>
                    <w:bottom w:val="none" w:sz="0" w:space="0" w:color="auto"/>
                    <w:right w:val="none" w:sz="0" w:space="0" w:color="auto"/>
                  </w:divBdr>
                </w:div>
                <w:div w:id="834802968">
                  <w:marLeft w:val="0"/>
                  <w:marRight w:val="0"/>
                  <w:marTop w:val="0"/>
                  <w:marBottom w:val="0"/>
                  <w:divBdr>
                    <w:top w:val="none" w:sz="0" w:space="0" w:color="auto"/>
                    <w:left w:val="none" w:sz="0" w:space="0" w:color="auto"/>
                    <w:bottom w:val="none" w:sz="0" w:space="0" w:color="auto"/>
                    <w:right w:val="none" w:sz="0" w:space="0" w:color="auto"/>
                  </w:divBdr>
                </w:div>
                <w:div w:id="918909478">
                  <w:marLeft w:val="0"/>
                  <w:marRight w:val="0"/>
                  <w:marTop w:val="0"/>
                  <w:marBottom w:val="0"/>
                  <w:divBdr>
                    <w:top w:val="none" w:sz="0" w:space="0" w:color="auto"/>
                    <w:left w:val="none" w:sz="0" w:space="0" w:color="auto"/>
                    <w:bottom w:val="none" w:sz="0" w:space="0" w:color="auto"/>
                    <w:right w:val="none" w:sz="0" w:space="0" w:color="auto"/>
                  </w:divBdr>
                </w:div>
                <w:div w:id="880674744">
                  <w:marLeft w:val="0"/>
                  <w:marRight w:val="0"/>
                  <w:marTop w:val="0"/>
                  <w:marBottom w:val="0"/>
                  <w:divBdr>
                    <w:top w:val="none" w:sz="0" w:space="0" w:color="auto"/>
                    <w:left w:val="none" w:sz="0" w:space="0" w:color="auto"/>
                    <w:bottom w:val="none" w:sz="0" w:space="0" w:color="auto"/>
                    <w:right w:val="none" w:sz="0" w:space="0" w:color="auto"/>
                  </w:divBdr>
                </w:div>
                <w:div w:id="851837040">
                  <w:marLeft w:val="0"/>
                  <w:marRight w:val="0"/>
                  <w:marTop w:val="0"/>
                  <w:marBottom w:val="0"/>
                  <w:divBdr>
                    <w:top w:val="none" w:sz="0" w:space="0" w:color="auto"/>
                    <w:left w:val="none" w:sz="0" w:space="0" w:color="auto"/>
                    <w:bottom w:val="none" w:sz="0" w:space="0" w:color="auto"/>
                    <w:right w:val="none" w:sz="0" w:space="0" w:color="auto"/>
                  </w:divBdr>
                </w:div>
                <w:div w:id="1304653066">
                  <w:marLeft w:val="0"/>
                  <w:marRight w:val="0"/>
                  <w:marTop w:val="0"/>
                  <w:marBottom w:val="0"/>
                  <w:divBdr>
                    <w:top w:val="none" w:sz="0" w:space="0" w:color="auto"/>
                    <w:left w:val="none" w:sz="0" w:space="0" w:color="auto"/>
                    <w:bottom w:val="none" w:sz="0" w:space="0" w:color="auto"/>
                    <w:right w:val="none" w:sz="0" w:space="0" w:color="auto"/>
                  </w:divBdr>
                </w:div>
                <w:div w:id="1022245324">
                  <w:marLeft w:val="0"/>
                  <w:marRight w:val="0"/>
                  <w:marTop w:val="0"/>
                  <w:marBottom w:val="0"/>
                  <w:divBdr>
                    <w:top w:val="none" w:sz="0" w:space="0" w:color="auto"/>
                    <w:left w:val="none" w:sz="0" w:space="0" w:color="auto"/>
                    <w:bottom w:val="none" w:sz="0" w:space="0" w:color="auto"/>
                    <w:right w:val="none" w:sz="0" w:space="0" w:color="auto"/>
                  </w:divBdr>
                </w:div>
                <w:div w:id="1402169668">
                  <w:marLeft w:val="0"/>
                  <w:marRight w:val="0"/>
                  <w:marTop w:val="0"/>
                  <w:marBottom w:val="0"/>
                  <w:divBdr>
                    <w:top w:val="none" w:sz="0" w:space="0" w:color="auto"/>
                    <w:left w:val="none" w:sz="0" w:space="0" w:color="auto"/>
                    <w:bottom w:val="none" w:sz="0" w:space="0" w:color="auto"/>
                    <w:right w:val="none" w:sz="0" w:space="0" w:color="auto"/>
                  </w:divBdr>
                </w:div>
                <w:div w:id="1727756252">
                  <w:marLeft w:val="0"/>
                  <w:marRight w:val="0"/>
                  <w:marTop w:val="0"/>
                  <w:marBottom w:val="0"/>
                  <w:divBdr>
                    <w:top w:val="none" w:sz="0" w:space="0" w:color="auto"/>
                    <w:left w:val="none" w:sz="0" w:space="0" w:color="auto"/>
                    <w:bottom w:val="none" w:sz="0" w:space="0" w:color="auto"/>
                    <w:right w:val="none" w:sz="0" w:space="0" w:color="auto"/>
                  </w:divBdr>
                </w:div>
                <w:div w:id="1625115870">
                  <w:marLeft w:val="0"/>
                  <w:marRight w:val="0"/>
                  <w:marTop w:val="0"/>
                  <w:marBottom w:val="0"/>
                  <w:divBdr>
                    <w:top w:val="none" w:sz="0" w:space="0" w:color="auto"/>
                    <w:left w:val="none" w:sz="0" w:space="0" w:color="auto"/>
                    <w:bottom w:val="none" w:sz="0" w:space="0" w:color="auto"/>
                    <w:right w:val="none" w:sz="0" w:space="0" w:color="auto"/>
                  </w:divBdr>
                </w:div>
                <w:div w:id="12417394">
                  <w:marLeft w:val="0"/>
                  <w:marRight w:val="0"/>
                  <w:marTop w:val="0"/>
                  <w:marBottom w:val="0"/>
                  <w:divBdr>
                    <w:top w:val="none" w:sz="0" w:space="0" w:color="auto"/>
                    <w:left w:val="none" w:sz="0" w:space="0" w:color="auto"/>
                    <w:bottom w:val="none" w:sz="0" w:space="0" w:color="auto"/>
                    <w:right w:val="none" w:sz="0" w:space="0" w:color="auto"/>
                  </w:divBdr>
                </w:div>
              </w:divsChild>
            </w:div>
            <w:div w:id="712776121">
              <w:marLeft w:val="0"/>
              <w:marRight w:val="0"/>
              <w:marTop w:val="0"/>
              <w:marBottom w:val="0"/>
              <w:divBdr>
                <w:top w:val="none" w:sz="0" w:space="0" w:color="auto"/>
                <w:left w:val="none" w:sz="0" w:space="0" w:color="auto"/>
                <w:bottom w:val="none" w:sz="0" w:space="0" w:color="auto"/>
                <w:right w:val="none" w:sz="0" w:space="0" w:color="auto"/>
              </w:divBdr>
              <w:divsChild>
                <w:div w:id="1204252455">
                  <w:marLeft w:val="0"/>
                  <w:marRight w:val="0"/>
                  <w:marTop w:val="0"/>
                  <w:marBottom w:val="0"/>
                  <w:divBdr>
                    <w:top w:val="none" w:sz="0" w:space="0" w:color="auto"/>
                    <w:left w:val="none" w:sz="0" w:space="0" w:color="auto"/>
                    <w:bottom w:val="none" w:sz="0" w:space="0" w:color="auto"/>
                    <w:right w:val="none" w:sz="0" w:space="0" w:color="auto"/>
                  </w:divBdr>
                </w:div>
                <w:div w:id="1658994332">
                  <w:marLeft w:val="0"/>
                  <w:marRight w:val="0"/>
                  <w:marTop w:val="0"/>
                  <w:marBottom w:val="0"/>
                  <w:divBdr>
                    <w:top w:val="none" w:sz="0" w:space="0" w:color="auto"/>
                    <w:left w:val="none" w:sz="0" w:space="0" w:color="auto"/>
                    <w:bottom w:val="none" w:sz="0" w:space="0" w:color="auto"/>
                    <w:right w:val="none" w:sz="0" w:space="0" w:color="auto"/>
                  </w:divBdr>
                </w:div>
                <w:div w:id="144128807">
                  <w:marLeft w:val="0"/>
                  <w:marRight w:val="0"/>
                  <w:marTop w:val="0"/>
                  <w:marBottom w:val="0"/>
                  <w:divBdr>
                    <w:top w:val="none" w:sz="0" w:space="0" w:color="auto"/>
                    <w:left w:val="none" w:sz="0" w:space="0" w:color="auto"/>
                    <w:bottom w:val="none" w:sz="0" w:space="0" w:color="auto"/>
                    <w:right w:val="none" w:sz="0" w:space="0" w:color="auto"/>
                  </w:divBdr>
                </w:div>
                <w:div w:id="1578439379">
                  <w:marLeft w:val="0"/>
                  <w:marRight w:val="0"/>
                  <w:marTop w:val="0"/>
                  <w:marBottom w:val="0"/>
                  <w:divBdr>
                    <w:top w:val="none" w:sz="0" w:space="0" w:color="auto"/>
                    <w:left w:val="none" w:sz="0" w:space="0" w:color="auto"/>
                    <w:bottom w:val="none" w:sz="0" w:space="0" w:color="auto"/>
                    <w:right w:val="none" w:sz="0" w:space="0" w:color="auto"/>
                  </w:divBdr>
                </w:div>
                <w:div w:id="1026981737">
                  <w:marLeft w:val="0"/>
                  <w:marRight w:val="0"/>
                  <w:marTop w:val="0"/>
                  <w:marBottom w:val="0"/>
                  <w:divBdr>
                    <w:top w:val="none" w:sz="0" w:space="0" w:color="auto"/>
                    <w:left w:val="none" w:sz="0" w:space="0" w:color="auto"/>
                    <w:bottom w:val="none" w:sz="0" w:space="0" w:color="auto"/>
                    <w:right w:val="none" w:sz="0" w:space="0" w:color="auto"/>
                  </w:divBdr>
                </w:div>
                <w:div w:id="374934460">
                  <w:marLeft w:val="0"/>
                  <w:marRight w:val="0"/>
                  <w:marTop w:val="0"/>
                  <w:marBottom w:val="0"/>
                  <w:divBdr>
                    <w:top w:val="none" w:sz="0" w:space="0" w:color="auto"/>
                    <w:left w:val="none" w:sz="0" w:space="0" w:color="auto"/>
                    <w:bottom w:val="none" w:sz="0" w:space="0" w:color="auto"/>
                    <w:right w:val="none" w:sz="0" w:space="0" w:color="auto"/>
                  </w:divBdr>
                </w:div>
                <w:div w:id="1157040262">
                  <w:marLeft w:val="0"/>
                  <w:marRight w:val="0"/>
                  <w:marTop w:val="0"/>
                  <w:marBottom w:val="0"/>
                  <w:divBdr>
                    <w:top w:val="none" w:sz="0" w:space="0" w:color="auto"/>
                    <w:left w:val="none" w:sz="0" w:space="0" w:color="auto"/>
                    <w:bottom w:val="none" w:sz="0" w:space="0" w:color="auto"/>
                    <w:right w:val="none" w:sz="0" w:space="0" w:color="auto"/>
                  </w:divBdr>
                </w:div>
                <w:div w:id="283774055">
                  <w:marLeft w:val="0"/>
                  <w:marRight w:val="0"/>
                  <w:marTop w:val="0"/>
                  <w:marBottom w:val="0"/>
                  <w:divBdr>
                    <w:top w:val="none" w:sz="0" w:space="0" w:color="auto"/>
                    <w:left w:val="none" w:sz="0" w:space="0" w:color="auto"/>
                    <w:bottom w:val="none" w:sz="0" w:space="0" w:color="auto"/>
                    <w:right w:val="none" w:sz="0" w:space="0" w:color="auto"/>
                  </w:divBdr>
                </w:div>
                <w:div w:id="1149173887">
                  <w:marLeft w:val="0"/>
                  <w:marRight w:val="0"/>
                  <w:marTop w:val="0"/>
                  <w:marBottom w:val="0"/>
                  <w:divBdr>
                    <w:top w:val="none" w:sz="0" w:space="0" w:color="auto"/>
                    <w:left w:val="none" w:sz="0" w:space="0" w:color="auto"/>
                    <w:bottom w:val="none" w:sz="0" w:space="0" w:color="auto"/>
                    <w:right w:val="none" w:sz="0" w:space="0" w:color="auto"/>
                  </w:divBdr>
                </w:div>
                <w:div w:id="1205867207">
                  <w:marLeft w:val="0"/>
                  <w:marRight w:val="0"/>
                  <w:marTop w:val="0"/>
                  <w:marBottom w:val="0"/>
                  <w:divBdr>
                    <w:top w:val="none" w:sz="0" w:space="0" w:color="auto"/>
                    <w:left w:val="none" w:sz="0" w:space="0" w:color="auto"/>
                    <w:bottom w:val="none" w:sz="0" w:space="0" w:color="auto"/>
                    <w:right w:val="none" w:sz="0" w:space="0" w:color="auto"/>
                  </w:divBdr>
                </w:div>
                <w:div w:id="1455247627">
                  <w:marLeft w:val="0"/>
                  <w:marRight w:val="0"/>
                  <w:marTop w:val="0"/>
                  <w:marBottom w:val="0"/>
                  <w:divBdr>
                    <w:top w:val="none" w:sz="0" w:space="0" w:color="auto"/>
                    <w:left w:val="none" w:sz="0" w:space="0" w:color="auto"/>
                    <w:bottom w:val="none" w:sz="0" w:space="0" w:color="auto"/>
                    <w:right w:val="none" w:sz="0" w:space="0" w:color="auto"/>
                  </w:divBdr>
                </w:div>
                <w:div w:id="734664574">
                  <w:marLeft w:val="0"/>
                  <w:marRight w:val="0"/>
                  <w:marTop w:val="0"/>
                  <w:marBottom w:val="0"/>
                  <w:divBdr>
                    <w:top w:val="none" w:sz="0" w:space="0" w:color="auto"/>
                    <w:left w:val="none" w:sz="0" w:space="0" w:color="auto"/>
                    <w:bottom w:val="none" w:sz="0" w:space="0" w:color="auto"/>
                    <w:right w:val="none" w:sz="0" w:space="0" w:color="auto"/>
                  </w:divBdr>
                </w:div>
                <w:div w:id="1493179481">
                  <w:marLeft w:val="0"/>
                  <w:marRight w:val="0"/>
                  <w:marTop w:val="0"/>
                  <w:marBottom w:val="0"/>
                  <w:divBdr>
                    <w:top w:val="none" w:sz="0" w:space="0" w:color="auto"/>
                    <w:left w:val="none" w:sz="0" w:space="0" w:color="auto"/>
                    <w:bottom w:val="none" w:sz="0" w:space="0" w:color="auto"/>
                    <w:right w:val="none" w:sz="0" w:space="0" w:color="auto"/>
                  </w:divBdr>
                </w:div>
                <w:div w:id="312955988">
                  <w:marLeft w:val="0"/>
                  <w:marRight w:val="0"/>
                  <w:marTop w:val="0"/>
                  <w:marBottom w:val="0"/>
                  <w:divBdr>
                    <w:top w:val="none" w:sz="0" w:space="0" w:color="auto"/>
                    <w:left w:val="none" w:sz="0" w:space="0" w:color="auto"/>
                    <w:bottom w:val="none" w:sz="0" w:space="0" w:color="auto"/>
                    <w:right w:val="none" w:sz="0" w:space="0" w:color="auto"/>
                  </w:divBdr>
                </w:div>
                <w:div w:id="816185652">
                  <w:marLeft w:val="0"/>
                  <w:marRight w:val="0"/>
                  <w:marTop w:val="0"/>
                  <w:marBottom w:val="0"/>
                  <w:divBdr>
                    <w:top w:val="none" w:sz="0" w:space="0" w:color="auto"/>
                    <w:left w:val="none" w:sz="0" w:space="0" w:color="auto"/>
                    <w:bottom w:val="none" w:sz="0" w:space="0" w:color="auto"/>
                    <w:right w:val="none" w:sz="0" w:space="0" w:color="auto"/>
                  </w:divBdr>
                </w:div>
                <w:div w:id="848562717">
                  <w:marLeft w:val="0"/>
                  <w:marRight w:val="0"/>
                  <w:marTop w:val="0"/>
                  <w:marBottom w:val="0"/>
                  <w:divBdr>
                    <w:top w:val="none" w:sz="0" w:space="0" w:color="auto"/>
                    <w:left w:val="none" w:sz="0" w:space="0" w:color="auto"/>
                    <w:bottom w:val="none" w:sz="0" w:space="0" w:color="auto"/>
                    <w:right w:val="none" w:sz="0" w:space="0" w:color="auto"/>
                  </w:divBdr>
                </w:div>
                <w:div w:id="1952324318">
                  <w:marLeft w:val="0"/>
                  <w:marRight w:val="0"/>
                  <w:marTop w:val="0"/>
                  <w:marBottom w:val="0"/>
                  <w:divBdr>
                    <w:top w:val="none" w:sz="0" w:space="0" w:color="auto"/>
                    <w:left w:val="none" w:sz="0" w:space="0" w:color="auto"/>
                    <w:bottom w:val="none" w:sz="0" w:space="0" w:color="auto"/>
                    <w:right w:val="none" w:sz="0" w:space="0" w:color="auto"/>
                  </w:divBdr>
                </w:div>
                <w:div w:id="1229150103">
                  <w:marLeft w:val="0"/>
                  <w:marRight w:val="0"/>
                  <w:marTop w:val="0"/>
                  <w:marBottom w:val="0"/>
                  <w:divBdr>
                    <w:top w:val="none" w:sz="0" w:space="0" w:color="auto"/>
                    <w:left w:val="none" w:sz="0" w:space="0" w:color="auto"/>
                    <w:bottom w:val="none" w:sz="0" w:space="0" w:color="auto"/>
                    <w:right w:val="none" w:sz="0" w:space="0" w:color="auto"/>
                  </w:divBdr>
                </w:div>
                <w:div w:id="2083332879">
                  <w:marLeft w:val="0"/>
                  <w:marRight w:val="0"/>
                  <w:marTop w:val="0"/>
                  <w:marBottom w:val="0"/>
                  <w:divBdr>
                    <w:top w:val="none" w:sz="0" w:space="0" w:color="auto"/>
                    <w:left w:val="none" w:sz="0" w:space="0" w:color="auto"/>
                    <w:bottom w:val="none" w:sz="0" w:space="0" w:color="auto"/>
                    <w:right w:val="none" w:sz="0" w:space="0" w:color="auto"/>
                  </w:divBdr>
                </w:div>
                <w:div w:id="2090811759">
                  <w:marLeft w:val="0"/>
                  <w:marRight w:val="0"/>
                  <w:marTop w:val="0"/>
                  <w:marBottom w:val="0"/>
                  <w:divBdr>
                    <w:top w:val="none" w:sz="0" w:space="0" w:color="auto"/>
                    <w:left w:val="none" w:sz="0" w:space="0" w:color="auto"/>
                    <w:bottom w:val="none" w:sz="0" w:space="0" w:color="auto"/>
                    <w:right w:val="none" w:sz="0" w:space="0" w:color="auto"/>
                  </w:divBdr>
                </w:div>
                <w:div w:id="1600212325">
                  <w:marLeft w:val="0"/>
                  <w:marRight w:val="0"/>
                  <w:marTop w:val="0"/>
                  <w:marBottom w:val="0"/>
                  <w:divBdr>
                    <w:top w:val="none" w:sz="0" w:space="0" w:color="auto"/>
                    <w:left w:val="none" w:sz="0" w:space="0" w:color="auto"/>
                    <w:bottom w:val="none" w:sz="0" w:space="0" w:color="auto"/>
                    <w:right w:val="none" w:sz="0" w:space="0" w:color="auto"/>
                  </w:divBdr>
                </w:div>
                <w:div w:id="853038718">
                  <w:marLeft w:val="0"/>
                  <w:marRight w:val="0"/>
                  <w:marTop w:val="0"/>
                  <w:marBottom w:val="0"/>
                  <w:divBdr>
                    <w:top w:val="none" w:sz="0" w:space="0" w:color="auto"/>
                    <w:left w:val="none" w:sz="0" w:space="0" w:color="auto"/>
                    <w:bottom w:val="none" w:sz="0" w:space="0" w:color="auto"/>
                    <w:right w:val="none" w:sz="0" w:space="0" w:color="auto"/>
                  </w:divBdr>
                </w:div>
                <w:div w:id="1381249520">
                  <w:marLeft w:val="0"/>
                  <w:marRight w:val="0"/>
                  <w:marTop w:val="0"/>
                  <w:marBottom w:val="0"/>
                  <w:divBdr>
                    <w:top w:val="none" w:sz="0" w:space="0" w:color="auto"/>
                    <w:left w:val="none" w:sz="0" w:space="0" w:color="auto"/>
                    <w:bottom w:val="none" w:sz="0" w:space="0" w:color="auto"/>
                    <w:right w:val="none" w:sz="0" w:space="0" w:color="auto"/>
                  </w:divBdr>
                </w:div>
                <w:div w:id="1824850685">
                  <w:marLeft w:val="0"/>
                  <w:marRight w:val="0"/>
                  <w:marTop w:val="0"/>
                  <w:marBottom w:val="0"/>
                  <w:divBdr>
                    <w:top w:val="none" w:sz="0" w:space="0" w:color="auto"/>
                    <w:left w:val="none" w:sz="0" w:space="0" w:color="auto"/>
                    <w:bottom w:val="none" w:sz="0" w:space="0" w:color="auto"/>
                    <w:right w:val="none" w:sz="0" w:space="0" w:color="auto"/>
                  </w:divBdr>
                </w:div>
                <w:div w:id="799954372">
                  <w:marLeft w:val="0"/>
                  <w:marRight w:val="0"/>
                  <w:marTop w:val="0"/>
                  <w:marBottom w:val="0"/>
                  <w:divBdr>
                    <w:top w:val="none" w:sz="0" w:space="0" w:color="auto"/>
                    <w:left w:val="none" w:sz="0" w:space="0" w:color="auto"/>
                    <w:bottom w:val="none" w:sz="0" w:space="0" w:color="auto"/>
                    <w:right w:val="none" w:sz="0" w:space="0" w:color="auto"/>
                  </w:divBdr>
                </w:div>
                <w:div w:id="1458838483">
                  <w:marLeft w:val="0"/>
                  <w:marRight w:val="0"/>
                  <w:marTop w:val="0"/>
                  <w:marBottom w:val="0"/>
                  <w:divBdr>
                    <w:top w:val="none" w:sz="0" w:space="0" w:color="auto"/>
                    <w:left w:val="none" w:sz="0" w:space="0" w:color="auto"/>
                    <w:bottom w:val="none" w:sz="0" w:space="0" w:color="auto"/>
                    <w:right w:val="none" w:sz="0" w:space="0" w:color="auto"/>
                  </w:divBdr>
                </w:div>
                <w:div w:id="2005929778">
                  <w:marLeft w:val="0"/>
                  <w:marRight w:val="0"/>
                  <w:marTop w:val="0"/>
                  <w:marBottom w:val="0"/>
                  <w:divBdr>
                    <w:top w:val="none" w:sz="0" w:space="0" w:color="auto"/>
                    <w:left w:val="none" w:sz="0" w:space="0" w:color="auto"/>
                    <w:bottom w:val="none" w:sz="0" w:space="0" w:color="auto"/>
                    <w:right w:val="none" w:sz="0" w:space="0" w:color="auto"/>
                  </w:divBdr>
                </w:div>
                <w:div w:id="1868562664">
                  <w:marLeft w:val="0"/>
                  <w:marRight w:val="0"/>
                  <w:marTop w:val="0"/>
                  <w:marBottom w:val="0"/>
                  <w:divBdr>
                    <w:top w:val="none" w:sz="0" w:space="0" w:color="auto"/>
                    <w:left w:val="none" w:sz="0" w:space="0" w:color="auto"/>
                    <w:bottom w:val="none" w:sz="0" w:space="0" w:color="auto"/>
                    <w:right w:val="none" w:sz="0" w:space="0" w:color="auto"/>
                  </w:divBdr>
                </w:div>
                <w:div w:id="1424036490">
                  <w:marLeft w:val="0"/>
                  <w:marRight w:val="0"/>
                  <w:marTop w:val="0"/>
                  <w:marBottom w:val="0"/>
                  <w:divBdr>
                    <w:top w:val="none" w:sz="0" w:space="0" w:color="auto"/>
                    <w:left w:val="none" w:sz="0" w:space="0" w:color="auto"/>
                    <w:bottom w:val="none" w:sz="0" w:space="0" w:color="auto"/>
                    <w:right w:val="none" w:sz="0" w:space="0" w:color="auto"/>
                  </w:divBdr>
                </w:div>
                <w:div w:id="962421574">
                  <w:marLeft w:val="0"/>
                  <w:marRight w:val="0"/>
                  <w:marTop w:val="0"/>
                  <w:marBottom w:val="0"/>
                  <w:divBdr>
                    <w:top w:val="none" w:sz="0" w:space="0" w:color="auto"/>
                    <w:left w:val="none" w:sz="0" w:space="0" w:color="auto"/>
                    <w:bottom w:val="none" w:sz="0" w:space="0" w:color="auto"/>
                    <w:right w:val="none" w:sz="0" w:space="0" w:color="auto"/>
                  </w:divBdr>
                </w:div>
                <w:div w:id="294796743">
                  <w:marLeft w:val="0"/>
                  <w:marRight w:val="0"/>
                  <w:marTop w:val="0"/>
                  <w:marBottom w:val="0"/>
                  <w:divBdr>
                    <w:top w:val="none" w:sz="0" w:space="0" w:color="auto"/>
                    <w:left w:val="none" w:sz="0" w:space="0" w:color="auto"/>
                    <w:bottom w:val="none" w:sz="0" w:space="0" w:color="auto"/>
                    <w:right w:val="none" w:sz="0" w:space="0" w:color="auto"/>
                  </w:divBdr>
                </w:div>
                <w:div w:id="471170873">
                  <w:marLeft w:val="0"/>
                  <w:marRight w:val="0"/>
                  <w:marTop w:val="0"/>
                  <w:marBottom w:val="0"/>
                  <w:divBdr>
                    <w:top w:val="none" w:sz="0" w:space="0" w:color="auto"/>
                    <w:left w:val="none" w:sz="0" w:space="0" w:color="auto"/>
                    <w:bottom w:val="none" w:sz="0" w:space="0" w:color="auto"/>
                    <w:right w:val="none" w:sz="0" w:space="0" w:color="auto"/>
                  </w:divBdr>
                </w:div>
                <w:div w:id="1810396970">
                  <w:marLeft w:val="0"/>
                  <w:marRight w:val="0"/>
                  <w:marTop w:val="0"/>
                  <w:marBottom w:val="0"/>
                  <w:divBdr>
                    <w:top w:val="none" w:sz="0" w:space="0" w:color="auto"/>
                    <w:left w:val="none" w:sz="0" w:space="0" w:color="auto"/>
                    <w:bottom w:val="none" w:sz="0" w:space="0" w:color="auto"/>
                    <w:right w:val="none" w:sz="0" w:space="0" w:color="auto"/>
                  </w:divBdr>
                </w:div>
                <w:div w:id="1154104119">
                  <w:marLeft w:val="0"/>
                  <w:marRight w:val="0"/>
                  <w:marTop w:val="0"/>
                  <w:marBottom w:val="0"/>
                  <w:divBdr>
                    <w:top w:val="none" w:sz="0" w:space="0" w:color="auto"/>
                    <w:left w:val="none" w:sz="0" w:space="0" w:color="auto"/>
                    <w:bottom w:val="none" w:sz="0" w:space="0" w:color="auto"/>
                    <w:right w:val="none" w:sz="0" w:space="0" w:color="auto"/>
                  </w:divBdr>
                </w:div>
                <w:div w:id="985088271">
                  <w:marLeft w:val="0"/>
                  <w:marRight w:val="0"/>
                  <w:marTop w:val="0"/>
                  <w:marBottom w:val="0"/>
                  <w:divBdr>
                    <w:top w:val="none" w:sz="0" w:space="0" w:color="auto"/>
                    <w:left w:val="none" w:sz="0" w:space="0" w:color="auto"/>
                    <w:bottom w:val="none" w:sz="0" w:space="0" w:color="auto"/>
                    <w:right w:val="none" w:sz="0" w:space="0" w:color="auto"/>
                  </w:divBdr>
                </w:div>
                <w:div w:id="1901481863">
                  <w:marLeft w:val="0"/>
                  <w:marRight w:val="0"/>
                  <w:marTop w:val="0"/>
                  <w:marBottom w:val="0"/>
                  <w:divBdr>
                    <w:top w:val="none" w:sz="0" w:space="0" w:color="auto"/>
                    <w:left w:val="none" w:sz="0" w:space="0" w:color="auto"/>
                    <w:bottom w:val="none" w:sz="0" w:space="0" w:color="auto"/>
                    <w:right w:val="none" w:sz="0" w:space="0" w:color="auto"/>
                  </w:divBdr>
                </w:div>
                <w:div w:id="254438805">
                  <w:marLeft w:val="0"/>
                  <w:marRight w:val="0"/>
                  <w:marTop w:val="0"/>
                  <w:marBottom w:val="0"/>
                  <w:divBdr>
                    <w:top w:val="none" w:sz="0" w:space="0" w:color="auto"/>
                    <w:left w:val="none" w:sz="0" w:space="0" w:color="auto"/>
                    <w:bottom w:val="none" w:sz="0" w:space="0" w:color="auto"/>
                    <w:right w:val="none" w:sz="0" w:space="0" w:color="auto"/>
                  </w:divBdr>
                </w:div>
                <w:div w:id="461577471">
                  <w:marLeft w:val="0"/>
                  <w:marRight w:val="0"/>
                  <w:marTop w:val="0"/>
                  <w:marBottom w:val="0"/>
                  <w:divBdr>
                    <w:top w:val="none" w:sz="0" w:space="0" w:color="auto"/>
                    <w:left w:val="none" w:sz="0" w:space="0" w:color="auto"/>
                    <w:bottom w:val="none" w:sz="0" w:space="0" w:color="auto"/>
                    <w:right w:val="none" w:sz="0" w:space="0" w:color="auto"/>
                  </w:divBdr>
                </w:div>
                <w:div w:id="1871524316">
                  <w:marLeft w:val="0"/>
                  <w:marRight w:val="0"/>
                  <w:marTop w:val="0"/>
                  <w:marBottom w:val="0"/>
                  <w:divBdr>
                    <w:top w:val="none" w:sz="0" w:space="0" w:color="auto"/>
                    <w:left w:val="none" w:sz="0" w:space="0" w:color="auto"/>
                    <w:bottom w:val="none" w:sz="0" w:space="0" w:color="auto"/>
                    <w:right w:val="none" w:sz="0" w:space="0" w:color="auto"/>
                  </w:divBdr>
                </w:div>
                <w:div w:id="1808889562">
                  <w:marLeft w:val="0"/>
                  <w:marRight w:val="0"/>
                  <w:marTop w:val="0"/>
                  <w:marBottom w:val="0"/>
                  <w:divBdr>
                    <w:top w:val="none" w:sz="0" w:space="0" w:color="auto"/>
                    <w:left w:val="none" w:sz="0" w:space="0" w:color="auto"/>
                    <w:bottom w:val="none" w:sz="0" w:space="0" w:color="auto"/>
                    <w:right w:val="none" w:sz="0" w:space="0" w:color="auto"/>
                  </w:divBdr>
                </w:div>
                <w:div w:id="1267541170">
                  <w:marLeft w:val="0"/>
                  <w:marRight w:val="0"/>
                  <w:marTop w:val="0"/>
                  <w:marBottom w:val="0"/>
                  <w:divBdr>
                    <w:top w:val="none" w:sz="0" w:space="0" w:color="auto"/>
                    <w:left w:val="none" w:sz="0" w:space="0" w:color="auto"/>
                    <w:bottom w:val="none" w:sz="0" w:space="0" w:color="auto"/>
                    <w:right w:val="none" w:sz="0" w:space="0" w:color="auto"/>
                  </w:divBdr>
                </w:div>
                <w:div w:id="1610895742">
                  <w:marLeft w:val="0"/>
                  <w:marRight w:val="0"/>
                  <w:marTop w:val="0"/>
                  <w:marBottom w:val="0"/>
                  <w:divBdr>
                    <w:top w:val="none" w:sz="0" w:space="0" w:color="auto"/>
                    <w:left w:val="none" w:sz="0" w:space="0" w:color="auto"/>
                    <w:bottom w:val="none" w:sz="0" w:space="0" w:color="auto"/>
                    <w:right w:val="none" w:sz="0" w:space="0" w:color="auto"/>
                  </w:divBdr>
                </w:div>
                <w:div w:id="1967199114">
                  <w:marLeft w:val="0"/>
                  <w:marRight w:val="0"/>
                  <w:marTop w:val="0"/>
                  <w:marBottom w:val="0"/>
                  <w:divBdr>
                    <w:top w:val="none" w:sz="0" w:space="0" w:color="auto"/>
                    <w:left w:val="none" w:sz="0" w:space="0" w:color="auto"/>
                    <w:bottom w:val="none" w:sz="0" w:space="0" w:color="auto"/>
                    <w:right w:val="none" w:sz="0" w:space="0" w:color="auto"/>
                  </w:divBdr>
                </w:div>
                <w:div w:id="323629939">
                  <w:marLeft w:val="0"/>
                  <w:marRight w:val="0"/>
                  <w:marTop w:val="0"/>
                  <w:marBottom w:val="0"/>
                  <w:divBdr>
                    <w:top w:val="none" w:sz="0" w:space="0" w:color="auto"/>
                    <w:left w:val="none" w:sz="0" w:space="0" w:color="auto"/>
                    <w:bottom w:val="none" w:sz="0" w:space="0" w:color="auto"/>
                    <w:right w:val="none" w:sz="0" w:space="0" w:color="auto"/>
                  </w:divBdr>
                </w:div>
                <w:div w:id="1482238401">
                  <w:marLeft w:val="0"/>
                  <w:marRight w:val="0"/>
                  <w:marTop w:val="0"/>
                  <w:marBottom w:val="0"/>
                  <w:divBdr>
                    <w:top w:val="none" w:sz="0" w:space="0" w:color="auto"/>
                    <w:left w:val="none" w:sz="0" w:space="0" w:color="auto"/>
                    <w:bottom w:val="none" w:sz="0" w:space="0" w:color="auto"/>
                    <w:right w:val="none" w:sz="0" w:space="0" w:color="auto"/>
                  </w:divBdr>
                </w:div>
                <w:div w:id="520628380">
                  <w:marLeft w:val="0"/>
                  <w:marRight w:val="0"/>
                  <w:marTop w:val="0"/>
                  <w:marBottom w:val="0"/>
                  <w:divBdr>
                    <w:top w:val="none" w:sz="0" w:space="0" w:color="auto"/>
                    <w:left w:val="none" w:sz="0" w:space="0" w:color="auto"/>
                    <w:bottom w:val="none" w:sz="0" w:space="0" w:color="auto"/>
                    <w:right w:val="none" w:sz="0" w:space="0" w:color="auto"/>
                  </w:divBdr>
                </w:div>
                <w:div w:id="23335511">
                  <w:marLeft w:val="0"/>
                  <w:marRight w:val="0"/>
                  <w:marTop w:val="0"/>
                  <w:marBottom w:val="0"/>
                  <w:divBdr>
                    <w:top w:val="none" w:sz="0" w:space="0" w:color="auto"/>
                    <w:left w:val="none" w:sz="0" w:space="0" w:color="auto"/>
                    <w:bottom w:val="none" w:sz="0" w:space="0" w:color="auto"/>
                    <w:right w:val="none" w:sz="0" w:space="0" w:color="auto"/>
                  </w:divBdr>
                </w:div>
                <w:div w:id="338191397">
                  <w:marLeft w:val="0"/>
                  <w:marRight w:val="0"/>
                  <w:marTop w:val="0"/>
                  <w:marBottom w:val="0"/>
                  <w:divBdr>
                    <w:top w:val="none" w:sz="0" w:space="0" w:color="auto"/>
                    <w:left w:val="none" w:sz="0" w:space="0" w:color="auto"/>
                    <w:bottom w:val="none" w:sz="0" w:space="0" w:color="auto"/>
                    <w:right w:val="none" w:sz="0" w:space="0" w:color="auto"/>
                  </w:divBdr>
                </w:div>
                <w:div w:id="1984112534">
                  <w:marLeft w:val="0"/>
                  <w:marRight w:val="0"/>
                  <w:marTop w:val="0"/>
                  <w:marBottom w:val="0"/>
                  <w:divBdr>
                    <w:top w:val="none" w:sz="0" w:space="0" w:color="auto"/>
                    <w:left w:val="none" w:sz="0" w:space="0" w:color="auto"/>
                    <w:bottom w:val="none" w:sz="0" w:space="0" w:color="auto"/>
                    <w:right w:val="none" w:sz="0" w:space="0" w:color="auto"/>
                  </w:divBdr>
                </w:div>
              </w:divsChild>
            </w:div>
            <w:div w:id="1460613464">
              <w:marLeft w:val="0"/>
              <w:marRight w:val="0"/>
              <w:marTop w:val="0"/>
              <w:marBottom w:val="0"/>
              <w:divBdr>
                <w:top w:val="none" w:sz="0" w:space="0" w:color="auto"/>
                <w:left w:val="none" w:sz="0" w:space="0" w:color="auto"/>
                <w:bottom w:val="none" w:sz="0" w:space="0" w:color="auto"/>
                <w:right w:val="none" w:sz="0" w:space="0" w:color="auto"/>
              </w:divBdr>
            </w:div>
            <w:div w:id="456143460">
              <w:marLeft w:val="0"/>
              <w:marRight w:val="0"/>
              <w:marTop w:val="0"/>
              <w:marBottom w:val="0"/>
              <w:divBdr>
                <w:top w:val="none" w:sz="0" w:space="0" w:color="auto"/>
                <w:left w:val="none" w:sz="0" w:space="0" w:color="auto"/>
                <w:bottom w:val="none" w:sz="0" w:space="0" w:color="auto"/>
                <w:right w:val="none" w:sz="0" w:space="0" w:color="auto"/>
              </w:divBdr>
            </w:div>
            <w:div w:id="1290085235">
              <w:marLeft w:val="0"/>
              <w:marRight w:val="0"/>
              <w:marTop w:val="0"/>
              <w:marBottom w:val="0"/>
              <w:divBdr>
                <w:top w:val="none" w:sz="0" w:space="0" w:color="auto"/>
                <w:left w:val="none" w:sz="0" w:space="0" w:color="auto"/>
                <w:bottom w:val="none" w:sz="0" w:space="0" w:color="auto"/>
                <w:right w:val="none" w:sz="0" w:space="0" w:color="auto"/>
              </w:divBdr>
            </w:div>
            <w:div w:id="1996294070">
              <w:marLeft w:val="0"/>
              <w:marRight w:val="0"/>
              <w:marTop w:val="0"/>
              <w:marBottom w:val="0"/>
              <w:divBdr>
                <w:top w:val="none" w:sz="0" w:space="0" w:color="auto"/>
                <w:left w:val="none" w:sz="0" w:space="0" w:color="auto"/>
                <w:bottom w:val="none" w:sz="0" w:space="0" w:color="auto"/>
                <w:right w:val="none" w:sz="0" w:space="0" w:color="auto"/>
              </w:divBdr>
            </w:div>
            <w:div w:id="1720784534">
              <w:marLeft w:val="0"/>
              <w:marRight w:val="0"/>
              <w:marTop w:val="0"/>
              <w:marBottom w:val="0"/>
              <w:divBdr>
                <w:top w:val="none" w:sz="0" w:space="0" w:color="auto"/>
                <w:left w:val="none" w:sz="0" w:space="0" w:color="auto"/>
                <w:bottom w:val="none" w:sz="0" w:space="0" w:color="auto"/>
                <w:right w:val="none" w:sz="0" w:space="0" w:color="auto"/>
              </w:divBdr>
            </w:div>
            <w:div w:id="425686730">
              <w:marLeft w:val="0"/>
              <w:marRight w:val="0"/>
              <w:marTop w:val="0"/>
              <w:marBottom w:val="0"/>
              <w:divBdr>
                <w:top w:val="none" w:sz="0" w:space="0" w:color="auto"/>
                <w:left w:val="none" w:sz="0" w:space="0" w:color="auto"/>
                <w:bottom w:val="none" w:sz="0" w:space="0" w:color="auto"/>
                <w:right w:val="none" w:sz="0" w:space="0" w:color="auto"/>
              </w:divBdr>
            </w:div>
            <w:div w:id="1348409465">
              <w:marLeft w:val="0"/>
              <w:marRight w:val="0"/>
              <w:marTop w:val="0"/>
              <w:marBottom w:val="0"/>
              <w:divBdr>
                <w:top w:val="none" w:sz="0" w:space="0" w:color="auto"/>
                <w:left w:val="none" w:sz="0" w:space="0" w:color="auto"/>
                <w:bottom w:val="none" w:sz="0" w:space="0" w:color="auto"/>
                <w:right w:val="none" w:sz="0" w:space="0" w:color="auto"/>
              </w:divBdr>
            </w:div>
            <w:div w:id="1893614575">
              <w:marLeft w:val="0"/>
              <w:marRight w:val="0"/>
              <w:marTop w:val="0"/>
              <w:marBottom w:val="0"/>
              <w:divBdr>
                <w:top w:val="none" w:sz="0" w:space="0" w:color="auto"/>
                <w:left w:val="none" w:sz="0" w:space="0" w:color="auto"/>
                <w:bottom w:val="none" w:sz="0" w:space="0" w:color="auto"/>
                <w:right w:val="none" w:sz="0" w:space="0" w:color="auto"/>
              </w:divBdr>
            </w:div>
            <w:div w:id="1246065074">
              <w:marLeft w:val="0"/>
              <w:marRight w:val="0"/>
              <w:marTop w:val="0"/>
              <w:marBottom w:val="0"/>
              <w:divBdr>
                <w:top w:val="none" w:sz="0" w:space="0" w:color="auto"/>
                <w:left w:val="none" w:sz="0" w:space="0" w:color="auto"/>
                <w:bottom w:val="none" w:sz="0" w:space="0" w:color="auto"/>
                <w:right w:val="none" w:sz="0" w:space="0" w:color="auto"/>
              </w:divBdr>
            </w:div>
            <w:div w:id="1403868953">
              <w:marLeft w:val="0"/>
              <w:marRight w:val="0"/>
              <w:marTop w:val="0"/>
              <w:marBottom w:val="0"/>
              <w:divBdr>
                <w:top w:val="none" w:sz="0" w:space="0" w:color="auto"/>
                <w:left w:val="none" w:sz="0" w:space="0" w:color="auto"/>
                <w:bottom w:val="none" w:sz="0" w:space="0" w:color="auto"/>
                <w:right w:val="none" w:sz="0" w:space="0" w:color="auto"/>
              </w:divBdr>
            </w:div>
            <w:div w:id="248390320">
              <w:marLeft w:val="0"/>
              <w:marRight w:val="0"/>
              <w:marTop w:val="0"/>
              <w:marBottom w:val="0"/>
              <w:divBdr>
                <w:top w:val="none" w:sz="0" w:space="0" w:color="auto"/>
                <w:left w:val="none" w:sz="0" w:space="0" w:color="auto"/>
                <w:bottom w:val="none" w:sz="0" w:space="0" w:color="auto"/>
                <w:right w:val="none" w:sz="0" w:space="0" w:color="auto"/>
              </w:divBdr>
            </w:div>
            <w:div w:id="1040209911">
              <w:marLeft w:val="0"/>
              <w:marRight w:val="0"/>
              <w:marTop w:val="0"/>
              <w:marBottom w:val="0"/>
              <w:divBdr>
                <w:top w:val="none" w:sz="0" w:space="0" w:color="auto"/>
                <w:left w:val="none" w:sz="0" w:space="0" w:color="auto"/>
                <w:bottom w:val="none" w:sz="0" w:space="0" w:color="auto"/>
                <w:right w:val="none" w:sz="0" w:space="0" w:color="auto"/>
              </w:divBdr>
            </w:div>
            <w:div w:id="1130051391">
              <w:marLeft w:val="0"/>
              <w:marRight w:val="0"/>
              <w:marTop w:val="0"/>
              <w:marBottom w:val="0"/>
              <w:divBdr>
                <w:top w:val="none" w:sz="0" w:space="0" w:color="auto"/>
                <w:left w:val="none" w:sz="0" w:space="0" w:color="auto"/>
                <w:bottom w:val="none" w:sz="0" w:space="0" w:color="auto"/>
                <w:right w:val="none" w:sz="0" w:space="0" w:color="auto"/>
              </w:divBdr>
            </w:div>
            <w:div w:id="140540924">
              <w:marLeft w:val="0"/>
              <w:marRight w:val="0"/>
              <w:marTop w:val="0"/>
              <w:marBottom w:val="0"/>
              <w:divBdr>
                <w:top w:val="none" w:sz="0" w:space="0" w:color="auto"/>
                <w:left w:val="none" w:sz="0" w:space="0" w:color="auto"/>
                <w:bottom w:val="none" w:sz="0" w:space="0" w:color="auto"/>
                <w:right w:val="none" w:sz="0" w:space="0" w:color="auto"/>
              </w:divBdr>
            </w:div>
            <w:div w:id="600769550">
              <w:marLeft w:val="0"/>
              <w:marRight w:val="0"/>
              <w:marTop w:val="0"/>
              <w:marBottom w:val="0"/>
              <w:divBdr>
                <w:top w:val="none" w:sz="0" w:space="0" w:color="auto"/>
                <w:left w:val="none" w:sz="0" w:space="0" w:color="auto"/>
                <w:bottom w:val="none" w:sz="0" w:space="0" w:color="auto"/>
                <w:right w:val="none" w:sz="0" w:space="0" w:color="auto"/>
              </w:divBdr>
            </w:div>
            <w:div w:id="327633775">
              <w:marLeft w:val="0"/>
              <w:marRight w:val="0"/>
              <w:marTop w:val="0"/>
              <w:marBottom w:val="0"/>
              <w:divBdr>
                <w:top w:val="none" w:sz="0" w:space="0" w:color="auto"/>
                <w:left w:val="none" w:sz="0" w:space="0" w:color="auto"/>
                <w:bottom w:val="none" w:sz="0" w:space="0" w:color="auto"/>
                <w:right w:val="none" w:sz="0" w:space="0" w:color="auto"/>
              </w:divBdr>
            </w:div>
            <w:div w:id="2050566863">
              <w:marLeft w:val="0"/>
              <w:marRight w:val="0"/>
              <w:marTop w:val="0"/>
              <w:marBottom w:val="0"/>
              <w:divBdr>
                <w:top w:val="none" w:sz="0" w:space="0" w:color="auto"/>
                <w:left w:val="none" w:sz="0" w:space="0" w:color="auto"/>
                <w:bottom w:val="none" w:sz="0" w:space="0" w:color="auto"/>
                <w:right w:val="none" w:sz="0" w:space="0" w:color="auto"/>
              </w:divBdr>
            </w:div>
            <w:div w:id="1464545189">
              <w:marLeft w:val="0"/>
              <w:marRight w:val="0"/>
              <w:marTop w:val="0"/>
              <w:marBottom w:val="0"/>
              <w:divBdr>
                <w:top w:val="none" w:sz="0" w:space="0" w:color="auto"/>
                <w:left w:val="none" w:sz="0" w:space="0" w:color="auto"/>
                <w:bottom w:val="none" w:sz="0" w:space="0" w:color="auto"/>
                <w:right w:val="none" w:sz="0" w:space="0" w:color="auto"/>
              </w:divBdr>
            </w:div>
            <w:div w:id="1947081967">
              <w:marLeft w:val="0"/>
              <w:marRight w:val="0"/>
              <w:marTop w:val="0"/>
              <w:marBottom w:val="0"/>
              <w:divBdr>
                <w:top w:val="none" w:sz="0" w:space="0" w:color="auto"/>
                <w:left w:val="none" w:sz="0" w:space="0" w:color="auto"/>
                <w:bottom w:val="none" w:sz="0" w:space="0" w:color="auto"/>
                <w:right w:val="none" w:sz="0" w:space="0" w:color="auto"/>
              </w:divBdr>
            </w:div>
            <w:div w:id="10617023">
              <w:marLeft w:val="0"/>
              <w:marRight w:val="0"/>
              <w:marTop w:val="0"/>
              <w:marBottom w:val="0"/>
              <w:divBdr>
                <w:top w:val="none" w:sz="0" w:space="0" w:color="auto"/>
                <w:left w:val="none" w:sz="0" w:space="0" w:color="auto"/>
                <w:bottom w:val="none" w:sz="0" w:space="0" w:color="auto"/>
                <w:right w:val="none" w:sz="0" w:space="0" w:color="auto"/>
              </w:divBdr>
            </w:div>
            <w:div w:id="592586771">
              <w:marLeft w:val="0"/>
              <w:marRight w:val="0"/>
              <w:marTop w:val="0"/>
              <w:marBottom w:val="0"/>
              <w:divBdr>
                <w:top w:val="none" w:sz="0" w:space="0" w:color="auto"/>
                <w:left w:val="none" w:sz="0" w:space="0" w:color="auto"/>
                <w:bottom w:val="none" w:sz="0" w:space="0" w:color="auto"/>
                <w:right w:val="none" w:sz="0" w:space="0" w:color="auto"/>
              </w:divBdr>
            </w:div>
            <w:div w:id="1949311014">
              <w:marLeft w:val="0"/>
              <w:marRight w:val="0"/>
              <w:marTop w:val="0"/>
              <w:marBottom w:val="0"/>
              <w:divBdr>
                <w:top w:val="none" w:sz="0" w:space="0" w:color="auto"/>
                <w:left w:val="none" w:sz="0" w:space="0" w:color="auto"/>
                <w:bottom w:val="none" w:sz="0" w:space="0" w:color="auto"/>
                <w:right w:val="none" w:sz="0" w:space="0" w:color="auto"/>
              </w:divBdr>
            </w:div>
            <w:div w:id="1945115621">
              <w:marLeft w:val="0"/>
              <w:marRight w:val="0"/>
              <w:marTop w:val="0"/>
              <w:marBottom w:val="0"/>
              <w:divBdr>
                <w:top w:val="none" w:sz="0" w:space="0" w:color="auto"/>
                <w:left w:val="none" w:sz="0" w:space="0" w:color="auto"/>
                <w:bottom w:val="none" w:sz="0" w:space="0" w:color="auto"/>
                <w:right w:val="none" w:sz="0" w:space="0" w:color="auto"/>
              </w:divBdr>
            </w:div>
            <w:div w:id="758674579">
              <w:marLeft w:val="0"/>
              <w:marRight w:val="0"/>
              <w:marTop w:val="0"/>
              <w:marBottom w:val="0"/>
              <w:divBdr>
                <w:top w:val="none" w:sz="0" w:space="0" w:color="auto"/>
                <w:left w:val="none" w:sz="0" w:space="0" w:color="auto"/>
                <w:bottom w:val="none" w:sz="0" w:space="0" w:color="auto"/>
                <w:right w:val="none" w:sz="0" w:space="0" w:color="auto"/>
              </w:divBdr>
            </w:div>
            <w:div w:id="1612004768">
              <w:marLeft w:val="0"/>
              <w:marRight w:val="0"/>
              <w:marTop w:val="0"/>
              <w:marBottom w:val="0"/>
              <w:divBdr>
                <w:top w:val="none" w:sz="0" w:space="0" w:color="auto"/>
                <w:left w:val="none" w:sz="0" w:space="0" w:color="auto"/>
                <w:bottom w:val="none" w:sz="0" w:space="0" w:color="auto"/>
                <w:right w:val="none" w:sz="0" w:space="0" w:color="auto"/>
              </w:divBdr>
            </w:div>
            <w:div w:id="918053344">
              <w:marLeft w:val="0"/>
              <w:marRight w:val="0"/>
              <w:marTop w:val="0"/>
              <w:marBottom w:val="0"/>
              <w:divBdr>
                <w:top w:val="none" w:sz="0" w:space="0" w:color="auto"/>
                <w:left w:val="none" w:sz="0" w:space="0" w:color="auto"/>
                <w:bottom w:val="none" w:sz="0" w:space="0" w:color="auto"/>
                <w:right w:val="none" w:sz="0" w:space="0" w:color="auto"/>
              </w:divBdr>
            </w:div>
            <w:div w:id="2041514766">
              <w:marLeft w:val="0"/>
              <w:marRight w:val="0"/>
              <w:marTop w:val="0"/>
              <w:marBottom w:val="0"/>
              <w:divBdr>
                <w:top w:val="none" w:sz="0" w:space="0" w:color="auto"/>
                <w:left w:val="none" w:sz="0" w:space="0" w:color="auto"/>
                <w:bottom w:val="none" w:sz="0" w:space="0" w:color="auto"/>
                <w:right w:val="none" w:sz="0" w:space="0" w:color="auto"/>
              </w:divBdr>
            </w:div>
            <w:div w:id="6659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2820">
      <w:bodyDiv w:val="1"/>
      <w:marLeft w:val="0"/>
      <w:marRight w:val="0"/>
      <w:marTop w:val="0"/>
      <w:marBottom w:val="0"/>
      <w:divBdr>
        <w:top w:val="none" w:sz="0" w:space="0" w:color="auto"/>
        <w:left w:val="none" w:sz="0" w:space="0" w:color="auto"/>
        <w:bottom w:val="none" w:sz="0" w:space="0" w:color="auto"/>
        <w:right w:val="none" w:sz="0" w:space="0" w:color="auto"/>
      </w:divBdr>
    </w:div>
    <w:div w:id="1710958273">
      <w:bodyDiv w:val="1"/>
      <w:marLeft w:val="0"/>
      <w:marRight w:val="0"/>
      <w:marTop w:val="0"/>
      <w:marBottom w:val="0"/>
      <w:divBdr>
        <w:top w:val="none" w:sz="0" w:space="0" w:color="auto"/>
        <w:left w:val="none" w:sz="0" w:space="0" w:color="auto"/>
        <w:bottom w:val="none" w:sz="0" w:space="0" w:color="auto"/>
        <w:right w:val="none" w:sz="0" w:space="0" w:color="auto"/>
      </w:divBdr>
      <w:divsChild>
        <w:div w:id="707871297">
          <w:marLeft w:val="0"/>
          <w:marRight w:val="0"/>
          <w:marTop w:val="0"/>
          <w:marBottom w:val="0"/>
          <w:divBdr>
            <w:top w:val="none" w:sz="0" w:space="0" w:color="auto"/>
            <w:left w:val="none" w:sz="0" w:space="0" w:color="auto"/>
            <w:bottom w:val="none" w:sz="0" w:space="0" w:color="auto"/>
            <w:right w:val="none" w:sz="0" w:space="0" w:color="auto"/>
          </w:divBdr>
          <w:divsChild>
            <w:div w:id="1168788926">
              <w:marLeft w:val="0"/>
              <w:marRight w:val="0"/>
              <w:marTop w:val="0"/>
              <w:marBottom w:val="0"/>
              <w:divBdr>
                <w:top w:val="none" w:sz="0" w:space="0" w:color="auto"/>
                <w:left w:val="none" w:sz="0" w:space="0" w:color="auto"/>
                <w:bottom w:val="none" w:sz="0" w:space="0" w:color="auto"/>
                <w:right w:val="none" w:sz="0" w:space="0" w:color="auto"/>
              </w:divBdr>
              <w:divsChild>
                <w:div w:id="753818177">
                  <w:marLeft w:val="0"/>
                  <w:marRight w:val="0"/>
                  <w:marTop w:val="0"/>
                  <w:marBottom w:val="0"/>
                  <w:divBdr>
                    <w:top w:val="none" w:sz="0" w:space="0" w:color="auto"/>
                    <w:left w:val="none" w:sz="0" w:space="0" w:color="auto"/>
                    <w:bottom w:val="none" w:sz="0" w:space="0" w:color="auto"/>
                    <w:right w:val="none" w:sz="0" w:space="0" w:color="auto"/>
                  </w:divBdr>
                </w:div>
                <w:div w:id="519507504">
                  <w:marLeft w:val="0"/>
                  <w:marRight w:val="0"/>
                  <w:marTop w:val="0"/>
                  <w:marBottom w:val="0"/>
                  <w:divBdr>
                    <w:top w:val="none" w:sz="0" w:space="0" w:color="auto"/>
                    <w:left w:val="none" w:sz="0" w:space="0" w:color="auto"/>
                    <w:bottom w:val="none" w:sz="0" w:space="0" w:color="auto"/>
                    <w:right w:val="none" w:sz="0" w:space="0" w:color="auto"/>
                  </w:divBdr>
                </w:div>
                <w:div w:id="1534539810">
                  <w:marLeft w:val="0"/>
                  <w:marRight w:val="0"/>
                  <w:marTop w:val="0"/>
                  <w:marBottom w:val="0"/>
                  <w:divBdr>
                    <w:top w:val="none" w:sz="0" w:space="0" w:color="auto"/>
                    <w:left w:val="none" w:sz="0" w:space="0" w:color="auto"/>
                    <w:bottom w:val="none" w:sz="0" w:space="0" w:color="auto"/>
                    <w:right w:val="none" w:sz="0" w:space="0" w:color="auto"/>
                  </w:divBdr>
                </w:div>
                <w:div w:id="43064857">
                  <w:marLeft w:val="0"/>
                  <w:marRight w:val="0"/>
                  <w:marTop w:val="0"/>
                  <w:marBottom w:val="0"/>
                  <w:divBdr>
                    <w:top w:val="none" w:sz="0" w:space="0" w:color="auto"/>
                    <w:left w:val="none" w:sz="0" w:space="0" w:color="auto"/>
                    <w:bottom w:val="none" w:sz="0" w:space="0" w:color="auto"/>
                    <w:right w:val="none" w:sz="0" w:space="0" w:color="auto"/>
                  </w:divBdr>
                </w:div>
                <w:div w:id="620771338">
                  <w:marLeft w:val="0"/>
                  <w:marRight w:val="0"/>
                  <w:marTop w:val="0"/>
                  <w:marBottom w:val="0"/>
                  <w:divBdr>
                    <w:top w:val="none" w:sz="0" w:space="0" w:color="auto"/>
                    <w:left w:val="none" w:sz="0" w:space="0" w:color="auto"/>
                    <w:bottom w:val="none" w:sz="0" w:space="0" w:color="auto"/>
                    <w:right w:val="none" w:sz="0" w:space="0" w:color="auto"/>
                  </w:divBdr>
                </w:div>
                <w:div w:id="9644377">
                  <w:marLeft w:val="0"/>
                  <w:marRight w:val="0"/>
                  <w:marTop w:val="0"/>
                  <w:marBottom w:val="0"/>
                  <w:divBdr>
                    <w:top w:val="none" w:sz="0" w:space="0" w:color="auto"/>
                    <w:left w:val="none" w:sz="0" w:space="0" w:color="auto"/>
                    <w:bottom w:val="none" w:sz="0" w:space="0" w:color="auto"/>
                    <w:right w:val="none" w:sz="0" w:space="0" w:color="auto"/>
                  </w:divBdr>
                </w:div>
                <w:div w:id="1071730052">
                  <w:marLeft w:val="0"/>
                  <w:marRight w:val="0"/>
                  <w:marTop w:val="0"/>
                  <w:marBottom w:val="0"/>
                  <w:divBdr>
                    <w:top w:val="none" w:sz="0" w:space="0" w:color="auto"/>
                    <w:left w:val="none" w:sz="0" w:space="0" w:color="auto"/>
                    <w:bottom w:val="none" w:sz="0" w:space="0" w:color="auto"/>
                    <w:right w:val="none" w:sz="0" w:space="0" w:color="auto"/>
                  </w:divBdr>
                </w:div>
                <w:div w:id="833446915">
                  <w:marLeft w:val="0"/>
                  <w:marRight w:val="0"/>
                  <w:marTop w:val="0"/>
                  <w:marBottom w:val="0"/>
                  <w:divBdr>
                    <w:top w:val="none" w:sz="0" w:space="0" w:color="auto"/>
                    <w:left w:val="none" w:sz="0" w:space="0" w:color="auto"/>
                    <w:bottom w:val="none" w:sz="0" w:space="0" w:color="auto"/>
                    <w:right w:val="none" w:sz="0" w:space="0" w:color="auto"/>
                  </w:divBdr>
                </w:div>
                <w:div w:id="1566792114">
                  <w:marLeft w:val="0"/>
                  <w:marRight w:val="0"/>
                  <w:marTop w:val="0"/>
                  <w:marBottom w:val="0"/>
                  <w:divBdr>
                    <w:top w:val="none" w:sz="0" w:space="0" w:color="auto"/>
                    <w:left w:val="none" w:sz="0" w:space="0" w:color="auto"/>
                    <w:bottom w:val="none" w:sz="0" w:space="0" w:color="auto"/>
                    <w:right w:val="none" w:sz="0" w:space="0" w:color="auto"/>
                  </w:divBdr>
                </w:div>
                <w:div w:id="1436053391">
                  <w:marLeft w:val="0"/>
                  <w:marRight w:val="0"/>
                  <w:marTop w:val="0"/>
                  <w:marBottom w:val="0"/>
                  <w:divBdr>
                    <w:top w:val="none" w:sz="0" w:space="0" w:color="auto"/>
                    <w:left w:val="none" w:sz="0" w:space="0" w:color="auto"/>
                    <w:bottom w:val="none" w:sz="0" w:space="0" w:color="auto"/>
                    <w:right w:val="none" w:sz="0" w:space="0" w:color="auto"/>
                  </w:divBdr>
                </w:div>
                <w:div w:id="1763066687">
                  <w:marLeft w:val="0"/>
                  <w:marRight w:val="0"/>
                  <w:marTop w:val="0"/>
                  <w:marBottom w:val="0"/>
                  <w:divBdr>
                    <w:top w:val="none" w:sz="0" w:space="0" w:color="auto"/>
                    <w:left w:val="none" w:sz="0" w:space="0" w:color="auto"/>
                    <w:bottom w:val="none" w:sz="0" w:space="0" w:color="auto"/>
                    <w:right w:val="none" w:sz="0" w:space="0" w:color="auto"/>
                  </w:divBdr>
                </w:div>
                <w:div w:id="1930043373">
                  <w:marLeft w:val="0"/>
                  <w:marRight w:val="0"/>
                  <w:marTop w:val="0"/>
                  <w:marBottom w:val="0"/>
                  <w:divBdr>
                    <w:top w:val="none" w:sz="0" w:space="0" w:color="auto"/>
                    <w:left w:val="none" w:sz="0" w:space="0" w:color="auto"/>
                    <w:bottom w:val="none" w:sz="0" w:space="0" w:color="auto"/>
                    <w:right w:val="none" w:sz="0" w:space="0" w:color="auto"/>
                  </w:divBdr>
                </w:div>
                <w:div w:id="1250771300">
                  <w:marLeft w:val="0"/>
                  <w:marRight w:val="0"/>
                  <w:marTop w:val="0"/>
                  <w:marBottom w:val="0"/>
                  <w:divBdr>
                    <w:top w:val="none" w:sz="0" w:space="0" w:color="auto"/>
                    <w:left w:val="none" w:sz="0" w:space="0" w:color="auto"/>
                    <w:bottom w:val="none" w:sz="0" w:space="0" w:color="auto"/>
                    <w:right w:val="none" w:sz="0" w:space="0" w:color="auto"/>
                  </w:divBdr>
                </w:div>
                <w:div w:id="570240210">
                  <w:marLeft w:val="0"/>
                  <w:marRight w:val="0"/>
                  <w:marTop w:val="0"/>
                  <w:marBottom w:val="0"/>
                  <w:divBdr>
                    <w:top w:val="none" w:sz="0" w:space="0" w:color="auto"/>
                    <w:left w:val="none" w:sz="0" w:space="0" w:color="auto"/>
                    <w:bottom w:val="none" w:sz="0" w:space="0" w:color="auto"/>
                    <w:right w:val="none" w:sz="0" w:space="0" w:color="auto"/>
                  </w:divBdr>
                </w:div>
                <w:div w:id="367072092">
                  <w:marLeft w:val="0"/>
                  <w:marRight w:val="0"/>
                  <w:marTop w:val="0"/>
                  <w:marBottom w:val="0"/>
                  <w:divBdr>
                    <w:top w:val="none" w:sz="0" w:space="0" w:color="auto"/>
                    <w:left w:val="none" w:sz="0" w:space="0" w:color="auto"/>
                    <w:bottom w:val="none" w:sz="0" w:space="0" w:color="auto"/>
                    <w:right w:val="none" w:sz="0" w:space="0" w:color="auto"/>
                  </w:divBdr>
                </w:div>
                <w:div w:id="1347513404">
                  <w:marLeft w:val="0"/>
                  <w:marRight w:val="0"/>
                  <w:marTop w:val="0"/>
                  <w:marBottom w:val="0"/>
                  <w:divBdr>
                    <w:top w:val="none" w:sz="0" w:space="0" w:color="auto"/>
                    <w:left w:val="none" w:sz="0" w:space="0" w:color="auto"/>
                    <w:bottom w:val="none" w:sz="0" w:space="0" w:color="auto"/>
                    <w:right w:val="none" w:sz="0" w:space="0" w:color="auto"/>
                  </w:divBdr>
                </w:div>
                <w:div w:id="750473390">
                  <w:marLeft w:val="0"/>
                  <w:marRight w:val="0"/>
                  <w:marTop w:val="0"/>
                  <w:marBottom w:val="0"/>
                  <w:divBdr>
                    <w:top w:val="none" w:sz="0" w:space="0" w:color="auto"/>
                    <w:left w:val="none" w:sz="0" w:space="0" w:color="auto"/>
                    <w:bottom w:val="none" w:sz="0" w:space="0" w:color="auto"/>
                    <w:right w:val="none" w:sz="0" w:space="0" w:color="auto"/>
                  </w:divBdr>
                </w:div>
                <w:div w:id="1180853693">
                  <w:marLeft w:val="0"/>
                  <w:marRight w:val="0"/>
                  <w:marTop w:val="0"/>
                  <w:marBottom w:val="0"/>
                  <w:divBdr>
                    <w:top w:val="none" w:sz="0" w:space="0" w:color="auto"/>
                    <w:left w:val="none" w:sz="0" w:space="0" w:color="auto"/>
                    <w:bottom w:val="none" w:sz="0" w:space="0" w:color="auto"/>
                    <w:right w:val="none" w:sz="0" w:space="0" w:color="auto"/>
                  </w:divBdr>
                </w:div>
                <w:div w:id="911081707">
                  <w:marLeft w:val="0"/>
                  <w:marRight w:val="0"/>
                  <w:marTop w:val="0"/>
                  <w:marBottom w:val="0"/>
                  <w:divBdr>
                    <w:top w:val="none" w:sz="0" w:space="0" w:color="auto"/>
                    <w:left w:val="none" w:sz="0" w:space="0" w:color="auto"/>
                    <w:bottom w:val="none" w:sz="0" w:space="0" w:color="auto"/>
                    <w:right w:val="none" w:sz="0" w:space="0" w:color="auto"/>
                  </w:divBdr>
                </w:div>
              </w:divsChild>
            </w:div>
            <w:div w:id="1948584990">
              <w:marLeft w:val="0"/>
              <w:marRight w:val="0"/>
              <w:marTop w:val="0"/>
              <w:marBottom w:val="0"/>
              <w:divBdr>
                <w:top w:val="none" w:sz="0" w:space="0" w:color="auto"/>
                <w:left w:val="none" w:sz="0" w:space="0" w:color="auto"/>
                <w:bottom w:val="none" w:sz="0" w:space="0" w:color="auto"/>
                <w:right w:val="none" w:sz="0" w:space="0" w:color="auto"/>
              </w:divBdr>
              <w:divsChild>
                <w:div w:id="85461801">
                  <w:marLeft w:val="0"/>
                  <w:marRight w:val="0"/>
                  <w:marTop w:val="0"/>
                  <w:marBottom w:val="0"/>
                  <w:divBdr>
                    <w:top w:val="none" w:sz="0" w:space="0" w:color="auto"/>
                    <w:left w:val="none" w:sz="0" w:space="0" w:color="auto"/>
                    <w:bottom w:val="none" w:sz="0" w:space="0" w:color="auto"/>
                    <w:right w:val="none" w:sz="0" w:space="0" w:color="auto"/>
                  </w:divBdr>
                </w:div>
                <w:div w:id="1077748660">
                  <w:marLeft w:val="0"/>
                  <w:marRight w:val="0"/>
                  <w:marTop w:val="0"/>
                  <w:marBottom w:val="0"/>
                  <w:divBdr>
                    <w:top w:val="none" w:sz="0" w:space="0" w:color="auto"/>
                    <w:left w:val="none" w:sz="0" w:space="0" w:color="auto"/>
                    <w:bottom w:val="none" w:sz="0" w:space="0" w:color="auto"/>
                    <w:right w:val="none" w:sz="0" w:space="0" w:color="auto"/>
                  </w:divBdr>
                </w:div>
                <w:div w:id="1211964490">
                  <w:marLeft w:val="0"/>
                  <w:marRight w:val="0"/>
                  <w:marTop w:val="0"/>
                  <w:marBottom w:val="0"/>
                  <w:divBdr>
                    <w:top w:val="none" w:sz="0" w:space="0" w:color="auto"/>
                    <w:left w:val="none" w:sz="0" w:space="0" w:color="auto"/>
                    <w:bottom w:val="none" w:sz="0" w:space="0" w:color="auto"/>
                    <w:right w:val="none" w:sz="0" w:space="0" w:color="auto"/>
                  </w:divBdr>
                </w:div>
                <w:div w:id="1280529780">
                  <w:marLeft w:val="0"/>
                  <w:marRight w:val="0"/>
                  <w:marTop w:val="0"/>
                  <w:marBottom w:val="0"/>
                  <w:divBdr>
                    <w:top w:val="none" w:sz="0" w:space="0" w:color="auto"/>
                    <w:left w:val="none" w:sz="0" w:space="0" w:color="auto"/>
                    <w:bottom w:val="none" w:sz="0" w:space="0" w:color="auto"/>
                    <w:right w:val="none" w:sz="0" w:space="0" w:color="auto"/>
                  </w:divBdr>
                </w:div>
                <w:div w:id="1624576008">
                  <w:marLeft w:val="0"/>
                  <w:marRight w:val="0"/>
                  <w:marTop w:val="0"/>
                  <w:marBottom w:val="0"/>
                  <w:divBdr>
                    <w:top w:val="none" w:sz="0" w:space="0" w:color="auto"/>
                    <w:left w:val="none" w:sz="0" w:space="0" w:color="auto"/>
                    <w:bottom w:val="none" w:sz="0" w:space="0" w:color="auto"/>
                    <w:right w:val="none" w:sz="0" w:space="0" w:color="auto"/>
                  </w:divBdr>
                </w:div>
                <w:div w:id="160437057">
                  <w:marLeft w:val="0"/>
                  <w:marRight w:val="0"/>
                  <w:marTop w:val="0"/>
                  <w:marBottom w:val="0"/>
                  <w:divBdr>
                    <w:top w:val="none" w:sz="0" w:space="0" w:color="auto"/>
                    <w:left w:val="none" w:sz="0" w:space="0" w:color="auto"/>
                    <w:bottom w:val="none" w:sz="0" w:space="0" w:color="auto"/>
                    <w:right w:val="none" w:sz="0" w:space="0" w:color="auto"/>
                  </w:divBdr>
                </w:div>
                <w:div w:id="1000304882">
                  <w:marLeft w:val="0"/>
                  <w:marRight w:val="0"/>
                  <w:marTop w:val="0"/>
                  <w:marBottom w:val="0"/>
                  <w:divBdr>
                    <w:top w:val="none" w:sz="0" w:space="0" w:color="auto"/>
                    <w:left w:val="none" w:sz="0" w:space="0" w:color="auto"/>
                    <w:bottom w:val="none" w:sz="0" w:space="0" w:color="auto"/>
                    <w:right w:val="none" w:sz="0" w:space="0" w:color="auto"/>
                  </w:divBdr>
                </w:div>
                <w:div w:id="352196424">
                  <w:marLeft w:val="0"/>
                  <w:marRight w:val="0"/>
                  <w:marTop w:val="0"/>
                  <w:marBottom w:val="0"/>
                  <w:divBdr>
                    <w:top w:val="none" w:sz="0" w:space="0" w:color="auto"/>
                    <w:left w:val="none" w:sz="0" w:space="0" w:color="auto"/>
                    <w:bottom w:val="none" w:sz="0" w:space="0" w:color="auto"/>
                    <w:right w:val="none" w:sz="0" w:space="0" w:color="auto"/>
                  </w:divBdr>
                </w:div>
                <w:div w:id="661931455">
                  <w:marLeft w:val="0"/>
                  <w:marRight w:val="0"/>
                  <w:marTop w:val="0"/>
                  <w:marBottom w:val="0"/>
                  <w:divBdr>
                    <w:top w:val="none" w:sz="0" w:space="0" w:color="auto"/>
                    <w:left w:val="none" w:sz="0" w:space="0" w:color="auto"/>
                    <w:bottom w:val="none" w:sz="0" w:space="0" w:color="auto"/>
                    <w:right w:val="none" w:sz="0" w:space="0" w:color="auto"/>
                  </w:divBdr>
                </w:div>
                <w:div w:id="914970118">
                  <w:marLeft w:val="0"/>
                  <w:marRight w:val="0"/>
                  <w:marTop w:val="0"/>
                  <w:marBottom w:val="0"/>
                  <w:divBdr>
                    <w:top w:val="none" w:sz="0" w:space="0" w:color="auto"/>
                    <w:left w:val="none" w:sz="0" w:space="0" w:color="auto"/>
                    <w:bottom w:val="none" w:sz="0" w:space="0" w:color="auto"/>
                    <w:right w:val="none" w:sz="0" w:space="0" w:color="auto"/>
                  </w:divBdr>
                </w:div>
                <w:div w:id="1327131384">
                  <w:marLeft w:val="0"/>
                  <w:marRight w:val="0"/>
                  <w:marTop w:val="0"/>
                  <w:marBottom w:val="0"/>
                  <w:divBdr>
                    <w:top w:val="none" w:sz="0" w:space="0" w:color="auto"/>
                    <w:left w:val="none" w:sz="0" w:space="0" w:color="auto"/>
                    <w:bottom w:val="none" w:sz="0" w:space="0" w:color="auto"/>
                    <w:right w:val="none" w:sz="0" w:space="0" w:color="auto"/>
                  </w:divBdr>
                </w:div>
                <w:div w:id="1369335457">
                  <w:marLeft w:val="0"/>
                  <w:marRight w:val="0"/>
                  <w:marTop w:val="0"/>
                  <w:marBottom w:val="0"/>
                  <w:divBdr>
                    <w:top w:val="none" w:sz="0" w:space="0" w:color="auto"/>
                    <w:left w:val="none" w:sz="0" w:space="0" w:color="auto"/>
                    <w:bottom w:val="none" w:sz="0" w:space="0" w:color="auto"/>
                    <w:right w:val="none" w:sz="0" w:space="0" w:color="auto"/>
                  </w:divBdr>
                </w:div>
                <w:div w:id="1640301480">
                  <w:marLeft w:val="0"/>
                  <w:marRight w:val="0"/>
                  <w:marTop w:val="0"/>
                  <w:marBottom w:val="0"/>
                  <w:divBdr>
                    <w:top w:val="none" w:sz="0" w:space="0" w:color="auto"/>
                    <w:left w:val="none" w:sz="0" w:space="0" w:color="auto"/>
                    <w:bottom w:val="none" w:sz="0" w:space="0" w:color="auto"/>
                    <w:right w:val="none" w:sz="0" w:space="0" w:color="auto"/>
                  </w:divBdr>
                </w:div>
                <w:div w:id="1548493833">
                  <w:marLeft w:val="0"/>
                  <w:marRight w:val="0"/>
                  <w:marTop w:val="0"/>
                  <w:marBottom w:val="0"/>
                  <w:divBdr>
                    <w:top w:val="none" w:sz="0" w:space="0" w:color="auto"/>
                    <w:left w:val="none" w:sz="0" w:space="0" w:color="auto"/>
                    <w:bottom w:val="none" w:sz="0" w:space="0" w:color="auto"/>
                    <w:right w:val="none" w:sz="0" w:space="0" w:color="auto"/>
                  </w:divBdr>
                </w:div>
                <w:div w:id="1934195322">
                  <w:marLeft w:val="0"/>
                  <w:marRight w:val="0"/>
                  <w:marTop w:val="0"/>
                  <w:marBottom w:val="0"/>
                  <w:divBdr>
                    <w:top w:val="none" w:sz="0" w:space="0" w:color="auto"/>
                    <w:left w:val="none" w:sz="0" w:space="0" w:color="auto"/>
                    <w:bottom w:val="none" w:sz="0" w:space="0" w:color="auto"/>
                    <w:right w:val="none" w:sz="0" w:space="0" w:color="auto"/>
                  </w:divBdr>
                </w:div>
                <w:div w:id="1366758687">
                  <w:marLeft w:val="0"/>
                  <w:marRight w:val="0"/>
                  <w:marTop w:val="0"/>
                  <w:marBottom w:val="0"/>
                  <w:divBdr>
                    <w:top w:val="none" w:sz="0" w:space="0" w:color="auto"/>
                    <w:left w:val="none" w:sz="0" w:space="0" w:color="auto"/>
                    <w:bottom w:val="none" w:sz="0" w:space="0" w:color="auto"/>
                    <w:right w:val="none" w:sz="0" w:space="0" w:color="auto"/>
                  </w:divBdr>
                </w:div>
                <w:div w:id="1466896425">
                  <w:marLeft w:val="0"/>
                  <w:marRight w:val="0"/>
                  <w:marTop w:val="0"/>
                  <w:marBottom w:val="0"/>
                  <w:divBdr>
                    <w:top w:val="none" w:sz="0" w:space="0" w:color="auto"/>
                    <w:left w:val="none" w:sz="0" w:space="0" w:color="auto"/>
                    <w:bottom w:val="none" w:sz="0" w:space="0" w:color="auto"/>
                    <w:right w:val="none" w:sz="0" w:space="0" w:color="auto"/>
                  </w:divBdr>
                </w:div>
                <w:div w:id="1945336247">
                  <w:marLeft w:val="0"/>
                  <w:marRight w:val="0"/>
                  <w:marTop w:val="0"/>
                  <w:marBottom w:val="0"/>
                  <w:divBdr>
                    <w:top w:val="none" w:sz="0" w:space="0" w:color="auto"/>
                    <w:left w:val="none" w:sz="0" w:space="0" w:color="auto"/>
                    <w:bottom w:val="none" w:sz="0" w:space="0" w:color="auto"/>
                    <w:right w:val="none" w:sz="0" w:space="0" w:color="auto"/>
                  </w:divBdr>
                </w:div>
                <w:div w:id="1751928717">
                  <w:marLeft w:val="0"/>
                  <w:marRight w:val="0"/>
                  <w:marTop w:val="0"/>
                  <w:marBottom w:val="0"/>
                  <w:divBdr>
                    <w:top w:val="none" w:sz="0" w:space="0" w:color="auto"/>
                    <w:left w:val="none" w:sz="0" w:space="0" w:color="auto"/>
                    <w:bottom w:val="none" w:sz="0" w:space="0" w:color="auto"/>
                    <w:right w:val="none" w:sz="0" w:space="0" w:color="auto"/>
                  </w:divBdr>
                </w:div>
                <w:div w:id="1961493450">
                  <w:marLeft w:val="0"/>
                  <w:marRight w:val="0"/>
                  <w:marTop w:val="0"/>
                  <w:marBottom w:val="0"/>
                  <w:divBdr>
                    <w:top w:val="none" w:sz="0" w:space="0" w:color="auto"/>
                    <w:left w:val="none" w:sz="0" w:space="0" w:color="auto"/>
                    <w:bottom w:val="none" w:sz="0" w:space="0" w:color="auto"/>
                    <w:right w:val="none" w:sz="0" w:space="0" w:color="auto"/>
                  </w:divBdr>
                </w:div>
                <w:div w:id="1407339162">
                  <w:marLeft w:val="0"/>
                  <w:marRight w:val="0"/>
                  <w:marTop w:val="0"/>
                  <w:marBottom w:val="0"/>
                  <w:divBdr>
                    <w:top w:val="none" w:sz="0" w:space="0" w:color="auto"/>
                    <w:left w:val="none" w:sz="0" w:space="0" w:color="auto"/>
                    <w:bottom w:val="none" w:sz="0" w:space="0" w:color="auto"/>
                    <w:right w:val="none" w:sz="0" w:space="0" w:color="auto"/>
                  </w:divBdr>
                </w:div>
                <w:div w:id="115494783">
                  <w:marLeft w:val="0"/>
                  <w:marRight w:val="0"/>
                  <w:marTop w:val="0"/>
                  <w:marBottom w:val="0"/>
                  <w:divBdr>
                    <w:top w:val="none" w:sz="0" w:space="0" w:color="auto"/>
                    <w:left w:val="none" w:sz="0" w:space="0" w:color="auto"/>
                    <w:bottom w:val="none" w:sz="0" w:space="0" w:color="auto"/>
                    <w:right w:val="none" w:sz="0" w:space="0" w:color="auto"/>
                  </w:divBdr>
                </w:div>
                <w:div w:id="1381394480">
                  <w:marLeft w:val="0"/>
                  <w:marRight w:val="0"/>
                  <w:marTop w:val="0"/>
                  <w:marBottom w:val="0"/>
                  <w:divBdr>
                    <w:top w:val="none" w:sz="0" w:space="0" w:color="auto"/>
                    <w:left w:val="none" w:sz="0" w:space="0" w:color="auto"/>
                    <w:bottom w:val="none" w:sz="0" w:space="0" w:color="auto"/>
                    <w:right w:val="none" w:sz="0" w:space="0" w:color="auto"/>
                  </w:divBdr>
                </w:div>
                <w:div w:id="510602867">
                  <w:marLeft w:val="0"/>
                  <w:marRight w:val="0"/>
                  <w:marTop w:val="0"/>
                  <w:marBottom w:val="0"/>
                  <w:divBdr>
                    <w:top w:val="none" w:sz="0" w:space="0" w:color="auto"/>
                    <w:left w:val="none" w:sz="0" w:space="0" w:color="auto"/>
                    <w:bottom w:val="none" w:sz="0" w:space="0" w:color="auto"/>
                    <w:right w:val="none" w:sz="0" w:space="0" w:color="auto"/>
                  </w:divBdr>
                </w:div>
                <w:div w:id="1516774288">
                  <w:marLeft w:val="0"/>
                  <w:marRight w:val="0"/>
                  <w:marTop w:val="0"/>
                  <w:marBottom w:val="0"/>
                  <w:divBdr>
                    <w:top w:val="none" w:sz="0" w:space="0" w:color="auto"/>
                    <w:left w:val="none" w:sz="0" w:space="0" w:color="auto"/>
                    <w:bottom w:val="none" w:sz="0" w:space="0" w:color="auto"/>
                    <w:right w:val="none" w:sz="0" w:space="0" w:color="auto"/>
                  </w:divBdr>
                </w:div>
                <w:div w:id="1747846069">
                  <w:marLeft w:val="0"/>
                  <w:marRight w:val="0"/>
                  <w:marTop w:val="0"/>
                  <w:marBottom w:val="0"/>
                  <w:divBdr>
                    <w:top w:val="none" w:sz="0" w:space="0" w:color="auto"/>
                    <w:left w:val="none" w:sz="0" w:space="0" w:color="auto"/>
                    <w:bottom w:val="none" w:sz="0" w:space="0" w:color="auto"/>
                    <w:right w:val="none" w:sz="0" w:space="0" w:color="auto"/>
                  </w:divBdr>
                </w:div>
                <w:div w:id="1020469220">
                  <w:marLeft w:val="0"/>
                  <w:marRight w:val="0"/>
                  <w:marTop w:val="0"/>
                  <w:marBottom w:val="0"/>
                  <w:divBdr>
                    <w:top w:val="none" w:sz="0" w:space="0" w:color="auto"/>
                    <w:left w:val="none" w:sz="0" w:space="0" w:color="auto"/>
                    <w:bottom w:val="none" w:sz="0" w:space="0" w:color="auto"/>
                    <w:right w:val="none" w:sz="0" w:space="0" w:color="auto"/>
                  </w:divBdr>
                </w:div>
                <w:div w:id="2058621857">
                  <w:marLeft w:val="0"/>
                  <w:marRight w:val="0"/>
                  <w:marTop w:val="0"/>
                  <w:marBottom w:val="0"/>
                  <w:divBdr>
                    <w:top w:val="none" w:sz="0" w:space="0" w:color="auto"/>
                    <w:left w:val="none" w:sz="0" w:space="0" w:color="auto"/>
                    <w:bottom w:val="none" w:sz="0" w:space="0" w:color="auto"/>
                    <w:right w:val="none" w:sz="0" w:space="0" w:color="auto"/>
                  </w:divBdr>
                </w:div>
                <w:div w:id="477721950">
                  <w:marLeft w:val="0"/>
                  <w:marRight w:val="0"/>
                  <w:marTop w:val="0"/>
                  <w:marBottom w:val="0"/>
                  <w:divBdr>
                    <w:top w:val="none" w:sz="0" w:space="0" w:color="auto"/>
                    <w:left w:val="none" w:sz="0" w:space="0" w:color="auto"/>
                    <w:bottom w:val="none" w:sz="0" w:space="0" w:color="auto"/>
                    <w:right w:val="none" w:sz="0" w:space="0" w:color="auto"/>
                  </w:divBdr>
                </w:div>
                <w:div w:id="96023955">
                  <w:marLeft w:val="0"/>
                  <w:marRight w:val="0"/>
                  <w:marTop w:val="0"/>
                  <w:marBottom w:val="0"/>
                  <w:divBdr>
                    <w:top w:val="none" w:sz="0" w:space="0" w:color="auto"/>
                    <w:left w:val="none" w:sz="0" w:space="0" w:color="auto"/>
                    <w:bottom w:val="none" w:sz="0" w:space="0" w:color="auto"/>
                    <w:right w:val="none" w:sz="0" w:space="0" w:color="auto"/>
                  </w:divBdr>
                </w:div>
                <w:div w:id="1514538415">
                  <w:marLeft w:val="0"/>
                  <w:marRight w:val="0"/>
                  <w:marTop w:val="0"/>
                  <w:marBottom w:val="0"/>
                  <w:divBdr>
                    <w:top w:val="none" w:sz="0" w:space="0" w:color="auto"/>
                    <w:left w:val="none" w:sz="0" w:space="0" w:color="auto"/>
                    <w:bottom w:val="none" w:sz="0" w:space="0" w:color="auto"/>
                    <w:right w:val="none" w:sz="0" w:space="0" w:color="auto"/>
                  </w:divBdr>
                </w:div>
                <w:div w:id="414519276">
                  <w:marLeft w:val="0"/>
                  <w:marRight w:val="0"/>
                  <w:marTop w:val="0"/>
                  <w:marBottom w:val="0"/>
                  <w:divBdr>
                    <w:top w:val="none" w:sz="0" w:space="0" w:color="auto"/>
                    <w:left w:val="none" w:sz="0" w:space="0" w:color="auto"/>
                    <w:bottom w:val="none" w:sz="0" w:space="0" w:color="auto"/>
                    <w:right w:val="none" w:sz="0" w:space="0" w:color="auto"/>
                  </w:divBdr>
                </w:div>
                <w:div w:id="1515073641">
                  <w:marLeft w:val="0"/>
                  <w:marRight w:val="0"/>
                  <w:marTop w:val="0"/>
                  <w:marBottom w:val="0"/>
                  <w:divBdr>
                    <w:top w:val="none" w:sz="0" w:space="0" w:color="auto"/>
                    <w:left w:val="none" w:sz="0" w:space="0" w:color="auto"/>
                    <w:bottom w:val="none" w:sz="0" w:space="0" w:color="auto"/>
                    <w:right w:val="none" w:sz="0" w:space="0" w:color="auto"/>
                  </w:divBdr>
                </w:div>
                <w:div w:id="1368993030">
                  <w:marLeft w:val="0"/>
                  <w:marRight w:val="0"/>
                  <w:marTop w:val="0"/>
                  <w:marBottom w:val="0"/>
                  <w:divBdr>
                    <w:top w:val="none" w:sz="0" w:space="0" w:color="auto"/>
                    <w:left w:val="none" w:sz="0" w:space="0" w:color="auto"/>
                    <w:bottom w:val="none" w:sz="0" w:space="0" w:color="auto"/>
                    <w:right w:val="none" w:sz="0" w:space="0" w:color="auto"/>
                  </w:divBdr>
                </w:div>
                <w:div w:id="1301577211">
                  <w:marLeft w:val="0"/>
                  <w:marRight w:val="0"/>
                  <w:marTop w:val="0"/>
                  <w:marBottom w:val="0"/>
                  <w:divBdr>
                    <w:top w:val="none" w:sz="0" w:space="0" w:color="auto"/>
                    <w:left w:val="none" w:sz="0" w:space="0" w:color="auto"/>
                    <w:bottom w:val="none" w:sz="0" w:space="0" w:color="auto"/>
                    <w:right w:val="none" w:sz="0" w:space="0" w:color="auto"/>
                  </w:divBdr>
                </w:div>
                <w:div w:id="582881550">
                  <w:marLeft w:val="0"/>
                  <w:marRight w:val="0"/>
                  <w:marTop w:val="0"/>
                  <w:marBottom w:val="0"/>
                  <w:divBdr>
                    <w:top w:val="none" w:sz="0" w:space="0" w:color="auto"/>
                    <w:left w:val="none" w:sz="0" w:space="0" w:color="auto"/>
                    <w:bottom w:val="none" w:sz="0" w:space="0" w:color="auto"/>
                    <w:right w:val="none" w:sz="0" w:space="0" w:color="auto"/>
                  </w:divBdr>
                </w:div>
                <w:div w:id="1327170928">
                  <w:marLeft w:val="0"/>
                  <w:marRight w:val="0"/>
                  <w:marTop w:val="0"/>
                  <w:marBottom w:val="0"/>
                  <w:divBdr>
                    <w:top w:val="none" w:sz="0" w:space="0" w:color="auto"/>
                    <w:left w:val="none" w:sz="0" w:space="0" w:color="auto"/>
                    <w:bottom w:val="none" w:sz="0" w:space="0" w:color="auto"/>
                    <w:right w:val="none" w:sz="0" w:space="0" w:color="auto"/>
                  </w:divBdr>
                </w:div>
                <w:div w:id="544759738">
                  <w:marLeft w:val="0"/>
                  <w:marRight w:val="0"/>
                  <w:marTop w:val="0"/>
                  <w:marBottom w:val="0"/>
                  <w:divBdr>
                    <w:top w:val="none" w:sz="0" w:space="0" w:color="auto"/>
                    <w:left w:val="none" w:sz="0" w:space="0" w:color="auto"/>
                    <w:bottom w:val="none" w:sz="0" w:space="0" w:color="auto"/>
                    <w:right w:val="none" w:sz="0" w:space="0" w:color="auto"/>
                  </w:divBdr>
                </w:div>
                <w:div w:id="171990519">
                  <w:marLeft w:val="0"/>
                  <w:marRight w:val="0"/>
                  <w:marTop w:val="0"/>
                  <w:marBottom w:val="0"/>
                  <w:divBdr>
                    <w:top w:val="none" w:sz="0" w:space="0" w:color="auto"/>
                    <w:left w:val="none" w:sz="0" w:space="0" w:color="auto"/>
                    <w:bottom w:val="none" w:sz="0" w:space="0" w:color="auto"/>
                    <w:right w:val="none" w:sz="0" w:space="0" w:color="auto"/>
                  </w:divBdr>
                </w:div>
                <w:div w:id="1844202069">
                  <w:marLeft w:val="0"/>
                  <w:marRight w:val="0"/>
                  <w:marTop w:val="0"/>
                  <w:marBottom w:val="0"/>
                  <w:divBdr>
                    <w:top w:val="none" w:sz="0" w:space="0" w:color="auto"/>
                    <w:left w:val="none" w:sz="0" w:space="0" w:color="auto"/>
                    <w:bottom w:val="none" w:sz="0" w:space="0" w:color="auto"/>
                    <w:right w:val="none" w:sz="0" w:space="0" w:color="auto"/>
                  </w:divBdr>
                </w:div>
                <w:div w:id="1880316814">
                  <w:marLeft w:val="0"/>
                  <w:marRight w:val="0"/>
                  <w:marTop w:val="0"/>
                  <w:marBottom w:val="0"/>
                  <w:divBdr>
                    <w:top w:val="none" w:sz="0" w:space="0" w:color="auto"/>
                    <w:left w:val="none" w:sz="0" w:space="0" w:color="auto"/>
                    <w:bottom w:val="none" w:sz="0" w:space="0" w:color="auto"/>
                    <w:right w:val="none" w:sz="0" w:space="0" w:color="auto"/>
                  </w:divBdr>
                </w:div>
                <w:div w:id="217976475">
                  <w:marLeft w:val="0"/>
                  <w:marRight w:val="0"/>
                  <w:marTop w:val="0"/>
                  <w:marBottom w:val="0"/>
                  <w:divBdr>
                    <w:top w:val="none" w:sz="0" w:space="0" w:color="auto"/>
                    <w:left w:val="none" w:sz="0" w:space="0" w:color="auto"/>
                    <w:bottom w:val="none" w:sz="0" w:space="0" w:color="auto"/>
                    <w:right w:val="none" w:sz="0" w:space="0" w:color="auto"/>
                  </w:divBdr>
                </w:div>
                <w:div w:id="1730416259">
                  <w:marLeft w:val="0"/>
                  <w:marRight w:val="0"/>
                  <w:marTop w:val="0"/>
                  <w:marBottom w:val="0"/>
                  <w:divBdr>
                    <w:top w:val="none" w:sz="0" w:space="0" w:color="auto"/>
                    <w:left w:val="none" w:sz="0" w:space="0" w:color="auto"/>
                    <w:bottom w:val="none" w:sz="0" w:space="0" w:color="auto"/>
                    <w:right w:val="none" w:sz="0" w:space="0" w:color="auto"/>
                  </w:divBdr>
                </w:div>
                <w:div w:id="1126393167">
                  <w:marLeft w:val="0"/>
                  <w:marRight w:val="0"/>
                  <w:marTop w:val="0"/>
                  <w:marBottom w:val="0"/>
                  <w:divBdr>
                    <w:top w:val="none" w:sz="0" w:space="0" w:color="auto"/>
                    <w:left w:val="none" w:sz="0" w:space="0" w:color="auto"/>
                    <w:bottom w:val="none" w:sz="0" w:space="0" w:color="auto"/>
                    <w:right w:val="none" w:sz="0" w:space="0" w:color="auto"/>
                  </w:divBdr>
                </w:div>
                <w:div w:id="566459838">
                  <w:marLeft w:val="0"/>
                  <w:marRight w:val="0"/>
                  <w:marTop w:val="0"/>
                  <w:marBottom w:val="0"/>
                  <w:divBdr>
                    <w:top w:val="none" w:sz="0" w:space="0" w:color="auto"/>
                    <w:left w:val="none" w:sz="0" w:space="0" w:color="auto"/>
                    <w:bottom w:val="none" w:sz="0" w:space="0" w:color="auto"/>
                    <w:right w:val="none" w:sz="0" w:space="0" w:color="auto"/>
                  </w:divBdr>
                </w:div>
                <w:div w:id="149713812">
                  <w:marLeft w:val="0"/>
                  <w:marRight w:val="0"/>
                  <w:marTop w:val="0"/>
                  <w:marBottom w:val="0"/>
                  <w:divBdr>
                    <w:top w:val="none" w:sz="0" w:space="0" w:color="auto"/>
                    <w:left w:val="none" w:sz="0" w:space="0" w:color="auto"/>
                    <w:bottom w:val="none" w:sz="0" w:space="0" w:color="auto"/>
                    <w:right w:val="none" w:sz="0" w:space="0" w:color="auto"/>
                  </w:divBdr>
                </w:div>
                <w:div w:id="223954339">
                  <w:marLeft w:val="0"/>
                  <w:marRight w:val="0"/>
                  <w:marTop w:val="0"/>
                  <w:marBottom w:val="0"/>
                  <w:divBdr>
                    <w:top w:val="none" w:sz="0" w:space="0" w:color="auto"/>
                    <w:left w:val="none" w:sz="0" w:space="0" w:color="auto"/>
                    <w:bottom w:val="none" w:sz="0" w:space="0" w:color="auto"/>
                    <w:right w:val="none" w:sz="0" w:space="0" w:color="auto"/>
                  </w:divBdr>
                </w:div>
                <w:div w:id="160509906">
                  <w:marLeft w:val="0"/>
                  <w:marRight w:val="0"/>
                  <w:marTop w:val="0"/>
                  <w:marBottom w:val="0"/>
                  <w:divBdr>
                    <w:top w:val="none" w:sz="0" w:space="0" w:color="auto"/>
                    <w:left w:val="none" w:sz="0" w:space="0" w:color="auto"/>
                    <w:bottom w:val="none" w:sz="0" w:space="0" w:color="auto"/>
                    <w:right w:val="none" w:sz="0" w:space="0" w:color="auto"/>
                  </w:divBdr>
                </w:div>
                <w:div w:id="362705581">
                  <w:marLeft w:val="0"/>
                  <w:marRight w:val="0"/>
                  <w:marTop w:val="0"/>
                  <w:marBottom w:val="0"/>
                  <w:divBdr>
                    <w:top w:val="none" w:sz="0" w:space="0" w:color="auto"/>
                    <w:left w:val="none" w:sz="0" w:space="0" w:color="auto"/>
                    <w:bottom w:val="none" w:sz="0" w:space="0" w:color="auto"/>
                    <w:right w:val="none" w:sz="0" w:space="0" w:color="auto"/>
                  </w:divBdr>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
            <w:div w:id="1460566461">
              <w:marLeft w:val="0"/>
              <w:marRight w:val="0"/>
              <w:marTop w:val="0"/>
              <w:marBottom w:val="0"/>
              <w:divBdr>
                <w:top w:val="none" w:sz="0" w:space="0" w:color="auto"/>
                <w:left w:val="none" w:sz="0" w:space="0" w:color="auto"/>
                <w:bottom w:val="none" w:sz="0" w:space="0" w:color="auto"/>
                <w:right w:val="none" w:sz="0" w:space="0" w:color="auto"/>
              </w:divBdr>
            </w:div>
            <w:div w:id="2144763568">
              <w:marLeft w:val="0"/>
              <w:marRight w:val="0"/>
              <w:marTop w:val="0"/>
              <w:marBottom w:val="0"/>
              <w:divBdr>
                <w:top w:val="none" w:sz="0" w:space="0" w:color="auto"/>
                <w:left w:val="none" w:sz="0" w:space="0" w:color="auto"/>
                <w:bottom w:val="none" w:sz="0" w:space="0" w:color="auto"/>
                <w:right w:val="none" w:sz="0" w:space="0" w:color="auto"/>
              </w:divBdr>
            </w:div>
            <w:div w:id="1239749461">
              <w:marLeft w:val="0"/>
              <w:marRight w:val="0"/>
              <w:marTop w:val="0"/>
              <w:marBottom w:val="0"/>
              <w:divBdr>
                <w:top w:val="none" w:sz="0" w:space="0" w:color="auto"/>
                <w:left w:val="none" w:sz="0" w:space="0" w:color="auto"/>
                <w:bottom w:val="none" w:sz="0" w:space="0" w:color="auto"/>
                <w:right w:val="none" w:sz="0" w:space="0" w:color="auto"/>
              </w:divBdr>
            </w:div>
            <w:div w:id="772672298">
              <w:marLeft w:val="0"/>
              <w:marRight w:val="0"/>
              <w:marTop w:val="0"/>
              <w:marBottom w:val="0"/>
              <w:divBdr>
                <w:top w:val="none" w:sz="0" w:space="0" w:color="auto"/>
                <w:left w:val="none" w:sz="0" w:space="0" w:color="auto"/>
                <w:bottom w:val="none" w:sz="0" w:space="0" w:color="auto"/>
                <w:right w:val="none" w:sz="0" w:space="0" w:color="auto"/>
              </w:divBdr>
            </w:div>
            <w:div w:id="1250239992">
              <w:marLeft w:val="0"/>
              <w:marRight w:val="0"/>
              <w:marTop w:val="0"/>
              <w:marBottom w:val="0"/>
              <w:divBdr>
                <w:top w:val="none" w:sz="0" w:space="0" w:color="auto"/>
                <w:left w:val="none" w:sz="0" w:space="0" w:color="auto"/>
                <w:bottom w:val="none" w:sz="0" w:space="0" w:color="auto"/>
                <w:right w:val="none" w:sz="0" w:space="0" w:color="auto"/>
              </w:divBdr>
            </w:div>
            <w:div w:id="571935051">
              <w:marLeft w:val="0"/>
              <w:marRight w:val="0"/>
              <w:marTop w:val="0"/>
              <w:marBottom w:val="0"/>
              <w:divBdr>
                <w:top w:val="none" w:sz="0" w:space="0" w:color="auto"/>
                <w:left w:val="none" w:sz="0" w:space="0" w:color="auto"/>
                <w:bottom w:val="none" w:sz="0" w:space="0" w:color="auto"/>
                <w:right w:val="none" w:sz="0" w:space="0" w:color="auto"/>
              </w:divBdr>
            </w:div>
            <w:div w:id="313413262">
              <w:marLeft w:val="0"/>
              <w:marRight w:val="0"/>
              <w:marTop w:val="0"/>
              <w:marBottom w:val="0"/>
              <w:divBdr>
                <w:top w:val="none" w:sz="0" w:space="0" w:color="auto"/>
                <w:left w:val="none" w:sz="0" w:space="0" w:color="auto"/>
                <w:bottom w:val="none" w:sz="0" w:space="0" w:color="auto"/>
                <w:right w:val="none" w:sz="0" w:space="0" w:color="auto"/>
              </w:divBdr>
            </w:div>
            <w:div w:id="943877884">
              <w:marLeft w:val="0"/>
              <w:marRight w:val="0"/>
              <w:marTop w:val="0"/>
              <w:marBottom w:val="0"/>
              <w:divBdr>
                <w:top w:val="none" w:sz="0" w:space="0" w:color="auto"/>
                <w:left w:val="none" w:sz="0" w:space="0" w:color="auto"/>
                <w:bottom w:val="none" w:sz="0" w:space="0" w:color="auto"/>
                <w:right w:val="none" w:sz="0" w:space="0" w:color="auto"/>
              </w:divBdr>
            </w:div>
            <w:div w:id="1954363828">
              <w:marLeft w:val="0"/>
              <w:marRight w:val="0"/>
              <w:marTop w:val="0"/>
              <w:marBottom w:val="0"/>
              <w:divBdr>
                <w:top w:val="none" w:sz="0" w:space="0" w:color="auto"/>
                <w:left w:val="none" w:sz="0" w:space="0" w:color="auto"/>
                <w:bottom w:val="none" w:sz="0" w:space="0" w:color="auto"/>
                <w:right w:val="none" w:sz="0" w:space="0" w:color="auto"/>
              </w:divBdr>
            </w:div>
            <w:div w:id="1468158592">
              <w:marLeft w:val="0"/>
              <w:marRight w:val="0"/>
              <w:marTop w:val="0"/>
              <w:marBottom w:val="0"/>
              <w:divBdr>
                <w:top w:val="none" w:sz="0" w:space="0" w:color="auto"/>
                <w:left w:val="none" w:sz="0" w:space="0" w:color="auto"/>
                <w:bottom w:val="none" w:sz="0" w:space="0" w:color="auto"/>
                <w:right w:val="none" w:sz="0" w:space="0" w:color="auto"/>
              </w:divBdr>
            </w:div>
            <w:div w:id="365954597">
              <w:marLeft w:val="0"/>
              <w:marRight w:val="0"/>
              <w:marTop w:val="0"/>
              <w:marBottom w:val="0"/>
              <w:divBdr>
                <w:top w:val="none" w:sz="0" w:space="0" w:color="auto"/>
                <w:left w:val="none" w:sz="0" w:space="0" w:color="auto"/>
                <w:bottom w:val="none" w:sz="0" w:space="0" w:color="auto"/>
                <w:right w:val="none" w:sz="0" w:space="0" w:color="auto"/>
              </w:divBdr>
            </w:div>
            <w:div w:id="1345399604">
              <w:marLeft w:val="0"/>
              <w:marRight w:val="0"/>
              <w:marTop w:val="0"/>
              <w:marBottom w:val="0"/>
              <w:divBdr>
                <w:top w:val="none" w:sz="0" w:space="0" w:color="auto"/>
                <w:left w:val="none" w:sz="0" w:space="0" w:color="auto"/>
                <w:bottom w:val="none" w:sz="0" w:space="0" w:color="auto"/>
                <w:right w:val="none" w:sz="0" w:space="0" w:color="auto"/>
              </w:divBdr>
            </w:div>
            <w:div w:id="2145541309">
              <w:marLeft w:val="0"/>
              <w:marRight w:val="0"/>
              <w:marTop w:val="0"/>
              <w:marBottom w:val="0"/>
              <w:divBdr>
                <w:top w:val="none" w:sz="0" w:space="0" w:color="auto"/>
                <w:left w:val="none" w:sz="0" w:space="0" w:color="auto"/>
                <w:bottom w:val="none" w:sz="0" w:space="0" w:color="auto"/>
                <w:right w:val="none" w:sz="0" w:space="0" w:color="auto"/>
              </w:divBdr>
            </w:div>
            <w:div w:id="1743795824">
              <w:marLeft w:val="0"/>
              <w:marRight w:val="0"/>
              <w:marTop w:val="0"/>
              <w:marBottom w:val="0"/>
              <w:divBdr>
                <w:top w:val="none" w:sz="0" w:space="0" w:color="auto"/>
                <w:left w:val="none" w:sz="0" w:space="0" w:color="auto"/>
                <w:bottom w:val="none" w:sz="0" w:space="0" w:color="auto"/>
                <w:right w:val="none" w:sz="0" w:space="0" w:color="auto"/>
              </w:divBdr>
            </w:div>
            <w:div w:id="167211497">
              <w:marLeft w:val="0"/>
              <w:marRight w:val="0"/>
              <w:marTop w:val="0"/>
              <w:marBottom w:val="0"/>
              <w:divBdr>
                <w:top w:val="none" w:sz="0" w:space="0" w:color="auto"/>
                <w:left w:val="none" w:sz="0" w:space="0" w:color="auto"/>
                <w:bottom w:val="none" w:sz="0" w:space="0" w:color="auto"/>
                <w:right w:val="none" w:sz="0" w:space="0" w:color="auto"/>
              </w:divBdr>
            </w:div>
            <w:div w:id="333647990">
              <w:marLeft w:val="0"/>
              <w:marRight w:val="0"/>
              <w:marTop w:val="0"/>
              <w:marBottom w:val="0"/>
              <w:divBdr>
                <w:top w:val="none" w:sz="0" w:space="0" w:color="auto"/>
                <w:left w:val="none" w:sz="0" w:space="0" w:color="auto"/>
                <w:bottom w:val="none" w:sz="0" w:space="0" w:color="auto"/>
                <w:right w:val="none" w:sz="0" w:space="0" w:color="auto"/>
              </w:divBdr>
            </w:div>
            <w:div w:id="104810469">
              <w:marLeft w:val="0"/>
              <w:marRight w:val="0"/>
              <w:marTop w:val="0"/>
              <w:marBottom w:val="0"/>
              <w:divBdr>
                <w:top w:val="none" w:sz="0" w:space="0" w:color="auto"/>
                <w:left w:val="none" w:sz="0" w:space="0" w:color="auto"/>
                <w:bottom w:val="none" w:sz="0" w:space="0" w:color="auto"/>
                <w:right w:val="none" w:sz="0" w:space="0" w:color="auto"/>
              </w:divBdr>
            </w:div>
            <w:div w:id="908998611">
              <w:marLeft w:val="0"/>
              <w:marRight w:val="0"/>
              <w:marTop w:val="0"/>
              <w:marBottom w:val="0"/>
              <w:divBdr>
                <w:top w:val="none" w:sz="0" w:space="0" w:color="auto"/>
                <w:left w:val="none" w:sz="0" w:space="0" w:color="auto"/>
                <w:bottom w:val="none" w:sz="0" w:space="0" w:color="auto"/>
                <w:right w:val="none" w:sz="0" w:space="0" w:color="auto"/>
              </w:divBdr>
            </w:div>
            <w:div w:id="585647543">
              <w:marLeft w:val="0"/>
              <w:marRight w:val="0"/>
              <w:marTop w:val="0"/>
              <w:marBottom w:val="0"/>
              <w:divBdr>
                <w:top w:val="none" w:sz="0" w:space="0" w:color="auto"/>
                <w:left w:val="none" w:sz="0" w:space="0" w:color="auto"/>
                <w:bottom w:val="none" w:sz="0" w:space="0" w:color="auto"/>
                <w:right w:val="none" w:sz="0" w:space="0" w:color="auto"/>
              </w:divBdr>
            </w:div>
            <w:div w:id="453640321">
              <w:marLeft w:val="0"/>
              <w:marRight w:val="0"/>
              <w:marTop w:val="0"/>
              <w:marBottom w:val="0"/>
              <w:divBdr>
                <w:top w:val="none" w:sz="0" w:space="0" w:color="auto"/>
                <w:left w:val="none" w:sz="0" w:space="0" w:color="auto"/>
                <w:bottom w:val="none" w:sz="0" w:space="0" w:color="auto"/>
                <w:right w:val="none" w:sz="0" w:space="0" w:color="auto"/>
              </w:divBdr>
            </w:div>
            <w:div w:id="1634406627">
              <w:marLeft w:val="0"/>
              <w:marRight w:val="0"/>
              <w:marTop w:val="0"/>
              <w:marBottom w:val="0"/>
              <w:divBdr>
                <w:top w:val="none" w:sz="0" w:space="0" w:color="auto"/>
                <w:left w:val="none" w:sz="0" w:space="0" w:color="auto"/>
                <w:bottom w:val="none" w:sz="0" w:space="0" w:color="auto"/>
                <w:right w:val="none" w:sz="0" w:space="0" w:color="auto"/>
              </w:divBdr>
            </w:div>
            <w:div w:id="1548177978">
              <w:marLeft w:val="0"/>
              <w:marRight w:val="0"/>
              <w:marTop w:val="0"/>
              <w:marBottom w:val="0"/>
              <w:divBdr>
                <w:top w:val="none" w:sz="0" w:space="0" w:color="auto"/>
                <w:left w:val="none" w:sz="0" w:space="0" w:color="auto"/>
                <w:bottom w:val="none" w:sz="0" w:space="0" w:color="auto"/>
                <w:right w:val="none" w:sz="0" w:space="0" w:color="auto"/>
              </w:divBdr>
            </w:div>
            <w:div w:id="286159766">
              <w:marLeft w:val="0"/>
              <w:marRight w:val="0"/>
              <w:marTop w:val="0"/>
              <w:marBottom w:val="0"/>
              <w:divBdr>
                <w:top w:val="none" w:sz="0" w:space="0" w:color="auto"/>
                <w:left w:val="none" w:sz="0" w:space="0" w:color="auto"/>
                <w:bottom w:val="none" w:sz="0" w:space="0" w:color="auto"/>
                <w:right w:val="none" w:sz="0" w:space="0" w:color="auto"/>
              </w:divBdr>
            </w:div>
            <w:div w:id="1970013323">
              <w:marLeft w:val="0"/>
              <w:marRight w:val="0"/>
              <w:marTop w:val="0"/>
              <w:marBottom w:val="0"/>
              <w:divBdr>
                <w:top w:val="none" w:sz="0" w:space="0" w:color="auto"/>
                <w:left w:val="none" w:sz="0" w:space="0" w:color="auto"/>
                <w:bottom w:val="none" w:sz="0" w:space="0" w:color="auto"/>
                <w:right w:val="none" w:sz="0" w:space="0" w:color="auto"/>
              </w:divBdr>
            </w:div>
            <w:div w:id="1137839337">
              <w:marLeft w:val="0"/>
              <w:marRight w:val="0"/>
              <w:marTop w:val="0"/>
              <w:marBottom w:val="0"/>
              <w:divBdr>
                <w:top w:val="none" w:sz="0" w:space="0" w:color="auto"/>
                <w:left w:val="none" w:sz="0" w:space="0" w:color="auto"/>
                <w:bottom w:val="none" w:sz="0" w:space="0" w:color="auto"/>
                <w:right w:val="none" w:sz="0" w:space="0" w:color="auto"/>
              </w:divBdr>
            </w:div>
            <w:div w:id="1376152871">
              <w:marLeft w:val="0"/>
              <w:marRight w:val="0"/>
              <w:marTop w:val="0"/>
              <w:marBottom w:val="0"/>
              <w:divBdr>
                <w:top w:val="none" w:sz="0" w:space="0" w:color="auto"/>
                <w:left w:val="none" w:sz="0" w:space="0" w:color="auto"/>
                <w:bottom w:val="none" w:sz="0" w:space="0" w:color="auto"/>
                <w:right w:val="none" w:sz="0" w:space="0" w:color="auto"/>
              </w:divBdr>
            </w:div>
            <w:div w:id="5459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2892">
      <w:bodyDiv w:val="1"/>
      <w:marLeft w:val="0"/>
      <w:marRight w:val="0"/>
      <w:marTop w:val="0"/>
      <w:marBottom w:val="0"/>
      <w:divBdr>
        <w:top w:val="none" w:sz="0" w:space="0" w:color="auto"/>
        <w:left w:val="none" w:sz="0" w:space="0" w:color="auto"/>
        <w:bottom w:val="none" w:sz="0" w:space="0" w:color="auto"/>
        <w:right w:val="none" w:sz="0" w:space="0" w:color="auto"/>
      </w:divBdr>
      <w:divsChild>
        <w:div w:id="236062598">
          <w:marLeft w:val="0"/>
          <w:marRight w:val="0"/>
          <w:marTop w:val="0"/>
          <w:marBottom w:val="0"/>
          <w:divBdr>
            <w:top w:val="none" w:sz="0" w:space="0" w:color="auto"/>
            <w:left w:val="none" w:sz="0" w:space="0" w:color="auto"/>
            <w:bottom w:val="none" w:sz="0" w:space="0" w:color="auto"/>
            <w:right w:val="none" w:sz="0" w:space="0" w:color="auto"/>
          </w:divBdr>
        </w:div>
        <w:div w:id="582374304">
          <w:marLeft w:val="0"/>
          <w:marRight w:val="0"/>
          <w:marTop w:val="0"/>
          <w:marBottom w:val="0"/>
          <w:divBdr>
            <w:top w:val="none" w:sz="0" w:space="0" w:color="auto"/>
            <w:left w:val="none" w:sz="0" w:space="0" w:color="auto"/>
            <w:bottom w:val="none" w:sz="0" w:space="0" w:color="auto"/>
            <w:right w:val="none" w:sz="0" w:space="0" w:color="auto"/>
          </w:divBdr>
        </w:div>
        <w:div w:id="1111049847">
          <w:marLeft w:val="0"/>
          <w:marRight w:val="0"/>
          <w:marTop w:val="0"/>
          <w:marBottom w:val="0"/>
          <w:divBdr>
            <w:top w:val="none" w:sz="0" w:space="0" w:color="auto"/>
            <w:left w:val="none" w:sz="0" w:space="0" w:color="auto"/>
            <w:bottom w:val="none" w:sz="0" w:space="0" w:color="auto"/>
            <w:right w:val="none" w:sz="0" w:space="0" w:color="auto"/>
          </w:divBdr>
        </w:div>
      </w:divsChild>
    </w:div>
    <w:div w:id="1819104689">
      <w:bodyDiv w:val="1"/>
      <w:marLeft w:val="0"/>
      <w:marRight w:val="0"/>
      <w:marTop w:val="0"/>
      <w:marBottom w:val="0"/>
      <w:divBdr>
        <w:top w:val="none" w:sz="0" w:space="0" w:color="auto"/>
        <w:left w:val="none" w:sz="0" w:space="0" w:color="auto"/>
        <w:bottom w:val="none" w:sz="0" w:space="0" w:color="auto"/>
        <w:right w:val="none" w:sz="0" w:space="0" w:color="auto"/>
      </w:divBdr>
      <w:divsChild>
        <w:div w:id="1658269193">
          <w:marLeft w:val="0"/>
          <w:marRight w:val="0"/>
          <w:marTop w:val="0"/>
          <w:marBottom w:val="0"/>
          <w:divBdr>
            <w:top w:val="none" w:sz="0" w:space="0" w:color="auto"/>
            <w:left w:val="none" w:sz="0" w:space="0" w:color="auto"/>
            <w:bottom w:val="none" w:sz="0" w:space="0" w:color="auto"/>
            <w:right w:val="none" w:sz="0" w:space="0" w:color="auto"/>
          </w:divBdr>
          <w:divsChild>
            <w:div w:id="2126537927">
              <w:marLeft w:val="0"/>
              <w:marRight w:val="0"/>
              <w:marTop w:val="0"/>
              <w:marBottom w:val="0"/>
              <w:divBdr>
                <w:top w:val="none" w:sz="0" w:space="0" w:color="auto"/>
                <w:left w:val="none" w:sz="0" w:space="0" w:color="auto"/>
                <w:bottom w:val="none" w:sz="0" w:space="0" w:color="auto"/>
                <w:right w:val="none" w:sz="0" w:space="0" w:color="auto"/>
              </w:divBdr>
            </w:div>
            <w:div w:id="1555584979">
              <w:marLeft w:val="0"/>
              <w:marRight w:val="0"/>
              <w:marTop w:val="0"/>
              <w:marBottom w:val="0"/>
              <w:divBdr>
                <w:top w:val="none" w:sz="0" w:space="0" w:color="auto"/>
                <w:left w:val="none" w:sz="0" w:space="0" w:color="auto"/>
                <w:bottom w:val="none" w:sz="0" w:space="0" w:color="auto"/>
                <w:right w:val="none" w:sz="0" w:space="0" w:color="auto"/>
              </w:divBdr>
            </w:div>
            <w:div w:id="1454132816">
              <w:marLeft w:val="0"/>
              <w:marRight w:val="0"/>
              <w:marTop w:val="0"/>
              <w:marBottom w:val="0"/>
              <w:divBdr>
                <w:top w:val="none" w:sz="0" w:space="0" w:color="auto"/>
                <w:left w:val="none" w:sz="0" w:space="0" w:color="auto"/>
                <w:bottom w:val="none" w:sz="0" w:space="0" w:color="auto"/>
                <w:right w:val="none" w:sz="0" w:space="0" w:color="auto"/>
              </w:divBdr>
            </w:div>
            <w:div w:id="2076855293">
              <w:marLeft w:val="0"/>
              <w:marRight w:val="0"/>
              <w:marTop w:val="0"/>
              <w:marBottom w:val="0"/>
              <w:divBdr>
                <w:top w:val="none" w:sz="0" w:space="0" w:color="auto"/>
                <w:left w:val="none" w:sz="0" w:space="0" w:color="auto"/>
                <w:bottom w:val="none" w:sz="0" w:space="0" w:color="auto"/>
                <w:right w:val="none" w:sz="0" w:space="0" w:color="auto"/>
              </w:divBdr>
            </w:div>
            <w:div w:id="933514404">
              <w:marLeft w:val="0"/>
              <w:marRight w:val="0"/>
              <w:marTop w:val="0"/>
              <w:marBottom w:val="0"/>
              <w:divBdr>
                <w:top w:val="none" w:sz="0" w:space="0" w:color="auto"/>
                <w:left w:val="none" w:sz="0" w:space="0" w:color="auto"/>
                <w:bottom w:val="none" w:sz="0" w:space="0" w:color="auto"/>
                <w:right w:val="none" w:sz="0" w:space="0" w:color="auto"/>
              </w:divBdr>
            </w:div>
            <w:div w:id="1301498818">
              <w:marLeft w:val="0"/>
              <w:marRight w:val="0"/>
              <w:marTop w:val="0"/>
              <w:marBottom w:val="0"/>
              <w:divBdr>
                <w:top w:val="none" w:sz="0" w:space="0" w:color="auto"/>
                <w:left w:val="none" w:sz="0" w:space="0" w:color="auto"/>
                <w:bottom w:val="none" w:sz="0" w:space="0" w:color="auto"/>
                <w:right w:val="none" w:sz="0" w:space="0" w:color="auto"/>
              </w:divBdr>
            </w:div>
            <w:div w:id="1845899583">
              <w:marLeft w:val="0"/>
              <w:marRight w:val="0"/>
              <w:marTop w:val="0"/>
              <w:marBottom w:val="0"/>
              <w:divBdr>
                <w:top w:val="none" w:sz="0" w:space="0" w:color="auto"/>
                <w:left w:val="none" w:sz="0" w:space="0" w:color="auto"/>
                <w:bottom w:val="none" w:sz="0" w:space="0" w:color="auto"/>
                <w:right w:val="none" w:sz="0" w:space="0" w:color="auto"/>
              </w:divBdr>
            </w:div>
            <w:div w:id="1419673249">
              <w:marLeft w:val="0"/>
              <w:marRight w:val="0"/>
              <w:marTop w:val="0"/>
              <w:marBottom w:val="0"/>
              <w:divBdr>
                <w:top w:val="none" w:sz="0" w:space="0" w:color="auto"/>
                <w:left w:val="none" w:sz="0" w:space="0" w:color="auto"/>
                <w:bottom w:val="none" w:sz="0" w:space="0" w:color="auto"/>
                <w:right w:val="none" w:sz="0" w:space="0" w:color="auto"/>
              </w:divBdr>
            </w:div>
            <w:div w:id="500240643">
              <w:marLeft w:val="0"/>
              <w:marRight w:val="0"/>
              <w:marTop w:val="0"/>
              <w:marBottom w:val="0"/>
              <w:divBdr>
                <w:top w:val="none" w:sz="0" w:space="0" w:color="auto"/>
                <w:left w:val="none" w:sz="0" w:space="0" w:color="auto"/>
                <w:bottom w:val="none" w:sz="0" w:space="0" w:color="auto"/>
                <w:right w:val="none" w:sz="0" w:space="0" w:color="auto"/>
              </w:divBdr>
            </w:div>
            <w:div w:id="2057776165">
              <w:marLeft w:val="0"/>
              <w:marRight w:val="0"/>
              <w:marTop w:val="0"/>
              <w:marBottom w:val="0"/>
              <w:divBdr>
                <w:top w:val="none" w:sz="0" w:space="0" w:color="auto"/>
                <w:left w:val="none" w:sz="0" w:space="0" w:color="auto"/>
                <w:bottom w:val="none" w:sz="0" w:space="0" w:color="auto"/>
                <w:right w:val="none" w:sz="0" w:space="0" w:color="auto"/>
              </w:divBdr>
            </w:div>
            <w:div w:id="468398341">
              <w:marLeft w:val="0"/>
              <w:marRight w:val="0"/>
              <w:marTop w:val="0"/>
              <w:marBottom w:val="0"/>
              <w:divBdr>
                <w:top w:val="none" w:sz="0" w:space="0" w:color="auto"/>
                <w:left w:val="none" w:sz="0" w:space="0" w:color="auto"/>
                <w:bottom w:val="none" w:sz="0" w:space="0" w:color="auto"/>
                <w:right w:val="none" w:sz="0" w:space="0" w:color="auto"/>
              </w:divBdr>
            </w:div>
            <w:div w:id="515194266">
              <w:marLeft w:val="0"/>
              <w:marRight w:val="0"/>
              <w:marTop w:val="0"/>
              <w:marBottom w:val="0"/>
              <w:divBdr>
                <w:top w:val="none" w:sz="0" w:space="0" w:color="auto"/>
                <w:left w:val="none" w:sz="0" w:space="0" w:color="auto"/>
                <w:bottom w:val="none" w:sz="0" w:space="0" w:color="auto"/>
                <w:right w:val="none" w:sz="0" w:space="0" w:color="auto"/>
              </w:divBdr>
            </w:div>
            <w:div w:id="1171482665">
              <w:marLeft w:val="0"/>
              <w:marRight w:val="0"/>
              <w:marTop w:val="0"/>
              <w:marBottom w:val="0"/>
              <w:divBdr>
                <w:top w:val="none" w:sz="0" w:space="0" w:color="auto"/>
                <w:left w:val="none" w:sz="0" w:space="0" w:color="auto"/>
                <w:bottom w:val="none" w:sz="0" w:space="0" w:color="auto"/>
                <w:right w:val="none" w:sz="0" w:space="0" w:color="auto"/>
              </w:divBdr>
            </w:div>
            <w:div w:id="209077442">
              <w:marLeft w:val="0"/>
              <w:marRight w:val="0"/>
              <w:marTop w:val="0"/>
              <w:marBottom w:val="0"/>
              <w:divBdr>
                <w:top w:val="none" w:sz="0" w:space="0" w:color="auto"/>
                <w:left w:val="none" w:sz="0" w:space="0" w:color="auto"/>
                <w:bottom w:val="none" w:sz="0" w:space="0" w:color="auto"/>
                <w:right w:val="none" w:sz="0" w:space="0" w:color="auto"/>
              </w:divBdr>
            </w:div>
            <w:div w:id="1780833518">
              <w:marLeft w:val="0"/>
              <w:marRight w:val="0"/>
              <w:marTop w:val="0"/>
              <w:marBottom w:val="0"/>
              <w:divBdr>
                <w:top w:val="none" w:sz="0" w:space="0" w:color="auto"/>
                <w:left w:val="none" w:sz="0" w:space="0" w:color="auto"/>
                <w:bottom w:val="none" w:sz="0" w:space="0" w:color="auto"/>
                <w:right w:val="none" w:sz="0" w:space="0" w:color="auto"/>
              </w:divBdr>
            </w:div>
            <w:div w:id="1286234356">
              <w:marLeft w:val="0"/>
              <w:marRight w:val="0"/>
              <w:marTop w:val="0"/>
              <w:marBottom w:val="0"/>
              <w:divBdr>
                <w:top w:val="none" w:sz="0" w:space="0" w:color="auto"/>
                <w:left w:val="none" w:sz="0" w:space="0" w:color="auto"/>
                <w:bottom w:val="none" w:sz="0" w:space="0" w:color="auto"/>
                <w:right w:val="none" w:sz="0" w:space="0" w:color="auto"/>
              </w:divBdr>
            </w:div>
            <w:div w:id="751051577">
              <w:marLeft w:val="0"/>
              <w:marRight w:val="0"/>
              <w:marTop w:val="0"/>
              <w:marBottom w:val="0"/>
              <w:divBdr>
                <w:top w:val="none" w:sz="0" w:space="0" w:color="auto"/>
                <w:left w:val="none" w:sz="0" w:space="0" w:color="auto"/>
                <w:bottom w:val="none" w:sz="0" w:space="0" w:color="auto"/>
                <w:right w:val="none" w:sz="0" w:space="0" w:color="auto"/>
              </w:divBdr>
            </w:div>
            <w:div w:id="1162543533">
              <w:marLeft w:val="0"/>
              <w:marRight w:val="0"/>
              <w:marTop w:val="0"/>
              <w:marBottom w:val="0"/>
              <w:divBdr>
                <w:top w:val="none" w:sz="0" w:space="0" w:color="auto"/>
                <w:left w:val="none" w:sz="0" w:space="0" w:color="auto"/>
                <w:bottom w:val="none" w:sz="0" w:space="0" w:color="auto"/>
                <w:right w:val="none" w:sz="0" w:space="0" w:color="auto"/>
              </w:divBdr>
            </w:div>
            <w:div w:id="1255092540">
              <w:marLeft w:val="0"/>
              <w:marRight w:val="0"/>
              <w:marTop w:val="0"/>
              <w:marBottom w:val="0"/>
              <w:divBdr>
                <w:top w:val="none" w:sz="0" w:space="0" w:color="auto"/>
                <w:left w:val="none" w:sz="0" w:space="0" w:color="auto"/>
                <w:bottom w:val="none" w:sz="0" w:space="0" w:color="auto"/>
                <w:right w:val="none" w:sz="0" w:space="0" w:color="auto"/>
              </w:divBdr>
            </w:div>
          </w:divsChild>
        </w:div>
        <w:div w:id="1554728899">
          <w:marLeft w:val="0"/>
          <w:marRight w:val="0"/>
          <w:marTop w:val="0"/>
          <w:marBottom w:val="0"/>
          <w:divBdr>
            <w:top w:val="none" w:sz="0" w:space="0" w:color="auto"/>
            <w:left w:val="none" w:sz="0" w:space="0" w:color="auto"/>
            <w:bottom w:val="none" w:sz="0" w:space="0" w:color="auto"/>
            <w:right w:val="none" w:sz="0" w:space="0" w:color="auto"/>
          </w:divBdr>
          <w:divsChild>
            <w:div w:id="443185665">
              <w:marLeft w:val="0"/>
              <w:marRight w:val="0"/>
              <w:marTop w:val="0"/>
              <w:marBottom w:val="0"/>
              <w:divBdr>
                <w:top w:val="none" w:sz="0" w:space="0" w:color="auto"/>
                <w:left w:val="none" w:sz="0" w:space="0" w:color="auto"/>
                <w:bottom w:val="none" w:sz="0" w:space="0" w:color="auto"/>
                <w:right w:val="none" w:sz="0" w:space="0" w:color="auto"/>
              </w:divBdr>
            </w:div>
            <w:div w:id="339090847">
              <w:marLeft w:val="0"/>
              <w:marRight w:val="0"/>
              <w:marTop w:val="0"/>
              <w:marBottom w:val="0"/>
              <w:divBdr>
                <w:top w:val="none" w:sz="0" w:space="0" w:color="auto"/>
                <w:left w:val="none" w:sz="0" w:space="0" w:color="auto"/>
                <w:bottom w:val="none" w:sz="0" w:space="0" w:color="auto"/>
                <w:right w:val="none" w:sz="0" w:space="0" w:color="auto"/>
              </w:divBdr>
            </w:div>
            <w:div w:id="2095199606">
              <w:marLeft w:val="0"/>
              <w:marRight w:val="0"/>
              <w:marTop w:val="0"/>
              <w:marBottom w:val="0"/>
              <w:divBdr>
                <w:top w:val="none" w:sz="0" w:space="0" w:color="auto"/>
                <w:left w:val="none" w:sz="0" w:space="0" w:color="auto"/>
                <w:bottom w:val="none" w:sz="0" w:space="0" w:color="auto"/>
                <w:right w:val="none" w:sz="0" w:space="0" w:color="auto"/>
              </w:divBdr>
            </w:div>
            <w:div w:id="326330327">
              <w:marLeft w:val="0"/>
              <w:marRight w:val="0"/>
              <w:marTop w:val="0"/>
              <w:marBottom w:val="0"/>
              <w:divBdr>
                <w:top w:val="none" w:sz="0" w:space="0" w:color="auto"/>
                <w:left w:val="none" w:sz="0" w:space="0" w:color="auto"/>
                <w:bottom w:val="none" w:sz="0" w:space="0" w:color="auto"/>
                <w:right w:val="none" w:sz="0" w:space="0" w:color="auto"/>
              </w:divBdr>
            </w:div>
            <w:div w:id="977762912">
              <w:marLeft w:val="0"/>
              <w:marRight w:val="0"/>
              <w:marTop w:val="0"/>
              <w:marBottom w:val="0"/>
              <w:divBdr>
                <w:top w:val="none" w:sz="0" w:space="0" w:color="auto"/>
                <w:left w:val="none" w:sz="0" w:space="0" w:color="auto"/>
                <w:bottom w:val="none" w:sz="0" w:space="0" w:color="auto"/>
                <w:right w:val="none" w:sz="0" w:space="0" w:color="auto"/>
              </w:divBdr>
            </w:div>
            <w:div w:id="1442408123">
              <w:marLeft w:val="0"/>
              <w:marRight w:val="0"/>
              <w:marTop w:val="0"/>
              <w:marBottom w:val="0"/>
              <w:divBdr>
                <w:top w:val="none" w:sz="0" w:space="0" w:color="auto"/>
                <w:left w:val="none" w:sz="0" w:space="0" w:color="auto"/>
                <w:bottom w:val="none" w:sz="0" w:space="0" w:color="auto"/>
                <w:right w:val="none" w:sz="0" w:space="0" w:color="auto"/>
              </w:divBdr>
            </w:div>
            <w:div w:id="686952038">
              <w:marLeft w:val="0"/>
              <w:marRight w:val="0"/>
              <w:marTop w:val="0"/>
              <w:marBottom w:val="0"/>
              <w:divBdr>
                <w:top w:val="none" w:sz="0" w:space="0" w:color="auto"/>
                <w:left w:val="none" w:sz="0" w:space="0" w:color="auto"/>
                <w:bottom w:val="none" w:sz="0" w:space="0" w:color="auto"/>
                <w:right w:val="none" w:sz="0" w:space="0" w:color="auto"/>
              </w:divBdr>
            </w:div>
            <w:div w:id="1792741433">
              <w:marLeft w:val="0"/>
              <w:marRight w:val="0"/>
              <w:marTop w:val="0"/>
              <w:marBottom w:val="0"/>
              <w:divBdr>
                <w:top w:val="none" w:sz="0" w:space="0" w:color="auto"/>
                <w:left w:val="none" w:sz="0" w:space="0" w:color="auto"/>
                <w:bottom w:val="none" w:sz="0" w:space="0" w:color="auto"/>
                <w:right w:val="none" w:sz="0" w:space="0" w:color="auto"/>
              </w:divBdr>
            </w:div>
            <w:div w:id="1661081848">
              <w:marLeft w:val="0"/>
              <w:marRight w:val="0"/>
              <w:marTop w:val="0"/>
              <w:marBottom w:val="0"/>
              <w:divBdr>
                <w:top w:val="none" w:sz="0" w:space="0" w:color="auto"/>
                <w:left w:val="none" w:sz="0" w:space="0" w:color="auto"/>
                <w:bottom w:val="none" w:sz="0" w:space="0" w:color="auto"/>
                <w:right w:val="none" w:sz="0" w:space="0" w:color="auto"/>
              </w:divBdr>
            </w:div>
            <w:div w:id="2064788244">
              <w:marLeft w:val="0"/>
              <w:marRight w:val="0"/>
              <w:marTop w:val="0"/>
              <w:marBottom w:val="0"/>
              <w:divBdr>
                <w:top w:val="none" w:sz="0" w:space="0" w:color="auto"/>
                <w:left w:val="none" w:sz="0" w:space="0" w:color="auto"/>
                <w:bottom w:val="none" w:sz="0" w:space="0" w:color="auto"/>
                <w:right w:val="none" w:sz="0" w:space="0" w:color="auto"/>
              </w:divBdr>
            </w:div>
            <w:div w:id="786194802">
              <w:marLeft w:val="0"/>
              <w:marRight w:val="0"/>
              <w:marTop w:val="0"/>
              <w:marBottom w:val="0"/>
              <w:divBdr>
                <w:top w:val="none" w:sz="0" w:space="0" w:color="auto"/>
                <w:left w:val="none" w:sz="0" w:space="0" w:color="auto"/>
                <w:bottom w:val="none" w:sz="0" w:space="0" w:color="auto"/>
                <w:right w:val="none" w:sz="0" w:space="0" w:color="auto"/>
              </w:divBdr>
            </w:div>
            <w:div w:id="172495845">
              <w:marLeft w:val="0"/>
              <w:marRight w:val="0"/>
              <w:marTop w:val="0"/>
              <w:marBottom w:val="0"/>
              <w:divBdr>
                <w:top w:val="none" w:sz="0" w:space="0" w:color="auto"/>
                <w:left w:val="none" w:sz="0" w:space="0" w:color="auto"/>
                <w:bottom w:val="none" w:sz="0" w:space="0" w:color="auto"/>
                <w:right w:val="none" w:sz="0" w:space="0" w:color="auto"/>
              </w:divBdr>
            </w:div>
            <w:div w:id="1315835997">
              <w:marLeft w:val="0"/>
              <w:marRight w:val="0"/>
              <w:marTop w:val="0"/>
              <w:marBottom w:val="0"/>
              <w:divBdr>
                <w:top w:val="none" w:sz="0" w:space="0" w:color="auto"/>
                <w:left w:val="none" w:sz="0" w:space="0" w:color="auto"/>
                <w:bottom w:val="none" w:sz="0" w:space="0" w:color="auto"/>
                <w:right w:val="none" w:sz="0" w:space="0" w:color="auto"/>
              </w:divBdr>
            </w:div>
            <w:div w:id="1330014276">
              <w:marLeft w:val="0"/>
              <w:marRight w:val="0"/>
              <w:marTop w:val="0"/>
              <w:marBottom w:val="0"/>
              <w:divBdr>
                <w:top w:val="none" w:sz="0" w:space="0" w:color="auto"/>
                <w:left w:val="none" w:sz="0" w:space="0" w:color="auto"/>
                <w:bottom w:val="none" w:sz="0" w:space="0" w:color="auto"/>
                <w:right w:val="none" w:sz="0" w:space="0" w:color="auto"/>
              </w:divBdr>
            </w:div>
            <w:div w:id="1484660546">
              <w:marLeft w:val="0"/>
              <w:marRight w:val="0"/>
              <w:marTop w:val="0"/>
              <w:marBottom w:val="0"/>
              <w:divBdr>
                <w:top w:val="none" w:sz="0" w:space="0" w:color="auto"/>
                <w:left w:val="none" w:sz="0" w:space="0" w:color="auto"/>
                <w:bottom w:val="none" w:sz="0" w:space="0" w:color="auto"/>
                <w:right w:val="none" w:sz="0" w:space="0" w:color="auto"/>
              </w:divBdr>
            </w:div>
            <w:div w:id="814221998">
              <w:marLeft w:val="0"/>
              <w:marRight w:val="0"/>
              <w:marTop w:val="0"/>
              <w:marBottom w:val="0"/>
              <w:divBdr>
                <w:top w:val="none" w:sz="0" w:space="0" w:color="auto"/>
                <w:left w:val="none" w:sz="0" w:space="0" w:color="auto"/>
                <w:bottom w:val="none" w:sz="0" w:space="0" w:color="auto"/>
                <w:right w:val="none" w:sz="0" w:space="0" w:color="auto"/>
              </w:divBdr>
            </w:div>
            <w:div w:id="1337613577">
              <w:marLeft w:val="0"/>
              <w:marRight w:val="0"/>
              <w:marTop w:val="0"/>
              <w:marBottom w:val="0"/>
              <w:divBdr>
                <w:top w:val="none" w:sz="0" w:space="0" w:color="auto"/>
                <w:left w:val="none" w:sz="0" w:space="0" w:color="auto"/>
                <w:bottom w:val="none" w:sz="0" w:space="0" w:color="auto"/>
                <w:right w:val="none" w:sz="0" w:space="0" w:color="auto"/>
              </w:divBdr>
            </w:div>
            <w:div w:id="1473408559">
              <w:marLeft w:val="0"/>
              <w:marRight w:val="0"/>
              <w:marTop w:val="0"/>
              <w:marBottom w:val="0"/>
              <w:divBdr>
                <w:top w:val="none" w:sz="0" w:space="0" w:color="auto"/>
                <w:left w:val="none" w:sz="0" w:space="0" w:color="auto"/>
                <w:bottom w:val="none" w:sz="0" w:space="0" w:color="auto"/>
                <w:right w:val="none" w:sz="0" w:space="0" w:color="auto"/>
              </w:divBdr>
            </w:div>
            <w:div w:id="2109156600">
              <w:marLeft w:val="0"/>
              <w:marRight w:val="0"/>
              <w:marTop w:val="0"/>
              <w:marBottom w:val="0"/>
              <w:divBdr>
                <w:top w:val="none" w:sz="0" w:space="0" w:color="auto"/>
                <w:left w:val="none" w:sz="0" w:space="0" w:color="auto"/>
                <w:bottom w:val="none" w:sz="0" w:space="0" w:color="auto"/>
                <w:right w:val="none" w:sz="0" w:space="0" w:color="auto"/>
              </w:divBdr>
            </w:div>
            <w:div w:id="1144158315">
              <w:marLeft w:val="0"/>
              <w:marRight w:val="0"/>
              <w:marTop w:val="0"/>
              <w:marBottom w:val="0"/>
              <w:divBdr>
                <w:top w:val="none" w:sz="0" w:space="0" w:color="auto"/>
                <w:left w:val="none" w:sz="0" w:space="0" w:color="auto"/>
                <w:bottom w:val="none" w:sz="0" w:space="0" w:color="auto"/>
                <w:right w:val="none" w:sz="0" w:space="0" w:color="auto"/>
              </w:divBdr>
            </w:div>
            <w:div w:id="1273510785">
              <w:marLeft w:val="0"/>
              <w:marRight w:val="0"/>
              <w:marTop w:val="0"/>
              <w:marBottom w:val="0"/>
              <w:divBdr>
                <w:top w:val="none" w:sz="0" w:space="0" w:color="auto"/>
                <w:left w:val="none" w:sz="0" w:space="0" w:color="auto"/>
                <w:bottom w:val="none" w:sz="0" w:space="0" w:color="auto"/>
                <w:right w:val="none" w:sz="0" w:space="0" w:color="auto"/>
              </w:divBdr>
            </w:div>
            <w:div w:id="1610308388">
              <w:marLeft w:val="0"/>
              <w:marRight w:val="0"/>
              <w:marTop w:val="0"/>
              <w:marBottom w:val="0"/>
              <w:divBdr>
                <w:top w:val="none" w:sz="0" w:space="0" w:color="auto"/>
                <w:left w:val="none" w:sz="0" w:space="0" w:color="auto"/>
                <w:bottom w:val="none" w:sz="0" w:space="0" w:color="auto"/>
                <w:right w:val="none" w:sz="0" w:space="0" w:color="auto"/>
              </w:divBdr>
            </w:div>
            <w:div w:id="643580251">
              <w:marLeft w:val="0"/>
              <w:marRight w:val="0"/>
              <w:marTop w:val="0"/>
              <w:marBottom w:val="0"/>
              <w:divBdr>
                <w:top w:val="none" w:sz="0" w:space="0" w:color="auto"/>
                <w:left w:val="none" w:sz="0" w:space="0" w:color="auto"/>
                <w:bottom w:val="none" w:sz="0" w:space="0" w:color="auto"/>
                <w:right w:val="none" w:sz="0" w:space="0" w:color="auto"/>
              </w:divBdr>
            </w:div>
            <w:div w:id="1415322929">
              <w:marLeft w:val="0"/>
              <w:marRight w:val="0"/>
              <w:marTop w:val="0"/>
              <w:marBottom w:val="0"/>
              <w:divBdr>
                <w:top w:val="none" w:sz="0" w:space="0" w:color="auto"/>
                <w:left w:val="none" w:sz="0" w:space="0" w:color="auto"/>
                <w:bottom w:val="none" w:sz="0" w:space="0" w:color="auto"/>
                <w:right w:val="none" w:sz="0" w:space="0" w:color="auto"/>
              </w:divBdr>
            </w:div>
            <w:div w:id="215822378">
              <w:marLeft w:val="0"/>
              <w:marRight w:val="0"/>
              <w:marTop w:val="0"/>
              <w:marBottom w:val="0"/>
              <w:divBdr>
                <w:top w:val="none" w:sz="0" w:space="0" w:color="auto"/>
                <w:left w:val="none" w:sz="0" w:space="0" w:color="auto"/>
                <w:bottom w:val="none" w:sz="0" w:space="0" w:color="auto"/>
                <w:right w:val="none" w:sz="0" w:space="0" w:color="auto"/>
              </w:divBdr>
            </w:div>
            <w:div w:id="1139110022">
              <w:marLeft w:val="0"/>
              <w:marRight w:val="0"/>
              <w:marTop w:val="0"/>
              <w:marBottom w:val="0"/>
              <w:divBdr>
                <w:top w:val="none" w:sz="0" w:space="0" w:color="auto"/>
                <w:left w:val="none" w:sz="0" w:space="0" w:color="auto"/>
                <w:bottom w:val="none" w:sz="0" w:space="0" w:color="auto"/>
                <w:right w:val="none" w:sz="0" w:space="0" w:color="auto"/>
              </w:divBdr>
            </w:div>
            <w:div w:id="1552964191">
              <w:marLeft w:val="0"/>
              <w:marRight w:val="0"/>
              <w:marTop w:val="0"/>
              <w:marBottom w:val="0"/>
              <w:divBdr>
                <w:top w:val="none" w:sz="0" w:space="0" w:color="auto"/>
                <w:left w:val="none" w:sz="0" w:space="0" w:color="auto"/>
                <w:bottom w:val="none" w:sz="0" w:space="0" w:color="auto"/>
                <w:right w:val="none" w:sz="0" w:space="0" w:color="auto"/>
              </w:divBdr>
            </w:div>
            <w:div w:id="360252732">
              <w:marLeft w:val="0"/>
              <w:marRight w:val="0"/>
              <w:marTop w:val="0"/>
              <w:marBottom w:val="0"/>
              <w:divBdr>
                <w:top w:val="none" w:sz="0" w:space="0" w:color="auto"/>
                <w:left w:val="none" w:sz="0" w:space="0" w:color="auto"/>
                <w:bottom w:val="none" w:sz="0" w:space="0" w:color="auto"/>
                <w:right w:val="none" w:sz="0" w:space="0" w:color="auto"/>
              </w:divBdr>
            </w:div>
            <w:div w:id="1237394338">
              <w:marLeft w:val="0"/>
              <w:marRight w:val="0"/>
              <w:marTop w:val="0"/>
              <w:marBottom w:val="0"/>
              <w:divBdr>
                <w:top w:val="none" w:sz="0" w:space="0" w:color="auto"/>
                <w:left w:val="none" w:sz="0" w:space="0" w:color="auto"/>
                <w:bottom w:val="none" w:sz="0" w:space="0" w:color="auto"/>
                <w:right w:val="none" w:sz="0" w:space="0" w:color="auto"/>
              </w:divBdr>
            </w:div>
            <w:div w:id="1346401883">
              <w:marLeft w:val="0"/>
              <w:marRight w:val="0"/>
              <w:marTop w:val="0"/>
              <w:marBottom w:val="0"/>
              <w:divBdr>
                <w:top w:val="none" w:sz="0" w:space="0" w:color="auto"/>
                <w:left w:val="none" w:sz="0" w:space="0" w:color="auto"/>
                <w:bottom w:val="none" w:sz="0" w:space="0" w:color="auto"/>
                <w:right w:val="none" w:sz="0" w:space="0" w:color="auto"/>
              </w:divBdr>
            </w:div>
            <w:div w:id="859319092">
              <w:marLeft w:val="0"/>
              <w:marRight w:val="0"/>
              <w:marTop w:val="0"/>
              <w:marBottom w:val="0"/>
              <w:divBdr>
                <w:top w:val="none" w:sz="0" w:space="0" w:color="auto"/>
                <w:left w:val="none" w:sz="0" w:space="0" w:color="auto"/>
                <w:bottom w:val="none" w:sz="0" w:space="0" w:color="auto"/>
                <w:right w:val="none" w:sz="0" w:space="0" w:color="auto"/>
              </w:divBdr>
            </w:div>
            <w:div w:id="1968773414">
              <w:marLeft w:val="0"/>
              <w:marRight w:val="0"/>
              <w:marTop w:val="0"/>
              <w:marBottom w:val="0"/>
              <w:divBdr>
                <w:top w:val="none" w:sz="0" w:space="0" w:color="auto"/>
                <w:left w:val="none" w:sz="0" w:space="0" w:color="auto"/>
                <w:bottom w:val="none" w:sz="0" w:space="0" w:color="auto"/>
                <w:right w:val="none" w:sz="0" w:space="0" w:color="auto"/>
              </w:divBdr>
            </w:div>
            <w:div w:id="1266577226">
              <w:marLeft w:val="0"/>
              <w:marRight w:val="0"/>
              <w:marTop w:val="0"/>
              <w:marBottom w:val="0"/>
              <w:divBdr>
                <w:top w:val="none" w:sz="0" w:space="0" w:color="auto"/>
                <w:left w:val="none" w:sz="0" w:space="0" w:color="auto"/>
                <w:bottom w:val="none" w:sz="0" w:space="0" w:color="auto"/>
                <w:right w:val="none" w:sz="0" w:space="0" w:color="auto"/>
              </w:divBdr>
            </w:div>
            <w:div w:id="482091152">
              <w:marLeft w:val="0"/>
              <w:marRight w:val="0"/>
              <w:marTop w:val="0"/>
              <w:marBottom w:val="0"/>
              <w:divBdr>
                <w:top w:val="none" w:sz="0" w:space="0" w:color="auto"/>
                <w:left w:val="none" w:sz="0" w:space="0" w:color="auto"/>
                <w:bottom w:val="none" w:sz="0" w:space="0" w:color="auto"/>
                <w:right w:val="none" w:sz="0" w:space="0" w:color="auto"/>
              </w:divBdr>
            </w:div>
            <w:div w:id="1228146558">
              <w:marLeft w:val="0"/>
              <w:marRight w:val="0"/>
              <w:marTop w:val="0"/>
              <w:marBottom w:val="0"/>
              <w:divBdr>
                <w:top w:val="none" w:sz="0" w:space="0" w:color="auto"/>
                <w:left w:val="none" w:sz="0" w:space="0" w:color="auto"/>
                <w:bottom w:val="none" w:sz="0" w:space="0" w:color="auto"/>
                <w:right w:val="none" w:sz="0" w:space="0" w:color="auto"/>
              </w:divBdr>
            </w:div>
            <w:div w:id="844170643">
              <w:marLeft w:val="0"/>
              <w:marRight w:val="0"/>
              <w:marTop w:val="0"/>
              <w:marBottom w:val="0"/>
              <w:divBdr>
                <w:top w:val="none" w:sz="0" w:space="0" w:color="auto"/>
                <w:left w:val="none" w:sz="0" w:space="0" w:color="auto"/>
                <w:bottom w:val="none" w:sz="0" w:space="0" w:color="auto"/>
                <w:right w:val="none" w:sz="0" w:space="0" w:color="auto"/>
              </w:divBdr>
            </w:div>
            <w:div w:id="1345741974">
              <w:marLeft w:val="0"/>
              <w:marRight w:val="0"/>
              <w:marTop w:val="0"/>
              <w:marBottom w:val="0"/>
              <w:divBdr>
                <w:top w:val="none" w:sz="0" w:space="0" w:color="auto"/>
                <w:left w:val="none" w:sz="0" w:space="0" w:color="auto"/>
                <w:bottom w:val="none" w:sz="0" w:space="0" w:color="auto"/>
                <w:right w:val="none" w:sz="0" w:space="0" w:color="auto"/>
              </w:divBdr>
            </w:div>
            <w:div w:id="116534651">
              <w:marLeft w:val="0"/>
              <w:marRight w:val="0"/>
              <w:marTop w:val="0"/>
              <w:marBottom w:val="0"/>
              <w:divBdr>
                <w:top w:val="none" w:sz="0" w:space="0" w:color="auto"/>
                <w:left w:val="none" w:sz="0" w:space="0" w:color="auto"/>
                <w:bottom w:val="none" w:sz="0" w:space="0" w:color="auto"/>
                <w:right w:val="none" w:sz="0" w:space="0" w:color="auto"/>
              </w:divBdr>
            </w:div>
            <w:div w:id="1709989849">
              <w:marLeft w:val="0"/>
              <w:marRight w:val="0"/>
              <w:marTop w:val="0"/>
              <w:marBottom w:val="0"/>
              <w:divBdr>
                <w:top w:val="none" w:sz="0" w:space="0" w:color="auto"/>
                <w:left w:val="none" w:sz="0" w:space="0" w:color="auto"/>
                <w:bottom w:val="none" w:sz="0" w:space="0" w:color="auto"/>
                <w:right w:val="none" w:sz="0" w:space="0" w:color="auto"/>
              </w:divBdr>
            </w:div>
            <w:div w:id="597059242">
              <w:marLeft w:val="0"/>
              <w:marRight w:val="0"/>
              <w:marTop w:val="0"/>
              <w:marBottom w:val="0"/>
              <w:divBdr>
                <w:top w:val="none" w:sz="0" w:space="0" w:color="auto"/>
                <w:left w:val="none" w:sz="0" w:space="0" w:color="auto"/>
                <w:bottom w:val="none" w:sz="0" w:space="0" w:color="auto"/>
                <w:right w:val="none" w:sz="0" w:space="0" w:color="auto"/>
              </w:divBdr>
            </w:div>
            <w:div w:id="1418668545">
              <w:marLeft w:val="0"/>
              <w:marRight w:val="0"/>
              <w:marTop w:val="0"/>
              <w:marBottom w:val="0"/>
              <w:divBdr>
                <w:top w:val="none" w:sz="0" w:space="0" w:color="auto"/>
                <w:left w:val="none" w:sz="0" w:space="0" w:color="auto"/>
                <w:bottom w:val="none" w:sz="0" w:space="0" w:color="auto"/>
                <w:right w:val="none" w:sz="0" w:space="0" w:color="auto"/>
              </w:divBdr>
            </w:div>
            <w:div w:id="2004624638">
              <w:marLeft w:val="0"/>
              <w:marRight w:val="0"/>
              <w:marTop w:val="0"/>
              <w:marBottom w:val="0"/>
              <w:divBdr>
                <w:top w:val="none" w:sz="0" w:space="0" w:color="auto"/>
                <w:left w:val="none" w:sz="0" w:space="0" w:color="auto"/>
                <w:bottom w:val="none" w:sz="0" w:space="0" w:color="auto"/>
                <w:right w:val="none" w:sz="0" w:space="0" w:color="auto"/>
              </w:divBdr>
            </w:div>
            <w:div w:id="1189680892">
              <w:marLeft w:val="0"/>
              <w:marRight w:val="0"/>
              <w:marTop w:val="0"/>
              <w:marBottom w:val="0"/>
              <w:divBdr>
                <w:top w:val="none" w:sz="0" w:space="0" w:color="auto"/>
                <w:left w:val="none" w:sz="0" w:space="0" w:color="auto"/>
                <w:bottom w:val="none" w:sz="0" w:space="0" w:color="auto"/>
                <w:right w:val="none" w:sz="0" w:space="0" w:color="auto"/>
              </w:divBdr>
            </w:div>
            <w:div w:id="1484160177">
              <w:marLeft w:val="0"/>
              <w:marRight w:val="0"/>
              <w:marTop w:val="0"/>
              <w:marBottom w:val="0"/>
              <w:divBdr>
                <w:top w:val="none" w:sz="0" w:space="0" w:color="auto"/>
                <w:left w:val="none" w:sz="0" w:space="0" w:color="auto"/>
                <w:bottom w:val="none" w:sz="0" w:space="0" w:color="auto"/>
                <w:right w:val="none" w:sz="0" w:space="0" w:color="auto"/>
              </w:divBdr>
            </w:div>
            <w:div w:id="952399035">
              <w:marLeft w:val="0"/>
              <w:marRight w:val="0"/>
              <w:marTop w:val="0"/>
              <w:marBottom w:val="0"/>
              <w:divBdr>
                <w:top w:val="none" w:sz="0" w:space="0" w:color="auto"/>
                <w:left w:val="none" w:sz="0" w:space="0" w:color="auto"/>
                <w:bottom w:val="none" w:sz="0" w:space="0" w:color="auto"/>
                <w:right w:val="none" w:sz="0" w:space="0" w:color="auto"/>
              </w:divBdr>
            </w:div>
            <w:div w:id="690448392">
              <w:marLeft w:val="0"/>
              <w:marRight w:val="0"/>
              <w:marTop w:val="0"/>
              <w:marBottom w:val="0"/>
              <w:divBdr>
                <w:top w:val="none" w:sz="0" w:space="0" w:color="auto"/>
                <w:left w:val="none" w:sz="0" w:space="0" w:color="auto"/>
                <w:bottom w:val="none" w:sz="0" w:space="0" w:color="auto"/>
                <w:right w:val="none" w:sz="0" w:space="0" w:color="auto"/>
              </w:divBdr>
            </w:div>
            <w:div w:id="306129620">
              <w:marLeft w:val="0"/>
              <w:marRight w:val="0"/>
              <w:marTop w:val="0"/>
              <w:marBottom w:val="0"/>
              <w:divBdr>
                <w:top w:val="none" w:sz="0" w:space="0" w:color="auto"/>
                <w:left w:val="none" w:sz="0" w:space="0" w:color="auto"/>
                <w:bottom w:val="none" w:sz="0" w:space="0" w:color="auto"/>
                <w:right w:val="none" w:sz="0" w:space="0" w:color="auto"/>
              </w:divBdr>
            </w:div>
            <w:div w:id="527255092">
              <w:marLeft w:val="0"/>
              <w:marRight w:val="0"/>
              <w:marTop w:val="0"/>
              <w:marBottom w:val="0"/>
              <w:divBdr>
                <w:top w:val="none" w:sz="0" w:space="0" w:color="auto"/>
                <w:left w:val="none" w:sz="0" w:space="0" w:color="auto"/>
                <w:bottom w:val="none" w:sz="0" w:space="0" w:color="auto"/>
                <w:right w:val="none" w:sz="0" w:space="0" w:color="auto"/>
              </w:divBdr>
            </w:div>
            <w:div w:id="1441027033">
              <w:marLeft w:val="0"/>
              <w:marRight w:val="0"/>
              <w:marTop w:val="0"/>
              <w:marBottom w:val="0"/>
              <w:divBdr>
                <w:top w:val="none" w:sz="0" w:space="0" w:color="auto"/>
                <w:left w:val="none" w:sz="0" w:space="0" w:color="auto"/>
                <w:bottom w:val="none" w:sz="0" w:space="0" w:color="auto"/>
                <w:right w:val="none" w:sz="0" w:space="0" w:color="auto"/>
              </w:divBdr>
            </w:div>
          </w:divsChild>
        </w:div>
        <w:div w:id="692460507">
          <w:marLeft w:val="0"/>
          <w:marRight w:val="0"/>
          <w:marTop w:val="0"/>
          <w:marBottom w:val="0"/>
          <w:divBdr>
            <w:top w:val="none" w:sz="0" w:space="0" w:color="auto"/>
            <w:left w:val="none" w:sz="0" w:space="0" w:color="auto"/>
            <w:bottom w:val="none" w:sz="0" w:space="0" w:color="auto"/>
            <w:right w:val="none" w:sz="0" w:space="0" w:color="auto"/>
          </w:divBdr>
        </w:div>
        <w:div w:id="550075103">
          <w:marLeft w:val="0"/>
          <w:marRight w:val="0"/>
          <w:marTop w:val="0"/>
          <w:marBottom w:val="0"/>
          <w:divBdr>
            <w:top w:val="none" w:sz="0" w:space="0" w:color="auto"/>
            <w:left w:val="none" w:sz="0" w:space="0" w:color="auto"/>
            <w:bottom w:val="none" w:sz="0" w:space="0" w:color="auto"/>
            <w:right w:val="none" w:sz="0" w:space="0" w:color="auto"/>
          </w:divBdr>
        </w:div>
        <w:div w:id="1507598471">
          <w:marLeft w:val="0"/>
          <w:marRight w:val="0"/>
          <w:marTop w:val="0"/>
          <w:marBottom w:val="0"/>
          <w:divBdr>
            <w:top w:val="none" w:sz="0" w:space="0" w:color="auto"/>
            <w:left w:val="none" w:sz="0" w:space="0" w:color="auto"/>
            <w:bottom w:val="none" w:sz="0" w:space="0" w:color="auto"/>
            <w:right w:val="none" w:sz="0" w:space="0" w:color="auto"/>
          </w:divBdr>
        </w:div>
        <w:div w:id="1569924407">
          <w:marLeft w:val="0"/>
          <w:marRight w:val="0"/>
          <w:marTop w:val="0"/>
          <w:marBottom w:val="0"/>
          <w:divBdr>
            <w:top w:val="none" w:sz="0" w:space="0" w:color="auto"/>
            <w:left w:val="none" w:sz="0" w:space="0" w:color="auto"/>
            <w:bottom w:val="none" w:sz="0" w:space="0" w:color="auto"/>
            <w:right w:val="none" w:sz="0" w:space="0" w:color="auto"/>
          </w:divBdr>
        </w:div>
        <w:div w:id="895625315">
          <w:marLeft w:val="0"/>
          <w:marRight w:val="0"/>
          <w:marTop w:val="0"/>
          <w:marBottom w:val="0"/>
          <w:divBdr>
            <w:top w:val="none" w:sz="0" w:space="0" w:color="auto"/>
            <w:left w:val="none" w:sz="0" w:space="0" w:color="auto"/>
            <w:bottom w:val="none" w:sz="0" w:space="0" w:color="auto"/>
            <w:right w:val="none" w:sz="0" w:space="0" w:color="auto"/>
          </w:divBdr>
        </w:div>
        <w:div w:id="2066486682">
          <w:marLeft w:val="0"/>
          <w:marRight w:val="0"/>
          <w:marTop w:val="0"/>
          <w:marBottom w:val="0"/>
          <w:divBdr>
            <w:top w:val="none" w:sz="0" w:space="0" w:color="auto"/>
            <w:left w:val="none" w:sz="0" w:space="0" w:color="auto"/>
            <w:bottom w:val="none" w:sz="0" w:space="0" w:color="auto"/>
            <w:right w:val="none" w:sz="0" w:space="0" w:color="auto"/>
          </w:divBdr>
        </w:div>
        <w:div w:id="967855324">
          <w:marLeft w:val="0"/>
          <w:marRight w:val="0"/>
          <w:marTop w:val="0"/>
          <w:marBottom w:val="0"/>
          <w:divBdr>
            <w:top w:val="none" w:sz="0" w:space="0" w:color="auto"/>
            <w:left w:val="none" w:sz="0" w:space="0" w:color="auto"/>
            <w:bottom w:val="none" w:sz="0" w:space="0" w:color="auto"/>
            <w:right w:val="none" w:sz="0" w:space="0" w:color="auto"/>
          </w:divBdr>
        </w:div>
        <w:div w:id="770782759">
          <w:marLeft w:val="0"/>
          <w:marRight w:val="0"/>
          <w:marTop w:val="0"/>
          <w:marBottom w:val="0"/>
          <w:divBdr>
            <w:top w:val="none" w:sz="0" w:space="0" w:color="auto"/>
            <w:left w:val="none" w:sz="0" w:space="0" w:color="auto"/>
            <w:bottom w:val="none" w:sz="0" w:space="0" w:color="auto"/>
            <w:right w:val="none" w:sz="0" w:space="0" w:color="auto"/>
          </w:divBdr>
        </w:div>
        <w:div w:id="212426682">
          <w:marLeft w:val="0"/>
          <w:marRight w:val="0"/>
          <w:marTop w:val="0"/>
          <w:marBottom w:val="0"/>
          <w:divBdr>
            <w:top w:val="none" w:sz="0" w:space="0" w:color="auto"/>
            <w:left w:val="none" w:sz="0" w:space="0" w:color="auto"/>
            <w:bottom w:val="none" w:sz="0" w:space="0" w:color="auto"/>
            <w:right w:val="none" w:sz="0" w:space="0" w:color="auto"/>
          </w:divBdr>
        </w:div>
        <w:div w:id="2037997597">
          <w:marLeft w:val="0"/>
          <w:marRight w:val="0"/>
          <w:marTop w:val="0"/>
          <w:marBottom w:val="0"/>
          <w:divBdr>
            <w:top w:val="none" w:sz="0" w:space="0" w:color="auto"/>
            <w:left w:val="none" w:sz="0" w:space="0" w:color="auto"/>
            <w:bottom w:val="none" w:sz="0" w:space="0" w:color="auto"/>
            <w:right w:val="none" w:sz="0" w:space="0" w:color="auto"/>
          </w:divBdr>
        </w:div>
        <w:div w:id="1592472596">
          <w:marLeft w:val="0"/>
          <w:marRight w:val="0"/>
          <w:marTop w:val="0"/>
          <w:marBottom w:val="0"/>
          <w:divBdr>
            <w:top w:val="none" w:sz="0" w:space="0" w:color="auto"/>
            <w:left w:val="none" w:sz="0" w:space="0" w:color="auto"/>
            <w:bottom w:val="none" w:sz="0" w:space="0" w:color="auto"/>
            <w:right w:val="none" w:sz="0" w:space="0" w:color="auto"/>
          </w:divBdr>
        </w:div>
        <w:div w:id="175390092">
          <w:marLeft w:val="0"/>
          <w:marRight w:val="0"/>
          <w:marTop w:val="0"/>
          <w:marBottom w:val="0"/>
          <w:divBdr>
            <w:top w:val="none" w:sz="0" w:space="0" w:color="auto"/>
            <w:left w:val="none" w:sz="0" w:space="0" w:color="auto"/>
            <w:bottom w:val="none" w:sz="0" w:space="0" w:color="auto"/>
            <w:right w:val="none" w:sz="0" w:space="0" w:color="auto"/>
          </w:divBdr>
        </w:div>
        <w:div w:id="945848078">
          <w:marLeft w:val="0"/>
          <w:marRight w:val="0"/>
          <w:marTop w:val="0"/>
          <w:marBottom w:val="0"/>
          <w:divBdr>
            <w:top w:val="none" w:sz="0" w:space="0" w:color="auto"/>
            <w:left w:val="none" w:sz="0" w:space="0" w:color="auto"/>
            <w:bottom w:val="none" w:sz="0" w:space="0" w:color="auto"/>
            <w:right w:val="none" w:sz="0" w:space="0" w:color="auto"/>
          </w:divBdr>
        </w:div>
        <w:div w:id="1688754793">
          <w:marLeft w:val="0"/>
          <w:marRight w:val="0"/>
          <w:marTop w:val="0"/>
          <w:marBottom w:val="0"/>
          <w:divBdr>
            <w:top w:val="none" w:sz="0" w:space="0" w:color="auto"/>
            <w:left w:val="none" w:sz="0" w:space="0" w:color="auto"/>
            <w:bottom w:val="none" w:sz="0" w:space="0" w:color="auto"/>
            <w:right w:val="none" w:sz="0" w:space="0" w:color="auto"/>
          </w:divBdr>
        </w:div>
        <w:div w:id="82990530">
          <w:marLeft w:val="0"/>
          <w:marRight w:val="0"/>
          <w:marTop w:val="0"/>
          <w:marBottom w:val="0"/>
          <w:divBdr>
            <w:top w:val="none" w:sz="0" w:space="0" w:color="auto"/>
            <w:left w:val="none" w:sz="0" w:space="0" w:color="auto"/>
            <w:bottom w:val="none" w:sz="0" w:space="0" w:color="auto"/>
            <w:right w:val="none" w:sz="0" w:space="0" w:color="auto"/>
          </w:divBdr>
        </w:div>
        <w:div w:id="401417337">
          <w:marLeft w:val="0"/>
          <w:marRight w:val="0"/>
          <w:marTop w:val="0"/>
          <w:marBottom w:val="0"/>
          <w:divBdr>
            <w:top w:val="none" w:sz="0" w:space="0" w:color="auto"/>
            <w:left w:val="none" w:sz="0" w:space="0" w:color="auto"/>
            <w:bottom w:val="none" w:sz="0" w:space="0" w:color="auto"/>
            <w:right w:val="none" w:sz="0" w:space="0" w:color="auto"/>
          </w:divBdr>
        </w:div>
        <w:div w:id="1094549308">
          <w:marLeft w:val="0"/>
          <w:marRight w:val="0"/>
          <w:marTop w:val="0"/>
          <w:marBottom w:val="0"/>
          <w:divBdr>
            <w:top w:val="none" w:sz="0" w:space="0" w:color="auto"/>
            <w:left w:val="none" w:sz="0" w:space="0" w:color="auto"/>
            <w:bottom w:val="none" w:sz="0" w:space="0" w:color="auto"/>
            <w:right w:val="none" w:sz="0" w:space="0" w:color="auto"/>
          </w:divBdr>
        </w:div>
        <w:div w:id="1168255117">
          <w:marLeft w:val="0"/>
          <w:marRight w:val="0"/>
          <w:marTop w:val="0"/>
          <w:marBottom w:val="0"/>
          <w:divBdr>
            <w:top w:val="none" w:sz="0" w:space="0" w:color="auto"/>
            <w:left w:val="none" w:sz="0" w:space="0" w:color="auto"/>
            <w:bottom w:val="none" w:sz="0" w:space="0" w:color="auto"/>
            <w:right w:val="none" w:sz="0" w:space="0" w:color="auto"/>
          </w:divBdr>
        </w:div>
        <w:div w:id="956176500">
          <w:marLeft w:val="0"/>
          <w:marRight w:val="0"/>
          <w:marTop w:val="0"/>
          <w:marBottom w:val="0"/>
          <w:divBdr>
            <w:top w:val="none" w:sz="0" w:space="0" w:color="auto"/>
            <w:left w:val="none" w:sz="0" w:space="0" w:color="auto"/>
            <w:bottom w:val="none" w:sz="0" w:space="0" w:color="auto"/>
            <w:right w:val="none" w:sz="0" w:space="0" w:color="auto"/>
          </w:divBdr>
        </w:div>
        <w:div w:id="385110663">
          <w:marLeft w:val="0"/>
          <w:marRight w:val="0"/>
          <w:marTop w:val="0"/>
          <w:marBottom w:val="0"/>
          <w:divBdr>
            <w:top w:val="none" w:sz="0" w:space="0" w:color="auto"/>
            <w:left w:val="none" w:sz="0" w:space="0" w:color="auto"/>
            <w:bottom w:val="none" w:sz="0" w:space="0" w:color="auto"/>
            <w:right w:val="none" w:sz="0" w:space="0" w:color="auto"/>
          </w:divBdr>
        </w:div>
        <w:div w:id="751009631">
          <w:marLeft w:val="0"/>
          <w:marRight w:val="0"/>
          <w:marTop w:val="0"/>
          <w:marBottom w:val="0"/>
          <w:divBdr>
            <w:top w:val="none" w:sz="0" w:space="0" w:color="auto"/>
            <w:left w:val="none" w:sz="0" w:space="0" w:color="auto"/>
            <w:bottom w:val="none" w:sz="0" w:space="0" w:color="auto"/>
            <w:right w:val="none" w:sz="0" w:space="0" w:color="auto"/>
          </w:divBdr>
        </w:div>
        <w:div w:id="197594505">
          <w:marLeft w:val="0"/>
          <w:marRight w:val="0"/>
          <w:marTop w:val="0"/>
          <w:marBottom w:val="0"/>
          <w:divBdr>
            <w:top w:val="none" w:sz="0" w:space="0" w:color="auto"/>
            <w:left w:val="none" w:sz="0" w:space="0" w:color="auto"/>
            <w:bottom w:val="none" w:sz="0" w:space="0" w:color="auto"/>
            <w:right w:val="none" w:sz="0" w:space="0" w:color="auto"/>
          </w:divBdr>
        </w:div>
        <w:div w:id="1400907869">
          <w:marLeft w:val="0"/>
          <w:marRight w:val="0"/>
          <w:marTop w:val="0"/>
          <w:marBottom w:val="0"/>
          <w:divBdr>
            <w:top w:val="none" w:sz="0" w:space="0" w:color="auto"/>
            <w:left w:val="none" w:sz="0" w:space="0" w:color="auto"/>
            <w:bottom w:val="none" w:sz="0" w:space="0" w:color="auto"/>
            <w:right w:val="none" w:sz="0" w:space="0" w:color="auto"/>
          </w:divBdr>
        </w:div>
        <w:div w:id="2043094090">
          <w:marLeft w:val="0"/>
          <w:marRight w:val="0"/>
          <w:marTop w:val="0"/>
          <w:marBottom w:val="0"/>
          <w:divBdr>
            <w:top w:val="none" w:sz="0" w:space="0" w:color="auto"/>
            <w:left w:val="none" w:sz="0" w:space="0" w:color="auto"/>
            <w:bottom w:val="none" w:sz="0" w:space="0" w:color="auto"/>
            <w:right w:val="none" w:sz="0" w:space="0" w:color="auto"/>
          </w:divBdr>
        </w:div>
        <w:div w:id="871382150">
          <w:marLeft w:val="0"/>
          <w:marRight w:val="0"/>
          <w:marTop w:val="0"/>
          <w:marBottom w:val="0"/>
          <w:divBdr>
            <w:top w:val="none" w:sz="0" w:space="0" w:color="auto"/>
            <w:left w:val="none" w:sz="0" w:space="0" w:color="auto"/>
            <w:bottom w:val="none" w:sz="0" w:space="0" w:color="auto"/>
            <w:right w:val="none" w:sz="0" w:space="0" w:color="auto"/>
          </w:divBdr>
        </w:div>
        <w:div w:id="2034457332">
          <w:marLeft w:val="0"/>
          <w:marRight w:val="0"/>
          <w:marTop w:val="0"/>
          <w:marBottom w:val="0"/>
          <w:divBdr>
            <w:top w:val="none" w:sz="0" w:space="0" w:color="auto"/>
            <w:left w:val="none" w:sz="0" w:space="0" w:color="auto"/>
            <w:bottom w:val="none" w:sz="0" w:space="0" w:color="auto"/>
            <w:right w:val="none" w:sz="0" w:space="0" w:color="auto"/>
          </w:divBdr>
        </w:div>
        <w:div w:id="1917545208">
          <w:marLeft w:val="0"/>
          <w:marRight w:val="0"/>
          <w:marTop w:val="0"/>
          <w:marBottom w:val="0"/>
          <w:divBdr>
            <w:top w:val="none" w:sz="0" w:space="0" w:color="auto"/>
            <w:left w:val="none" w:sz="0" w:space="0" w:color="auto"/>
            <w:bottom w:val="none" w:sz="0" w:space="0" w:color="auto"/>
            <w:right w:val="none" w:sz="0" w:space="0" w:color="auto"/>
          </w:divBdr>
        </w:div>
        <w:div w:id="1601403317">
          <w:marLeft w:val="0"/>
          <w:marRight w:val="0"/>
          <w:marTop w:val="0"/>
          <w:marBottom w:val="0"/>
          <w:divBdr>
            <w:top w:val="none" w:sz="0" w:space="0" w:color="auto"/>
            <w:left w:val="none" w:sz="0" w:space="0" w:color="auto"/>
            <w:bottom w:val="none" w:sz="0" w:space="0" w:color="auto"/>
            <w:right w:val="none" w:sz="0" w:space="0" w:color="auto"/>
          </w:divBdr>
        </w:div>
        <w:div w:id="1413699026">
          <w:marLeft w:val="0"/>
          <w:marRight w:val="0"/>
          <w:marTop w:val="0"/>
          <w:marBottom w:val="0"/>
          <w:divBdr>
            <w:top w:val="none" w:sz="0" w:space="0" w:color="auto"/>
            <w:left w:val="none" w:sz="0" w:space="0" w:color="auto"/>
            <w:bottom w:val="none" w:sz="0" w:space="0" w:color="auto"/>
            <w:right w:val="none" w:sz="0" w:space="0" w:color="auto"/>
          </w:divBdr>
          <w:divsChild>
            <w:div w:id="1146969872">
              <w:marLeft w:val="0"/>
              <w:marRight w:val="0"/>
              <w:marTop w:val="0"/>
              <w:marBottom w:val="0"/>
              <w:divBdr>
                <w:top w:val="none" w:sz="0" w:space="0" w:color="auto"/>
                <w:left w:val="none" w:sz="0" w:space="0" w:color="auto"/>
                <w:bottom w:val="none" w:sz="0" w:space="0" w:color="auto"/>
                <w:right w:val="none" w:sz="0" w:space="0" w:color="auto"/>
              </w:divBdr>
            </w:div>
            <w:div w:id="2131581864">
              <w:marLeft w:val="0"/>
              <w:marRight w:val="0"/>
              <w:marTop w:val="0"/>
              <w:marBottom w:val="0"/>
              <w:divBdr>
                <w:top w:val="none" w:sz="0" w:space="0" w:color="auto"/>
                <w:left w:val="none" w:sz="0" w:space="0" w:color="auto"/>
                <w:bottom w:val="none" w:sz="0" w:space="0" w:color="auto"/>
                <w:right w:val="none" w:sz="0" w:space="0" w:color="auto"/>
              </w:divBdr>
            </w:div>
            <w:div w:id="85272288">
              <w:marLeft w:val="0"/>
              <w:marRight w:val="0"/>
              <w:marTop w:val="0"/>
              <w:marBottom w:val="0"/>
              <w:divBdr>
                <w:top w:val="none" w:sz="0" w:space="0" w:color="auto"/>
                <w:left w:val="none" w:sz="0" w:space="0" w:color="auto"/>
                <w:bottom w:val="none" w:sz="0" w:space="0" w:color="auto"/>
                <w:right w:val="none" w:sz="0" w:space="0" w:color="auto"/>
              </w:divBdr>
            </w:div>
            <w:div w:id="1796214034">
              <w:marLeft w:val="0"/>
              <w:marRight w:val="0"/>
              <w:marTop w:val="0"/>
              <w:marBottom w:val="0"/>
              <w:divBdr>
                <w:top w:val="none" w:sz="0" w:space="0" w:color="auto"/>
                <w:left w:val="none" w:sz="0" w:space="0" w:color="auto"/>
                <w:bottom w:val="none" w:sz="0" w:space="0" w:color="auto"/>
                <w:right w:val="none" w:sz="0" w:space="0" w:color="auto"/>
              </w:divBdr>
            </w:div>
            <w:div w:id="1722972996">
              <w:marLeft w:val="0"/>
              <w:marRight w:val="0"/>
              <w:marTop w:val="0"/>
              <w:marBottom w:val="0"/>
              <w:divBdr>
                <w:top w:val="none" w:sz="0" w:space="0" w:color="auto"/>
                <w:left w:val="none" w:sz="0" w:space="0" w:color="auto"/>
                <w:bottom w:val="none" w:sz="0" w:space="0" w:color="auto"/>
                <w:right w:val="none" w:sz="0" w:space="0" w:color="auto"/>
              </w:divBdr>
            </w:div>
            <w:div w:id="346450119">
              <w:marLeft w:val="0"/>
              <w:marRight w:val="0"/>
              <w:marTop w:val="0"/>
              <w:marBottom w:val="0"/>
              <w:divBdr>
                <w:top w:val="none" w:sz="0" w:space="0" w:color="auto"/>
                <w:left w:val="none" w:sz="0" w:space="0" w:color="auto"/>
                <w:bottom w:val="none" w:sz="0" w:space="0" w:color="auto"/>
                <w:right w:val="none" w:sz="0" w:space="0" w:color="auto"/>
              </w:divBdr>
            </w:div>
            <w:div w:id="815530897">
              <w:marLeft w:val="0"/>
              <w:marRight w:val="0"/>
              <w:marTop w:val="0"/>
              <w:marBottom w:val="0"/>
              <w:divBdr>
                <w:top w:val="none" w:sz="0" w:space="0" w:color="auto"/>
                <w:left w:val="none" w:sz="0" w:space="0" w:color="auto"/>
                <w:bottom w:val="none" w:sz="0" w:space="0" w:color="auto"/>
                <w:right w:val="none" w:sz="0" w:space="0" w:color="auto"/>
              </w:divBdr>
            </w:div>
            <w:div w:id="1387414505">
              <w:marLeft w:val="0"/>
              <w:marRight w:val="0"/>
              <w:marTop w:val="0"/>
              <w:marBottom w:val="0"/>
              <w:divBdr>
                <w:top w:val="none" w:sz="0" w:space="0" w:color="auto"/>
                <w:left w:val="none" w:sz="0" w:space="0" w:color="auto"/>
                <w:bottom w:val="none" w:sz="0" w:space="0" w:color="auto"/>
                <w:right w:val="none" w:sz="0" w:space="0" w:color="auto"/>
              </w:divBdr>
            </w:div>
            <w:div w:id="1563058495">
              <w:marLeft w:val="0"/>
              <w:marRight w:val="0"/>
              <w:marTop w:val="0"/>
              <w:marBottom w:val="0"/>
              <w:divBdr>
                <w:top w:val="none" w:sz="0" w:space="0" w:color="auto"/>
                <w:left w:val="none" w:sz="0" w:space="0" w:color="auto"/>
                <w:bottom w:val="none" w:sz="0" w:space="0" w:color="auto"/>
                <w:right w:val="none" w:sz="0" w:space="0" w:color="auto"/>
              </w:divBdr>
            </w:div>
            <w:div w:id="1623725784">
              <w:marLeft w:val="0"/>
              <w:marRight w:val="0"/>
              <w:marTop w:val="0"/>
              <w:marBottom w:val="0"/>
              <w:divBdr>
                <w:top w:val="none" w:sz="0" w:space="0" w:color="auto"/>
                <w:left w:val="none" w:sz="0" w:space="0" w:color="auto"/>
                <w:bottom w:val="none" w:sz="0" w:space="0" w:color="auto"/>
                <w:right w:val="none" w:sz="0" w:space="0" w:color="auto"/>
              </w:divBdr>
            </w:div>
            <w:div w:id="1800295421">
              <w:marLeft w:val="0"/>
              <w:marRight w:val="0"/>
              <w:marTop w:val="0"/>
              <w:marBottom w:val="0"/>
              <w:divBdr>
                <w:top w:val="none" w:sz="0" w:space="0" w:color="auto"/>
                <w:left w:val="none" w:sz="0" w:space="0" w:color="auto"/>
                <w:bottom w:val="none" w:sz="0" w:space="0" w:color="auto"/>
                <w:right w:val="none" w:sz="0" w:space="0" w:color="auto"/>
              </w:divBdr>
            </w:div>
            <w:div w:id="1120997994">
              <w:marLeft w:val="0"/>
              <w:marRight w:val="0"/>
              <w:marTop w:val="0"/>
              <w:marBottom w:val="0"/>
              <w:divBdr>
                <w:top w:val="none" w:sz="0" w:space="0" w:color="auto"/>
                <w:left w:val="none" w:sz="0" w:space="0" w:color="auto"/>
                <w:bottom w:val="none" w:sz="0" w:space="0" w:color="auto"/>
                <w:right w:val="none" w:sz="0" w:space="0" w:color="auto"/>
              </w:divBdr>
            </w:div>
            <w:div w:id="163254045">
              <w:marLeft w:val="0"/>
              <w:marRight w:val="0"/>
              <w:marTop w:val="0"/>
              <w:marBottom w:val="0"/>
              <w:divBdr>
                <w:top w:val="none" w:sz="0" w:space="0" w:color="auto"/>
                <w:left w:val="none" w:sz="0" w:space="0" w:color="auto"/>
                <w:bottom w:val="none" w:sz="0" w:space="0" w:color="auto"/>
                <w:right w:val="none" w:sz="0" w:space="0" w:color="auto"/>
              </w:divBdr>
            </w:div>
            <w:div w:id="1630356850">
              <w:marLeft w:val="0"/>
              <w:marRight w:val="0"/>
              <w:marTop w:val="0"/>
              <w:marBottom w:val="0"/>
              <w:divBdr>
                <w:top w:val="none" w:sz="0" w:space="0" w:color="auto"/>
                <w:left w:val="none" w:sz="0" w:space="0" w:color="auto"/>
                <w:bottom w:val="none" w:sz="0" w:space="0" w:color="auto"/>
                <w:right w:val="none" w:sz="0" w:space="0" w:color="auto"/>
              </w:divBdr>
            </w:div>
            <w:div w:id="1419863408">
              <w:marLeft w:val="0"/>
              <w:marRight w:val="0"/>
              <w:marTop w:val="0"/>
              <w:marBottom w:val="0"/>
              <w:divBdr>
                <w:top w:val="none" w:sz="0" w:space="0" w:color="auto"/>
                <w:left w:val="none" w:sz="0" w:space="0" w:color="auto"/>
                <w:bottom w:val="none" w:sz="0" w:space="0" w:color="auto"/>
                <w:right w:val="none" w:sz="0" w:space="0" w:color="auto"/>
              </w:divBdr>
            </w:div>
            <w:div w:id="621233317">
              <w:marLeft w:val="0"/>
              <w:marRight w:val="0"/>
              <w:marTop w:val="0"/>
              <w:marBottom w:val="0"/>
              <w:divBdr>
                <w:top w:val="none" w:sz="0" w:space="0" w:color="auto"/>
                <w:left w:val="none" w:sz="0" w:space="0" w:color="auto"/>
                <w:bottom w:val="none" w:sz="0" w:space="0" w:color="auto"/>
                <w:right w:val="none" w:sz="0" w:space="0" w:color="auto"/>
              </w:divBdr>
            </w:div>
            <w:div w:id="299192773">
              <w:marLeft w:val="0"/>
              <w:marRight w:val="0"/>
              <w:marTop w:val="0"/>
              <w:marBottom w:val="0"/>
              <w:divBdr>
                <w:top w:val="none" w:sz="0" w:space="0" w:color="auto"/>
                <w:left w:val="none" w:sz="0" w:space="0" w:color="auto"/>
                <w:bottom w:val="none" w:sz="0" w:space="0" w:color="auto"/>
                <w:right w:val="none" w:sz="0" w:space="0" w:color="auto"/>
              </w:divBdr>
            </w:div>
            <w:div w:id="583220312">
              <w:marLeft w:val="0"/>
              <w:marRight w:val="0"/>
              <w:marTop w:val="0"/>
              <w:marBottom w:val="0"/>
              <w:divBdr>
                <w:top w:val="none" w:sz="0" w:space="0" w:color="auto"/>
                <w:left w:val="none" w:sz="0" w:space="0" w:color="auto"/>
                <w:bottom w:val="none" w:sz="0" w:space="0" w:color="auto"/>
                <w:right w:val="none" w:sz="0" w:space="0" w:color="auto"/>
              </w:divBdr>
            </w:div>
            <w:div w:id="438991707">
              <w:marLeft w:val="0"/>
              <w:marRight w:val="0"/>
              <w:marTop w:val="0"/>
              <w:marBottom w:val="0"/>
              <w:divBdr>
                <w:top w:val="none" w:sz="0" w:space="0" w:color="auto"/>
                <w:left w:val="none" w:sz="0" w:space="0" w:color="auto"/>
                <w:bottom w:val="none" w:sz="0" w:space="0" w:color="auto"/>
                <w:right w:val="none" w:sz="0" w:space="0" w:color="auto"/>
              </w:divBdr>
            </w:div>
            <w:div w:id="2062054390">
              <w:marLeft w:val="0"/>
              <w:marRight w:val="0"/>
              <w:marTop w:val="0"/>
              <w:marBottom w:val="0"/>
              <w:divBdr>
                <w:top w:val="none" w:sz="0" w:space="0" w:color="auto"/>
                <w:left w:val="none" w:sz="0" w:space="0" w:color="auto"/>
                <w:bottom w:val="none" w:sz="0" w:space="0" w:color="auto"/>
                <w:right w:val="none" w:sz="0" w:space="0" w:color="auto"/>
              </w:divBdr>
            </w:div>
            <w:div w:id="1643080784">
              <w:marLeft w:val="0"/>
              <w:marRight w:val="0"/>
              <w:marTop w:val="0"/>
              <w:marBottom w:val="0"/>
              <w:divBdr>
                <w:top w:val="none" w:sz="0" w:space="0" w:color="auto"/>
                <w:left w:val="none" w:sz="0" w:space="0" w:color="auto"/>
                <w:bottom w:val="none" w:sz="0" w:space="0" w:color="auto"/>
                <w:right w:val="none" w:sz="0" w:space="0" w:color="auto"/>
              </w:divBdr>
            </w:div>
            <w:div w:id="1529837255">
              <w:marLeft w:val="0"/>
              <w:marRight w:val="0"/>
              <w:marTop w:val="0"/>
              <w:marBottom w:val="0"/>
              <w:divBdr>
                <w:top w:val="none" w:sz="0" w:space="0" w:color="auto"/>
                <w:left w:val="none" w:sz="0" w:space="0" w:color="auto"/>
                <w:bottom w:val="none" w:sz="0" w:space="0" w:color="auto"/>
                <w:right w:val="none" w:sz="0" w:space="0" w:color="auto"/>
              </w:divBdr>
            </w:div>
          </w:divsChild>
        </w:div>
        <w:div w:id="1573464061">
          <w:marLeft w:val="0"/>
          <w:marRight w:val="0"/>
          <w:marTop w:val="0"/>
          <w:marBottom w:val="0"/>
          <w:divBdr>
            <w:top w:val="none" w:sz="0" w:space="0" w:color="auto"/>
            <w:left w:val="none" w:sz="0" w:space="0" w:color="auto"/>
            <w:bottom w:val="none" w:sz="0" w:space="0" w:color="auto"/>
            <w:right w:val="none" w:sz="0" w:space="0" w:color="auto"/>
          </w:divBdr>
          <w:divsChild>
            <w:div w:id="152916922">
              <w:marLeft w:val="0"/>
              <w:marRight w:val="0"/>
              <w:marTop w:val="0"/>
              <w:marBottom w:val="0"/>
              <w:divBdr>
                <w:top w:val="none" w:sz="0" w:space="0" w:color="auto"/>
                <w:left w:val="none" w:sz="0" w:space="0" w:color="auto"/>
                <w:bottom w:val="none" w:sz="0" w:space="0" w:color="auto"/>
                <w:right w:val="none" w:sz="0" w:space="0" w:color="auto"/>
              </w:divBdr>
            </w:div>
            <w:div w:id="354111471">
              <w:marLeft w:val="0"/>
              <w:marRight w:val="0"/>
              <w:marTop w:val="0"/>
              <w:marBottom w:val="0"/>
              <w:divBdr>
                <w:top w:val="none" w:sz="0" w:space="0" w:color="auto"/>
                <w:left w:val="none" w:sz="0" w:space="0" w:color="auto"/>
                <w:bottom w:val="none" w:sz="0" w:space="0" w:color="auto"/>
                <w:right w:val="none" w:sz="0" w:space="0" w:color="auto"/>
              </w:divBdr>
            </w:div>
            <w:div w:id="1247686765">
              <w:marLeft w:val="0"/>
              <w:marRight w:val="0"/>
              <w:marTop w:val="0"/>
              <w:marBottom w:val="0"/>
              <w:divBdr>
                <w:top w:val="none" w:sz="0" w:space="0" w:color="auto"/>
                <w:left w:val="none" w:sz="0" w:space="0" w:color="auto"/>
                <w:bottom w:val="none" w:sz="0" w:space="0" w:color="auto"/>
                <w:right w:val="none" w:sz="0" w:space="0" w:color="auto"/>
              </w:divBdr>
            </w:div>
            <w:div w:id="1397783341">
              <w:marLeft w:val="0"/>
              <w:marRight w:val="0"/>
              <w:marTop w:val="0"/>
              <w:marBottom w:val="0"/>
              <w:divBdr>
                <w:top w:val="none" w:sz="0" w:space="0" w:color="auto"/>
                <w:left w:val="none" w:sz="0" w:space="0" w:color="auto"/>
                <w:bottom w:val="none" w:sz="0" w:space="0" w:color="auto"/>
                <w:right w:val="none" w:sz="0" w:space="0" w:color="auto"/>
              </w:divBdr>
            </w:div>
            <w:div w:id="355549011">
              <w:marLeft w:val="0"/>
              <w:marRight w:val="0"/>
              <w:marTop w:val="0"/>
              <w:marBottom w:val="0"/>
              <w:divBdr>
                <w:top w:val="none" w:sz="0" w:space="0" w:color="auto"/>
                <w:left w:val="none" w:sz="0" w:space="0" w:color="auto"/>
                <w:bottom w:val="none" w:sz="0" w:space="0" w:color="auto"/>
                <w:right w:val="none" w:sz="0" w:space="0" w:color="auto"/>
              </w:divBdr>
            </w:div>
            <w:div w:id="1621915155">
              <w:marLeft w:val="0"/>
              <w:marRight w:val="0"/>
              <w:marTop w:val="0"/>
              <w:marBottom w:val="0"/>
              <w:divBdr>
                <w:top w:val="none" w:sz="0" w:space="0" w:color="auto"/>
                <w:left w:val="none" w:sz="0" w:space="0" w:color="auto"/>
                <w:bottom w:val="none" w:sz="0" w:space="0" w:color="auto"/>
                <w:right w:val="none" w:sz="0" w:space="0" w:color="auto"/>
              </w:divBdr>
            </w:div>
            <w:div w:id="1705132148">
              <w:marLeft w:val="0"/>
              <w:marRight w:val="0"/>
              <w:marTop w:val="0"/>
              <w:marBottom w:val="0"/>
              <w:divBdr>
                <w:top w:val="none" w:sz="0" w:space="0" w:color="auto"/>
                <w:left w:val="none" w:sz="0" w:space="0" w:color="auto"/>
                <w:bottom w:val="none" w:sz="0" w:space="0" w:color="auto"/>
                <w:right w:val="none" w:sz="0" w:space="0" w:color="auto"/>
              </w:divBdr>
            </w:div>
            <w:div w:id="1084574151">
              <w:marLeft w:val="0"/>
              <w:marRight w:val="0"/>
              <w:marTop w:val="0"/>
              <w:marBottom w:val="0"/>
              <w:divBdr>
                <w:top w:val="none" w:sz="0" w:space="0" w:color="auto"/>
                <w:left w:val="none" w:sz="0" w:space="0" w:color="auto"/>
                <w:bottom w:val="none" w:sz="0" w:space="0" w:color="auto"/>
                <w:right w:val="none" w:sz="0" w:space="0" w:color="auto"/>
              </w:divBdr>
            </w:div>
            <w:div w:id="1810972407">
              <w:marLeft w:val="0"/>
              <w:marRight w:val="0"/>
              <w:marTop w:val="0"/>
              <w:marBottom w:val="0"/>
              <w:divBdr>
                <w:top w:val="none" w:sz="0" w:space="0" w:color="auto"/>
                <w:left w:val="none" w:sz="0" w:space="0" w:color="auto"/>
                <w:bottom w:val="none" w:sz="0" w:space="0" w:color="auto"/>
                <w:right w:val="none" w:sz="0" w:space="0" w:color="auto"/>
              </w:divBdr>
            </w:div>
            <w:div w:id="535436835">
              <w:marLeft w:val="0"/>
              <w:marRight w:val="0"/>
              <w:marTop w:val="0"/>
              <w:marBottom w:val="0"/>
              <w:divBdr>
                <w:top w:val="none" w:sz="0" w:space="0" w:color="auto"/>
                <w:left w:val="none" w:sz="0" w:space="0" w:color="auto"/>
                <w:bottom w:val="none" w:sz="0" w:space="0" w:color="auto"/>
                <w:right w:val="none" w:sz="0" w:space="0" w:color="auto"/>
              </w:divBdr>
            </w:div>
            <w:div w:id="226769850">
              <w:marLeft w:val="0"/>
              <w:marRight w:val="0"/>
              <w:marTop w:val="0"/>
              <w:marBottom w:val="0"/>
              <w:divBdr>
                <w:top w:val="none" w:sz="0" w:space="0" w:color="auto"/>
                <w:left w:val="none" w:sz="0" w:space="0" w:color="auto"/>
                <w:bottom w:val="none" w:sz="0" w:space="0" w:color="auto"/>
                <w:right w:val="none" w:sz="0" w:space="0" w:color="auto"/>
              </w:divBdr>
            </w:div>
          </w:divsChild>
        </w:div>
        <w:div w:id="131558387">
          <w:marLeft w:val="0"/>
          <w:marRight w:val="0"/>
          <w:marTop w:val="0"/>
          <w:marBottom w:val="0"/>
          <w:divBdr>
            <w:top w:val="none" w:sz="0" w:space="0" w:color="auto"/>
            <w:left w:val="none" w:sz="0" w:space="0" w:color="auto"/>
            <w:bottom w:val="none" w:sz="0" w:space="0" w:color="auto"/>
            <w:right w:val="none" w:sz="0" w:space="0" w:color="auto"/>
          </w:divBdr>
          <w:divsChild>
            <w:div w:id="462115501">
              <w:marLeft w:val="0"/>
              <w:marRight w:val="0"/>
              <w:marTop w:val="0"/>
              <w:marBottom w:val="0"/>
              <w:divBdr>
                <w:top w:val="none" w:sz="0" w:space="0" w:color="auto"/>
                <w:left w:val="none" w:sz="0" w:space="0" w:color="auto"/>
                <w:bottom w:val="none" w:sz="0" w:space="0" w:color="auto"/>
                <w:right w:val="none" w:sz="0" w:space="0" w:color="auto"/>
              </w:divBdr>
            </w:div>
            <w:div w:id="1364205661">
              <w:marLeft w:val="0"/>
              <w:marRight w:val="0"/>
              <w:marTop w:val="0"/>
              <w:marBottom w:val="0"/>
              <w:divBdr>
                <w:top w:val="none" w:sz="0" w:space="0" w:color="auto"/>
                <w:left w:val="none" w:sz="0" w:space="0" w:color="auto"/>
                <w:bottom w:val="none" w:sz="0" w:space="0" w:color="auto"/>
                <w:right w:val="none" w:sz="0" w:space="0" w:color="auto"/>
              </w:divBdr>
            </w:div>
            <w:div w:id="420180640">
              <w:marLeft w:val="0"/>
              <w:marRight w:val="0"/>
              <w:marTop w:val="0"/>
              <w:marBottom w:val="0"/>
              <w:divBdr>
                <w:top w:val="none" w:sz="0" w:space="0" w:color="auto"/>
                <w:left w:val="none" w:sz="0" w:space="0" w:color="auto"/>
                <w:bottom w:val="none" w:sz="0" w:space="0" w:color="auto"/>
                <w:right w:val="none" w:sz="0" w:space="0" w:color="auto"/>
              </w:divBdr>
            </w:div>
            <w:div w:id="137918624">
              <w:marLeft w:val="0"/>
              <w:marRight w:val="0"/>
              <w:marTop w:val="0"/>
              <w:marBottom w:val="0"/>
              <w:divBdr>
                <w:top w:val="none" w:sz="0" w:space="0" w:color="auto"/>
                <w:left w:val="none" w:sz="0" w:space="0" w:color="auto"/>
                <w:bottom w:val="none" w:sz="0" w:space="0" w:color="auto"/>
                <w:right w:val="none" w:sz="0" w:space="0" w:color="auto"/>
              </w:divBdr>
            </w:div>
            <w:div w:id="1342701979">
              <w:marLeft w:val="0"/>
              <w:marRight w:val="0"/>
              <w:marTop w:val="0"/>
              <w:marBottom w:val="0"/>
              <w:divBdr>
                <w:top w:val="none" w:sz="0" w:space="0" w:color="auto"/>
                <w:left w:val="none" w:sz="0" w:space="0" w:color="auto"/>
                <w:bottom w:val="none" w:sz="0" w:space="0" w:color="auto"/>
                <w:right w:val="none" w:sz="0" w:space="0" w:color="auto"/>
              </w:divBdr>
            </w:div>
            <w:div w:id="734083188">
              <w:marLeft w:val="0"/>
              <w:marRight w:val="0"/>
              <w:marTop w:val="0"/>
              <w:marBottom w:val="0"/>
              <w:divBdr>
                <w:top w:val="none" w:sz="0" w:space="0" w:color="auto"/>
                <w:left w:val="none" w:sz="0" w:space="0" w:color="auto"/>
                <w:bottom w:val="none" w:sz="0" w:space="0" w:color="auto"/>
                <w:right w:val="none" w:sz="0" w:space="0" w:color="auto"/>
              </w:divBdr>
            </w:div>
            <w:div w:id="1476293444">
              <w:marLeft w:val="0"/>
              <w:marRight w:val="0"/>
              <w:marTop w:val="0"/>
              <w:marBottom w:val="0"/>
              <w:divBdr>
                <w:top w:val="none" w:sz="0" w:space="0" w:color="auto"/>
                <w:left w:val="none" w:sz="0" w:space="0" w:color="auto"/>
                <w:bottom w:val="none" w:sz="0" w:space="0" w:color="auto"/>
                <w:right w:val="none" w:sz="0" w:space="0" w:color="auto"/>
              </w:divBdr>
            </w:div>
            <w:div w:id="790782861">
              <w:marLeft w:val="0"/>
              <w:marRight w:val="0"/>
              <w:marTop w:val="0"/>
              <w:marBottom w:val="0"/>
              <w:divBdr>
                <w:top w:val="none" w:sz="0" w:space="0" w:color="auto"/>
                <w:left w:val="none" w:sz="0" w:space="0" w:color="auto"/>
                <w:bottom w:val="none" w:sz="0" w:space="0" w:color="auto"/>
                <w:right w:val="none" w:sz="0" w:space="0" w:color="auto"/>
              </w:divBdr>
            </w:div>
            <w:div w:id="1555656079">
              <w:marLeft w:val="0"/>
              <w:marRight w:val="0"/>
              <w:marTop w:val="0"/>
              <w:marBottom w:val="0"/>
              <w:divBdr>
                <w:top w:val="none" w:sz="0" w:space="0" w:color="auto"/>
                <w:left w:val="none" w:sz="0" w:space="0" w:color="auto"/>
                <w:bottom w:val="none" w:sz="0" w:space="0" w:color="auto"/>
                <w:right w:val="none" w:sz="0" w:space="0" w:color="auto"/>
              </w:divBdr>
            </w:div>
            <w:div w:id="657851504">
              <w:marLeft w:val="0"/>
              <w:marRight w:val="0"/>
              <w:marTop w:val="0"/>
              <w:marBottom w:val="0"/>
              <w:divBdr>
                <w:top w:val="none" w:sz="0" w:space="0" w:color="auto"/>
                <w:left w:val="none" w:sz="0" w:space="0" w:color="auto"/>
                <w:bottom w:val="none" w:sz="0" w:space="0" w:color="auto"/>
                <w:right w:val="none" w:sz="0" w:space="0" w:color="auto"/>
              </w:divBdr>
            </w:div>
            <w:div w:id="1482187504">
              <w:marLeft w:val="0"/>
              <w:marRight w:val="0"/>
              <w:marTop w:val="0"/>
              <w:marBottom w:val="0"/>
              <w:divBdr>
                <w:top w:val="none" w:sz="0" w:space="0" w:color="auto"/>
                <w:left w:val="none" w:sz="0" w:space="0" w:color="auto"/>
                <w:bottom w:val="none" w:sz="0" w:space="0" w:color="auto"/>
                <w:right w:val="none" w:sz="0" w:space="0" w:color="auto"/>
              </w:divBdr>
            </w:div>
            <w:div w:id="994575719">
              <w:marLeft w:val="0"/>
              <w:marRight w:val="0"/>
              <w:marTop w:val="0"/>
              <w:marBottom w:val="0"/>
              <w:divBdr>
                <w:top w:val="none" w:sz="0" w:space="0" w:color="auto"/>
                <w:left w:val="none" w:sz="0" w:space="0" w:color="auto"/>
                <w:bottom w:val="none" w:sz="0" w:space="0" w:color="auto"/>
                <w:right w:val="none" w:sz="0" w:space="0" w:color="auto"/>
              </w:divBdr>
            </w:div>
            <w:div w:id="1559393688">
              <w:marLeft w:val="0"/>
              <w:marRight w:val="0"/>
              <w:marTop w:val="0"/>
              <w:marBottom w:val="0"/>
              <w:divBdr>
                <w:top w:val="none" w:sz="0" w:space="0" w:color="auto"/>
                <w:left w:val="none" w:sz="0" w:space="0" w:color="auto"/>
                <w:bottom w:val="none" w:sz="0" w:space="0" w:color="auto"/>
                <w:right w:val="none" w:sz="0" w:space="0" w:color="auto"/>
              </w:divBdr>
            </w:div>
            <w:div w:id="2079666091">
              <w:marLeft w:val="0"/>
              <w:marRight w:val="0"/>
              <w:marTop w:val="0"/>
              <w:marBottom w:val="0"/>
              <w:divBdr>
                <w:top w:val="none" w:sz="0" w:space="0" w:color="auto"/>
                <w:left w:val="none" w:sz="0" w:space="0" w:color="auto"/>
                <w:bottom w:val="none" w:sz="0" w:space="0" w:color="auto"/>
                <w:right w:val="none" w:sz="0" w:space="0" w:color="auto"/>
              </w:divBdr>
            </w:div>
            <w:div w:id="511071211">
              <w:marLeft w:val="0"/>
              <w:marRight w:val="0"/>
              <w:marTop w:val="0"/>
              <w:marBottom w:val="0"/>
              <w:divBdr>
                <w:top w:val="none" w:sz="0" w:space="0" w:color="auto"/>
                <w:left w:val="none" w:sz="0" w:space="0" w:color="auto"/>
                <w:bottom w:val="none" w:sz="0" w:space="0" w:color="auto"/>
                <w:right w:val="none" w:sz="0" w:space="0" w:color="auto"/>
              </w:divBdr>
            </w:div>
            <w:div w:id="184950489">
              <w:marLeft w:val="0"/>
              <w:marRight w:val="0"/>
              <w:marTop w:val="0"/>
              <w:marBottom w:val="0"/>
              <w:divBdr>
                <w:top w:val="none" w:sz="0" w:space="0" w:color="auto"/>
                <w:left w:val="none" w:sz="0" w:space="0" w:color="auto"/>
                <w:bottom w:val="none" w:sz="0" w:space="0" w:color="auto"/>
                <w:right w:val="none" w:sz="0" w:space="0" w:color="auto"/>
              </w:divBdr>
            </w:div>
            <w:div w:id="1779906106">
              <w:marLeft w:val="0"/>
              <w:marRight w:val="0"/>
              <w:marTop w:val="0"/>
              <w:marBottom w:val="0"/>
              <w:divBdr>
                <w:top w:val="none" w:sz="0" w:space="0" w:color="auto"/>
                <w:left w:val="none" w:sz="0" w:space="0" w:color="auto"/>
                <w:bottom w:val="none" w:sz="0" w:space="0" w:color="auto"/>
                <w:right w:val="none" w:sz="0" w:space="0" w:color="auto"/>
              </w:divBdr>
            </w:div>
            <w:div w:id="1425147007">
              <w:marLeft w:val="0"/>
              <w:marRight w:val="0"/>
              <w:marTop w:val="0"/>
              <w:marBottom w:val="0"/>
              <w:divBdr>
                <w:top w:val="none" w:sz="0" w:space="0" w:color="auto"/>
                <w:left w:val="none" w:sz="0" w:space="0" w:color="auto"/>
                <w:bottom w:val="none" w:sz="0" w:space="0" w:color="auto"/>
                <w:right w:val="none" w:sz="0" w:space="0" w:color="auto"/>
              </w:divBdr>
            </w:div>
          </w:divsChild>
        </w:div>
        <w:div w:id="456921956">
          <w:marLeft w:val="0"/>
          <w:marRight w:val="0"/>
          <w:marTop w:val="0"/>
          <w:marBottom w:val="0"/>
          <w:divBdr>
            <w:top w:val="none" w:sz="0" w:space="0" w:color="auto"/>
            <w:left w:val="none" w:sz="0" w:space="0" w:color="auto"/>
            <w:bottom w:val="none" w:sz="0" w:space="0" w:color="auto"/>
            <w:right w:val="none" w:sz="0" w:space="0" w:color="auto"/>
          </w:divBdr>
          <w:divsChild>
            <w:div w:id="396787412">
              <w:marLeft w:val="0"/>
              <w:marRight w:val="0"/>
              <w:marTop w:val="0"/>
              <w:marBottom w:val="0"/>
              <w:divBdr>
                <w:top w:val="none" w:sz="0" w:space="0" w:color="auto"/>
                <w:left w:val="none" w:sz="0" w:space="0" w:color="auto"/>
                <w:bottom w:val="none" w:sz="0" w:space="0" w:color="auto"/>
                <w:right w:val="none" w:sz="0" w:space="0" w:color="auto"/>
              </w:divBdr>
            </w:div>
            <w:div w:id="1014499020">
              <w:marLeft w:val="0"/>
              <w:marRight w:val="0"/>
              <w:marTop w:val="0"/>
              <w:marBottom w:val="0"/>
              <w:divBdr>
                <w:top w:val="none" w:sz="0" w:space="0" w:color="auto"/>
                <w:left w:val="none" w:sz="0" w:space="0" w:color="auto"/>
                <w:bottom w:val="none" w:sz="0" w:space="0" w:color="auto"/>
                <w:right w:val="none" w:sz="0" w:space="0" w:color="auto"/>
              </w:divBdr>
            </w:div>
            <w:div w:id="1467308321">
              <w:marLeft w:val="0"/>
              <w:marRight w:val="0"/>
              <w:marTop w:val="0"/>
              <w:marBottom w:val="0"/>
              <w:divBdr>
                <w:top w:val="none" w:sz="0" w:space="0" w:color="auto"/>
                <w:left w:val="none" w:sz="0" w:space="0" w:color="auto"/>
                <w:bottom w:val="none" w:sz="0" w:space="0" w:color="auto"/>
                <w:right w:val="none" w:sz="0" w:space="0" w:color="auto"/>
              </w:divBdr>
            </w:div>
            <w:div w:id="1828738938">
              <w:marLeft w:val="0"/>
              <w:marRight w:val="0"/>
              <w:marTop w:val="0"/>
              <w:marBottom w:val="0"/>
              <w:divBdr>
                <w:top w:val="none" w:sz="0" w:space="0" w:color="auto"/>
                <w:left w:val="none" w:sz="0" w:space="0" w:color="auto"/>
                <w:bottom w:val="none" w:sz="0" w:space="0" w:color="auto"/>
                <w:right w:val="none" w:sz="0" w:space="0" w:color="auto"/>
              </w:divBdr>
            </w:div>
            <w:div w:id="728846995">
              <w:marLeft w:val="0"/>
              <w:marRight w:val="0"/>
              <w:marTop w:val="0"/>
              <w:marBottom w:val="0"/>
              <w:divBdr>
                <w:top w:val="none" w:sz="0" w:space="0" w:color="auto"/>
                <w:left w:val="none" w:sz="0" w:space="0" w:color="auto"/>
                <w:bottom w:val="none" w:sz="0" w:space="0" w:color="auto"/>
                <w:right w:val="none" w:sz="0" w:space="0" w:color="auto"/>
              </w:divBdr>
            </w:div>
            <w:div w:id="1759904045">
              <w:marLeft w:val="0"/>
              <w:marRight w:val="0"/>
              <w:marTop w:val="0"/>
              <w:marBottom w:val="0"/>
              <w:divBdr>
                <w:top w:val="none" w:sz="0" w:space="0" w:color="auto"/>
                <w:left w:val="none" w:sz="0" w:space="0" w:color="auto"/>
                <w:bottom w:val="none" w:sz="0" w:space="0" w:color="auto"/>
                <w:right w:val="none" w:sz="0" w:space="0" w:color="auto"/>
              </w:divBdr>
            </w:div>
            <w:div w:id="773204935">
              <w:marLeft w:val="0"/>
              <w:marRight w:val="0"/>
              <w:marTop w:val="0"/>
              <w:marBottom w:val="0"/>
              <w:divBdr>
                <w:top w:val="none" w:sz="0" w:space="0" w:color="auto"/>
                <w:left w:val="none" w:sz="0" w:space="0" w:color="auto"/>
                <w:bottom w:val="none" w:sz="0" w:space="0" w:color="auto"/>
                <w:right w:val="none" w:sz="0" w:space="0" w:color="auto"/>
              </w:divBdr>
            </w:div>
            <w:div w:id="122122845">
              <w:marLeft w:val="0"/>
              <w:marRight w:val="0"/>
              <w:marTop w:val="0"/>
              <w:marBottom w:val="0"/>
              <w:divBdr>
                <w:top w:val="none" w:sz="0" w:space="0" w:color="auto"/>
                <w:left w:val="none" w:sz="0" w:space="0" w:color="auto"/>
                <w:bottom w:val="none" w:sz="0" w:space="0" w:color="auto"/>
                <w:right w:val="none" w:sz="0" w:space="0" w:color="auto"/>
              </w:divBdr>
            </w:div>
            <w:div w:id="114060817">
              <w:marLeft w:val="0"/>
              <w:marRight w:val="0"/>
              <w:marTop w:val="0"/>
              <w:marBottom w:val="0"/>
              <w:divBdr>
                <w:top w:val="none" w:sz="0" w:space="0" w:color="auto"/>
                <w:left w:val="none" w:sz="0" w:space="0" w:color="auto"/>
                <w:bottom w:val="none" w:sz="0" w:space="0" w:color="auto"/>
                <w:right w:val="none" w:sz="0" w:space="0" w:color="auto"/>
              </w:divBdr>
            </w:div>
          </w:divsChild>
        </w:div>
        <w:div w:id="1982805617">
          <w:marLeft w:val="0"/>
          <w:marRight w:val="0"/>
          <w:marTop w:val="0"/>
          <w:marBottom w:val="0"/>
          <w:divBdr>
            <w:top w:val="none" w:sz="0" w:space="0" w:color="auto"/>
            <w:left w:val="none" w:sz="0" w:space="0" w:color="auto"/>
            <w:bottom w:val="none" w:sz="0" w:space="0" w:color="auto"/>
            <w:right w:val="none" w:sz="0" w:space="0" w:color="auto"/>
          </w:divBdr>
        </w:div>
        <w:div w:id="745030851">
          <w:marLeft w:val="0"/>
          <w:marRight w:val="0"/>
          <w:marTop w:val="0"/>
          <w:marBottom w:val="0"/>
          <w:divBdr>
            <w:top w:val="none" w:sz="0" w:space="0" w:color="auto"/>
            <w:left w:val="none" w:sz="0" w:space="0" w:color="auto"/>
            <w:bottom w:val="none" w:sz="0" w:space="0" w:color="auto"/>
            <w:right w:val="none" w:sz="0" w:space="0" w:color="auto"/>
          </w:divBdr>
        </w:div>
        <w:div w:id="2112120844">
          <w:marLeft w:val="0"/>
          <w:marRight w:val="0"/>
          <w:marTop w:val="0"/>
          <w:marBottom w:val="0"/>
          <w:divBdr>
            <w:top w:val="none" w:sz="0" w:space="0" w:color="auto"/>
            <w:left w:val="none" w:sz="0" w:space="0" w:color="auto"/>
            <w:bottom w:val="none" w:sz="0" w:space="0" w:color="auto"/>
            <w:right w:val="none" w:sz="0" w:space="0" w:color="auto"/>
          </w:divBdr>
        </w:div>
        <w:div w:id="1174302064">
          <w:marLeft w:val="0"/>
          <w:marRight w:val="0"/>
          <w:marTop w:val="0"/>
          <w:marBottom w:val="0"/>
          <w:divBdr>
            <w:top w:val="none" w:sz="0" w:space="0" w:color="auto"/>
            <w:left w:val="none" w:sz="0" w:space="0" w:color="auto"/>
            <w:bottom w:val="none" w:sz="0" w:space="0" w:color="auto"/>
            <w:right w:val="none" w:sz="0" w:space="0" w:color="auto"/>
          </w:divBdr>
        </w:div>
        <w:div w:id="57441786">
          <w:marLeft w:val="0"/>
          <w:marRight w:val="0"/>
          <w:marTop w:val="0"/>
          <w:marBottom w:val="0"/>
          <w:divBdr>
            <w:top w:val="none" w:sz="0" w:space="0" w:color="auto"/>
            <w:left w:val="none" w:sz="0" w:space="0" w:color="auto"/>
            <w:bottom w:val="none" w:sz="0" w:space="0" w:color="auto"/>
            <w:right w:val="none" w:sz="0" w:space="0" w:color="auto"/>
          </w:divBdr>
        </w:div>
        <w:div w:id="328564492">
          <w:marLeft w:val="0"/>
          <w:marRight w:val="0"/>
          <w:marTop w:val="0"/>
          <w:marBottom w:val="0"/>
          <w:divBdr>
            <w:top w:val="none" w:sz="0" w:space="0" w:color="auto"/>
            <w:left w:val="none" w:sz="0" w:space="0" w:color="auto"/>
            <w:bottom w:val="none" w:sz="0" w:space="0" w:color="auto"/>
            <w:right w:val="none" w:sz="0" w:space="0" w:color="auto"/>
          </w:divBdr>
        </w:div>
        <w:div w:id="659116403">
          <w:marLeft w:val="0"/>
          <w:marRight w:val="0"/>
          <w:marTop w:val="0"/>
          <w:marBottom w:val="0"/>
          <w:divBdr>
            <w:top w:val="none" w:sz="0" w:space="0" w:color="auto"/>
            <w:left w:val="none" w:sz="0" w:space="0" w:color="auto"/>
            <w:bottom w:val="none" w:sz="0" w:space="0" w:color="auto"/>
            <w:right w:val="none" w:sz="0" w:space="0" w:color="auto"/>
          </w:divBdr>
        </w:div>
        <w:div w:id="1280260647">
          <w:marLeft w:val="0"/>
          <w:marRight w:val="0"/>
          <w:marTop w:val="0"/>
          <w:marBottom w:val="0"/>
          <w:divBdr>
            <w:top w:val="none" w:sz="0" w:space="0" w:color="auto"/>
            <w:left w:val="none" w:sz="0" w:space="0" w:color="auto"/>
            <w:bottom w:val="none" w:sz="0" w:space="0" w:color="auto"/>
            <w:right w:val="none" w:sz="0" w:space="0" w:color="auto"/>
          </w:divBdr>
        </w:div>
        <w:div w:id="1980376337">
          <w:marLeft w:val="0"/>
          <w:marRight w:val="0"/>
          <w:marTop w:val="0"/>
          <w:marBottom w:val="0"/>
          <w:divBdr>
            <w:top w:val="none" w:sz="0" w:space="0" w:color="auto"/>
            <w:left w:val="none" w:sz="0" w:space="0" w:color="auto"/>
            <w:bottom w:val="none" w:sz="0" w:space="0" w:color="auto"/>
            <w:right w:val="none" w:sz="0" w:space="0" w:color="auto"/>
          </w:divBdr>
        </w:div>
        <w:div w:id="219095344">
          <w:marLeft w:val="0"/>
          <w:marRight w:val="0"/>
          <w:marTop w:val="0"/>
          <w:marBottom w:val="0"/>
          <w:divBdr>
            <w:top w:val="none" w:sz="0" w:space="0" w:color="auto"/>
            <w:left w:val="none" w:sz="0" w:space="0" w:color="auto"/>
            <w:bottom w:val="none" w:sz="0" w:space="0" w:color="auto"/>
            <w:right w:val="none" w:sz="0" w:space="0" w:color="auto"/>
          </w:divBdr>
        </w:div>
        <w:div w:id="1308625378">
          <w:marLeft w:val="0"/>
          <w:marRight w:val="0"/>
          <w:marTop w:val="0"/>
          <w:marBottom w:val="0"/>
          <w:divBdr>
            <w:top w:val="none" w:sz="0" w:space="0" w:color="auto"/>
            <w:left w:val="none" w:sz="0" w:space="0" w:color="auto"/>
            <w:bottom w:val="none" w:sz="0" w:space="0" w:color="auto"/>
            <w:right w:val="none" w:sz="0" w:space="0" w:color="auto"/>
          </w:divBdr>
        </w:div>
        <w:div w:id="541479567">
          <w:marLeft w:val="0"/>
          <w:marRight w:val="0"/>
          <w:marTop w:val="0"/>
          <w:marBottom w:val="0"/>
          <w:divBdr>
            <w:top w:val="none" w:sz="0" w:space="0" w:color="auto"/>
            <w:left w:val="none" w:sz="0" w:space="0" w:color="auto"/>
            <w:bottom w:val="none" w:sz="0" w:space="0" w:color="auto"/>
            <w:right w:val="none" w:sz="0" w:space="0" w:color="auto"/>
          </w:divBdr>
        </w:div>
        <w:div w:id="1516578685">
          <w:marLeft w:val="0"/>
          <w:marRight w:val="0"/>
          <w:marTop w:val="0"/>
          <w:marBottom w:val="0"/>
          <w:divBdr>
            <w:top w:val="none" w:sz="0" w:space="0" w:color="auto"/>
            <w:left w:val="none" w:sz="0" w:space="0" w:color="auto"/>
            <w:bottom w:val="none" w:sz="0" w:space="0" w:color="auto"/>
            <w:right w:val="none" w:sz="0" w:space="0" w:color="auto"/>
          </w:divBdr>
          <w:divsChild>
            <w:div w:id="645014102">
              <w:marLeft w:val="0"/>
              <w:marRight w:val="0"/>
              <w:marTop w:val="0"/>
              <w:marBottom w:val="0"/>
              <w:divBdr>
                <w:top w:val="none" w:sz="0" w:space="0" w:color="auto"/>
                <w:left w:val="none" w:sz="0" w:space="0" w:color="auto"/>
                <w:bottom w:val="none" w:sz="0" w:space="0" w:color="auto"/>
                <w:right w:val="none" w:sz="0" w:space="0" w:color="auto"/>
              </w:divBdr>
            </w:div>
          </w:divsChild>
        </w:div>
        <w:div w:id="2103914871">
          <w:marLeft w:val="0"/>
          <w:marRight w:val="0"/>
          <w:marTop w:val="0"/>
          <w:marBottom w:val="0"/>
          <w:divBdr>
            <w:top w:val="none" w:sz="0" w:space="0" w:color="auto"/>
            <w:left w:val="none" w:sz="0" w:space="0" w:color="auto"/>
            <w:bottom w:val="none" w:sz="0" w:space="0" w:color="auto"/>
            <w:right w:val="none" w:sz="0" w:space="0" w:color="auto"/>
          </w:divBdr>
        </w:div>
        <w:div w:id="1193958732">
          <w:marLeft w:val="0"/>
          <w:marRight w:val="0"/>
          <w:marTop w:val="0"/>
          <w:marBottom w:val="0"/>
          <w:divBdr>
            <w:top w:val="none" w:sz="0" w:space="0" w:color="auto"/>
            <w:left w:val="none" w:sz="0" w:space="0" w:color="auto"/>
            <w:bottom w:val="none" w:sz="0" w:space="0" w:color="auto"/>
            <w:right w:val="none" w:sz="0" w:space="0" w:color="auto"/>
          </w:divBdr>
        </w:div>
        <w:div w:id="1598369373">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sChild>
            <w:div w:id="844247679">
              <w:marLeft w:val="0"/>
              <w:marRight w:val="0"/>
              <w:marTop w:val="0"/>
              <w:marBottom w:val="0"/>
              <w:divBdr>
                <w:top w:val="none" w:sz="0" w:space="0" w:color="auto"/>
                <w:left w:val="none" w:sz="0" w:space="0" w:color="auto"/>
                <w:bottom w:val="none" w:sz="0" w:space="0" w:color="auto"/>
                <w:right w:val="none" w:sz="0" w:space="0" w:color="auto"/>
              </w:divBdr>
            </w:div>
            <w:div w:id="1331761403">
              <w:marLeft w:val="0"/>
              <w:marRight w:val="0"/>
              <w:marTop w:val="0"/>
              <w:marBottom w:val="0"/>
              <w:divBdr>
                <w:top w:val="none" w:sz="0" w:space="0" w:color="auto"/>
                <w:left w:val="none" w:sz="0" w:space="0" w:color="auto"/>
                <w:bottom w:val="none" w:sz="0" w:space="0" w:color="auto"/>
                <w:right w:val="none" w:sz="0" w:space="0" w:color="auto"/>
              </w:divBdr>
            </w:div>
            <w:div w:id="2114355125">
              <w:marLeft w:val="0"/>
              <w:marRight w:val="0"/>
              <w:marTop w:val="0"/>
              <w:marBottom w:val="0"/>
              <w:divBdr>
                <w:top w:val="none" w:sz="0" w:space="0" w:color="auto"/>
                <w:left w:val="none" w:sz="0" w:space="0" w:color="auto"/>
                <w:bottom w:val="none" w:sz="0" w:space="0" w:color="auto"/>
                <w:right w:val="none" w:sz="0" w:space="0" w:color="auto"/>
              </w:divBdr>
            </w:div>
            <w:div w:id="1942912163">
              <w:marLeft w:val="0"/>
              <w:marRight w:val="0"/>
              <w:marTop w:val="0"/>
              <w:marBottom w:val="0"/>
              <w:divBdr>
                <w:top w:val="none" w:sz="0" w:space="0" w:color="auto"/>
                <w:left w:val="none" w:sz="0" w:space="0" w:color="auto"/>
                <w:bottom w:val="none" w:sz="0" w:space="0" w:color="auto"/>
                <w:right w:val="none" w:sz="0" w:space="0" w:color="auto"/>
              </w:divBdr>
            </w:div>
            <w:div w:id="738554493">
              <w:marLeft w:val="0"/>
              <w:marRight w:val="0"/>
              <w:marTop w:val="0"/>
              <w:marBottom w:val="0"/>
              <w:divBdr>
                <w:top w:val="none" w:sz="0" w:space="0" w:color="auto"/>
                <w:left w:val="none" w:sz="0" w:space="0" w:color="auto"/>
                <w:bottom w:val="none" w:sz="0" w:space="0" w:color="auto"/>
                <w:right w:val="none" w:sz="0" w:space="0" w:color="auto"/>
              </w:divBdr>
            </w:div>
            <w:div w:id="1652175770">
              <w:marLeft w:val="0"/>
              <w:marRight w:val="0"/>
              <w:marTop w:val="0"/>
              <w:marBottom w:val="0"/>
              <w:divBdr>
                <w:top w:val="none" w:sz="0" w:space="0" w:color="auto"/>
                <w:left w:val="none" w:sz="0" w:space="0" w:color="auto"/>
                <w:bottom w:val="none" w:sz="0" w:space="0" w:color="auto"/>
                <w:right w:val="none" w:sz="0" w:space="0" w:color="auto"/>
              </w:divBdr>
            </w:div>
            <w:div w:id="291597974">
              <w:marLeft w:val="0"/>
              <w:marRight w:val="0"/>
              <w:marTop w:val="0"/>
              <w:marBottom w:val="0"/>
              <w:divBdr>
                <w:top w:val="none" w:sz="0" w:space="0" w:color="auto"/>
                <w:left w:val="none" w:sz="0" w:space="0" w:color="auto"/>
                <w:bottom w:val="none" w:sz="0" w:space="0" w:color="auto"/>
                <w:right w:val="none" w:sz="0" w:space="0" w:color="auto"/>
              </w:divBdr>
            </w:div>
            <w:div w:id="662702371">
              <w:marLeft w:val="0"/>
              <w:marRight w:val="0"/>
              <w:marTop w:val="0"/>
              <w:marBottom w:val="0"/>
              <w:divBdr>
                <w:top w:val="none" w:sz="0" w:space="0" w:color="auto"/>
                <w:left w:val="none" w:sz="0" w:space="0" w:color="auto"/>
                <w:bottom w:val="none" w:sz="0" w:space="0" w:color="auto"/>
                <w:right w:val="none" w:sz="0" w:space="0" w:color="auto"/>
              </w:divBdr>
            </w:div>
            <w:div w:id="145971791">
              <w:marLeft w:val="0"/>
              <w:marRight w:val="0"/>
              <w:marTop w:val="0"/>
              <w:marBottom w:val="0"/>
              <w:divBdr>
                <w:top w:val="none" w:sz="0" w:space="0" w:color="auto"/>
                <w:left w:val="none" w:sz="0" w:space="0" w:color="auto"/>
                <w:bottom w:val="none" w:sz="0" w:space="0" w:color="auto"/>
                <w:right w:val="none" w:sz="0" w:space="0" w:color="auto"/>
              </w:divBdr>
            </w:div>
            <w:div w:id="1047031025">
              <w:marLeft w:val="0"/>
              <w:marRight w:val="0"/>
              <w:marTop w:val="0"/>
              <w:marBottom w:val="0"/>
              <w:divBdr>
                <w:top w:val="none" w:sz="0" w:space="0" w:color="auto"/>
                <w:left w:val="none" w:sz="0" w:space="0" w:color="auto"/>
                <w:bottom w:val="none" w:sz="0" w:space="0" w:color="auto"/>
                <w:right w:val="none" w:sz="0" w:space="0" w:color="auto"/>
              </w:divBdr>
            </w:div>
            <w:div w:id="1867017361">
              <w:marLeft w:val="0"/>
              <w:marRight w:val="0"/>
              <w:marTop w:val="0"/>
              <w:marBottom w:val="0"/>
              <w:divBdr>
                <w:top w:val="none" w:sz="0" w:space="0" w:color="auto"/>
                <w:left w:val="none" w:sz="0" w:space="0" w:color="auto"/>
                <w:bottom w:val="none" w:sz="0" w:space="0" w:color="auto"/>
                <w:right w:val="none" w:sz="0" w:space="0" w:color="auto"/>
              </w:divBdr>
            </w:div>
            <w:div w:id="739985083">
              <w:marLeft w:val="0"/>
              <w:marRight w:val="0"/>
              <w:marTop w:val="0"/>
              <w:marBottom w:val="0"/>
              <w:divBdr>
                <w:top w:val="none" w:sz="0" w:space="0" w:color="auto"/>
                <w:left w:val="none" w:sz="0" w:space="0" w:color="auto"/>
                <w:bottom w:val="none" w:sz="0" w:space="0" w:color="auto"/>
                <w:right w:val="none" w:sz="0" w:space="0" w:color="auto"/>
              </w:divBdr>
            </w:div>
            <w:div w:id="2143302427">
              <w:marLeft w:val="0"/>
              <w:marRight w:val="0"/>
              <w:marTop w:val="0"/>
              <w:marBottom w:val="0"/>
              <w:divBdr>
                <w:top w:val="none" w:sz="0" w:space="0" w:color="auto"/>
                <w:left w:val="none" w:sz="0" w:space="0" w:color="auto"/>
                <w:bottom w:val="none" w:sz="0" w:space="0" w:color="auto"/>
                <w:right w:val="none" w:sz="0" w:space="0" w:color="auto"/>
              </w:divBdr>
            </w:div>
            <w:div w:id="924651741">
              <w:marLeft w:val="0"/>
              <w:marRight w:val="0"/>
              <w:marTop w:val="0"/>
              <w:marBottom w:val="0"/>
              <w:divBdr>
                <w:top w:val="none" w:sz="0" w:space="0" w:color="auto"/>
                <w:left w:val="none" w:sz="0" w:space="0" w:color="auto"/>
                <w:bottom w:val="none" w:sz="0" w:space="0" w:color="auto"/>
                <w:right w:val="none" w:sz="0" w:space="0" w:color="auto"/>
              </w:divBdr>
            </w:div>
            <w:div w:id="1781410124">
              <w:marLeft w:val="0"/>
              <w:marRight w:val="0"/>
              <w:marTop w:val="0"/>
              <w:marBottom w:val="0"/>
              <w:divBdr>
                <w:top w:val="none" w:sz="0" w:space="0" w:color="auto"/>
                <w:left w:val="none" w:sz="0" w:space="0" w:color="auto"/>
                <w:bottom w:val="none" w:sz="0" w:space="0" w:color="auto"/>
                <w:right w:val="none" w:sz="0" w:space="0" w:color="auto"/>
              </w:divBdr>
            </w:div>
            <w:div w:id="1750998706">
              <w:marLeft w:val="0"/>
              <w:marRight w:val="0"/>
              <w:marTop w:val="0"/>
              <w:marBottom w:val="0"/>
              <w:divBdr>
                <w:top w:val="none" w:sz="0" w:space="0" w:color="auto"/>
                <w:left w:val="none" w:sz="0" w:space="0" w:color="auto"/>
                <w:bottom w:val="none" w:sz="0" w:space="0" w:color="auto"/>
                <w:right w:val="none" w:sz="0" w:space="0" w:color="auto"/>
              </w:divBdr>
            </w:div>
            <w:div w:id="510530533">
              <w:marLeft w:val="0"/>
              <w:marRight w:val="0"/>
              <w:marTop w:val="0"/>
              <w:marBottom w:val="0"/>
              <w:divBdr>
                <w:top w:val="none" w:sz="0" w:space="0" w:color="auto"/>
                <w:left w:val="none" w:sz="0" w:space="0" w:color="auto"/>
                <w:bottom w:val="none" w:sz="0" w:space="0" w:color="auto"/>
                <w:right w:val="none" w:sz="0" w:space="0" w:color="auto"/>
              </w:divBdr>
            </w:div>
            <w:div w:id="1173226696">
              <w:marLeft w:val="0"/>
              <w:marRight w:val="0"/>
              <w:marTop w:val="0"/>
              <w:marBottom w:val="0"/>
              <w:divBdr>
                <w:top w:val="none" w:sz="0" w:space="0" w:color="auto"/>
                <w:left w:val="none" w:sz="0" w:space="0" w:color="auto"/>
                <w:bottom w:val="none" w:sz="0" w:space="0" w:color="auto"/>
                <w:right w:val="none" w:sz="0" w:space="0" w:color="auto"/>
              </w:divBdr>
            </w:div>
            <w:div w:id="1274164755">
              <w:marLeft w:val="0"/>
              <w:marRight w:val="0"/>
              <w:marTop w:val="0"/>
              <w:marBottom w:val="0"/>
              <w:divBdr>
                <w:top w:val="none" w:sz="0" w:space="0" w:color="auto"/>
                <w:left w:val="none" w:sz="0" w:space="0" w:color="auto"/>
                <w:bottom w:val="none" w:sz="0" w:space="0" w:color="auto"/>
                <w:right w:val="none" w:sz="0" w:space="0" w:color="auto"/>
              </w:divBdr>
            </w:div>
            <w:div w:id="534271297">
              <w:marLeft w:val="0"/>
              <w:marRight w:val="0"/>
              <w:marTop w:val="0"/>
              <w:marBottom w:val="0"/>
              <w:divBdr>
                <w:top w:val="none" w:sz="0" w:space="0" w:color="auto"/>
                <w:left w:val="none" w:sz="0" w:space="0" w:color="auto"/>
                <w:bottom w:val="none" w:sz="0" w:space="0" w:color="auto"/>
                <w:right w:val="none" w:sz="0" w:space="0" w:color="auto"/>
              </w:divBdr>
            </w:div>
            <w:div w:id="958220939">
              <w:marLeft w:val="0"/>
              <w:marRight w:val="0"/>
              <w:marTop w:val="0"/>
              <w:marBottom w:val="0"/>
              <w:divBdr>
                <w:top w:val="none" w:sz="0" w:space="0" w:color="auto"/>
                <w:left w:val="none" w:sz="0" w:space="0" w:color="auto"/>
                <w:bottom w:val="none" w:sz="0" w:space="0" w:color="auto"/>
                <w:right w:val="none" w:sz="0" w:space="0" w:color="auto"/>
              </w:divBdr>
            </w:div>
            <w:div w:id="1577546485">
              <w:marLeft w:val="0"/>
              <w:marRight w:val="0"/>
              <w:marTop w:val="0"/>
              <w:marBottom w:val="0"/>
              <w:divBdr>
                <w:top w:val="none" w:sz="0" w:space="0" w:color="auto"/>
                <w:left w:val="none" w:sz="0" w:space="0" w:color="auto"/>
                <w:bottom w:val="none" w:sz="0" w:space="0" w:color="auto"/>
                <w:right w:val="none" w:sz="0" w:space="0" w:color="auto"/>
              </w:divBdr>
            </w:div>
            <w:div w:id="1008679656">
              <w:marLeft w:val="0"/>
              <w:marRight w:val="0"/>
              <w:marTop w:val="0"/>
              <w:marBottom w:val="0"/>
              <w:divBdr>
                <w:top w:val="none" w:sz="0" w:space="0" w:color="auto"/>
                <w:left w:val="none" w:sz="0" w:space="0" w:color="auto"/>
                <w:bottom w:val="none" w:sz="0" w:space="0" w:color="auto"/>
                <w:right w:val="none" w:sz="0" w:space="0" w:color="auto"/>
              </w:divBdr>
            </w:div>
            <w:div w:id="1611547356">
              <w:marLeft w:val="0"/>
              <w:marRight w:val="0"/>
              <w:marTop w:val="0"/>
              <w:marBottom w:val="0"/>
              <w:divBdr>
                <w:top w:val="none" w:sz="0" w:space="0" w:color="auto"/>
                <w:left w:val="none" w:sz="0" w:space="0" w:color="auto"/>
                <w:bottom w:val="none" w:sz="0" w:space="0" w:color="auto"/>
                <w:right w:val="none" w:sz="0" w:space="0" w:color="auto"/>
              </w:divBdr>
            </w:div>
            <w:div w:id="32970678">
              <w:marLeft w:val="0"/>
              <w:marRight w:val="0"/>
              <w:marTop w:val="0"/>
              <w:marBottom w:val="0"/>
              <w:divBdr>
                <w:top w:val="none" w:sz="0" w:space="0" w:color="auto"/>
                <w:left w:val="none" w:sz="0" w:space="0" w:color="auto"/>
                <w:bottom w:val="none" w:sz="0" w:space="0" w:color="auto"/>
                <w:right w:val="none" w:sz="0" w:space="0" w:color="auto"/>
              </w:divBdr>
            </w:div>
            <w:div w:id="1064833172">
              <w:marLeft w:val="0"/>
              <w:marRight w:val="0"/>
              <w:marTop w:val="0"/>
              <w:marBottom w:val="0"/>
              <w:divBdr>
                <w:top w:val="none" w:sz="0" w:space="0" w:color="auto"/>
                <w:left w:val="none" w:sz="0" w:space="0" w:color="auto"/>
                <w:bottom w:val="none" w:sz="0" w:space="0" w:color="auto"/>
                <w:right w:val="none" w:sz="0" w:space="0" w:color="auto"/>
              </w:divBdr>
            </w:div>
            <w:div w:id="306864351">
              <w:marLeft w:val="0"/>
              <w:marRight w:val="0"/>
              <w:marTop w:val="0"/>
              <w:marBottom w:val="0"/>
              <w:divBdr>
                <w:top w:val="none" w:sz="0" w:space="0" w:color="auto"/>
                <w:left w:val="none" w:sz="0" w:space="0" w:color="auto"/>
                <w:bottom w:val="none" w:sz="0" w:space="0" w:color="auto"/>
                <w:right w:val="none" w:sz="0" w:space="0" w:color="auto"/>
              </w:divBdr>
            </w:div>
            <w:div w:id="2091390377">
              <w:marLeft w:val="0"/>
              <w:marRight w:val="0"/>
              <w:marTop w:val="0"/>
              <w:marBottom w:val="0"/>
              <w:divBdr>
                <w:top w:val="none" w:sz="0" w:space="0" w:color="auto"/>
                <w:left w:val="none" w:sz="0" w:space="0" w:color="auto"/>
                <w:bottom w:val="none" w:sz="0" w:space="0" w:color="auto"/>
                <w:right w:val="none" w:sz="0" w:space="0" w:color="auto"/>
              </w:divBdr>
            </w:div>
            <w:div w:id="101808068">
              <w:marLeft w:val="0"/>
              <w:marRight w:val="0"/>
              <w:marTop w:val="0"/>
              <w:marBottom w:val="0"/>
              <w:divBdr>
                <w:top w:val="none" w:sz="0" w:space="0" w:color="auto"/>
                <w:left w:val="none" w:sz="0" w:space="0" w:color="auto"/>
                <w:bottom w:val="none" w:sz="0" w:space="0" w:color="auto"/>
                <w:right w:val="none" w:sz="0" w:space="0" w:color="auto"/>
              </w:divBdr>
            </w:div>
          </w:divsChild>
        </w:div>
        <w:div w:id="1745179316">
          <w:marLeft w:val="0"/>
          <w:marRight w:val="0"/>
          <w:marTop w:val="0"/>
          <w:marBottom w:val="0"/>
          <w:divBdr>
            <w:top w:val="none" w:sz="0" w:space="0" w:color="auto"/>
            <w:left w:val="none" w:sz="0" w:space="0" w:color="auto"/>
            <w:bottom w:val="none" w:sz="0" w:space="0" w:color="auto"/>
            <w:right w:val="none" w:sz="0" w:space="0" w:color="auto"/>
          </w:divBdr>
          <w:divsChild>
            <w:div w:id="200898353">
              <w:marLeft w:val="0"/>
              <w:marRight w:val="0"/>
              <w:marTop w:val="0"/>
              <w:marBottom w:val="0"/>
              <w:divBdr>
                <w:top w:val="none" w:sz="0" w:space="0" w:color="auto"/>
                <w:left w:val="none" w:sz="0" w:space="0" w:color="auto"/>
                <w:bottom w:val="none" w:sz="0" w:space="0" w:color="auto"/>
                <w:right w:val="none" w:sz="0" w:space="0" w:color="auto"/>
              </w:divBdr>
            </w:div>
            <w:div w:id="1463502231">
              <w:marLeft w:val="0"/>
              <w:marRight w:val="0"/>
              <w:marTop w:val="0"/>
              <w:marBottom w:val="0"/>
              <w:divBdr>
                <w:top w:val="none" w:sz="0" w:space="0" w:color="auto"/>
                <w:left w:val="none" w:sz="0" w:space="0" w:color="auto"/>
                <w:bottom w:val="none" w:sz="0" w:space="0" w:color="auto"/>
                <w:right w:val="none" w:sz="0" w:space="0" w:color="auto"/>
              </w:divBdr>
            </w:div>
            <w:div w:id="1036738732">
              <w:marLeft w:val="0"/>
              <w:marRight w:val="0"/>
              <w:marTop w:val="0"/>
              <w:marBottom w:val="0"/>
              <w:divBdr>
                <w:top w:val="none" w:sz="0" w:space="0" w:color="auto"/>
                <w:left w:val="none" w:sz="0" w:space="0" w:color="auto"/>
                <w:bottom w:val="none" w:sz="0" w:space="0" w:color="auto"/>
                <w:right w:val="none" w:sz="0" w:space="0" w:color="auto"/>
              </w:divBdr>
            </w:div>
            <w:div w:id="1261645689">
              <w:marLeft w:val="0"/>
              <w:marRight w:val="0"/>
              <w:marTop w:val="0"/>
              <w:marBottom w:val="0"/>
              <w:divBdr>
                <w:top w:val="none" w:sz="0" w:space="0" w:color="auto"/>
                <w:left w:val="none" w:sz="0" w:space="0" w:color="auto"/>
                <w:bottom w:val="none" w:sz="0" w:space="0" w:color="auto"/>
                <w:right w:val="none" w:sz="0" w:space="0" w:color="auto"/>
              </w:divBdr>
            </w:div>
            <w:div w:id="2038505852">
              <w:marLeft w:val="0"/>
              <w:marRight w:val="0"/>
              <w:marTop w:val="0"/>
              <w:marBottom w:val="0"/>
              <w:divBdr>
                <w:top w:val="none" w:sz="0" w:space="0" w:color="auto"/>
                <w:left w:val="none" w:sz="0" w:space="0" w:color="auto"/>
                <w:bottom w:val="none" w:sz="0" w:space="0" w:color="auto"/>
                <w:right w:val="none" w:sz="0" w:space="0" w:color="auto"/>
              </w:divBdr>
            </w:div>
            <w:div w:id="8620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7522">
      <w:bodyDiv w:val="1"/>
      <w:marLeft w:val="0"/>
      <w:marRight w:val="0"/>
      <w:marTop w:val="0"/>
      <w:marBottom w:val="0"/>
      <w:divBdr>
        <w:top w:val="none" w:sz="0" w:space="0" w:color="auto"/>
        <w:left w:val="none" w:sz="0" w:space="0" w:color="auto"/>
        <w:bottom w:val="none" w:sz="0" w:space="0" w:color="auto"/>
        <w:right w:val="none" w:sz="0" w:space="0" w:color="auto"/>
      </w:divBdr>
    </w:div>
    <w:div w:id="1862468786">
      <w:bodyDiv w:val="1"/>
      <w:marLeft w:val="0"/>
      <w:marRight w:val="0"/>
      <w:marTop w:val="0"/>
      <w:marBottom w:val="0"/>
      <w:divBdr>
        <w:top w:val="none" w:sz="0" w:space="0" w:color="auto"/>
        <w:left w:val="none" w:sz="0" w:space="0" w:color="auto"/>
        <w:bottom w:val="none" w:sz="0" w:space="0" w:color="auto"/>
        <w:right w:val="none" w:sz="0" w:space="0" w:color="auto"/>
      </w:divBdr>
      <w:divsChild>
        <w:div w:id="636112491">
          <w:marLeft w:val="0"/>
          <w:marRight w:val="0"/>
          <w:marTop w:val="0"/>
          <w:marBottom w:val="0"/>
          <w:divBdr>
            <w:top w:val="none" w:sz="0" w:space="0" w:color="auto"/>
            <w:left w:val="none" w:sz="0" w:space="0" w:color="auto"/>
            <w:bottom w:val="none" w:sz="0" w:space="0" w:color="auto"/>
            <w:right w:val="none" w:sz="0" w:space="0" w:color="auto"/>
          </w:divBdr>
          <w:divsChild>
            <w:div w:id="1674382672">
              <w:marLeft w:val="0"/>
              <w:marRight w:val="0"/>
              <w:marTop w:val="0"/>
              <w:marBottom w:val="0"/>
              <w:divBdr>
                <w:top w:val="none" w:sz="0" w:space="0" w:color="auto"/>
                <w:left w:val="none" w:sz="0" w:space="0" w:color="auto"/>
                <w:bottom w:val="none" w:sz="0" w:space="0" w:color="auto"/>
                <w:right w:val="none" w:sz="0" w:space="0" w:color="auto"/>
              </w:divBdr>
              <w:divsChild>
                <w:div w:id="1071582010">
                  <w:marLeft w:val="0"/>
                  <w:marRight w:val="0"/>
                  <w:marTop w:val="0"/>
                  <w:marBottom w:val="0"/>
                  <w:divBdr>
                    <w:top w:val="none" w:sz="0" w:space="0" w:color="auto"/>
                    <w:left w:val="none" w:sz="0" w:space="0" w:color="auto"/>
                    <w:bottom w:val="none" w:sz="0" w:space="0" w:color="auto"/>
                    <w:right w:val="none" w:sz="0" w:space="0" w:color="auto"/>
                  </w:divBdr>
                </w:div>
                <w:div w:id="98639401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173035671">
                  <w:marLeft w:val="0"/>
                  <w:marRight w:val="0"/>
                  <w:marTop w:val="0"/>
                  <w:marBottom w:val="0"/>
                  <w:divBdr>
                    <w:top w:val="none" w:sz="0" w:space="0" w:color="auto"/>
                    <w:left w:val="none" w:sz="0" w:space="0" w:color="auto"/>
                    <w:bottom w:val="none" w:sz="0" w:space="0" w:color="auto"/>
                    <w:right w:val="none" w:sz="0" w:space="0" w:color="auto"/>
                  </w:divBdr>
                </w:div>
                <w:div w:id="718163931">
                  <w:marLeft w:val="0"/>
                  <w:marRight w:val="0"/>
                  <w:marTop w:val="0"/>
                  <w:marBottom w:val="0"/>
                  <w:divBdr>
                    <w:top w:val="none" w:sz="0" w:space="0" w:color="auto"/>
                    <w:left w:val="none" w:sz="0" w:space="0" w:color="auto"/>
                    <w:bottom w:val="none" w:sz="0" w:space="0" w:color="auto"/>
                    <w:right w:val="none" w:sz="0" w:space="0" w:color="auto"/>
                  </w:divBdr>
                </w:div>
                <w:div w:id="388574310">
                  <w:marLeft w:val="0"/>
                  <w:marRight w:val="0"/>
                  <w:marTop w:val="0"/>
                  <w:marBottom w:val="0"/>
                  <w:divBdr>
                    <w:top w:val="none" w:sz="0" w:space="0" w:color="auto"/>
                    <w:left w:val="none" w:sz="0" w:space="0" w:color="auto"/>
                    <w:bottom w:val="none" w:sz="0" w:space="0" w:color="auto"/>
                    <w:right w:val="none" w:sz="0" w:space="0" w:color="auto"/>
                  </w:divBdr>
                </w:div>
                <w:div w:id="1310209762">
                  <w:marLeft w:val="0"/>
                  <w:marRight w:val="0"/>
                  <w:marTop w:val="0"/>
                  <w:marBottom w:val="0"/>
                  <w:divBdr>
                    <w:top w:val="none" w:sz="0" w:space="0" w:color="auto"/>
                    <w:left w:val="none" w:sz="0" w:space="0" w:color="auto"/>
                    <w:bottom w:val="none" w:sz="0" w:space="0" w:color="auto"/>
                    <w:right w:val="none" w:sz="0" w:space="0" w:color="auto"/>
                  </w:divBdr>
                </w:div>
                <w:div w:id="1945192216">
                  <w:marLeft w:val="0"/>
                  <w:marRight w:val="0"/>
                  <w:marTop w:val="0"/>
                  <w:marBottom w:val="0"/>
                  <w:divBdr>
                    <w:top w:val="none" w:sz="0" w:space="0" w:color="auto"/>
                    <w:left w:val="none" w:sz="0" w:space="0" w:color="auto"/>
                    <w:bottom w:val="none" w:sz="0" w:space="0" w:color="auto"/>
                    <w:right w:val="none" w:sz="0" w:space="0" w:color="auto"/>
                  </w:divBdr>
                </w:div>
                <w:div w:id="275328275">
                  <w:marLeft w:val="0"/>
                  <w:marRight w:val="0"/>
                  <w:marTop w:val="0"/>
                  <w:marBottom w:val="0"/>
                  <w:divBdr>
                    <w:top w:val="none" w:sz="0" w:space="0" w:color="auto"/>
                    <w:left w:val="none" w:sz="0" w:space="0" w:color="auto"/>
                    <w:bottom w:val="none" w:sz="0" w:space="0" w:color="auto"/>
                    <w:right w:val="none" w:sz="0" w:space="0" w:color="auto"/>
                  </w:divBdr>
                </w:div>
                <w:div w:id="895164780">
                  <w:marLeft w:val="0"/>
                  <w:marRight w:val="0"/>
                  <w:marTop w:val="0"/>
                  <w:marBottom w:val="0"/>
                  <w:divBdr>
                    <w:top w:val="none" w:sz="0" w:space="0" w:color="auto"/>
                    <w:left w:val="none" w:sz="0" w:space="0" w:color="auto"/>
                    <w:bottom w:val="none" w:sz="0" w:space="0" w:color="auto"/>
                    <w:right w:val="none" w:sz="0" w:space="0" w:color="auto"/>
                  </w:divBdr>
                </w:div>
                <w:div w:id="840630949">
                  <w:marLeft w:val="0"/>
                  <w:marRight w:val="0"/>
                  <w:marTop w:val="0"/>
                  <w:marBottom w:val="0"/>
                  <w:divBdr>
                    <w:top w:val="none" w:sz="0" w:space="0" w:color="auto"/>
                    <w:left w:val="none" w:sz="0" w:space="0" w:color="auto"/>
                    <w:bottom w:val="none" w:sz="0" w:space="0" w:color="auto"/>
                    <w:right w:val="none" w:sz="0" w:space="0" w:color="auto"/>
                  </w:divBdr>
                </w:div>
                <w:div w:id="71053264">
                  <w:marLeft w:val="0"/>
                  <w:marRight w:val="0"/>
                  <w:marTop w:val="0"/>
                  <w:marBottom w:val="0"/>
                  <w:divBdr>
                    <w:top w:val="none" w:sz="0" w:space="0" w:color="auto"/>
                    <w:left w:val="none" w:sz="0" w:space="0" w:color="auto"/>
                    <w:bottom w:val="none" w:sz="0" w:space="0" w:color="auto"/>
                    <w:right w:val="none" w:sz="0" w:space="0" w:color="auto"/>
                  </w:divBdr>
                </w:div>
                <w:div w:id="1619798761">
                  <w:marLeft w:val="0"/>
                  <w:marRight w:val="0"/>
                  <w:marTop w:val="0"/>
                  <w:marBottom w:val="0"/>
                  <w:divBdr>
                    <w:top w:val="none" w:sz="0" w:space="0" w:color="auto"/>
                    <w:left w:val="none" w:sz="0" w:space="0" w:color="auto"/>
                    <w:bottom w:val="none" w:sz="0" w:space="0" w:color="auto"/>
                    <w:right w:val="none" w:sz="0" w:space="0" w:color="auto"/>
                  </w:divBdr>
                </w:div>
                <w:div w:id="901601672">
                  <w:marLeft w:val="0"/>
                  <w:marRight w:val="0"/>
                  <w:marTop w:val="0"/>
                  <w:marBottom w:val="0"/>
                  <w:divBdr>
                    <w:top w:val="none" w:sz="0" w:space="0" w:color="auto"/>
                    <w:left w:val="none" w:sz="0" w:space="0" w:color="auto"/>
                    <w:bottom w:val="none" w:sz="0" w:space="0" w:color="auto"/>
                    <w:right w:val="none" w:sz="0" w:space="0" w:color="auto"/>
                  </w:divBdr>
                </w:div>
                <w:div w:id="1181092770">
                  <w:marLeft w:val="0"/>
                  <w:marRight w:val="0"/>
                  <w:marTop w:val="0"/>
                  <w:marBottom w:val="0"/>
                  <w:divBdr>
                    <w:top w:val="none" w:sz="0" w:space="0" w:color="auto"/>
                    <w:left w:val="none" w:sz="0" w:space="0" w:color="auto"/>
                    <w:bottom w:val="none" w:sz="0" w:space="0" w:color="auto"/>
                    <w:right w:val="none" w:sz="0" w:space="0" w:color="auto"/>
                  </w:divBdr>
                </w:div>
                <w:div w:id="1427768431">
                  <w:marLeft w:val="0"/>
                  <w:marRight w:val="0"/>
                  <w:marTop w:val="0"/>
                  <w:marBottom w:val="0"/>
                  <w:divBdr>
                    <w:top w:val="none" w:sz="0" w:space="0" w:color="auto"/>
                    <w:left w:val="none" w:sz="0" w:space="0" w:color="auto"/>
                    <w:bottom w:val="none" w:sz="0" w:space="0" w:color="auto"/>
                    <w:right w:val="none" w:sz="0" w:space="0" w:color="auto"/>
                  </w:divBdr>
                </w:div>
                <w:div w:id="1278947991">
                  <w:marLeft w:val="0"/>
                  <w:marRight w:val="0"/>
                  <w:marTop w:val="0"/>
                  <w:marBottom w:val="0"/>
                  <w:divBdr>
                    <w:top w:val="none" w:sz="0" w:space="0" w:color="auto"/>
                    <w:left w:val="none" w:sz="0" w:space="0" w:color="auto"/>
                    <w:bottom w:val="none" w:sz="0" w:space="0" w:color="auto"/>
                    <w:right w:val="none" w:sz="0" w:space="0" w:color="auto"/>
                  </w:divBdr>
                </w:div>
                <w:div w:id="1524590443">
                  <w:marLeft w:val="0"/>
                  <w:marRight w:val="0"/>
                  <w:marTop w:val="0"/>
                  <w:marBottom w:val="0"/>
                  <w:divBdr>
                    <w:top w:val="none" w:sz="0" w:space="0" w:color="auto"/>
                    <w:left w:val="none" w:sz="0" w:space="0" w:color="auto"/>
                    <w:bottom w:val="none" w:sz="0" w:space="0" w:color="auto"/>
                    <w:right w:val="none" w:sz="0" w:space="0" w:color="auto"/>
                  </w:divBdr>
                </w:div>
                <w:div w:id="600453536">
                  <w:marLeft w:val="0"/>
                  <w:marRight w:val="0"/>
                  <w:marTop w:val="0"/>
                  <w:marBottom w:val="0"/>
                  <w:divBdr>
                    <w:top w:val="none" w:sz="0" w:space="0" w:color="auto"/>
                    <w:left w:val="none" w:sz="0" w:space="0" w:color="auto"/>
                    <w:bottom w:val="none" w:sz="0" w:space="0" w:color="auto"/>
                    <w:right w:val="none" w:sz="0" w:space="0" w:color="auto"/>
                  </w:divBdr>
                </w:div>
              </w:divsChild>
            </w:div>
            <w:div w:id="169100385">
              <w:marLeft w:val="0"/>
              <w:marRight w:val="0"/>
              <w:marTop w:val="0"/>
              <w:marBottom w:val="0"/>
              <w:divBdr>
                <w:top w:val="none" w:sz="0" w:space="0" w:color="auto"/>
                <w:left w:val="none" w:sz="0" w:space="0" w:color="auto"/>
                <w:bottom w:val="none" w:sz="0" w:space="0" w:color="auto"/>
                <w:right w:val="none" w:sz="0" w:space="0" w:color="auto"/>
              </w:divBdr>
              <w:divsChild>
                <w:div w:id="858198754">
                  <w:marLeft w:val="0"/>
                  <w:marRight w:val="0"/>
                  <w:marTop w:val="0"/>
                  <w:marBottom w:val="0"/>
                  <w:divBdr>
                    <w:top w:val="none" w:sz="0" w:space="0" w:color="auto"/>
                    <w:left w:val="none" w:sz="0" w:space="0" w:color="auto"/>
                    <w:bottom w:val="none" w:sz="0" w:space="0" w:color="auto"/>
                    <w:right w:val="none" w:sz="0" w:space="0" w:color="auto"/>
                  </w:divBdr>
                </w:div>
                <w:div w:id="1725565934">
                  <w:marLeft w:val="0"/>
                  <w:marRight w:val="0"/>
                  <w:marTop w:val="0"/>
                  <w:marBottom w:val="0"/>
                  <w:divBdr>
                    <w:top w:val="none" w:sz="0" w:space="0" w:color="auto"/>
                    <w:left w:val="none" w:sz="0" w:space="0" w:color="auto"/>
                    <w:bottom w:val="none" w:sz="0" w:space="0" w:color="auto"/>
                    <w:right w:val="none" w:sz="0" w:space="0" w:color="auto"/>
                  </w:divBdr>
                </w:div>
                <w:div w:id="1193610143">
                  <w:marLeft w:val="0"/>
                  <w:marRight w:val="0"/>
                  <w:marTop w:val="0"/>
                  <w:marBottom w:val="0"/>
                  <w:divBdr>
                    <w:top w:val="none" w:sz="0" w:space="0" w:color="auto"/>
                    <w:left w:val="none" w:sz="0" w:space="0" w:color="auto"/>
                    <w:bottom w:val="none" w:sz="0" w:space="0" w:color="auto"/>
                    <w:right w:val="none" w:sz="0" w:space="0" w:color="auto"/>
                  </w:divBdr>
                </w:div>
                <w:div w:id="1836800554">
                  <w:marLeft w:val="0"/>
                  <w:marRight w:val="0"/>
                  <w:marTop w:val="0"/>
                  <w:marBottom w:val="0"/>
                  <w:divBdr>
                    <w:top w:val="none" w:sz="0" w:space="0" w:color="auto"/>
                    <w:left w:val="none" w:sz="0" w:space="0" w:color="auto"/>
                    <w:bottom w:val="none" w:sz="0" w:space="0" w:color="auto"/>
                    <w:right w:val="none" w:sz="0" w:space="0" w:color="auto"/>
                  </w:divBdr>
                </w:div>
                <w:div w:id="699742955">
                  <w:marLeft w:val="0"/>
                  <w:marRight w:val="0"/>
                  <w:marTop w:val="0"/>
                  <w:marBottom w:val="0"/>
                  <w:divBdr>
                    <w:top w:val="none" w:sz="0" w:space="0" w:color="auto"/>
                    <w:left w:val="none" w:sz="0" w:space="0" w:color="auto"/>
                    <w:bottom w:val="none" w:sz="0" w:space="0" w:color="auto"/>
                    <w:right w:val="none" w:sz="0" w:space="0" w:color="auto"/>
                  </w:divBdr>
                </w:div>
                <w:div w:id="1723286918">
                  <w:marLeft w:val="0"/>
                  <w:marRight w:val="0"/>
                  <w:marTop w:val="0"/>
                  <w:marBottom w:val="0"/>
                  <w:divBdr>
                    <w:top w:val="none" w:sz="0" w:space="0" w:color="auto"/>
                    <w:left w:val="none" w:sz="0" w:space="0" w:color="auto"/>
                    <w:bottom w:val="none" w:sz="0" w:space="0" w:color="auto"/>
                    <w:right w:val="none" w:sz="0" w:space="0" w:color="auto"/>
                  </w:divBdr>
                </w:div>
                <w:div w:id="1275405065">
                  <w:marLeft w:val="0"/>
                  <w:marRight w:val="0"/>
                  <w:marTop w:val="0"/>
                  <w:marBottom w:val="0"/>
                  <w:divBdr>
                    <w:top w:val="none" w:sz="0" w:space="0" w:color="auto"/>
                    <w:left w:val="none" w:sz="0" w:space="0" w:color="auto"/>
                    <w:bottom w:val="none" w:sz="0" w:space="0" w:color="auto"/>
                    <w:right w:val="none" w:sz="0" w:space="0" w:color="auto"/>
                  </w:divBdr>
                </w:div>
                <w:div w:id="887182014">
                  <w:marLeft w:val="0"/>
                  <w:marRight w:val="0"/>
                  <w:marTop w:val="0"/>
                  <w:marBottom w:val="0"/>
                  <w:divBdr>
                    <w:top w:val="none" w:sz="0" w:space="0" w:color="auto"/>
                    <w:left w:val="none" w:sz="0" w:space="0" w:color="auto"/>
                    <w:bottom w:val="none" w:sz="0" w:space="0" w:color="auto"/>
                    <w:right w:val="none" w:sz="0" w:space="0" w:color="auto"/>
                  </w:divBdr>
                </w:div>
                <w:div w:id="1800100508">
                  <w:marLeft w:val="0"/>
                  <w:marRight w:val="0"/>
                  <w:marTop w:val="0"/>
                  <w:marBottom w:val="0"/>
                  <w:divBdr>
                    <w:top w:val="none" w:sz="0" w:space="0" w:color="auto"/>
                    <w:left w:val="none" w:sz="0" w:space="0" w:color="auto"/>
                    <w:bottom w:val="none" w:sz="0" w:space="0" w:color="auto"/>
                    <w:right w:val="none" w:sz="0" w:space="0" w:color="auto"/>
                  </w:divBdr>
                </w:div>
                <w:div w:id="1391272354">
                  <w:marLeft w:val="0"/>
                  <w:marRight w:val="0"/>
                  <w:marTop w:val="0"/>
                  <w:marBottom w:val="0"/>
                  <w:divBdr>
                    <w:top w:val="none" w:sz="0" w:space="0" w:color="auto"/>
                    <w:left w:val="none" w:sz="0" w:space="0" w:color="auto"/>
                    <w:bottom w:val="none" w:sz="0" w:space="0" w:color="auto"/>
                    <w:right w:val="none" w:sz="0" w:space="0" w:color="auto"/>
                  </w:divBdr>
                </w:div>
                <w:div w:id="1682663881">
                  <w:marLeft w:val="0"/>
                  <w:marRight w:val="0"/>
                  <w:marTop w:val="0"/>
                  <w:marBottom w:val="0"/>
                  <w:divBdr>
                    <w:top w:val="none" w:sz="0" w:space="0" w:color="auto"/>
                    <w:left w:val="none" w:sz="0" w:space="0" w:color="auto"/>
                    <w:bottom w:val="none" w:sz="0" w:space="0" w:color="auto"/>
                    <w:right w:val="none" w:sz="0" w:space="0" w:color="auto"/>
                  </w:divBdr>
                </w:div>
                <w:div w:id="1738432999">
                  <w:marLeft w:val="0"/>
                  <w:marRight w:val="0"/>
                  <w:marTop w:val="0"/>
                  <w:marBottom w:val="0"/>
                  <w:divBdr>
                    <w:top w:val="none" w:sz="0" w:space="0" w:color="auto"/>
                    <w:left w:val="none" w:sz="0" w:space="0" w:color="auto"/>
                    <w:bottom w:val="none" w:sz="0" w:space="0" w:color="auto"/>
                    <w:right w:val="none" w:sz="0" w:space="0" w:color="auto"/>
                  </w:divBdr>
                </w:div>
                <w:div w:id="2008170753">
                  <w:marLeft w:val="0"/>
                  <w:marRight w:val="0"/>
                  <w:marTop w:val="0"/>
                  <w:marBottom w:val="0"/>
                  <w:divBdr>
                    <w:top w:val="none" w:sz="0" w:space="0" w:color="auto"/>
                    <w:left w:val="none" w:sz="0" w:space="0" w:color="auto"/>
                    <w:bottom w:val="none" w:sz="0" w:space="0" w:color="auto"/>
                    <w:right w:val="none" w:sz="0" w:space="0" w:color="auto"/>
                  </w:divBdr>
                </w:div>
                <w:div w:id="1371952133">
                  <w:marLeft w:val="0"/>
                  <w:marRight w:val="0"/>
                  <w:marTop w:val="0"/>
                  <w:marBottom w:val="0"/>
                  <w:divBdr>
                    <w:top w:val="none" w:sz="0" w:space="0" w:color="auto"/>
                    <w:left w:val="none" w:sz="0" w:space="0" w:color="auto"/>
                    <w:bottom w:val="none" w:sz="0" w:space="0" w:color="auto"/>
                    <w:right w:val="none" w:sz="0" w:space="0" w:color="auto"/>
                  </w:divBdr>
                </w:div>
                <w:div w:id="1780371239">
                  <w:marLeft w:val="0"/>
                  <w:marRight w:val="0"/>
                  <w:marTop w:val="0"/>
                  <w:marBottom w:val="0"/>
                  <w:divBdr>
                    <w:top w:val="none" w:sz="0" w:space="0" w:color="auto"/>
                    <w:left w:val="none" w:sz="0" w:space="0" w:color="auto"/>
                    <w:bottom w:val="none" w:sz="0" w:space="0" w:color="auto"/>
                    <w:right w:val="none" w:sz="0" w:space="0" w:color="auto"/>
                  </w:divBdr>
                </w:div>
                <w:div w:id="724648814">
                  <w:marLeft w:val="0"/>
                  <w:marRight w:val="0"/>
                  <w:marTop w:val="0"/>
                  <w:marBottom w:val="0"/>
                  <w:divBdr>
                    <w:top w:val="none" w:sz="0" w:space="0" w:color="auto"/>
                    <w:left w:val="none" w:sz="0" w:space="0" w:color="auto"/>
                    <w:bottom w:val="none" w:sz="0" w:space="0" w:color="auto"/>
                    <w:right w:val="none" w:sz="0" w:space="0" w:color="auto"/>
                  </w:divBdr>
                </w:div>
                <w:div w:id="1887639920">
                  <w:marLeft w:val="0"/>
                  <w:marRight w:val="0"/>
                  <w:marTop w:val="0"/>
                  <w:marBottom w:val="0"/>
                  <w:divBdr>
                    <w:top w:val="none" w:sz="0" w:space="0" w:color="auto"/>
                    <w:left w:val="none" w:sz="0" w:space="0" w:color="auto"/>
                    <w:bottom w:val="none" w:sz="0" w:space="0" w:color="auto"/>
                    <w:right w:val="none" w:sz="0" w:space="0" w:color="auto"/>
                  </w:divBdr>
                </w:div>
                <w:div w:id="1758790341">
                  <w:marLeft w:val="0"/>
                  <w:marRight w:val="0"/>
                  <w:marTop w:val="0"/>
                  <w:marBottom w:val="0"/>
                  <w:divBdr>
                    <w:top w:val="none" w:sz="0" w:space="0" w:color="auto"/>
                    <w:left w:val="none" w:sz="0" w:space="0" w:color="auto"/>
                    <w:bottom w:val="none" w:sz="0" w:space="0" w:color="auto"/>
                    <w:right w:val="none" w:sz="0" w:space="0" w:color="auto"/>
                  </w:divBdr>
                </w:div>
                <w:div w:id="969164180">
                  <w:marLeft w:val="0"/>
                  <w:marRight w:val="0"/>
                  <w:marTop w:val="0"/>
                  <w:marBottom w:val="0"/>
                  <w:divBdr>
                    <w:top w:val="none" w:sz="0" w:space="0" w:color="auto"/>
                    <w:left w:val="none" w:sz="0" w:space="0" w:color="auto"/>
                    <w:bottom w:val="none" w:sz="0" w:space="0" w:color="auto"/>
                    <w:right w:val="none" w:sz="0" w:space="0" w:color="auto"/>
                  </w:divBdr>
                </w:div>
                <w:div w:id="1779906650">
                  <w:marLeft w:val="0"/>
                  <w:marRight w:val="0"/>
                  <w:marTop w:val="0"/>
                  <w:marBottom w:val="0"/>
                  <w:divBdr>
                    <w:top w:val="none" w:sz="0" w:space="0" w:color="auto"/>
                    <w:left w:val="none" w:sz="0" w:space="0" w:color="auto"/>
                    <w:bottom w:val="none" w:sz="0" w:space="0" w:color="auto"/>
                    <w:right w:val="none" w:sz="0" w:space="0" w:color="auto"/>
                  </w:divBdr>
                </w:div>
                <w:div w:id="1970743749">
                  <w:marLeft w:val="0"/>
                  <w:marRight w:val="0"/>
                  <w:marTop w:val="0"/>
                  <w:marBottom w:val="0"/>
                  <w:divBdr>
                    <w:top w:val="none" w:sz="0" w:space="0" w:color="auto"/>
                    <w:left w:val="none" w:sz="0" w:space="0" w:color="auto"/>
                    <w:bottom w:val="none" w:sz="0" w:space="0" w:color="auto"/>
                    <w:right w:val="none" w:sz="0" w:space="0" w:color="auto"/>
                  </w:divBdr>
                </w:div>
                <w:div w:id="2138251532">
                  <w:marLeft w:val="0"/>
                  <w:marRight w:val="0"/>
                  <w:marTop w:val="0"/>
                  <w:marBottom w:val="0"/>
                  <w:divBdr>
                    <w:top w:val="none" w:sz="0" w:space="0" w:color="auto"/>
                    <w:left w:val="none" w:sz="0" w:space="0" w:color="auto"/>
                    <w:bottom w:val="none" w:sz="0" w:space="0" w:color="auto"/>
                    <w:right w:val="none" w:sz="0" w:space="0" w:color="auto"/>
                  </w:divBdr>
                </w:div>
                <w:div w:id="1327367342">
                  <w:marLeft w:val="0"/>
                  <w:marRight w:val="0"/>
                  <w:marTop w:val="0"/>
                  <w:marBottom w:val="0"/>
                  <w:divBdr>
                    <w:top w:val="none" w:sz="0" w:space="0" w:color="auto"/>
                    <w:left w:val="none" w:sz="0" w:space="0" w:color="auto"/>
                    <w:bottom w:val="none" w:sz="0" w:space="0" w:color="auto"/>
                    <w:right w:val="none" w:sz="0" w:space="0" w:color="auto"/>
                  </w:divBdr>
                </w:div>
                <w:div w:id="256907061">
                  <w:marLeft w:val="0"/>
                  <w:marRight w:val="0"/>
                  <w:marTop w:val="0"/>
                  <w:marBottom w:val="0"/>
                  <w:divBdr>
                    <w:top w:val="none" w:sz="0" w:space="0" w:color="auto"/>
                    <w:left w:val="none" w:sz="0" w:space="0" w:color="auto"/>
                    <w:bottom w:val="none" w:sz="0" w:space="0" w:color="auto"/>
                    <w:right w:val="none" w:sz="0" w:space="0" w:color="auto"/>
                  </w:divBdr>
                </w:div>
                <w:div w:id="452749247">
                  <w:marLeft w:val="0"/>
                  <w:marRight w:val="0"/>
                  <w:marTop w:val="0"/>
                  <w:marBottom w:val="0"/>
                  <w:divBdr>
                    <w:top w:val="none" w:sz="0" w:space="0" w:color="auto"/>
                    <w:left w:val="none" w:sz="0" w:space="0" w:color="auto"/>
                    <w:bottom w:val="none" w:sz="0" w:space="0" w:color="auto"/>
                    <w:right w:val="none" w:sz="0" w:space="0" w:color="auto"/>
                  </w:divBdr>
                </w:div>
                <w:div w:id="861824942">
                  <w:marLeft w:val="0"/>
                  <w:marRight w:val="0"/>
                  <w:marTop w:val="0"/>
                  <w:marBottom w:val="0"/>
                  <w:divBdr>
                    <w:top w:val="none" w:sz="0" w:space="0" w:color="auto"/>
                    <w:left w:val="none" w:sz="0" w:space="0" w:color="auto"/>
                    <w:bottom w:val="none" w:sz="0" w:space="0" w:color="auto"/>
                    <w:right w:val="none" w:sz="0" w:space="0" w:color="auto"/>
                  </w:divBdr>
                </w:div>
                <w:div w:id="875778242">
                  <w:marLeft w:val="0"/>
                  <w:marRight w:val="0"/>
                  <w:marTop w:val="0"/>
                  <w:marBottom w:val="0"/>
                  <w:divBdr>
                    <w:top w:val="none" w:sz="0" w:space="0" w:color="auto"/>
                    <w:left w:val="none" w:sz="0" w:space="0" w:color="auto"/>
                    <w:bottom w:val="none" w:sz="0" w:space="0" w:color="auto"/>
                    <w:right w:val="none" w:sz="0" w:space="0" w:color="auto"/>
                  </w:divBdr>
                </w:div>
                <w:div w:id="1026754036">
                  <w:marLeft w:val="0"/>
                  <w:marRight w:val="0"/>
                  <w:marTop w:val="0"/>
                  <w:marBottom w:val="0"/>
                  <w:divBdr>
                    <w:top w:val="none" w:sz="0" w:space="0" w:color="auto"/>
                    <w:left w:val="none" w:sz="0" w:space="0" w:color="auto"/>
                    <w:bottom w:val="none" w:sz="0" w:space="0" w:color="auto"/>
                    <w:right w:val="none" w:sz="0" w:space="0" w:color="auto"/>
                  </w:divBdr>
                </w:div>
                <w:div w:id="2027511858">
                  <w:marLeft w:val="0"/>
                  <w:marRight w:val="0"/>
                  <w:marTop w:val="0"/>
                  <w:marBottom w:val="0"/>
                  <w:divBdr>
                    <w:top w:val="none" w:sz="0" w:space="0" w:color="auto"/>
                    <w:left w:val="none" w:sz="0" w:space="0" w:color="auto"/>
                    <w:bottom w:val="none" w:sz="0" w:space="0" w:color="auto"/>
                    <w:right w:val="none" w:sz="0" w:space="0" w:color="auto"/>
                  </w:divBdr>
                </w:div>
                <w:div w:id="406612339">
                  <w:marLeft w:val="0"/>
                  <w:marRight w:val="0"/>
                  <w:marTop w:val="0"/>
                  <w:marBottom w:val="0"/>
                  <w:divBdr>
                    <w:top w:val="none" w:sz="0" w:space="0" w:color="auto"/>
                    <w:left w:val="none" w:sz="0" w:space="0" w:color="auto"/>
                    <w:bottom w:val="none" w:sz="0" w:space="0" w:color="auto"/>
                    <w:right w:val="none" w:sz="0" w:space="0" w:color="auto"/>
                  </w:divBdr>
                </w:div>
                <w:div w:id="149373146">
                  <w:marLeft w:val="0"/>
                  <w:marRight w:val="0"/>
                  <w:marTop w:val="0"/>
                  <w:marBottom w:val="0"/>
                  <w:divBdr>
                    <w:top w:val="none" w:sz="0" w:space="0" w:color="auto"/>
                    <w:left w:val="none" w:sz="0" w:space="0" w:color="auto"/>
                    <w:bottom w:val="none" w:sz="0" w:space="0" w:color="auto"/>
                    <w:right w:val="none" w:sz="0" w:space="0" w:color="auto"/>
                  </w:divBdr>
                </w:div>
                <w:div w:id="1944653671">
                  <w:marLeft w:val="0"/>
                  <w:marRight w:val="0"/>
                  <w:marTop w:val="0"/>
                  <w:marBottom w:val="0"/>
                  <w:divBdr>
                    <w:top w:val="none" w:sz="0" w:space="0" w:color="auto"/>
                    <w:left w:val="none" w:sz="0" w:space="0" w:color="auto"/>
                    <w:bottom w:val="none" w:sz="0" w:space="0" w:color="auto"/>
                    <w:right w:val="none" w:sz="0" w:space="0" w:color="auto"/>
                  </w:divBdr>
                </w:div>
                <w:div w:id="1740518533">
                  <w:marLeft w:val="0"/>
                  <w:marRight w:val="0"/>
                  <w:marTop w:val="0"/>
                  <w:marBottom w:val="0"/>
                  <w:divBdr>
                    <w:top w:val="none" w:sz="0" w:space="0" w:color="auto"/>
                    <w:left w:val="none" w:sz="0" w:space="0" w:color="auto"/>
                    <w:bottom w:val="none" w:sz="0" w:space="0" w:color="auto"/>
                    <w:right w:val="none" w:sz="0" w:space="0" w:color="auto"/>
                  </w:divBdr>
                </w:div>
                <w:div w:id="1798984218">
                  <w:marLeft w:val="0"/>
                  <w:marRight w:val="0"/>
                  <w:marTop w:val="0"/>
                  <w:marBottom w:val="0"/>
                  <w:divBdr>
                    <w:top w:val="none" w:sz="0" w:space="0" w:color="auto"/>
                    <w:left w:val="none" w:sz="0" w:space="0" w:color="auto"/>
                    <w:bottom w:val="none" w:sz="0" w:space="0" w:color="auto"/>
                    <w:right w:val="none" w:sz="0" w:space="0" w:color="auto"/>
                  </w:divBdr>
                </w:div>
                <w:div w:id="1381435559">
                  <w:marLeft w:val="0"/>
                  <w:marRight w:val="0"/>
                  <w:marTop w:val="0"/>
                  <w:marBottom w:val="0"/>
                  <w:divBdr>
                    <w:top w:val="none" w:sz="0" w:space="0" w:color="auto"/>
                    <w:left w:val="none" w:sz="0" w:space="0" w:color="auto"/>
                    <w:bottom w:val="none" w:sz="0" w:space="0" w:color="auto"/>
                    <w:right w:val="none" w:sz="0" w:space="0" w:color="auto"/>
                  </w:divBdr>
                </w:div>
                <w:div w:id="829096855">
                  <w:marLeft w:val="0"/>
                  <w:marRight w:val="0"/>
                  <w:marTop w:val="0"/>
                  <w:marBottom w:val="0"/>
                  <w:divBdr>
                    <w:top w:val="none" w:sz="0" w:space="0" w:color="auto"/>
                    <w:left w:val="none" w:sz="0" w:space="0" w:color="auto"/>
                    <w:bottom w:val="none" w:sz="0" w:space="0" w:color="auto"/>
                    <w:right w:val="none" w:sz="0" w:space="0" w:color="auto"/>
                  </w:divBdr>
                </w:div>
                <w:div w:id="1033074733">
                  <w:marLeft w:val="0"/>
                  <w:marRight w:val="0"/>
                  <w:marTop w:val="0"/>
                  <w:marBottom w:val="0"/>
                  <w:divBdr>
                    <w:top w:val="none" w:sz="0" w:space="0" w:color="auto"/>
                    <w:left w:val="none" w:sz="0" w:space="0" w:color="auto"/>
                    <w:bottom w:val="none" w:sz="0" w:space="0" w:color="auto"/>
                    <w:right w:val="none" w:sz="0" w:space="0" w:color="auto"/>
                  </w:divBdr>
                </w:div>
                <w:div w:id="83963061">
                  <w:marLeft w:val="0"/>
                  <w:marRight w:val="0"/>
                  <w:marTop w:val="0"/>
                  <w:marBottom w:val="0"/>
                  <w:divBdr>
                    <w:top w:val="none" w:sz="0" w:space="0" w:color="auto"/>
                    <w:left w:val="none" w:sz="0" w:space="0" w:color="auto"/>
                    <w:bottom w:val="none" w:sz="0" w:space="0" w:color="auto"/>
                    <w:right w:val="none" w:sz="0" w:space="0" w:color="auto"/>
                  </w:divBdr>
                </w:div>
                <w:div w:id="700476709">
                  <w:marLeft w:val="0"/>
                  <w:marRight w:val="0"/>
                  <w:marTop w:val="0"/>
                  <w:marBottom w:val="0"/>
                  <w:divBdr>
                    <w:top w:val="none" w:sz="0" w:space="0" w:color="auto"/>
                    <w:left w:val="none" w:sz="0" w:space="0" w:color="auto"/>
                    <w:bottom w:val="none" w:sz="0" w:space="0" w:color="auto"/>
                    <w:right w:val="none" w:sz="0" w:space="0" w:color="auto"/>
                  </w:divBdr>
                </w:div>
                <w:div w:id="1222253805">
                  <w:marLeft w:val="0"/>
                  <w:marRight w:val="0"/>
                  <w:marTop w:val="0"/>
                  <w:marBottom w:val="0"/>
                  <w:divBdr>
                    <w:top w:val="none" w:sz="0" w:space="0" w:color="auto"/>
                    <w:left w:val="none" w:sz="0" w:space="0" w:color="auto"/>
                    <w:bottom w:val="none" w:sz="0" w:space="0" w:color="auto"/>
                    <w:right w:val="none" w:sz="0" w:space="0" w:color="auto"/>
                  </w:divBdr>
                </w:div>
                <w:div w:id="959142760">
                  <w:marLeft w:val="0"/>
                  <w:marRight w:val="0"/>
                  <w:marTop w:val="0"/>
                  <w:marBottom w:val="0"/>
                  <w:divBdr>
                    <w:top w:val="none" w:sz="0" w:space="0" w:color="auto"/>
                    <w:left w:val="none" w:sz="0" w:space="0" w:color="auto"/>
                    <w:bottom w:val="none" w:sz="0" w:space="0" w:color="auto"/>
                    <w:right w:val="none" w:sz="0" w:space="0" w:color="auto"/>
                  </w:divBdr>
                </w:div>
                <w:div w:id="954336185">
                  <w:marLeft w:val="0"/>
                  <w:marRight w:val="0"/>
                  <w:marTop w:val="0"/>
                  <w:marBottom w:val="0"/>
                  <w:divBdr>
                    <w:top w:val="none" w:sz="0" w:space="0" w:color="auto"/>
                    <w:left w:val="none" w:sz="0" w:space="0" w:color="auto"/>
                    <w:bottom w:val="none" w:sz="0" w:space="0" w:color="auto"/>
                    <w:right w:val="none" w:sz="0" w:space="0" w:color="auto"/>
                  </w:divBdr>
                </w:div>
                <w:div w:id="1643924802">
                  <w:marLeft w:val="0"/>
                  <w:marRight w:val="0"/>
                  <w:marTop w:val="0"/>
                  <w:marBottom w:val="0"/>
                  <w:divBdr>
                    <w:top w:val="none" w:sz="0" w:space="0" w:color="auto"/>
                    <w:left w:val="none" w:sz="0" w:space="0" w:color="auto"/>
                    <w:bottom w:val="none" w:sz="0" w:space="0" w:color="auto"/>
                    <w:right w:val="none" w:sz="0" w:space="0" w:color="auto"/>
                  </w:divBdr>
                </w:div>
                <w:div w:id="198594062">
                  <w:marLeft w:val="0"/>
                  <w:marRight w:val="0"/>
                  <w:marTop w:val="0"/>
                  <w:marBottom w:val="0"/>
                  <w:divBdr>
                    <w:top w:val="none" w:sz="0" w:space="0" w:color="auto"/>
                    <w:left w:val="none" w:sz="0" w:space="0" w:color="auto"/>
                    <w:bottom w:val="none" w:sz="0" w:space="0" w:color="auto"/>
                    <w:right w:val="none" w:sz="0" w:space="0" w:color="auto"/>
                  </w:divBdr>
                </w:div>
                <w:div w:id="121269194">
                  <w:marLeft w:val="0"/>
                  <w:marRight w:val="0"/>
                  <w:marTop w:val="0"/>
                  <w:marBottom w:val="0"/>
                  <w:divBdr>
                    <w:top w:val="none" w:sz="0" w:space="0" w:color="auto"/>
                    <w:left w:val="none" w:sz="0" w:space="0" w:color="auto"/>
                    <w:bottom w:val="none" w:sz="0" w:space="0" w:color="auto"/>
                    <w:right w:val="none" w:sz="0" w:space="0" w:color="auto"/>
                  </w:divBdr>
                </w:div>
                <w:div w:id="377095328">
                  <w:marLeft w:val="0"/>
                  <w:marRight w:val="0"/>
                  <w:marTop w:val="0"/>
                  <w:marBottom w:val="0"/>
                  <w:divBdr>
                    <w:top w:val="none" w:sz="0" w:space="0" w:color="auto"/>
                    <w:left w:val="none" w:sz="0" w:space="0" w:color="auto"/>
                    <w:bottom w:val="none" w:sz="0" w:space="0" w:color="auto"/>
                    <w:right w:val="none" w:sz="0" w:space="0" w:color="auto"/>
                  </w:divBdr>
                </w:div>
                <w:div w:id="1691837967">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465783306">
                  <w:marLeft w:val="0"/>
                  <w:marRight w:val="0"/>
                  <w:marTop w:val="0"/>
                  <w:marBottom w:val="0"/>
                  <w:divBdr>
                    <w:top w:val="none" w:sz="0" w:space="0" w:color="auto"/>
                    <w:left w:val="none" w:sz="0" w:space="0" w:color="auto"/>
                    <w:bottom w:val="none" w:sz="0" w:space="0" w:color="auto"/>
                    <w:right w:val="none" w:sz="0" w:space="0" w:color="auto"/>
                  </w:divBdr>
                </w:div>
              </w:divsChild>
            </w:div>
            <w:div w:id="1521235729">
              <w:marLeft w:val="0"/>
              <w:marRight w:val="0"/>
              <w:marTop w:val="0"/>
              <w:marBottom w:val="0"/>
              <w:divBdr>
                <w:top w:val="none" w:sz="0" w:space="0" w:color="auto"/>
                <w:left w:val="none" w:sz="0" w:space="0" w:color="auto"/>
                <w:bottom w:val="none" w:sz="0" w:space="0" w:color="auto"/>
                <w:right w:val="none" w:sz="0" w:space="0" w:color="auto"/>
              </w:divBdr>
            </w:div>
            <w:div w:id="675310766">
              <w:marLeft w:val="0"/>
              <w:marRight w:val="0"/>
              <w:marTop w:val="0"/>
              <w:marBottom w:val="0"/>
              <w:divBdr>
                <w:top w:val="none" w:sz="0" w:space="0" w:color="auto"/>
                <w:left w:val="none" w:sz="0" w:space="0" w:color="auto"/>
                <w:bottom w:val="none" w:sz="0" w:space="0" w:color="auto"/>
                <w:right w:val="none" w:sz="0" w:space="0" w:color="auto"/>
              </w:divBdr>
            </w:div>
            <w:div w:id="28770844">
              <w:marLeft w:val="0"/>
              <w:marRight w:val="0"/>
              <w:marTop w:val="0"/>
              <w:marBottom w:val="0"/>
              <w:divBdr>
                <w:top w:val="none" w:sz="0" w:space="0" w:color="auto"/>
                <w:left w:val="none" w:sz="0" w:space="0" w:color="auto"/>
                <w:bottom w:val="none" w:sz="0" w:space="0" w:color="auto"/>
                <w:right w:val="none" w:sz="0" w:space="0" w:color="auto"/>
              </w:divBdr>
            </w:div>
            <w:div w:id="61027300">
              <w:marLeft w:val="0"/>
              <w:marRight w:val="0"/>
              <w:marTop w:val="0"/>
              <w:marBottom w:val="0"/>
              <w:divBdr>
                <w:top w:val="none" w:sz="0" w:space="0" w:color="auto"/>
                <w:left w:val="none" w:sz="0" w:space="0" w:color="auto"/>
                <w:bottom w:val="none" w:sz="0" w:space="0" w:color="auto"/>
                <w:right w:val="none" w:sz="0" w:space="0" w:color="auto"/>
              </w:divBdr>
            </w:div>
            <w:div w:id="1201936353">
              <w:marLeft w:val="0"/>
              <w:marRight w:val="0"/>
              <w:marTop w:val="0"/>
              <w:marBottom w:val="0"/>
              <w:divBdr>
                <w:top w:val="none" w:sz="0" w:space="0" w:color="auto"/>
                <w:left w:val="none" w:sz="0" w:space="0" w:color="auto"/>
                <w:bottom w:val="none" w:sz="0" w:space="0" w:color="auto"/>
                <w:right w:val="none" w:sz="0" w:space="0" w:color="auto"/>
              </w:divBdr>
            </w:div>
            <w:div w:id="511259048">
              <w:marLeft w:val="0"/>
              <w:marRight w:val="0"/>
              <w:marTop w:val="0"/>
              <w:marBottom w:val="0"/>
              <w:divBdr>
                <w:top w:val="none" w:sz="0" w:space="0" w:color="auto"/>
                <w:left w:val="none" w:sz="0" w:space="0" w:color="auto"/>
                <w:bottom w:val="none" w:sz="0" w:space="0" w:color="auto"/>
                <w:right w:val="none" w:sz="0" w:space="0" w:color="auto"/>
              </w:divBdr>
            </w:div>
            <w:div w:id="406079670">
              <w:marLeft w:val="0"/>
              <w:marRight w:val="0"/>
              <w:marTop w:val="0"/>
              <w:marBottom w:val="0"/>
              <w:divBdr>
                <w:top w:val="none" w:sz="0" w:space="0" w:color="auto"/>
                <w:left w:val="none" w:sz="0" w:space="0" w:color="auto"/>
                <w:bottom w:val="none" w:sz="0" w:space="0" w:color="auto"/>
                <w:right w:val="none" w:sz="0" w:space="0" w:color="auto"/>
              </w:divBdr>
            </w:div>
            <w:div w:id="69086296">
              <w:marLeft w:val="0"/>
              <w:marRight w:val="0"/>
              <w:marTop w:val="0"/>
              <w:marBottom w:val="0"/>
              <w:divBdr>
                <w:top w:val="none" w:sz="0" w:space="0" w:color="auto"/>
                <w:left w:val="none" w:sz="0" w:space="0" w:color="auto"/>
                <w:bottom w:val="none" w:sz="0" w:space="0" w:color="auto"/>
                <w:right w:val="none" w:sz="0" w:space="0" w:color="auto"/>
              </w:divBdr>
            </w:div>
            <w:div w:id="1164011717">
              <w:marLeft w:val="0"/>
              <w:marRight w:val="0"/>
              <w:marTop w:val="0"/>
              <w:marBottom w:val="0"/>
              <w:divBdr>
                <w:top w:val="none" w:sz="0" w:space="0" w:color="auto"/>
                <w:left w:val="none" w:sz="0" w:space="0" w:color="auto"/>
                <w:bottom w:val="none" w:sz="0" w:space="0" w:color="auto"/>
                <w:right w:val="none" w:sz="0" w:space="0" w:color="auto"/>
              </w:divBdr>
            </w:div>
            <w:div w:id="1732459713">
              <w:marLeft w:val="0"/>
              <w:marRight w:val="0"/>
              <w:marTop w:val="0"/>
              <w:marBottom w:val="0"/>
              <w:divBdr>
                <w:top w:val="none" w:sz="0" w:space="0" w:color="auto"/>
                <w:left w:val="none" w:sz="0" w:space="0" w:color="auto"/>
                <w:bottom w:val="none" w:sz="0" w:space="0" w:color="auto"/>
                <w:right w:val="none" w:sz="0" w:space="0" w:color="auto"/>
              </w:divBdr>
            </w:div>
            <w:div w:id="1419213610">
              <w:marLeft w:val="0"/>
              <w:marRight w:val="0"/>
              <w:marTop w:val="0"/>
              <w:marBottom w:val="0"/>
              <w:divBdr>
                <w:top w:val="none" w:sz="0" w:space="0" w:color="auto"/>
                <w:left w:val="none" w:sz="0" w:space="0" w:color="auto"/>
                <w:bottom w:val="none" w:sz="0" w:space="0" w:color="auto"/>
                <w:right w:val="none" w:sz="0" w:space="0" w:color="auto"/>
              </w:divBdr>
            </w:div>
            <w:div w:id="491680326">
              <w:marLeft w:val="0"/>
              <w:marRight w:val="0"/>
              <w:marTop w:val="0"/>
              <w:marBottom w:val="0"/>
              <w:divBdr>
                <w:top w:val="none" w:sz="0" w:space="0" w:color="auto"/>
                <w:left w:val="none" w:sz="0" w:space="0" w:color="auto"/>
                <w:bottom w:val="none" w:sz="0" w:space="0" w:color="auto"/>
                <w:right w:val="none" w:sz="0" w:space="0" w:color="auto"/>
              </w:divBdr>
            </w:div>
            <w:div w:id="142084189">
              <w:marLeft w:val="0"/>
              <w:marRight w:val="0"/>
              <w:marTop w:val="0"/>
              <w:marBottom w:val="0"/>
              <w:divBdr>
                <w:top w:val="none" w:sz="0" w:space="0" w:color="auto"/>
                <w:left w:val="none" w:sz="0" w:space="0" w:color="auto"/>
                <w:bottom w:val="none" w:sz="0" w:space="0" w:color="auto"/>
                <w:right w:val="none" w:sz="0" w:space="0" w:color="auto"/>
              </w:divBdr>
            </w:div>
            <w:div w:id="1508203629">
              <w:marLeft w:val="0"/>
              <w:marRight w:val="0"/>
              <w:marTop w:val="0"/>
              <w:marBottom w:val="0"/>
              <w:divBdr>
                <w:top w:val="none" w:sz="0" w:space="0" w:color="auto"/>
                <w:left w:val="none" w:sz="0" w:space="0" w:color="auto"/>
                <w:bottom w:val="none" w:sz="0" w:space="0" w:color="auto"/>
                <w:right w:val="none" w:sz="0" w:space="0" w:color="auto"/>
              </w:divBdr>
            </w:div>
            <w:div w:id="1390224386">
              <w:marLeft w:val="0"/>
              <w:marRight w:val="0"/>
              <w:marTop w:val="0"/>
              <w:marBottom w:val="0"/>
              <w:divBdr>
                <w:top w:val="none" w:sz="0" w:space="0" w:color="auto"/>
                <w:left w:val="none" w:sz="0" w:space="0" w:color="auto"/>
                <w:bottom w:val="none" w:sz="0" w:space="0" w:color="auto"/>
                <w:right w:val="none" w:sz="0" w:space="0" w:color="auto"/>
              </w:divBdr>
            </w:div>
            <w:div w:id="1681618026">
              <w:marLeft w:val="0"/>
              <w:marRight w:val="0"/>
              <w:marTop w:val="0"/>
              <w:marBottom w:val="0"/>
              <w:divBdr>
                <w:top w:val="none" w:sz="0" w:space="0" w:color="auto"/>
                <w:left w:val="none" w:sz="0" w:space="0" w:color="auto"/>
                <w:bottom w:val="none" w:sz="0" w:space="0" w:color="auto"/>
                <w:right w:val="none" w:sz="0" w:space="0" w:color="auto"/>
              </w:divBdr>
            </w:div>
            <w:div w:id="705369444">
              <w:marLeft w:val="0"/>
              <w:marRight w:val="0"/>
              <w:marTop w:val="0"/>
              <w:marBottom w:val="0"/>
              <w:divBdr>
                <w:top w:val="none" w:sz="0" w:space="0" w:color="auto"/>
                <w:left w:val="none" w:sz="0" w:space="0" w:color="auto"/>
                <w:bottom w:val="none" w:sz="0" w:space="0" w:color="auto"/>
                <w:right w:val="none" w:sz="0" w:space="0" w:color="auto"/>
              </w:divBdr>
            </w:div>
            <w:div w:id="978530415">
              <w:marLeft w:val="0"/>
              <w:marRight w:val="0"/>
              <w:marTop w:val="0"/>
              <w:marBottom w:val="0"/>
              <w:divBdr>
                <w:top w:val="none" w:sz="0" w:space="0" w:color="auto"/>
                <w:left w:val="none" w:sz="0" w:space="0" w:color="auto"/>
                <w:bottom w:val="none" w:sz="0" w:space="0" w:color="auto"/>
                <w:right w:val="none" w:sz="0" w:space="0" w:color="auto"/>
              </w:divBdr>
            </w:div>
            <w:div w:id="810823963">
              <w:marLeft w:val="0"/>
              <w:marRight w:val="0"/>
              <w:marTop w:val="0"/>
              <w:marBottom w:val="0"/>
              <w:divBdr>
                <w:top w:val="none" w:sz="0" w:space="0" w:color="auto"/>
                <w:left w:val="none" w:sz="0" w:space="0" w:color="auto"/>
                <w:bottom w:val="none" w:sz="0" w:space="0" w:color="auto"/>
                <w:right w:val="none" w:sz="0" w:space="0" w:color="auto"/>
              </w:divBdr>
            </w:div>
            <w:div w:id="1741899528">
              <w:marLeft w:val="0"/>
              <w:marRight w:val="0"/>
              <w:marTop w:val="0"/>
              <w:marBottom w:val="0"/>
              <w:divBdr>
                <w:top w:val="none" w:sz="0" w:space="0" w:color="auto"/>
                <w:left w:val="none" w:sz="0" w:space="0" w:color="auto"/>
                <w:bottom w:val="none" w:sz="0" w:space="0" w:color="auto"/>
                <w:right w:val="none" w:sz="0" w:space="0" w:color="auto"/>
              </w:divBdr>
            </w:div>
            <w:div w:id="569924476">
              <w:marLeft w:val="0"/>
              <w:marRight w:val="0"/>
              <w:marTop w:val="0"/>
              <w:marBottom w:val="0"/>
              <w:divBdr>
                <w:top w:val="none" w:sz="0" w:space="0" w:color="auto"/>
                <w:left w:val="none" w:sz="0" w:space="0" w:color="auto"/>
                <w:bottom w:val="none" w:sz="0" w:space="0" w:color="auto"/>
                <w:right w:val="none" w:sz="0" w:space="0" w:color="auto"/>
              </w:divBdr>
            </w:div>
            <w:div w:id="882671239">
              <w:marLeft w:val="0"/>
              <w:marRight w:val="0"/>
              <w:marTop w:val="0"/>
              <w:marBottom w:val="0"/>
              <w:divBdr>
                <w:top w:val="none" w:sz="0" w:space="0" w:color="auto"/>
                <w:left w:val="none" w:sz="0" w:space="0" w:color="auto"/>
                <w:bottom w:val="none" w:sz="0" w:space="0" w:color="auto"/>
                <w:right w:val="none" w:sz="0" w:space="0" w:color="auto"/>
              </w:divBdr>
            </w:div>
            <w:div w:id="728306175">
              <w:marLeft w:val="0"/>
              <w:marRight w:val="0"/>
              <w:marTop w:val="0"/>
              <w:marBottom w:val="0"/>
              <w:divBdr>
                <w:top w:val="none" w:sz="0" w:space="0" w:color="auto"/>
                <w:left w:val="none" w:sz="0" w:space="0" w:color="auto"/>
                <w:bottom w:val="none" w:sz="0" w:space="0" w:color="auto"/>
                <w:right w:val="none" w:sz="0" w:space="0" w:color="auto"/>
              </w:divBdr>
            </w:div>
            <w:div w:id="1713192299">
              <w:marLeft w:val="0"/>
              <w:marRight w:val="0"/>
              <w:marTop w:val="0"/>
              <w:marBottom w:val="0"/>
              <w:divBdr>
                <w:top w:val="none" w:sz="0" w:space="0" w:color="auto"/>
                <w:left w:val="none" w:sz="0" w:space="0" w:color="auto"/>
                <w:bottom w:val="none" w:sz="0" w:space="0" w:color="auto"/>
                <w:right w:val="none" w:sz="0" w:space="0" w:color="auto"/>
              </w:divBdr>
            </w:div>
            <w:div w:id="989673355">
              <w:marLeft w:val="0"/>
              <w:marRight w:val="0"/>
              <w:marTop w:val="0"/>
              <w:marBottom w:val="0"/>
              <w:divBdr>
                <w:top w:val="none" w:sz="0" w:space="0" w:color="auto"/>
                <w:left w:val="none" w:sz="0" w:space="0" w:color="auto"/>
                <w:bottom w:val="none" w:sz="0" w:space="0" w:color="auto"/>
                <w:right w:val="none" w:sz="0" w:space="0" w:color="auto"/>
              </w:divBdr>
            </w:div>
            <w:div w:id="1991135468">
              <w:marLeft w:val="0"/>
              <w:marRight w:val="0"/>
              <w:marTop w:val="0"/>
              <w:marBottom w:val="0"/>
              <w:divBdr>
                <w:top w:val="none" w:sz="0" w:space="0" w:color="auto"/>
                <w:left w:val="none" w:sz="0" w:space="0" w:color="auto"/>
                <w:bottom w:val="none" w:sz="0" w:space="0" w:color="auto"/>
                <w:right w:val="none" w:sz="0" w:space="0" w:color="auto"/>
              </w:divBdr>
            </w:div>
            <w:div w:id="441656251">
              <w:marLeft w:val="0"/>
              <w:marRight w:val="0"/>
              <w:marTop w:val="0"/>
              <w:marBottom w:val="0"/>
              <w:divBdr>
                <w:top w:val="none" w:sz="0" w:space="0" w:color="auto"/>
                <w:left w:val="none" w:sz="0" w:space="0" w:color="auto"/>
                <w:bottom w:val="none" w:sz="0" w:space="0" w:color="auto"/>
                <w:right w:val="none" w:sz="0" w:space="0" w:color="auto"/>
              </w:divBdr>
            </w:div>
            <w:div w:id="12576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388">
      <w:bodyDiv w:val="1"/>
      <w:marLeft w:val="0"/>
      <w:marRight w:val="0"/>
      <w:marTop w:val="0"/>
      <w:marBottom w:val="0"/>
      <w:divBdr>
        <w:top w:val="none" w:sz="0" w:space="0" w:color="auto"/>
        <w:left w:val="none" w:sz="0" w:space="0" w:color="auto"/>
        <w:bottom w:val="none" w:sz="0" w:space="0" w:color="auto"/>
        <w:right w:val="none" w:sz="0" w:space="0" w:color="auto"/>
      </w:divBdr>
    </w:div>
    <w:div w:id="1887832099">
      <w:bodyDiv w:val="1"/>
      <w:marLeft w:val="0"/>
      <w:marRight w:val="0"/>
      <w:marTop w:val="0"/>
      <w:marBottom w:val="0"/>
      <w:divBdr>
        <w:top w:val="none" w:sz="0" w:space="0" w:color="auto"/>
        <w:left w:val="none" w:sz="0" w:space="0" w:color="auto"/>
        <w:bottom w:val="none" w:sz="0" w:space="0" w:color="auto"/>
        <w:right w:val="none" w:sz="0" w:space="0" w:color="auto"/>
      </w:divBdr>
    </w:div>
    <w:div w:id="1990015429">
      <w:bodyDiv w:val="1"/>
      <w:marLeft w:val="0"/>
      <w:marRight w:val="0"/>
      <w:marTop w:val="0"/>
      <w:marBottom w:val="0"/>
      <w:divBdr>
        <w:top w:val="none" w:sz="0" w:space="0" w:color="auto"/>
        <w:left w:val="none" w:sz="0" w:space="0" w:color="auto"/>
        <w:bottom w:val="none" w:sz="0" w:space="0" w:color="auto"/>
        <w:right w:val="none" w:sz="0" w:space="0" w:color="auto"/>
      </w:divBdr>
    </w:div>
    <w:div w:id="2026593486">
      <w:bodyDiv w:val="1"/>
      <w:marLeft w:val="0"/>
      <w:marRight w:val="0"/>
      <w:marTop w:val="0"/>
      <w:marBottom w:val="0"/>
      <w:divBdr>
        <w:top w:val="none" w:sz="0" w:space="0" w:color="auto"/>
        <w:left w:val="none" w:sz="0" w:space="0" w:color="auto"/>
        <w:bottom w:val="none" w:sz="0" w:space="0" w:color="auto"/>
        <w:right w:val="none" w:sz="0" w:space="0" w:color="auto"/>
      </w:divBdr>
      <w:divsChild>
        <w:div w:id="2000307244">
          <w:marLeft w:val="0"/>
          <w:marRight w:val="0"/>
          <w:marTop w:val="0"/>
          <w:marBottom w:val="0"/>
          <w:divBdr>
            <w:top w:val="none" w:sz="0" w:space="0" w:color="auto"/>
            <w:left w:val="none" w:sz="0" w:space="0" w:color="auto"/>
            <w:bottom w:val="none" w:sz="0" w:space="0" w:color="auto"/>
            <w:right w:val="none" w:sz="0" w:space="0" w:color="auto"/>
          </w:divBdr>
          <w:divsChild>
            <w:div w:id="682434880">
              <w:marLeft w:val="0"/>
              <w:marRight w:val="0"/>
              <w:marTop w:val="0"/>
              <w:marBottom w:val="0"/>
              <w:divBdr>
                <w:top w:val="none" w:sz="0" w:space="0" w:color="auto"/>
                <w:left w:val="none" w:sz="0" w:space="0" w:color="auto"/>
                <w:bottom w:val="none" w:sz="0" w:space="0" w:color="auto"/>
                <w:right w:val="none" w:sz="0" w:space="0" w:color="auto"/>
              </w:divBdr>
            </w:div>
            <w:div w:id="788082724">
              <w:marLeft w:val="0"/>
              <w:marRight w:val="0"/>
              <w:marTop w:val="0"/>
              <w:marBottom w:val="0"/>
              <w:divBdr>
                <w:top w:val="none" w:sz="0" w:space="0" w:color="auto"/>
                <w:left w:val="none" w:sz="0" w:space="0" w:color="auto"/>
                <w:bottom w:val="none" w:sz="0" w:space="0" w:color="auto"/>
                <w:right w:val="none" w:sz="0" w:space="0" w:color="auto"/>
              </w:divBdr>
            </w:div>
            <w:div w:id="1680498345">
              <w:marLeft w:val="0"/>
              <w:marRight w:val="0"/>
              <w:marTop w:val="0"/>
              <w:marBottom w:val="0"/>
              <w:divBdr>
                <w:top w:val="none" w:sz="0" w:space="0" w:color="auto"/>
                <w:left w:val="none" w:sz="0" w:space="0" w:color="auto"/>
                <w:bottom w:val="none" w:sz="0" w:space="0" w:color="auto"/>
                <w:right w:val="none" w:sz="0" w:space="0" w:color="auto"/>
              </w:divBdr>
            </w:div>
            <w:div w:id="472404036">
              <w:marLeft w:val="0"/>
              <w:marRight w:val="0"/>
              <w:marTop w:val="0"/>
              <w:marBottom w:val="0"/>
              <w:divBdr>
                <w:top w:val="none" w:sz="0" w:space="0" w:color="auto"/>
                <w:left w:val="none" w:sz="0" w:space="0" w:color="auto"/>
                <w:bottom w:val="none" w:sz="0" w:space="0" w:color="auto"/>
                <w:right w:val="none" w:sz="0" w:space="0" w:color="auto"/>
              </w:divBdr>
            </w:div>
            <w:div w:id="1711418523">
              <w:marLeft w:val="0"/>
              <w:marRight w:val="0"/>
              <w:marTop w:val="0"/>
              <w:marBottom w:val="0"/>
              <w:divBdr>
                <w:top w:val="none" w:sz="0" w:space="0" w:color="auto"/>
                <w:left w:val="none" w:sz="0" w:space="0" w:color="auto"/>
                <w:bottom w:val="none" w:sz="0" w:space="0" w:color="auto"/>
                <w:right w:val="none" w:sz="0" w:space="0" w:color="auto"/>
              </w:divBdr>
            </w:div>
            <w:div w:id="984241255">
              <w:marLeft w:val="0"/>
              <w:marRight w:val="0"/>
              <w:marTop w:val="0"/>
              <w:marBottom w:val="0"/>
              <w:divBdr>
                <w:top w:val="none" w:sz="0" w:space="0" w:color="auto"/>
                <w:left w:val="none" w:sz="0" w:space="0" w:color="auto"/>
                <w:bottom w:val="none" w:sz="0" w:space="0" w:color="auto"/>
                <w:right w:val="none" w:sz="0" w:space="0" w:color="auto"/>
              </w:divBdr>
            </w:div>
            <w:div w:id="464350465">
              <w:marLeft w:val="0"/>
              <w:marRight w:val="0"/>
              <w:marTop w:val="0"/>
              <w:marBottom w:val="0"/>
              <w:divBdr>
                <w:top w:val="none" w:sz="0" w:space="0" w:color="auto"/>
                <w:left w:val="none" w:sz="0" w:space="0" w:color="auto"/>
                <w:bottom w:val="none" w:sz="0" w:space="0" w:color="auto"/>
                <w:right w:val="none" w:sz="0" w:space="0" w:color="auto"/>
              </w:divBdr>
            </w:div>
            <w:div w:id="439688501">
              <w:marLeft w:val="0"/>
              <w:marRight w:val="0"/>
              <w:marTop w:val="0"/>
              <w:marBottom w:val="0"/>
              <w:divBdr>
                <w:top w:val="none" w:sz="0" w:space="0" w:color="auto"/>
                <w:left w:val="none" w:sz="0" w:space="0" w:color="auto"/>
                <w:bottom w:val="none" w:sz="0" w:space="0" w:color="auto"/>
                <w:right w:val="none" w:sz="0" w:space="0" w:color="auto"/>
              </w:divBdr>
            </w:div>
            <w:div w:id="2022657625">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693766737">
              <w:marLeft w:val="0"/>
              <w:marRight w:val="0"/>
              <w:marTop w:val="0"/>
              <w:marBottom w:val="0"/>
              <w:divBdr>
                <w:top w:val="none" w:sz="0" w:space="0" w:color="auto"/>
                <w:left w:val="none" w:sz="0" w:space="0" w:color="auto"/>
                <w:bottom w:val="none" w:sz="0" w:space="0" w:color="auto"/>
                <w:right w:val="none" w:sz="0" w:space="0" w:color="auto"/>
              </w:divBdr>
            </w:div>
            <w:div w:id="1625119741">
              <w:marLeft w:val="0"/>
              <w:marRight w:val="0"/>
              <w:marTop w:val="0"/>
              <w:marBottom w:val="0"/>
              <w:divBdr>
                <w:top w:val="none" w:sz="0" w:space="0" w:color="auto"/>
                <w:left w:val="none" w:sz="0" w:space="0" w:color="auto"/>
                <w:bottom w:val="none" w:sz="0" w:space="0" w:color="auto"/>
                <w:right w:val="none" w:sz="0" w:space="0" w:color="auto"/>
              </w:divBdr>
            </w:div>
            <w:div w:id="731004244">
              <w:marLeft w:val="0"/>
              <w:marRight w:val="0"/>
              <w:marTop w:val="0"/>
              <w:marBottom w:val="0"/>
              <w:divBdr>
                <w:top w:val="none" w:sz="0" w:space="0" w:color="auto"/>
                <w:left w:val="none" w:sz="0" w:space="0" w:color="auto"/>
                <w:bottom w:val="none" w:sz="0" w:space="0" w:color="auto"/>
                <w:right w:val="none" w:sz="0" w:space="0" w:color="auto"/>
              </w:divBdr>
            </w:div>
            <w:div w:id="1378972210">
              <w:marLeft w:val="0"/>
              <w:marRight w:val="0"/>
              <w:marTop w:val="0"/>
              <w:marBottom w:val="0"/>
              <w:divBdr>
                <w:top w:val="none" w:sz="0" w:space="0" w:color="auto"/>
                <w:left w:val="none" w:sz="0" w:space="0" w:color="auto"/>
                <w:bottom w:val="none" w:sz="0" w:space="0" w:color="auto"/>
                <w:right w:val="none" w:sz="0" w:space="0" w:color="auto"/>
              </w:divBdr>
            </w:div>
            <w:div w:id="132335046">
              <w:marLeft w:val="0"/>
              <w:marRight w:val="0"/>
              <w:marTop w:val="0"/>
              <w:marBottom w:val="0"/>
              <w:divBdr>
                <w:top w:val="none" w:sz="0" w:space="0" w:color="auto"/>
                <w:left w:val="none" w:sz="0" w:space="0" w:color="auto"/>
                <w:bottom w:val="none" w:sz="0" w:space="0" w:color="auto"/>
                <w:right w:val="none" w:sz="0" w:space="0" w:color="auto"/>
              </w:divBdr>
            </w:div>
            <w:div w:id="1618295952">
              <w:marLeft w:val="0"/>
              <w:marRight w:val="0"/>
              <w:marTop w:val="0"/>
              <w:marBottom w:val="0"/>
              <w:divBdr>
                <w:top w:val="none" w:sz="0" w:space="0" w:color="auto"/>
                <w:left w:val="none" w:sz="0" w:space="0" w:color="auto"/>
                <w:bottom w:val="none" w:sz="0" w:space="0" w:color="auto"/>
                <w:right w:val="none" w:sz="0" w:space="0" w:color="auto"/>
              </w:divBdr>
            </w:div>
            <w:div w:id="462886993">
              <w:marLeft w:val="0"/>
              <w:marRight w:val="0"/>
              <w:marTop w:val="0"/>
              <w:marBottom w:val="0"/>
              <w:divBdr>
                <w:top w:val="none" w:sz="0" w:space="0" w:color="auto"/>
                <w:left w:val="none" w:sz="0" w:space="0" w:color="auto"/>
                <w:bottom w:val="none" w:sz="0" w:space="0" w:color="auto"/>
                <w:right w:val="none" w:sz="0" w:space="0" w:color="auto"/>
              </w:divBdr>
            </w:div>
            <w:div w:id="1572353434">
              <w:marLeft w:val="0"/>
              <w:marRight w:val="0"/>
              <w:marTop w:val="0"/>
              <w:marBottom w:val="0"/>
              <w:divBdr>
                <w:top w:val="none" w:sz="0" w:space="0" w:color="auto"/>
                <w:left w:val="none" w:sz="0" w:space="0" w:color="auto"/>
                <w:bottom w:val="none" w:sz="0" w:space="0" w:color="auto"/>
                <w:right w:val="none" w:sz="0" w:space="0" w:color="auto"/>
              </w:divBdr>
            </w:div>
            <w:div w:id="1894998553">
              <w:marLeft w:val="0"/>
              <w:marRight w:val="0"/>
              <w:marTop w:val="0"/>
              <w:marBottom w:val="0"/>
              <w:divBdr>
                <w:top w:val="none" w:sz="0" w:space="0" w:color="auto"/>
                <w:left w:val="none" w:sz="0" w:space="0" w:color="auto"/>
                <w:bottom w:val="none" w:sz="0" w:space="0" w:color="auto"/>
                <w:right w:val="none" w:sz="0" w:space="0" w:color="auto"/>
              </w:divBdr>
            </w:div>
          </w:divsChild>
        </w:div>
        <w:div w:id="415444709">
          <w:marLeft w:val="0"/>
          <w:marRight w:val="0"/>
          <w:marTop w:val="0"/>
          <w:marBottom w:val="0"/>
          <w:divBdr>
            <w:top w:val="none" w:sz="0" w:space="0" w:color="auto"/>
            <w:left w:val="none" w:sz="0" w:space="0" w:color="auto"/>
            <w:bottom w:val="none" w:sz="0" w:space="0" w:color="auto"/>
            <w:right w:val="none" w:sz="0" w:space="0" w:color="auto"/>
          </w:divBdr>
          <w:divsChild>
            <w:div w:id="1810828179">
              <w:marLeft w:val="0"/>
              <w:marRight w:val="0"/>
              <w:marTop w:val="0"/>
              <w:marBottom w:val="0"/>
              <w:divBdr>
                <w:top w:val="none" w:sz="0" w:space="0" w:color="auto"/>
                <w:left w:val="none" w:sz="0" w:space="0" w:color="auto"/>
                <w:bottom w:val="none" w:sz="0" w:space="0" w:color="auto"/>
                <w:right w:val="none" w:sz="0" w:space="0" w:color="auto"/>
              </w:divBdr>
            </w:div>
            <w:div w:id="113257645">
              <w:marLeft w:val="0"/>
              <w:marRight w:val="0"/>
              <w:marTop w:val="0"/>
              <w:marBottom w:val="0"/>
              <w:divBdr>
                <w:top w:val="none" w:sz="0" w:space="0" w:color="auto"/>
                <w:left w:val="none" w:sz="0" w:space="0" w:color="auto"/>
                <w:bottom w:val="none" w:sz="0" w:space="0" w:color="auto"/>
                <w:right w:val="none" w:sz="0" w:space="0" w:color="auto"/>
              </w:divBdr>
            </w:div>
            <w:div w:id="15664915">
              <w:marLeft w:val="0"/>
              <w:marRight w:val="0"/>
              <w:marTop w:val="0"/>
              <w:marBottom w:val="0"/>
              <w:divBdr>
                <w:top w:val="none" w:sz="0" w:space="0" w:color="auto"/>
                <w:left w:val="none" w:sz="0" w:space="0" w:color="auto"/>
                <w:bottom w:val="none" w:sz="0" w:space="0" w:color="auto"/>
                <w:right w:val="none" w:sz="0" w:space="0" w:color="auto"/>
              </w:divBdr>
            </w:div>
            <w:div w:id="2078092361">
              <w:marLeft w:val="0"/>
              <w:marRight w:val="0"/>
              <w:marTop w:val="0"/>
              <w:marBottom w:val="0"/>
              <w:divBdr>
                <w:top w:val="none" w:sz="0" w:space="0" w:color="auto"/>
                <w:left w:val="none" w:sz="0" w:space="0" w:color="auto"/>
                <w:bottom w:val="none" w:sz="0" w:space="0" w:color="auto"/>
                <w:right w:val="none" w:sz="0" w:space="0" w:color="auto"/>
              </w:divBdr>
            </w:div>
            <w:div w:id="199711525">
              <w:marLeft w:val="0"/>
              <w:marRight w:val="0"/>
              <w:marTop w:val="0"/>
              <w:marBottom w:val="0"/>
              <w:divBdr>
                <w:top w:val="none" w:sz="0" w:space="0" w:color="auto"/>
                <w:left w:val="none" w:sz="0" w:space="0" w:color="auto"/>
                <w:bottom w:val="none" w:sz="0" w:space="0" w:color="auto"/>
                <w:right w:val="none" w:sz="0" w:space="0" w:color="auto"/>
              </w:divBdr>
            </w:div>
            <w:div w:id="1155730284">
              <w:marLeft w:val="0"/>
              <w:marRight w:val="0"/>
              <w:marTop w:val="0"/>
              <w:marBottom w:val="0"/>
              <w:divBdr>
                <w:top w:val="none" w:sz="0" w:space="0" w:color="auto"/>
                <w:left w:val="none" w:sz="0" w:space="0" w:color="auto"/>
                <w:bottom w:val="none" w:sz="0" w:space="0" w:color="auto"/>
                <w:right w:val="none" w:sz="0" w:space="0" w:color="auto"/>
              </w:divBdr>
            </w:div>
            <w:div w:id="714735933">
              <w:marLeft w:val="0"/>
              <w:marRight w:val="0"/>
              <w:marTop w:val="0"/>
              <w:marBottom w:val="0"/>
              <w:divBdr>
                <w:top w:val="none" w:sz="0" w:space="0" w:color="auto"/>
                <w:left w:val="none" w:sz="0" w:space="0" w:color="auto"/>
                <w:bottom w:val="none" w:sz="0" w:space="0" w:color="auto"/>
                <w:right w:val="none" w:sz="0" w:space="0" w:color="auto"/>
              </w:divBdr>
            </w:div>
            <w:div w:id="200016541">
              <w:marLeft w:val="0"/>
              <w:marRight w:val="0"/>
              <w:marTop w:val="0"/>
              <w:marBottom w:val="0"/>
              <w:divBdr>
                <w:top w:val="none" w:sz="0" w:space="0" w:color="auto"/>
                <w:left w:val="none" w:sz="0" w:space="0" w:color="auto"/>
                <w:bottom w:val="none" w:sz="0" w:space="0" w:color="auto"/>
                <w:right w:val="none" w:sz="0" w:space="0" w:color="auto"/>
              </w:divBdr>
            </w:div>
            <w:div w:id="1079133288">
              <w:marLeft w:val="0"/>
              <w:marRight w:val="0"/>
              <w:marTop w:val="0"/>
              <w:marBottom w:val="0"/>
              <w:divBdr>
                <w:top w:val="none" w:sz="0" w:space="0" w:color="auto"/>
                <w:left w:val="none" w:sz="0" w:space="0" w:color="auto"/>
                <w:bottom w:val="none" w:sz="0" w:space="0" w:color="auto"/>
                <w:right w:val="none" w:sz="0" w:space="0" w:color="auto"/>
              </w:divBdr>
            </w:div>
            <w:div w:id="515772217">
              <w:marLeft w:val="0"/>
              <w:marRight w:val="0"/>
              <w:marTop w:val="0"/>
              <w:marBottom w:val="0"/>
              <w:divBdr>
                <w:top w:val="none" w:sz="0" w:space="0" w:color="auto"/>
                <w:left w:val="none" w:sz="0" w:space="0" w:color="auto"/>
                <w:bottom w:val="none" w:sz="0" w:space="0" w:color="auto"/>
                <w:right w:val="none" w:sz="0" w:space="0" w:color="auto"/>
              </w:divBdr>
            </w:div>
            <w:div w:id="2066448375">
              <w:marLeft w:val="0"/>
              <w:marRight w:val="0"/>
              <w:marTop w:val="0"/>
              <w:marBottom w:val="0"/>
              <w:divBdr>
                <w:top w:val="none" w:sz="0" w:space="0" w:color="auto"/>
                <w:left w:val="none" w:sz="0" w:space="0" w:color="auto"/>
                <w:bottom w:val="none" w:sz="0" w:space="0" w:color="auto"/>
                <w:right w:val="none" w:sz="0" w:space="0" w:color="auto"/>
              </w:divBdr>
            </w:div>
            <w:div w:id="1396244884">
              <w:marLeft w:val="0"/>
              <w:marRight w:val="0"/>
              <w:marTop w:val="0"/>
              <w:marBottom w:val="0"/>
              <w:divBdr>
                <w:top w:val="none" w:sz="0" w:space="0" w:color="auto"/>
                <w:left w:val="none" w:sz="0" w:space="0" w:color="auto"/>
                <w:bottom w:val="none" w:sz="0" w:space="0" w:color="auto"/>
                <w:right w:val="none" w:sz="0" w:space="0" w:color="auto"/>
              </w:divBdr>
            </w:div>
            <w:div w:id="581449973">
              <w:marLeft w:val="0"/>
              <w:marRight w:val="0"/>
              <w:marTop w:val="0"/>
              <w:marBottom w:val="0"/>
              <w:divBdr>
                <w:top w:val="none" w:sz="0" w:space="0" w:color="auto"/>
                <w:left w:val="none" w:sz="0" w:space="0" w:color="auto"/>
                <w:bottom w:val="none" w:sz="0" w:space="0" w:color="auto"/>
                <w:right w:val="none" w:sz="0" w:space="0" w:color="auto"/>
              </w:divBdr>
            </w:div>
            <w:div w:id="891429789">
              <w:marLeft w:val="0"/>
              <w:marRight w:val="0"/>
              <w:marTop w:val="0"/>
              <w:marBottom w:val="0"/>
              <w:divBdr>
                <w:top w:val="none" w:sz="0" w:space="0" w:color="auto"/>
                <w:left w:val="none" w:sz="0" w:space="0" w:color="auto"/>
                <w:bottom w:val="none" w:sz="0" w:space="0" w:color="auto"/>
                <w:right w:val="none" w:sz="0" w:space="0" w:color="auto"/>
              </w:divBdr>
            </w:div>
            <w:div w:id="824778496">
              <w:marLeft w:val="0"/>
              <w:marRight w:val="0"/>
              <w:marTop w:val="0"/>
              <w:marBottom w:val="0"/>
              <w:divBdr>
                <w:top w:val="none" w:sz="0" w:space="0" w:color="auto"/>
                <w:left w:val="none" w:sz="0" w:space="0" w:color="auto"/>
                <w:bottom w:val="none" w:sz="0" w:space="0" w:color="auto"/>
                <w:right w:val="none" w:sz="0" w:space="0" w:color="auto"/>
              </w:divBdr>
            </w:div>
            <w:div w:id="1498691449">
              <w:marLeft w:val="0"/>
              <w:marRight w:val="0"/>
              <w:marTop w:val="0"/>
              <w:marBottom w:val="0"/>
              <w:divBdr>
                <w:top w:val="none" w:sz="0" w:space="0" w:color="auto"/>
                <w:left w:val="none" w:sz="0" w:space="0" w:color="auto"/>
                <w:bottom w:val="none" w:sz="0" w:space="0" w:color="auto"/>
                <w:right w:val="none" w:sz="0" w:space="0" w:color="auto"/>
              </w:divBdr>
            </w:div>
            <w:div w:id="788940368">
              <w:marLeft w:val="0"/>
              <w:marRight w:val="0"/>
              <w:marTop w:val="0"/>
              <w:marBottom w:val="0"/>
              <w:divBdr>
                <w:top w:val="none" w:sz="0" w:space="0" w:color="auto"/>
                <w:left w:val="none" w:sz="0" w:space="0" w:color="auto"/>
                <w:bottom w:val="none" w:sz="0" w:space="0" w:color="auto"/>
                <w:right w:val="none" w:sz="0" w:space="0" w:color="auto"/>
              </w:divBdr>
            </w:div>
            <w:div w:id="439682779">
              <w:marLeft w:val="0"/>
              <w:marRight w:val="0"/>
              <w:marTop w:val="0"/>
              <w:marBottom w:val="0"/>
              <w:divBdr>
                <w:top w:val="none" w:sz="0" w:space="0" w:color="auto"/>
                <w:left w:val="none" w:sz="0" w:space="0" w:color="auto"/>
                <w:bottom w:val="none" w:sz="0" w:space="0" w:color="auto"/>
                <w:right w:val="none" w:sz="0" w:space="0" w:color="auto"/>
              </w:divBdr>
            </w:div>
            <w:div w:id="2067952861">
              <w:marLeft w:val="0"/>
              <w:marRight w:val="0"/>
              <w:marTop w:val="0"/>
              <w:marBottom w:val="0"/>
              <w:divBdr>
                <w:top w:val="none" w:sz="0" w:space="0" w:color="auto"/>
                <w:left w:val="none" w:sz="0" w:space="0" w:color="auto"/>
                <w:bottom w:val="none" w:sz="0" w:space="0" w:color="auto"/>
                <w:right w:val="none" w:sz="0" w:space="0" w:color="auto"/>
              </w:divBdr>
            </w:div>
            <w:div w:id="2118941582">
              <w:marLeft w:val="0"/>
              <w:marRight w:val="0"/>
              <w:marTop w:val="0"/>
              <w:marBottom w:val="0"/>
              <w:divBdr>
                <w:top w:val="none" w:sz="0" w:space="0" w:color="auto"/>
                <w:left w:val="none" w:sz="0" w:space="0" w:color="auto"/>
                <w:bottom w:val="none" w:sz="0" w:space="0" w:color="auto"/>
                <w:right w:val="none" w:sz="0" w:space="0" w:color="auto"/>
              </w:divBdr>
            </w:div>
            <w:div w:id="421336723">
              <w:marLeft w:val="0"/>
              <w:marRight w:val="0"/>
              <w:marTop w:val="0"/>
              <w:marBottom w:val="0"/>
              <w:divBdr>
                <w:top w:val="none" w:sz="0" w:space="0" w:color="auto"/>
                <w:left w:val="none" w:sz="0" w:space="0" w:color="auto"/>
                <w:bottom w:val="none" w:sz="0" w:space="0" w:color="auto"/>
                <w:right w:val="none" w:sz="0" w:space="0" w:color="auto"/>
              </w:divBdr>
            </w:div>
            <w:div w:id="176889195">
              <w:marLeft w:val="0"/>
              <w:marRight w:val="0"/>
              <w:marTop w:val="0"/>
              <w:marBottom w:val="0"/>
              <w:divBdr>
                <w:top w:val="none" w:sz="0" w:space="0" w:color="auto"/>
                <w:left w:val="none" w:sz="0" w:space="0" w:color="auto"/>
                <w:bottom w:val="none" w:sz="0" w:space="0" w:color="auto"/>
                <w:right w:val="none" w:sz="0" w:space="0" w:color="auto"/>
              </w:divBdr>
            </w:div>
            <w:div w:id="310600565">
              <w:marLeft w:val="0"/>
              <w:marRight w:val="0"/>
              <w:marTop w:val="0"/>
              <w:marBottom w:val="0"/>
              <w:divBdr>
                <w:top w:val="none" w:sz="0" w:space="0" w:color="auto"/>
                <w:left w:val="none" w:sz="0" w:space="0" w:color="auto"/>
                <w:bottom w:val="none" w:sz="0" w:space="0" w:color="auto"/>
                <w:right w:val="none" w:sz="0" w:space="0" w:color="auto"/>
              </w:divBdr>
            </w:div>
            <w:div w:id="861014969">
              <w:marLeft w:val="0"/>
              <w:marRight w:val="0"/>
              <w:marTop w:val="0"/>
              <w:marBottom w:val="0"/>
              <w:divBdr>
                <w:top w:val="none" w:sz="0" w:space="0" w:color="auto"/>
                <w:left w:val="none" w:sz="0" w:space="0" w:color="auto"/>
                <w:bottom w:val="none" w:sz="0" w:space="0" w:color="auto"/>
                <w:right w:val="none" w:sz="0" w:space="0" w:color="auto"/>
              </w:divBdr>
            </w:div>
            <w:div w:id="174614349">
              <w:marLeft w:val="0"/>
              <w:marRight w:val="0"/>
              <w:marTop w:val="0"/>
              <w:marBottom w:val="0"/>
              <w:divBdr>
                <w:top w:val="none" w:sz="0" w:space="0" w:color="auto"/>
                <w:left w:val="none" w:sz="0" w:space="0" w:color="auto"/>
                <w:bottom w:val="none" w:sz="0" w:space="0" w:color="auto"/>
                <w:right w:val="none" w:sz="0" w:space="0" w:color="auto"/>
              </w:divBdr>
            </w:div>
            <w:div w:id="220751558">
              <w:marLeft w:val="0"/>
              <w:marRight w:val="0"/>
              <w:marTop w:val="0"/>
              <w:marBottom w:val="0"/>
              <w:divBdr>
                <w:top w:val="none" w:sz="0" w:space="0" w:color="auto"/>
                <w:left w:val="none" w:sz="0" w:space="0" w:color="auto"/>
                <w:bottom w:val="none" w:sz="0" w:space="0" w:color="auto"/>
                <w:right w:val="none" w:sz="0" w:space="0" w:color="auto"/>
              </w:divBdr>
            </w:div>
            <w:div w:id="1560824321">
              <w:marLeft w:val="0"/>
              <w:marRight w:val="0"/>
              <w:marTop w:val="0"/>
              <w:marBottom w:val="0"/>
              <w:divBdr>
                <w:top w:val="none" w:sz="0" w:space="0" w:color="auto"/>
                <w:left w:val="none" w:sz="0" w:space="0" w:color="auto"/>
                <w:bottom w:val="none" w:sz="0" w:space="0" w:color="auto"/>
                <w:right w:val="none" w:sz="0" w:space="0" w:color="auto"/>
              </w:divBdr>
            </w:div>
            <w:div w:id="861092870">
              <w:marLeft w:val="0"/>
              <w:marRight w:val="0"/>
              <w:marTop w:val="0"/>
              <w:marBottom w:val="0"/>
              <w:divBdr>
                <w:top w:val="none" w:sz="0" w:space="0" w:color="auto"/>
                <w:left w:val="none" w:sz="0" w:space="0" w:color="auto"/>
                <w:bottom w:val="none" w:sz="0" w:space="0" w:color="auto"/>
                <w:right w:val="none" w:sz="0" w:space="0" w:color="auto"/>
              </w:divBdr>
            </w:div>
            <w:div w:id="1216812008">
              <w:marLeft w:val="0"/>
              <w:marRight w:val="0"/>
              <w:marTop w:val="0"/>
              <w:marBottom w:val="0"/>
              <w:divBdr>
                <w:top w:val="none" w:sz="0" w:space="0" w:color="auto"/>
                <w:left w:val="none" w:sz="0" w:space="0" w:color="auto"/>
                <w:bottom w:val="none" w:sz="0" w:space="0" w:color="auto"/>
                <w:right w:val="none" w:sz="0" w:space="0" w:color="auto"/>
              </w:divBdr>
            </w:div>
            <w:div w:id="1859078155">
              <w:marLeft w:val="0"/>
              <w:marRight w:val="0"/>
              <w:marTop w:val="0"/>
              <w:marBottom w:val="0"/>
              <w:divBdr>
                <w:top w:val="none" w:sz="0" w:space="0" w:color="auto"/>
                <w:left w:val="none" w:sz="0" w:space="0" w:color="auto"/>
                <w:bottom w:val="none" w:sz="0" w:space="0" w:color="auto"/>
                <w:right w:val="none" w:sz="0" w:space="0" w:color="auto"/>
              </w:divBdr>
            </w:div>
            <w:div w:id="1980106302">
              <w:marLeft w:val="0"/>
              <w:marRight w:val="0"/>
              <w:marTop w:val="0"/>
              <w:marBottom w:val="0"/>
              <w:divBdr>
                <w:top w:val="none" w:sz="0" w:space="0" w:color="auto"/>
                <w:left w:val="none" w:sz="0" w:space="0" w:color="auto"/>
                <w:bottom w:val="none" w:sz="0" w:space="0" w:color="auto"/>
                <w:right w:val="none" w:sz="0" w:space="0" w:color="auto"/>
              </w:divBdr>
            </w:div>
            <w:div w:id="232666286">
              <w:marLeft w:val="0"/>
              <w:marRight w:val="0"/>
              <w:marTop w:val="0"/>
              <w:marBottom w:val="0"/>
              <w:divBdr>
                <w:top w:val="none" w:sz="0" w:space="0" w:color="auto"/>
                <w:left w:val="none" w:sz="0" w:space="0" w:color="auto"/>
                <w:bottom w:val="none" w:sz="0" w:space="0" w:color="auto"/>
                <w:right w:val="none" w:sz="0" w:space="0" w:color="auto"/>
              </w:divBdr>
            </w:div>
            <w:div w:id="5982023">
              <w:marLeft w:val="0"/>
              <w:marRight w:val="0"/>
              <w:marTop w:val="0"/>
              <w:marBottom w:val="0"/>
              <w:divBdr>
                <w:top w:val="none" w:sz="0" w:space="0" w:color="auto"/>
                <w:left w:val="none" w:sz="0" w:space="0" w:color="auto"/>
                <w:bottom w:val="none" w:sz="0" w:space="0" w:color="auto"/>
                <w:right w:val="none" w:sz="0" w:space="0" w:color="auto"/>
              </w:divBdr>
            </w:div>
            <w:div w:id="430859371">
              <w:marLeft w:val="0"/>
              <w:marRight w:val="0"/>
              <w:marTop w:val="0"/>
              <w:marBottom w:val="0"/>
              <w:divBdr>
                <w:top w:val="none" w:sz="0" w:space="0" w:color="auto"/>
                <w:left w:val="none" w:sz="0" w:space="0" w:color="auto"/>
                <w:bottom w:val="none" w:sz="0" w:space="0" w:color="auto"/>
                <w:right w:val="none" w:sz="0" w:space="0" w:color="auto"/>
              </w:divBdr>
            </w:div>
            <w:div w:id="2007004837">
              <w:marLeft w:val="0"/>
              <w:marRight w:val="0"/>
              <w:marTop w:val="0"/>
              <w:marBottom w:val="0"/>
              <w:divBdr>
                <w:top w:val="none" w:sz="0" w:space="0" w:color="auto"/>
                <w:left w:val="none" w:sz="0" w:space="0" w:color="auto"/>
                <w:bottom w:val="none" w:sz="0" w:space="0" w:color="auto"/>
                <w:right w:val="none" w:sz="0" w:space="0" w:color="auto"/>
              </w:divBdr>
            </w:div>
            <w:div w:id="880047343">
              <w:marLeft w:val="0"/>
              <w:marRight w:val="0"/>
              <w:marTop w:val="0"/>
              <w:marBottom w:val="0"/>
              <w:divBdr>
                <w:top w:val="none" w:sz="0" w:space="0" w:color="auto"/>
                <w:left w:val="none" w:sz="0" w:space="0" w:color="auto"/>
                <w:bottom w:val="none" w:sz="0" w:space="0" w:color="auto"/>
                <w:right w:val="none" w:sz="0" w:space="0" w:color="auto"/>
              </w:divBdr>
            </w:div>
            <w:div w:id="404301751">
              <w:marLeft w:val="0"/>
              <w:marRight w:val="0"/>
              <w:marTop w:val="0"/>
              <w:marBottom w:val="0"/>
              <w:divBdr>
                <w:top w:val="none" w:sz="0" w:space="0" w:color="auto"/>
                <w:left w:val="none" w:sz="0" w:space="0" w:color="auto"/>
                <w:bottom w:val="none" w:sz="0" w:space="0" w:color="auto"/>
                <w:right w:val="none" w:sz="0" w:space="0" w:color="auto"/>
              </w:divBdr>
            </w:div>
            <w:div w:id="556087162">
              <w:marLeft w:val="0"/>
              <w:marRight w:val="0"/>
              <w:marTop w:val="0"/>
              <w:marBottom w:val="0"/>
              <w:divBdr>
                <w:top w:val="none" w:sz="0" w:space="0" w:color="auto"/>
                <w:left w:val="none" w:sz="0" w:space="0" w:color="auto"/>
                <w:bottom w:val="none" w:sz="0" w:space="0" w:color="auto"/>
                <w:right w:val="none" w:sz="0" w:space="0" w:color="auto"/>
              </w:divBdr>
            </w:div>
            <w:div w:id="1579290704">
              <w:marLeft w:val="0"/>
              <w:marRight w:val="0"/>
              <w:marTop w:val="0"/>
              <w:marBottom w:val="0"/>
              <w:divBdr>
                <w:top w:val="none" w:sz="0" w:space="0" w:color="auto"/>
                <w:left w:val="none" w:sz="0" w:space="0" w:color="auto"/>
                <w:bottom w:val="none" w:sz="0" w:space="0" w:color="auto"/>
                <w:right w:val="none" w:sz="0" w:space="0" w:color="auto"/>
              </w:divBdr>
            </w:div>
            <w:div w:id="1780904830">
              <w:marLeft w:val="0"/>
              <w:marRight w:val="0"/>
              <w:marTop w:val="0"/>
              <w:marBottom w:val="0"/>
              <w:divBdr>
                <w:top w:val="none" w:sz="0" w:space="0" w:color="auto"/>
                <w:left w:val="none" w:sz="0" w:space="0" w:color="auto"/>
                <w:bottom w:val="none" w:sz="0" w:space="0" w:color="auto"/>
                <w:right w:val="none" w:sz="0" w:space="0" w:color="auto"/>
              </w:divBdr>
            </w:div>
            <w:div w:id="1452744852">
              <w:marLeft w:val="0"/>
              <w:marRight w:val="0"/>
              <w:marTop w:val="0"/>
              <w:marBottom w:val="0"/>
              <w:divBdr>
                <w:top w:val="none" w:sz="0" w:space="0" w:color="auto"/>
                <w:left w:val="none" w:sz="0" w:space="0" w:color="auto"/>
                <w:bottom w:val="none" w:sz="0" w:space="0" w:color="auto"/>
                <w:right w:val="none" w:sz="0" w:space="0" w:color="auto"/>
              </w:divBdr>
            </w:div>
            <w:div w:id="1346517443">
              <w:marLeft w:val="0"/>
              <w:marRight w:val="0"/>
              <w:marTop w:val="0"/>
              <w:marBottom w:val="0"/>
              <w:divBdr>
                <w:top w:val="none" w:sz="0" w:space="0" w:color="auto"/>
                <w:left w:val="none" w:sz="0" w:space="0" w:color="auto"/>
                <w:bottom w:val="none" w:sz="0" w:space="0" w:color="auto"/>
                <w:right w:val="none" w:sz="0" w:space="0" w:color="auto"/>
              </w:divBdr>
            </w:div>
            <w:div w:id="405079629">
              <w:marLeft w:val="0"/>
              <w:marRight w:val="0"/>
              <w:marTop w:val="0"/>
              <w:marBottom w:val="0"/>
              <w:divBdr>
                <w:top w:val="none" w:sz="0" w:space="0" w:color="auto"/>
                <w:left w:val="none" w:sz="0" w:space="0" w:color="auto"/>
                <w:bottom w:val="none" w:sz="0" w:space="0" w:color="auto"/>
                <w:right w:val="none" w:sz="0" w:space="0" w:color="auto"/>
              </w:divBdr>
            </w:div>
            <w:div w:id="1351106687">
              <w:marLeft w:val="0"/>
              <w:marRight w:val="0"/>
              <w:marTop w:val="0"/>
              <w:marBottom w:val="0"/>
              <w:divBdr>
                <w:top w:val="none" w:sz="0" w:space="0" w:color="auto"/>
                <w:left w:val="none" w:sz="0" w:space="0" w:color="auto"/>
                <w:bottom w:val="none" w:sz="0" w:space="0" w:color="auto"/>
                <w:right w:val="none" w:sz="0" w:space="0" w:color="auto"/>
              </w:divBdr>
            </w:div>
            <w:div w:id="1877425928">
              <w:marLeft w:val="0"/>
              <w:marRight w:val="0"/>
              <w:marTop w:val="0"/>
              <w:marBottom w:val="0"/>
              <w:divBdr>
                <w:top w:val="none" w:sz="0" w:space="0" w:color="auto"/>
                <w:left w:val="none" w:sz="0" w:space="0" w:color="auto"/>
                <w:bottom w:val="none" w:sz="0" w:space="0" w:color="auto"/>
                <w:right w:val="none" w:sz="0" w:space="0" w:color="auto"/>
              </w:divBdr>
            </w:div>
            <w:div w:id="618727409">
              <w:marLeft w:val="0"/>
              <w:marRight w:val="0"/>
              <w:marTop w:val="0"/>
              <w:marBottom w:val="0"/>
              <w:divBdr>
                <w:top w:val="none" w:sz="0" w:space="0" w:color="auto"/>
                <w:left w:val="none" w:sz="0" w:space="0" w:color="auto"/>
                <w:bottom w:val="none" w:sz="0" w:space="0" w:color="auto"/>
                <w:right w:val="none" w:sz="0" w:space="0" w:color="auto"/>
              </w:divBdr>
            </w:div>
            <w:div w:id="876091748">
              <w:marLeft w:val="0"/>
              <w:marRight w:val="0"/>
              <w:marTop w:val="0"/>
              <w:marBottom w:val="0"/>
              <w:divBdr>
                <w:top w:val="none" w:sz="0" w:space="0" w:color="auto"/>
                <w:left w:val="none" w:sz="0" w:space="0" w:color="auto"/>
                <w:bottom w:val="none" w:sz="0" w:space="0" w:color="auto"/>
                <w:right w:val="none" w:sz="0" w:space="0" w:color="auto"/>
              </w:divBdr>
            </w:div>
            <w:div w:id="682168867">
              <w:marLeft w:val="0"/>
              <w:marRight w:val="0"/>
              <w:marTop w:val="0"/>
              <w:marBottom w:val="0"/>
              <w:divBdr>
                <w:top w:val="none" w:sz="0" w:space="0" w:color="auto"/>
                <w:left w:val="none" w:sz="0" w:space="0" w:color="auto"/>
                <w:bottom w:val="none" w:sz="0" w:space="0" w:color="auto"/>
                <w:right w:val="none" w:sz="0" w:space="0" w:color="auto"/>
              </w:divBdr>
            </w:div>
            <w:div w:id="1683121220">
              <w:marLeft w:val="0"/>
              <w:marRight w:val="0"/>
              <w:marTop w:val="0"/>
              <w:marBottom w:val="0"/>
              <w:divBdr>
                <w:top w:val="none" w:sz="0" w:space="0" w:color="auto"/>
                <w:left w:val="none" w:sz="0" w:space="0" w:color="auto"/>
                <w:bottom w:val="none" w:sz="0" w:space="0" w:color="auto"/>
                <w:right w:val="none" w:sz="0" w:space="0" w:color="auto"/>
              </w:divBdr>
            </w:div>
          </w:divsChild>
        </w:div>
        <w:div w:id="297533762">
          <w:marLeft w:val="0"/>
          <w:marRight w:val="0"/>
          <w:marTop w:val="0"/>
          <w:marBottom w:val="0"/>
          <w:divBdr>
            <w:top w:val="none" w:sz="0" w:space="0" w:color="auto"/>
            <w:left w:val="none" w:sz="0" w:space="0" w:color="auto"/>
            <w:bottom w:val="none" w:sz="0" w:space="0" w:color="auto"/>
            <w:right w:val="none" w:sz="0" w:space="0" w:color="auto"/>
          </w:divBdr>
        </w:div>
        <w:div w:id="1439831308">
          <w:marLeft w:val="0"/>
          <w:marRight w:val="0"/>
          <w:marTop w:val="0"/>
          <w:marBottom w:val="0"/>
          <w:divBdr>
            <w:top w:val="none" w:sz="0" w:space="0" w:color="auto"/>
            <w:left w:val="none" w:sz="0" w:space="0" w:color="auto"/>
            <w:bottom w:val="none" w:sz="0" w:space="0" w:color="auto"/>
            <w:right w:val="none" w:sz="0" w:space="0" w:color="auto"/>
          </w:divBdr>
        </w:div>
        <w:div w:id="1804540597">
          <w:marLeft w:val="0"/>
          <w:marRight w:val="0"/>
          <w:marTop w:val="0"/>
          <w:marBottom w:val="0"/>
          <w:divBdr>
            <w:top w:val="none" w:sz="0" w:space="0" w:color="auto"/>
            <w:left w:val="none" w:sz="0" w:space="0" w:color="auto"/>
            <w:bottom w:val="none" w:sz="0" w:space="0" w:color="auto"/>
            <w:right w:val="none" w:sz="0" w:space="0" w:color="auto"/>
          </w:divBdr>
        </w:div>
        <w:div w:id="531571572">
          <w:marLeft w:val="0"/>
          <w:marRight w:val="0"/>
          <w:marTop w:val="0"/>
          <w:marBottom w:val="0"/>
          <w:divBdr>
            <w:top w:val="none" w:sz="0" w:space="0" w:color="auto"/>
            <w:left w:val="none" w:sz="0" w:space="0" w:color="auto"/>
            <w:bottom w:val="none" w:sz="0" w:space="0" w:color="auto"/>
            <w:right w:val="none" w:sz="0" w:space="0" w:color="auto"/>
          </w:divBdr>
        </w:div>
        <w:div w:id="521015069">
          <w:marLeft w:val="0"/>
          <w:marRight w:val="0"/>
          <w:marTop w:val="0"/>
          <w:marBottom w:val="0"/>
          <w:divBdr>
            <w:top w:val="none" w:sz="0" w:space="0" w:color="auto"/>
            <w:left w:val="none" w:sz="0" w:space="0" w:color="auto"/>
            <w:bottom w:val="none" w:sz="0" w:space="0" w:color="auto"/>
            <w:right w:val="none" w:sz="0" w:space="0" w:color="auto"/>
          </w:divBdr>
        </w:div>
        <w:div w:id="1331634807">
          <w:marLeft w:val="0"/>
          <w:marRight w:val="0"/>
          <w:marTop w:val="0"/>
          <w:marBottom w:val="0"/>
          <w:divBdr>
            <w:top w:val="none" w:sz="0" w:space="0" w:color="auto"/>
            <w:left w:val="none" w:sz="0" w:space="0" w:color="auto"/>
            <w:bottom w:val="none" w:sz="0" w:space="0" w:color="auto"/>
            <w:right w:val="none" w:sz="0" w:space="0" w:color="auto"/>
          </w:divBdr>
        </w:div>
        <w:div w:id="845678780">
          <w:marLeft w:val="0"/>
          <w:marRight w:val="0"/>
          <w:marTop w:val="0"/>
          <w:marBottom w:val="0"/>
          <w:divBdr>
            <w:top w:val="none" w:sz="0" w:space="0" w:color="auto"/>
            <w:left w:val="none" w:sz="0" w:space="0" w:color="auto"/>
            <w:bottom w:val="none" w:sz="0" w:space="0" w:color="auto"/>
            <w:right w:val="none" w:sz="0" w:space="0" w:color="auto"/>
          </w:divBdr>
        </w:div>
        <w:div w:id="685667699">
          <w:marLeft w:val="0"/>
          <w:marRight w:val="0"/>
          <w:marTop w:val="0"/>
          <w:marBottom w:val="0"/>
          <w:divBdr>
            <w:top w:val="none" w:sz="0" w:space="0" w:color="auto"/>
            <w:left w:val="none" w:sz="0" w:space="0" w:color="auto"/>
            <w:bottom w:val="none" w:sz="0" w:space="0" w:color="auto"/>
            <w:right w:val="none" w:sz="0" w:space="0" w:color="auto"/>
          </w:divBdr>
        </w:div>
        <w:div w:id="1583177342">
          <w:marLeft w:val="0"/>
          <w:marRight w:val="0"/>
          <w:marTop w:val="0"/>
          <w:marBottom w:val="0"/>
          <w:divBdr>
            <w:top w:val="none" w:sz="0" w:space="0" w:color="auto"/>
            <w:left w:val="none" w:sz="0" w:space="0" w:color="auto"/>
            <w:bottom w:val="none" w:sz="0" w:space="0" w:color="auto"/>
            <w:right w:val="none" w:sz="0" w:space="0" w:color="auto"/>
          </w:divBdr>
        </w:div>
        <w:div w:id="885920374">
          <w:marLeft w:val="0"/>
          <w:marRight w:val="0"/>
          <w:marTop w:val="0"/>
          <w:marBottom w:val="0"/>
          <w:divBdr>
            <w:top w:val="none" w:sz="0" w:space="0" w:color="auto"/>
            <w:left w:val="none" w:sz="0" w:space="0" w:color="auto"/>
            <w:bottom w:val="none" w:sz="0" w:space="0" w:color="auto"/>
            <w:right w:val="none" w:sz="0" w:space="0" w:color="auto"/>
          </w:divBdr>
        </w:div>
        <w:div w:id="1482575677">
          <w:marLeft w:val="0"/>
          <w:marRight w:val="0"/>
          <w:marTop w:val="0"/>
          <w:marBottom w:val="0"/>
          <w:divBdr>
            <w:top w:val="none" w:sz="0" w:space="0" w:color="auto"/>
            <w:left w:val="none" w:sz="0" w:space="0" w:color="auto"/>
            <w:bottom w:val="none" w:sz="0" w:space="0" w:color="auto"/>
            <w:right w:val="none" w:sz="0" w:space="0" w:color="auto"/>
          </w:divBdr>
        </w:div>
        <w:div w:id="5331636">
          <w:marLeft w:val="0"/>
          <w:marRight w:val="0"/>
          <w:marTop w:val="0"/>
          <w:marBottom w:val="0"/>
          <w:divBdr>
            <w:top w:val="none" w:sz="0" w:space="0" w:color="auto"/>
            <w:left w:val="none" w:sz="0" w:space="0" w:color="auto"/>
            <w:bottom w:val="none" w:sz="0" w:space="0" w:color="auto"/>
            <w:right w:val="none" w:sz="0" w:space="0" w:color="auto"/>
          </w:divBdr>
        </w:div>
        <w:div w:id="1116678447">
          <w:marLeft w:val="0"/>
          <w:marRight w:val="0"/>
          <w:marTop w:val="0"/>
          <w:marBottom w:val="0"/>
          <w:divBdr>
            <w:top w:val="none" w:sz="0" w:space="0" w:color="auto"/>
            <w:left w:val="none" w:sz="0" w:space="0" w:color="auto"/>
            <w:bottom w:val="none" w:sz="0" w:space="0" w:color="auto"/>
            <w:right w:val="none" w:sz="0" w:space="0" w:color="auto"/>
          </w:divBdr>
        </w:div>
        <w:div w:id="1990160519">
          <w:marLeft w:val="0"/>
          <w:marRight w:val="0"/>
          <w:marTop w:val="0"/>
          <w:marBottom w:val="0"/>
          <w:divBdr>
            <w:top w:val="none" w:sz="0" w:space="0" w:color="auto"/>
            <w:left w:val="none" w:sz="0" w:space="0" w:color="auto"/>
            <w:bottom w:val="none" w:sz="0" w:space="0" w:color="auto"/>
            <w:right w:val="none" w:sz="0" w:space="0" w:color="auto"/>
          </w:divBdr>
        </w:div>
        <w:div w:id="347028572">
          <w:marLeft w:val="0"/>
          <w:marRight w:val="0"/>
          <w:marTop w:val="0"/>
          <w:marBottom w:val="0"/>
          <w:divBdr>
            <w:top w:val="none" w:sz="0" w:space="0" w:color="auto"/>
            <w:left w:val="none" w:sz="0" w:space="0" w:color="auto"/>
            <w:bottom w:val="none" w:sz="0" w:space="0" w:color="auto"/>
            <w:right w:val="none" w:sz="0" w:space="0" w:color="auto"/>
          </w:divBdr>
        </w:div>
        <w:div w:id="596327229">
          <w:marLeft w:val="0"/>
          <w:marRight w:val="0"/>
          <w:marTop w:val="0"/>
          <w:marBottom w:val="0"/>
          <w:divBdr>
            <w:top w:val="none" w:sz="0" w:space="0" w:color="auto"/>
            <w:left w:val="none" w:sz="0" w:space="0" w:color="auto"/>
            <w:bottom w:val="none" w:sz="0" w:space="0" w:color="auto"/>
            <w:right w:val="none" w:sz="0" w:space="0" w:color="auto"/>
          </w:divBdr>
        </w:div>
        <w:div w:id="840513424">
          <w:marLeft w:val="0"/>
          <w:marRight w:val="0"/>
          <w:marTop w:val="0"/>
          <w:marBottom w:val="0"/>
          <w:divBdr>
            <w:top w:val="none" w:sz="0" w:space="0" w:color="auto"/>
            <w:left w:val="none" w:sz="0" w:space="0" w:color="auto"/>
            <w:bottom w:val="none" w:sz="0" w:space="0" w:color="auto"/>
            <w:right w:val="none" w:sz="0" w:space="0" w:color="auto"/>
          </w:divBdr>
        </w:div>
        <w:div w:id="748431840">
          <w:marLeft w:val="0"/>
          <w:marRight w:val="0"/>
          <w:marTop w:val="0"/>
          <w:marBottom w:val="0"/>
          <w:divBdr>
            <w:top w:val="none" w:sz="0" w:space="0" w:color="auto"/>
            <w:left w:val="none" w:sz="0" w:space="0" w:color="auto"/>
            <w:bottom w:val="none" w:sz="0" w:space="0" w:color="auto"/>
            <w:right w:val="none" w:sz="0" w:space="0" w:color="auto"/>
          </w:divBdr>
        </w:div>
        <w:div w:id="153423674">
          <w:marLeft w:val="0"/>
          <w:marRight w:val="0"/>
          <w:marTop w:val="0"/>
          <w:marBottom w:val="0"/>
          <w:divBdr>
            <w:top w:val="none" w:sz="0" w:space="0" w:color="auto"/>
            <w:left w:val="none" w:sz="0" w:space="0" w:color="auto"/>
            <w:bottom w:val="none" w:sz="0" w:space="0" w:color="auto"/>
            <w:right w:val="none" w:sz="0" w:space="0" w:color="auto"/>
          </w:divBdr>
        </w:div>
        <w:div w:id="891775528">
          <w:marLeft w:val="0"/>
          <w:marRight w:val="0"/>
          <w:marTop w:val="0"/>
          <w:marBottom w:val="0"/>
          <w:divBdr>
            <w:top w:val="none" w:sz="0" w:space="0" w:color="auto"/>
            <w:left w:val="none" w:sz="0" w:space="0" w:color="auto"/>
            <w:bottom w:val="none" w:sz="0" w:space="0" w:color="auto"/>
            <w:right w:val="none" w:sz="0" w:space="0" w:color="auto"/>
          </w:divBdr>
        </w:div>
        <w:div w:id="656541357">
          <w:marLeft w:val="0"/>
          <w:marRight w:val="0"/>
          <w:marTop w:val="0"/>
          <w:marBottom w:val="0"/>
          <w:divBdr>
            <w:top w:val="none" w:sz="0" w:space="0" w:color="auto"/>
            <w:left w:val="none" w:sz="0" w:space="0" w:color="auto"/>
            <w:bottom w:val="none" w:sz="0" w:space="0" w:color="auto"/>
            <w:right w:val="none" w:sz="0" w:space="0" w:color="auto"/>
          </w:divBdr>
        </w:div>
        <w:div w:id="362286836">
          <w:marLeft w:val="0"/>
          <w:marRight w:val="0"/>
          <w:marTop w:val="0"/>
          <w:marBottom w:val="0"/>
          <w:divBdr>
            <w:top w:val="none" w:sz="0" w:space="0" w:color="auto"/>
            <w:left w:val="none" w:sz="0" w:space="0" w:color="auto"/>
            <w:bottom w:val="none" w:sz="0" w:space="0" w:color="auto"/>
            <w:right w:val="none" w:sz="0" w:space="0" w:color="auto"/>
          </w:divBdr>
        </w:div>
        <w:div w:id="1065688229">
          <w:marLeft w:val="0"/>
          <w:marRight w:val="0"/>
          <w:marTop w:val="0"/>
          <w:marBottom w:val="0"/>
          <w:divBdr>
            <w:top w:val="none" w:sz="0" w:space="0" w:color="auto"/>
            <w:left w:val="none" w:sz="0" w:space="0" w:color="auto"/>
            <w:bottom w:val="none" w:sz="0" w:space="0" w:color="auto"/>
            <w:right w:val="none" w:sz="0" w:space="0" w:color="auto"/>
          </w:divBdr>
        </w:div>
        <w:div w:id="1983385130">
          <w:marLeft w:val="0"/>
          <w:marRight w:val="0"/>
          <w:marTop w:val="0"/>
          <w:marBottom w:val="0"/>
          <w:divBdr>
            <w:top w:val="none" w:sz="0" w:space="0" w:color="auto"/>
            <w:left w:val="none" w:sz="0" w:space="0" w:color="auto"/>
            <w:bottom w:val="none" w:sz="0" w:space="0" w:color="auto"/>
            <w:right w:val="none" w:sz="0" w:space="0" w:color="auto"/>
          </w:divBdr>
        </w:div>
        <w:div w:id="2142578437">
          <w:marLeft w:val="0"/>
          <w:marRight w:val="0"/>
          <w:marTop w:val="0"/>
          <w:marBottom w:val="0"/>
          <w:divBdr>
            <w:top w:val="none" w:sz="0" w:space="0" w:color="auto"/>
            <w:left w:val="none" w:sz="0" w:space="0" w:color="auto"/>
            <w:bottom w:val="none" w:sz="0" w:space="0" w:color="auto"/>
            <w:right w:val="none" w:sz="0" w:space="0" w:color="auto"/>
          </w:divBdr>
        </w:div>
        <w:div w:id="2054692642">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1952977970">
          <w:marLeft w:val="0"/>
          <w:marRight w:val="0"/>
          <w:marTop w:val="0"/>
          <w:marBottom w:val="0"/>
          <w:divBdr>
            <w:top w:val="none" w:sz="0" w:space="0" w:color="auto"/>
            <w:left w:val="none" w:sz="0" w:space="0" w:color="auto"/>
            <w:bottom w:val="none" w:sz="0" w:space="0" w:color="auto"/>
            <w:right w:val="none" w:sz="0" w:space="0" w:color="auto"/>
          </w:divBdr>
        </w:div>
        <w:div w:id="1228608137">
          <w:marLeft w:val="0"/>
          <w:marRight w:val="0"/>
          <w:marTop w:val="0"/>
          <w:marBottom w:val="0"/>
          <w:divBdr>
            <w:top w:val="none" w:sz="0" w:space="0" w:color="auto"/>
            <w:left w:val="none" w:sz="0" w:space="0" w:color="auto"/>
            <w:bottom w:val="none" w:sz="0" w:space="0" w:color="auto"/>
            <w:right w:val="none" w:sz="0" w:space="0" w:color="auto"/>
          </w:divBdr>
          <w:divsChild>
            <w:div w:id="1396784059">
              <w:marLeft w:val="0"/>
              <w:marRight w:val="0"/>
              <w:marTop w:val="0"/>
              <w:marBottom w:val="0"/>
              <w:divBdr>
                <w:top w:val="none" w:sz="0" w:space="0" w:color="auto"/>
                <w:left w:val="none" w:sz="0" w:space="0" w:color="auto"/>
                <w:bottom w:val="none" w:sz="0" w:space="0" w:color="auto"/>
                <w:right w:val="none" w:sz="0" w:space="0" w:color="auto"/>
              </w:divBdr>
            </w:div>
            <w:div w:id="395931088">
              <w:marLeft w:val="0"/>
              <w:marRight w:val="0"/>
              <w:marTop w:val="0"/>
              <w:marBottom w:val="0"/>
              <w:divBdr>
                <w:top w:val="none" w:sz="0" w:space="0" w:color="auto"/>
                <w:left w:val="none" w:sz="0" w:space="0" w:color="auto"/>
                <w:bottom w:val="none" w:sz="0" w:space="0" w:color="auto"/>
                <w:right w:val="none" w:sz="0" w:space="0" w:color="auto"/>
              </w:divBdr>
            </w:div>
            <w:div w:id="1682972426">
              <w:marLeft w:val="0"/>
              <w:marRight w:val="0"/>
              <w:marTop w:val="0"/>
              <w:marBottom w:val="0"/>
              <w:divBdr>
                <w:top w:val="none" w:sz="0" w:space="0" w:color="auto"/>
                <w:left w:val="none" w:sz="0" w:space="0" w:color="auto"/>
                <w:bottom w:val="none" w:sz="0" w:space="0" w:color="auto"/>
                <w:right w:val="none" w:sz="0" w:space="0" w:color="auto"/>
              </w:divBdr>
            </w:div>
            <w:div w:id="1426262547">
              <w:marLeft w:val="0"/>
              <w:marRight w:val="0"/>
              <w:marTop w:val="0"/>
              <w:marBottom w:val="0"/>
              <w:divBdr>
                <w:top w:val="none" w:sz="0" w:space="0" w:color="auto"/>
                <w:left w:val="none" w:sz="0" w:space="0" w:color="auto"/>
                <w:bottom w:val="none" w:sz="0" w:space="0" w:color="auto"/>
                <w:right w:val="none" w:sz="0" w:space="0" w:color="auto"/>
              </w:divBdr>
            </w:div>
            <w:div w:id="2023895373">
              <w:marLeft w:val="0"/>
              <w:marRight w:val="0"/>
              <w:marTop w:val="0"/>
              <w:marBottom w:val="0"/>
              <w:divBdr>
                <w:top w:val="none" w:sz="0" w:space="0" w:color="auto"/>
                <w:left w:val="none" w:sz="0" w:space="0" w:color="auto"/>
                <w:bottom w:val="none" w:sz="0" w:space="0" w:color="auto"/>
                <w:right w:val="none" w:sz="0" w:space="0" w:color="auto"/>
              </w:divBdr>
            </w:div>
            <w:div w:id="2116509606">
              <w:marLeft w:val="0"/>
              <w:marRight w:val="0"/>
              <w:marTop w:val="0"/>
              <w:marBottom w:val="0"/>
              <w:divBdr>
                <w:top w:val="none" w:sz="0" w:space="0" w:color="auto"/>
                <w:left w:val="none" w:sz="0" w:space="0" w:color="auto"/>
                <w:bottom w:val="none" w:sz="0" w:space="0" w:color="auto"/>
                <w:right w:val="none" w:sz="0" w:space="0" w:color="auto"/>
              </w:divBdr>
            </w:div>
            <w:div w:id="80831748">
              <w:marLeft w:val="0"/>
              <w:marRight w:val="0"/>
              <w:marTop w:val="0"/>
              <w:marBottom w:val="0"/>
              <w:divBdr>
                <w:top w:val="none" w:sz="0" w:space="0" w:color="auto"/>
                <w:left w:val="none" w:sz="0" w:space="0" w:color="auto"/>
                <w:bottom w:val="none" w:sz="0" w:space="0" w:color="auto"/>
                <w:right w:val="none" w:sz="0" w:space="0" w:color="auto"/>
              </w:divBdr>
            </w:div>
            <w:div w:id="1628850864">
              <w:marLeft w:val="0"/>
              <w:marRight w:val="0"/>
              <w:marTop w:val="0"/>
              <w:marBottom w:val="0"/>
              <w:divBdr>
                <w:top w:val="none" w:sz="0" w:space="0" w:color="auto"/>
                <w:left w:val="none" w:sz="0" w:space="0" w:color="auto"/>
                <w:bottom w:val="none" w:sz="0" w:space="0" w:color="auto"/>
                <w:right w:val="none" w:sz="0" w:space="0" w:color="auto"/>
              </w:divBdr>
            </w:div>
            <w:div w:id="1543902197">
              <w:marLeft w:val="0"/>
              <w:marRight w:val="0"/>
              <w:marTop w:val="0"/>
              <w:marBottom w:val="0"/>
              <w:divBdr>
                <w:top w:val="none" w:sz="0" w:space="0" w:color="auto"/>
                <w:left w:val="none" w:sz="0" w:space="0" w:color="auto"/>
                <w:bottom w:val="none" w:sz="0" w:space="0" w:color="auto"/>
                <w:right w:val="none" w:sz="0" w:space="0" w:color="auto"/>
              </w:divBdr>
            </w:div>
            <w:div w:id="919481807">
              <w:marLeft w:val="0"/>
              <w:marRight w:val="0"/>
              <w:marTop w:val="0"/>
              <w:marBottom w:val="0"/>
              <w:divBdr>
                <w:top w:val="none" w:sz="0" w:space="0" w:color="auto"/>
                <w:left w:val="none" w:sz="0" w:space="0" w:color="auto"/>
                <w:bottom w:val="none" w:sz="0" w:space="0" w:color="auto"/>
                <w:right w:val="none" w:sz="0" w:space="0" w:color="auto"/>
              </w:divBdr>
            </w:div>
            <w:div w:id="79722663">
              <w:marLeft w:val="0"/>
              <w:marRight w:val="0"/>
              <w:marTop w:val="0"/>
              <w:marBottom w:val="0"/>
              <w:divBdr>
                <w:top w:val="none" w:sz="0" w:space="0" w:color="auto"/>
                <w:left w:val="none" w:sz="0" w:space="0" w:color="auto"/>
                <w:bottom w:val="none" w:sz="0" w:space="0" w:color="auto"/>
                <w:right w:val="none" w:sz="0" w:space="0" w:color="auto"/>
              </w:divBdr>
            </w:div>
            <w:div w:id="203566607">
              <w:marLeft w:val="0"/>
              <w:marRight w:val="0"/>
              <w:marTop w:val="0"/>
              <w:marBottom w:val="0"/>
              <w:divBdr>
                <w:top w:val="none" w:sz="0" w:space="0" w:color="auto"/>
                <w:left w:val="none" w:sz="0" w:space="0" w:color="auto"/>
                <w:bottom w:val="none" w:sz="0" w:space="0" w:color="auto"/>
                <w:right w:val="none" w:sz="0" w:space="0" w:color="auto"/>
              </w:divBdr>
            </w:div>
            <w:div w:id="474833684">
              <w:marLeft w:val="0"/>
              <w:marRight w:val="0"/>
              <w:marTop w:val="0"/>
              <w:marBottom w:val="0"/>
              <w:divBdr>
                <w:top w:val="none" w:sz="0" w:space="0" w:color="auto"/>
                <w:left w:val="none" w:sz="0" w:space="0" w:color="auto"/>
                <w:bottom w:val="none" w:sz="0" w:space="0" w:color="auto"/>
                <w:right w:val="none" w:sz="0" w:space="0" w:color="auto"/>
              </w:divBdr>
            </w:div>
            <w:div w:id="415171785">
              <w:marLeft w:val="0"/>
              <w:marRight w:val="0"/>
              <w:marTop w:val="0"/>
              <w:marBottom w:val="0"/>
              <w:divBdr>
                <w:top w:val="none" w:sz="0" w:space="0" w:color="auto"/>
                <w:left w:val="none" w:sz="0" w:space="0" w:color="auto"/>
                <w:bottom w:val="none" w:sz="0" w:space="0" w:color="auto"/>
                <w:right w:val="none" w:sz="0" w:space="0" w:color="auto"/>
              </w:divBdr>
            </w:div>
            <w:div w:id="334916210">
              <w:marLeft w:val="0"/>
              <w:marRight w:val="0"/>
              <w:marTop w:val="0"/>
              <w:marBottom w:val="0"/>
              <w:divBdr>
                <w:top w:val="none" w:sz="0" w:space="0" w:color="auto"/>
                <w:left w:val="none" w:sz="0" w:space="0" w:color="auto"/>
                <w:bottom w:val="none" w:sz="0" w:space="0" w:color="auto"/>
                <w:right w:val="none" w:sz="0" w:space="0" w:color="auto"/>
              </w:divBdr>
            </w:div>
            <w:div w:id="1357849219">
              <w:marLeft w:val="0"/>
              <w:marRight w:val="0"/>
              <w:marTop w:val="0"/>
              <w:marBottom w:val="0"/>
              <w:divBdr>
                <w:top w:val="none" w:sz="0" w:space="0" w:color="auto"/>
                <w:left w:val="none" w:sz="0" w:space="0" w:color="auto"/>
                <w:bottom w:val="none" w:sz="0" w:space="0" w:color="auto"/>
                <w:right w:val="none" w:sz="0" w:space="0" w:color="auto"/>
              </w:divBdr>
            </w:div>
            <w:div w:id="370885685">
              <w:marLeft w:val="0"/>
              <w:marRight w:val="0"/>
              <w:marTop w:val="0"/>
              <w:marBottom w:val="0"/>
              <w:divBdr>
                <w:top w:val="none" w:sz="0" w:space="0" w:color="auto"/>
                <w:left w:val="none" w:sz="0" w:space="0" w:color="auto"/>
                <w:bottom w:val="none" w:sz="0" w:space="0" w:color="auto"/>
                <w:right w:val="none" w:sz="0" w:space="0" w:color="auto"/>
              </w:divBdr>
            </w:div>
            <w:div w:id="1935900150">
              <w:marLeft w:val="0"/>
              <w:marRight w:val="0"/>
              <w:marTop w:val="0"/>
              <w:marBottom w:val="0"/>
              <w:divBdr>
                <w:top w:val="none" w:sz="0" w:space="0" w:color="auto"/>
                <w:left w:val="none" w:sz="0" w:space="0" w:color="auto"/>
                <w:bottom w:val="none" w:sz="0" w:space="0" w:color="auto"/>
                <w:right w:val="none" w:sz="0" w:space="0" w:color="auto"/>
              </w:divBdr>
            </w:div>
            <w:div w:id="1713580563">
              <w:marLeft w:val="0"/>
              <w:marRight w:val="0"/>
              <w:marTop w:val="0"/>
              <w:marBottom w:val="0"/>
              <w:divBdr>
                <w:top w:val="none" w:sz="0" w:space="0" w:color="auto"/>
                <w:left w:val="none" w:sz="0" w:space="0" w:color="auto"/>
                <w:bottom w:val="none" w:sz="0" w:space="0" w:color="auto"/>
                <w:right w:val="none" w:sz="0" w:space="0" w:color="auto"/>
              </w:divBdr>
            </w:div>
            <w:div w:id="987243364">
              <w:marLeft w:val="0"/>
              <w:marRight w:val="0"/>
              <w:marTop w:val="0"/>
              <w:marBottom w:val="0"/>
              <w:divBdr>
                <w:top w:val="none" w:sz="0" w:space="0" w:color="auto"/>
                <w:left w:val="none" w:sz="0" w:space="0" w:color="auto"/>
                <w:bottom w:val="none" w:sz="0" w:space="0" w:color="auto"/>
                <w:right w:val="none" w:sz="0" w:space="0" w:color="auto"/>
              </w:divBdr>
            </w:div>
            <w:div w:id="1455058808">
              <w:marLeft w:val="0"/>
              <w:marRight w:val="0"/>
              <w:marTop w:val="0"/>
              <w:marBottom w:val="0"/>
              <w:divBdr>
                <w:top w:val="none" w:sz="0" w:space="0" w:color="auto"/>
                <w:left w:val="none" w:sz="0" w:space="0" w:color="auto"/>
                <w:bottom w:val="none" w:sz="0" w:space="0" w:color="auto"/>
                <w:right w:val="none" w:sz="0" w:space="0" w:color="auto"/>
              </w:divBdr>
            </w:div>
            <w:div w:id="1816292531">
              <w:marLeft w:val="0"/>
              <w:marRight w:val="0"/>
              <w:marTop w:val="0"/>
              <w:marBottom w:val="0"/>
              <w:divBdr>
                <w:top w:val="none" w:sz="0" w:space="0" w:color="auto"/>
                <w:left w:val="none" w:sz="0" w:space="0" w:color="auto"/>
                <w:bottom w:val="none" w:sz="0" w:space="0" w:color="auto"/>
                <w:right w:val="none" w:sz="0" w:space="0" w:color="auto"/>
              </w:divBdr>
            </w:div>
          </w:divsChild>
        </w:div>
        <w:div w:id="139466183">
          <w:marLeft w:val="0"/>
          <w:marRight w:val="0"/>
          <w:marTop w:val="0"/>
          <w:marBottom w:val="0"/>
          <w:divBdr>
            <w:top w:val="none" w:sz="0" w:space="0" w:color="auto"/>
            <w:left w:val="none" w:sz="0" w:space="0" w:color="auto"/>
            <w:bottom w:val="none" w:sz="0" w:space="0" w:color="auto"/>
            <w:right w:val="none" w:sz="0" w:space="0" w:color="auto"/>
          </w:divBdr>
          <w:divsChild>
            <w:div w:id="323048108">
              <w:marLeft w:val="0"/>
              <w:marRight w:val="0"/>
              <w:marTop w:val="0"/>
              <w:marBottom w:val="0"/>
              <w:divBdr>
                <w:top w:val="none" w:sz="0" w:space="0" w:color="auto"/>
                <w:left w:val="none" w:sz="0" w:space="0" w:color="auto"/>
                <w:bottom w:val="none" w:sz="0" w:space="0" w:color="auto"/>
                <w:right w:val="none" w:sz="0" w:space="0" w:color="auto"/>
              </w:divBdr>
            </w:div>
            <w:div w:id="905451371">
              <w:marLeft w:val="0"/>
              <w:marRight w:val="0"/>
              <w:marTop w:val="0"/>
              <w:marBottom w:val="0"/>
              <w:divBdr>
                <w:top w:val="none" w:sz="0" w:space="0" w:color="auto"/>
                <w:left w:val="none" w:sz="0" w:space="0" w:color="auto"/>
                <w:bottom w:val="none" w:sz="0" w:space="0" w:color="auto"/>
                <w:right w:val="none" w:sz="0" w:space="0" w:color="auto"/>
              </w:divBdr>
            </w:div>
            <w:div w:id="642850486">
              <w:marLeft w:val="0"/>
              <w:marRight w:val="0"/>
              <w:marTop w:val="0"/>
              <w:marBottom w:val="0"/>
              <w:divBdr>
                <w:top w:val="none" w:sz="0" w:space="0" w:color="auto"/>
                <w:left w:val="none" w:sz="0" w:space="0" w:color="auto"/>
                <w:bottom w:val="none" w:sz="0" w:space="0" w:color="auto"/>
                <w:right w:val="none" w:sz="0" w:space="0" w:color="auto"/>
              </w:divBdr>
            </w:div>
            <w:div w:id="1142769263">
              <w:marLeft w:val="0"/>
              <w:marRight w:val="0"/>
              <w:marTop w:val="0"/>
              <w:marBottom w:val="0"/>
              <w:divBdr>
                <w:top w:val="none" w:sz="0" w:space="0" w:color="auto"/>
                <w:left w:val="none" w:sz="0" w:space="0" w:color="auto"/>
                <w:bottom w:val="none" w:sz="0" w:space="0" w:color="auto"/>
                <w:right w:val="none" w:sz="0" w:space="0" w:color="auto"/>
              </w:divBdr>
            </w:div>
            <w:div w:id="456339793">
              <w:marLeft w:val="0"/>
              <w:marRight w:val="0"/>
              <w:marTop w:val="0"/>
              <w:marBottom w:val="0"/>
              <w:divBdr>
                <w:top w:val="none" w:sz="0" w:space="0" w:color="auto"/>
                <w:left w:val="none" w:sz="0" w:space="0" w:color="auto"/>
                <w:bottom w:val="none" w:sz="0" w:space="0" w:color="auto"/>
                <w:right w:val="none" w:sz="0" w:space="0" w:color="auto"/>
              </w:divBdr>
            </w:div>
            <w:div w:id="45566562">
              <w:marLeft w:val="0"/>
              <w:marRight w:val="0"/>
              <w:marTop w:val="0"/>
              <w:marBottom w:val="0"/>
              <w:divBdr>
                <w:top w:val="none" w:sz="0" w:space="0" w:color="auto"/>
                <w:left w:val="none" w:sz="0" w:space="0" w:color="auto"/>
                <w:bottom w:val="none" w:sz="0" w:space="0" w:color="auto"/>
                <w:right w:val="none" w:sz="0" w:space="0" w:color="auto"/>
              </w:divBdr>
            </w:div>
            <w:div w:id="1338002665">
              <w:marLeft w:val="0"/>
              <w:marRight w:val="0"/>
              <w:marTop w:val="0"/>
              <w:marBottom w:val="0"/>
              <w:divBdr>
                <w:top w:val="none" w:sz="0" w:space="0" w:color="auto"/>
                <w:left w:val="none" w:sz="0" w:space="0" w:color="auto"/>
                <w:bottom w:val="none" w:sz="0" w:space="0" w:color="auto"/>
                <w:right w:val="none" w:sz="0" w:space="0" w:color="auto"/>
              </w:divBdr>
            </w:div>
            <w:div w:id="362101406">
              <w:marLeft w:val="0"/>
              <w:marRight w:val="0"/>
              <w:marTop w:val="0"/>
              <w:marBottom w:val="0"/>
              <w:divBdr>
                <w:top w:val="none" w:sz="0" w:space="0" w:color="auto"/>
                <w:left w:val="none" w:sz="0" w:space="0" w:color="auto"/>
                <w:bottom w:val="none" w:sz="0" w:space="0" w:color="auto"/>
                <w:right w:val="none" w:sz="0" w:space="0" w:color="auto"/>
              </w:divBdr>
            </w:div>
            <w:div w:id="1285842996">
              <w:marLeft w:val="0"/>
              <w:marRight w:val="0"/>
              <w:marTop w:val="0"/>
              <w:marBottom w:val="0"/>
              <w:divBdr>
                <w:top w:val="none" w:sz="0" w:space="0" w:color="auto"/>
                <w:left w:val="none" w:sz="0" w:space="0" w:color="auto"/>
                <w:bottom w:val="none" w:sz="0" w:space="0" w:color="auto"/>
                <w:right w:val="none" w:sz="0" w:space="0" w:color="auto"/>
              </w:divBdr>
            </w:div>
            <w:div w:id="803423811">
              <w:marLeft w:val="0"/>
              <w:marRight w:val="0"/>
              <w:marTop w:val="0"/>
              <w:marBottom w:val="0"/>
              <w:divBdr>
                <w:top w:val="none" w:sz="0" w:space="0" w:color="auto"/>
                <w:left w:val="none" w:sz="0" w:space="0" w:color="auto"/>
                <w:bottom w:val="none" w:sz="0" w:space="0" w:color="auto"/>
                <w:right w:val="none" w:sz="0" w:space="0" w:color="auto"/>
              </w:divBdr>
            </w:div>
            <w:div w:id="985820445">
              <w:marLeft w:val="0"/>
              <w:marRight w:val="0"/>
              <w:marTop w:val="0"/>
              <w:marBottom w:val="0"/>
              <w:divBdr>
                <w:top w:val="none" w:sz="0" w:space="0" w:color="auto"/>
                <w:left w:val="none" w:sz="0" w:space="0" w:color="auto"/>
                <w:bottom w:val="none" w:sz="0" w:space="0" w:color="auto"/>
                <w:right w:val="none" w:sz="0" w:space="0" w:color="auto"/>
              </w:divBdr>
            </w:div>
          </w:divsChild>
        </w:div>
        <w:div w:id="917329615">
          <w:marLeft w:val="0"/>
          <w:marRight w:val="0"/>
          <w:marTop w:val="0"/>
          <w:marBottom w:val="0"/>
          <w:divBdr>
            <w:top w:val="none" w:sz="0" w:space="0" w:color="auto"/>
            <w:left w:val="none" w:sz="0" w:space="0" w:color="auto"/>
            <w:bottom w:val="none" w:sz="0" w:space="0" w:color="auto"/>
            <w:right w:val="none" w:sz="0" w:space="0" w:color="auto"/>
          </w:divBdr>
          <w:divsChild>
            <w:div w:id="322588871">
              <w:marLeft w:val="0"/>
              <w:marRight w:val="0"/>
              <w:marTop w:val="0"/>
              <w:marBottom w:val="0"/>
              <w:divBdr>
                <w:top w:val="none" w:sz="0" w:space="0" w:color="auto"/>
                <w:left w:val="none" w:sz="0" w:space="0" w:color="auto"/>
                <w:bottom w:val="none" w:sz="0" w:space="0" w:color="auto"/>
                <w:right w:val="none" w:sz="0" w:space="0" w:color="auto"/>
              </w:divBdr>
            </w:div>
            <w:div w:id="58090504">
              <w:marLeft w:val="0"/>
              <w:marRight w:val="0"/>
              <w:marTop w:val="0"/>
              <w:marBottom w:val="0"/>
              <w:divBdr>
                <w:top w:val="none" w:sz="0" w:space="0" w:color="auto"/>
                <w:left w:val="none" w:sz="0" w:space="0" w:color="auto"/>
                <w:bottom w:val="none" w:sz="0" w:space="0" w:color="auto"/>
                <w:right w:val="none" w:sz="0" w:space="0" w:color="auto"/>
              </w:divBdr>
            </w:div>
            <w:div w:id="1013147008">
              <w:marLeft w:val="0"/>
              <w:marRight w:val="0"/>
              <w:marTop w:val="0"/>
              <w:marBottom w:val="0"/>
              <w:divBdr>
                <w:top w:val="none" w:sz="0" w:space="0" w:color="auto"/>
                <w:left w:val="none" w:sz="0" w:space="0" w:color="auto"/>
                <w:bottom w:val="none" w:sz="0" w:space="0" w:color="auto"/>
                <w:right w:val="none" w:sz="0" w:space="0" w:color="auto"/>
              </w:divBdr>
            </w:div>
            <w:div w:id="283193820">
              <w:marLeft w:val="0"/>
              <w:marRight w:val="0"/>
              <w:marTop w:val="0"/>
              <w:marBottom w:val="0"/>
              <w:divBdr>
                <w:top w:val="none" w:sz="0" w:space="0" w:color="auto"/>
                <w:left w:val="none" w:sz="0" w:space="0" w:color="auto"/>
                <w:bottom w:val="none" w:sz="0" w:space="0" w:color="auto"/>
                <w:right w:val="none" w:sz="0" w:space="0" w:color="auto"/>
              </w:divBdr>
            </w:div>
            <w:div w:id="1462529885">
              <w:marLeft w:val="0"/>
              <w:marRight w:val="0"/>
              <w:marTop w:val="0"/>
              <w:marBottom w:val="0"/>
              <w:divBdr>
                <w:top w:val="none" w:sz="0" w:space="0" w:color="auto"/>
                <w:left w:val="none" w:sz="0" w:space="0" w:color="auto"/>
                <w:bottom w:val="none" w:sz="0" w:space="0" w:color="auto"/>
                <w:right w:val="none" w:sz="0" w:space="0" w:color="auto"/>
              </w:divBdr>
            </w:div>
            <w:div w:id="1674532511">
              <w:marLeft w:val="0"/>
              <w:marRight w:val="0"/>
              <w:marTop w:val="0"/>
              <w:marBottom w:val="0"/>
              <w:divBdr>
                <w:top w:val="none" w:sz="0" w:space="0" w:color="auto"/>
                <w:left w:val="none" w:sz="0" w:space="0" w:color="auto"/>
                <w:bottom w:val="none" w:sz="0" w:space="0" w:color="auto"/>
                <w:right w:val="none" w:sz="0" w:space="0" w:color="auto"/>
              </w:divBdr>
            </w:div>
            <w:div w:id="648821683">
              <w:marLeft w:val="0"/>
              <w:marRight w:val="0"/>
              <w:marTop w:val="0"/>
              <w:marBottom w:val="0"/>
              <w:divBdr>
                <w:top w:val="none" w:sz="0" w:space="0" w:color="auto"/>
                <w:left w:val="none" w:sz="0" w:space="0" w:color="auto"/>
                <w:bottom w:val="none" w:sz="0" w:space="0" w:color="auto"/>
                <w:right w:val="none" w:sz="0" w:space="0" w:color="auto"/>
              </w:divBdr>
            </w:div>
            <w:div w:id="1693609181">
              <w:marLeft w:val="0"/>
              <w:marRight w:val="0"/>
              <w:marTop w:val="0"/>
              <w:marBottom w:val="0"/>
              <w:divBdr>
                <w:top w:val="none" w:sz="0" w:space="0" w:color="auto"/>
                <w:left w:val="none" w:sz="0" w:space="0" w:color="auto"/>
                <w:bottom w:val="none" w:sz="0" w:space="0" w:color="auto"/>
                <w:right w:val="none" w:sz="0" w:space="0" w:color="auto"/>
              </w:divBdr>
            </w:div>
            <w:div w:id="351029513">
              <w:marLeft w:val="0"/>
              <w:marRight w:val="0"/>
              <w:marTop w:val="0"/>
              <w:marBottom w:val="0"/>
              <w:divBdr>
                <w:top w:val="none" w:sz="0" w:space="0" w:color="auto"/>
                <w:left w:val="none" w:sz="0" w:space="0" w:color="auto"/>
                <w:bottom w:val="none" w:sz="0" w:space="0" w:color="auto"/>
                <w:right w:val="none" w:sz="0" w:space="0" w:color="auto"/>
              </w:divBdr>
            </w:div>
            <w:div w:id="1934389824">
              <w:marLeft w:val="0"/>
              <w:marRight w:val="0"/>
              <w:marTop w:val="0"/>
              <w:marBottom w:val="0"/>
              <w:divBdr>
                <w:top w:val="none" w:sz="0" w:space="0" w:color="auto"/>
                <w:left w:val="none" w:sz="0" w:space="0" w:color="auto"/>
                <w:bottom w:val="none" w:sz="0" w:space="0" w:color="auto"/>
                <w:right w:val="none" w:sz="0" w:space="0" w:color="auto"/>
              </w:divBdr>
            </w:div>
            <w:div w:id="935866587">
              <w:marLeft w:val="0"/>
              <w:marRight w:val="0"/>
              <w:marTop w:val="0"/>
              <w:marBottom w:val="0"/>
              <w:divBdr>
                <w:top w:val="none" w:sz="0" w:space="0" w:color="auto"/>
                <w:left w:val="none" w:sz="0" w:space="0" w:color="auto"/>
                <w:bottom w:val="none" w:sz="0" w:space="0" w:color="auto"/>
                <w:right w:val="none" w:sz="0" w:space="0" w:color="auto"/>
              </w:divBdr>
            </w:div>
            <w:div w:id="2026327012">
              <w:marLeft w:val="0"/>
              <w:marRight w:val="0"/>
              <w:marTop w:val="0"/>
              <w:marBottom w:val="0"/>
              <w:divBdr>
                <w:top w:val="none" w:sz="0" w:space="0" w:color="auto"/>
                <w:left w:val="none" w:sz="0" w:space="0" w:color="auto"/>
                <w:bottom w:val="none" w:sz="0" w:space="0" w:color="auto"/>
                <w:right w:val="none" w:sz="0" w:space="0" w:color="auto"/>
              </w:divBdr>
            </w:div>
            <w:div w:id="369764022">
              <w:marLeft w:val="0"/>
              <w:marRight w:val="0"/>
              <w:marTop w:val="0"/>
              <w:marBottom w:val="0"/>
              <w:divBdr>
                <w:top w:val="none" w:sz="0" w:space="0" w:color="auto"/>
                <w:left w:val="none" w:sz="0" w:space="0" w:color="auto"/>
                <w:bottom w:val="none" w:sz="0" w:space="0" w:color="auto"/>
                <w:right w:val="none" w:sz="0" w:space="0" w:color="auto"/>
              </w:divBdr>
            </w:div>
            <w:div w:id="909929325">
              <w:marLeft w:val="0"/>
              <w:marRight w:val="0"/>
              <w:marTop w:val="0"/>
              <w:marBottom w:val="0"/>
              <w:divBdr>
                <w:top w:val="none" w:sz="0" w:space="0" w:color="auto"/>
                <w:left w:val="none" w:sz="0" w:space="0" w:color="auto"/>
                <w:bottom w:val="none" w:sz="0" w:space="0" w:color="auto"/>
                <w:right w:val="none" w:sz="0" w:space="0" w:color="auto"/>
              </w:divBdr>
            </w:div>
            <w:div w:id="1651667252">
              <w:marLeft w:val="0"/>
              <w:marRight w:val="0"/>
              <w:marTop w:val="0"/>
              <w:marBottom w:val="0"/>
              <w:divBdr>
                <w:top w:val="none" w:sz="0" w:space="0" w:color="auto"/>
                <w:left w:val="none" w:sz="0" w:space="0" w:color="auto"/>
                <w:bottom w:val="none" w:sz="0" w:space="0" w:color="auto"/>
                <w:right w:val="none" w:sz="0" w:space="0" w:color="auto"/>
              </w:divBdr>
            </w:div>
            <w:div w:id="216628844">
              <w:marLeft w:val="0"/>
              <w:marRight w:val="0"/>
              <w:marTop w:val="0"/>
              <w:marBottom w:val="0"/>
              <w:divBdr>
                <w:top w:val="none" w:sz="0" w:space="0" w:color="auto"/>
                <w:left w:val="none" w:sz="0" w:space="0" w:color="auto"/>
                <w:bottom w:val="none" w:sz="0" w:space="0" w:color="auto"/>
                <w:right w:val="none" w:sz="0" w:space="0" w:color="auto"/>
              </w:divBdr>
            </w:div>
            <w:div w:id="613363573">
              <w:marLeft w:val="0"/>
              <w:marRight w:val="0"/>
              <w:marTop w:val="0"/>
              <w:marBottom w:val="0"/>
              <w:divBdr>
                <w:top w:val="none" w:sz="0" w:space="0" w:color="auto"/>
                <w:left w:val="none" w:sz="0" w:space="0" w:color="auto"/>
                <w:bottom w:val="none" w:sz="0" w:space="0" w:color="auto"/>
                <w:right w:val="none" w:sz="0" w:space="0" w:color="auto"/>
              </w:divBdr>
            </w:div>
            <w:div w:id="1070813484">
              <w:marLeft w:val="0"/>
              <w:marRight w:val="0"/>
              <w:marTop w:val="0"/>
              <w:marBottom w:val="0"/>
              <w:divBdr>
                <w:top w:val="none" w:sz="0" w:space="0" w:color="auto"/>
                <w:left w:val="none" w:sz="0" w:space="0" w:color="auto"/>
                <w:bottom w:val="none" w:sz="0" w:space="0" w:color="auto"/>
                <w:right w:val="none" w:sz="0" w:space="0" w:color="auto"/>
              </w:divBdr>
            </w:div>
          </w:divsChild>
        </w:div>
        <w:div w:id="1247108511">
          <w:marLeft w:val="0"/>
          <w:marRight w:val="0"/>
          <w:marTop w:val="0"/>
          <w:marBottom w:val="0"/>
          <w:divBdr>
            <w:top w:val="none" w:sz="0" w:space="0" w:color="auto"/>
            <w:left w:val="none" w:sz="0" w:space="0" w:color="auto"/>
            <w:bottom w:val="none" w:sz="0" w:space="0" w:color="auto"/>
            <w:right w:val="none" w:sz="0" w:space="0" w:color="auto"/>
          </w:divBdr>
          <w:divsChild>
            <w:div w:id="797262141">
              <w:marLeft w:val="0"/>
              <w:marRight w:val="0"/>
              <w:marTop w:val="0"/>
              <w:marBottom w:val="0"/>
              <w:divBdr>
                <w:top w:val="none" w:sz="0" w:space="0" w:color="auto"/>
                <w:left w:val="none" w:sz="0" w:space="0" w:color="auto"/>
                <w:bottom w:val="none" w:sz="0" w:space="0" w:color="auto"/>
                <w:right w:val="none" w:sz="0" w:space="0" w:color="auto"/>
              </w:divBdr>
            </w:div>
            <w:div w:id="1710490428">
              <w:marLeft w:val="0"/>
              <w:marRight w:val="0"/>
              <w:marTop w:val="0"/>
              <w:marBottom w:val="0"/>
              <w:divBdr>
                <w:top w:val="none" w:sz="0" w:space="0" w:color="auto"/>
                <w:left w:val="none" w:sz="0" w:space="0" w:color="auto"/>
                <w:bottom w:val="none" w:sz="0" w:space="0" w:color="auto"/>
                <w:right w:val="none" w:sz="0" w:space="0" w:color="auto"/>
              </w:divBdr>
            </w:div>
            <w:div w:id="398286304">
              <w:marLeft w:val="0"/>
              <w:marRight w:val="0"/>
              <w:marTop w:val="0"/>
              <w:marBottom w:val="0"/>
              <w:divBdr>
                <w:top w:val="none" w:sz="0" w:space="0" w:color="auto"/>
                <w:left w:val="none" w:sz="0" w:space="0" w:color="auto"/>
                <w:bottom w:val="none" w:sz="0" w:space="0" w:color="auto"/>
                <w:right w:val="none" w:sz="0" w:space="0" w:color="auto"/>
              </w:divBdr>
            </w:div>
            <w:div w:id="66345461">
              <w:marLeft w:val="0"/>
              <w:marRight w:val="0"/>
              <w:marTop w:val="0"/>
              <w:marBottom w:val="0"/>
              <w:divBdr>
                <w:top w:val="none" w:sz="0" w:space="0" w:color="auto"/>
                <w:left w:val="none" w:sz="0" w:space="0" w:color="auto"/>
                <w:bottom w:val="none" w:sz="0" w:space="0" w:color="auto"/>
                <w:right w:val="none" w:sz="0" w:space="0" w:color="auto"/>
              </w:divBdr>
            </w:div>
            <w:div w:id="175772793">
              <w:marLeft w:val="0"/>
              <w:marRight w:val="0"/>
              <w:marTop w:val="0"/>
              <w:marBottom w:val="0"/>
              <w:divBdr>
                <w:top w:val="none" w:sz="0" w:space="0" w:color="auto"/>
                <w:left w:val="none" w:sz="0" w:space="0" w:color="auto"/>
                <w:bottom w:val="none" w:sz="0" w:space="0" w:color="auto"/>
                <w:right w:val="none" w:sz="0" w:space="0" w:color="auto"/>
              </w:divBdr>
            </w:div>
            <w:div w:id="1786190520">
              <w:marLeft w:val="0"/>
              <w:marRight w:val="0"/>
              <w:marTop w:val="0"/>
              <w:marBottom w:val="0"/>
              <w:divBdr>
                <w:top w:val="none" w:sz="0" w:space="0" w:color="auto"/>
                <w:left w:val="none" w:sz="0" w:space="0" w:color="auto"/>
                <w:bottom w:val="none" w:sz="0" w:space="0" w:color="auto"/>
                <w:right w:val="none" w:sz="0" w:space="0" w:color="auto"/>
              </w:divBdr>
            </w:div>
            <w:div w:id="382289713">
              <w:marLeft w:val="0"/>
              <w:marRight w:val="0"/>
              <w:marTop w:val="0"/>
              <w:marBottom w:val="0"/>
              <w:divBdr>
                <w:top w:val="none" w:sz="0" w:space="0" w:color="auto"/>
                <w:left w:val="none" w:sz="0" w:space="0" w:color="auto"/>
                <w:bottom w:val="none" w:sz="0" w:space="0" w:color="auto"/>
                <w:right w:val="none" w:sz="0" w:space="0" w:color="auto"/>
              </w:divBdr>
            </w:div>
            <w:div w:id="1007828882">
              <w:marLeft w:val="0"/>
              <w:marRight w:val="0"/>
              <w:marTop w:val="0"/>
              <w:marBottom w:val="0"/>
              <w:divBdr>
                <w:top w:val="none" w:sz="0" w:space="0" w:color="auto"/>
                <w:left w:val="none" w:sz="0" w:space="0" w:color="auto"/>
                <w:bottom w:val="none" w:sz="0" w:space="0" w:color="auto"/>
                <w:right w:val="none" w:sz="0" w:space="0" w:color="auto"/>
              </w:divBdr>
            </w:div>
            <w:div w:id="1407344395">
              <w:marLeft w:val="0"/>
              <w:marRight w:val="0"/>
              <w:marTop w:val="0"/>
              <w:marBottom w:val="0"/>
              <w:divBdr>
                <w:top w:val="none" w:sz="0" w:space="0" w:color="auto"/>
                <w:left w:val="none" w:sz="0" w:space="0" w:color="auto"/>
                <w:bottom w:val="none" w:sz="0" w:space="0" w:color="auto"/>
                <w:right w:val="none" w:sz="0" w:space="0" w:color="auto"/>
              </w:divBdr>
            </w:div>
          </w:divsChild>
        </w:div>
        <w:div w:id="1020428208">
          <w:marLeft w:val="0"/>
          <w:marRight w:val="0"/>
          <w:marTop w:val="0"/>
          <w:marBottom w:val="0"/>
          <w:divBdr>
            <w:top w:val="none" w:sz="0" w:space="0" w:color="auto"/>
            <w:left w:val="none" w:sz="0" w:space="0" w:color="auto"/>
            <w:bottom w:val="none" w:sz="0" w:space="0" w:color="auto"/>
            <w:right w:val="none" w:sz="0" w:space="0" w:color="auto"/>
          </w:divBdr>
        </w:div>
        <w:div w:id="780800861">
          <w:marLeft w:val="0"/>
          <w:marRight w:val="0"/>
          <w:marTop w:val="0"/>
          <w:marBottom w:val="0"/>
          <w:divBdr>
            <w:top w:val="none" w:sz="0" w:space="0" w:color="auto"/>
            <w:left w:val="none" w:sz="0" w:space="0" w:color="auto"/>
            <w:bottom w:val="none" w:sz="0" w:space="0" w:color="auto"/>
            <w:right w:val="none" w:sz="0" w:space="0" w:color="auto"/>
          </w:divBdr>
        </w:div>
        <w:div w:id="1532111086">
          <w:marLeft w:val="0"/>
          <w:marRight w:val="0"/>
          <w:marTop w:val="0"/>
          <w:marBottom w:val="0"/>
          <w:divBdr>
            <w:top w:val="none" w:sz="0" w:space="0" w:color="auto"/>
            <w:left w:val="none" w:sz="0" w:space="0" w:color="auto"/>
            <w:bottom w:val="none" w:sz="0" w:space="0" w:color="auto"/>
            <w:right w:val="none" w:sz="0" w:space="0" w:color="auto"/>
          </w:divBdr>
        </w:div>
        <w:div w:id="1130708383">
          <w:marLeft w:val="0"/>
          <w:marRight w:val="0"/>
          <w:marTop w:val="0"/>
          <w:marBottom w:val="0"/>
          <w:divBdr>
            <w:top w:val="none" w:sz="0" w:space="0" w:color="auto"/>
            <w:left w:val="none" w:sz="0" w:space="0" w:color="auto"/>
            <w:bottom w:val="none" w:sz="0" w:space="0" w:color="auto"/>
            <w:right w:val="none" w:sz="0" w:space="0" w:color="auto"/>
          </w:divBdr>
        </w:div>
        <w:div w:id="223563641">
          <w:marLeft w:val="0"/>
          <w:marRight w:val="0"/>
          <w:marTop w:val="0"/>
          <w:marBottom w:val="0"/>
          <w:divBdr>
            <w:top w:val="none" w:sz="0" w:space="0" w:color="auto"/>
            <w:left w:val="none" w:sz="0" w:space="0" w:color="auto"/>
            <w:bottom w:val="none" w:sz="0" w:space="0" w:color="auto"/>
            <w:right w:val="none" w:sz="0" w:space="0" w:color="auto"/>
          </w:divBdr>
        </w:div>
        <w:div w:id="1736465120">
          <w:marLeft w:val="0"/>
          <w:marRight w:val="0"/>
          <w:marTop w:val="0"/>
          <w:marBottom w:val="0"/>
          <w:divBdr>
            <w:top w:val="none" w:sz="0" w:space="0" w:color="auto"/>
            <w:left w:val="none" w:sz="0" w:space="0" w:color="auto"/>
            <w:bottom w:val="none" w:sz="0" w:space="0" w:color="auto"/>
            <w:right w:val="none" w:sz="0" w:space="0" w:color="auto"/>
          </w:divBdr>
        </w:div>
        <w:div w:id="1733045191">
          <w:marLeft w:val="0"/>
          <w:marRight w:val="0"/>
          <w:marTop w:val="0"/>
          <w:marBottom w:val="0"/>
          <w:divBdr>
            <w:top w:val="none" w:sz="0" w:space="0" w:color="auto"/>
            <w:left w:val="none" w:sz="0" w:space="0" w:color="auto"/>
            <w:bottom w:val="none" w:sz="0" w:space="0" w:color="auto"/>
            <w:right w:val="none" w:sz="0" w:space="0" w:color="auto"/>
          </w:divBdr>
        </w:div>
        <w:div w:id="64112899">
          <w:marLeft w:val="0"/>
          <w:marRight w:val="0"/>
          <w:marTop w:val="0"/>
          <w:marBottom w:val="0"/>
          <w:divBdr>
            <w:top w:val="none" w:sz="0" w:space="0" w:color="auto"/>
            <w:left w:val="none" w:sz="0" w:space="0" w:color="auto"/>
            <w:bottom w:val="none" w:sz="0" w:space="0" w:color="auto"/>
            <w:right w:val="none" w:sz="0" w:space="0" w:color="auto"/>
          </w:divBdr>
        </w:div>
        <w:div w:id="308023382">
          <w:marLeft w:val="0"/>
          <w:marRight w:val="0"/>
          <w:marTop w:val="0"/>
          <w:marBottom w:val="0"/>
          <w:divBdr>
            <w:top w:val="none" w:sz="0" w:space="0" w:color="auto"/>
            <w:left w:val="none" w:sz="0" w:space="0" w:color="auto"/>
            <w:bottom w:val="none" w:sz="0" w:space="0" w:color="auto"/>
            <w:right w:val="none" w:sz="0" w:space="0" w:color="auto"/>
          </w:divBdr>
        </w:div>
        <w:div w:id="1096902963">
          <w:marLeft w:val="0"/>
          <w:marRight w:val="0"/>
          <w:marTop w:val="0"/>
          <w:marBottom w:val="0"/>
          <w:divBdr>
            <w:top w:val="none" w:sz="0" w:space="0" w:color="auto"/>
            <w:left w:val="none" w:sz="0" w:space="0" w:color="auto"/>
            <w:bottom w:val="none" w:sz="0" w:space="0" w:color="auto"/>
            <w:right w:val="none" w:sz="0" w:space="0" w:color="auto"/>
          </w:divBdr>
        </w:div>
        <w:div w:id="1740667603">
          <w:marLeft w:val="0"/>
          <w:marRight w:val="0"/>
          <w:marTop w:val="0"/>
          <w:marBottom w:val="0"/>
          <w:divBdr>
            <w:top w:val="none" w:sz="0" w:space="0" w:color="auto"/>
            <w:left w:val="none" w:sz="0" w:space="0" w:color="auto"/>
            <w:bottom w:val="none" w:sz="0" w:space="0" w:color="auto"/>
            <w:right w:val="none" w:sz="0" w:space="0" w:color="auto"/>
          </w:divBdr>
        </w:div>
        <w:div w:id="752356393">
          <w:marLeft w:val="0"/>
          <w:marRight w:val="0"/>
          <w:marTop w:val="0"/>
          <w:marBottom w:val="0"/>
          <w:divBdr>
            <w:top w:val="none" w:sz="0" w:space="0" w:color="auto"/>
            <w:left w:val="none" w:sz="0" w:space="0" w:color="auto"/>
            <w:bottom w:val="none" w:sz="0" w:space="0" w:color="auto"/>
            <w:right w:val="none" w:sz="0" w:space="0" w:color="auto"/>
          </w:divBdr>
        </w:div>
        <w:div w:id="456921764">
          <w:marLeft w:val="0"/>
          <w:marRight w:val="0"/>
          <w:marTop w:val="0"/>
          <w:marBottom w:val="0"/>
          <w:divBdr>
            <w:top w:val="none" w:sz="0" w:space="0" w:color="auto"/>
            <w:left w:val="none" w:sz="0" w:space="0" w:color="auto"/>
            <w:bottom w:val="none" w:sz="0" w:space="0" w:color="auto"/>
            <w:right w:val="none" w:sz="0" w:space="0" w:color="auto"/>
          </w:divBdr>
          <w:divsChild>
            <w:div w:id="45957545">
              <w:marLeft w:val="0"/>
              <w:marRight w:val="0"/>
              <w:marTop w:val="0"/>
              <w:marBottom w:val="0"/>
              <w:divBdr>
                <w:top w:val="none" w:sz="0" w:space="0" w:color="auto"/>
                <w:left w:val="none" w:sz="0" w:space="0" w:color="auto"/>
                <w:bottom w:val="none" w:sz="0" w:space="0" w:color="auto"/>
                <w:right w:val="none" w:sz="0" w:space="0" w:color="auto"/>
              </w:divBdr>
            </w:div>
          </w:divsChild>
        </w:div>
        <w:div w:id="904606542">
          <w:marLeft w:val="0"/>
          <w:marRight w:val="0"/>
          <w:marTop w:val="0"/>
          <w:marBottom w:val="0"/>
          <w:divBdr>
            <w:top w:val="none" w:sz="0" w:space="0" w:color="auto"/>
            <w:left w:val="none" w:sz="0" w:space="0" w:color="auto"/>
            <w:bottom w:val="none" w:sz="0" w:space="0" w:color="auto"/>
            <w:right w:val="none" w:sz="0" w:space="0" w:color="auto"/>
          </w:divBdr>
        </w:div>
        <w:div w:id="1072775610">
          <w:marLeft w:val="0"/>
          <w:marRight w:val="0"/>
          <w:marTop w:val="0"/>
          <w:marBottom w:val="0"/>
          <w:divBdr>
            <w:top w:val="none" w:sz="0" w:space="0" w:color="auto"/>
            <w:left w:val="none" w:sz="0" w:space="0" w:color="auto"/>
            <w:bottom w:val="none" w:sz="0" w:space="0" w:color="auto"/>
            <w:right w:val="none" w:sz="0" w:space="0" w:color="auto"/>
          </w:divBdr>
        </w:div>
        <w:div w:id="587665137">
          <w:marLeft w:val="0"/>
          <w:marRight w:val="0"/>
          <w:marTop w:val="0"/>
          <w:marBottom w:val="0"/>
          <w:divBdr>
            <w:top w:val="none" w:sz="0" w:space="0" w:color="auto"/>
            <w:left w:val="none" w:sz="0" w:space="0" w:color="auto"/>
            <w:bottom w:val="none" w:sz="0" w:space="0" w:color="auto"/>
            <w:right w:val="none" w:sz="0" w:space="0" w:color="auto"/>
          </w:divBdr>
        </w:div>
        <w:div w:id="1484738029">
          <w:marLeft w:val="0"/>
          <w:marRight w:val="0"/>
          <w:marTop w:val="0"/>
          <w:marBottom w:val="0"/>
          <w:divBdr>
            <w:top w:val="none" w:sz="0" w:space="0" w:color="auto"/>
            <w:left w:val="none" w:sz="0" w:space="0" w:color="auto"/>
            <w:bottom w:val="none" w:sz="0" w:space="0" w:color="auto"/>
            <w:right w:val="none" w:sz="0" w:space="0" w:color="auto"/>
          </w:divBdr>
          <w:divsChild>
            <w:div w:id="1017082014">
              <w:marLeft w:val="0"/>
              <w:marRight w:val="0"/>
              <w:marTop w:val="0"/>
              <w:marBottom w:val="0"/>
              <w:divBdr>
                <w:top w:val="none" w:sz="0" w:space="0" w:color="auto"/>
                <w:left w:val="none" w:sz="0" w:space="0" w:color="auto"/>
                <w:bottom w:val="none" w:sz="0" w:space="0" w:color="auto"/>
                <w:right w:val="none" w:sz="0" w:space="0" w:color="auto"/>
              </w:divBdr>
            </w:div>
            <w:div w:id="322859002">
              <w:marLeft w:val="0"/>
              <w:marRight w:val="0"/>
              <w:marTop w:val="0"/>
              <w:marBottom w:val="0"/>
              <w:divBdr>
                <w:top w:val="none" w:sz="0" w:space="0" w:color="auto"/>
                <w:left w:val="none" w:sz="0" w:space="0" w:color="auto"/>
                <w:bottom w:val="none" w:sz="0" w:space="0" w:color="auto"/>
                <w:right w:val="none" w:sz="0" w:space="0" w:color="auto"/>
              </w:divBdr>
            </w:div>
            <w:div w:id="1639872936">
              <w:marLeft w:val="0"/>
              <w:marRight w:val="0"/>
              <w:marTop w:val="0"/>
              <w:marBottom w:val="0"/>
              <w:divBdr>
                <w:top w:val="none" w:sz="0" w:space="0" w:color="auto"/>
                <w:left w:val="none" w:sz="0" w:space="0" w:color="auto"/>
                <w:bottom w:val="none" w:sz="0" w:space="0" w:color="auto"/>
                <w:right w:val="none" w:sz="0" w:space="0" w:color="auto"/>
              </w:divBdr>
            </w:div>
            <w:div w:id="1625964851">
              <w:marLeft w:val="0"/>
              <w:marRight w:val="0"/>
              <w:marTop w:val="0"/>
              <w:marBottom w:val="0"/>
              <w:divBdr>
                <w:top w:val="none" w:sz="0" w:space="0" w:color="auto"/>
                <w:left w:val="none" w:sz="0" w:space="0" w:color="auto"/>
                <w:bottom w:val="none" w:sz="0" w:space="0" w:color="auto"/>
                <w:right w:val="none" w:sz="0" w:space="0" w:color="auto"/>
              </w:divBdr>
            </w:div>
            <w:div w:id="1580140931">
              <w:marLeft w:val="0"/>
              <w:marRight w:val="0"/>
              <w:marTop w:val="0"/>
              <w:marBottom w:val="0"/>
              <w:divBdr>
                <w:top w:val="none" w:sz="0" w:space="0" w:color="auto"/>
                <w:left w:val="none" w:sz="0" w:space="0" w:color="auto"/>
                <w:bottom w:val="none" w:sz="0" w:space="0" w:color="auto"/>
                <w:right w:val="none" w:sz="0" w:space="0" w:color="auto"/>
              </w:divBdr>
            </w:div>
            <w:div w:id="1439333090">
              <w:marLeft w:val="0"/>
              <w:marRight w:val="0"/>
              <w:marTop w:val="0"/>
              <w:marBottom w:val="0"/>
              <w:divBdr>
                <w:top w:val="none" w:sz="0" w:space="0" w:color="auto"/>
                <w:left w:val="none" w:sz="0" w:space="0" w:color="auto"/>
                <w:bottom w:val="none" w:sz="0" w:space="0" w:color="auto"/>
                <w:right w:val="none" w:sz="0" w:space="0" w:color="auto"/>
              </w:divBdr>
            </w:div>
            <w:div w:id="1503813909">
              <w:marLeft w:val="0"/>
              <w:marRight w:val="0"/>
              <w:marTop w:val="0"/>
              <w:marBottom w:val="0"/>
              <w:divBdr>
                <w:top w:val="none" w:sz="0" w:space="0" w:color="auto"/>
                <w:left w:val="none" w:sz="0" w:space="0" w:color="auto"/>
                <w:bottom w:val="none" w:sz="0" w:space="0" w:color="auto"/>
                <w:right w:val="none" w:sz="0" w:space="0" w:color="auto"/>
              </w:divBdr>
            </w:div>
            <w:div w:id="208297707">
              <w:marLeft w:val="0"/>
              <w:marRight w:val="0"/>
              <w:marTop w:val="0"/>
              <w:marBottom w:val="0"/>
              <w:divBdr>
                <w:top w:val="none" w:sz="0" w:space="0" w:color="auto"/>
                <w:left w:val="none" w:sz="0" w:space="0" w:color="auto"/>
                <w:bottom w:val="none" w:sz="0" w:space="0" w:color="auto"/>
                <w:right w:val="none" w:sz="0" w:space="0" w:color="auto"/>
              </w:divBdr>
            </w:div>
            <w:div w:id="2097286606">
              <w:marLeft w:val="0"/>
              <w:marRight w:val="0"/>
              <w:marTop w:val="0"/>
              <w:marBottom w:val="0"/>
              <w:divBdr>
                <w:top w:val="none" w:sz="0" w:space="0" w:color="auto"/>
                <w:left w:val="none" w:sz="0" w:space="0" w:color="auto"/>
                <w:bottom w:val="none" w:sz="0" w:space="0" w:color="auto"/>
                <w:right w:val="none" w:sz="0" w:space="0" w:color="auto"/>
              </w:divBdr>
            </w:div>
            <w:div w:id="482889317">
              <w:marLeft w:val="0"/>
              <w:marRight w:val="0"/>
              <w:marTop w:val="0"/>
              <w:marBottom w:val="0"/>
              <w:divBdr>
                <w:top w:val="none" w:sz="0" w:space="0" w:color="auto"/>
                <w:left w:val="none" w:sz="0" w:space="0" w:color="auto"/>
                <w:bottom w:val="none" w:sz="0" w:space="0" w:color="auto"/>
                <w:right w:val="none" w:sz="0" w:space="0" w:color="auto"/>
              </w:divBdr>
            </w:div>
            <w:div w:id="240868667">
              <w:marLeft w:val="0"/>
              <w:marRight w:val="0"/>
              <w:marTop w:val="0"/>
              <w:marBottom w:val="0"/>
              <w:divBdr>
                <w:top w:val="none" w:sz="0" w:space="0" w:color="auto"/>
                <w:left w:val="none" w:sz="0" w:space="0" w:color="auto"/>
                <w:bottom w:val="none" w:sz="0" w:space="0" w:color="auto"/>
                <w:right w:val="none" w:sz="0" w:space="0" w:color="auto"/>
              </w:divBdr>
            </w:div>
            <w:div w:id="1384062277">
              <w:marLeft w:val="0"/>
              <w:marRight w:val="0"/>
              <w:marTop w:val="0"/>
              <w:marBottom w:val="0"/>
              <w:divBdr>
                <w:top w:val="none" w:sz="0" w:space="0" w:color="auto"/>
                <w:left w:val="none" w:sz="0" w:space="0" w:color="auto"/>
                <w:bottom w:val="none" w:sz="0" w:space="0" w:color="auto"/>
                <w:right w:val="none" w:sz="0" w:space="0" w:color="auto"/>
              </w:divBdr>
            </w:div>
            <w:div w:id="1815296564">
              <w:marLeft w:val="0"/>
              <w:marRight w:val="0"/>
              <w:marTop w:val="0"/>
              <w:marBottom w:val="0"/>
              <w:divBdr>
                <w:top w:val="none" w:sz="0" w:space="0" w:color="auto"/>
                <w:left w:val="none" w:sz="0" w:space="0" w:color="auto"/>
                <w:bottom w:val="none" w:sz="0" w:space="0" w:color="auto"/>
                <w:right w:val="none" w:sz="0" w:space="0" w:color="auto"/>
              </w:divBdr>
            </w:div>
            <w:div w:id="2090347641">
              <w:marLeft w:val="0"/>
              <w:marRight w:val="0"/>
              <w:marTop w:val="0"/>
              <w:marBottom w:val="0"/>
              <w:divBdr>
                <w:top w:val="none" w:sz="0" w:space="0" w:color="auto"/>
                <w:left w:val="none" w:sz="0" w:space="0" w:color="auto"/>
                <w:bottom w:val="none" w:sz="0" w:space="0" w:color="auto"/>
                <w:right w:val="none" w:sz="0" w:space="0" w:color="auto"/>
              </w:divBdr>
            </w:div>
            <w:div w:id="733697652">
              <w:marLeft w:val="0"/>
              <w:marRight w:val="0"/>
              <w:marTop w:val="0"/>
              <w:marBottom w:val="0"/>
              <w:divBdr>
                <w:top w:val="none" w:sz="0" w:space="0" w:color="auto"/>
                <w:left w:val="none" w:sz="0" w:space="0" w:color="auto"/>
                <w:bottom w:val="none" w:sz="0" w:space="0" w:color="auto"/>
                <w:right w:val="none" w:sz="0" w:space="0" w:color="auto"/>
              </w:divBdr>
            </w:div>
            <w:div w:id="1321301849">
              <w:marLeft w:val="0"/>
              <w:marRight w:val="0"/>
              <w:marTop w:val="0"/>
              <w:marBottom w:val="0"/>
              <w:divBdr>
                <w:top w:val="none" w:sz="0" w:space="0" w:color="auto"/>
                <w:left w:val="none" w:sz="0" w:space="0" w:color="auto"/>
                <w:bottom w:val="none" w:sz="0" w:space="0" w:color="auto"/>
                <w:right w:val="none" w:sz="0" w:space="0" w:color="auto"/>
              </w:divBdr>
            </w:div>
            <w:div w:id="1163082165">
              <w:marLeft w:val="0"/>
              <w:marRight w:val="0"/>
              <w:marTop w:val="0"/>
              <w:marBottom w:val="0"/>
              <w:divBdr>
                <w:top w:val="none" w:sz="0" w:space="0" w:color="auto"/>
                <w:left w:val="none" w:sz="0" w:space="0" w:color="auto"/>
                <w:bottom w:val="none" w:sz="0" w:space="0" w:color="auto"/>
                <w:right w:val="none" w:sz="0" w:space="0" w:color="auto"/>
              </w:divBdr>
            </w:div>
            <w:div w:id="1589772561">
              <w:marLeft w:val="0"/>
              <w:marRight w:val="0"/>
              <w:marTop w:val="0"/>
              <w:marBottom w:val="0"/>
              <w:divBdr>
                <w:top w:val="none" w:sz="0" w:space="0" w:color="auto"/>
                <w:left w:val="none" w:sz="0" w:space="0" w:color="auto"/>
                <w:bottom w:val="none" w:sz="0" w:space="0" w:color="auto"/>
                <w:right w:val="none" w:sz="0" w:space="0" w:color="auto"/>
              </w:divBdr>
            </w:div>
            <w:div w:id="1637947570">
              <w:marLeft w:val="0"/>
              <w:marRight w:val="0"/>
              <w:marTop w:val="0"/>
              <w:marBottom w:val="0"/>
              <w:divBdr>
                <w:top w:val="none" w:sz="0" w:space="0" w:color="auto"/>
                <w:left w:val="none" w:sz="0" w:space="0" w:color="auto"/>
                <w:bottom w:val="none" w:sz="0" w:space="0" w:color="auto"/>
                <w:right w:val="none" w:sz="0" w:space="0" w:color="auto"/>
              </w:divBdr>
            </w:div>
            <w:div w:id="1737321617">
              <w:marLeft w:val="0"/>
              <w:marRight w:val="0"/>
              <w:marTop w:val="0"/>
              <w:marBottom w:val="0"/>
              <w:divBdr>
                <w:top w:val="none" w:sz="0" w:space="0" w:color="auto"/>
                <w:left w:val="none" w:sz="0" w:space="0" w:color="auto"/>
                <w:bottom w:val="none" w:sz="0" w:space="0" w:color="auto"/>
                <w:right w:val="none" w:sz="0" w:space="0" w:color="auto"/>
              </w:divBdr>
            </w:div>
            <w:div w:id="701125334">
              <w:marLeft w:val="0"/>
              <w:marRight w:val="0"/>
              <w:marTop w:val="0"/>
              <w:marBottom w:val="0"/>
              <w:divBdr>
                <w:top w:val="none" w:sz="0" w:space="0" w:color="auto"/>
                <w:left w:val="none" w:sz="0" w:space="0" w:color="auto"/>
                <w:bottom w:val="none" w:sz="0" w:space="0" w:color="auto"/>
                <w:right w:val="none" w:sz="0" w:space="0" w:color="auto"/>
              </w:divBdr>
            </w:div>
            <w:div w:id="1834487823">
              <w:marLeft w:val="0"/>
              <w:marRight w:val="0"/>
              <w:marTop w:val="0"/>
              <w:marBottom w:val="0"/>
              <w:divBdr>
                <w:top w:val="none" w:sz="0" w:space="0" w:color="auto"/>
                <w:left w:val="none" w:sz="0" w:space="0" w:color="auto"/>
                <w:bottom w:val="none" w:sz="0" w:space="0" w:color="auto"/>
                <w:right w:val="none" w:sz="0" w:space="0" w:color="auto"/>
              </w:divBdr>
            </w:div>
            <w:div w:id="352148121">
              <w:marLeft w:val="0"/>
              <w:marRight w:val="0"/>
              <w:marTop w:val="0"/>
              <w:marBottom w:val="0"/>
              <w:divBdr>
                <w:top w:val="none" w:sz="0" w:space="0" w:color="auto"/>
                <w:left w:val="none" w:sz="0" w:space="0" w:color="auto"/>
                <w:bottom w:val="none" w:sz="0" w:space="0" w:color="auto"/>
                <w:right w:val="none" w:sz="0" w:space="0" w:color="auto"/>
              </w:divBdr>
            </w:div>
            <w:div w:id="1064454467">
              <w:marLeft w:val="0"/>
              <w:marRight w:val="0"/>
              <w:marTop w:val="0"/>
              <w:marBottom w:val="0"/>
              <w:divBdr>
                <w:top w:val="none" w:sz="0" w:space="0" w:color="auto"/>
                <w:left w:val="none" w:sz="0" w:space="0" w:color="auto"/>
                <w:bottom w:val="none" w:sz="0" w:space="0" w:color="auto"/>
                <w:right w:val="none" w:sz="0" w:space="0" w:color="auto"/>
              </w:divBdr>
            </w:div>
            <w:div w:id="560756381">
              <w:marLeft w:val="0"/>
              <w:marRight w:val="0"/>
              <w:marTop w:val="0"/>
              <w:marBottom w:val="0"/>
              <w:divBdr>
                <w:top w:val="none" w:sz="0" w:space="0" w:color="auto"/>
                <w:left w:val="none" w:sz="0" w:space="0" w:color="auto"/>
                <w:bottom w:val="none" w:sz="0" w:space="0" w:color="auto"/>
                <w:right w:val="none" w:sz="0" w:space="0" w:color="auto"/>
              </w:divBdr>
            </w:div>
            <w:div w:id="77871758">
              <w:marLeft w:val="0"/>
              <w:marRight w:val="0"/>
              <w:marTop w:val="0"/>
              <w:marBottom w:val="0"/>
              <w:divBdr>
                <w:top w:val="none" w:sz="0" w:space="0" w:color="auto"/>
                <w:left w:val="none" w:sz="0" w:space="0" w:color="auto"/>
                <w:bottom w:val="none" w:sz="0" w:space="0" w:color="auto"/>
                <w:right w:val="none" w:sz="0" w:space="0" w:color="auto"/>
              </w:divBdr>
            </w:div>
            <w:div w:id="1651867424">
              <w:marLeft w:val="0"/>
              <w:marRight w:val="0"/>
              <w:marTop w:val="0"/>
              <w:marBottom w:val="0"/>
              <w:divBdr>
                <w:top w:val="none" w:sz="0" w:space="0" w:color="auto"/>
                <w:left w:val="none" w:sz="0" w:space="0" w:color="auto"/>
                <w:bottom w:val="none" w:sz="0" w:space="0" w:color="auto"/>
                <w:right w:val="none" w:sz="0" w:space="0" w:color="auto"/>
              </w:divBdr>
            </w:div>
            <w:div w:id="207379133">
              <w:marLeft w:val="0"/>
              <w:marRight w:val="0"/>
              <w:marTop w:val="0"/>
              <w:marBottom w:val="0"/>
              <w:divBdr>
                <w:top w:val="none" w:sz="0" w:space="0" w:color="auto"/>
                <w:left w:val="none" w:sz="0" w:space="0" w:color="auto"/>
                <w:bottom w:val="none" w:sz="0" w:space="0" w:color="auto"/>
                <w:right w:val="none" w:sz="0" w:space="0" w:color="auto"/>
              </w:divBdr>
            </w:div>
            <w:div w:id="562521067">
              <w:marLeft w:val="0"/>
              <w:marRight w:val="0"/>
              <w:marTop w:val="0"/>
              <w:marBottom w:val="0"/>
              <w:divBdr>
                <w:top w:val="none" w:sz="0" w:space="0" w:color="auto"/>
                <w:left w:val="none" w:sz="0" w:space="0" w:color="auto"/>
                <w:bottom w:val="none" w:sz="0" w:space="0" w:color="auto"/>
                <w:right w:val="none" w:sz="0" w:space="0" w:color="auto"/>
              </w:divBdr>
            </w:div>
          </w:divsChild>
        </w:div>
        <w:div w:id="1944798736">
          <w:marLeft w:val="0"/>
          <w:marRight w:val="0"/>
          <w:marTop w:val="0"/>
          <w:marBottom w:val="0"/>
          <w:divBdr>
            <w:top w:val="none" w:sz="0" w:space="0" w:color="auto"/>
            <w:left w:val="none" w:sz="0" w:space="0" w:color="auto"/>
            <w:bottom w:val="none" w:sz="0" w:space="0" w:color="auto"/>
            <w:right w:val="none" w:sz="0" w:space="0" w:color="auto"/>
          </w:divBdr>
          <w:divsChild>
            <w:div w:id="784271643">
              <w:marLeft w:val="0"/>
              <w:marRight w:val="0"/>
              <w:marTop w:val="0"/>
              <w:marBottom w:val="0"/>
              <w:divBdr>
                <w:top w:val="none" w:sz="0" w:space="0" w:color="auto"/>
                <w:left w:val="none" w:sz="0" w:space="0" w:color="auto"/>
                <w:bottom w:val="none" w:sz="0" w:space="0" w:color="auto"/>
                <w:right w:val="none" w:sz="0" w:space="0" w:color="auto"/>
              </w:divBdr>
            </w:div>
            <w:div w:id="750084051">
              <w:marLeft w:val="0"/>
              <w:marRight w:val="0"/>
              <w:marTop w:val="0"/>
              <w:marBottom w:val="0"/>
              <w:divBdr>
                <w:top w:val="none" w:sz="0" w:space="0" w:color="auto"/>
                <w:left w:val="none" w:sz="0" w:space="0" w:color="auto"/>
                <w:bottom w:val="none" w:sz="0" w:space="0" w:color="auto"/>
                <w:right w:val="none" w:sz="0" w:space="0" w:color="auto"/>
              </w:divBdr>
            </w:div>
            <w:div w:id="634718522">
              <w:marLeft w:val="0"/>
              <w:marRight w:val="0"/>
              <w:marTop w:val="0"/>
              <w:marBottom w:val="0"/>
              <w:divBdr>
                <w:top w:val="none" w:sz="0" w:space="0" w:color="auto"/>
                <w:left w:val="none" w:sz="0" w:space="0" w:color="auto"/>
                <w:bottom w:val="none" w:sz="0" w:space="0" w:color="auto"/>
                <w:right w:val="none" w:sz="0" w:space="0" w:color="auto"/>
              </w:divBdr>
            </w:div>
            <w:div w:id="293558347">
              <w:marLeft w:val="0"/>
              <w:marRight w:val="0"/>
              <w:marTop w:val="0"/>
              <w:marBottom w:val="0"/>
              <w:divBdr>
                <w:top w:val="none" w:sz="0" w:space="0" w:color="auto"/>
                <w:left w:val="none" w:sz="0" w:space="0" w:color="auto"/>
                <w:bottom w:val="none" w:sz="0" w:space="0" w:color="auto"/>
                <w:right w:val="none" w:sz="0" w:space="0" w:color="auto"/>
              </w:divBdr>
            </w:div>
            <w:div w:id="2055734122">
              <w:marLeft w:val="0"/>
              <w:marRight w:val="0"/>
              <w:marTop w:val="0"/>
              <w:marBottom w:val="0"/>
              <w:divBdr>
                <w:top w:val="none" w:sz="0" w:space="0" w:color="auto"/>
                <w:left w:val="none" w:sz="0" w:space="0" w:color="auto"/>
                <w:bottom w:val="none" w:sz="0" w:space="0" w:color="auto"/>
                <w:right w:val="none" w:sz="0" w:space="0" w:color="auto"/>
              </w:divBdr>
            </w:div>
            <w:div w:id="777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807">
      <w:bodyDiv w:val="1"/>
      <w:marLeft w:val="0"/>
      <w:marRight w:val="0"/>
      <w:marTop w:val="0"/>
      <w:marBottom w:val="0"/>
      <w:divBdr>
        <w:top w:val="none" w:sz="0" w:space="0" w:color="auto"/>
        <w:left w:val="none" w:sz="0" w:space="0" w:color="auto"/>
        <w:bottom w:val="none" w:sz="0" w:space="0" w:color="auto"/>
        <w:right w:val="none" w:sz="0" w:space="0" w:color="auto"/>
      </w:divBdr>
    </w:div>
    <w:div w:id="2038237989">
      <w:bodyDiv w:val="1"/>
      <w:marLeft w:val="0"/>
      <w:marRight w:val="0"/>
      <w:marTop w:val="0"/>
      <w:marBottom w:val="0"/>
      <w:divBdr>
        <w:top w:val="none" w:sz="0" w:space="0" w:color="auto"/>
        <w:left w:val="none" w:sz="0" w:space="0" w:color="auto"/>
        <w:bottom w:val="none" w:sz="0" w:space="0" w:color="auto"/>
        <w:right w:val="none" w:sz="0" w:space="0" w:color="auto"/>
      </w:divBdr>
    </w:div>
    <w:div w:id="2066829049">
      <w:bodyDiv w:val="1"/>
      <w:marLeft w:val="0"/>
      <w:marRight w:val="0"/>
      <w:marTop w:val="0"/>
      <w:marBottom w:val="0"/>
      <w:divBdr>
        <w:top w:val="none" w:sz="0" w:space="0" w:color="auto"/>
        <w:left w:val="none" w:sz="0" w:space="0" w:color="auto"/>
        <w:bottom w:val="none" w:sz="0" w:space="0" w:color="auto"/>
        <w:right w:val="none" w:sz="0" w:space="0" w:color="auto"/>
      </w:divBdr>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3" Target="http://cnig.gouv.fr/" TargetMode="External" /><Relationship Type="http://schemas.openxmlformats.org/officeDocument/2006/relationships/hyperlink" Id="rId24" Target="https://www.etalab.gouv.fr/licence-ouverte-open-licence/" TargetMode="External" /></Relationships>
</file>

<file path=word/_rels/footnotes.xml.rels><?xml version="1.0" encoding="UTF-8"?><Relationships xmlns="http://schemas.openxmlformats.org/package/2006/relationships"><Relationship Type="http://schemas.openxmlformats.org/officeDocument/2006/relationships/hyperlink" Id="rId23" Target="http://cnig.gouv.fr/" TargetMode="External" /><Relationship Type="http://schemas.openxmlformats.org/officeDocument/2006/relationships/hyperlink" Id="rId24" Target="https://www.etalab.gouv.fr/licence-ouverte-open-licence/"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605</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Synthèse de la phase de consolidation</vt:lpstr>
    </vt:vector>
  </TitlesOfParts>
  <Company>IGN</Company>
  <LinksUpToDate>false</LinksUpToDate>
  <CharactersWithSpaces>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2022-07-22T08:25:37Z</dcterms:created>
  <dcterms:modified xsi:type="dcterms:W3CDTF">2022-07-22T08:25:37Z</dcterms:modified>
</cp:coreProperties>
</file>

<file path=docProps/custom.xml><?xml version="1.0" encoding="utf-8"?>
<Properties xmlns="http://schemas.openxmlformats.org/officeDocument/2006/custom-properties" xmlns:vt="http://schemas.openxmlformats.org/officeDocument/2006/docPropsVTypes"/>
</file>