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géostandards-risques---modèle-commun"/>
    <w:p>
      <w:pPr>
        <w:pStyle w:val="Titre1"/>
      </w:pPr>
      <w:r>
        <w:t xml:space="preserve">Géostandards Risques - Modèle Commun</w:t>
      </w:r>
    </w:p>
    <w:p>
      <w:pPr>
        <w:pStyle w:val="FirstParagraph"/>
      </w:pPr>
      <w:r>
        <w:rPr>
          <w:iCs/>
          <w:i/>
        </w:rPr>
        <w:t xml:space="preserve">Version 0.1 - Date</w:t>
      </w:r>
    </w:p>
    <w:p>
      <w:r>
        <w:pict>
          <v:rect style="width:0;height:1.5pt" o:hralign="center" o:hrstd="t" o:hr="t"/>
        </w:pict>
      </w:r>
    </w:p>
    <w:p>
      <w:pPr>
        <w:pStyle w:val="BlockText"/>
      </w:pPr>
      <w:r>
        <w:rPr>
          <w:iCs/>
          <w:i/>
        </w:rPr>
        <w:t xml:space="preserve">Tableau de présentation du document à compléter…</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drawing>
                <wp:inline>
                  <wp:extent cx="2009775" cy="962025"/>
                  <wp:effectExtent b="0" l="0" r="0" t="0"/>
                  <wp:docPr descr="Logo CNIG" title="" id="21" name="Picture"/>
                  <a:graphic>
                    <a:graphicData uri="http://schemas.openxmlformats.org/drawingml/2006/picture">
                      <pic:pic>
                        <pic:nvPicPr>
                          <pic:cNvPr descr="./ressources/logo-cnig.png" id="22" name="Picture"/>
                          <pic:cNvPicPr>
                            <a:picLocks noChangeArrowheads="1" noChangeAspect="1"/>
                          </pic:cNvPicPr>
                        </pic:nvPicPr>
                        <pic:blipFill>
                          <a:blip r:embed="rId20"/>
                          <a:stretch>
                            <a:fillRect/>
                          </a:stretch>
                        </pic:blipFill>
                        <pic:spPr bwMode="auto">
                          <a:xfrm>
                            <a:off x="0" y="0"/>
                            <a:ext cx="2009775" cy="962025"/>
                          </a:xfrm>
                          <a:prstGeom prst="rect">
                            <a:avLst/>
                          </a:prstGeom>
                          <a:noFill/>
                          <a:ln w="9525">
                            <a:noFill/>
                            <a:headEnd/>
                            <a:tailEnd/>
                          </a:ln>
                        </pic:spPr>
                      </pic:pic>
                    </a:graphicData>
                  </a:graphic>
                </wp:inline>
              </w:drawing>
            </w:r>
          </w:p>
        </w:tc>
        <w:tc>
          <w:tcPr/>
          <w:p>
            <w:pPr>
              <w:pStyle w:val="Compact"/>
              <w:jc w:val="left"/>
            </w:pPr>
            <w:r>
              <w:t xml:space="preserve">Conseil National de l’Information Géolocalisée</w:t>
            </w:r>
          </w:p>
        </w:tc>
      </w:tr>
      <w:tr>
        <w:tc>
          <w:tcPr/>
          <w:p>
            <w:pPr>
              <w:pStyle w:val="Compact"/>
              <w:jc w:val="left"/>
            </w:pPr>
            <w:r>
              <w:rPr>
                <w:bCs/>
                <w:b/>
              </w:rPr>
              <w:t xml:space="preserve">Titre</w:t>
            </w:r>
          </w:p>
        </w:tc>
        <w:tc>
          <w:tcPr/>
          <w:p>
            <w:pPr>
              <w:pStyle w:val="Compact"/>
              <w:jc w:val="left"/>
            </w:pPr>
            <w:r>
              <w:t xml:space="preserve">Géostandards Risques - Modèle Commun</w:t>
            </w:r>
          </w:p>
        </w:tc>
      </w:tr>
      <w:tr>
        <w:tc>
          <w:tcPr/>
          <w:p>
            <w:pPr>
              <w:pStyle w:val="Compact"/>
              <w:jc w:val="left"/>
            </w:pPr>
            <w:r>
              <w:rPr>
                <w:bCs/>
                <w:b/>
              </w:rPr>
              <w:t xml:space="preserve">Sous-titre</w:t>
            </w:r>
          </w:p>
        </w:tc>
        <w:tc>
          <w:tcPr/>
          <w:p>
            <w:pPr>
              <w:pStyle w:val="Compact"/>
              <w:jc w:val="left"/>
            </w:pPr>
            <w:r>
              <w:rPr>
                <w:iCs/>
                <w:i/>
              </w:rPr>
              <w:t xml:space="preserve">à remplir si besoin</w:t>
            </w:r>
          </w:p>
        </w:tc>
      </w:tr>
      <w:tr>
        <w:tc>
          <w:tcPr/>
          <w:p>
            <w:pPr>
              <w:pStyle w:val="Compact"/>
              <w:jc w:val="left"/>
            </w:pPr>
            <w:r>
              <w:rPr>
                <w:bCs/>
                <w:b/>
              </w:rPr>
              <w:t xml:space="preserve">Description</w:t>
            </w:r>
          </w:p>
        </w:tc>
        <w:tc>
          <w:tcPr/>
          <w:p>
            <w:pPr>
              <w:pStyle w:val="Compact"/>
              <w:jc w:val="left"/>
            </w:pPr>
            <w:r>
              <w:rPr>
                <w:iCs/>
                <w:i/>
              </w:rPr>
              <w:t xml:space="preserve">à remplir</w:t>
            </w:r>
          </w:p>
        </w:tc>
      </w:tr>
      <w:tr>
        <w:tc>
          <w:tcPr/>
          <w:p>
            <w:pPr>
              <w:pStyle w:val="Compact"/>
              <w:jc w:val="left"/>
            </w:pPr>
            <w:r>
              <w:rPr>
                <w:bCs/>
                <w:b/>
              </w:rPr>
              <w:t xml:space="preserve">Date</w:t>
            </w:r>
          </w:p>
        </w:tc>
        <w:tc>
          <w:tcPr/>
          <w:p>
            <w:pPr>
              <w:pStyle w:val="Compact"/>
              <w:jc w:val="left"/>
            </w:pPr>
            <w:r>
              <w:rPr>
                <w:iCs/>
                <w:i/>
              </w:rPr>
              <w:t xml:space="preserve">xx/xx/xxxx</w:t>
            </w:r>
          </w:p>
        </w:tc>
      </w:tr>
      <w:tr>
        <w:tc>
          <w:tcPr/>
          <w:p>
            <w:pPr>
              <w:pStyle w:val="Compact"/>
              <w:jc w:val="left"/>
            </w:pPr>
            <w:r>
              <w:rPr>
                <w:bCs/>
                <w:b/>
              </w:rPr>
              <w:t xml:space="preserve">Versions</w:t>
            </w:r>
          </w:p>
        </w:tc>
        <w:tc>
          <w:tcPr/>
          <w:p>
            <w:pPr>
              <w:pStyle w:val="Compact"/>
              <w:jc w:val="left"/>
            </w:pPr>
            <w:r>
              <w:rPr>
                <w:iCs/>
                <w:i/>
              </w:rPr>
              <w:t xml:space="preserve">0.1</w:t>
            </w:r>
          </w:p>
        </w:tc>
      </w:tr>
      <w:tr>
        <w:tc>
          <w:tcPr/>
          <w:p>
            <w:pPr>
              <w:pStyle w:val="Compact"/>
              <w:jc w:val="left"/>
            </w:pPr>
            <w:r>
              <w:rPr>
                <w:bCs/>
                <w:b/>
              </w:rPr>
              <w:t xml:space="preserve">Résumé</w:t>
            </w:r>
          </w:p>
        </w:tc>
        <w:tc>
          <w:tcPr/>
          <w:p>
            <w:pPr>
              <w:pStyle w:val="Compact"/>
              <w:jc w:val="left"/>
            </w:pPr>
            <w:r>
              <w:rPr>
                <w:iCs/>
                <w:i/>
              </w:rPr>
              <w:t xml:space="preserve">à remplir</w:t>
            </w:r>
          </w:p>
        </w:tc>
      </w:tr>
      <w:tr>
        <w:tc>
          <w:tcPr/>
          <w:p>
            <w:pPr>
              <w:pStyle w:val="Compact"/>
              <w:jc w:val="left"/>
            </w:pPr>
            <w:r>
              <w:rPr>
                <w:bCs/>
                <w:b/>
              </w:rPr>
              <w:t xml:space="preserve">Statut juridique</w:t>
            </w:r>
          </w:p>
        </w:tc>
        <w:tc>
          <w:tcPr/>
          <w:p>
            <w:pPr>
              <w:pStyle w:val="Compact"/>
              <w:jc w:val="left"/>
            </w:pPr>
            <w:r>
              <w:rPr>
                <w:iCs/>
                <w:i/>
              </w:rPr>
              <w:t xml:space="preserve">à remplir si besoin</w:t>
            </w:r>
          </w:p>
        </w:tc>
      </w:tr>
      <w:tr>
        <w:tc>
          <w:tcPr/>
          <w:p>
            <w:pPr>
              <w:pStyle w:val="Compact"/>
              <w:jc w:val="left"/>
            </w:pPr>
            <w:r>
              <w:rPr>
                <w:bCs/>
                <w:b/>
              </w:rPr>
              <w:t xml:space="preserve">Sources</w:t>
            </w:r>
          </w:p>
        </w:tc>
        <w:tc>
          <w:tcPr/>
          <w:p>
            <w:pPr>
              <w:pStyle w:val="Compact"/>
              <w:jc w:val="left"/>
            </w:pPr>
            <w:r>
              <w:rPr>
                <w:iCs/>
                <w:i/>
              </w:rPr>
              <w:t xml:space="preserve">à remplir si besoin</w:t>
            </w:r>
          </w:p>
        </w:tc>
      </w:tr>
      <w:tr>
        <w:tc>
          <w:tcPr/>
          <w:p>
            <w:pPr>
              <w:pStyle w:val="Compact"/>
              <w:jc w:val="left"/>
            </w:pPr>
            <w:r>
              <w:rPr>
                <w:bCs/>
                <w:b/>
              </w:rPr>
              <w:t xml:space="preserve">Rapporteurs</w:t>
            </w:r>
          </w:p>
        </w:tc>
        <w:tc>
          <w:tcPr/>
          <w:p>
            <w:pPr>
              <w:pStyle w:val="Compact"/>
              <w:jc w:val="left"/>
            </w:pPr>
            <w:r>
              <w:t xml:space="preserve">Gilles Cébélieu et Alison Lenain (IGN)</w:t>
            </w:r>
          </w:p>
        </w:tc>
      </w:tr>
      <w:tr>
        <w:tc>
          <w:tcPr/>
          <w:p>
            <w:pPr>
              <w:pStyle w:val="Compact"/>
              <w:jc w:val="left"/>
            </w:pPr>
            <w:r>
              <w:rPr>
                <w:bCs/>
                <w:b/>
              </w:rPr>
              <w:t xml:space="preserve">Contributeurs</w:t>
            </w:r>
          </w:p>
        </w:tc>
        <w:tc>
          <w:tcPr/>
          <w:p>
            <w:pPr>
              <w:pStyle w:val="Compact"/>
              <w:jc w:val="left"/>
            </w:pPr>
            <w:r>
              <w:t xml:space="preserve">Membres du Groupe de Travail CNIG Géostandards Risques</w:t>
            </w:r>
          </w:p>
        </w:tc>
      </w:tr>
      <w:tr>
        <w:tc>
          <w:tcPr/>
          <w:p>
            <w:pPr>
              <w:pStyle w:val="Compact"/>
              <w:jc w:val="left"/>
            </w:pPr>
            <w:r>
              <w:rPr>
                <w:bCs/>
                <w:b/>
              </w:rPr>
              <w:t xml:space="preserve">Relecteurs</w:t>
            </w:r>
          </w:p>
        </w:tc>
        <w:tc>
          <w:tcPr/>
          <w:p>
            <w:pPr>
              <w:pStyle w:val="Compact"/>
              <w:jc w:val="left"/>
            </w:pPr>
            <w:r>
              <w:t xml:space="preserve">Membres du Groupe de Travail CNIG Géostandards Risques</w:t>
            </w:r>
          </w:p>
        </w:tc>
      </w:tr>
      <w:tr>
        <w:tc>
          <w:tcPr/>
          <w:p>
            <w:pPr>
              <w:pStyle w:val="Compact"/>
              <w:jc w:val="left"/>
            </w:pPr>
            <w:r>
              <w:rPr>
                <w:bCs/>
                <w:b/>
              </w:rPr>
              <w:t xml:space="preserve">Format</w:t>
            </w:r>
          </w:p>
        </w:tc>
        <w:tc>
          <w:tcPr/>
          <w:p>
            <w:pPr>
              <w:pStyle w:val="Compact"/>
              <w:jc w:val="left"/>
            </w:pPr>
            <w:r>
              <w:rPr>
                <w:iCs/>
                <w:i/>
              </w:rPr>
              <w:t xml:space="preserve">à remplir</w:t>
            </w:r>
          </w:p>
        </w:tc>
      </w:tr>
      <w:tr>
        <w:tc>
          <w:tcPr/>
          <w:p>
            <w:pPr>
              <w:pStyle w:val="Compact"/>
              <w:jc w:val="left"/>
            </w:pPr>
            <w:r>
              <w:rPr>
                <w:bCs/>
                <w:b/>
              </w:rPr>
              <w:t xml:space="preserve">Diffusion</w:t>
            </w:r>
          </w:p>
        </w:tc>
        <w:tc>
          <w:tcPr/>
          <w:p>
            <w:pPr>
              <w:pStyle w:val="Compact"/>
              <w:jc w:val="left"/>
            </w:pPr>
            <w:r>
              <w:rPr>
                <w:iCs/>
                <w:i/>
              </w:rPr>
              <w:t xml:space="preserve">à remplir</w:t>
            </w:r>
          </w:p>
        </w:tc>
      </w:tr>
      <w:tr>
        <w:tc>
          <w:tcPr/>
          <w:p>
            <w:pPr>
              <w:pStyle w:val="Compact"/>
              <w:jc w:val="left"/>
            </w:pPr>
            <w:r>
              <w:rPr>
                <w:bCs/>
                <w:b/>
              </w:rPr>
              <w:t xml:space="preserve">Organisme</w:t>
            </w:r>
          </w:p>
        </w:tc>
        <w:tc>
          <w:tcPr/>
          <w:p>
            <w:pPr>
              <w:pStyle w:val="Compact"/>
              <w:jc w:val="left"/>
            </w:pPr>
            <w:r>
              <w:t xml:space="preserve">Conseil National de l’Information Géolocalisée (</w:t>
            </w:r>
            <w:hyperlink r:id="rId23">
              <w:r>
                <w:rPr>
                  <w:rStyle w:val="Lienhypertexte"/>
                </w:rPr>
                <w:t xml:space="preserve">CNIG</w:t>
              </w:r>
            </w:hyperlink>
            <w:r>
              <w:t xml:space="preserve">)</w:t>
            </w:r>
          </w:p>
        </w:tc>
      </w:tr>
      <w:tr>
        <w:tc>
          <w:tcPr/>
          <w:p>
            <w:pPr>
              <w:pStyle w:val="Compact"/>
              <w:jc w:val="left"/>
            </w:pPr>
            <w:r>
              <w:rPr>
                <w:bCs/>
                <w:b/>
              </w:rPr>
              <w:t xml:space="preserve">Langue</w:t>
            </w:r>
          </w:p>
        </w:tc>
        <w:tc>
          <w:tcPr/>
          <w:p>
            <w:pPr>
              <w:pStyle w:val="Compact"/>
              <w:jc w:val="left"/>
            </w:pPr>
            <w:r>
              <w:t xml:space="preserve">français</w:t>
            </w:r>
          </w:p>
        </w:tc>
      </w:tr>
      <w:tr>
        <w:tc>
          <w:tcPr/>
          <w:p>
            <w:pPr>
              <w:pStyle w:val="Compact"/>
              <w:jc w:val="left"/>
            </w:pPr>
            <w:r>
              <w:rPr>
                <w:bCs/>
                <w:b/>
              </w:rPr>
              <w:t xml:space="preserve">Mots-clés</w:t>
            </w:r>
          </w:p>
        </w:tc>
        <w:tc>
          <w:tcPr/>
          <w:p>
            <w:pPr>
              <w:pStyle w:val="Compact"/>
              <w:jc w:val="left"/>
            </w:pPr>
            <w:r>
              <w:rPr>
                <w:iCs/>
                <w:i/>
              </w:rPr>
              <w:t xml:space="preserve">à remplir</w:t>
            </w:r>
          </w:p>
        </w:tc>
      </w:tr>
      <w:tr>
        <w:tc>
          <w:tcPr/>
          <w:p>
            <w:pPr>
              <w:pStyle w:val="Compact"/>
              <w:jc w:val="left"/>
            </w:pPr>
            <w:r>
              <w:rPr>
                <w:bCs/>
                <w:b/>
              </w:rPr>
              <w:t xml:space="preserve">Statut du document</w:t>
            </w:r>
          </w:p>
        </w:tc>
        <w:tc>
          <w:tcPr/>
          <w:p>
            <w:pPr>
              <w:pStyle w:val="Compact"/>
              <w:jc w:val="left"/>
            </w:pPr>
            <w:r>
              <w:t xml:space="preserve">Projet -</w:t>
            </w:r>
            <w:r>
              <w:t xml:space="preserve"> </w:t>
            </w:r>
            <w:r>
              <w:rPr>
                <w:strike/>
              </w:rPr>
              <w:t xml:space="preserve">Appel à commentaires</w:t>
            </w:r>
            <w:r>
              <w:t xml:space="preserve"> </w:t>
            </w:r>
            <w:r>
              <w:t xml:space="preserve">-</w:t>
            </w:r>
            <w:r>
              <w:t xml:space="preserve"> </w:t>
            </w:r>
            <w:r>
              <w:rPr>
                <w:strike/>
              </w:rPr>
              <w:t xml:space="preserve">Proposé à la commission des Standards du CNIG</w:t>
            </w:r>
            <w:r>
              <w:t xml:space="preserve"> </w:t>
            </w:r>
            <w:r>
              <w:t xml:space="preserve">-</w:t>
            </w:r>
            <w:r>
              <w:t xml:space="preserve"> </w:t>
            </w:r>
            <w:r>
              <w:rPr>
                <w:strike/>
              </w:rPr>
              <w:t xml:space="preserve">Validé</w:t>
            </w:r>
          </w:p>
        </w:tc>
      </w:tr>
      <w:tr>
        <w:tc>
          <w:tcPr/>
          <w:p>
            <w:pPr>
              <w:pStyle w:val="Compact"/>
              <w:jc w:val="left"/>
            </w:pPr>
            <w:r>
              <w:rPr>
                <w:bCs/>
                <w:b/>
              </w:rPr>
              <w:t xml:space="preserve">Licence</w:t>
            </w:r>
          </w:p>
        </w:tc>
        <w:tc>
          <w:tcPr/>
          <w:p>
            <w:pPr>
              <w:pStyle w:val="Compact"/>
              <w:jc w:val="left"/>
            </w:pPr>
            <w:r>
              <w:t xml:space="preserve">Le présent document est sous</w:t>
            </w:r>
            <w:r>
              <w:t xml:space="preserve"> </w:t>
            </w:r>
            <w:hyperlink r:id="rId24">
              <w:r>
                <w:rPr>
                  <w:rStyle w:val="Lienhypertexte"/>
                </w:rPr>
                <w:t xml:space="preserve">Licence Ouverte (Open Licence) Etalab</w:t>
              </w:r>
            </w:hyperlink>
          </w:p>
        </w:tc>
      </w:tr>
    </w:tbl>
    <w:p>
      <w:r>
        <w:pict>
          <v:rect style="width:0;height:1.5pt" o:hralign="center" o:hrstd="t" o:hr="t"/>
        </w:pict>
      </w:r>
    </w:p>
    <w:bookmarkStart w:id="25" w:name="historique-du-document"/>
    <w:p>
      <w:pPr>
        <w:pStyle w:val="Titre3"/>
      </w:pPr>
      <w:r>
        <w:t xml:space="preserve">Historique du document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Raison</w:t>
            </w:r>
          </w:p>
        </w:tc>
      </w:tr>
      <w:tr>
        <w:tc>
          <w:tcPr/>
          <w:p>
            <w:pPr>
              <w:pStyle w:val="Compact"/>
              <w:jc w:val="left"/>
            </w:pPr>
            <w:r>
              <w:t xml:space="preserve">0.1</w:t>
            </w:r>
          </w:p>
        </w:tc>
        <w:tc>
          <w:tcPr/>
          <w:p>
            <w:pPr>
              <w:pStyle w:val="Compact"/>
              <w:jc w:val="left"/>
            </w:pPr>
            <w:r>
              <w:rPr>
                <w:iCs/>
                <w:i/>
              </w:rPr>
              <w:t xml:space="preserve">xx</w:t>
            </w:r>
          </w:p>
        </w:tc>
        <w:tc>
          <w:tcPr/>
          <w:p>
            <w:pPr>
              <w:pStyle w:val="Compact"/>
              <w:jc w:val="left"/>
            </w:pPr>
            <w:r>
              <w:t xml:space="preserve">Première rédaction en cours</w:t>
            </w:r>
          </w:p>
        </w:tc>
      </w:tr>
    </w:tbl>
    <w:bookmarkEnd w:id="25"/>
    <w:bookmarkStart w:id="26" w:name="objet-du-document"/>
    <w:p>
      <w:pPr>
        <w:pStyle w:val="Titre3"/>
      </w:pPr>
      <w:r>
        <w:t xml:space="preserve">Objet du document</w:t>
      </w:r>
    </w:p>
    <w:p>
      <w:pPr>
        <w:pStyle w:val="BlockText"/>
      </w:pPr>
      <w:r>
        <w:rPr>
          <w:iCs/>
          <w:i/>
        </w:rPr>
        <w:t xml:space="preserve">Résumé et objectif du document.</w:t>
      </w:r>
    </w:p>
    <w:bookmarkEnd w:id="26"/>
    <w:bookmarkStart w:id="27" w:name="contributeurs"/>
    <w:p>
      <w:pPr>
        <w:pStyle w:val="Titre3"/>
      </w:pPr>
      <w:r>
        <w:t xml:space="preserve">Contributeurs</w:t>
      </w:r>
    </w:p>
    <w:p>
      <w:pPr>
        <w:pStyle w:val="BlockText"/>
      </w:pPr>
      <w:r>
        <w:rPr>
          <w:iCs/>
          <w:i/>
        </w:rPr>
        <w:t xml:space="preserve">Liste des contributeurs au document ici (précision par rapport au tableau du début)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Nom</w:t>
            </w:r>
          </w:p>
        </w:tc>
        <w:tc>
          <w:tcPr/>
          <w:p>
            <w:pPr>
              <w:pStyle w:val="Compact"/>
              <w:jc w:val="left"/>
            </w:pPr>
            <w:r>
              <w:t xml:space="preserve">Affiliation</w:t>
            </w:r>
          </w:p>
        </w:tc>
      </w:tr>
      <w:tr>
        <w:tc>
          <w:tcPr/>
          <w:p>
            <w:pPr>
              <w:pStyle w:val="Compact"/>
              <w:jc w:val="left"/>
            </w:pPr>
            <w:r>
              <w:t xml:space="preserve">Besson Stanislas</w:t>
            </w:r>
          </w:p>
        </w:tc>
        <w:tc>
          <w:tcPr/>
          <w:p>
            <w:pPr>
              <w:pStyle w:val="Compact"/>
              <w:jc w:val="left"/>
            </w:pPr>
            <w:r>
              <w:t xml:space="preserve">DDT de l’Isère (38)</w:t>
            </w:r>
          </w:p>
        </w:tc>
      </w:tr>
      <w:tr>
        <w:tc>
          <w:tcPr/>
          <w:p>
            <w:pPr>
              <w:pStyle w:val="Compact"/>
              <w:jc w:val="left"/>
            </w:pPr>
            <w:r>
              <w:t xml:space="preserve">Bonnin Nicolas</w:t>
            </w:r>
          </w:p>
        </w:tc>
        <w:tc>
          <w:tcPr/>
          <w:p>
            <w:pPr>
              <w:pStyle w:val="Compact"/>
              <w:jc w:val="left"/>
            </w:pPr>
            <w:r>
              <w:t xml:space="preserve">MTE / DGPR / DAGSI</w:t>
            </w:r>
          </w:p>
        </w:tc>
      </w:tr>
      <w:tr>
        <w:tc>
          <w:tcPr/>
          <w:p>
            <w:pPr>
              <w:pStyle w:val="Compact"/>
              <w:jc w:val="left"/>
            </w:pPr>
            <w:r>
              <w:t xml:space="preserve">Boudesseul Nicolas</w:t>
            </w:r>
          </w:p>
        </w:tc>
        <w:tc>
          <w:tcPr/>
          <w:p>
            <w:pPr>
              <w:pStyle w:val="Compact"/>
              <w:jc w:val="left"/>
            </w:pPr>
            <w:r>
              <w:t xml:space="preserve">DREAL Pays de la Loire</w:t>
            </w:r>
          </w:p>
        </w:tc>
      </w:tr>
      <w:tr>
        <w:tc>
          <w:tcPr/>
          <w:p>
            <w:pPr>
              <w:pStyle w:val="Compact"/>
              <w:jc w:val="left"/>
            </w:pPr>
            <w:r>
              <w:t xml:space="preserve">Cébélieu Gilles</w:t>
            </w:r>
          </w:p>
        </w:tc>
        <w:tc>
          <w:tcPr/>
          <w:p>
            <w:pPr>
              <w:pStyle w:val="Compact"/>
              <w:jc w:val="left"/>
            </w:pPr>
            <w:r>
              <w:t xml:space="preserve">IGN</w:t>
            </w:r>
          </w:p>
        </w:tc>
      </w:tr>
      <w:tr>
        <w:tc>
          <w:tcPr/>
          <w:p>
            <w:pPr>
              <w:pStyle w:val="Compact"/>
              <w:jc w:val="left"/>
            </w:pPr>
            <w:r>
              <w:t xml:space="preserve">Chrétien Guillaume</w:t>
            </w:r>
          </w:p>
        </w:tc>
        <w:tc>
          <w:tcPr/>
          <w:p>
            <w:pPr>
              <w:pStyle w:val="Compact"/>
              <w:jc w:val="left"/>
            </w:pPr>
            <w:r>
              <w:t xml:space="preserve">DDTM de la Seine Maritime (76)</w:t>
            </w:r>
          </w:p>
        </w:tc>
      </w:tr>
      <w:tr>
        <w:tc>
          <w:tcPr/>
          <w:p>
            <w:pPr>
              <w:pStyle w:val="Compact"/>
              <w:jc w:val="left"/>
            </w:pPr>
            <w:r>
              <w:t xml:space="preserve">Di Salvo Magali</w:t>
            </w:r>
          </w:p>
        </w:tc>
        <w:tc>
          <w:tcPr/>
          <w:p>
            <w:pPr>
              <w:pStyle w:val="Compact"/>
              <w:jc w:val="left"/>
            </w:pPr>
            <w:r>
              <w:t xml:space="preserve">DREAL Auvergne Rhone Alpes</w:t>
            </w:r>
          </w:p>
        </w:tc>
      </w:tr>
      <w:tr>
        <w:tc>
          <w:tcPr/>
          <w:p>
            <w:pPr>
              <w:pStyle w:val="Compact"/>
              <w:jc w:val="left"/>
            </w:pPr>
            <w:r>
              <w:t xml:space="preserve">Lenain Alison</w:t>
            </w:r>
          </w:p>
        </w:tc>
        <w:tc>
          <w:tcPr/>
          <w:p>
            <w:pPr>
              <w:pStyle w:val="Compact"/>
              <w:jc w:val="left"/>
            </w:pPr>
            <w:r>
              <w:t xml:space="preserve">IGN</w:t>
            </w:r>
          </w:p>
        </w:tc>
      </w:tr>
      <w:tr>
        <w:tc>
          <w:tcPr/>
          <w:p>
            <w:pPr>
              <w:pStyle w:val="Compact"/>
              <w:jc w:val="left"/>
            </w:pPr>
            <w:r>
              <w:t xml:space="preserve">Perehin Céline</w:t>
            </w:r>
          </w:p>
        </w:tc>
        <w:tc>
          <w:tcPr/>
          <w:p>
            <w:pPr>
              <w:pStyle w:val="Compact"/>
              <w:jc w:val="left"/>
            </w:pPr>
            <w:r>
              <w:t xml:space="preserve">Cerema</w:t>
            </w:r>
          </w:p>
        </w:tc>
      </w:tr>
      <w:tr>
        <w:tc>
          <w:tcPr/>
          <w:p>
            <w:pPr>
              <w:pStyle w:val="Compact"/>
              <w:jc w:val="left"/>
            </w:pPr>
            <w:r>
              <w:t xml:space="preserve">Tardivo Bénédicte</w:t>
            </w:r>
          </w:p>
        </w:tc>
        <w:tc>
          <w:tcPr/>
          <w:p>
            <w:pPr>
              <w:pStyle w:val="Compact"/>
              <w:jc w:val="left"/>
            </w:pPr>
            <w:r>
              <w:t xml:space="preserve">MTE / DGPR / BRIL</w:t>
            </w:r>
          </w:p>
        </w:tc>
      </w:tr>
      <w:tr>
        <w:tc>
          <w:tcPr/>
          <w:p>
            <w:pPr>
              <w:pStyle w:val="Compact"/>
              <w:jc w:val="left"/>
            </w:pPr>
            <w:r>
              <w:t xml:space="preserve">Teixeira Anthony</w:t>
            </w:r>
          </w:p>
        </w:tc>
        <w:tc>
          <w:tcPr/>
          <w:p>
            <w:pPr>
              <w:pStyle w:val="Compact"/>
              <w:jc w:val="left"/>
            </w:pPr>
            <w:r>
              <w:t xml:space="preserve">MTE / DGPR / BRIEC</w:t>
            </w:r>
          </w:p>
        </w:tc>
      </w:tr>
    </w:tbl>
    <w:p>
      <w:pPr>
        <w:pStyle w:val="Corpsdetexte"/>
      </w:pPr>
      <w:r>
        <w:t xml:space="preserve">Le groupe de travail CNIG sur la refonte des Géostandards risques rassemble les acteurs impliqués dans l’élaboration, la gestion et la diffusion des données de prévention des risques relatives à ces standards ainsi que des utilisateurs amenés à exploiter ces données. Il est animé par l’IGN pour le compte de la Direction Générale de la Prévention des Risques (DGPR).</w:t>
      </w:r>
    </w:p>
    <w:bookmarkEnd w:id="27"/>
    <w:bookmarkStart w:id="28" w:name="table-des-matières"/>
    <w:p>
      <w:pPr>
        <w:pStyle w:val="Titre3"/>
      </w:pPr>
      <w:r>
        <w:t xml:space="preserve">Table des matières</w:t>
      </w:r>
    </w:p>
    <w:p>
      <w:pPr>
        <w:pStyle w:val="BlockText"/>
      </w:pPr>
      <w:r>
        <w:rPr>
          <w:iCs/>
          <w:i/>
        </w:rPr>
        <w:t xml:space="preserve">A générer</w:t>
      </w:r>
    </w:p>
    <w:bookmarkEnd w:id="28"/>
    <w:bookmarkStart w:id="29" w:name="glossaire"/>
    <w:p>
      <w:pPr>
        <w:pStyle w:val="Titre3"/>
      </w:pPr>
      <w:r>
        <w:t xml:space="preserve">Glossaire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Définition</w:t>
            </w:r>
          </w:p>
        </w:tc>
      </w:tr>
      <w:tr>
        <w:tc>
          <w:tcPr/>
          <w:p>
            <w:pPr>
              <w:pStyle w:val="Compact"/>
              <w:jc w:val="left"/>
            </w:pPr>
            <w:r>
              <w:t xml:space="preserve">Risque</w:t>
            </w:r>
          </w:p>
        </w:tc>
        <w:tc>
          <w:tcPr/>
          <w:p>
            <w:pPr>
              <w:pStyle w:val="Compact"/>
              <w:jc w:val="left"/>
            </w:pPr>
            <w:r>
              <w:rPr>
                <w:iCs/>
                <w:i/>
              </w:rPr>
              <w:t xml:space="preserve">défintion du terme</w:t>
            </w:r>
            <w:r>
              <w:rPr>
                <w:iCs/>
                <w:i/>
              </w:rPr>
              <w:t xml:space="preserve"> </w:t>
            </w:r>
            <w:r>
              <w:rPr>
                <w:iCs/>
                <w:i/>
              </w:rPr>
              <w:t xml:space="preserve">“</w:t>
            </w:r>
            <w:r>
              <w:rPr>
                <w:iCs/>
                <w:i/>
              </w:rPr>
              <w:t xml:space="preserve">risque</w:t>
            </w:r>
            <w:r>
              <w:rPr>
                <w:iCs/>
                <w:i/>
              </w:rPr>
              <w:t xml:space="preserve">”</w:t>
            </w:r>
          </w:p>
        </w:tc>
      </w:tr>
      <w:tr>
        <w:tc>
          <w:tcPr/>
          <w:p>
            <w:pPr>
              <w:pStyle w:val="Compact"/>
              <w:jc w:val="left"/>
            </w:pPr>
            <w:r>
              <w:t xml:space="preserve">Aléa</w:t>
            </w:r>
          </w:p>
        </w:tc>
        <w:tc>
          <w:tcPr/>
          <w:p>
            <w:pPr>
              <w:pStyle w:val="Compact"/>
              <w:jc w:val="left"/>
            </w:pPr>
            <w:r>
              <w:rPr>
                <w:iCs/>
                <w:i/>
              </w:rPr>
              <w:t xml:space="preserve">définition du terme aléa</w:t>
            </w:r>
          </w:p>
        </w:tc>
      </w:tr>
    </w:tbl>
    <w:bookmarkEnd w:id="29"/>
    <w:bookmarkStart w:id="30" w:name="acronymes-et-abréviations"/>
    <w:p>
      <w:pPr>
        <w:pStyle w:val="Titre3"/>
      </w:pPr>
      <w:r>
        <w:t xml:space="preserve">Acronymes et abréviations</w:t>
      </w:r>
    </w:p>
    <w:p>
      <w:pPr>
        <w:pStyle w:val="FirstParagraph"/>
      </w:pPr>
      <w:r>
        <w:rPr>
          <w:bCs/>
          <w:b/>
        </w:rPr>
        <w:t xml:space="preserve">BRIL</w:t>
      </w:r>
      <w:r>
        <w:t xml:space="preserve"> </w:t>
      </w:r>
      <w:r>
        <w:t xml:space="preserve">Bureau des risques d’inondation et littoraux</w:t>
      </w:r>
    </w:p>
    <w:p>
      <w:pPr>
        <w:pStyle w:val="Corpsdetexte"/>
      </w:pPr>
      <w:r>
        <w:rPr>
          <w:bCs/>
          <w:b/>
        </w:rPr>
        <w:t xml:space="preserve">BRIEC</w:t>
      </w:r>
      <w:r>
        <w:t xml:space="preserve"> </w:t>
      </w:r>
      <w:r>
        <w:t xml:space="preserve">Bureau des risques des industries de l’énergie et de la chimie</w:t>
      </w:r>
    </w:p>
    <w:p>
      <w:pPr>
        <w:pStyle w:val="Corpsdetexte"/>
      </w:pPr>
      <w:r>
        <w:rPr>
          <w:bCs/>
          <w:b/>
        </w:rPr>
        <w:t xml:space="preserve">Cerema</w:t>
      </w:r>
      <w:r>
        <w:t xml:space="preserve"> </w:t>
      </w:r>
      <w:r>
        <w:t xml:space="preserve">Centre d’études et d’expertises sur les risques, l’environnement, la mobilité et l’aménagement</w:t>
      </w:r>
    </w:p>
    <w:p>
      <w:pPr>
        <w:pStyle w:val="Corpsdetexte"/>
      </w:pPr>
      <w:r>
        <w:rPr>
          <w:bCs/>
          <w:b/>
        </w:rPr>
        <w:t xml:space="preserve">CNIG</w:t>
      </w:r>
      <w:r>
        <w:t xml:space="preserve"> </w:t>
      </w:r>
      <w:r>
        <w:t xml:space="preserve">Comité national de l’information géolocalisée</w:t>
      </w:r>
    </w:p>
    <w:p>
      <w:pPr>
        <w:pStyle w:val="Corpsdetexte"/>
      </w:pPr>
      <w:r>
        <w:rPr>
          <w:bCs/>
          <w:b/>
        </w:rPr>
        <w:t xml:space="preserve">DAGSI</w:t>
      </w:r>
      <w:r>
        <w:t xml:space="preserve"> </w:t>
      </w:r>
      <w:r>
        <w:t xml:space="preserve">Département des affaires générales et des systèmes d’information</w:t>
      </w:r>
    </w:p>
    <w:p>
      <w:pPr>
        <w:pStyle w:val="Corpsdetexte"/>
      </w:pPr>
      <w:r>
        <w:rPr>
          <w:bCs/>
          <w:b/>
        </w:rPr>
        <w:t xml:space="preserve">DDT(M)</w:t>
      </w:r>
      <w:r>
        <w:t xml:space="preserve"> </w:t>
      </w:r>
      <w:r>
        <w:t xml:space="preserve">Direction départementale des territoires (et de la mer)</w:t>
      </w:r>
    </w:p>
    <w:p>
      <w:pPr>
        <w:pStyle w:val="Corpsdetexte"/>
      </w:pPr>
      <w:r>
        <w:rPr>
          <w:bCs/>
          <w:b/>
        </w:rPr>
        <w:t xml:space="preserve">DGPR</w:t>
      </w:r>
      <w:r>
        <w:t xml:space="preserve"> </w:t>
      </w:r>
      <w:r>
        <w:t xml:space="preserve">Direction générale de la prévention des risques</w:t>
      </w:r>
    </w:p>
    <w:p>
      <w:pPr>
        <w:pStyle w:val="Corpsdetexte"/>
      </w:pPr>
      <w:r>
        <w:rPr>
          <w:bCs/>
          <w:b/>
        </w:rPr>
        <w:t xml:space="preserve">DREAL</w:t>
      </w:r>
      <w:r>
        <w:t xml:space="preserve"> </w:t>
      </w:r>
      <w:r>
        <w:t xml:space="preserve">Direction régionale de l’environnement, de l’aménagement et du logement</w:t>
      </w:r>
    </w:p>
    <w:p>
      <w:pPr>
        <w:pStyle w:val="Corpsdetexte"/>
      </w:pPr>
      <w:r>
        <w:rPr>
          <w:bCs/>
          <w:b/>
        </w:rPr>
        <w:t xml:space="preserve">GASPAR</w:t>
      </w:r>
      <w:r>
        <w:t xml:space="preserve"> </w:t>
      </w:r>
      <w:r>
        <w:t xml:space="preserve">Base nationale de gestion assistée des procédures administratives relatives aux risques</w:t>
      </w:r>
    </w:p>
    <w:p>
      <w:pPr>
        <w:pStyle w:val="Corpsdetexte"/>
      </w:pPr>
      <w:r>
        <w:rPr>
          <w:bCs/>
          <w:b/>
        </w:rPr>
        <w:t xml:space="preserve">IGN</w:t>
      </w:r>
      <w:r>
        <w:t xml:space="preserve"> </w:t>
      </w:r>
      <w:r>
        <w:t xml:space="preserve">Institut national de l’information géographique et forestière</w:t>
      </w:r>
    </w:p>
    <w:p>
      <w:pPr>
        <w:pStyle w:val="Corpsdetexte"/>
      </w:pPr>
      <w:r>
        <w:rPr>
          <w:bCs/>
          <w:b/>
        </w:rPr>
        <w:t xml:space="preserve">MTE</w:t>
      </w:r>
      <w:r>
        <w:t xml:space="preserve"> </w:t>
      </w:r>
      <w:r>
        <w:t xml:space="preserve">Ministère de la transition écologique et de la cohésion des territoires</w:t>
      </w:r>
    </w:p>
    <w:p>
      <w:pPr>
        <w:pStyle w:val="Corpsdetexte"/>
      </w:pPr>
      <w:r>
        <w:rPr>
          <w:bCs/>
          <w:b/>
        </w:rPr>
        <w:t xml:space="preserve">PPRN</w:t>
      </w:r>
      <w:r>
        <w:t xml:space="preserve"> </w:t>
      </w:r>
      <w:r>
        <w:t xml:space="preserve">Plan de Prévention des Risques Naturels</w:t>
      </w:r>
    </w:p>
    <w:bookmarkEnd w:id="30"/>
    <w:bookmarkStart w:id="31" w:name="clés-de-lecture"/>
    <w:p>
      <w:pPr>
        <w:pStyle w:val="Titre3"/>
      </w:pPr>
      <w:r>
        <w:t xml:space="preserve">Clés de lecture</w:t>
      </w:r>
    </w:p>
    <w:p>
      <w:pPr>
        <w:pStyle w:val="BlockText"/>
      </w:pPr>
      <w:r>
        <w:rPr>
          <w:iCs/>
          <w:i/>
        </w:rPr>
        <w:t xml:space="preserve">Si besoin, présentation de la structure du document</w:t>
      </w:r>
    </w:p>
    <w:p>
      <w:r>
        <w:pict>
          <v:rect style="width:0;height:1.5pt" o:hralign="center" o:hrstd="t" o:hr="t"/>
        </w:pict>
      </w:r>
    </w:p>
    <w:bookmarkEnd w:id="31"/>
    <w:bookmarkStart w:id="44" w:name="domaine-dapplication"/>
    <w:p>
      <w:pPr>
        <w:pStyle w:val="Titre2"/>
      </w:pPr>
      <w:r>
        <w:t xml:space="preserve">Domaine d’application</w:t>
      </w:r>
    </w:p>
    <w:p>
      <w:pPr>
        <w:pStyle w:val="BlockText"/>
      </w:pPr>
      <w:r>
        <w:rPr>
          <w:iCs/>
          <w:i/>
        </w:rPr>
        <w:t xml:space="preserve">Cette partie permet de préciser le contexte dans lequel s’inscrit le standard, ce que couvrent et décrivent les données et ce à quoi les données qu’il décrit sont amenées à servir. On y précisera notamment le cadre réglementaire des données de prévention des risques concernées, ainsi que le cycle de vie des données. Dans le domaine d’application on pourra aussi préciser l’étendue géographique couverte par les données (les territoires concernés).</w:t>
      </w:r>
    </w:p>
    <w:bookmarkStart w:id="41" w:name="cadre-réglementaire-des-géostandards"/>
    <w:p>
      <w:pPr>
        <w:pStyle w:val="Titre3"/>
      </w:pPr>
      <w:r>
        <w:t xml:space="preserve">Cadre réglementaire des Géostandards</w:t>
      </w:r>
    </w:p>
    <w:bookmarkStart w:id="38" w:name="X944f1df332a415d764b00e62fb9bc6848b98a6a"/>
    <w:p>
      <w:pPr>
        <w:pStyle w:val="Titre4"/>
      </w:pPr>
      <w:r>
        <w:t xml:space="preserve">Cadre réglementaire des Plans de Prévention des Risques</w:t>
      </w:r>
    </w:p>
    <w:bookmarkStart w:id="35" w:name="X83ac07be85223e7eb7e2455629071a22bd508f9"/>
    <w:p>
      <w:pPr>
        <w:pStyle w:val="Titre5"/>
      </w:pPr>
      <w:r>
        <w:t xml:space="preserve">Cadre réglementaire des Plans de Prévention des Risques Naturels Prévisibles</w:t>
      </w:r>
    </w:p>
    <w:p>
      <w:pPr>
        <w:pStyle w:val="FirstParagraph"/>
      </w:pPr>
      <w:r>
        <w:t xml:space="preserve">La mise en oeuvre des Plans de prevention des risques naturels et prévisibles est définie dans le code de l’environnement par :</w:t>
      </w:r>
    </w:p>
    <w:p>
      <w:pPr>
        <w:numPr>
          <w:ilvl w:val="0"/>
          <w:numId w:val="1001"/>
        </w:numPr>
        <w:pStyle w:val="Compact"/>
      </w:pPr>
      <w:r>
        <w:t xml:space="preserve">Les</w:t>
      </w:r>
      <w:r>
        <w:t xml:space="preserve"> </w:t>
      </w:r>
      <w:hyperlink r:id="rId32">
        <w:r>
          <w:rPr>
            <w:rStyle w:val="Lienhypertexte"/>
          </w:rPr>
          <w:t xml:space="preserve">articles L562-1 à L562-9 du code de l’environnement</w:t>
        </w:r>
      </w:hyperlink>
      <w:r>
        <w:t xml:space="preserve"> </w:t>
      </w:r>
      <w:r>
        <w:t xml:space="preserve">pour la partie législative ;</w:t>
      </w:r>
    </w:p>
    <w:p>
      <w:pPr>
        <w:numPr>
          <w:ilvl w:val="0"/>
          <w:numId w:val="1001"/>
        </w:numPr>
        <w:pStyle w:val="Compact"/>
      </w:pPr>
      <w:r>
        <w:t xml:space="preserve">Les</w:t>
      </w:r>
      <w:r>
        <w:t xml:space="preserve"> </w:t>
      </w:r>
      <w:hyperlink r:id="rId33">
        <w:r>
          <w:rPr>
            <w:rStyle w:val="Lienhypertexte"/>
          </w:rPr>
          <w:t xml:space="preserve">Articles R562-1 à R562-11-9</w:t>
        </w:r>
      </w:hyperlink>
      <w:r>
        <w:t xml:space="preserve"> </w:t>
      </w:r>
      <w:r>
        <w:t xml:space="preserve">pour la partie réglementaire.</w:t>
      </w:r>
    </w:p>
    <w:p>
      <w:pPr>
        <w:pStyle w:val="FirstParagraph"/>
      </w:pPr>
      <w:r>
        <w:t xml:space="preserve">Le</w:t>
      </w:r>
      <w:r>
        <w:t xml:space="preserve"> </w:t>
      </w:r>
      <w:hyperlink r:id="rId34">
        <w:r>
          <w:rPr>
            <w:rStyle w:val="Lienhypertexte"/>
          </w:rPr>
          <w:t xml:space="preserve">décret n° 2019-715 du 5 juillet 2019 relatif aux plans de prévention des risques concernant les « aléas débordement de cours d’eau et submersion marine »</w:t>
        </w:r>
      </w:hyperlink>
      <w:r>
        <w:t xml:space="preserve">, dit « décret PPRi », précise les modalités de détermination, de qualification et de cartographie de l’aléa de référence et du zonage réglementaire pour l’élaboration des PPRN portant sur les aléas débordement de cours d’eau (à l’exclusion des débordements de cours d’eau torrentiel) et submersion marine.</w:t>
      </w:r>
    </w:p>
    <w:bookmarkEnd w:id="35"/>
    <w:bookmarkStart w:id="36" w:name="X208c325bdc926b6c9152707be7c2e6cd02e6619"/>
    <w:p>
      <w:pPr>
        <w:pStyle w:val="Titre5"/>
      </w:pPr>
      <w:r>
        <w:t xml:space="preserve">Cadre réglementaire des Plans de Prévention des Risques Technologiques</w:t>
      </w:r>
    </w:p>
    <w:p>
      <w:pPr>
        <w:pStyle w:val="BlockText"/>
      </w:pPr>
      <w:r>
        <w:rPr>
          <w:iCs/>
          <w:i/>
        </w:rPr>
        <w:t xml:space="preserve">à écrire</w:t>
      </w:r>
    </w:p>
    <w:bookmarkEnd w:id="36"/>
    <w:bookmarkStart w:id="37" w:name="X4972dc3bb50c9391139b8d8506416d490d2e272"/>
    <w:p>
      <w:pPr>
        <w:pStyle w:val="Titre5"/>
      </w:pPr>
      <w:r>
        <w:t xml:space="preserve">Cadre réglementaire des Plans de Prévention des Risques Miniers</w:t>
      </w:r>
    </w:p>
    <w:p>
      <w:pPr>
        <w:pStyle w:val="BlockText"/>
      </w:pPr>
      <w:r>
        <w:rPr>
          <w:iCs/>
          <w:i/>
        </w:rPr>
        <w:t xml:space="preserve">à écrire</w:t>
      </w:r>
    </w:p>
    <w:bookmarkEnd w:id="37"/>
    <w:bookmarkEnd w:id="38"/>
    <w:bookmarkStart w:id="39" w:name="X1b83e2b2bccd1dd556fabe6441bb97ea816159d"/>
    <w:p>
      <w:pPr>
        <w:pStyle w:val="Titre4"/>
      </w:pPr>
      <w:r>
        <w:t xml:space="preserve">Cadre réglementaire des Territoires à Risques d’Inondation</w:t>
      </w:r>
    </w:p>
    <w:p>
      <w:pPr>
        <w:pStyle w:val="BlockText"/>
      </w:pPr>
      <w:r>
        <w:rPr>
          <w:iCs/>
          <w:i/>
        </w:rPr>
        <w:t xml:space="preserve">à écrire</w:t>
      </w:r>
    </w:p>
    <w:bookmarkEnd w:id="39"/>
    <w:bookmarkStart w:id="40" w:name="X5d9c7be220c1eb745e0d9c3a7b790483b3d3e3a"/>
    <w:p>
      <w:pPr>
        <w:pStyle w:val="Titre4"/>
      </w:pPr>
      <w:r>
        <w:t xml:space="preserve">Cadre réglementaire des Porter à Connaissance</w:t>
      </w:r>
    </w:p>
    <w:p>
      <w:pPr>
        <w:pStyle w:val="BlockText"/>
      </w:pPr>
      <w:r>
        <w:rPr>
          <w:iCs/>
          <w:i/>
        </w:rPr>
        <w:t xml:space="preserve">à écrire</w:t>
      </w:r>
    </w:p>
    <w:bookmarkEnd w:id="40"/>
    <w:bookmarkEnd w:id="41"/>
    <w:bookmarkStart w:id="43" w:name="X702c3d6ec1e3fd6b94eaf2c08b250cec1add583"/>
    <w:p>
      <w:pPr>
        <w:pStyle w:val="Titre3"/>
      </w:pPr>
      <w:r>
        <w:t xml:space="preserve">Cycle de vie des données de prévention des risques</w:t>
      </w:r>
    </w:p>
    <w:bookmarkStart w:id="42" w:name="X4849d9587c63d33f8ea9a6092840d9f63fdcff8"/>
    <w:p>
      <w:pPr>
        <w:pStyle w:val="Titre4"/>
      </w:pPr>
      <w:r>
        <w:t xml:space="preserve">Les différents états d’une procédure de Plan de Prévention des risques</w:t>
      </w:r>
    </w:p>
    <w:p>
      <w:pPr>
        <w:pStyle w:val="BlockText"/>
      </w:pPr>
      <w:r>
        <w:rPr>
          <w:iCs/>
          <w:i/>
        </w:rPr>
        <w:t xml:space="preserve">à écrire : cf. les différents états d’une procédure GASPAR</w:t>
      </w:r>
      <w:r>
        <w:t xml:space="preserve"> </w:t>
      </w:r>
      <w:r>
        <w:rPr>
          <w:iCs/>
          <w:i/>
        </w:rPr>
        <w:t xml:space="preserve">Notions de procédures révisantes et révisées dans GASPAR</w:t>
      </w:r>
    </w:p>
    <w:p>
      <w:r>
        <w:pict>
          <v:rect style="width:0;height:1.5pt" o:hralign="center" o:hrstd="t" o:hr="t"/>
        </w:pict>
      </w:r>
    </w:p>
    <w:bookmarkEnd w:id="42"/>
    <w:bookmarkEnd w:id="43"/>
    <w:bookmarkEnd w:id="44"/>
    <w:bookmarkStart w:id="49" w:name="modèle-commun-de-données"/>
    <w:p>
      <w:pPr>
        <w:pStyle w:val="Titre2"/>
      </w:pPr>
      <w:r>
        <w:t xml:space="preserve">Modèle commun de données</w:t>
      </w:r>
    </w:p>
    <w:p>
      <w:pPr>
        <w:pStyle w:val="BlockText"/>
      </w:pPr>
      <w:r>
        <w:rPr>
          <w:iCs/>
          <w:i/>
        </w:rPr>
        <w:t xml:space="preserve">Description des thématiques, des classes,attributs, …</w:t>
      </w:r>
      <w:r>
        <w:t xml:space="preserve"> </w:t>
      </w:r>
      <w:r>
        <w:rPr>
          <w:iCs/>
          <w:i/>
        </w:rPr>
        <w:t xml:space="preserve">Cette partie constitue le cœur du standard de définition du modèle commun de donnée. Elle doit permettre de définir pour chacune des thématiques :</w:t>
      </w:r>
    </w:p>
    <w:p>
      <w:pPr>
        <w:pStyle w:val="BlockText"/>
      </w:pPr>
      <w:r>
        <w:rPr>
          <w:iCs/>
          <w:i/>
        </w:rPr>
        <w:t xml:space="preserve">- Les classes d’objets, les relations entre elles et leurs attributs ;</w:t>
      </w:r>
    </w:p>
    <w:p>
      <w:pPr>
        <w:pStyle w:val="BlockText"/>
      </w:pPr>
      <w:r>
        <w:rPr>
          <w:iCs/>
          <w:i/>
        </w:rPr>
        <w:t xml:space="preserve">- Les définitions des attributs, leur type, leur cardinalité, leur caractère obligatoire ou non ;</w:t>
      </w:r>
    </w:p>
    <w:p>
      <w:pPr>
        <w:pStyle w:val="BlockText"/>
      </w:pPr>
      <w:r>
        <w:rPr>
          <w:iCs/>
          <w:i/>
        </w:rPr>
        <w:t xml:space="preserve">- Les contraintes sémantiques, géométriques et topologiques qui peuvent s’appliquer ;</w:t>
      </w:r>
    </w:p>
    <w:p>
      <w:pPr>
        <w:pStyle w:val="BlockText"/>
      </w:pPr>
      <w:r>
        <w:rPr>
          <w:iCs/>
          <w:i/>
        </w:rPr>
        <w:t xml:space="preserve">- Les attentes de qualité sur des données (exhaustivité, précision, …) ;</w:t>
      </w:r>
    </w:p>
    <w:p>
      <w:pPr>
        <w:pStyle w:val="BlockText"/>
      </w:pPr>
      <w:r>
        <w:rPr>
          <w:iCs/>
          <w:i/>
        </w:rPr>
        <w:t xml:space="preserve">- Les éléments de métadonnées au niveau général ou des jeux de données.</w:t>
      </w:r>
    </w:p>
    <w:p>
      <w:pPr>
        <w:pStyle w:val="BlockText"/>
      </w:pPr>
      <w:r>
        <w:rPr>
          <w:iCs/>
          <w:i/>
        </w:rPr>
        <w:t xml:space="preserve">Insérer un schéma global des thématiques ici</w:t>
      </w:r>
    </w:p>
    <w:bookmarkStart w:id="47" w:name="thématique-procédures"/>
    <w:p>
      <w:pPr>
        <w:pStyle w:val="Titre3"/>
      </w:pPr>
      <w:r>
        <w:t xml:space="preserve">Thématique Procédures</w:t>
      </w:r>
    </w:p>
    <w:p>
      <w:pPr>
        <w:pStyle w:val="FirstParagraph"/>
      </w:pPr>
      <w:r>
        <w:t xml:space="preserve">La thématique</w:t>
      </w:r>
      <w:r>
        <w:t xml:space="preserve"> </w:t>
      </w:r>
      <w:r>
        <w:t xml:space="preserve">“</w:t>
      </w:r>
      <w:r>
        <w:t xml:space="preserve">Procédures</w:t>
      </w:r>
      <w:r>
        <w:t xml:space="preserve">”</w:t>
      </w:r>
      <w:r>
        <w:t xml:space="preserve"> </w:t>
      </w:r>
      <w:r>
        <w:t xml:space="preserve">regroupe les informations sur les dates d’arrêtés de prescriptions et d’approbations, les supports de numérisations, et les liens vers les documents administratifs officiels. Ces informations de suivi sont saisies par les services déconcéntrés dans l’application GASPAR du MTE qui permet de répertorier et suivre la vie des procédures administratives de prévention des risques.</w:t>
      </w:r>
    </w:p>
    <w:p>
      <w:pPr>
        <w:pStyle w:val="Corpsdetexte"/>
      </w:pPr>
      <w:r>
        <w:t xml:space="preserve">A noter que le modèle de données de ce standard ne reprend que les informations du système GASPAR qui permettent de faire le lien avec la procédure qui est concernée et de faire état de son actualité. Les correspondances entre les données de standard et le modèle de données du système GASPAR sont précisées dans le</w:t>
      </w:r>
      <w:r>
        <w:t xml:space="preserve"> </w:t>
      </w:r>
      <w:hyperlink w:anchor="Xea35e19e6e6652595c020185191fb4f1cbb386c">
        <w:r>
          <w:rPr>
            <w:rStyle w:val="Lienhypertexte"/>
          </w:rPr>
          <w:t xml:space="preserve">paragraphe dédié</w:t>
        </w:r>
      </w:hyperlink>
      <w:r>
        <w:t xml:space="preserve">.</w:t>
      </w:r>
    </w:p>
    <w:p>
      <w:pPr>
        <w:pStyle w:val="BlockText"/>
      </w:pPr>
      <w:r>
        <w:rPr>
          <w:iCs/>
          <w:i/>
        </w:rPr>
        <w:t xml:space="preserve">Insérer modèle UML des classes liées à la thématique procédure ici.</w:t>
      </w:r>
    </w:p>
    <w:bookmarkStart w:id="45" w:name="classe-dobjets-procedure"/>
    <w:p>
      <w:pPr>
        <w:pStyle w:val="Titre4"/>
      </w:pPr>
      <w:r>
        <w:t xml:space="preserve">Classe d’objets</w:t>
      </w:r>
      <w:r>
        <w:t xml:space="preserve"> </w:t>
      </w:r>
      <w:r>
        <w:rPr>
          <w:iCs/>
          <w:i/>
        </w:rPr>
        <w:t xml:space="preserve">Procedure</w:t>
      </w:r>
    </w:p>
    <w:p>
      <w:pPr>
        <w:pStyle w:val="FirstParagraph"/>
      </w:pPr>
      <w:r>
        <w:rPr>
          <w:bCs/>
          <w:b/>
        </w:rPr>
        <w:t xml:space="preserve">Nom de la classe</w:t>
      </w:r>
      <w:r>
        <w:t xml:space="preserve"> </w:t>
      </w:r>
      <w:r>
        <w:t xml:space="preserve">: Procedure</w:t>
      </w:r>
    </w:p>
    <w:p>
      <w:pPr>
        <w:pStyle w:val="Corpsdetexte"/>
      </w:pPr>
      <w:r>
        <w:rPr>
          <w:bCs/>
          <w:b/>
        </w:rPr>
        <w:t xml:space="preserve">Titre</w:t>
      </w:r>
      <w:r>
        <w:t xml:space="preserve"> </w:t>
      </w:r>
      <w:r>
        <w:t xml:space="preserve">: Procédure Adminsitrative</w:t>
      </w:r>
    </w:p>
    <w:p>
      <w:pPr>
        <w:pStyle w:val="Corpsdetexte"/>
      </w:pPr>
      <w:r>
        <w:rPr>
          <w:bCs/>
          <w:b/>
        </w:rPr>
        <w:t xml:space="preserve">Définition</w:t>
      </w:r>
      <w:r>
        <w:t xml:space="preserve"> </w:t>
      </w:r>
      <w:r>
        <w:t xml:space="preserve">: La classe</w:t>
      </w:r>
      <w:r>
        <w:t xml:space="preserve"> </w:t>
      </w:r>
      <w:r>
        <w:t xml:space="preserve">“</w:t>
      </w:r>
      <w:r>
        <w:t xml:space="preserve">Procedure</w:t>
      </w:r>
      <w:r>
        <w:t xml:space="preserve">”</w:t>
      </w:r>
      <w:r>
        <w:t xml:space="preserve"> </w:t>
      </w:r>
      <w:r>
        <w:t xml:space="preserve">permet de faire le lien entre un jeu de données du Standard et le système GASPAR. Un objet de cette classe correspond à une procédure unique identifiée dans GASPAR.</w:t>
      </w:r>
    </w:p>
    <w:p>
      <w:pPr>
        <w:pStyle w:val="Corpsdetexte"/>
      </w:pPr>
      <w:r>
        <w:rPr>
          <w:bCs/>
          <w:b/>
        </w:rPr>
        <w:t xml:space="preserve">Modélisation géométrique</w:t>
      </w:r>
      <w:r>
        <w:t xml:space="preserve"> </w:t>
      </w:r>
      <w:r>
        <w:t xml:space="preserve">: Cette classe n’a pas de géométrie.</w:t>
      </w:r>
    </w:p>
    <w:p>
      <w:pPr>
        <w:pStyle w:val="Corpsdetexte"/>
      </w:pPr>
      <w:r>
        <w:rPr>
          <w:bCs/>
          <w:b/>
        </w:rPr>
        <w:t xml:space="preserve">Propriétés</w:t>
      </w:r>
      <w:r>
        <w:t xml:space="preserve"> </w:t>
      </w:r>
      <w:r>
        <w:t xml:space="preserv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Nom de la propriété</w:t>
            </w:r>
          </w:p>
        </w:tc>
        <w:tc>
          <w:tcPr/>
          <w:p>
            <w:pPr>
              <w:pStyle w:val="Compact"/>
              <w:jc w:val="left"/>
            </w:pPr>
            <w:r>
              <w:t xml:space="preserve">Définition</w:t>
            </w:r>
          </w:p>
        </w:tc>
        <w:tc>
          <w:tcPr/>
          <w:p>
            <w:pPr>
              <w:pStyle w:val="Compact"/>
              <w:jc w:val="left"/>
            </w:pPr>
            <w:r>
              <w:t xml:space="preserve">Type</w:t>
            </w:r>
          </w:p>
        </w:tc>
        <w:tc>
          <w:tcPr/>
          <w:p>
            <w:pPr>
              <w:pStyle w:val="Compact"/>
              <w:jc w:val="left"/>
            </w:pPr>
            <w:r>
              <w:t xml:space="preserve">Valeurs possibles</w:t>
            </w:r>
          </w:p>
        </w:tc>
        <w:tc>
          <w:tcPr/>
          <w:p>
            <w:pPr>
              <w:pStyle w:val="Compact"/>
              <w:jc w:val="left"/>
            </w:pPr>
            <w:r>
              <w:t xml:space="preserve">Contraintes</w:t>
            </w:r>
          </w:p>
        </w:tc>
      </w:tr>
      <w:tr>
        <w:tc>
          <w:tcPr/>
          <w:p>
            <w:pPr>
              <w:pStyle w:val="Compact"/>
              <w:jc w:val="left"/>
            </w:pPr>
            <w:r>
              <w:t xml:space="preserve">codeProcedure</w:t>
            </w:r>
          </w:p>
        </w:tc>
        <w:tc>
          <w:tcPr/>
          <w:p>
            <w:pPr>
              <w:pStyle w:val="Compact"/>
              <w:jc w:val="left"/>
            </w:pPr>
            <w:r>
              <w:t xml:space="preserve">Identifiant de la procédure dans le système GASPAR.</w:t>
            </w:r>
          </w:p>
        </w:tc>
        <w:tc>
          <w:tcPr/>
          <w:p>
            <w:pPr>
              <w:pStyle w:val="Compact"/>
              <w:jc w:val="left"/>
            </w:pPr>
            <w:r>
              <w:t xml:space="preserve">CharacterString</w:t>
            </w:r>
          </w:p>
        </w:tc>
        <w:tc>
          <w:tcPr/>
          <w:p>
            <w:pPr>
              <w:pStyle w:val="Compact"/>
              <w:jc w:val="left"/>
            </w:pPr>
            <w:r>
              <w:t xml:space="preserve">La syntaxe d’un code de procédure est déterminée par le système GASPAR</w:t>
            </w:r>
          </w:p>
        </w:tc>
        <w:tc>
          <w:tcPr/>
          <w:p>
            <w:pPr>
              <w:pStyle w:val="Compact"/>
              <w:jc w:val="left"/>
            </w:pPr>
            <w:r>
              <w:t xml:space="preserve">1..1</w:t>
            </w:r>
          </w:p>
        </w:tc>
      </w:tr>
      <w:tr>
        <w:tc>
          <w:tcPr/>
          <w:p>
            <w:pPr>
              <w:pStyle w:val="Compact"/>
              <w:jc w:val="left"/>
            </w:pPr>
            <w:r>
              <w:t xml:space="preserve">libelleProcedure</w:t>
            </w:r>
          </w:p>
        </w:tc>
        <w:tc>
          <w:tcPr/>
          <w:p>
            <w:pPr>
              <w:pStyle w:val="Compact"/>
              <w:jc w:val="left"/>
            </w:pPr>
            <w:r>
              <w:t xml:space="preserve">Nom de la procédure lisible par un être humain.</w:t>
            </w:r>
          </w:p>
        </w:tc>
        <w:tc>
          <w:tcPr/>
          <w:p>
            <w:pPr>
              <w:pStyle w:val="Compact"/>
              <w:jc w:val="left"/>
            </w:pPr>
            <w:r>
              <w:t xml:space="preserve">CharacterString</w:t>
            </w:r>
          </w:p>
        </w:tc>
        <w:tc>
          <w:tcPr/>
          <w:p>
            <w:pPr>
              <w:pStyle w:val="Compact"/>
              <w:jc w:val="left"/>
            </w:pPr>
            <w:r>
              <w:t xml:space="preserve">La syntaxe du libellé d’une procédure est déterminée par le système GASPAR.</w:t>
            </w:r>
            <w:r>
              <w:t xml:space="preserve"> </w:t>
            </w:r>
            <w:r>
              <w:rPr>
                <w:iCs/>
                <w:i/>
              </w:rPr>
              <w:t xml:space="preserve">A noter une bonne pratique de nommage est la suivante : xxx</w:t>
            </w:r>
          </w:p>
        </w:tc>
        <w:tc>
          <w:tcPr/>
          <w:p>
            <w:pPr>
              <w:pStyle w:val="Compact"/>
              <w:jc w:val="left"/>
            </w:pPr>
            <w:r>
              <w:t xml:space="preserve">1..1</w:t>
            </w:r>
          </w:p>
        </w:tc>
      </w:tr>
      <w:tr>
        <w:tc>
          <w:tcPr/>
          <w:p>
            <w:pPr>
              <w:pStyle w:val="Compact"/>
              <w:jc w:val="left"/>
            </w:pPr>
            <w:r>
              <w:t xml:space="preserve">typeProcedure</w:t>
            </w:r>
          </w:p>
        </w:tc>
        <w:tc>
          <w:tcPr/>
          <w:p>
            <w:pPr>
              <w:pStyle w:val="Compact"/>
              <w:jc w:val="left"/>
            </w:pPr>
            <w:r>
              <w:t xml:space="preserve">Type de procédure selon la classification dans le système GASPAR</w:t>
            </w:r>
          </w:p>
        </w:tc>
        <w:tc>
          <w:tcPr/>
          <w:p>
            <w:pPr>
              <w:pStyle w:val="Compact"/>
              <w:jc w:val="left"/>
            </w:pPr>
            <w:r>
              <w:t xml:space="preserve">CharacterString</w:t>
            </w:r>
          </w:p>
        </w:tc>
        <w:tc>
          <w:tcPr/>
          <w:p>
            <w:pPr>
              <w:pStyle w:val="Compact"/>
              <w:jc w:val="left"/>
            </w:pPr>
            <w:r>
              <w:t xml:space="preserve">Le tableau TypeProcedureGASPAR fait la liste des valeurs possibles pour les procédures décrites dans GASPAR</w:t>
            </w:r>
          </w:p>
        </w:tc>
        <w:tc>
          <w:tcPr/>
          <w:p>
            <w:pPr>
              <w:pStyle w:val="Compact"/>
              <w:jc w:val="left"/>
            </w:pPr>
            <w:r>
              <w:t xml:space="preserve">1..1</w:t>
            </w:r>
          </w:p>
        </w:tc>
      </w:tr>
      <w:tr>
        <w:tc>
          <w:tcPr/>
          <w:p>
            <w:pPr>
              <w:pStyle w:val="Compact"/>
              <w:jc w:val="left"/>
            </w:pPr>
            <w:r>
              <w:t xml:space="preserve">referencesInternet</w:t>
            </w:r>
          </w:p>
        </w:tc>
        <w:tc>
          <w:tcPr/>
          <w:p>
            <w:pPr>
              <w:pStyle w:val="Compact"/>
              <w:jc w:val="left"/>
            </w:pPr>
            <w:r>
              <w:t xml:space="preserve">Points d’accès internet aux données relatives à la procédure (Lien vers les pièces écrites sur le site web de la préfecture de département concernée par exemple)</w:t>
            </w:r>
          </w:p>
        </w:tc>
        <w:tc>
          <w:tcPr/>
          <w:p>
            <w:pPr>
              <w:pStyle w:val="Compact"/>
              <w:jc w:val="left"/>
            </w:pPr>
            <w:r>
              <w:t xml:space="preserve">ReferenceInternet</w:t>
            </w:r>
          </w:p>
        </w:tc>
        <w:tc>
          <w:tcPr/>
          <w:p>
            <w:pPr>
              <w:pStyle w:val="Compact"/>
              <w:jc w:val="left"/>
            </w:pPr>
            <w:r>
              <w:t xml:space="preserve">N/A</w:t>
            </w:r>
          </w:p>
        </w:tc>
        <w:tc>
          <w:tcPr/>
          <w:p>
            <w:pPr>
              <w:pStyle w:val="Compact"/>
              <w:jc w:val="left"/>
            </w:pPr>
            <w:r>
              <w:t xml:space="preserve">1..*</w:t>
            </w:r>
          </w:p>
        </w:tc>
      </w:tr>
    </w:tbl>
    <w:p>
      <w:pPr>
        <w:pStyle w:val="Corpsdetexte"/>
      </w:pPr>
      <w:r>
        <w:rPr>
          <w:bCs/>
          <w:b/>
        </w:rPr>
        <w:t xml:space="preserve">Associations</w:t>
      </w:r>
      <w:r>
        <w:t xml:space="preserve"> </w:t>
      </w:r>
      <w:r>
        <w:t xml:space="preserv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Nom de l’association</w:t>
            </w:r>
          </w:p>
        </w:tc>
        <w:tc>
          <w:tcPr/>
          <w:p>
            <w:pPr>
              <w:pStyle w:val="Compact"/>
              <w:jc w:val="left"/>
            </w:pPr>
            <w:r>
              <w:t xml:space="preserve">Type</w:t>
            </w:r>
          </w:p>
        </w:tc>
        <w:tc>
          <w:tcPr/>
          <w:p>
            <w:pPr>
              <w:pStyle w:val="Compact"/>
              <w:jc w:val="left"/>
            </w:pPr>
            <w:r>
              <w:t xml:space="preserve">Définition</w:t>
            </w:r>
          </w:p>
        </w:tc>
        <w:tc>
          <w:tcPr/>
          <w:p>
            <w:pPr>
              <w:pStyle w:val="Compact"/>
              <w:jc w:val="left"/>
            </w:pPr>
            <w:r>
              <w:t xml:space="preserve">Classe de départ</w:t>
            </w:r>
          </w:p>
        </w:tc>
        <w:tc>
          <w:tcPr/>
          <w:p>
            <w:pPr>
              <w:pStyle w:val="Compact"/>
              <w:jc w:val="left"/>
            </w:pPr>
            <w:r>
              <w:t xml:space="preserve">Classe d’arrivée</w:t>
            </w:r>
          </w:p>
        </w:tc>
      </w:tr>
      <w:tr>
        <w:tc>
          <w:tcPr/>
          <w:p>
            <w:pPr>
              <w:pStyle w:val="Compact"/>
              <w:jc w:val="left"/>
            </w:pPr>
            <w:r>
              <w:t xml:space="preserve">revise</w:t>
            </w:r>
          </w:p>
        </w:tc>
        <w:tc>
          <w:tcPr/>
          <w:p>
            <w:pPr>
              <w:pStyle w:val="Compact"/>
              <w:jc w:val="left"/>
            </w:pPr>
            <w:r>
              <w:t xml:space="preserve">Association</w:t>
            </w:r>
          </w:p>
        </w:tc>
        <w:tc>
          <w:tcPr/>
          <w:p>
            <w:pPr>
              <w:pStyle w:val="Compact"/>
              <w:jc w:val="left"/>
            </w:pPr>
            <w:r>
              <w:t xml:space="preserve">Relation sémantique permettant d’indiquer qu’une procédure est la révision de zéro ou plusieurs procédures existantes et inversement qu’une procédure peut être révisée par zéro ou plusieurs procédures GASPAR.</w:t>
            </w:r>
          </w:p>
        </w:tc>
        <w:tc>
          <w:tcPr/>
          <w:p>
            <w:pPr>
              <w:pStyle w:val="Compact"/>
              <w:jc w:val="left"/>
            </w:pPr>
            <w:r>
              <w:t xml:space="preserve">ProcedureGASPAR (0..*)</w:t>
            </w:r>
          </w:p>
        </w:tc>
        <w:tc>
          <w:tcPr/>
          <w:p>
            <w:pPr>
              <w:pStyle w:val="Compact"/>
              <w:jc w:val="left"/>
            </w:pPr>
            <w:r>
              <w:t xml:space="preserve">ProcedureGASPAR (0..*)</w:t>
            </w:r>
          </w:p>
        </w:tc>
      </w:tr>
    </w:tbl>
    <w:bookmarkEnd w:id="45"/>
    <w:bookmarkStart w:id="46" w:name="classe-dobjets-referenceinternet"/>
    <w:p>
      <w:pPr>
        <w:pStyle w:val="Titre4"/>
      </w:pPr>
      <w:r>
        <w:t xml:space="preserve">Classe d’objets</w:t>
      </w:r>
      <w:r>
        <w:t xml:space="preserve"> </w:t>
      </w:r>
      <w:r>
        <w:rPr>
          <w:iCs/>
          <w:i/>
        </w:rPr>
        <w:t xml:space="preserve">ReferenceInternet</w:t>
      </w:r>
    </w:p>
    <w:p>
      <w:pPr>
        <w:pStyle w:val="FirstParagraph"/>
      </w:pPr>
      <w:r>
        <w:rPr>
          <w:bCs/>
          <w:b/>
        </w:rPr>
        <w:t xml:space="preserve">Nom de la classe</w:t>
      </w:r>
      <w:r>
        <w:t xml:space="preserve"> </w:t>
      </w:r>
      <w:r>
        <w:t xml:space="preserve">: ReferenceInternet</w:t>
      </w:r>
    </w:p>
    <w:p>
      <w:pPr>
        <w:pStyle w:val="Corpsdetexte"/>
      </w:pPr>
      <w:r>
        <w:rPr>
          <w:bCs/>
          <w:b/>
        </w:rPr>
        <w:t xml:space="preserve">Titre</w:t>
      </w:r>
      <w:r>
        <w:t xml:space="preserve"> </w:t>
      </w:r>
      <w:r>
        <w:t xml:space="preserve">: Référence Internet</w:t>
      </w:r>
    </w:p>
    <w:p>
      <w:pPr>
        <w:pStyle w:val="Corpsdetexte"/>
      </w:pPr>
      <w:r>
        <w:rPr>
          <w:bCs/>
          <w:b/>
        </w:rPr>
        <w:t xml:space="preserve">Définition</w:t>
      </w:r>
      <w:r>
        <w:t xml:space="preserve"> </w:t>
      </w:r>
      <w:r>
        <w:t xml:space="preserve">:</w:t>
      </w:r>
    </w:p>
    <w:p>
      <w:pPr>
        <w:pStyle w:val="Corpsdetexte"/>
      </w:pPr>
      <w:r>
        <w:rPr>
          <w:bCs/>
          <w:b/>
        </w:rPr>
        <w:t xml:space="preserve">Modélisation géométrique</w:t>
      </w:r>
      <w:r>
        <w:t xml:space="preserve"> </w:t>
      </w:r>
      <w:r>
        <w:t xml:space="preserve">: Cette classe n’a pas de géométrie.</w:t>
      </w:r>
    </w:p>
    <w:p>
      <w:pPr>
        <w:pStyle w:val="Corpsdetexte"/>
      </w:pPr>
      <w:r>
        <w:rPr>
          <w:bCs/>
          <w:b/>
        </w:rPr>
        <w:t xml:space="preserve">Propriétés</w:t>
      </w:r>
      <w:r>
        <w:t xml:space="preserve"> </w:t>
      </w:r>
      <w:r>
        <w:t xml:space="preserv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Nom de la propriété</w:t>
            </w:r>
          </w:p>
        </w:tc>
        <w:tc>
          <w:tcPr/>
          <w:p>
            <w:pPr>
              <w:pStyle w:val="Compact"/>
              <w:jc w:val="left"/>
            </w:pPr>
            <w:r>
              <w:t xml:space="preserve">Définition</w:t>
            </w:r>
          </w:p>
        </w:tc>
        <w:tc>
          <w:tcPr/>
          <w:p>
            <w:pPr>
              <w:pStyle w:val="Compact"/>
              <w:jc w:val="left"/>
            </w:pPr>
            <w:r>
              <w:t xml:space="preserve">Type</w:t>
            </w:r>
          </w:p>
        </w:tc>
        <w:tc>
          <w:tcPr/>
          <w:p>
            <w:pPr>
              <w:pStyle w:val="Compact"/>
              <w:jc w:val="left"/>
            </w:pPr>
            <w:r>
              <w:t xml:space="preserve">Valeurs possibles</w:t>
            </w:r>
          </w:p>
        </w:tc>
        <w:tc>
          <w:tcPr/>
          <w:p>
            <w:pPr>
              <w:pStyle w:val="Compact"/>
              <w:jc w:val="left"/>
            </w:pPr>
            <w:r>
              <w:t xml:space="preserve">Contraintes</w:t>
            </w:r>
          </w:p>
        </w:tc>
      </w:tr>
      <w:tr>
        <w:tc>
          <w:tcPr/>
          <w:p>
            <w:pPr>
              <w:pStyle w:val="Compact"/>
              <w:jc w:val="left"/>
            </w:pPr>
            <w:r>
              <w:t xml:space="preserve">adresse</w:t>
            </w:r>
          </w:p>
        </w:tc>
        <w:tc>
          <w:tcPr/>
          <w:p>
            <w:pPr>
              <w:pStyle w:val="Compact"/>
              <w:jc w:val="left"/>
            </w:pPr>
            <w:r>
              <w:t xml:space="preserve">Adresse internet de la ressource (URL)</w:t>
            </w:r>
          </w:p>
        </w:tc>
        <w:tc>
          <w:tcPr/>
          <w:p>
            <w:pPr>
              <w:pStyle w:val="Compact"/>
              <w:jc w:val="left"/>
            </w:pPr>
            <w:r>
              <w:t xml:space="preserve">CharacterString</w:t>
            </w:r>
          </w:p>
        </w:tc>
        <w:tc>
          <w:tcPr/>
          <w:p>
            <w:pPr>
              <w:pStyle w:val="Compact"/>
              <w:jc w:val="left"/>
            </w:pPr>
            <w:r>
              <w:t xml:space="preserve">formalisme d’URL à respecter</w:t>
            </w:r>
          </w:p>
        </w:tc>
        <w:tc>
          <w:tcPr/>
          <w:p>
            <w:pPr>
              <w:pStyle w:val="Compact"/>
              <w:jc w:val="left"/>
            </w:pPr>
            <w:r>
              <w:t xml:space="preserve">1..1</w:t>
            </w:r>
          </w:p>
        </w:tc>
      </w:tr>
      <w:tr>
        <w:tc>
          <w:tcPr/>
          <w:p>
            <w:pPr>
              <w:pStyle w:val="Compact"/>
              <w:jc w:val="left"/>
            </w:pPr>
            <w:r>
              <w:t xml:space="preserve">nomRessource</w:t>
            </w:r>
          </w:p>
        </w:tc>
        <w:tc>
          <w:tcPr/>
          <w:p>
            <w:pPr>
              <w:pStyle w:val="Compact"/>
              <w:jc w:val="left"/>
            </w:pPr>
            <w:r>
              <w:t xml:space="preserve">Nom de la ressource référencée sur Internet</w:t>
            </w:r>
          </w:p>
        </w:tc>
        <w:tc>
          <w:tcPr/>
          <w:p>
            <w:pPr>
              <w:pStyle w:val="Compact"/>
              <w:jc w:val="left"/>
            </w:pPr>
            <w:r>
              <w:t xml:space="preserve">CharacterString</w:t>
            </w:r>
          </w:p>
        </w:tc>
        <w:tc>
          <w:tcPr/>
          <w:p>
            <w:pPr>
              <w:pStyle w:val="Compact"/>
              <w:jc w:val="left"/>
            </w:pPr>
            <w:r>
              <w:t xml:space="preserve">Saisie Libre</w:t>
            </w:r>
          </w:p>
        </w:tc>
        <w:tc>
          <w:tcPr/>
          <w:p>
            <w:pPr>
              <w:pStyle w:val="Compact"/>
              <w:jc w:val="left"/>
            </w:pPr>
            <w:r>
              <w:t xml:space="preserve">0..1 (Saisie recommandée)</w:t>
            </w:r>
          </w:p>
        </w:tc>
      </w:tr>
      <w:tr>
        <w:tc>
          <w:tcPr/>
          <w:p>
            <w:pPr>
              <w:pStyle w:val="Compact"/>
              <w:jc w:val="left"/>
            </w:pPr>
            <w:r>
              <w:t xml:space="preserve">description</w:t>
            </w:r>
          </w:p>
        </w:tc>
        <w:tc>
          <w:tcPr/>
          <w:p>
            <w:pPr>
              <w:pStyle w:val="Compact"/>
              <w:jc w:val="left"/>
            </w:pPr>
            <w:r>
              <w:t xml:space="preserve">Description de la ressource référencée sur Internet</w:t>
            </w:r>
          </w:p>
        </w:tc>
        <w:tc>
          <w:tcPr/>
          <w:p>
            <w:pPr>
              <w:pStyle w:val="Compact"/>
              <w:jc w:val="left"/>
            </w:pPr>
            <w:r>
              <w:t xml:space="preserve">CharacterString</w:t>
            </w:r>
          </w:p>
        </w:tc>
        <w:tc>
          <w:tcPr/>
          <w:p>
            <w:pPr>
              <w:pStyle w:val="Compact"/>
              <w:jc w:val="left"/>
            </w:pPr>
            <w:r>
              <w:t xml:space="preserve">Saisie libre</w:t>
            </w:r>
          </w:p>
        </w:tc>
        <w:tc>
          <w:tcPr/>
          <w:p>
            <w:pPr>
              <w:pStyle w:val="Compact"/>
              <w:jc w:val="left"/>
            </w:pPr>
            <w:r>
              <w:t xml:space="preserve">0..1</w:t>
            </w:r>
          </w:p>
        </w:tc>
      </w:tr>
    </w:tbl>
    <w:bookmarkEnd w:id="46"/>
    <w:bookmarkEnd w:id="47"/>
    <w:bookmarkStart w:id="48" w:name="thématique-périmètre"/>
    <w:p>
      <w:pPr>
        <w:pStyle w:val="Titre3"/>
      </w:pPr>
      <w:r>
        <w:t xml:space="preserve">Thématique Périmètre</w:t>
      </w:r>
    </w:p>
    <w:p>
      <w:r>
        <w:pict>
          <v:rect style="width:0;height:1.5pt" o:hralign="center" o:hrstd="t" o:hr="t"/>
        </w:pict>
      </w:r>
    </w:p>
    <w:bookmarkEnd w:id="48"/>
    <w:bookmarkEnd w:id="49"/>
    <w:bookmarkStart w:id="50" w:name="correspondances-inspire"/>
    <w:p>
      <w:pPr>
        <w:pStyle w:val="Titre2"/>
      </w:pPr>
      <w:r>
        <w:t xml:space="preserve">Correspondances INSPIRE</w:t>
      </w:r>
    </w:p>
    <w:p>
      <w:pPr>
        <w:pStyle w:val="BlockText"/>
      </w:pPr>
      <w:r>
        <w:rPr>
          <w:iCs/>
          <w:i/>
        </w:rPr>
        <w:t xml:space="preserve">Cette partie doit permettre de faire le lien entre le modèle de données et les modèles de données des thématiques INSPIRE en lien avec les standards risques, à savoir :</w:t>
      </w:r>
    </w:p>
    <w:p>
      <w:pPr>
        <w:pStyle w:val="BlockText"/>
      </w:pPr>
      <w:r>
        <w:rPr>
          <w:iCs/>
          <w:i/>
        </w:rPr>
        <w:t xml:space="preserve">- le thème 4 Usage des sols de l’annexe III de la directive ;</w:t>
      </w:r>
    </w:p>
    <w:p>
      <w:pPr>
        <w:pStyle w:val="BlockText"/>
      </w:pPr>
      <w:r>
        <w:rPr>
          <w:iCs/>
          <w:i/>
        </w:rPr>
        <w:t xml:space="preserve">- le thème 8 Lieux de production et sites industriels de l’annexe III de la directive INSPIRE ;</w:t>
      </w:r>
    </w:p>
    <w:p>
      <w:pPr>
        <w:pStyle w:val="BlockText"/>
      </w:pPr>
      <w:r>
        <w:rPr>
          <w:iCs/>
          <w:i/>
        </w:rPr>
        <w:t xml:space="preserve">- Le thème 11 Zones de gestion, de restriction ou de réglementation et unités de déclaration de l’annexe III de la directive INSPIRE ;</w:t>
      </w:r>
    </w:p>
    <w:p>
      <w:pPr>
        <w:pStyle w:val="BlockText"/>
      </w:pPr>
      <w:r>
        <w:rPr>
          <w:iCs/>
          <w:i/>
        </w:rPr>
        <w:t xml:space="preserve">- le thème 12 Zones de risque naturel de l’annexe III de la directive INSPIRE.</w:t>
      </w:r>
    </w:p>
    <w:bookmarkEnd w:id="50"/>
    <w:bookmarkStart w:id="56" w:name="autres-correspondances"/>
    <w:p>
      <w:pPr>
        <w:pStyle w:val="Titre2"/>
      </w:pPr>
      <w:r>
        <w:t xml:space="preserve">Autres correspondances</w:t>
      </w:r>
    </w:p>
    <w:p>
      <w:pPr>
        <w:pStyle w:val="BlockText"/>
      </w:pPr>
      <w:r>
        <w:rPr>
          <w:iCs/>
          <w:i/>
        </w:rPr>
        <w:t xml:space="preserve">D’autres correspondances pourront aussi être proposées dans ce document dans un but d’harmonisation et de cohérence, notamment avec le modèle de données de GASPAR et ceux des standards Vigilance crues et inondations, ou, sous forme de références, avec des standards dédiés à des types de risques particuliers.</w:t>
      </w:r>
    </w:p>
    <w:bookmarkStart w:id="55" w:name="X5deffd8b5868960ccf6a65dd7fbb2f56c06fc90"/>
    <w:p>
      <w:pPr>
        <w:pStyle w:val="Titre3"/>
      </w:pPr>
      <w:r>
        <w:t xml:space="preserve">Correspondances avec le modèle de données GASPAR</w:t>
      </w:r>
    </w:p>
    <w:bookmarkStart w:id="51" w:name="Xae3d838fe49ffbd5674f5aecf9ba65bb6b53d54"/>
    <w:p>
      <w:pPr>
        <w:pStyle w:val="Titre4"/>
      </w:pPr>
      <w:r>
        <w:t xml:space="preserve">Nomenclature des identifiants dans GASPAR</w:t>
      </w:r>
    </w:p>
    <w:p>
      <w:pPr>
        <w:pStyle w:val="BlockText"/>
      </w:pPr>
      <w:r>
        <w:rPr>
          <w:iCs/>
          <w:i/>
        </w:rPr>
        <w:t xml:space="preserve">Expliquer ici comment sont structurés les identifiants GASPAR</w:t>
      </w:r>
    </w:p>
    <w:bookmarkEnd w:id="51"/>
    <w:bookmarkStart w:id="52" w:name="X22ede0bfcc8b773b54e608f349ef7875a59f467"/>
    <w:p>
      <w:pPr>
        <w:pStyle w:val="Titre4"/>
      </w:pPr>
      <w:r>
        <w:t xml:space="preserve">Nomenclature des risques et de leurs codes dans GASPAR</w:t>
      </w:r>
    </w:p>
    <w:p>
      <w:pPr>
        <w:pStyle w:val="FirstParagraph"/>
      </w:pPr>
      <w:r>
        <w:t xml:space="preserve">Le tableau suivant présente la classification des risques en trois niveaux croissants de spécialisation par l’application GASPAR et les codes qui y sont associés.</w:t>
      </w:r>
    </w:p>
    <w:p>
      <w:pPr>
        <w:pStyle w:val="BlockText"/>
      </w:pPr>
      <w:r>
        <w:rPr>
          <w:iCs/>
          <w:i/>
        </w:rPr>
        <w:t xml:space="preserve">Indiquer l’utilisation des cette classification dans le cadre des Géostandards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Niveau</w:t>
            </w:r>
          </w:p>
        </w:tc>
        <w:tc>
          <w:tcPr/>
          <w:p>
            <w:pPr>
              <w:pStyle w:val="Compact"/>
              <w:jc w:val="left"/>
            </w:pPr>
            <w:r>
              <w:t xml:space="preserve">Libellé Risque</w:t>
            </w:r>
          </w:p>
        </w:tc>
      </w:tr>
      <w:tr>
        <w:tc>
          <w:tcPr/>
          <w:p>
            <w:pPr>
              <w:pStyle w:val="Compact"/>
              <w:jc w:val="left"/>
            </w:pPr>
            <w:r>
              <w:rPr>
                <w:bCs/>
                <w:b/>
              </w:rPr>
              <w:t xml:space="preserve">1</w:t>
            </w:r>
          </w:p>
        </w:tc>
        <w:tc>
          <w:tcPr/>
          <w:p>
            <w:pPr>
              <w:pStyle w:val="Compact"/>
              <w:jc w:val="left"/>
            </w:pPr>
            <w:r>
              <w:rPr>
                <w:bCs/>
                <w:b/>
              </w:rPr>
              <w:t xml:space="preserve">1</w:t>
            </w:r>
          </w:p>
        </w:tc>
        <w:tc>
          <w:tcPr/>
          <w:p>
            <w:pPr>
              <w:pStyle w:val="Compact"/>
              <w:jc w:val="left"/>
            </w:pPr>
            <w:r>
              <w:rPr>
                <w:bCs/>
                <w:b/>
              </w:rPr>
              <w:t xml:space="preserve">Risque Naturel</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Inondation</w:t>
            </w:r>
          </w:p>
        </w:tc>
      </w:tr>
      <w:tr>
        <w:tc>
          <w:tcPr/>
          <w:p>
            <w:pPr>
              <w:pStyle w:val="Compact"/>
              <w:jc w:val="left"/>
            </w:pPr>
            <w:r>
              <w:t xml:space="preserve">112</w:t>
            </w:r>
          </w:p>
        </w:tc>
        <w:tc>
          <w:tcPr/>
          <w:p>
            <w:pPr>
              <w:pStyle w:val="Compact"/>
              <w:jc w:val="left"/>
            </w:pPr>
            <w:r>
              <w:t xml:space="preserve">3</w:t>
            </w:r>
          </w:p>
        </w:tc>
        <w:tc>
          <w:tcPr/>
          <w:p>
            <w:pPr>
              <w:pStyle w:val="Compact"/>
              <w:jc w:val="left"/>
            </w:pPr>
            <w:r>
              <w:t xml:space="preserve">Par une crue à débordement lent de cours d’eau</w:t>
            </w:r>
          </w:p>
        </w:tc>
      </w:tr>
      <w:tr>
        <w:tc>
          <w:tcPr/>
          <w:p>
            <w:pPr>
              <w:pStyle w:val="Compact"/>
              <w:jc w:val="left"/>
            </w:pPr>
            <w:r>
              <w:t xml:space="preserve">113</w:t>
            </w:r>
          </w:p>
        </w:tc>
        <w:tc>
          <w:tcPr/>
          <w:p>
            <w:pPr>
              <w:pStyle w:val="Compact"/>
              <w:jc w:val="left"/>
            </w:pPr>
            <w:r>
              <w:t xml:space="preserve">3</w:t>
            </w:r>
          </w:p>
        </w:tc>
        <w:tc>
          <w:tcPr/>
          <w:p>
            <w:pPr>
              <w:pStyle w:val="Compact"/>
              <w:jc w:val="left"/>
            </w:pPr>
            <w:r>
              <w:t xml:space="preserve">Par une crue torrentielle ou à montée rapide de cours d’eau</w:t>
            </w:r>
          </w:p>
        </w:tc>
      </w:tr>
      <w:tr>
        <w:tc>
          <w:tcPr/>
          <w:p>
            <w:pPr>
              <w:pStyle w:val="Compact"/>
              <w:jc w:val="left"/>
            </w:pPr>
            <w:r>
              <w:t xml:space="preserve">114</w:t>
            </w:r>
          </w:p>
        </w:tc>
        <w:tc>
          <w:tcPr/>
          <w:p>
            <w:pPr>
              <w:pStyle w:val="Compact"/>
              <w:jc w:val="left"/>
            </w:pPr>
            <w:r>
              <w:t xml:space="preserve">3</w:t>
            </w:r>
          </w:p>
        </w:tc>
        <w:tc>
          <w:tcPr/>
          <w:p>
            <w:pPr>
              <w:pStyle w:val="Compact"/>
              <w:jc w:val="left"/>
            </w:pPr>
            <w:r>
              <w:t xml:space="preserve">Par ruissellement et coulée de boue</w:t>
            </w:r>
          </w:p>
        </w:tc>
      </w:tr>
      <w:tr>
        <w:tc>
          <w:tcPr/>
          <w:p>
            <w:pPr>
              <w:pStyle w:val="Compact"/>
              <w:jc w:val="left"/>
            </w:pPr>
            <w:r>
              <w:t xml:space="preserve">115</w:t>
            </w:r>
          </w:p>
        </w:tc>
        <w:tc>
          <w:tcPr/>
          <w:p>
            <w:pPr>
              <w:pStyle w:val="Compact"/>
              <w:jc w:val="left"/>
            </w:pPr>
            <w:r>
              <w:t xml:space="preserve">3</w:t>
            </w:r>
          </w:p>
        </w:tc>
        <w:tc>
          <w:tcPr/>
          <w:p>
            <w:pPr>
              <w:pStyle w:val="Compact"/>
              <w:jc w:val="left"/>
            </w:pPr>
            <w:r>
              <w:t xml:space="preserve">Par lave torrentielle (torrent et talweg)</w:t>
            </w:r>
          </w:p>
        </w:tc>
      </w:tr>
      <w:tr>
        <w:tc>
          <w:tcPr/>
          <w:p>
            <w:pPr>
              <w:pStyle w:val="Compact"/>
              <w:jc w:val="left"/>
            </w:pPr>
            <w:r>
              <w:t xml:space="preserve">116</w:t>
            </w:r>
          </w:p>
        </w:tc>
        <w:tc>
          <w:tcPr/>
          <w:p>
            <w:pPr>
              <w:pStyle w:val="Compact"/>
              <w:jc w:val="left"/>
            </w:pPr>
            <w:r>
              <w:t xml:space="preserve">3</w:t>
            </w:r>
          </w:p>
        </w:tc>
        <w:tc>
          <w:tcPr/>
          <w:p>
            <w:pPr>
              <w:pStyle w:val="Compact"/>
              <w:jc w:val="left"/>
            </w:pPr>
            <w:r>
              <w:t xml:space="preserve">Par remontées de nappes naturelles</w:t>
            </w:r>
          </w:p>
        </w:tc>
      </w:tr>
      <w:tr>
        <w:tc>
          <w:tcPr/>
          <w:p>
            <w:pPr>
              <w:pStyle w:val="Compact"/>
              <w:jc w:val="left"/>
            </w:pPr>
            <w:r>
              <w:t xml:space="preserve">117</w:t>
            </w:r>
          </w:p>
        </w:tc>
        <w:tc>
          <w:tcPr/>
          <w:p>
            <w:pPr>
              <w:pStyle w:val="Compact"/>
              <w:jc w:val="left"/>
            </w:pPr>
            <w:r>
              <w:t xml:space="preserve">3</w:t>
            </w:r>
          </w:p>
        </w:tc>
        <w:tc>
          <w:tcPr/>
          <w:p>
            <w:pPr>
              <w:pStyle w:val="Compact"/>
              <w:jc w:val="left"/>
            </w:pPr>
            <w:r>
              <w:t xml:space="preserve">Par submersion marine</w:t>
            </w:r>
          </w:p>
        </w:tc>
      </w:tr>
      <w:tr>
        <w:tc>
          <w:tcPr/>
          <w:p>
            <w:pPr>
              <w:pStyle w:val="Compact"/>
              <w:jc w:val="left"/>
            </w:pPr>
            <w:r>
              <w:t xml:space="preserve">12</w:t>
            </w:r>
          </w:p>
        </w:tc>
        <w:tc>
          <w:tcPr/>
          <w:p>
            <w:pPr>
              <w:pStyle w:val="Compact"/>
              <w:jc w:val="left"/>
            </w:pPr>
            <w:r>
              <w:t xml:space="preserve">2</w:t>
            </w:r>
          </w:p>
        </w:tc>
        <w:tc>
          <w:tcPr/>
          <w:p>
            <w:pPr>
              <w:pStyle w:val="Compact"/>
              <w:jc w:val="left"/>
            </w:pPr>
            <w:r>
              <w:t xml:space="preserve">Mouvement de terrain</w:t>
            </w:r>
          </w:p>
        </w:tc>
      </w:tr>
      <w:tr>
        <w:tc>
          <w:tcPr/>
          <w:p>
            <w:pPr>
              <w:pStyle w:val="Compact"/>
              <w:jc w:val="left"/>
            </w:pPr>
            <w:r>
              <w:t xml:space="preserve">121</w:t>
            </w:r>
          </w:p>
        </w:tc>
        <w:tc>
          <w:tcPr/>
          <w:p>
            <w:pPr>
              <w:pStyle w:val="Compact"/>
              <w:jc w:val="left"/>
            </w:pPr>
            <w:r>
              <w:t xml:space="preserve">3</w:t>
            </w:r>
          </w:p>
        </w:tc>
        <w:tc>
          <w:tcPr/>
          <w:p>
            <w:pPr>
              <w:pStyle w:val="Compact"/>
              <w:jc w:val="left"/>
            </w:pPr>
            <w:r>
              <w:t xml:space="preserve">Affaissement et effondrements (cavités souterraines hors mines)</w:t>
            </w:r>
          </w:p>
        </w:tc>
      </w:tr>
      <w:tr>
        <w:tc>
          <w:tcPr/>
          <w:p>
            <w:pPr>
              <w:pStyle w:val="Compact"/>
              <w:jc w:val="left"/>
            </w:pPr>
            <w:r>
              <w:t xml:space="preserve">123</w:t>
            </w:r>
          </w:p>
        </w:tc>
        <w:tc>
          <w:tcPr/>
          <w:p>
            <w:pPr>
              <w:pStyle w:val="Compact"/>
              <w:jc w:val="left"/>
            </w:pPr>
            <w:r>
              <w:t xml:space="preserve">3</w:t>
            </w:r>
          </w:p>
        </w:tc>
        <w:tc>
          <w:tcPr/>
          <w:p>
            <w:pPr>
              <w:pStyle w:val="Compact"/>
              <w:jc w:val="left"/>
            </w:pPr>
            <w:r>
              <w:t xml:space="preserve">Eboulement ou chutes de pierres et de blocs</w:t>
            </w:r>
          </w:p>
        </w:tc>
      </w:tr>
      <w:tr>
        <w:tc>
          <w:tcPr/>
          <w:p>
            <w:pPr>
              <w:pStyle w:val="Compact"/>
              <w:jc w:val="left"/>
            </w:pPr>
            <w:r>
              <w:t xml:space="preserve">124</w:t>
            </w:r>
          </w:p>
        </w:tc>
        <w:tc>
          <w:tcPr/>
          <w:p>
            <w:pPr>
              <w:pStyle w:val="Compact"/>
              <w:jc w:val="left"/>
            </w:pPr>
            <w:r>
              <w:t xml:space="preserve">3</w:t>
            </w:r>
          </w:p>
        </w:tc>
        <w:tc>
          <w:tcPr/>
          <w:p>
            <w:pPr>
              <w:pStyle w:val="Compact"/>
              <w:jc w:val="left"/>
            </w:pPr>
            <w:r>
              <w:t xml:space="preserve">Glissement de terrain</w:t>
            </w:r>
          </w:p>
        </w:tc>
      </w:tr>
      <w:tr>
        <w:tc>
          <w:tcPr/>
          <w:p>
            <w:pPr>
              <w:pStyle w:val="Compact"/>
              <w:jc w:val="left"/>
            </w:pPr>
            <w:r>
              <w:t xml:space="preserve">125</w:t>
            </w:r>
          </w:p>
        </w:tc>
        <w:tc>
          <w:tcPr/>
          <w:p>
            <w:pPr>
              <w:pStyle w:val="Compact"/>
              <w:jc w:val="left"/>
            </w:pPr>
            <w:r>
              <w:t xml:space="preserve">3</w:t>
            </w:r>
          </w:p>
        </w:tc>
        <w:tc>
          <w:tcPr/>
          <w:p>
            <w:pPr>
              <w:pStyle w:val="Compact"/>
              <w:jc w:val="left"/>
            </w:pPr>
            <w:r>
              <w:t xml:space="preserve">Avancée dunaire</w:t>
            </w:r>
          </w:p>
        </w:tc>
      </w:tr>
      <w:tr>
        <w:tc>
          <w:tcPr/>
          <w:p>
            <w:pPr>
              <w:pStyle w:val="Compact"/>
              <w:jc w:val="left"/>
            </w:pPr>
            <w:r>
              <w:t xml:space="preserve">126</w:t>
            </w:r>
          </w:p>
        </w:tc>
        <w:tc>
          <w:tcPr/>
          <w:p>
            <w:pPr>
              <w:pStyle w:val="Compact"/>
              <w:jc w:val="left"/>
            </w:pPr>
            <w:r>
              <w:t xml:space="preserve">3</w:t>
            </w:r>
          </w:p>
        </w:tc>
        <w:tc>
          <w:tcPr/>
          <w:p>
            <w:pPr>
              <w:pStyle w:val="Compact"/>
              <w:jc w:val="left"/>
            </w:pPr>
            <w:r>
              <w:t xml:space="preserve">Recul du trait de côte et de falaises</w:t>
            </w:r>
          </w:p>
        </w:tc>
      </w:tr>
      <w:tr>
        <w:tc>
          <w:tcPr/>
          <w:p>
            <w:pPr>
              <w:pStyle w:val="Compact"/>
              <w:jc w:val="left"/>
            </w:pPr>
            <w:r>
              <w:t xml:space="preserve">127</w:t>
            </w:r>
          </w:p>
        </w:tc>
        <w:tc>
          <w:tcPr/>
          <w:p>
            <w:pPr>
              <w:pStyle w:val="Compact"/>
              <w:jc w:val="left"/>
            </w:pPr>
            <w:r>
              <w:t xml:space="preserve">3</w:t>
            </w:r>
          </w:p>
        </w:tc>
        <w:tc>
          <w:tcPr/>
          <w:p>
            <w:pPr>
              <w:pStyle w:val="Compact"/>
              <w:jc w:val="left"/>
            </w:pPr>
            <w:r>
              <w:t xml:space="preserve">Tassement différentiels</w:t>
            </w:r>
          </w:p>
        </w:tc>
      </w:tr>
      <w:tr>
        <w:tc>
          <w:tcPr/>
          <w:p>
            <w:pPr>
              <w:pStyle w:val="Compact"/>
              <w:jc w:val="left"/>
            </w:pPr>
            <w:r>
              <w:t xml:space="preserve">13</w:t>
            </w:r>
          </w:p>
        </w:tc>
        <w:tc>
          <w:tcPr/>
          <w:p>
            <w:pPr>
              <w:pStyle w:val="Compact"/>
              <w:jc w:val="left"/>
            </w:pPr>
            <w:r>
              <w:t xml:space="preserve">2</w:t>
            </w:r>
          </w:p>
        </w:tc>
        <w:tc>
          <w:tcPr/>
          <w:p>
            <w:pPr>
              <w:pStyle w:val="Compact"/>
              <w:jc w:val="left"/>
            </w:pPr>
            <w:r>
              <w:t xml:space="preserve">Séisme</w:t>
            </w:r>
          </w:p>
        </w:tc>
      </w:tr>
      <w:tr>
        <w:tc>
          <w:tcPr/>
          <w:p>
            <w:pPr>
              <w:pStyle w:val="Compact"/>
              <w:jc w:val="left"/>
            </w:pPr>
            <w:r>
              <w:t xml:space="preserve">14</w:t>
            </w:r>
          </w:p>
        </w:tc>
        <w:tc>
          <w:tcPr/>
          <w:p>
            <w:pPr>
              <w:pStyle w:val="Compact"/>
              <w:jc w:val="left"/>
            </w:pPr>
            <w:r>
              <w:t xml:space="preserve">2</w:t>
            </w:r>
          </w:p>
        </w:tc>
        <w:tc>
          <w:tcPr/>
          <w:p>
            <w:pPr>
              <w:pStyle w:val="Compact"/>
              <w:jc w:val="left"/>
            </w:pPr>
            <w:r>
              <w:t xml:space="preserve">Avalanche</w:t>
            </w:r>
          </w:p>
        </w:tc>
      </w:tr>
      <w:tr>
        <w:tc>
          <w:tcPr/>
          <w:p>
            <w:pPr>
              <w:pStyle w:val="Compact"/>
              <w:jc w:val="left"/>
            </w:pPr>
            <w:r>
              <w:t xml:space="preserve">15</w:t>
            </w:r>
          </w:p>
        </w:tc>
        <w:tc>
          <w:tcPr/>
          <w:p>
            <w:pPr>
              <w:pStyle w:val="Compact"/>
              <w:jc w:val="left"/>
            </w:pPr>
            <w:r>
              <w:t xml:space="preserve">2</w:t>
            </w:r>
          </w:p>
        </w:tc>
        <w:tc>
          <w:tcPr/>
          <w:p>
            <w:pPr>
              <w:pStyle w:val="Compact"/>
              <w:jc w:val="left"/>
            </w:pPr>
            <w:r>
              <w:t xml:space="preserve">Eruption volcanique</w:t>
            </w:r>
          </w:p>
        </w:tc>
      </w:tr>
      <w:tr>
        <w:tc>
          <w:tcPr/>
          <w:p>
            <w:pPr>
              <w:pStyle w:val="Compact"/>
              <w:jc w:val="left"/>
            </w:pPr>
            <w:r>
              <w:t xml:space="preserve">16</w:t>
            </w:r>
          </w:p>
        </w:tc>
        <w:tc>
          <w:tcPr/>
          <w:p>
            <w:pPr>
              <w:pStyle w:val="Compact"/>
              <w:jc w:val="left"/>
            </w:pPr>
            <w:r>
              <w:t xml:space="preserve">2</w:t>
            </w:r>
          </w:p>
        </w:tc>
        <w:tc>
          <w:tcPr/>
          <w:p>
            <w:pPr>
              <w:pStyle w:val="Compact"/>
              <w:jc w:val="left"/>
            </w:pPr>
            <w:r>
              <w:t xml:space="preserve">Feu de forêt</w:t>
            </w:r>
          </w:p>
        </w:tc>
      </w:tr>
      <w:tr>
        <w:tc>
          <w:tcPr/>
          <w:p>
            <w:pPr>
              <w:pStyle w:val="Compact"/>
              <w:jc w:val="left"/>
            </w:pPr>
            <w:r>
              <w:t xml:space="preserve">17</w:t>
            </w:r>
          </w:p>
        </w:tc>
        <w:tc>
          <w:tcPr/>
          <w:p>
            <w:pPr>
              <w:pStyle w:val="Compact"/>
              <w:jc w:val="left"/>
            </w:pPr>
            <w:r>
              <w:t xml:space="preserve">2</w:t>
            </w:r>
          </w:p>
        </w:tc>
        <w:tc>
          <w:tcPr/>
          <w:p>
            <w:pPr>
              <w:pStyle w:val="Compact"/>
              <w:jc w:val="left"/>
            </w:pPr>
            <w:r>
              <w:t xml:space="preserve">Phénomène lié à l’atmosphère</w:t>
            </w:r>
          </w:p>
        </w:tc>
      </w:tr>
      <w:tr>
        <w:tc>
          <w:tcPr/>
          <w:p>
            <w:pPr>
              <w:pStyle w:val="Compact"/>
              <w:jc w:val="left"/>
            </w:pPr>
            <w:r>
              <w:t xml:space="preserve">171</w:t>
            </w:r>
          </w:p>
        </w:tc>
        <w:tc>
          <w:tcPr/>
          <w:p>
            <w:pPr>
              <w:pStyle w:val="Compact"/>
              <w:jc w:val="left"/>
            </w:pPr>
            <w:r>
              <w:t xml:space="preserve">3</w:t>
            </w:r>
          </w:p>
        </w:tc>
        <w:tc>
          <w:tcPr/>
          <w:p>
            <w:pPr>
              <w:pStyle w:val="Compact"/>
              <w:jc w:val="left"/>
            </w:pPr>
            <w:r>
              <w:t xml:space="preserve">Cyclone / Ouragan</w:t>
            </w:r>
          </w:p>
        </w:tc>
      </w:tr>
      <w:tr>
        <w:tc>
          <w:tcPr/>
          <w:p>
            <w:pPr>
              <w:pStyle w:val="Compact"/>
              <w:jc w:val="left"/>
            </w:pPr>
            <w:r>
              <w:t xml:space="preserve">172</w:t>
            </w:r>
          </w:p>
        </w:tc>
        <w:tc>
          <w:tcPr/>
          <w:p>
            <w:pPr>
              <w:pStyle w:val="Compact"/>
              <w:jc w:val="left"/>
            </w:pPr>
            <w:r>
              <w:t xml:space="preserve">3</w:t>
            </w:r>
          </w:p>
        </w:tc>
        <w:tc>
          <w:tcPr/>
          <w:p>
            <w:pPr>
              <w:pStyle w:val="Compact"/>
              <w:jc w:val="left"/>
            </w:pPr>
            <w:r>
              <w:t xml:space="preserve">Tempête et grains (vent)</w:t>
            </w:r>
          </w:p>
        </w:tc>
      </w:tr>
      <w:tr>
        <w:tc>
          <w:tcPr/>
          <w:p>
            <w:pPr>
              <w:pStyle w:val="Compact"/>
              <w:jc w:val="left"/>
            </w:pPr>
            <w:r>
              <w:t xml:space="preserve">174</w:t>
            </w:r>
          </w:p>
        </w:tc>
        <w:tc>
          <w:tcPr/>
          <w:p>
            <w:pPr>
              <w:pStyle w:val="Compact"/>
              <w:jc w:val="left"/>
            </w:pPr>
            <w:r>
              <w:t xml:space="preserve">3</w:t>
            </w:r>
          </w:p>
        </w:tc>
        <w:tc>
          <w:tcPr/>
          <w:p>
            <w:pPr>
              <w:pStyle w:val="Compact"/>
              <w:jc w:val="left"/>
            </w:pPr>
            <w:r>
              <w:t xml:space="preserve">Foudre</w:t>
            </w:r>
          </w:p>
        </w:tc>
      </w:tr>
      <w:tr>
        <w:tc>
          <w:tcPr/>
          <w:p>
            <w:pPr>
              <w:pStyle w:val="Compact"/>
              <w:jc w:val="left"/>
            </w:pPr>
            <w:r>
              <w:t xml:space="preserve">175</w:t>
            </w:r>
          </w:p>
        </w:tc>
        <w:tc>
          <w:tcPr/>
          <w:p>
            <w:pPr>
              <w:pStyle w:val="Compact"/>
              <w:jc w:val="left"/>
            </w:pPr>
            <w:r>
              <w:t xml:space="preserve">3</w:t>
            </w:r>
          </w:p>
        </w:tc>
        <w:tc>
          <w:tcPr/>
          <w:p>
            <w:pPr>
              <w:pStyle w:val="Compact"/>
              <w:jc w:val="left"/>
            </w:pPr>
            <w:r>
              <w:t xml:space="preserve">Grêle</w:t>
            </w:r>
          </w:p>
        </w:tc>
      </w:tr>
      <w:tr>
        <w:tc>
          <w:tcPr/>
          <w:p>
            <w:pPr>
              <w:pStyle w:val="Compact"/>
              <w:jc w:val="left"/>
            </w:pPr>
            <w:r>
              <w:t xml:space="preserve">176</w:t>
            </w:r>
          </w:p>
        </w:tc>
        <w:tc>
          <w:tcPr/>
          <w:p>
            <w:pPr>
              <w:pStyle w:val="Compact"/>
              <w:jc w:val="left"/>
            </w:pPr>
            <w:r>
              <w:t xml:space="preserve">3</w:t>
            </w:r>
          </w:p>
        </w:tc>
        <w:tc>
          <w:tcPr/>
          <w:p>
            <w:pPr>
              <w:pStyle w:val="Compact"/>
              <w:jc w:val="left"/>
            </w:pPr>
            <w:r>
              <w:t xml:space="preserve">Neige et pluies verglaçantes</w:t>
            </w:r>
          </w:p>
        </w:tc>
      </w:tr>
      <w:tr>
        <w:tc>
          <w:tcPr/>
          <w:p>
            <w:pPr>
              <w:pStyle w:val="Compact"/>
              <w:jc w:val="left"/>
            </w:pPr>
            <w:r>
              <w:t xml:space="preserve">18</w:t>
            </w:r>
          </w:p>
        </w:tc>
        <w:tc>
          <w:tcPr/>
          <w:p>
            <w:pPr>
              <w:pStyle w:val="Compact"/>
              <w:jc w:val="left"/>
            </w:pPr>
            <w:r>
              <w:t xml:space="preserve">2</w:t>
            </w:r>
          </w:p>
        </w:tc>
        <w:tc>
          <w:tcPr/>
          <w:p>
            <w:pPr>
              <w:pStyle w:val="Compact"/>
              <w:jc w:val="left"/>
            </w:pPr>
            <w:r>
              <w:t xml:space="preserve">Radon</w:t>
            </w:r>
          </w:p>
        </w:tc>
      </w:tr>
      <w:tr>
        <w:tc>
          <w:tcPr/>
          <w:p>
            <w:pPr>
              <w:pStyle w:val="Compact"/>
              <w:jc w:val="left"/>
            </w:pPr>
            <w:r>
              <w:rPr>
                <w:bCs/>
                <w:b/>
              </w:rPr>
              <w:t xml:space="preserve">2</w:t>
            </w:r>
          </w:p>
        </w:tc>
        <w:tc>
          <w:tcPr/>
          <w:p>
            <w:pPr>
              <w:pStyle w:val="Compact"/>
              <w:jc w:val="left"/>
            </w:pPr>
            <w:r>
              <w:rPr>
                <w:bCs/>
                <w:b/>
              </w:rPr>
              <w:t xml:space="preserve">1</w:t>
            </w:r>
          </w:p>
        </w:tc>
        <w:tc>
          <w:tcPr/>
          <w:p>
            <w:pPr>
              <w:pStyle w:val="Compact"/>
              <w:jc w:val="left"/>
            </w:pPr>
            <w:r>
              <w:rPr>
                <w:bCs/>
                <w:b/>
              </w:rPr>
              <w:t xml:space="preserve">Risque technologique</w:t>
            </w:r>
          </w:p>
        </w:tc>
      </w:tr>
      <w:tr>
        <w:tc>
          <w:tcPr/>
          <w:p>
            <w:pPr>
              <w:pStyle w:val="Compact"/>
              <w:jc w:val="left"/>
            </w:pPr>
            <w:r>
              <w:t xml:space="preserve">211</w:t>
            </w:r>
          </w:p>
        </w:tc>
        <w:tc>
          <w:tcPr/>
          <w:p>
            <w:pPr>
              <w:pStyle w:val="Compact"/>
              <w:jc w:val="left"/>
            </w:pPr>
            <w:r>
              <w:t xml:space="preserve">3</w:t>
            </w:r>
          </w:p>
        </w:tc>
        <w:tc>
          <w:tcPr/>
          <w:p>
            <w:pPr>
              <w:pStyle w:val="Compact"/>
              <w:jc w:val="left"/>
            </w:pPr>
            <w:r>
              <w:t xml:space="preserve">Effet thermique</w:t>
            </w:r>
          </w:p>
        </w:tc>
      </w:tr>
      <w:tr>
        <w:tc>
          <w:tcPr/>
          <w:p>
            <w:pPr>
              <w:pStyle w:val="Compact"/>
              <w:jc w:val="left"/>
            </w:pPr>
            <w:r>
              <w:t xml:space="preserve">212</w:t>
            </w:r>
          </w:p>
        </w:tc>
        <w:tc>
          <w:tcPr/>
          <w:p>
            <w:pPr>
              <w:pStyle w:val="Compact"/>
              <w:jc w:val="left"/>
            </w:pPr>
            <w:r>
              <w:t xml:space="preserve">3</w:t>
            </w:r>
          </w:p>
        </w:tc>
        <w:tc>
          <w:tcPr/>
          <w:p>
            <w:pPr>
              <w:pStyle w:val="Compact"/>
              <w:jc w:val="left"/>
            </w:pPr>
            <w:r>
              <w:t xml:space="preserve">Effet de surpression</w:t>
            </w:r>
          </w:p>
        </w:tc>
      </w:tr>
      <w:tr>
        <w:tc>
          <w:tcPr/>
          <w:p>
            <w:pPr>
              <w:pStyle w:val="Compact"/>
              <w:jc w:val="left"/>
            </w:pPr>
            <w:r>
              <w:t xml:space="preserve">213</w:t>
            </w:r>
          </w:p>
        </w:tc>
        <w:tc>
          <w:tcPr/>
          <w:p>
            <w:pPr>
              <w:pStyle w:val="Compact"/>
              <w:jc w:val="left"/>
            </w:pPr>
            <w:r>
              <w:t xml:space="preserve">3</w:t>
            </w:r>
          </w:p>
        </w:tc>
        <w:tc>
          <w:tcPr/>
          <w:p>
            <w:pPr>
              <w:pStyle w:val="Compact"/>
              <w:jc w:val="left"/>
            </w:pPr>
            <w:r>
              <w:t xml:space="preserve">Effet toxique</w:t>
            </w:r>
          </w:p>
        </w:tc>
      </w:tr>
      <w:tr>
        <w:tc>
          <w:tcPr/>
          <w:p>
            <w:pPr>
              <w:pStyle w:val="Compact"/>
              <w:jc w:val="left"/>
            </w:pPr>
            <w:r>
              <w:t xml:space="preserve">214</w:t>
            </w:r>
          </w:p>
        </w:tc>
        <w:tc>
          <w:tcPr/>
          <w:p>
            <w:pPr>
              <w:pStyle w:val="Compact"/>
              <w:jc w:val="left"/>
            </w:pPr>
            <w:r>
              <w:t xml:space="preserve">3</w:t>
            </w:r>
          </w:p>
        </w:tc>
        <w:tc>
          <w:tcPr/>
          <w:p>
            <w:pPr>
              <w:pStyle w:val="Compact"/>
              <w:jc w:val="left"/>
            </w:pPr>
            <w:r>
              <w:t xml:space="preserve">Effet de projection</w:t>
            </w:r>
          </w:p>
        </w:tc>
      </w:tr>
      <w:tr>
        <w:tc>
          <w:tcPr/>
          <w:p>
            <w:pPr>
              <w:pStyle w:val="Compact"/>
              <w:jc w:val="left"/>
            </w:pPr>
            <w:r>
              <w:t xml:space="preserve">22</w:t>
            </w:r>
          </w:p>
        </w:tc>
        <w:tc>
          <w:tcPr/>
          <w:p>
            <w:pPr>
              <w:pStyle w:val="Compact"/>
              <w:jc w:val="left"/>
            </w:pPr>
            <w:r>
              <w:t xml:space="preserve">2</w:t>
            </w:r>
          </w:p>
        </w:tc>
        <w:tc>
          <w:tcPr/>
          <w:p>
            <w:pPr>
              <w:pStyle w:val="Compact"/>
              <w:jc w:val="left"/>
            </w:pPr>
            <w:r>
              <w:t xml:space="preserve">Nucléaire</w:t>
            </w:r>
          </w:p>
        </w:tc>
      </w:tr>
      <w:tr>
        <w:tc>
          <w:tcPr/>
          <w:p>
            <w:pPr>
              <w:pStyle w:val="Compact"/>
              <w:jc w:val="left"/>
            </w:pPr>
            <w:r>
              <w:t xml:space="preserve">23</w:t>
            </w:r>
          </w:p>
        </w:tc>
        <w:tc>
          <w:tcPr/>
          <w:p>
            <w:pPr>
              <w:pStyle w:val="Compact"/>
              <w:jc w:val="left"/>
            </w:pPr>
            <w:r>
              <w:t xml:space="preserve">2</w:t>
            </w:r>
          </w:p>
        </w:tc>
        <w:tc>
          <w:tcPr/>
          <w:p>
            <w:pPr>
              <w:pStyle w:val="Compact"/>
              <w:jc w:val="left"/>
            </w:pPr>
            <w:r>
              <w:t xml:space="preserve">Rupture de barrage</w:t>
            </w:r>
          </w:p>
        </w:tc>
      </w:tr>
      <w:tr>
        <w:tc>
          <w:tcPr/>
          <w:p>
            <w:pPr>
              <w:pStyle w:val="Compact"/>
              <w:jc w:val="left"/>
            </w:pPr>
            <w:r>
              <w:t xml:space="preserve">24</w:t>
            </w:r>
          </w:p>
        </w:tc>
        <w:tc>
          <w:tcPr/>
          <w:p>
            <w:pPr>
              <w:pStyle w:val="Compact"/>
              <w:jc w:val="left"/>
            </w:pPr>
            <w:r>
              <w:t xml:space="preserve">2</w:t>
            </w:r>
          </w:p>
        </w:tc>
        <w:tc>
          <w:tcPr/>
          <w:p>
            <w:pPr>
              <w:pStyle w:val="Compact"/>
              <w:jc w:val="left"/>
            </w:pPr>
            <w:r>
              <w:t xml:space="preserve">Transport de marchandises dangereuses</w:t>
            </w:r>
          </w:p>
        </w:tc>
      </w:tr>
      <w:tr>
        <w:tc>
          <w:tcPr/>
          <w:p>
            <w:pPr>
              <w:pStyle w:val="Compact"/>
              <w:jc w:val="left"/>
            </w:pPr>
            <w:r>
              <w:t xml:space="preserve">25</w:t>
            </w:r>
          </w:p>
        </w:tc>
        <w:tc>
          <w:tcPr/>
          <w:p>
            <w:pPr>
              <w:pStyle w:val="Compact"/>
              <w:jc w:val="left"/>
            </w:pPr>
            <w:r>
              <w:t xml:space="preserve">2</w:t>
            </w:r>
          </w:p>
        </w:tc>
        <w:tc>
          <w:tcPr/>
          <w:p>
            <w:pPr>
              <w:pStyle w:val="Compact"/>
              <w:jc w:val="left"/>
            </w:pPr>
            <w:r>
              <w:t xml:space="preserve">Engins de guerre</w:t>
            </w:r>
          </w:p>
        </w:tc>
      </w:tr>
      <w:tr>
        <w:tc>
          <w:tcPr/>
          <w:p>
            <w:pPr>
              <w:pStyle w:val="Compact"/>
              <w:jc w:val="left"/>
            </w:pPr>
            <w:r>
              <w:rPr>
                <w:bCs/>
                <w:b/>
              </w:rPr>
              <w:t xml:space="preserve">3</w:t>
            </w:r>
          </w:p>
        </w:tc>
        <w:tc>
          <w:tcPr/>
          <w:p>
            <w:pPr>
              <w:pStyle w:val="Compact"/>
              <w:jc w:val="left"/>
            </w:pPr>
            <w:r>
              <w:rPr>
                <w:bCs/>
                <w:b/>
              </w:rPr>
              <w:t xml:space="preserve">1</w:t>
            </w:r>
          </w:p>
        </w:tc>
        <w:tc>
          <w:tcPr/>
          <w:p>
            <w:pPr>
              <w:pStyle w:val="Compact"/>
              <w:jc w:val="left"/>
            </w:pPr>
            <w:r>
              <w:rPr>
                <w:bCs/>
                <w:b/>
              </w:rPr>
              <w:t xml:space="preserve">Risque minier</w:t>
            </w:r>
          </w:p>
        </w:tc>
      </w:tr>
      <w:tr>
        <w:tc>
          <w:tcPr/>
          <w:p>
            <w:pPr>
              <w:pStyle w:val="Compact"/>
              <w:jc w:val="left"/>
            </w:pPr>
            <w:r>
              <w:t xml:space="preserve">31</w:t>
            </w:r>
          </w:p>
        </w:tc>
        <w:tc>
          <w:tcPr/>
          <w:p>
            <w:pPr>
              <w:pStyle w:val="Compact"/>
              <w:jc w:val="left"/>
            </w:pPr>
            <w:r>
              <w:t xml:space="preserve">2</w:t>
            </w:r>
          </w:p>
        </w:tc>
        <w:tc>
          <w:tcPr/>
          <w:p>
            <w:pPr>
              <w:pStyle w:val="Compact"/>
              <w:jc w:val="left"/>
            </w:pPr>
            <w:r>
              <w:t xml:space="preserve">Affaissement minier</w:t>
            </w:r>
          </w:p>
        </w:tc>
      </w:tr>
      <w:tr>
        <w:tc>
          <w:tcPr/>
          <w:p>
            <w:pPr>
              <w:pStyle w:val="Compact"/>
              <w:jc w:val="left"/>
            </w:pPr>
            <w:r>
              <w:t xml:space="preserve">311</w:t>
            </w:r>
          </w:p>
        </w:tc>
        <w:tc>
          <w:tcPr/>
          <w:p>
            <w:pPr>
              <w:pStyle w:val="Compact"/>
              <w:jc w:val="left"/>
            </w:pPr>
            <w:r>
              <w:t xml:space="preserve">3</w:t>
            </w:r>
          </w:p>
        </w:tc>
        <w:tc>
          <w:tcPr/>
          <w:p>
            <w:pPr>
              <w:pStyle w:val="Compact"/>
              <w:jc w:val="left"/>
            </w:pPr>
            <w:r>
              <w:t xml:space="preserve">Effondrements généralisés</w:t>
            </w:r>
          </w:p>
        </w:tc>
      </w:tr>
      <w:tr>
        <w:tc>
          <w:tcPr/>
          <w:p>
            <w:pPr>
              <w:pStyle w:val="Compact"/>
              <w:jc w:val="left"/>
            </w:pPr>
            <w:r>
              <w:t xml:space="preserve">312</w:t>
            </w:r>
          </w:p>
        </w:tc>
        <w:tc>
          <w:tcPr/>
          <w:p>
            <w:pPr>
              <w:pStyle w:val="Compact"/>
              <w:jc w:val="left"/>
            </w:pPr>
            <w:r>
              <w:t xml:space="preserve">3</w:t>
            </w:r>
          </w:p>
        </w:tc>
        <w:tc>
          <w:tcPr/>
          <w:p>
            <w:pPr>
              <w:pStyle w:val="Compact"/>
              <w:jc w:val="left"/>
            </w:pPr>
            <w:r>
              <w:t xml:space="preserve">Effondrements localisés</w:t>
            </w:r>
          </w:p>
        </w:tc>
      </w:tr>
      <w:tr>
        <w:tc>
          <w:tcPr/>
          <w:p>
            <w:pPr>
              <w:pStyle w:val="Compact"/>
              <w:jc w:val="left"/>
            </w:pPr>
            <w:r>
              <w:t xml:space="preserve">313</w:t>
            </w:r>
          </w:p>
        </w:tc>
        <w:tc>
          <w:tcPr/>
          <w:p>
            <w:pPr>
              <w:pStyle w:val="Compact"/>
              <w:jc w:val="left"/>
            </w:pPr>
            <w:r>
              <w:t xml:space="preserve">3</w:t>
            </w:r>
          </w:p>
        </w:tc>
        <w:tc>
          <w:tcPr/>
          <w:p>
            <w:pPr>
              <w:pStyle w:val="Compact"/>
              <w:jc w:val="left"/>
            </w:pPr>
            <w:r>
              <w:t xml:space="preserve">Affaissements progressifs</w:t>
            </w:r>
          </w:p>
        </w:tc>
      </w:tr>
      <w:tr>
        <w:tc>
          <w:tcPr/>
          <w:p>
            <w:pPr>
              <w:pStyle w:val="Compact"/>
              <w:jc w:val="left"/>
            </w:pPr>
            <w:r>
              <w:t xml:space="preserve">314</w:t>
            </w:r>
          </w:p>
        </w:tc>
        <w:tc>
          <w:tcPr/>
          <w:p>
            <w:pPr>
              <w:pStyle w:val="Compact"/>
              <w:jc w:val="left"/>
            </w:pPr>
            <w:r>
              <w:t xml:space="preserve">3</w:t>
            </w:r>
          </w:p>
        </w:tc>
        <w:tc>
          <w:tcPr/>
          <w:p>
            <w:pPr>
              <w:pStyle w:val="Compact"/>
              <w:jc w:val="left"/>
            </w:pPr>
            <w:r>
              <w:t xml:space="preserve">Tassements</w:t>
            </w:r>
          </w:p>
        </w:tc>
      </w:tr>
      <w:tr>
        <w:tc>
          <w:tcPr/>
          <w:p>
            <w:pPr>
              <w:pStyle w:val="Compact"/>
              <w:jc w:val="left"/>
            </w:pPr>
            <w:r>
              <w:t xml:space="preserve">315</w:t>
            </w:r>
          </w:p>
        </w:tc>
        <w:tc>
          <w:tcPr/>
          <w:p>
            <w:pPr>
              <w:pStyle w:val="Compact"/>
              <w:jc w:val="left"/>
            </w:pPr>
            <w:r>
              <w:t xml:space="preserve">3</w:t>
            </w:r>
          </w:p>
        </w:tc>
        <w:tc>
          <w:tcPr/>
          <w:p>
            <w:pPr>
              <w:pStyle w:val="Compact"/>
              <w:jc w:val="left"/>
            </w:pPr>
            <w:r>
              <w:t xml:space="preserve">Glissements ou mouvements de pente</w:t>
            </w:r>
          </w:p>
        </w:tc>
      </w:tr>
      <w:tr>
        <w:tc>
          <w:tcPr/>
          <w:p>
            <w:pPr>
              <w:pStyle w:val="Compact"/>
              <w:jc w:val="left"/>
            </w:pPr>
            <w:r>
              <w:t xml:space="preserve">316</w:t>
            </w:r>
          </w:p>
        </w:tc>
        <w:tc>
          <w:tcPr/>
          <w:p>
            <w:pPr>
              <w:pStyle w:val="Compact"/>
              <w:jc w:val="left"/>
            </w:pPr>
            <w:r>
              <w:t xml:space="preserve">3</w:t>
            </w:r>
          </w:p>
        </w:tc>
        <w:tc>
          <w:tcPr/>
          <w:p>
            <w:pPr>
              <w:pStyle w:val="Compact"/>
              <w:jc w:val="left"/>
            </w:pPr>
            <w:r>
              <w:t xml:space="preserve">Coulées</w:t>
            </w:r>
          </w:p>
        </w:tc>
      </w:tr>
      <w:tr>
        <w:tc>
          <w:tcPr/>
          <w:p>
            <w:pPr>
              <w:pStyle w:val="Compact"/>
              <w:jc w:val="left"/>
            </w:pPr>
            <w:r>
              <w:t xml:space="preserve">317</w:t>
            </w:r>
          </w:p>
        </w:tc>
        <w:tc>
          <w:tcPr/>
          <w:p>
            <w:pPr>
              <w:pStyle w:val="Compact"/>
              <w:jc w:val="left"/>
            </w:pPr>
            <w:r>
              <w:t xml:space="preserve">3</w:t>
            </w:r>
          </w:p>
        </w:tc>
        <w:tc>
          <w:tcPr/>
          <w:p>
            <w:pPr>
              <w:pStyle w:val="Compact"/>
              <w:jc w:val="left"/>
            </w:pPr>
            <w:r>
              <w:t xml:space="preserve">Ecroulements rocheux</w:t>
            </w:r>
          </w:p>
        </w:tc>
      </w:tr>
      <w:tr>
        <w:tc>
          <w:tcPr/>
          <w:p>
            <w:pPr>
              <w:pStyle w:val="Compact"/>
              <w:jc w:val="left"/>
            </w:pPr>
            <w:r>
              <w:t xml:space="preserve">32</w:t>
            </w:r>
          </w:p>
        </w:tc>
        <w:tc>
          <w:tcPr/>
          <w:p>
            <w:pPr>
              <w:pStyle w:val="Compact"/>
              <w:jc w:val="left"/>
            </w:pPr>
            <w:r>
              <w:t xml:space="preserve">2</w:t>
            </w:r>
          </w:p>
        </w:tc>
        <w:tc>
          <w:tcPr/>
          <w:p>
            <w:pPr>
              <w:pStyle w:val="Compact"/>
              <w:jc w:val="left"/>
            </w:pPr>
            <w:r>
              <w:t xml:space="preserve">Inondations de terrains miniers</w:t>
            </w:r>
          </w:p>
        </w:tc>
      </w:tr>
      <w:tr>
        <w:tc>
          <w:tcPr/>
          <w:p>
            <w:pPr>
              <w:pStyle w:val="Compact"/>
              <w:jc w:val="left"/>
            </w:pPr>
            <w:r>
              <w:t xml:space="preserve">321</w:t>
            </w:r>
          </w:p>
        </w:tc>
        <w:tc>
          <w:tcPr/>
          <w:p>
            <w:pPr>
              <w:pStyle w:val="Compact"/>
              <w:jc w:val="left"/>
            </w:pPr>
            <w:r>
              <w:t xml:space="preserve">3</w:t>
            </w:r>
          </w:p>
        </w:tc>
        <w:tc>
          <w:tcPr/>
          <w:p>
            <w:pPr>
              <w:pStyle w:val="Compact"/>
              <w:jc w:val="left"/>
            </w:pPr>
            <w:r>
              <w:t xml:space="preserve">Pollution des eaux souterraines et de surface</w:t>
            </w:r>
          </w:p>
        </w:tc>
      </w:tr>
      <w:tr>
        <w:tc>
          <w:tcPr/>
          <w:p>
            <w:pPr>
              <w:pStyle w:val="Compact"/>
              <w:jc w:val="left"/>
            </w:pPr>
            <w:r>
              <w:t xml:space="preserve">322</w:t>
            </w:r>
          </w:p>
        </w:tc>
        <w:tc>
          <w:tcPr/>
          <w:p>
            <w:pPr>
              <w:pStyle w:val="Compact"/>
              <w:jc w:val="left"/>
            </w:pPr>
            <w:r>
              <w:t xml:space="preserve">3</w:t>
            </w:r>
          </w:p>
        </w:tc>
        <w:tc>
          <w:tcPr/>
          <w:p>
            <w:pPr>
              <w:pStyle w:val="Compact"/>
              <w:jc w:val="left"/>
            </w:pPr>
            <w:r>
              <w:t xml:space="preserve">Pollution des sédiments et des sols</w:t>
            </w:r>
          </w:p>
        </w:tc>
      </w:tr>
      <w:tr>
        <w:tc>
          <w:tcPr/>
          <w:p>
            <w:pPr>
              <w:pStyle w:val="Compact"/>
              <w:jc w:val="left"/>
            </w:pPr>
            <w:r>
              <w:t xml:space="preserve">33</w:t>
            </w:r>
          </w:p>
        </w:tc>
        <w:tc>
          <w:tcPr/>
          <w:p>
            <w:pPr>
              <w:pStyle w:val="Compact"/>
              <w:jc w:val="left"/>
            </w:pPr>
            <w:r>
              <w:t xml:space="preserve">2</w:t>
            </w:r>
          </w:p>
        </w:tc>
        <w:tc>
          <w:tcPr/>
          <w:p>
            <w:pPr>
              <w:pStyle w:val="Compact"/>
              <w:jc w:val="left"/>
            </w:pPr>
            <w:r>
              <w:t xml:space="preserve">Emissions en surface de gaz de mine</w:t>
            </w:r>
          </w:p>
        </w:tc>
      </w:tr>
      <w:tr>
        <w:tc>
          <w:tcPr/>
          <w:p>
            <w:pPr>
              <w:pStyle w:val="Compact"/>
              <w:jc w:val="left"/>
            </w:pPr>
            <w:r>
              <w:t xml:space="preserve">34</w:t>
            </w:r>
          </w:p>
        </w:tc>
        <w:tc>
          <w:tcPr/>
          <w:p>
            <w:pPr>
              <w:pStyle w:val="Compact"/>
              <w:jc w:val="left"/>
            </w:pPr>
            <w:r>
              <w:t xml:space="preserve">2</w:t>
            </w:r>
          </w:p>
        </w:tc>
        <w:tc>
          <w:tcPr/>
          <w:p>
            <w:pPr>
              <w:pStyle w:val="Compact"/>
              <w:jc w:val="left"/>
            </w:pPr>
            <w:r>
              <w:t xml:space="preserve">Echauffement des terrains de dépôts</w:t>
            </w:r>
          </w:p>
        </w:tc>
      </w:tr>
    </w:tbl>
    <w:bookmarkEnd w:id="52"/>
    <w:bookmarkStart w:id="53" w:name="types-de-procédures-gaspar"/>
    <w:p>
      <w:pPr>
        <w:pStyle w:val="Titre4"/>
      </w:pPr>
      <w:r>
        <w:t xml:space="preserve">Types de procédures GASPAR</w:t>
      </w:r>
    </w:p>
    <w:p>
      <w:pPr>
        <w:pStyle w:val="FirstParagraph"/>
      </w:pPr>
      <w:r>
        <w:t xml:space="preserve">Le tableau suivant liste les différents types de procédures gérées dans GASPAR et en lien avec les Géostandards risques</w:t>
      </w:r>
    </w:p>
    <w:p>
      <w:pPr>
        <w:pStyle w:val="BlockText"/>
      </w:pPr>
      <w:r>
        <w:rPr>
          <w:iCs/>
          <w:i/>
        </w:rPr>
        <w:t xml:space="preserve">Indiquer l’utilisation des cette classification dans le cadre des Géostandards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Code</w:t>
            </w:r>
          </w:p>
        </w:tc>
        <w:tc>
          <w:tcPr/>
          <w:p>
            <w:pPr>
              <w:pStyle w:val="Compact"/>
              <w:jc w:val="left"/>
            </w:pPr>
            <w:r>
              <w:t xml:space="preserve">Libellé</w:t>
            </w:r>
          </w:p>
        </w:tc>
      </w:tr>
      <w:tr>
        <w:tc>
          <w:tcPr/>
          <w:p>
            <w:pPr>
              <w:pStyle w:val="Compact"/>
              <w:jc w:val="left"/>
            </w:pPr>
            <w:r>
              <w:t xml:space="preserve">PPRN</w:t>
            </w:r>
          </w:p>
        </w:tc>
        <w:tc>
          <w:tcPr/>
          <w:p>
            <w:pPr>
              <w:pStyle w:val="Compact"/>
              <w:jc w:val="left"/>
            </w:pPr>
            <w:r>
              <w:t xml:space="preserve">Plan de Prévention des Risques Naturels</w:t>
            </w:r>
          </w:p>
        </w:tc>
      </w:tr>
      <w:tr>
        <w:tc>
          <w:tcPr/>
          <w:p>
            <w:pPr>
              <w:pStyle w:val="Compact"/>
              <w:jc w:val="left"/>
            </w:pPr>
            <w:r>
              <w:t xml:space="preserve">PPRN-I</w:t>
            </w:r>
          </w:p>
        </w:tc>
        <w:tc>
          <w:tcPr/>
          <w:p>
            <w:pPr>
              <w:pStyle w:val="Compact"/>
              <w:jc w:val="left"/>
            </w:pPr>
            <w:r>
              <w:t xml:space="preserve">Plan de Prévention des Risques Naturels Innondation</w:t>
            </w:r>
          </w:p>
        </w:tc>
      </w:tr>
      <w:tr>
        <w:tc>
          <w:tcPr/>
          <w:p>
            <w:pPr>
              <w:pStyle w:val="Compact"/>
              <w:jc w:val="left"/>
            </w:pPr>
            <w:r>
              <w:t xml:space="preserve">PPRN-L</w:t>
            </w:r>
          </w:p>
        </w:tc>
        <w:tc>
          <w:tcPr/>
          <w:p>
            <w:pPr>
              <w:pStyle w:val="Compact"/>
              <w:jc w:val="left"/>
            </w:pPr>
            <w:r>
              <w:t xml:space="preserve">Plan de Prévention des Risques Naturels Littoral</w:t>
            </w:r>
          </w:p>
        </w:tc>
      </w:tr>
      <w:tr>
        <w:tc>
          <w:tcPr/>
          <w:p>
            <w:pPr>
              <w:pStyle w:val="Compact"/>
              <w:jc w:val="left"/>
            </w:pPr>
            <w:r>
              <w:t xml:space="preserve">PPRN-Mvt</w:t>
            </w:r>
          </w:p>
        </w:tc>
        <w:tc>
          <w:tcPr/>
          <w:p>
            <w:pPr>
              <w:pStyle w:val="Compact"/>
              <w:jc w:val="left"/>
            </w:pPr>
            <w:r>
              <w:t xml:space="preserve">Plan de Prévention des Risques Naturels Mouvement de Terrain</w:t>
            </w:r>
          </w:p>
        </w:tc>
      </w:tr>
      <w:tr>
        <w:tc>
          <w:tcPr/>
          <w:p>
            <w:pPr>
              <w:pStyle w:val="Compact"/>
              <w:jc w:val="left"/>
            </w:pPr>
            <w:r>
              <w:t xml:space="preserve">PPRN-Multi</w:t>
            </w:r>
          </w:p>
        </w:tc>
        <w:tc>
          <w:tcPr/>
          <w:p>
            <w:pPr>
              <w:pStyle w:val="Compact"/>
              <w:jc w:val="left"/>
            </w:pPr>
            <w:r>
              <w:t xml:space="preserve">Plan de Prévention des Risques Naturels Multirisques</w:t>
            </w:r>
          </w:p>
        </w:tc>
      </w:tr>
      <w:tr>
        <w:tc>
          <w:tcPr/>
          <w:p>
            <w:pPr>
              <w:pStyle w:val="Compact"/>
              <w:jc w:val="left"/>
            </w:pPr>
            <w:r>
              <w:t xml:space="preserve">PPRN-S</w:t>
            </w:r>
          </w:p>
        </w:tc>
        <w:tc>
          <w:tcPr/>
          <w:p>
            <w:pPr>
              <w:pStyle w:val="Compact"/>
              <w:jc w:val="left"/>
            </w:pPr>
            <w:r>
              <w:t xml:space="preserve">Plan de Prévention des Risques Naturels Séisme</w:t>
            </w:r>
          </w:p>
        </w:tc>
      </w:tr>
      <w:tr>
        <w:tc>
          <w:tcPr/>
          <w:p>
            <w:pPr>
              <w:pStyle w:val="Compact"/>
              <w:jc w:val="left"/>
            </w:pPr>
            <w:r>
              <w:t xml:space="preserve">PPRN-Av</w:t>
            </w:r>
          </w:p>
        </w:tc>
        <w:tc>
          <w:tcPr/>
          <w:p>
            <w:pPr>
              <w:pStyle w:val="Compact"/>
              <w:jc w:val="left"/>
            </w:pPr>
            <w:r>
              <w:t xml:space="preserve">Plan de Prévention des Risques Naturels Avalanches</w:t>
            </w:r>
          </w:p>
        </w:tc>
      </w:tr>
      <w:tr>
        <w:tc>
          <w:tcPr/>
          <w:p>
            <w:pPr>
              <w:pStyle w:val="Compact"/>
              <w:jc w:val="left"/>
            </w:pPr>
            <w:r>
              <w:t xml:space="preserve">PPRN-Ev</w:t>
            </w:r>
          </w:p>
        </w:tc>
        <w:tc>
          <w:tcPr/>
          <w:p>
            <w:pPr>
              <w:pStyle w:val="Compact"/>
              <w:jc w:val="left"/>
            </w:pPr>
            <w:r>
              <w:t xml:space="preserve">Plan de Prévention des Risques Naturels Eruption volcanique</w:t>
            </w:r>
          </w:p>
        </w:tc>
      </w:tr>
      <w:tr>
        <w:tc>
          <w:tcPr/>
          <w:p>
            <w:pPr>
              <w:pStyle w:val="Compact"/>
              <w:jc w:val="left"/>
            </w:pPr>
            <w:r>
              <w:t xml:space="preserve">PPRN-If</w:t>
            </w:r>
          </w:p>
        </w:tc>
        <w:tc>
          <w:tcPr/>
          <w:p>
            <w:pPr>
              <w:pStyle w:val="Compact"/>
              <w:jc w:val="left"/>
            </w:pPr>
            <w:r>
              <w:t xml:space="preserve">Plan de Prévention des Risques Naturels Incendie de forêt</w:t>
            </w:r>
          </w:p>
        </w:tc>
      </w:tr>
      <w:tr>
        <w:tc>
          <w:tcPr/>
          <w:p>
            <w:pPr>
              <w:pStyle w:val="Compact"/>
              <w:jc w:val="left"/>
            </w:pPr>
            <w:r>
              <w:t xml:space="preserve">PPRN-Cy</w:t>
            </w:r>
          </w:p>
        </w:tc>
        <w:tc>
          <w:tcPr/>
          <w:p>
            <w:pPr>
              <w:pStyle w:val="Compact"/>
              <w:jc w:val="left"/>
            </w:pPr>
            <w:r>
              <w:t xml:space="preserve">Plan de Prévention des Risques Naturels Cyclone</w:t>
            </w:r>
          </w:p>
        </w:tc>
      </w:tr>
      <w:tr>
        <w:tc>
          <w:tcPr/>
          <w:p>
            <w:pPr>
              <w:pStyle w:val="Compact"/>
              <w:jc w:val="left"/>
            </w:pPr>
            <w:r>
              <w:t xml:space="preserve">PPRN-Rad</w:t>
            </w:r>
          </w:p>
        </w:tc>
        <w:tc>
          <w:tcPr/>
          <w:p>
            <w:pPr>
              <w:pStyle w:val="Compact"/>
              <w:jc w:val="left"/>
            </w:pPr>
            <w:r>
              <w:t xml:space="preserve">Plan de Prévention des Risques Naturels Radon</w:t>
            </w:r>
          </w:p>
        </w:tc>
      </w:tr>
      <w:tr>
        <w:tc>
          <w:tcPr/>
          <w:p>
            <w:pPr>
              <w:pStyle w:val="Compact"/>
              <w:jc w:val="left"/>
            </w:pPr>
            <w:r>
              <w:t xml:space="preserve">PPRT</w:t>
            </w:r>
          </w:p>
        </w:tc>
        <w:tc>
          <w:tcPr/>
          <w:p>
            <w:pPr>
              <w:pStyle w:val="Compact"/>
              <w:jc w:val="left"/>
            </w:pPr>
            <w:r>
              <w:t xml:space="preserve">Plan de Prévention des Risques Technologiques</w:t>
            </w:r>
          </w:p>
        </w:tc>
      </w:tr>
      <w:tr>
        <w:tc>
          <w:tcPr/>
          <w:p>
            <w:pPr>
              <w:pStyle w:val="Compact"/>
              <w:jc w:val="left"/>
            </w:pPr>
            <w:r>
              <w:t xml:space="preserve">PPRM</w:t>
            </w:r>
          </w:p>
        </w:tc>
        <w:tc>
          <w:tcPr/>
          <w:p>
            <w:pPr>
              <w:pStyle w:val="Compact"/>
              <w:jc w:val="left"/>
            </w:pPr>
            <w:r>
              <w:t xml:space="preserve">Plan de Prévention des Risques Miniers</w:t>
            </w:r>
          </w:p>
        </w:tc>
      </w:tr>
      <w:tr>
        <w:tc>
          <w:tcPr/>
          <w:p>
            <w:pPr>
              <w:pStyle w:val="Compact"/>
              <w:jc w:val="left"/>
            </w:pPr>
            <w:r>
              <w:t xml:space="preserve">TRI</w:t>
            </w:r>
          </w:p>
        </w:tc>
        <w:tc>
          <w:tcPr/>
          <w:p>
            <w:pPr>
              <w:pStyle w:val="Compact"/>
              <w:jc w:val="left"/>
            </w:pPr>
            <w:r>
              <w:t xml:space="preserve">Territoires à Risque Important d’Inondations</w:t>
            </w:r>
          </w:p>
        </w:tc>
      </w:tr>
    </w:tbl>
    <w:bookmarkEnd w:id="53"/>
    <w:bookmarkStart w:id="54" w:name="etats-dune-procédure-gaspar"/>
    <w:p>
      <w:pPr>
        <w:pStyle w:val="Titre4"/>
      </w:pPr>
      <w:r>
        <w:t xml:space="preserve">Etats d’une procédure GASPAR</w:t>
      </w:r>
    </w:p>
    <w:p>
      <w:pPr>
        <w:pStyle w:val="FirstParagraph"/>
      </w:pPr>
      <w:r>
        <w:t xml:space="preserve">Le tableau suivant liste les différents états et des sous-états d’une procédure administrative dans GASPAR.</w:t>
      </w:r>
    </w:p>
    <w:p>
      <w:pPr>
        <w:pStyle w:val="BlockText"/>
      </w:pPr>
      <w:r>
        <w:rPr>
          <w:iCs/>
          <w:i/>
        </w:rPr>
        <w:t xml:space="preserve">Indiquer l’utilisation des cette classification dans le cadre des Géostandards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Code Etat</w:t>
            </w:r>
          </w:p>
        </w:tc>
        <w:tc>
          <w:tcPr/>
          <w:p>
            <w:pPr>
              <w:pStyle w:val="Compact"/>
              <w:jc w:val="left"/>
            </w:pPr>
            <w:r>
              <w:t xml:space="preserve">Libellé Etat</w:t>
            </w:r>
          </w:p>
        </w:tc>
        <w:tc>
          <w:tcPr/>
          <w:p>
            <w:pPr>
              <w:pStyle w:val="Compact"/>
              <w:jc w:val="left"/>
            </w:pPr>
            <w:r>
              <w:t xml:space="preserve">Code sous-état</w:t>
            </w:r>
          </w:p>
        </w:tc>
        <w:tc>
          <w:tcPr/>
          <w:p>
            <w:pPr>
              <w:pStyle w:val="Compact"/>
              <w:jc w:val="left"/>
            </w:pPr>
            <w:r>
              <w:t xml:space="preserve">Libellé sous-état</w:t>
            </w:r>
          </w:p>
        </w:tc>
      </w:tr>
      <w:tr>
        <w:tc>
          <w:tcPr/>
          <w:p>
            <w:pPr>
              <w:pStyle w:val="Compact"/>
              <w:jc w:val="left"/>
            </w:pPr>
            <w:r>
              <w:t xml:space="preserve">PRG_MTG</w:t>
            </w:r>
          </w:p>
        </w:tc>
        <w:tc>
          <w:tcPr/>
          <w:p>
            <w:pPr>
              <w:pStyle w:val="Compact"/>
              <w:jc w:val="left"/>
            </w:pPr>
            <w:r>
              <w:t xml:space="preserve">Programmation et montage</w:t>
            </w:r>
          </w:p>
        </w:tc>
        <w:tc>
          <w:tcPr/>
          <w:p>
            <w:pPr>
              <w:pStyle w:val="Compact"/>
              <w:jc w:val="left"/>
            </w:pPr>
            <w:r>
              <w:t xml:space="preserve">DEB_PRG</w:t>
            </w:r>
          </w:p>
        </w:tc>
        <w:tc>
          <w:tcPr/>
          <w:p>
            <w:pPr>
              <w:pStyle w:val="Compact"/>
              <w:jc w:val="left"/>
            </w:pPr>
            <w:r>
              <w:t xml:space="preserve">Début programmation</w:t>
            </w:r>
          </w:p>
        </w:tc>
      </w:tr>
      <w:tr>
        <w:tc>
          <w:tcPr/>
          <w:p>
            <w:pPr>
              <w:pStyle w:val="Compact"/>
              <w:jc w:val="left"/>
            </w:pPr>
            <w:r>
              <w:t xml:space="preserve">PRG_MTG</w:t>
            </w:r>
          </w:p>
        </w:tc>
        <w:tc>
          <w:tcPr/>
          <w:p>
            <w:pPr>
              <w:pStyle w:val="Compact"/>
              <w:jc w:val="left"/>
            </w:pPr>
            <w:r>
              <w:t xml:space="preserve">Programmation et montage</w:t>
            </w:r>
          </w:p>
        </w:tc>
        <w:tc>
          <w:tcPr/>
          <w:p>
            <w:pPr>
              <w:pStyle w:val="Compact"/>
              <w:jc w:val="left"/>
            </w:pPr>
            <w:r>
              <w:t xml:space="preserve">FIN_PRG</w:t>
            </w:r>
          </w:p>
        </w:tc>
        <w:tc>
          <w:tcPr/>
          <w:p>
            <w:pPr>
              <w:pStyle w:val="Compact"/>
              <w:jc w:val="left"/>
            </w:pPr>
            <w:r>
              <w:t xml:space="preserve">Fin programmation</w:t>
            </w:r>
          </w:p>
        </w:tc>
      </w:tr>
      <w:tr>
        <w:tc>
          <w:tcPr/>
          <w:p>
            <w:pPr>
              <w:pStyle w:val="Compact"/>
              <w:jc w:val="left"/>
            </w:pPr>
            <w:r>
              <w:t xml:space="preserve">PRG_MTG</w:t>
            </w:r>
          </w:p>
        </w:tc>
        <w:tc>
          <w:tcPr/>
          <w:p>
            <w:pPr>
              <w:pStyle w:val="Compact"/>
              <w:jc w:val="left"/>
            </w:pPr>
            <w:r>
              <w:t xml:space="preserve">Programmation et montage</w:t>
            </w:r>
          </w:p>
        </w:tc>
        <w:tc>
          <w:tcPr/>
          <w:p>
            <w:pPr>
              <w:pStyle w:val="Compact"/>
              <w:jc w:val="left"/>
            </w:pPr>
            <w:r>
              <w:t xml:space="preserve">DEB_MTG</w:t>
            </w:r>
          </w:p>
        </w:tc>
        <w:tc>
          <w:tcPr/>
          <w:p>
            <w:pPr>
              <w:pStyle w:val="Compact"/>
              <w:jc w:val="left"/>
            </w:pPr>
            <w:r>
              <w:t xml:space="preserve">Début montage</w:t>
            </w:r>
          </w:p>
        </w:tc>
      </w:tr>
      <w:tr>
        <w:tc>
          <w:tcPr/>
          <w:p>
            <w:pPr>
              <w:pStyle w:val="Compact"/>
              <w:jc w:val="left"/>
            </w:pPr>
            <w:r>
              <w:t xml:space="preserve">PRG_MTG</w:t>
            </w:r>
          </w:p>
        </w:tc>
        <w:tc>
          <w:tcPr/>
          <w:p>
            <w:pPr>
              <w:pStyle w:val="Compact"/>
              <w:jc w:val="left"/>
            </w:pPr>
            <w:r>
              <w:t xml:space="preserve">Programmation et montage</w:t>
            </w:r>
          </w:p>
        </w:tc>
        <w:tc>
          <w:tcPr/>
          <w:p>
            <w:pPr>
              <w:pStyle w:val="Compact"/>
              <w:jc w:val="left"/>
            </w:pPr>
            <w:r>
              <w:t xml:space="preserve">FIN_MTG</w:t>
            </w:r>
          </w:p>
        </w:tc>
        <w:tc>
          <w:tcPr/>
          <w:p>
            <w:pPr>
              <w:pStyle w:val="Compact"/>
              <w:jc w:val="left"/>
            </w:pPr>
            <w:r>
              <w:t xml:space="preserve">Fin montage</w:t>
            </w:r>
          </w:p>
        </w:tc>
      </w:tr>
      <w:tr>
        <w:tc>
          <w:tcPr/>
          <w:p>
            <w:pPr>
              <w:pStyle w:val="Compact"/>
              <w:jc w:val="left"/>
            </w:pPr>
            <w:r>
              <w:t xml:space="preserve">PRESCRIT</w:t>
            </w:r>
          </w:p>
        </w:tc>
        <w:tc>
          <w:tcPr/>
          <w:p>
            <w:pPr>
              <w:pStyle w:val="Compact"/>
              <w:jc w:val="left"/>
            </w:pPr>
            <w:r>
              <w:t xml:space="preserve">Prescrit</w:t>
            </w:r>
          </w:p>
        </w:tc>
        <w:tc>
          <w:tcPr/>
          <w:p>
            <w:pPr>
              <w:pStyle w:val="Compact"/>
              <w:jc w:val="left"/>
            </w:pPr>
            <w:r>
              <w:t xml:space="preserve">PRECRIT</w:t>
            </w:r>
          </w:p>
        </w:tc>
        <w:tc>
          <w:tcPr/>
          <w:p>
            <w:pPr>
              <w:pStyle w:val="Compact"/>
              <w:jc w:val="left"/>
            </w:pPr>
            <w:r>
              <w:t xml:space="preserve">Prescrit</w:t>
            </w:r>
          </w:p>
        </w:tc>
      </w:tr>
      <w:tr>
        <w:tc>
          <w:tcPr/>
          <w:p>
            <w:pPr>
              <w:pStyle w:val="Compact"/>
              <w:jc w:val="left"/>
            </w:pPr>
            <w:r>
              <w:t xml:space="preserve">PRESCRIT</w:t>
            </w:r>
          </w:p>
        </w:tc>
        <w:tc>
          <w:tcPr/>
          <w:p>
            <w:pPr>
              <w:pStyle w:val="Compact"/>
              <w:jc w:val="left"/>
            </w:pPr>
            <w:r>
              <w:t xml:space="preserve">Prescrit</w:t>
            </w:r>
          </w:p>
        </w:tc>
        <w:tc>
          <w:tcPr/>
          <w:p>
            <w:pPr>
              <w:pStyle w:val="Compact"/>
              <w:jc w:val="left"/>
            </w:pPr>
            <w:r>
              <w:t xml:space="preserve">PROROGE</w:t>
            </w:r>
          </w:p>
        </w:tc>
        <w:tc>
          <w:tcPr/>
          <w:p>
            <w:pPr>
              <w:pStyle w:val="Compact"/>
              <w:jc w:val="left"/>
            </w:pPr>
            <w:r>
              <w:t xml:space="preserve">Prorogé</w:t>
            </w:r>
          </w:p>
        </w:tc>
      </w:tr>
      <w:tr>
        <w:tc>
          <w:tcPr/>
          <w:p>
            <w:pPr>
              <w:pStyle w:val="Compact"/>
              <w:jc w:val="left"/>
            </w:pPr>
            <w:r>
              <w:t xml:space="preserve">OPPOSABLE</w:t>
            </w:r>
          </w:p>
        </w:tc>
        <w:tc>
          <w:tcPr/>
          <w:p>
            <w:pPr>
              <w:pStyle w:val="Compact"/>
              <w:jc w:val="left"/>
            </w:pPr>
            <w:r>
              <w:t xml:space="preserve">Opposable</w:t>
            </w:r>
          </w:p>
        </w:tc>
        <w:tc>
          <w:tcPr/>
          <w:p>
            <w:pPr>
              <w:pStyle w:val="Compact"/>
              <w:jc w:val="left"/>
            </w:pPr>
            <w:r>
              <w:t xml:space="preserve">ANTICIPE</w:t>
            </w:r>
          </w:p>
        </w:tc>
        <w:tc>
          <w:tcPr/>
          <w:p>
            <w:pPr>
              <w:pStyle w:val="Compact"/>
              <w:jc w:val="left"/>
            </w:pPr>
            <w:r>
              <w:t xml:space="preserve">Anticipé</w:t>
            </w:r>
          </w:p>
        </w:tc>
      </w:tr>
      <w:tr>
        <w:tc>
          <w:tcPr/>
          <w:p>
            <w:pPr>
              <w:pStyle w:val="Compact"/>
              <w:jc w:val="left"/>
            </w:pPr>
            <w:r>
              <w:t xml:space="preserve">OPPOSABLE</w:t>
            </w:r>
          </w:p>
        </w:tc>
        <w:tc>
          <w:tcPr/>
          <w:p>
            <w:pPr>
              <w:pStyle w:val="Compact"/>
              <w:jc w:val="left"/>
            </w:pPr>
            <w:r>
              <w:t xml:space="preserve">Opposable</w:t>
            </w:r>
          </w:p>
        </w:tc>
        <w:tc>
          <w:tcPr/>
          <w:p>
            <w:pPr>
              <w:pStyle w:val="Compact"/>
              <w:jc w:val="left"/>
            </w:pPr>
            <w:r>
              <w:t xml:space="preserve">APPROUVE</w:t>
            </w:r>
          </w:p>
        </w:tc>
        <w:tc>
          <w:tcPr/>
          <w:p>
            <w:pPr>
              <w:pStyle w:val="Compact"/>
              <w:jc w:val="left"/>
            </w:pPr>
            <w:r>
              <w:t xml:space="preserve">Approuvé</w:t>
            </w:r>
          </w:p>
        </w:tc>
      </w:tr>
      <w:tr>
        <w:tc>
          <w:tcPr/>
          <w:p>
            <w:pPr>
              <w:pStyle w:val="Compact"/>
              <w:jc w:val="left"/>
            </w:pPr>
            <w:r>
              <w:t xml:space="preserve">CADUQUE</w:t>
            </w:r>
          </w:p>
        </w:tc>
        <w:tc>
          <w:tcPr/>
          <w:p>
            <w:pPr>
              <w:pStyle w:val="Compact"/>
              <w:jc w:val="left"/>
            </w:pPr>
            <w:r>
              <w:t xml:space="preserve">Caduque</w:t>
            </w:r>
          </w:p>
        </w:tc>
        <w:tc>
          <w:tcPr/>
          <w:p>
            <w:pPr>
              <w:pStyle w:val="Compact"/>
              <w:jc w:val="left"/>
            </w:pPr>
            <w:r>
              <w:t xml:space="preserve">DEPRESCRIT</w:t>
            </w:r>
          </w:p>
        </w:tc>
        <w:tc>
          <w:tcPr/>
          <w:p>
            <w:pPr>
              <w:pStyle w:val="Compact"/>
              <w:jc w:val="left"/>
            </w:pPr>
            <w:r>
              <w:t xml:space="preserve">Déprescrit</w:t>
            </w:r>
          </w:p>
        </w:tc>
      </w:tr>
      <w:tr>
        <w:tc>
          <w:tcPr/>
          <w:p>
            <w:pPr>
              <w:pStyle w:val="Compact"/>
              <w:jc w:val="left"/>
            </w:pPr>
            <w:r>
              <w:t xml:space="preserve">CADUQUE</w:t>
            </w:r>
          </w:p>
        </w:tc>
        <w:tc>
          <w:tcPr/>
          <w:p>
            <w:pPr>
              <w:pStyle w:val="Compact"/>
              <w:jc w:val="left"/>
            </w:pPr>
            <w:r>
              <w:t xml:space="preserve">Caduque</w:t>
            </w:r>
          </w:p>
        </w:tc>
        <w:tc>
          <w:tcPr/>
          <w:p>
            <w:pPr>
              <w:pStyle w:val="Compact"/>
              <w:jc w:val="left"/>
            </w:pPr>
            <w:r>
              <w:t xml:space="preserve">ANNULE</w:t>
            </w:r>
          </w:p>
        </w:tc>
        <w:tc>
          <w:tcPr/>
          <w:p>
            <w:pPr>
              <w:pStyle w:val="Compact"/>
              <w:jc w:val="left"/>
            </w:pPr>
            <w:r>
              <w:t xml:space="preserve">Annulé</w:t>
            </w:r>
          </w:p>
        </w:tc>
      </w:tr>
      <w:tr>
        <w:tc>
          <w:tcPr/>
          <w:p>
            <w:pPr>
              <w:pStyle w:val="Compact"/>
              <w:jc w:val="left"/>
            </w:pPr>
            <w:r>
              <w:t xml:space="preserve">CADUQUE</w:t>
            </w:r>
          </w:p>
        </w:tc>
        <w:tc>
          <w:tcPr/>
          <w:p>
            <w:pPr>
              <w:pStyle w:val="Compact"/>
              <w:jc w:val="left"/>
            </w:pPr>
            <w:r>
              <w:t xml:space="preserve">Caduque</w:t>
            </w:r>
          </w:p>
        </w:tc>
        <w:tc>
          <w:tcPr/>
          <w:p>
            <w:pPr>
              <w:pStyle w:val="Compact"/>
              <w:jc w:val="left"/>
            </w:pPr>
            <w:r>
              <w:t xml:space="preserve">ABROGE</w:t>
            </w:r>
          </w:p>
        </w:tc>
        <w:tc>
          <w:tcPr/>
          <w:p>
            <w:pPr>
              <w:pStyle w:val="Compact"/>
              <w:jc w:val="left"/>
            </w:pPr>
            <w:r>
              <w:t xml:space="preserve">Abrogé</w:t>
            </w:r>
          </w:p>
        </w:tc>
      </w:tr>
    </w:tbl>
    <w:bookmarkEnd w:id="54"/>
    <w:bookmarkEnd w:id="55"/>
    <w:bookmarkEnd w:id="56"/>
    <w:bookmarkEnd w:id="57"/>
    <w:sectPr w:rsidR="004037A7" w:rsidRPr="004037A7" w:rsidSect="00A5375E">
      <w:footerReference r:id="rId9" w:type="default"/>
      <w:type w:val="continuous"/>
      <w:pgSz w:h="15840" w:w="12240"/>
      <w:pgMar w:bottom="1440" w:footer="720" w:gutter="0" w:header="720" w:left="1800" w:right="1750" w:top="1440"/>
      <w:cols w:space="720"/>
      <w:titlePg/>
      <w:docGrid w:charSpace="2047"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B8ADE" w14:textId="77777777" w:rsidR="003A45E7" w:rsidRDefault="003A45E7" w:rsidP="00987EDD">
    <w:pPr>
      <w:pStyle w:val="Pieddepage"/>
    </w:pPr>
    <w:r>
      <w:t>CNIG</w:t>
    </w:r>
    <w:r>
      <w:tab/>
    </w:r>
    <w:r>
      <w:fldChar w:fldCharType="begin"/>
    </w:r>
    <w:r>
      <w:instrText xml:space="preserve"> SUBJECT   \* MERGEFORMAT </w:instrText>
    </w:r>
    <w:r>
      <w:fldChar w:fldCharType="separate"/>
    </w:r>
    <w:r>
      <w:t xml:space="preserve">Refonte des </w:t>
    </w:r>
    <w:proofErr w:type="spellStart"/>
    <w:r>
      <w:t>Géostandards</w:t>
    </w:r>
    <w:proofErr w:type="spellEnd"/>
    <w:r>
      <w:t xml:space="preserve"> Risques</w:t>
    </w:r>
    <w:r>
      <w:fldChar w:fldCharType="end"/>
    </w:r>
    <w:r>
      <w:t xml:space="preserve"> - </w:t>
    </w:r>
    <w:r w:rsidR="002918B1">
      <w:fldChar w:fldCharType="begin"/>
    </w:r>
    <w:r w:rsidR="002918B1">
      <w:instrText>TITLE   \* MERGEFORMAT</w:instrText>
    </w:r>
    <w:r w:rsidR="002918B1">
      <w:fldChar w:fldCharType="separate"/>
    </w:r>
    <w:r>
      <w:t>Synthèse de la phase de consolidation</w:t>
    </w:r>
    <w:r w:rsidR="002918B1">
      <w:fldChar w:fldCharType="end"/>
    </w:r>
    <w:r>
      <w:tab/>
    </w:r>
    <w:r>
      <w:fldChar w:fldCharType="begin"/>
    </w:r>
    <w:r>
      <w:instrText xml:space="preserve"> PAGE </w:instrText>
    </w:r>
    <w:r>
      <w:fldChar w:fldCharType="separate"/>
    </w:r>
    <w:r w:rsidR="004037A7">
      <w:rPr>
        <w:noProof/>
      </w:rPr>
      <w:t>2</w:t>
    </w:r>
    <w:r>
      <w:fldChar w:fldCharType="end"/>
    </w:r>
    <w:r>
      <w:t xml:space="preserve"> / </w:t>
    </w:r>
    <w:r>
      <w:fldChar w:fldCharType="begin"/>
    </w:r>
    <w:r>
      <w:instrText xml:space="preserve"> NUMPAGES \*Arabic </w:instrText>
    </w:r>
    <w:r>
      <w:fldChar w:fldCharType="separate"/>
    </w:r>
    <w:r w:rsidR="004037A7">
      <w:rPr>
        <w:noProof/>
      </w:rPr>
      <w:t>7</w:t>
    </w:r>
    <w:r>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000002"/>
    <w:multiLevelType w:val="multilevel"/>
    <w:tmpl w:val="00000002"/>
    <w:name w:val="WW8Num2"/>
    <w:lvl w:ilvl="0">
      <w:start w:val="1"/>
      <w:numFmt w:val="upperLetter"/>
      <w:lvlText w:val="%1."/>
      <w:lvlJc w:val="left"/>
      <w:pPr>
        <w:tabs>
          <w:tab w:pos="0" w:val="num"/>
        </w:tabs>
        <w:ind w:hanging="360" w:left="360"/>
      </w:pPr>
    </w:lvl>
    <w:lvl w:ilvl="1">
      <w:start w:val="1"/>
      <w:numFmt w:val="decimal"/>
      <w:lvlText w:val="%1.%2"/>
      <w:lvlJc w:val="left"/>
      <w:pPr>
        <w:tabs>
          <w:tab w:pos="0" w:val="num"/>
        </w:tabs>
        <w:ind w:hanging="576" w:left="576"/>
      </w:pPr>
    </w:lvl>
    <w:lvl w:ilvl="2">
      <w:start w:val="1"/>
      <w:numFmt w:val="decimal"/>
      <w:lvlText w:val="%1.%2.%3"/>
      <w:lvlJc w:val="left"/>
      <w:pPr>
        <w:tabs>
          <w:tab w:pos="822" w:val="num"/>
        </w:tabs>
        <w:ind w:hanging="380" w:left="1202"/>
      </w:pPr>
    </w:lvl>
    <w:lvl w:ilvl="3">
      <w:start w:val="1"/>
      <w:numFmt w:val="decimal"/>
      <w:lvlText w:val="%1.%2.%3.%4"/>
      <w:lvlJc w:val="left"/>
      <w:pPr>
        <w:tabs>
          <w:tab w:pos="0" w:val="num"/>
        </w:tabs>
        <w:ind w:hanging="864" w:left="864"/>
      </w:pPr>
      <w:rPr>
        <w:rFonts w:ascii="Century Gothic" w:cs="Century Gothic" w:eastAsia="Century Gothic" w:hAnsi="Century Gothic"/>
        <w:spacing w:val="-2"/>
        <w:sz w:val="30"/>
        <w:szCs w:val="30"/>
      </w:rPr>
    </w:lvl>
    <w:lvl w:ilvl="4">
      <w:start w:val="1"/>
      <w:numFmt w:val="decimal"/>
      <w:lvlText w:val="%2.%3.%4.%5"/>
      <w:lvlJc w:val="left"/>
      <w:pPr>
        <w:tabs>
          <w:tab w:pos="0" w:val="num"/>
        </w:tabs>
        <w:ind w:hanging="1008" w:left="1008"/>
      </w:pPr>
    </w:lvl>
    <w:lvl w:ilvl="5">
      <w:start w:val="1"/>
      <w:numFmt w:val="decimal"/>
      <w:lvlText w:val="%3.%4.%5.%6"/>
      <w:lvlJc w:val="left"/>
      <w:pPr>
        <w:tabs>
          <w:tab w:pos="0" w:val="num"/>
        </w:tabs>
        <w:ind w:hanging="1152" w:left="1152"/>
      </w:pPr>
    </w:lvl>
    <w:lvl w:ilvl="6">
      <w:start w:val="1"/>
      <w:numFmt w:val="decimal"/>
      <w:lvlText w:val="%4.%5.%6.%7"/>
      <w:lvlJc w:val="left"/>
      <w:pPr>
        <w:tabs>
          <w:tab w:pos="0" w:val="num"/>
        </w:tabs>
        <w:ind w:hanging="1296" w:left="1296"/>
      </w:pPr>
    </w:lvl>
    <w:lvl w:ilvl="7">
      <w:start w:val="1"/>
      <w:numFmt w:val="decimal"/>
      <w:lvlText w:val="%5.%6.%7.%8"/>
      <w:lvlJc w:val="left"/>
      <w:pPr>
        <w:tabs>
          <w:tab w:pos="0" w:val="num"/>
        </w:tabs>
        <w:ind w:hanging="1440" w:left="1440"/>
      </w:pPr>
    </w:lvl>
    <w:lvl w:ilvl="8">
      <w:start w:val="1"/>
      <w:numFmt w:val="decimal"/>
      <w:lvlText w:val="%6.%7.%8.%9"/>
      <w:lvlJc w:val="left"/>
      <w:pPr>
        <w:tabs>
          <w:tab w:pos="0" w:val="num"/>
        </w:tabs>
        <w:ind w:hanging="1584" w:left="1584"/>
      </w:pPr>
    </w:lvl>
  </w:abstractNum>
  <w:abstractNum w:abstractNumId="1">
    <w:nsid w:val="00000004"/>
    <w:multiLevelType w:val="multilevel"/>
    <w:tmpl w:val="2B0022B2"/>
    <w:name w:val="WW8Num4"/>
    <w:lvl w:ilvl="0">
      <w:start w:val="1"/>
      <w:numFmt w:val="decimal"/>
      <w:pStyle w:val="Titre1"/>
      <w:lvlText w:val="%1."/>
      <w:lvlJc w:val="left"/>
      <w:pPr>
        <w:tabs>
          <w:tab w:pos="0" w:val="num"/>
        </w:tabs>
        <w:ind w:firstLine="0" w:left="0"/>
      </w:pPr>
      <w:rPr>
        <w:rFonts w:hint="default"/>
      </w:rPr>
    </w:lvl>
    <w:lvl w:ilvl="1">
      <w:start w:val="1"/>
      <w:numFmt w:val="decimal"/>
      <w:suff w:val="space"/>
      <w:lvlText w:val="%1.%2"/>
      <w:lvlJc w:val="left"/>
      <w:pPr>
        <w:tabs>
          <w:tab w:pos="0" w:val="num"/>
        </w:tabs>
        <w:ind w:firstLine="0" w:left="0"/>
      </w:pPr>
      <w:rPr>
        <w:rFonts w:ascii="Arial" w:cs="StarSymbol" w:hAnsi="Arial"/>
        <w:sz w:val="28"/>
        <w:szCs w:val="28"/>
      </w:rPr>
    </w:lvl>
    <w:lvl w:ilvl="2">
      <w:start w:val="1"/>
      <w:numFmt w:val="decimal"/>
      <w:suff w:val="space"/>
      <w:lvlText w:val="%1.%2.%3"/>
      <w:lvlJc w:val="left"/>
      <w:pPr>
        <w:tabs>
          <w:tab w:pos="142" w:val="num"/>
        </w:tabs>
        <w:ind w:firstLine="0" w:left="142"/>
      </w:pPr>
    </w:lvl>
    <w:lvl w:ilvl="3">
      <w:start w:val="1"/>
      <w:numFmt w:val="decimal"/>
      <w:suff w:val="space"/>
      <w:lvlText w:val=" %1.%2.%3.%4 "/>
      <w:lvlJc w:val="left"/>
      <w:pPr>
        <w:tabs>
          <w:tab w:pos="0" w:val="num"/>
        </w:tabs>
        <w:ind w:firstLine="0" w:left="0"/>
      </w:pPr>
    </w:lvl>
    <w:lvl w:ilvl="4">
      <w:start w:val="1"/>
      <w:numFmt w:val="decimal"/>
      <w:suff w:val="space"/>
      <w:lvlText w:val=" %1.%2.%3.%4.%5 "/>
      <w:lvlJc w:val="left"/>
      <w:pPr>
        <w:tabs>
          <w:tab w:pos="0" w:val="num"/>
        </w:tabs>
        <w:ind w:firstLine="0" w:left="0"/>
      </w:pPr>
    </w:lvl>
    <w:lvl w:ilvl="5">
      <w:start w:val="1"/>
      <w:numFmt w:val="decimal"/>
      <w:suff w:val="space"/>
      <w:lvlText w:val=" %1.%2.%3.%4.%5.%6 "/>
      <w:lvlJc w:val="left"/>
      <w:pPr>
        <w:tabs>
          <w:tab w:pos="0" w:val="num"/>
        </w:tabs>
        <w:ind w:firstLine="0" w:left="0"/>
      </w:pPr>
    </w:lvl>
    <w:lvl w:ilvl="6">
      <w:start w:val="1"/>
      <w:numFmt w:val="decimal"/>
      <w:suff w:val="space"/>
      <w:lvlText w:val=" %1.%2.%3.%4.%5.%6.%7 "/>
      <w:lvlJc w:val="left"/>
      <w:pPr>
        <w:tabs>
          <w:tab w:pos="0" w:val="num"/>
        </w:tabs>
        <w:ind w:firstLine="0" w:left="0"/>
      </w:pPr>
    </w:lvl>
    <w:lvl w:ilvl="7">
      <w:start w:val="1"/>
      <w:numFmt w:val="decimal"/>
      <w:suff w:val="space"/>
      <w:lvlText w:val=" %1.%2.%3.%4.%5.%6.%7.%8 "/>
      <w:lvlJc w:val="left"/>
      <w:pPr>
        <w:tabs>
          <w:tab w:pos="0" w:val="num"/>
        </w:tabs>
        <w:ind w:firstLine="0" w:left="0"/>
      </w:pPr>
    </w:lvl>
    <w:lvl w:ilvl="8">
      <w:start w:val="1"/>
      <w:numFmt w:val="decimal"/>
      <w:suff w:val="space"/>
      <w:lvlText w:val=" %1.%2.%3.%4.%5.%6.%7.%8.%9 "/>
      <w:lvlJc w:val="left"/>
      <w:pPr>
        <w:tabs>
          <w:tab w:pos="0" w:val="num"/>
        </w:tabs>
        <w:ind w:firstLine="0" w:left="0"/>
      </w:pPr>
    </w:lvl>
  </w:abstractNum>
  <w:abstractNum w:abstractNumId="2">
    <w:nsid w:val="00000005"/>
    <w:multiLevelType w:val="multilevel"/>
    <w:tmpl w:val="00000005"/>
    <w:name w:val="WW8Num5"/>
    <w:lvl w:ilvl="0">
      <w:start w:val="1"/>
      <w:numFmt w:val="bullet"/>
      <w:lvlText w:val=""/>
      <w:lvlJc w:val="left"/>
      <w:pPr>
        <w:tabs>
          <w:tab w:pos="530" w:val="num"/>
        </w:tabs>
        <w:ind w:hanging="170" w:left="530"/>
      </w:pPr>
      <w:rPr>
        <w:rFonts w:ascii="Symbol" w:cs="StarSymbol" w:hAnsi="Symbol"/>
        <w:sz w:val="18"/>
        <w:szCs w:val="18"/>
      </w:rPr>
    </w:lvl>
    <w:lvl w:ilvl="1">
      <w:start w:val="1"/>
      <w:numFmt w:val="bullet"/>
      <w:lvlText w:val=""/>
      <w:lvlJc w:val="left"/>
      <w:pPr>
        <w:tabs>
          <w:tab w:pos="700" w:val="num"/>
        </w:tabs>
        <w:ind w:hanging="170" w:left="700"/>
      </w:pPr>
      <w:rPr>
        <w:rFonts w:ascii="Symbol" w:cs="StarSymbol" w:hAnsi="Symbol"/>
        <w:sz w:val="18"/>
        <w:szCs w:val="18"/>
      </w:rPr>
    </w:lvl>
    <w:lvl w:ilvl="2">
      <w:start w:val="1"/>
      <w:numFmt w:val="bullet"/>
      <w:lvlText w:val=""/>
      <w:lvlJc w:val="left"/>
      <w:pPr>
        <w:tabs>
          <w:tab w:pos="870" w:val="num"/>
        </w:tabs>
        <w:ind w:hanging="170" w:left="870"/>
      </w:pPr>
      <w:rPr>
        <w:rFonts w:ascii="Symbol" w:cs="StarSymbol" w:hAnsi="Symbol"/>
        <w:sz w:val="18"/>
        <w:szCs w:val="18"/>
      </w:rPr>
    </w:lvl>
    <w:lvl w:ilvl="3">
      <w:start w:val="1"/>
      <w:numFmt w:val="bullet"/>
      <w:lvlText w:val=""/>
      <w:lvlJc w:val="left"/>
      <w:pPr>
        <w:tabs>
          <w:tab w:pos="1040" w:val="num"/>
        </w:tabs>
        <w:ind w:hanging="170" w:left="1040"/>
      </w:pPr>
      <w:rPr>
        <w:rFonts w:ascii="Symbol" w:cs="StarSymbol" w:hAnsi="Symbol"/>
        <w:sz w:val="18"/>
        <w:szCs w:val="18"/>
      </w:rPr>
    </w:lvl>
    <w:lvl w:ilvl="4">
      <w:start w:val="1"/>
      <w:numFmt w:val="bullet"/>
      <w:lvlText w:val=""/>
      <w:lvlJc w:val="left"/>
      <w:pPr>
        <w:tabs>
          <w:tab w:pos="1210" w:val="num"/>
        </w:tabs>
        <w:ind w:hanging="170" w:left="1210"/>
      </w:pPr>
      <w:rPr>
        <w:rFonts w:ascii="Symbol" w:cs="StarSymbol" w:hAnsi="Symbol"/>
        <w:sz w:val="18"/>
        <w:szCs w:val="18"/>
      </w:rPr>
    </w:lvl>
    <w:lvl w:ilvl="5">
      <w:start w:val="1"/>
      <w:numFmt w:val="bullet"/>
      <w:lvlText w:val=""/>
      <w:lvlJc w:val="left"/>
      <w:pPr>
        <w:tabs>
          <w:tab w:pos="1380" w:val="num"/>
        </w:tabs>
        <w:ind w:hanging="170" w:left="1380"/>
      </w:pPr>
      <w:rPr>
        <w:rFonts w:ascii="Symbol" w:cs="StarSymbol" w:hAnsi="Symbol"/>
        <w:sz w:val="18"/>
        <w:szCs w:val="18"/>
      </w:rPr>
    </w:lvl>
    <w:lvl w:ilvl="6">
      <w:start w:val="1"/>
      <w:numFmt w:val="bullet"/>
      <w:lvlText w:val=""/>
      <w:lvlJc w:val="left"/>
      <w:pPr>
        <w:tabs>
          <w:tab w:pos="1551" w:val="num"/>
        </w:tabs>
        <w:ind w:hanging="170" w:left="1551"/>
      </w:pPr>
      <w:rPr>
        <w:rFonts w:ascii="Symbol" w:cs="StarSymbol" w:hAnsi="Symbol"/>
        <w:sz w:val="18"/>
        <w:szCs w:val="18"/>
      </w:rPr>
    </w:lvl>
    <w:lvl w:ilvl="7">
      <w:start w:val="1"/>
      <w:numFmt w:val="bullet"/>
      <w:lvlText w:val=""/>
      <w:lvlJc w:val="left"/>
      <w:pPr>
        <w:tabs>
          <w:tab w:pos="1721" w:val="num"/>
        </w:tabs>
        <w:ind w:hanging="170" w:left="1721"/>
      </w:pPr>
      <w:rPr>
        <w:rFonts w:ascii="Symbol" w:cs="StarSymbol" w:hAnsi="Symbol"/>
        <w:sz w:val="18"/>
        <w:szCs w:val="18"/>
      </w:rPr>
    </w:lvl>
    <w:lvl w:ilvl="8">
      <w:start w:val="1"/>
      <w:numFmt w:val="bullet"/>
      <w:lvlText w:val=""/>
      <w:lvlJc w:val="left"/>
      <w:pPr>
        <w:tabs>
          <w:tab w:pos="1891" w:val="num"/>
        </w:tabs>
        <w:ind w:hanging="170" w:left="1891"/>
      </w:pPr>
      <w:rPr>
        <w:rFonts w:ascii="Symbol" w:cs="StarSymbol" w:hAnsi="Symbol"/>
        <w:sz w:val="18"/>
        <w:szCs w:val="18"/>
      </w:rPr>
    </w:lvl>
  </w:abstractNum>
  <w:abstractNum w:abstractNumId="3">
    <w:nsid w:val="00000006"/>
    <w:multiLevelType w:val="multilevel"/>
    <w:tmpl w:val="00000006"/>
    <w:name w:val="WW8Num6"/>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4">
    <w:nsid w:val="00000007"/>
    <w:multiLevelType w:val="multilevel"/>
    <w:tmpl w:val="00000007"/>
    <w:name w:val="WW8Num7"/>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5">
    <w:nsid w:val="00000008"/>
    <w:multiLevelType w:val="multilevel"/>
    <w:tmpl w:val="00000008"/>
    <w:name w:val="WW8Num8"/>
    <w:lvl w:ilvl="0">
      <w:start w:val="1"/>
      <w:numFmt w:val="bullet"/>
      <w:lvlText w:val=""/>
      <w:lvlJc w:val="left"/>
      <w:pPr>
        <w:tabs>
          <w:tab w:pos="227" w:val="num"/>
        </w:tabs>
        <w:ind w:hanging="227" w:left="227"/>
      </w:pPr>
      <w:rPr>
        <w:rFonts w:ascii="Symbol" w:cs="Symbol" w:hAnsi="Symbol"/>
      </w:rPr>
    </w:lvl>
    <w:lvl w:ilvl="1">
      <w:start w:val="1"/>
      <w:numFmt w:val="bullet"/>
      <w:lvlText w:val=""/>
      <w:lvlJc w:val="left"/>
      <w:pPr>
        <w:tabs>
          <w:tab w:pos="454" w:val="num"/>
        </w:tabs>
        <w:ind w:hanging="227" w:left="454"/>
      </w:pPr>
      <w:rPr>
        <w:rFonts w:ascii="Symbol" w:cs="Symbol" w:hAnsi="Symbol"/>
      </w:rPr>
    </w:lvl>
    <w:lvl w:ilvl="2">
      <w:start w:val="1"/>
      <w:numFmt w:val="bullet"/>
      <w:lvlText w:val=""/>
      <w:lvlJc w:val="left"/>
      <w:pPr>
        <w:tabs>
          <w:tab w:pos="680" w:val="num"/>
        </w:tabs>
        <w:ind w:hanging="227" w:left="680"/>
      </w:pPr>
      <w:rPr>
        <w:rFonts w:ascii="Symbol" w:cs="Symbol" w:hAnsi="Symbol"/>
      </w:rPr>
    </w:lvl>
    <w:lvl w:ilvl="3">
      <w:start w:val="1"/>
      <w:numFmt w:val="bullet"/>
      <w:lvlText w:val=""/>
      <w:lvlJc w:val="left"/>
      <w:pPr>
        <w:tabs>
          <w:tab w:pos="907" w:val="num"/>
        </w:tabs>
        <w:ind w:hanging="227" w:left="907"/>
      </w:pPr>
      <w:rPr>
        <w:rFonts w:ascii="Symbol" w:cs="Symbol" w:hAnsi="Symbol"/>
      </w:rPr>
    </w:lvl>
    <w:lvl w:ilvl="4">
      <w:start w:val="1"/>
      <w:numFmt w:val="bullet"/>
      <w:lvlText w:val=""/>
      <w:lvlJc w:val="left"/>
      <w:pPr>
        <w:tabs>
          <w:tab w:pos="1134" w:val="num"/>
        </w:tabs>
        <w:ind w:hanging="227" w:left="1134"/>
      </w:pPr>
      <w:rPr>
        <w:rFonts w:ascii="Symbol" w:cs="Symbol" w:hAnsi="Symbol"/>
      </w:rPr>
    </w:lvl>
    <w:lvl w:ilvl="5">
      <w:start w:val="1"/>
      <w:numFmt w:val="bullet"/>
      <w:lvlText w:val=""/>
      <w:lvlJc w:val="left"/>
      <w:pPr>
        <w:tabs>
          <w:tab w:pos="1361" w:val="num"/>
        </w:tabs>
        <w:ind w:hanging="227" w:left="1361"/>
      </w:pPr>
      <w:rPr>
        <w:rFonts w:ascii="Symbol" w:cs="Symbol" w:hAnsi="Symbol"/>
      </w:rPr>
    </w:lvl>
    <w:lvl w:ilvl="6">
      <w:start w:val="1"/>
      <w:numFmt w:val="bullet"/>
      <w:lvlText w:val=""/>
      <w:lvlJc w:val="left"/>
      <w:pPr>
        <w:tabs>
          <w:tab w:pos="1587" w:val="num"/>
        </w:tabs>
        <w:ind w:hanging="227" w:left="1587"/>
      </w:pPr>
      <w:rPr>
        <w:rFonts w:ascii="Symbol" w:cs="Symbol" w:hAnsi="Symbol"/>
      </w:rPr>
    </w:lvl>
    <w:lvl w:ilvl="7">
      <w:start w:val="1"/>
      <w:numFmt w:val="bullet"/>
      <w:lvlText w:val=""/>
      <w:lvlJc w:val="left"/>
      <w:pPr>
        <w:tabs>
          <w:tab w:pos="1814" w:val="num"/>
        </w:tabs>
        <w:ind w:hanging="227" w:left="1814"/>
      </w:pPr>
      <w:rPr>
        <w:rFonts w:ascii="Symbol" w:cs="Symbol" w:hAnsi="Symbol"/>
      </w:rPr>
    </w:lvl>
    <w:lvl w:ilvl="8">
      <w:start w:val="1"/>
      <w:numFmt w:val="bullet"/>
      <w:lvlText w:val=""/>
      <w:lvlJc w:val="left"/>
      <w:pPr>
        <w:tabs>
          <w:tab w:pos="2041" w:val="num"/>
        </w:tabs>
        <w:ind w:hanging="227" w:left="2041"/>
      </w:pPr>
      <w:rPr>
        <w:rFonts w:ascii="Symbol" w:cs="Symbol" w:hAnsi="Symbol"/>
      </w:rPr>
    </w:lvl>
  </w:abstractNum>
  <w:abstractNum w:abstractNumId="6">
    <w:nsid w:val="00000009"/>
    <w:multiLevelType w:val="multilevel"/>
    <w:tmpl w:val="00000009"/>
    <w:name w:val="WW8Num9"/>
    <w:lvl w:ilvl="0">
      <w:start w:val="1"/>
      <w:numFmt w:val="bullet"/>
      <w:lvlText w:val=""/>
      <w:lvlJc w:val="left"/>
      <w:pPr>
        <w:tabs>
          <w:tab w:pos="227" w:val="num"/>
        </w:tabs>
        <w:ind w:hanging="227" w:left="227"/>
      </w:pPr>
      <w:rPr>
        <w:rFonts w:ascii="Symbol" w:cs="Symbol" w:hAnsi="Symbol"/>
      </w:rPr>
    </w:lvl>
    <w:lvl w:ilvl="1">
      <w:start w:val="1"/>
      <w:numFmt w:val="bullet"/>
      <w:lvlText w:val=""/>
      <w:lvlJc w:val="left"/>
      <w:pPr>
        <w:tabs>
          <w:tab w:pos="454" w:val="num"/>
        </w:tabs>
        <w:ind w:hanging="227" w:left="454"/>
      </w:pPr>
      <w:rPr>
        <w:rFonts w:ascii="Symbol" w:cs="Symbol" w:hAnsi="Symbol"/>
      </w:rPr>
    </w:lvl>
    <w:lvl w:ilvl="2">
      <w:start w:val="1"/>
      <w:numFmt w:val="bullet"/>
      <w:lvlText w:val=""/>
      <w:lvlJc w:val="left"/>
      <w:pPr>
        <w:tabs>
          <w:tab w:pos="680" w:val="num"/>
        </w:tabs>
        <w:ind w:hanging="227" w:left="680"/>
      </w:pPr>
      <w:rPr>
        <w:rFonts w:ascii="Symbol" w:cs="Symbol" w:hAnsi="Symbol"/>
      </w:rPr>
    </w:lvl>
    <w:lvl w:ilvl="3">
      <w:start w:val="1"/>
      <w:numFmt w:val="bullet"/>
      <w:lvlText w:val=""/>
      <w:lvlJc w:val="left"/>
      <w:pPr>
        <w:tabs>
          <w:tab w:pos="907" w:val="num"/>
        </w:tabs>
        <w:ind w:hanging="227" w:left="907"/>
      </w:pPr>
      <w:rPr>
        <w:rFonts w:ascii="Symbol" w:cs="Symbol" w:hAnsi="Symbol"/>
      </w:rPr>
    </w:lvl>
    <w:lvl w:ilvl="4">
      <w:start w:val="1"/>
      <w:numFmt w:val="bullet"/>
      <w:lvlText w:val=""/>
      <w:lvlJc w:val="left"/>
      <w:pPr>
        <w:tabs>
          <w:tab w:pos="1134" w:val="num"/>
        </w:tabs>
        <w:ind w:hanging="227" w:left="1134"/>
      </w:pPr>
      <w:rPr>
        <w:rFonts w:ascii="Symbol" w:cs="Symbol" w:hAnsi="Symbol"/>
      </w:rPr>
    </w:lvl>
    <w:lvl w:ilvl="5">
      <w:start w:val="1"/>
      <w:numFmt w:val="bullet"/>
      <w:lvlText w:val=""/>
      <w:lvlJc w:val="left"/>
      <w:pPr>
        <w:tabs>
          <w:tab w:pos="1361" w:val="num"/>
        </w:tabs>
        <w:ind w:hanging="227" w:left="1361"/>
      </w:pPr>
      <w:rPr>
        <w:rFonts w:ascii="Symbol" w:cs="Symbol" w:hAnsi="Symbol"/>
      </w:rPr>
    </w:lvl>
    <w:lvl w:ilvl="6">
      <w:start w:val="1"/>
      <w:numFmt w:val="bullet"/>
      <w:lvlText w:val=""/>
      <w:lvlJc w:val="left"/>
      <w:pPr>
        <w:tabs>
          <w:tab w:pos="1587" w:val="num"/>
        </w:tabs>
        <w:ind w:hanging="227" w:left="1587"/>
      </w:pPr>
      <w:rPr>
        <w:rFonts w:ascii="Symbol" w:cs="Symbol" w:hAnsi="Symbol"/>
      </w:rPr>
    </w:lvl>
    <w:lvl w:ilvl="7">
      <w:start w:val="1"/>
      <w:numFmt w:val="bullet"/>
      <w:lvlText w:val=""/>
      <w:lvlJc w:val="left"/>
      <w:pPr>
        <w:tabs>
          <w:tab w:pos="1814" w:val="num"/>
        </w:tabs>
        <w:ind w:hanging="227" w:left="1814"/>
      </w:pPr>
      <w:rPr>
        <w:rFonts w:ascii="Symbol" w:cs="Symbol" w:hAnsi="Symbol"/>
      </w:rPr>
    </w:lvl>
    <w:lvl w:ilvl="8">
      <w:start w:val="1"/>
      <w:numFmt w:val="bullet"/>
      <w:lvlText w:val=""/>
      <w:lvlJc w:val="left"/>
      <w:pPr>
        <w:tabs>
          <w:tab w:pos="2041" w:val="num"/>
        </w:tabs>
        <w:ind w:hanging="227" w:left="2041"/>
      </w:pPr>
      <w:rPr>
        <w:rFonts w:ascii="Symbol" w:cs="Symbol" w:hAnsi="Symbol"/>
      </w:rPr>
    </w:lvl>
  </w:abstractNum>
  <w:abstractNum w:abstractNumId="7">
    <w:nsid w:val="0000000A"/>
    <w:multiLevelType w:val="multilevel"/>
    <w:tmpl w:val="0000000A"/>
    <w:name w:val="WW8Num10"/>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8">
    <w:nsid w:val="0000000B"/>
    <w:multiLevelType w:val="multilevel"/>
    <w:tmpl w:val="0000000B"/>
    <w:name w:val="WW8Num11"/>
    <w:lvl w:ilvl="0">
      <w:start w:val="1"/>
      <w:numFmt w:val="bullet"/>
      <w:lvlText w:val=""/>
      <w:lvlJc w:val="left"/>
      <w:pPr>
        <w:tabs>
          <w:tab w:pos="720" w:val="num"/>
        </w:tabs>
        <w:ind w:hanging="360" w:left="720"/>
      </w:pPr>
      <w:rPr>
        <w:rFonts w:ascii="Symbol" w:cs="StarSymbol" w:hAnsi="Symbol"/>
        <w:kern w:val="1"/>
        <w:sz w:val="18"/>
        <w:szCs w:val="18"/>
        <w:lang w:bidi="ar-SA" w:eastAsia="ar-SA" w:val="fr-FR"/>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kern w:val="1"/>
        <w:sz w:val="18"/>
        <w:szCs w:val="18"/>
        <w:lang w:bidi="ar-SA" w:eastAsia="ar-SA" w:val="fr-FR"/>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kern w:val="1"/>
        <w:sz w:val="18"/>
        <w:szCs w:val="18"/>
        <w:lang w:bidi="ar-SA" w:eastAsia="ar-SA" w:val="fr-FR"/>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9">
    <w:nsid w:val="0000000C"/>
    <w:multiLevelType w:val="multilevel"/>
    <w:tmpl w:val="0000000C"/>
    <w:name w:val="WW8Num12"/>
    <w:lvl w:ilvl="0">
      <w:start w:val="1"/>
      <w:numFmt w:val="lowerLetter"/>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lowerLetter"/>
      <w:lvlText w:val="%3)"/>
      <w:lvlJc w:val="left"/>
      <w:pPr>
        <w:tabs>
          <w:tab w:pos="1440" w:val="num"/>
        </w:tabs>
        <w:ind w:hanging="360" w:left="1440"/>
      </w:pPr>
    </w:lvl>
    <w:lvl w:ilvl="3">
      <w:start w:val="1"/>
      <w:numFmt w:val="lowerLetter"/>
      <w:lvlText w:val="%4)"/>
      <w:lvlJc w:val="left"/>
      <w:pPr>
        <w:tabs>
          <w:tab w:pos="1800" w:val="num"/>
        </w:tabs>
        <w:ind w:hanging="360" w:left="1800"/>
      </w:pPr>
    </w:lvl>
    <w:lvl w:ilvl="4">
      <w:start w:val="1"/>
      <w:numFmt w:val="lowerLetter"/>
      <w:lvlText w:val="%5)"/>
      <w:lvlJc w:val="left"/>
      <w:pPr>
        <w:tabs>
          <w:tab w:pos="2160" w:val="num"/>
        </w:tabs>
        <w:ind w:hanging="360" w:left="2160"/>
      </w:pPr>
    </w:lvl>
    <w:lvl w:ilvl="5">
      <w:start w:val="1"/>
      <w:numFmt w:val="lowerLetter"/>
      <w:lvlText w:val="%6)"/>
      <w:lvlJc w:val="left"/>
      <w:pPr>
        <w:tabs>
          <w:tab w:pos="2520" w:val="num"/>
        </w:tabs>
        <w:ind w:hanging="360" w:left="2520"/>
      </w:pPr>
    </w:lvl>
    <w:lvl w:ilvl="6">
      <w:start w:val="1"/>
      <w:numFmt w:val="lowerLetter"/>
      <w:lvlText w:val="%7)"/>
      <w:lvlJc w:val="left"/>
      <w:pPr>
        <w:tabs>
          <w:tab w:pos="2880" w:val="num"/>
        </w:tabs>
        <w:ind w:hanging="360" w:left="2880"/>
      </w:pPr>
    </w:lvl>
    <w:lvl w:ilvl="7">
      <w:start w:val="1"/>
      <w:numFmt w:val="lowerLetter"/>
      <w:lvlText w:val="%8)"/>
      <w:lvlJc w:val="left"/>
      <w:pPr>
        <w:tabs>
          <w:tab w:pos="3240" w:val="num"/>
        </w:tabs>
        <w:ind w:hanging="360" w:left="3240"/>
      </w:pPr>
    </w:lvl>
    <w:lvl w:ilvl="8">
      <w:start w:val="1"/>
      <w:numFmt w:val="lowerLetter"/>
      <w:lvlText w:val="%9)"/>
      <w:lvlJc w:val="left"/>
      <w:pPr>
        <w:tabs>
          <w:tab w:pos="3600" w:val="num"/>
        </w:tabs>
        <w:ind w:hanging="360" w:left="3600"/>
      </w:pPr>
    </w:lvl>
  </w:abstractNum>
  <w:abstractNum w:abstractNumId="10">
    <w:nsid w:val="0000000D"/>
    <w:multiLevelType w:val="multilevel"/>
    <w:tmpl w:val="0000000D"/>
    <w:name w:val="WW8Num13"/>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11">
    <w:nsid w:val="0000000E"/>
    <w:multiLevelType w:val="multilevel"/>
    <w:tmpl w:val="0000000E"/>
    <w:name w:val="WW8Num14"/>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12">
    <w:nsid w:val="0000000F"/>
    <w:multiLevelType w:val="multilevel"/>
    <w:tmpl w:val="0000000F"/>
    <w:name w:val="WWNum19"/>
    <w:lvl w:ilvl="0">
      <w:start w:val="1"/>
      <w:numFmt w:val="bullet"/>
      <w:lvlText w:val="-"/>
      <w:lvlJc w:val="left"/>
      <w:pPr>
        <w:tabs>
          <w:tab w:pos="0" w:val="num"/>
        </w:tabs>
        <w:ind w:hanging="360" w:left="720"/>
      </w:pPr>
      <w:rPr>
        <w:rFonts w:ascii="Times New Roman" w:hAnsi="Times New Roman"/>
      </w:rPr>
    </w:lvl>
    <w:lvl w:ilvl="1">
      <w:start w:val="1"/>
      <w:numFmt w:val="bullet"/>
      <w:lvlText w:val="o"/>
      <w:lvlJc w:val="left"/>
      <w:pPr>
        <w:tabs>
          <w:tab w:pos="0" w:val="num"/>
        </w:tabs>
        <w:ind w:hanging="360" w:left="1440"/>
      </w:pPr>
      <w:rPr>
        <w:rFonts w:ascii="Courier New" w:hAnsi="Courier New"/>
      </w:rPr>
    </w:lvl>
    <w:lvl w:ilvl="2">
      <w:start w:val="1"/>
      <w:numFmt w:val="bullet"/>
      <w:lvlText w:val=""/>
      <w:lvlJc w:val="left"/>
      <w:pPr>
        <w:tabs>
          <w:tab w:pos="0" w:val="num"/>
        </w:tabs>
        <w:ind w:hanging="360" w:left="2160"/>
      </w:pPr>
      <w:rPr>
        <w:rFonts w:ascii="Wingdings" w:hAnsi="Wingdings"/>
      </w:rPr>
    </w:lvl>
    <w:lvl w:ilvl="3">
      <w:start w:val="1"/>
      <w:numFmt w:val="bullet"/>
      <w:lvlText w:val=""/>
      <w:lvlJc w:val="left"/>
      <w:pPr>
        <w:tabs>
          <w:tab w:pos="0" w:val="num"/>
        </w:tabs>
        <w:ind w:hanging="360" w:left="2880"/>
      </w:pPr>
      <w:rPr>
        <w:rFonts w:ascii="Symbol" w:hAnsi="Symbol"/>
      </w:rPr>
    </w:lvl>
    <w:lvl w:ilvl="4">
      <w:start w:val="1"/>
      <w:numFmt w:val="bullet"/>
      <w:lvlText w:val="o"/>
      <w:lvlJc w:val="left"/>
      <w:pPr>
        <w:tabs>
          <w:tab w:pos="0" w:val="num"/>
        </w:tabs>
        <w:ind w:hanging="360" w:left="3600"/>
      </w:pPr>
      <w:rPr>
        <w:rFonts w:ascii="Courier New" w:hAnsi="Courier New"/>
      </w:rPr>
    </w:lvl>
    <w:lvl w:ilvl="5">
      <w:start w:val="1"/>
      <w:numFmt w:val="bullet"/>
      <w:lvlText w:val=""/>
      <w:lvlJc w:val="left"/>
      <w:pPr>
        <w:tabs>
          <w:tab w:pos="0" w:val="num"/>
        </w:tabs>
        <w:ind w:hanging="360" w:left="4320"/>
      </w:pPr>
      <w:rPr>
        <w:rFonts w:ascii="Wingdings" w:hAnsi="Wingdings"/>
      </w:rPr>
    </w:lvl>
    <w:lvl w:ilvl="6">
      <w:start w:val="1"/>
      <w:numFmt w:val="bullet"/>
      <w:lvlText w:val=""/>
      <w:lvlJc w:val="left"/>
      <w:pPr>
        <w:tabs>
          <w:tab w:pos="0" w:val="num"/>
        </w:tabs>
        <w:ind w:hanging="360" w:left="5040"/>
      </w:pPr>
      <w:rPr>
        <w:rFonts w:ascii="Symbol" w:hAnsi="Symbol"/>
      </w:rPr>
    </w:lvl>
    <w:lvl w:ilvl="7">
      <w:start w:val="1"/>
      <w:numFmt w:val="bullet"/>
      <w:lvlText w:val="o"/>
      <w:lvlJc w:val="left"/>
      <w:pPr>
        <w:tabs>
          <w:tab w:pos="0" w:val="num"/>
        </w:tabs>
        <w:ind w:hanging="360" w:left="5760"/>
      </w:pPr>
      <w:rPr>
        <w:rFonts w:ascii="Courier New" w:hAnsi="Courier New"/>
      </w:rPr>
    </w:lvl>
    <w:lvl w:ilvl="8">
      <w:start w:val="1"/>
      <w:numFmt w:val="bullet"/>
      <w:lvlText w:val=""/>
      <w:lvlJc w:val="left"/>
      <w:pPr>
        <w:tabs>
          <w:tab w:pos="0" w:val="num"/>
        </w:tabs>
        <w:ind w:hanging="360" w:left="6480"/>
      </w:pPr>
      <w:rPr>
        <w:rFonts w:ascii="Wingdings" w:hAnsi="Wingdings"/>
      </w:rPr>
    </w:lvl>
  </w:abstractNum>
  <w:abstractNum w:abstractNumId="13">
    <w:nsid w:val="06DB28C6"/>
    <w:multiLevelType w:val="hybridMultilevel"/>
    <w:tmpl w:val="1A42CC52"/>
    <w:lvl w:ilvl="0" w:tplc="0B5291D0">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14">
    <w:nsid w:val="07AF7FA4"/>
    <w:multiLevelType w:val="multilevel"/>
    <w:tmpl w:val="19F8835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5">
    <w:nsid w:val="0E354A88"/>
    <w:multiLevelType w:val="hybridMultilevel"/>
    <w:tmpl w:val="D6F4DB7C"/>
    <w:lvl w:ilvl="0" w:tplc="9478434A">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16">
    <w:nsid w:val="14361AFD"/>
    <w:multiLevelType w:val="multilevel"/>
    <w:tmpl w:val="3D401E8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7">
    <w:nsid w:val="17264314"/>
    <w:multiLevelType w:val="multilevel"/>
    <w:tmpl w:val="453C662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8">
    <w:nsid w:val="1F0B14A0"/>
    <w:multiLevelType w:val="multilevel"/>
    <w:tmpl w:val="0694BF6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9">
    <w:nsid w:val="20E64EDC"/>
    <w:multiLevelType w:val="multilevel"/>
    <w:tmpl w:val="45CE4CD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0">
    <w:nsid w:val="22F30D20"/>
    <w:multiLevelType w:val="multilevel"/>
    <w:tmpl w:val="8398EB4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1">
    <w:nsid w:val="2A466BDB"/>
    <w:multiLevelType w:val="multilevel"/>
    <w:tmpl w:val="F7CE236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2">
    <w:nsid w:val="372C6151"/>
    <w:multiLevelType w:val="multilevel"/>
    <w:tmpl w:val="6B7020F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3">
    <w:nsid w:val="3BEB66AD"/>
    <w:multiLevelType w:val="multilevel"/>
    <w:tmpl w:val="9DDA3576"/>
    <w:lvl w:ilvl="0">
      <w:start w:val="1"/>
      <w:numFmt w:val="bullet"/>
      <w:lvlText w:val=""/>
      <w:lvlJc w:val="left"/>
      <w:pPr>
        <w:tabs>
          <w:tab w:pos="1080" w:val="num"/>
        </w:tabs>
        <w:ind w:hanging="360" w:left="1080"/>
      </w:pPr>
      <w:rPr>
        <w:rFonts w:ascii="Symbol" w:hAnsi="Symbol" w:hint="default"/>
        <w:sz w:val="20"/>
      </w:rPr>
    </w:lvl>
    <w:lvl w:ilvl="1" w:tentative="1">
      <w:start w:val="1"/>
      <w:numFmt w:val="bullet"/>
      <w:lvlText w:val="o"/>
      <w:lvlJc w:val="left"/>
      <w:pPr>
        <w:tabs>
          <w:tab w:pos="1800" w:val="num"/>
        </w:tabs>
        <w:ind w:hanging="360" w:left="1800"/>
      </w:pPr>
      <w:rPr>
        <w:rFonts w:ascii="Courier New" w:hAnsi="Courier New" w:hint="default"/>
        <w:sz w:val="20"/>
      </w:rPr>
    </w:lvl>
    <w:lvl w:ilvl="2" w:tentative="1">
      <w:start w:val="1"/>
      <w:numFmt w:val="bullet"/>
      <w:lvlText w:val=""/>
      <w:lvlJc w:val="left"/>
      <w:pPr>
        <w:tabs>
          <w:tab w:pos="2520" w:val="num"/>
        </w:tabs>
        <w:ind w:hanging="360" w:left="2520"/>
      </w:pPr>
      <w:rPr>
        <w:rFonts w:ascii="Wingdings" w:hAnsi="Wingdings" w:hint="default"/>
        <w:sz w:val="20"/>
      </w:rPr>
    </w:lvl>
    <w:lvl w:ilvl="3" w:tentative="1">
      <w:start w:val="1"/>
      <w:numFmt w:val="bullet"/>
      <w:lvlText w:val=""/>
      <w:lvlJc w:val="left"/>
      <w:pPr>
        <w:tabs>
          <w:tab w:pos="3240" w:val="num"/>
        </w:tabs>
        <w:ind w:hanging="360" w:left="3240"/>
      </w:pPr>
      <w:rPr>
        <w:rFonts w:ascii="Wingdings" w:hAnsi="Wingdings" w:hint="default"/>
        <w:sz w:val="20"/>
      </w:rPr>
    </w:lvl>
    <w:lvl w:ilvl="4" w:tentative="1">
      <w:start w:val="1"/>
      <w:numFmt w:val="bullet"/>
      <w:lvlText w:val=""/>
      <w:lvlJc w:val="left"/>
      <w:pPr>
        <w:tabs>
          <w:tab w:pos="3960" w:val="num"/>
        </w:tabs>
        <w:ind w:hanging="360" w:left="3960"/>
      </w:pPr>
      <w:rPr>
        <w:rFonts w:ascii="Wingdings" w:hAnsi="Wingdings" w:hint="default"/>
        <w:sz w:val="20"/>
      </w:rPr>
    </w:lvl>
    <w:lvl w:ilvl="5" w:tentative="1">
      <w:start w:val="1"/>
      <w:numFmt w:val="bullet"/>
      <w:lvlText w:val=""/>
      <w:lvlJc w:val="left"/>
      <w:pPr>
        <w:tabs>
          <w:tab w:pos="4680" w:val="num"/>
        </w:tabs>
        <w:ind w:hanging="360" w:left="4680"/>
      </w:pPr>
      <w:rPr>
        <w:rFonts w:ascii="Wingdings" w:hAnsi="Wingdings" w:hint="default"/>
        <w:sz w:val="20"/>
      </w:rPr>
    </w:lvl>
    <w:lvl w:ilvl="6" w:tentative="1">
      <w:start w:val="1"/>
      <w:numFmt w:val="bullet"/>
      <w:lvlText w:val=""/>
      <w:lvlJc w:val="left"/>
      <w:pPr>
        <w:tabs>
          <w:tab w:pos="5400" w:val="num"/>
        </w:tabs>
        <w:ind w:hanging="360" w:left="5400"/>
      </w:pPr>
      <w:rPr>
        <w:rFonts w:ascii="Wingdings" w:hAnsi="Wingdings" w:hint="default"/>
        <w:sz w:val="20"/>
      </w:rPr>
    </w:lvl>
    <w:lvl w:ilvl="7" w:tentative="1">
      <w:start w:val="1"/>
      <w:numFmt w:val="bullet"/>
      <w:lvlText w:val=""/>
      <w:lvlJc w:val="left"/>
      <w:pPr>
        <w:tabs>
          <w:tab w:pos="6120" w:val="num"/>
        </w:tabs>
        <w:ind w:hanging="360" w:left="6120"/>
      </w:pPr>
      <w:rPr>
        <w:rFonts w:ascii="Wingdings" w:hAnsi="Wingdings" w:hint="default"/>
        <w:sz w:val="20"/>
      </w:rPr>
    </w:lvl>
    <w:lvl w:ilvl="8" w:tentative="1">
      <w:start w:val="1"/>
      <w:numFmt w:val="bullet"/>
      <w:lvlText w:val=""/>
      <w:lvlJc w:val="left"/>
      <w:pPr>
        <w:tabs>
          <w:tab w:pos="6840" w:val="num"/>
        </w:tabs>
        <w:ind w:hanging="360" w:left="6840"/>
      </w:pPr>
      <w:rPr>
        <w:rFonts w:ascii="Wingdings" w:hAnsi="Wingdings" w:hint="default"/>
        <w:sz w:val="20"/>
      </w:rPr>
    </w:lvl>
  </w:abstractNum>
  <w:abstractNum w:abstractNumId="24">
    <w:nsid w:val="446519BC"/>
    <w:multiLevelType w:val="multilevel"/>
    <w:tmpl w:val="EE62E50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5">
    <w:nsid w:val="47815B06"/>
    <w:multiLevelType w:val="multilevel"/>
    <w:tmpl w:val="8C4A62F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6">
    <w:nsid w:val="4EE73586"/>
    <w:multiLevelType w:val="multilevel"/>
    <w:tmpl w:val="3282123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7">
    <w:nsid w:val="51F97E8F"/>
    <w:multiLevelType w:val="multilevel"/>
    <w:tmpl w:val="138C685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8">
    <w:nsid w:val="52FE140C"/>
    <w:multiLevelType w:val="multilevel"/>
    <w:tmpl w:val="A17A6CF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9">
    <w:nsid w:val="54AF110B"/>
    <w:multiLevelType w:val="multilevel"/>
    <w:tmpl w:val="1A86C832"/>
    <w:lvl w:ilvl="0">
      <w:start w:val="3"/>
      <w:numFmt w:val="bullet"/>
      <w:lvlText w:val="-"/>
      <w:lvlJc w:val="left"/>
      <w:pPr>
        <w:tabs>
          <w:tab w:pos="1080" w:val="num"/>
        </w:tabs>
        <w:ind w:hanging="360" w:left="1080"/>
      </w:pPr>
      <w:rPr>
        <w:rFonts w:ascii="Arial" w:cs="Arial" w:eastAsia="Lucida Sans Unicode" w:hAnsi="Arial" w:hint="default"/>
        <w:sz w:val="20"/>
      </w:rPr>
    </w:lvl>
    <w:lvl w:ilvl="1" w:tentative="1">
      <w:start w:val="1"/>
      <w:numFmt w:val="bullet"/>
      <w:lvlText w:val="o"/>
      <w:lvlJc w:val="left"/>
      <w:pPr>
        <w:tabs>
          <w:tab w:pos="1800" w:val="num"/>
        </w:tabs>
        <w:ind w:hanging="360" w:left="1800"/>
      </w:pPr>
      <w:rPr>
        <w:rFonts w:ascii="Courier New" w:hAnsi="Courier New" w:hint="default"/>
        <w:sz w:val="20"/>
      </w:rPr>
    </w:lvl>
    <w:lvl w:ilvl="2" w:tentative="1">
      <w:start w:val="1"/>
      <w:numFmt w:val="bullet"/>
      <w:lvlText w:val=""/>
      <w:lvlJc w:val="left"/>
      <w:pPr>
        <w:tabs>
          <w:tab w:pos="2520" w:val="num"/>
        </w:tabs>
        <w:ind w:hanging="360" w:left="2520"/>
      </w:pPr>
      <w:rPr>
        <w:rFonts w:ascii="Wingdings" w:hAnsi="Wingdings" w:hint="default"/>
        <w:sz w:val="20"/>
      </w:rPr>
    </w:lvl>
    <w:lvl w:ilvl="3" w:tentative="1">
      <w:start w:val="1"/>
      <w:numFmt w:val="bullet"/>
      <w:lvlText w:val=""/>
      <w:lvlJc w:val="left"/>
      <w:pPr>
        <w:tabs>
          <w:tab w:pos="3240" w:val="num"/>
        </w:tabs>
        <w:ind w:hanging="360" w:left="3240"/>
      </w:pPr>
      <w:rPr>
        <w:rFonts w:ascii="Wingdings" w:hAnsi="Wingdings" w:hint="default"/>
        <w:sz w:val="20"/>
      </w:rPr>
    </w:lvl>
    <w:lvl w:ilvl="4" w:tentative="1">
      <w:start w:val="1"/>
      <w:numFmt w:val="bullet"/>
      <w:lvlText w:val=""/>
      <w:lvlJc w:val="left"/>
      <w:pPr>
        <w:tabs>
          <w:tab w:pos="3960" w:val="num"/>
        </w:tabs>
        <w:ind w:hanging="360" w:left="3960"/>
      </w:pPr>
      <w:rPr>
        <w:rFonts w:ascii="Wingdings" w:hAnsi="Wingdings" w:hint="default"/>
        <w:sz w:val="20"/>
      </w:rPr>
    </w:lvl>
    <w:lvl w:ilvl="5" w:tentative="1">
      <w:start w:val="1"/>
      <w:numFmt w:val="bullet"/>
      <w:lvlText w:val=""/>
      <w:lvlJc w:val="left"/>
      <w:pPr>
        <w:tabs>
          <w:tab w:pos="4680" w:val="num"/>
        </w:tabs>
        <w:ind w:hanging="360" w:left="4680"/>
      </w:pPr>
      <w:rPr>
        <w:rFonts w:ascii="Wingdings" w:hAnsi="Wingdings" w:hint="default"/>
        <w:sz w:val="20"/>
      </w:rPr>
    </w:lvl>
    <w:lvl w:ilvl="6" w:tentative="1">
      <w:start w:val="1"/>
      <w:numFmt w:val="bullet"/>
      <w:lvlText w:val=""/>
      <w:lvlJc w:val="left"/>
      <w:pPr>
        <w:tabs>
          <w:tab w:pos="5400" w:val="num"/>
        </w:tabs>
        <w:ind w:hanging="360" w:left="5400"/>
      </w:pPr>
      <w:rPr>
        <w:rFonts w:ascii="Wingdings" w:hAnsi="Wingdings" w:hint="default"/>
        <w:sz w:val="20"/>
      </w:rPr>
    </w:lvl>
    <w:lvl w:ilvl="7" w:tentative="1">
      <w:start w:val="1"/>
      <w:numFmt w:val="bullet"/>
      <w:lvlText w:val=""/>
      <w:lvlJc w:val="left"/>
      <w:pPr>
        <w:tabs>
          <w:tab w:pos="6120" w:val="num"/>
        </w:tabs>
        <w:ind w:hanging="360" w:left="6120"/>
      </w:pPr>
      <w:rPr>
        <w:rFonts w:ascii="Wingdings" w:hAnsi="Wingdings" w:hint="default"/>
        <w:sz w:val="20"/>
      </w:rPr>
    </w:lvl>
    <w:lvl w:ilvl="8" w:tentative="1">
      <w:start w:val="1"/>
      <w:numFmt w:val="bullet"/>
      <w:lvlText w:val=""/>
      <w:lvlJc w:val="left"/>
      <w:pPr>
        <w:tabs>
          <w:tab w:pos="6840" w:val="num"/>
        </w:tabs>
        <w:ind w:hanging="360" w:left="6840"/>
      </w:pPr>
      <w:rPr>
        <w:rFonts w:ascii="Wingdings" w:hAnsi="Wingdings" w:hint="default"/>
        <w:sz w:val="20"/>
      </w:rPr>
    </w:lvl>
  </w:abstractNum>
  <w:abstractNum w:abstractNumId="30">
    <w:nsid w:val="563C0881"/>
    <w:multiLevelType w:val="multilevel"/>
    <w:tmpl w:val="CABE901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1">
    <w:nsid w:val="593A4699"/>
    <w:multiLevelType w:val="multilevel"/>
    <w:tmpl w:val="46B4E2A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2">
    <w:nsid w:val="59DF09D9"/>
    <w:multiLevelType w:val="hybridMultilevel"/>
    <w:tmpl w:val="A3E64606"/>
    <w:lvl w:ilvl="0" w:tplc="50507512">
      <w:numFmt w:val="bullet"/>
      <w:lvlText w:val="-"/>
      <w:lvlJc w:val="left"/>
      <w:pPr>
        <w:ind w:hanging="360" w:left="720"/>
      </w:pPr>
      <w:rPr>
        <w:rFonts w:ascii="Arial" w:cs="Arial" w:eastAsia="Lucida Sans Unicode"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33">
    <w:nsid w:val="5AAE7EE4"/>
    <w:multiLevelType w:val="multilevel"/>
    <w:tmpl w:val="77C2F0D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4">
    <w:nsid w:val="60B25EBF"/>
    <w:multiLevelType w:val="multilevel"/>
    <w:tmpl w:val="102A8B72"/>
    <w:lvl w:ilvl="0">
      <w:start w:val="1"/>
      <w:numFmt w:val="bullet"/>
      <w:lvlText w:val=""/>
      <w:lvlJc w:val="left"/>
      <w:pPr>
        <w:tabs>
          <w:tab w:pos="1080" w:val="num"/>
        </w:tabs>
        <w:ind w:hanging="360" w:left="1080"/>
      </w:pPr>
      <w:rPr>
        <w:rFonts w:ascii="Symbol" w:hAnsi="Symbol" w:hint="default"/>
        <w:sz w:val="20"/>
      </w:rPr>
    </w:lvl>
    <w:lvl w:ilvl="1" w:tentative="1">
      <w:start w:val="1"/>
      <w:numFmt w:val="bullet"/>
      <w:lvlText w:val="o"/>
      <w:lvlJc w:val="left"/>
      <w:pPr>
        <w:tabs>
          <w:tab w:pos="1800" w:val="num"/>
        </w:tabs>
        <w:ind w:hanging="360" w:left="1800"/>
      </w:pPr>
      <w:rPr>
        <w:rFonts w:ascii="Courier New" w:hAnsi="Courier New" w:hint="default"/>
        <w:sz w:val="20"/>
      </w:rPr>
    </w:lvl>
    <w:lvl w:ilvl="2" w:tentative="1">
      <w:start w:val="1"/>
      <w:numFmt w:val="bullet"/>
      <w:lvlText w:val=""/>
      <w:lvlJc w:val="left"/>
      <w:pPr>
        <w:tabs>
          <w:tab w:pos="2520" w:val="num"/>
        </w:tabs>
        <w:ind w:hanging="360" w:left="2520"/>
      </w:pPr>
      <w:rPr>
        <w:rFonts w:ascii="Wingdings" w:hAnsi="Wingdings" w:hint="default"/>
        <w:sz w:val="20"/>
      </w:rPr>
    </w:lvl>
    <w:lvl w:ilvl="3" w:tentative="1">
      <w:start w:val="1"/>
      <w:numFmt w:val="bullet"/>
      <w:lvlText w:val=""/>
      <w:lvlJc w:val="left"/>
      <w:pPr>
        <w:tabs>
          <w:tab w:pos="3240" w:val="num"/>
        </w:tabs>
        <w:ind w:hanging="360" w:left="3240"/>
      </w:pPr>
      <w:rPr>
        <w:rFonts w:ascii="Wingdings" w:hAnsi="Wingdings" w:hint="default"/>
        <w:sz w:val="20"/>
      </w:rPr>
    </w:lvl>
    <w:lvl w:ilvl="4" w:tentative="1">
      <w:start w:val="1"/>
      <w:numFmt w:val="bullet"/>
      <w:lvlText w:val=""/>
      <w:lvlJc w:val="left"/>
      <w:pPr>
        <w:tabs>
          <w:tab w:pos="3960" w:val="num"/>
        </w:tabs>
        <w:ind w:hanging="360" w:left="3960"/>
      </w:pPr>
      <w:rPr>
        <w:rFonts w:ascii="Wingdings" w:hAnsi="Wingdings" w:hint="default"/>
        <w:sz w:val="20"/>
      </w:rPr>
    </w:lvl>
    <w:lvl w:ilvl="5" w:tentative="1">
      <w:start w:val="1"/>
      <w:numFmt w:val="bullet"/>
      <w:lvlText w:val=""/>
      <w:lvlJc w:val="left"/>
      <w:pPr>
        <w:tabs>
          <w:tab w:pos="4680" w:val="num"/>
        </w:tabs>
        <w:ind w:hanging="360" w:left="4680"/>
      </w:pPr>
      <w:rPr>
        <w:rFonts w:ascii="Wingdings" w:hAnsi="Wingdings" w:hint="default"/>
        <w:sz w:val="20"/>
      </w:rPr>
    </w:lvl>
    <w:lvl w:ilvl="6" w:tentative="1">
      <w:start w:val="1"/>
      <w:numFmt w:val="bullet"/>
      <w:lvlText w:val=""/>
      <w:lvlJc w:val="left"/>
      <w:pPr>
        <w:tabs>
          <w:tab w:pos="5400" w:val="num"/>
        </w:tabs>
        <w:ind w:hanging="360" w:left="5400"/>
      </w:pPr>
      <w:rPr>
        <w:rFonts w:ascii="Wingdings" w:hAnsi="Wingdings" w:hint="default"/>
        <w:sz w:val="20"/>
      </w:rPr>
    </w:lvl>
    <w:lvl w:ilvl="7" w:tentative="1">
      <w:start w:val="1"/>
      <w:numFmt w:val="bullet"/>
      <w:lvlText w:val=""/>
      <w:lvlJc w:val="left"/>
      <w:pPr>
        <w:tabs>
          <w:tab w:pos="6120" w:val="num"/>
        </w:tabs>
        <w:ind w:hanging="360" w:left="6120"/>
      </w:pPr>
      <w:rPr>
        <w:rFonts w:ascii="Wingdings" w:hAnsi="Wingdings" w:hint="default"/>
        <w:sz w:val="20"/>
      </w:rPr>
    </w:lvl>
    <w:lvl w:ilvl="8" w:tentative="1">
      <w:start w:val="1"/>
      <w:numFmt w:val="bullet"/>
      <w:lvlText w:val=""/>
      <w:lvlJc w:val="left"/>
      <w:pPr>
        <w:tabs>
          <w:tab w:pos="6840" w:val="num"/>
        </w:tabs>
        <w:ind w:hanging="360" w:left="6840"/>
      </w:pPr>
      <w:rPr>
        <w:rFonts w:ascii="Wingdings" w:hAnsi="Wingdings" w:hint="default"/>
        <w:sz w:val="20"/>
      </w:rPr>
    </w:lvl>
  </w:abstractNum>
  <w:abstractNum w:abstractNumId="35">
    <w:nsid w:val="651D5190"/>
    <w:multiLevelType w:val="multilevel"/>
    <w:tmpl w:val="B4A48AE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6">
    <w:nsid w:val="68B073FC"/>
    <w:multiLevelType w:val="multilevel"/>
    <w:tmpl w:val="993651D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7">
    <w:nsid w:val="6E4C3600"/>
    <w:multiLevelType w:val="multilevel"/>
    <w:tmpl w:val="B7DCFB1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8">
    <w:nsid w:val="6EAB679A"/>
    <w:multiLevelType w:val="multilevel"/>
    <w:tmpl w:val="8A90579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9">
    <w:nsid w:val="71FC2715"/>
    <w:multiLevelType w:val="multilevel"/>
    <w:tmpl w:val="0574726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40">
    <w:nsid w:val="7366635B"/>
    <w:multiLevelType w:val="multilevel"/>
    <w:tmpl w:val="BE42811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41">
    <w:nsid w:val="76556B79"/>
    <w:multiLevelType w:val="multilevel"/>
    <w:tmpl w:val="923C805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42">
    <w:nsid w:val="780C393A"/>
    <w:multiLevelType w:val="multilevel"/>
    <w:tmpl w:val="6534E99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43">
    <w:nsid w:val="79015D0C"/>
    <w:multiLevelType w:val="hybridMultilevel"/>
    <w:tmpl w:val="96E8AEDC"/>
    <w:lvl w:ilvl="0" w:tplc="DCEA7F92">
      <w:start w:val="2"/>
      <w:numFmt w:val="bullet"/>
      <w:lvlText w:val="-"/>
      <w:lvlJc w:val="left"/>
      <w:pPr>
        <w:ind w:hanging="360" w:left="720"/>
      </w:pPr>
      <w:rPr>
        <w:rFonts w:ascii="Arial" w:cs="Arial" w:eastAsia="Lucida Sans Unicode"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38"/>
  </w:num>
  <w:num w:numId="4">
    <w:abstractNumId w:val="24"/>
  </w:num>
  <w:num w:numId="5">
    <w:abstractNumId w:val="36"/>
  </w:num>
  <w:num w:numId="6">
    <w:abstractNumId w:val="40"/>
  </w:num>
  <w:num w:numId="7">
    <w:abstractNumId w:val="31"/>
  </w:num>
  <w:num w:numId="8">
    <w:abstractNumId w:val="16"/>
  </w:num>
  <w:num w:numId="9">
    <w:abstractNumId w:val="28"/>
  </w:num>
  <w:num w:numId="10">
    <w:abstractNumId w:val="22"/>
  </w:num>
  <w:num w:numId="11">
    <w:abstractNumId w:val="27"/>
  </w:num>
  <w:num w:numId="12">
    <w:abstractNumId w:val="25"/>
  </w:num>
  <w:num w:numId="13">
    <w:abstractNumId w:val="21"/>
  </w:num>
  <w:num w:numId="14">
    <w:abstractNumId w:val="35"/>
  </w:num>
  <w:num w:numId="15">
    <w:abstractNumId w:val="20"/>
  </w:num>
  <w:num w:numId="16">
    <w:abstractNumId w:val="18"/>
  </w:num>
  <w:num w:numId="17">
    <w:abstractNumId w:val="14"/>
  </w:num>
  <w:num w:numId="18">
    <w:abstractNumId w:val="33"/>
  </w:num>
  <w:num w:numId="19">
    <w:abstractNumId w:val="30"/>
  </w:num>
  <w:num w:numId="20">
    <w:abstractNumId w:val="37"/>
  </w:num>
  <w:num w:numId="21">
    <w:abstractNumId w:val="19"/>
  </w:num>
  <w:num w:numId="22">
    <w:abstractNumId w:val="17"/>
  </w:num>
  <w:num w:numId="23">
    <w:abstractNumId w:val="39"/>
  </w:num>
  <w:num w:numId="24">
    <w:abstractNumId w:val="29"/>
  </w:num>
  <w:num w:numId="25">
    <w:abstractNumId w:val="41"/>
  </w:num>
  <w:num w:numId="26">
    <w:abstractNumId w:val="42"/>
  </w:num>
  <w:num w:numId="27">
    <w:abstractNumId w:val="26"/>
  </w:num>
  <w:num w:numId="28">
    <w:abstractNumId w:val="23"/>
  </w:num>
  <w:num w:numId="29">
    <w:abstractNumId w:val="34"/>
  </w:num>
  <w:num w:numId="30">
    <w:abstractNumId w:val="43"/>
  </w:num>
  <w:num w:numId="31">
    <w:abstractNumId w:val="15"/>
  </w:num>
  <w:num w:numId="32">
    <w:abstractNumId w:val="32"/>
  </w:num>
  <w:num w:numId="33">
    <w:abstractNumId w:val="1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408"/>
  <w:hyphenationZone w:val="425"/>
  <w:drawingGridHorizontalSpacing w:val="0"/>
  <w:drawingGridVerticalSpacing w:val="0"/>
  <w:displayHorizontalDrawingGridEvery w:val="0"/>
  <w:displayVerticalDrawingGridEvery w:val="0"/>
  <w:characterSpacingControl w:val="doNotCompres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0" w:unhideWhenUsed="0"/>
    <w:lsdException w:name="heading 3" w:qFormat="1" w:semiHidden="0" w:uiPriority="0" w:unhideWhenUsed="0"/>
    <w:lsdException w:name="heading 4" w:qFormat="1" w:semiHidden="0" w:uiPriority="0"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Body Text" w:uiPriority="0"/>
    <w:lsdException w:name="Subtitle" w:qFormat="1" w:semiHidden="0" w:uiPriority="11" w:unhideWhenUsed="0"/>
    <w:lsdException w:name="Strong" w:qFormat="1" w:semiHidden="0"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D6538B"/>
    <w:pPr>
      <w:widowControl w:val="0"/>
      <w:suppressAutoHyphens/>
      <w:jc w:val="both"/>
      <w:textAlignment w:val="baseline"/>
    </w:pPr>
    <w:rPr>
      <w:rFonts w:ascii="Arial" w:cs="Arial" w:eastAsia="Lucida Sans Unicode" w:hAnsi="Arial"/>
      <w:kern w:val="1"/>
      <w:szCs w:val="24"/>
      <w:lang w:eastAsia="ar-SA" w:val="fr-FR"/>
    </w:rPr>
  </w:style>
  <w:style w:styleId="Titre1" w:type="paragraph">
    <w:name w:val="heading 1"/>
    <w:basedOn w:val="Titre10"/>
    <w:next w:val="Corpsdetexte"/>
    <w:qFormat/>
    <w:rsid w:val="002F61EA"/>
    <w:pPr>
      <w:keepNext w:val="0"/>
      <w:pageBreakBefore/>
      <w:numPr>
        <w:numId w:val="2"/>
      </w:numPr>
      <w:suppressLineNumbers/>
      <w:pBdr>
        <w:bottom w:color="000000" w:space="1" w:sz="4" w:val="single"/>
      </w:pBdr>
      <w:spacing w:after="170" w:before="0"/>
      <w:jc w:val="left"/>
      <w:outlineLvl w:val="0"/>
    </w:pPr>
    <w:rPr>
      <w:b/>
      <w:sz w:val="36"/>
    </w:rPr>
  </w:style>
  <w:style w:styleId="Titre2" w:type="paragraph">
    <w:name w:val="heading 2"/>
    <w:basedOn w:val="Titre10"/>
    <w:next w:val="Corpsdetexte"/>
    <w:qFormat/>
    <w:rsid w:val="008C6DA9"/>
    <w:pPr>
      <w:pBdr>
        <w:bottom w:color="auto" w:space="1" w:sz="4" w:val="single"/>
      </w:pBdr>
      <w:spacing w:after="28" w:before="170"/>
      <w:jc w:val="left"/>
      <w:outlineLvl w:val="1"/>
    </w:pPr>
    <w:rPr>
      <w:b/>
      <w:bCs/>
      <w:iCs/>
      <w:sz w:val="36"/>
      <w:szCs w:val="36"/>
    </w:rPr>
  </w:style>
  <w:style w:styleId="Titre3" w:type="paragraph">
    <w:name w:val="heading 3"/>
    <w:basedOn w:val="Titre10"/>
    <w:next w:val="Corpsdetexte"/>
    <w:qFormat/>
    <w:rsid w:val="004037A7"/>
    <w:pPr>
      <w:ind w:left="142"/>
      <w:outlineLvl w:val="2"/>
    </w:pPr>
    <w:rPr>
      <w:b/>
      <w:bCs/>
    </w:rPr>
  </w:style>
  <w:style w:styleId="Titre4" w:type="paragraph">
    <w:name w:val="heading 4"/>
    <w:basedOn w:val="Titre40"/>
    <w:next w:val="Normal"/>
    <w:qFormat/>
    <w:rsid w:val="004037A7"/>
    <w:pPr>
      <w:spacing w:after="0" w:before="144"/>
      <w:jc w:val="left"/>
      <w:outlineLvl w:val="3"/>
    </w:pPr>
    <w:rPr>
      <w:rFonts w:cs="Liberation Sans" w:eastAsia="Century Gothic"/>
      <w:b/>
      <w:bCs/>
      <w:i/>
      <w:spacing w:val="-2"/>
      <w:sz w:val="20"/>
      <w:szCs w:val="20"/>
    </w:rPr>
  </w:style>
  <w:style w:styleId="Titre5" w:type="paragraph">
    <w:name w:val="heading 5"/>
    <w:basedOn w:val="Titre10"/>
    <w:next w:val="Normal"/>
    <w:qFormat/>
    <w:rsid w:val="004B0B55"/>
    <w:pPr>
      <w:spacing w:after="60"/>
      <w:outlineLvl w:val="4"/>
    </w:pPr>
    <w:rPr>
      <w:rFonts w:ascii="Arial" w:cs="Arial" w:eastAsia="Times New Roman" w:hAnsi="Arial"/>
      <w:b/>
      <w:bCs/>
      <w:iCs/>
      <w:sz w:val="20"/>
      <w:szCs w:val="20"/>
    </w:rPr>
  </w:style>
  <w:style w:styleId="Titre6" w:type="paragraph">
    <w:name w:val="heading 6"/>
    <w:basedOn w:val="Titre10"/>
    <w:next w:val="Corpsdetexte"/>
    <w:qFormat/>
    <w:pPr>
      <w:tabs>
        <w:tab w:pos="0" w:val="num"/>
      </w:tabs>
      <w:ind w:hanging="360" w:left="360"/>
      <w:outlineLvl w:val="5"/>
    </w:pPr>
    <w:rPr>
      <w:rFonts w:ascii="Times New Roman" w:cs="Tahoma" w:eastAsia="Lucida Sans Unicode" w:hAnsi="Times New Roman"/>
      <w:b/>
      <w:bCs/>
      <w:sz w:val="14"/>
      <w:szCs w:val="14"/>
    </w:rPr>
  </w:style>
  <w:style w:styleId="Titre7" w:type="paragraph">
    <w:name w:val="heading 7"/>
    <w:basedOn w:val="Titre10"/>
    <w:next w:val="Normal"/>
    <w:qFormat/>
    <w:pPr>
      <w:tabs>
        <w:tab w:pos="0" w:val="num"/>
      </w:tabs>
      <w:spacing w:after="60"/>
      <w:ind w:hanging="360" w:left="360"/>
      <w:outlineLvl w:val="6"/>
    </w:pPr>
    <w:rPr>
      <w:rFonts w:ascii="Calibri" w:cs="Times New Roman" w:eastAsia="Times New Roman" w:hAnsi="Calibri"/>
      <w:sz w:val="24"/>
    </w:rPr>
  </w:style>
  <w:style w:styleId="Titre8" w:type="paragraph">
    <w:name w:val="heading 8"/>
    <w:basedOn w:val="Titre10"/>
    <w:next w:val="Normal"/>
    <w:qFormat/>
    <w:pPr>
      <w:tabs>
        <w:tab w:pos="0" w:val="num"/>
      </w:tabs>
      <w:spacing w:after="60"/>
      <w:ind w:hanging="360" w:left="360"/>
      <w:outlineLvl w:val="7"/>
    </w:pPr>
    <w:rPr>
      <w:rFonts w:ascii="Calibri" w:cs="Times New Roman" w:eastAsia="Times New Roman" w:hAnsi="Calibri"/>
      <w:i/>
      <w:iCs/>
      <w:sz w:val="24"/>
    </w:rPr>
  </w:style>
  <w:style w:styleId="Titre9" w:type="paragraph">
    <w:name w:val="heading 9"/>
    <w:basedOn w:val="Titre10"/>
    <w:next w:val="Normal"/>
    <w:qFormat/>
    <w:pPr>
      <w:tabs>
        <w:tab w:pos="0" w:val="num"/>
      </w:tabs>
      <w:spacing w:after="60"/>
      <w:ind w:hanging="360" w:left="360"/>
      <w:outlineLvl w:val="8"/>
    </w:pPr>
    <w:rPr>
      <w:rFonts w:ascii="Cambria" w:cs="Times New Roman" w:eastAsia="Times New Roman" w:hAnsi="Cambria"/>
      <w:sz w:val="22"/>
      <w:szCs w:val="22"/>
    </w:rPr>
  </w:style>
  <w:style w:default="1" w:styleId="Policepardfaut" w:type="character">
    <w:name w:val="Default Paragraph Font"/>
    <w:uiPriority w:val="1"/>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WW8Num1z0" w:type="character">
    <w:name w:val="WW8Num1z0"/>
  </w:style>
  <w:style w:customStyle="1" w:styleId="WW8Num1z1" w:type="character">
    <w:name w:val="WW8Num1z1"/>
  </w:style>
  <w:style w:customStyle="1" w:styleId="WW8Num1z2" w:type="character">
    <w:name w:val="WW8Num1z2"/>
  </w:style>
  <w:style w:customStyle="1" w:styleId="WW8Num1z3" w:type="character">
    <w:name w:val="WW8Num1z3"/>
  </w:style>
  <w:style w:customStyle="1" w:styleId="WW8Num1z4" w:type="character">
    <w:name w:val="WW8Num1z4"/>
  </w:style>
  <w:style w:customStyle="1" w:styleId="WW8Num1z5" w:type="character">
    <w:name w:val="WW8Num1z5"/>
  </w:style>
  <w:style w:customStyle="1" w:styleId="WW8Num1z6" w:type="character">
    <w:name w:val="WW8Num1z6"/>
  </w:style>
  <w:style w:customStyle="1" w:styleId="WW8Num1z7" w:type="character">
    <w:name w:val="WW8Num1z7"/>
  </w:style>
  <w:style w:customStyle="1" w:styleId="WW8Num1z8" w:type="character">
    <w:name w:val="WW8Num1z8"/>
  </w:style>
  <w:style w:customStyle="1" w:styleId="WW8Num2z0" w:type="character">
    <w:name w:val="WW8Num2z0"/>
  </w:style>
  <w:style w:customStyle="1" w:styleId="WW8Num2z1" w:type="character">
    <w:name w:val="WW8Num2z1"/>
  </w:style>
  <w:style w:customStyle="1" w:styleId="WW8Num2z2" w:type="character">
    <w:name w:val="WW8Num2z2"/>
  </w:style>
  <w:style w:customStyle="1" w:styleId="WW8Num2z3" w:type="character">
    <w:name w:val="WW8Num2z3"/>
    <w:rPr>
      <w:rFonts w:ascii="Century Gothic" w:cs="Century Gothic" w:eastAsia="Century Gothic" w:hAnsi="Century Gothic"/>
      <w:spacing w:val="-2"/>
      <w:sz w:val="30"/>
      <w:szCs w:val="30"/>
    </w:rPr>
  </w:style>
  <w:style w:customStyle="1" w:styleId="WW8Num2z4" w:type="character">
    <w:name w:val="WW8Num2z4"/>
  </w:style>
  <w:style w:customStyle="1" w:styleId="WW8Num2z5" w:type="character">
    <w:name w:val="WW8Num2z5"/>
  </w:style>
  <w:style w:customStyle="1" w:styleId="WW8Num2z6" w:type="character">
    <w:name w:val="WW8Num2z6"/>
  </w:style>
  <w:style w:customStyle="1" w:styleId="WW8Num2z7" w:type="character">
    <w:name w:val="WW8Num2z7"/>
  </w:style>
  <w:style w:customStyle="1" w:styleId="WW8Num2z8" w:type="character">
    <w:name w:val="WW8Num2z8"/>
  </w:style>
  <w:style w:customStyle="1" w:styleId="WW8Num3z0" w:type="character">
    <w:name w:val="WW8Num3z0"/>
  </w:style>
  <w:style w:customStyle="1" w:styleId="WW8Num3z1" w:type="character">
    <w:name w:val="WW8Num3z1"/>
  </w:style>
  <w:style w:customStyle="1" w:styleId="WW8Num3z2" w:type="character">
    <w:name w:val="WW8Num3z2"/>
  </w:style>
  <w:style w:customStyle="1" w:styleId="WW8Num3z3" w:type="character">
    <w:name w:val="WW8Num3z3"/>
    <w:rPr>
      <w:rFonts w:ascii="Century Gothic" w:cs="Century Gothic" w:eastAsia="Century Gothic" w:hAnsi="Century Gothic"/>
      <w:spacing w:val="-2"/>
      <w:sz w:val="30"/>
      <w:szCs w:val="30"/>
    </w:rPr>
  </w:style>
  <w:style w:customStyle="1" w:styleId="WW8Num3z4" w:type="character">
    <w:name w:val="WW8Num3z4"/>
  </w:style>
  <w:style w:customStyle="1" w:styleId="WW8Num3z5" w:type="character">
    <w:name w:val="WW8Num3z5"/>
  </w:style>
  <w:style w:customStyle="1" w:styleId="WW8Num3z6" w:type="character">
    <w:name w:val="WW8Num3z6"/>
  </w:style>
  <w:style w:customStyle="1" w:styleId="WW8Num3z7" w:type="character">
    <w:name w:val="WW8Num3z7"/>
  </w:style>
  <w:style w:customStyle="1" w:styleId="WW8Num3z8" w:type="character">
    <w:name w:val="WW8Num3z8"/>
  </w:style>
  <w:style w:customStyle="1" w:styleId="WW8Num4z0" w:type="character">
    <w:name w:val="WW8Num4z0"/>
  </w:style>
  <w:style w:customStyle="1" w:styleId="WW8Num4z1" w:type="character">
    <w:name w:val="WW8Num4z1"/>
    <w:rPr>
      <w:rFonts w:ascii="Arial" w:cs="StarSymbol" w:hAnsi="Arial"/>
      <w:sz w:val="28"/>
      <w:szCs w:val="28"/>
    </w:rPr>
  </w:style>
  <w:style w:customStyle="1" w:styleId="WW8Num4z2" w:type="character">
    <w:name w:val="WW8Num4z2"/>
  </w:style>
  <w:style w:customStyle="1" w:styleId="WW8Num4z3" w:type="character">
    <w:name w:val="WW8Num4z3"/>
  </w:style>
  <w:style w:customStyle="1" w:styleId="WW8Num4z4" w:type="character">
    <w:name w:val="WW8Num4z4"/>
  </w:style>
  <w:style w:customStyle="1" w:styleId="WW8Num4z5" w:type="character">
    <w:name w:val="WW8Num4z5"/>
  </w:style>
  <w:style w:customStyle="1" w:styleId="WW8Num4z6" w:type="character">
    <w:name w:val="WW8Num4z6"/>
  </w:style>
  <w:style w:customStyle="1" w:styleId="WW8Num4z7" w:type="character">
    <w:name w:val="WW8Num4z7"/>
  </w:style>
  <w:style w:customStyle="1" w:styleId="WW8Num4z8" w:type="character">
    <w:name w:val="WW8Num4z8"/>
  </w:style>
  <w:style w:customStyle="1" w:styleId="WW8Num5z0" w:type="character">
    <w:name w:val="WW8Num5z0"/>
    <w:rPr>
      <w:rFonts w:ascii="Symbol" w:cs="StarSymbol" w:hAnsi="Symbol"/>
      <w:sz w:val="18"/>
      <w:szCs w:val="18"/>
    </w:rPr>
  </w:style>
  <w:style w:customStyle="1" w:styleId="WW8Num6z0" w:type="character">
    <w:name w:val="WW8Num6z0"/>
    <w:rPr>
      <w:rFonts w:ascii="Symbol" w:cs="StarSymbol" w:hAnsi="Symbol"/>
      <w:sz w:val="18"/>
      <w:szCs w:val="18"/>
    </w:rPr>
  </w:style>
  <w:style w:customStyle="1" w:styleId="WW8Num6z1" w:type="character">
    <w:name w:val="WW8Num6z1"/>
    <w:rPr>
      <w:rFonts w:ascii="OpenSymbol" w:cs="StarSymbol" w:hAnsi="OpenSymbol"/>
      <w:sz w:val="18"/>
      <w:szCs w:val="18"/>
    </w:rPr>
  </w:style>
  <w:style w:customStyle="1" w:styleId="WW8Num7z0" w:type="character">
    <w:name w:val="WW8Num7z0"/>
    <w:rPr>
      <w:rFonts w:ascii="Symbol" w:cs="StarSymbol" w:hAnsi="Symbol"/>
      <w:sz w:val="18"/>
      <w:szCs w:val="18"/>
    </w:rPr>
  </w:style>
  <w:style w:customStyle="1" w:styleId="WW8Num7z1" w:type="character">
    <w:name w:val="WW8Num7z1"/>
    <w:rPr>
      <w:rFonts w:ascii="OpenSymbol" w:cs="StarSymbol" w:hAnsi="OpenSymbol"/>
      <w:sz w:val="18"/>
      <w:szCs w:val="18"/>
    </w:rPr>
  </w:style>
  <w:style w:customStyle="1" w:styleId="WW8Num8z0" w:type="character">
    <w:name w:val="WW8Num8z0"/>
    <w:rPr>
      <w:rFonts w:ascii="Symbol" w:cs="Symbol" w:hAnsi="Symbol"/>
    </w:rPr>
  </w:style>
  <w:style w:customStyle="1" w:styleId="WW8Num9z0" w:type="character">
    <w:name w:val="WW8Num9z0"/>
    <w:rPr>
      <w:rFonts w:ascii="Symbol" w:cs="Symbol" w:hAnsi="Symbol"/>
    </w:rPr>
  </w:style>
  <w:style w:customStyle="1" w:styleId="WW8Num10z0" w:type="character">
    <w:name w:val="WW8Num10z0"/>
    <w:rPr>
      <w:rFonts w:ascii="Symbol" w:cs="StarSymbol" w:hAnsi="Symbol"/>
      <w:sz w:val="18"/>
      <w:szCs w:val="18"/>
    </w:rPr>
  </w:style>
  <w:style w:customStyle="1" w:styleId="WW8Num10z1" w:type="character">
    <w:name w:val="WW8Num10z1"/>
    <w:rPr>
      <w:rFonts w:ascii="OpenSymbol" w:cs="StarSymbol" w:hAnsi="OpenSymbol"/>
      <w:sz w:val="18"/>
      <w:szCs w:val="18"/>
    </w:rPr>
  </w:style>
  <w:style w:customStyle="1" w:styleId="WW8Num11z0" w:type="character">
    <w:name w:val="WW8Num11z0"/>
    <w:rPr>
      <w:rFonts w:ascii="Symbol" w:cs="StarSymbol" w:hAnsi="Symbol"/>
      <w:color w:val="auto"/>
      <w:kern w:val="1"/>
      <w:sz w:val="18"/>
      <w:szCs w:val="18"/>
      <w:lang w:bidi="ar-SA" w:eastAsia="ar-SA" w:val="fr-FR"/>
    </w:rPr>
  </w:style>
  <w:style w:customStyle="1" w:styleId="WW8Num11z1" w:type="character">
    <w:name w:val="WW8Num11z1"/>
    <w:rPr>
      <w:rFonts w:ascii="OpenSymbol" w:cs="StarSymbol" w:hAnsi="OpenSymbol"/>
      <w:sz w:val="18"/>
      <w:szCs w:val="18"/>
    </w:rPr>
  </w:style>
  <w:style w:customStyle="1" w:styleId="WW8Num12z0" w:type="character">
    <w:name w:val="WW8Num12z0"/>
  </w:style>
  <w:style w:customStyle="1" w:styleId="WW8Num12z1" w:type="character">
    <w:name w:val="WW8Num12z1"/>
  </w:style>
  <w:style w:customStyle="1" w:styleId="WW8Num12z2" w:type="character">
    <w:name w:val="WW8Num12z2"/>
  </w:style>
  <w:style w:customStyle="1" w:styleId="WW8Num12z3" w:type="character">
    <w:name w:val="WW8Num12z3"/>
  </w:style>
  <w:style w:customStyle="1" w:styleId="WW8Num12z4" w:type="character">
    <w:name w:val="WW8Num12z4"/>
  </w:style>
  <w:style w:customStyle="1" w:styleId="WW8Num12z5" w:type="character">
    <w:name w:val="WW8Num12z5"/>
  </w:style>
  <w:style w:customStyle="1" w:styleId="WW8Num12z6" w:type="character">
    <w:name w:val="WW8Num12z6"/>
  </w:style>
  <w:style w:customStyle="1" w:styleId="WW8Num12z7" w:type="character">
    <w:name w:val="WW8Num12z7"/>
  </w:style>
  <w:style w:customStyle="1" w:styleId="WW8Num12z8" w:type="character">
    <w:name w:val="WW8Num12z8"/>
  </w:style>
  <w:style w:customStyle="1" w:styleId="WW8Num13z0" w:type="character">
    <w:name w:val="WW8Num13z0"/>
    <w:rPr>
      <w:rFonts w:ascii="Symbol" w:cs="StarSymbol" w:hAnsi="Symbol"/>
      <w:sz w:val="18"/>
      <w:szCs w:val="18"/>
    </w:rPr>
  </w:style>
  <w:style w:customStyle="1" w:styleId="WW8Num13z1" w:type="character">
    <w:name w:val="WW8Num13z1"/>
    <w:rPr>
      <w:rFonts w:ascii="OpenSymbol" w:cs="StarSymbol" w:hAnsi="OpenSymbol"/>
      <w:sz w:val="18"/>
      <w:szCs w:val="18"/>
    </w:rPr>
  </w:style>
  <w:style w:customStyle="1" w:styleId="WW8Num14z0" w:type="character">
    <w:name w:val="WW8Num14z0"/>
    <w:rPr>
      <w:rFonts w:ascii="Symbol" w:cs="StarSymbol" w:hAnsi="Symbol"/>
      <w:sz w:val="18"/>
      <w:szCs w:val="18"/>
    </w:rPr>
  </w:style>
  <w:style w:customStyle="1" w:styleId="WW8Num14z1" w:type="character">
    <w:name w:val="WW8Num14z1"/>
    <w:rPr>
      <w:rFonts w:ascii="OpenSymbol" w:cs="StarSymbol" w:hAnsi="OpenSymbol"/>
      <w:sz w:val="18"/>
      <w:szCs w:val="18"/>
    </w:rPr>
  </w:style>
  <w:style w:customStyle="1" w:styleId="Policepardfaut7" w:type="character">
    <w:name w:val="Police par défaut7"/>
  </w:style>
  <w:style w:customStyle="1" w:styleId="Policepardfaut6" w:type="character">
    <w:name w:val="Police par défaut6"/>
  </w:style>
  <w:style w:customStyle="1" w:styleId="WW8Num13z2" w:type="character">
    <w:name w:val="WW8Num13z2"/>
  </w:style>
  <w:style w:customStyle="1" w:styleId="WW8Num13z3" w:type="character">
    <w:name w:val="WW8Num13z3"/>
  </w:style>
  <w:style w:customStyle="1" w:styleId="WW8Num13z4" w:type="character">
    <w:name w:val="WW8Num13z4"/>
  </w:style>
  <w:style w:customStyle="1" w:styleId="WW8Num13z5" w:type="character">
    <w:name w:val="WW8Num13z5"/>
  </w:style>
  <w:style w:customStyle="1" w:styleId="WW8Num13z6" w:type="character">
    <w:name w:val="WW8Num13z6"/>
  </w:style>
  <w:style w:customStyle="1" w:styleId="WW8Num13z7" w:type="character">
    <w:name w:val="WW8Num13z7"/>
  </w:style>
  <w:style w:customStyle="1" w:styleId="WW8Num13z8" w:type="character">
    <w:name w:val="WW8Num13z8"/>
  </w:style>
  <w:style w:customStyle="1" w:styleId="WW8Num15z0" w:type="character">
    <w:name w:val="WW8Num15z0"/>
    <w:rPr>
      <w:rFonts w:ascii="Symbol" w:cs="StarSymbol" w:hAnsi="Symbol"/>
      <w:sz w:val="18"/>
      <w:szCs w:val="18"/>
    </w:rPr>
  </w:style>
  <w:style w:customStyle="1" w:styleId="WW8Num15z1" w:type="character">
    <w:name w:val="WW8Num15z1"/>
    <w:rPr>
      <w:rFonts w:ascii="OpenSymbol" w:cs="StarSymbol" w:hAnsi="OpenSymbol"/>
      <w:sz w:val="18"/>
      <w:szCs w:val="18"/>
    </w:rPr>
  </w:style>
  <w:style w:customStyle="1" w:styleId="WW8Num8z1" w:type="character">
    <w:name w:val="WW8Num8z1"/>
    <w:rPr>
      <w:rFonts w:ascii="OpenSymbol" w:cs="StarSymbol" w:hAnsi="OpenSymbol"/>
      <w:sz w:val="18"/>
      <w:szCs w:val="18"/>
    </w:rPr>
  </w:style>
  <w:style w:customStyle="1" w:styleId="WW8Num9z1" w:type="character">
    <w:name w:val="WW8Num9z1"/>
    <w:rPr>
      <w:rFonts w:ascii="OpenSymbol" w:cs="StarSymbol" w:hAnsi="OpenSymbol"/>
      <w:sz w:val="18"/>
      <w:szCs w:val="18"/>
    </w:rPr>
  </w:style>
  <w:style w:customStyle="1" w:styleId="Policepardfaut5" w:type="character">
    <w:name w:val="Police par défaut5"/>
  </w:style>
  <w:style w:customStyle="1" w:styleId="Policepardfaut4" w:type="character">
    <w:name w:val="Police par défaut4"/>
  </w:style>
  <w:style w:customStyle="1" w:styleId="WW8Num11z2" w:type="character">
    <w:name w:val="WW8Num11z2"/>
  </w:style>
  <w:style w:customStyle="1" w:styleId="WW8Num11z3" w:type="character">
    <w:name w:val="WW8Num11z3"/>
  </w:style>
  <w:style w:customStyle="1" w:styleId="WW8Num11z4" w:type="character">
    <w:name w:val="WW8Num11z4"/>
  </w:style>
  <w:style w:customStyle="1" w:styleId="WW8Num11z5" w:type="character">
    <w:name w:val="WW8Num11z5"/>
  </w:style>
  <w:style w:customStyle="1" w:styleId="WW8Num11z6" w:type="character">
    <w:name w:val="WW8Num11z6"/>
  </w:style>
  <w:style w:customStyle="1" w:styleId="WW8Num11z7" w:type="character">
    <w:name w:val="WW8Num11z7"/>
  </w:style>
  <w:style w:customStyle="1" w:styleId="WW8Num11z8" w:type="character">
    <w:name w:val="WW8Num11z8"/>
  </w:style>
  <w:style w:customStyle="1" w:styleId="WW8Num16z0" w:type="character">
    <w:name w:val="WW8Num16z0"/>
    <w:rPr>
      <w:rFonts w:ascii="Symbol" w:cs="Symbol" w:hAnsi="Symbol"/>
    </w:rPr>
  </w:style>
  <w:style w:customStyle="1" w:styleId="WW8Num17z0" w:type="character">
    <w:name w:val="WW8Num17z0"/>
    <w:rPr>
      <w:rFonts w:ascii="Symbol" w:cs="Symbol" w:hAnsi="Symbol"/>
    </w:rPr>
  </w:style>
  <w:style w:customStyle="1" w:styleId="WW8Num18z0" w:type="character">
    <w:name w:val="WW8Num18z0"/>
    <w:rPr>
      <w:rFonts w:ascii="Symbol" w:cs="Symbol" w:hAnsi="Symbol"/>
    </w:rPr>
  </w:style>
  <w:style w:customStyle="1" w:styleId="WW8Num19z0" w:type="character">
    <w:name w:val="WW8Num19z0"/>
  </w:style>
  <w:style w:customStyle="1" w:styleId="WW8Num19z1" w:type="character">
    <w:name w:val="WW8Num19z1"/>
    <w:rPr>
      <w:rFonts w:ascii="Symbol" w:cs="Symbol" w:hAnsi="Symbol"/>
      <w:b/>
      <w:bCs/>
      <w:iCs/>
      <w:sz w:val="28"/>
      <w:szCs w:val="28"/>
    </w:rPr>
  </w:style>
  <w:style w:customStyle="1" w:styleId="WW8Num19z2" w:type="character">
    <w:name w:val="WW8Num19z2"/>
  </w:style>
  <w:style w:customStyle="1" w:styleId="WW8Num19z3" w:type="character">
    <w:name w:val="WW8Num19z3"/>
  </w:style>
  <w:style w:customStyle="1" w:styleId="WW8Num19z4" w:type="character">
    <w:name w:val="WW8Num19z4"/>
  </w:style>
  <w:style w:customStyle="1" w:styleId="WW8Num19z5" w:type="character">
    <w:name w:val="WW8Num19z5"/>
  </w:style>
  <w:style w:customStyle="1" w:styleId="WW8Num19z6" w:type="character">
    <w:name w:val="WW8Num19z6"/>
  </w:style>
  <w:style w:customStyle="1" w:styleId="WW8Num19z7" w:type="character">
    <w:name w:val="WW8Num19z7"/>
  </w:style>
  <w:style w:customStyle="1" w:styleId="WW8Num19z8" w:type="character">
    <w:name w:val="WW8Num19z8"/>
  </w:style>
  <w:style w:customStyle="1" w:styleId="WW8Num20z0" w:type="character">
    <w:name w:val="WW8Num20z0"/>
    <w:rPr>
      <w:rFonts w:ascii="Symbol" w:cs="StarSymbol" w:hAnsi="Symbol"/>
      <w:sz w:val="18"/>
      <w:szCs w:val="18"/>
    </w:rPr>
  </w:style>
  <w:style w:customStyle="1" w:styleId="WW8Num20z1" w:type="character">
    <w:name w:val="WW8Num20z1"/>
    <w:rPr>
      <w:rFonts w:ascii="OpenSymbol" w:cs="StarSymbol" w:hAnsi="OpenSymbol"/>
      <w:sz w:val="18"/>
      <w:szCs w:val="18"/>
    </w:rPr>
  </w:style>
  <w:style w:customStyle="1" w:styleId="WW8Num5z1" w:type="character">
    <w:name w:val="WW8Num5z1"/>
    <w:rPr>
      <w:rFonts w:ascii="OpenSymbol" w:cs="StarSymbol" w:hAnsi="OpenSymbol"/>
      <w:sz w:val="18"/>
      <w:szCs w:val="18"/>
    </w:rPr>
  </w:style>
  <w:style w:customStyle="1" w:styleId="WW8Num10z2" w:type="character">
    <w:name w:val="WW8Num10z2"/>
  </w:style>
  <w:style w:customStyle="1" w:styleId="WW8Num10z3" w:type="character">
    <w:name w:val="WW8Num10z3"/>
  </w:style>
  <w:style w:customStyle="1" w:styleId="WW8Num10z4" w:type="character">
    <w:name w:val="WW8Num10z4"/>
  </w:style>
  <w:style w:customStyle="1" w:styleId="WW8Num10z5" w:type="character">
    <w:name w:val="WW8Num10z5"/>
  </w:style>
  <w:style w:customStyle="1" w:styleId="WW8Num10z6" w:type="character">
    <w:name w:val="WW8Num10z6"/>
  </w:style>
  <w:style w:customStyle="1" w:styleId="WW8Num10z7" w:type="character">
    <w:name w:val="WW8Num10z7"/>
  </w:style>
  <w:style w:customStyle="1" w:styleId="WW8Num10z8" w:type="character">
    <w:name w:val="WW8Num10z8"/>
  </w:style>
  <w:style w:customStyle="1" w:styleId="WW8Num21z0" w:type="character">
    <w:name w:val="WW8Num21z0"/>
  </w:style>
  <w:style w:customStyle="1" w:styleId="WW8Num21z1" w:type="character">
    <w:name w:val="WW8Num21z1"/>
  </w:style>
  <w:style w:customStyle="1" w:styleId="WW8Num21z2" w:type="character">
    <w:name w:val="WW8Num21z2"/>
  </w:style>
  <w:style w:customStyle="1" w:styleId="WW8Num21z3" w:type="character">
    <w:name w:val="WW8Num21z3"/>
  </w:style>
  <w:style w:customStyle="1" w:styleId="WW8Num21z4" w:type="character">
    <w:name w:val="WW8Num21z4"/>
  </w:style>
  <w:style w:customStyle="1" w:styleId="WW8Num21z5" w:type="character">
    <w:name w:val="WW8Num21z5"/>
  </w:style>
  <w:style w:customStyle="1" w:styleId="WW8Num21z6" w:type="character">
    <w:name w:val="WW8Num21z6"/>
  </w:style>
  <w:style w:customStyle="1" w:styleId="WW8Num21z7" w:type="character">
    <w:name w:val="WW8Num21z7"/>
  </w:style>
  <w:style w:customStyle="1" w:styleId="WW8Num21z8" w:type="character">
    <w:name w:val="WW8Num21z8"/>
  </w:style>
  <w:style w:customStyle="1" w:styleId="Policepardfaut3" w:type="character">
    <w:name w:val="Police par défaut3"/>
  </w:style>
  <w:style w:customStyle="1" w:styleId="WW8Num20z2" w:type="character">
    <w:name w:val="WW8Num20z2"/>
  </w:style>
  <w:style w:customStyle="1" w:styleId="WW8Num20z3" w:type="character">
    <w:name w:val="WW8Num20z3"/>
  </w:style>
  <w:style w:customStyle="1" w:styleId="WW8Num20z4" w:type="character">
    <w:name w:val="WW8Num20z4"/>
  </w:style>
  <w:style w:customStyle="1" w:styleId="WW8Num20z5" w:type="character">
    <w:name w:val="WW8Num20z5"/>
  </w:style>
  <w:style w:customStyle="1" w:styleId="WW8Num20z6" w:type="character">
    <w:name w:val="WW8Num20z6"/>
  </w:style>
  <w:style w:customStyle="1" w:styleId="WW8Num20z7" w:type="character">
    <w:name w:val="WW8Num20z7"/>
  </w:style>
  <w:style w:customStyle="1" w:styleId="WW8Num20z8" w:type="character">
    <w:name w:val="WW8Num20z8"/>
  </w:style>
  <w:style w:customStyle="1" w:styleId="Policepardfaut2" w:type="character">
    <w:name w:val="Police par défaut2"/>
  </w:style>
  <w:style w:customStyle="1" w:styleId="Policepardfaut1" w:type="character">
    <w:name w:val="Police par défaut1"/>
  </w:style>
  <w:style w:customStyle="1" w:styleId="WW8Num9z2" w:type="character">
    <w:name w:val="WW8Num9z2"/>
  </w:style>
  <w:style w:customStyle="1" w:styleId="WW8Num9z3" w:type="character">
    <w:name w:val="WW8Num9z3"/>
  </w:style>
  <w:style w:customStyle="1" w:styleId="WW8Num9z4" w:type="character">
    <w:name w:val="WW8Num9z4"/>
  </w:style>
  <w:style w:customStyle="1" w:styleId="WW8Num9z5" w:type="character">
    <w:name w:val="WW8Num9z5"/>
  </w:style>
  <w:style w:customStyle="1" w:styleId="WW8Num9z6" w:type="character">
    <w:name w:val="WW8Num9z6"/>
  </w:style>
  <w:style w:customStyle="1" w:styleId="WW8Num9z7" w:type="character">
    <w:name w:val="WW8Num9z7"/>
  </w:style>
  <w:style w:customStyle="1" w:styleId="WW8Num9z8" w:type="character">
    <w:name w:val="WW8Num9z8"/>
  </w:style>
  <w:style w:customStyle="1" w:styleId="WW8Num18z1" w:type="character">
    <w:name w:val="WW8Num18z1"/>
  </w:style>
  <w:style w:customStyle="1" w:styleId="WW8Num18z2" w:type="character">
    <w:name w:val="WW8Num18z2"/>
  </w:style>
  <w:style w:customStyle="1" w:styleId="WW8Num18z3" w:type="character">
    <w:name w:val="WW8Num18z3"/>
  </w:style>
  <w:style w:customStyle="1" w:styleId="WW8Num18z4" w:type="character">
    <w:name w:val="WW8Num18z4"/>
  </w:style>
  <w:style w:customStyle="1" w:styleId="WW8Num18z5" w:type="character">
    <w:name w:val="WW8Num18z5"/>
  </w:style>
  <w:style w:customStyle="1" w:styleId="WW8Num18z6" w:type="character">
    <w:name w:val="WW8Num18z6"/>
  </w:style>
  <w:style w:customStyle="1" w:styleId="WW8Num18z7" w:type="character">
    <w:name w:val="WW8Num18z7"/>
  </w:style>
  <w:style w:customStyle="1" w:styleId="WW8Num18z8" w:type="character">
    <w:name w:val="WW8Num18z8"/>
  </w:style>
  <w:style w:customStyle="1" w:styleId="Variable" w:type="character">
    <w:name w:val="Variable"/>
    <w:rPr>
      <w:i/>
      <w:iCs/>
      <w:sz w:val="26"/>
    </w:rPr>
  </w:style>
  <w:style w:customStyle="1" w:styleId="Caractresdenumrotation" w:type="character">
    <w:name w:val="Caractères de numérotation"/>
  </w:style>
  <w:style w:customStyle="1" w:styleId="Puces" w:type="character">
    <w:name w:val="Puces"/>
    <w:rPr>
      <w:rFonts w:ascii="StarSymbol" w:cs="StarSymbol" w:eastAsia="StarSymbol" w:hAnsi="StarSymbol"/>
      <w:sz w:val="18"/>
      <w:szCs w:val="18"/>
    </w:rPr>
  </w:style>
  <w:style w:styleId="Lienhypertexte" w:type="character">
    <w:name w:val="Hyperlink"/>
    <w:uiPriority w:val="99"/>
    <w:rPr>
      <w:color w:val="000080"/>
      <w:u w:val="single"/>
    </w:rPr>
  </w:style>
  <w:style w:styleId="lev" w:type="character">
    <w:name w:val="Strong"/>
    <w:uiPriority w:val="99"/>
    <w:qFormat/>
    <w:rPr>
      <w:b/>
      <w:bCs/>
    </w:rPr>
  </w:style>
  <w:style w:customStyle="1" w:styleId="Textesource" w:type="character">
    <w:name w:val="Texte source"/>
    <w:rPr>
      <w:rFonts w:ascii="Courier New" w:cs="Courier New" w:eastAsia="Courier New" w:hAnsi="Courier New"/>
    </w:rPr>
  </w:style>
  <w:style w:styleId="Accentuation" w:type="character">
    <w:name w:val="Emphasis"/>
    <w:qFormat/>
    <w:rPr>
      <w:i/>
      <w:iCs/>
    </w:rPr>
  </w:style>
  <w:style w:customStyle="1" w:styleId="Substituant" w:type="character">
    <w:name w:val="Substituant"/>
    <w:rPr>
      <w:smallCaps/>
      <w:color w:val="008080"/>
      <w:u w:val="dotted"/>
    </w:rPr>
  </w:style>
  <w:style w:styleId="Lienhypertextesuivivisit" w:type="character">
    <w:name w:val="FollowedHyperlink"/>
    <w:rPr>
      <w:color w:val="800000"/>
      <w:u w:val="single"/>
    </w:rPr>
  </w:style>
  <w:style w:customStyle="1" w:styleId="Caractresdenotedebasdepage" w:type="character">
    <w:name w:val="Caractères de note de bas de page"/>
  </w:style>
  <w:style w:customStyle="1" w:styleId="Appelnotedebasdep1" w:type="character">
    <w:name w:val="Appel note de bas de p.1"/>
    <w:rPr>
      <w:vertAlign w:val="superscript"/>
    </w:rPr>
  </w:style>
  <w:style w:customStyle="1" w:styleId="Policepardfaut8" w:type="character">
    <w:name w:val="Police par défaut8"/>
  </w:style>
  <w:style w:customStyle="1" w:styleId="Caractresdenotedefin" w:type="character">
    <w:name w:val="Caractères de note de fin"/>
    <w:rPr>
      <w:vertAlign w:val="superscript"/>
    </w:rPr>
  </w:style>
  <w:style w:customStyle="1" w:styleId="WW-Caractresdenotedefin" w:type="character">
    <w:name w:val="WW-Caractères de note de fin"/>
  </w:style>
  <w:style w:customStyle="1" w:styleId="Appeldenotedefin1" w:type="character">
    <w:name w:val="Appel de note de fin1"/>
    <w:rPr>
      <w:vertAlign w:val="superscript"/>
    </w:rPr>
  </w:style>
  <w:style w:customStyle="1" w:styleId="Sautdindex" w:type="character">
    <w:name w:val="Saut d'index"/>
  </w:style>
  <w:style w:customStyle="1" w:styleId="TextedebullesCar" w:type="character">
    <w:name w:val="Texte de bulles Car"/>
    <w:rPr>
      <w:rFonts w:ascii="Tahoma" w:cs="Tahoma" w:eastAsia="Lucida Sans Unicode" w:hAnsi="Tahoma"/>
      <w:kern w:val="1"/>
      <w:sz w:val="16"/>
      <w:szCs w:val="16"/>
    </w:rPr>
  </w:style>
  <w:style w:customStyle="1" w:styleId="Titre5Car" w:type="character">
    <w:name w:val="Titre 5 Car"/>
    <w:rPr>
      <w:rFonts w:ascii="Calibri" w:cs="Times New Roman" w:eastAsia="Times New Roman" w:hAnsi="Calibri"/>
      <w:b/>
      <w:bCs/>
      <w:i/>
      <w:iCs/>
      <w:kern w:val="1"/>
      <w:sz w:val="26"/>
      <w:szCs w:val="26"/>
    </w:rPr>
  </w:style>
  <w:style w:customStyle="1" w:styleId="Titre7Car" w:type="character">
    <w:name w:val="Titre 7 Car"/>
    <w:rPr>
      <w:rFonts w:ascii="Calibri" w:cs="Times New Roman" w:eastAsia="Times New Roman" w:hAnsi="Calibri"/>
      <w:kern w:val="1"/>
      <w:sz w:val="24"/>
      <w:szCs w:val="24"/>
    </w:rPr>
  </w:style>
  <w:style w:customStyle="1" w:styleId="Titre8Car" w:type="character">
    <w:name w:val="Titre 8 Car"/>
    <w:rPr>
      <w:rFonts w:ascii="Calibri" w:cs="Times New Roman" w:eastAsia="Times New Roman" w:hAnsi="Calibri"/>
      <w:i/>
      <w:iCs/>
      <w:kern w:val="1"/>
      <w:sz w:val="24"/>
      <w:szCs w:val="24"/>
    </w:rPr>
  </w:style>
  <w:style w:customStyle="1" w:styleId="Titre9Car" w:type="character">
    <w:name w:val="Titre 9 Car"/>
    <w:rPr>
      <w:rFonts w:ascii="Cambria" w:cs="Times New Roman" w:eastAsia="Times New Roman" w:hAnsi="Cambria"/>
      <w:kern w:val="1"/>
      <w:sz w:val="22"/>
      <w:szCs w:val="22"/>
    </w:rPr>
  </w:style>
  <w:style w:customStyle="1" w:styleId="Appelnotedebasdep2" w:type="character">
    <w:name w:val="Appel note de bas de p.2"/>
    <w:rPr>
      <w:vertAlign w:val="superscript"/>
    </w:rPr>
  </w:style>
  <w:style w:customStyle="1" w:styleId="Appeldenotedefin2" w:type="character">
    <w:name w:val="Appel de note de fin2"/>
    <w:rPr>
      <w:vertAlign w:val="superscript"/>
    </w:rPr>
  </w:style>
  <w:style w:customStyle="1" w:styleId="Appelnotedebasdep3" w:type="character">
    <w:name w:val="Appel note de bas de p.3"/>
    <w:rPr>
      <w:vertAlign w:val="superscript"/>
    </w:rPr>
  </w:style>
  <w:style w:customStyle="1" w:styleId="Appeldenotedefin3" w:type="character">
    <w:name w:val="Appel de note de fin3"/>
    <w:rPr>
      <w:vertAlign w:val="superscript"/>
    </w:rPr>
  </w:style>
  <w:style w:customStyle="1" w:styleId="Appelnotedebasdep4" w:type="character">
    <w:name w:val="Appel note de bas de p.4"/>
    <w:rPr>
      <w:vertAlign w:val="superscript"/>
    </w:rPr>
  </w:style>
  <w:style w:customStyle="1" w:styleId="Appeldenotedefin4" w:type="character">
    <w:name w:val="Appel de note de fin4"/>
    <w:rPr>
      <w:vertAlign w:val="superscript"/>
    </w:rPr>
  </w:style>
  <w:style w:customStyle="1" w:styleId="Appelnotedebasdep5" w:type="character">
    <w:name w:val="Appel note de bas de p.5"/>
    <w:rPr>
      <w:vertAlign w:val="superscript"/>
    </w:rPr>
  </w:style>
  <w:style w:customStyle="1" w:styleId="Appeldenotedefin5" w:type="character">
    <w:name w:val="Appel de note de fin5"/>
    <w:rPr>
      <w:vertAlign w:val="superscript"/>
    </w:rPr>
  </w:style>
  <w:style w:customStyle="1" w:styleId="Appelnotedebasdep6" w:type="character">
    <w:name w:val="Appel note de bas de p.6"/>
    <w:rPr>
      <w:vertAlign w:val="superscript"/>
    </w:rPr>
  </w:style>
  <w:style w:styleId="Appeldenotedefin" w:type="character">
    <w:name w:val="endnote reference"/>
    <w:rPr>
      <w:vertAlign w:val="superscript"/>
    </w:rPr>
  </w:style>
  <w:style w:styleId="Appelnotedebasdep" w:type="character">
    <w:name w:val="footnote reference"/>
    <w:uiPriority w:val="99"/>
    <w:rPr>
      <w:vertAlign w:val="superscript"/>
    </w:rPr>
  </w:style>
  <w:style w:customStyle="1" w:styleId="ListLabel37" w:type="character">
    <w:name w:val="ListLabel 37"/>
    <w:rPr>
      <w:sz w:val="18"/>
    </w:rPr>
  </w:style>
  <w:style w:customStyle="1" w:styleId="ListLabel38" w:type="character">
    <w:name w:val="ListLabel 38"/>
    <w:rPr>
      <w:sz w:val="18"/>
    </w:rPr>
  </w:style>
  <w:style w:customStyle="1" w:styleId="ListLabel39" w:type="character">
    <w:name w:val="ListLabel 39"/>
    <w:rPr>
      <w:sz w:val="18"/>
    </w:rPr>
  </w:style>
  <w:style w:customStyle="1" w:styleId="ListLabel40" w:type="character">
    <w:name w:val="ListLabel 40"/>
    <w:rPr>
      <w:sz w:val="18"/>
    </w:rPr>
  </w:style>
  <w:style w:customStyle="1" w:styleId="ListLabel41" w:type="character">
    <w:name w:val="ListLabel 41"/>
    <w:rPr>
      <w:sz w:val="18"/>
    </w:rPr>
  </w:style>
  <w:style w:customStyle="1" w:styleId="ListLabel42" w:type="character">
    <w:name w:val="ListLabel 42"/>
    <w:rPr>
      <w:sz w:val="18"/>
    </w:rPr>
  </w:style>
  <w:style w:customStyle="1" w:styleId="ListLabel43" w:type="character">
    <w:name w:val="ListLabel 43"/>
    <w:rPr>
      <w:sz w:val="18"/>
    </w:rPr>
  </w:style>
  <w:style w:customStyle="1" w:styleId="ListLabel44" w:type="character">
    <w:name w:val="ListLabel 44"/>
    <w:rPr>
      <w:sz w:val="18"/>
    </w:rPr>
  </w:style>
  <w:style w:customStyle="1" w:styleId="ListLabel45" w:type="character">
    <w:name w:val="ListLabel 45"/>
    <w:rPr>
      <w:sz w:val="18"/>
    </w:rPr>
  </w:style>
  <w:style w:customStyle="1" w:styleId="ListLabel120" w:type="character">
    <w:name w:val="ListLabel 120"/>
    <w:rPr>
      <w:rFonts w:eastAsia="Times New Roman"/>
    </w:rPr>
  </w:style>
  <w:style w:customStyle="1" w:styleId="ListLabel28" w:type="character">
    <w:name w:val="ListLabel 28"/>
    <w:rPr>
      <w:rFonts w:cs="Times New Roman"/>
    </w:rPr>
  </w:style>
  <w:style w:customStyle="1" w:styleId="ListLabel29" w:type="character">
    <w:name w:val="ListLabel 29"/>
    <w:rPr>
      <w:rFonts w:cs="StarSymbol"/>
      <w:sz w:val="28"/>
      <w:szCs w:val="28"/>
    </w:rPr>
  </w:style>
  <w:style w:customStyle="1" w:styleId="ListLabel30" w:type="character">
    <w:name w:val="ListLabel 30"/>
    <w:rPr>
      <w:rFonts w:cs="Times New Roman"/>
      <w:sz w:val="20"/>
    </w:rPr>
  </w:style>
  <w:style w:customStyle="1" w:styleId="ListLabel31" w:type="character">
    <w:name w:val="ListLabel 31"/>
    <w:rPr>
      <w:rFonts w:cs="Times New Roman"/>
    </w:rPr>
  </w:style>
  <w:style w:customStyle="1" w:styleId="ListLabel32" w:type="character">
    <w:name w:val="ListLabel 32"/>
    <w:rPr>
      <w:rFonts w:cs="Times New Roman"/>
    </w:rPr>
  </w:style>
  <w:style w:customStyle="1" w:styleId="ListLabel33" w:type="character">
    <w:name w:val="ListLabel 33"/>
    <w:rPr>
      <w:rFonts w:cs="Times New Roman"/>
    </w:rPr>
  </w:style>
  <w:style w:customStyle="1" w:styleId="ListLabel34" w:type="character">
    <w:name w:val="ListLabel 34"/>
    <w:rPr>
      <w:rFonts w:cs="Times New Roman"/>
    </w:rPr>
  </w:style>
  <w:style w:customStyle="1" w:styleId="ListLabel35" w:type="character">
    <w:name w:val="ListLabel 35"/>
    <w:rPr>
      <w:rFonts w:cs="Times New Roman"/>
    </w:rPr>
  </w:style>
  <w:style w:customStyle="1" w:styleId="ListLabel36" w:type="character">
    <w:name w:val="ListLabel 36"/>
    <w:rPr>
      <w:rFonts w:cs="Times New Roman"/>
    </w:rPr>
  </w:style>
  <w:style w:customStyle="1" w:styleId="ListLabel46" w:type="character">
    <w:name w:val="ListLabel 46"/>
    <w:rPr>
      <w:sz w:val="18"/>
    </w:rPr>
  </w:style>
  <w:style w:customStyle="1" w:styleId="ListLabel47" w:type="character">
    <w:name w:val="ListLabel 47"/>
    <w:rPr>
      <w:sz w:val="18"/>
    </w:rPr>
  </w:style>
  <w:style w:customStyle="1" w:styleId="ListLabel48" w:type="character">
    <w:name w:val="ListLabel 48"/>
    <w:rPr>
      <w:sz w:val="18"/>
    </w:rPr>
  </w:style>
  <w:style w:customStyle="1" w:styleId="ListLabel49" w:type="character">
    <w:name w:val="ListLabel 49"/>
    <w:rPr>
      <w:sz w:val="18"/>
    </w:rPr>
  </w:style>
  <w:style w:customStyle="1" w:styleId="ListLabel50" w:type="character">
    <w:name w:val="ListLabel 50"/>
    <w:rPr>
      <w:sz w:val="18"/>
    </w:rPr>
  </w:style>
  <w:style w:customStyle="1" w:styleId="ListLabel51" w:type="character">
    <w:name w:val="ListLabel 51"/>
    <w:rPr>
      <w:sz w:val="18"/>
    </w:rPr>
  </w:style>
  <w:style w:customStyle="1" w:styleId="ListLabel52" w:type="character">
    <w:name w:val="ListLabel 52"/>
    <w:rPr>
      <w:sz w:val="18"/>
    </w:rPr>
  </w:style>
  <w:style w:customStyle="1" w:styleId="ListLabel53" w:type="character">
    <w:name w:val="ListLabel 53"/>
    <w:rPr>
      <w:sz w:val="18"/>
    </w:rPr>
  </w:style>
  <w:style w:customStyle="1" w:styleId="ListLabel54" w:type="character">
    <w:name w:val="ListLabel 54"/>
    <w:rPr>
      <w:sz w:val="18"/>
    </w:rPr>
  </w:style>
  <w:style w:customStyle="1" w:styleId="ListLabel55" w:type="character">
    <w:name w:val="ListLabel 55"/>
    <w:rPr>
      <w:b/>
      <w:sz w:val="20"/>
    </w:rPr>
  </w:style>
  <w:style w:customStyle="1" w:styleId="ListLabel56" w:type="character">
    <w:name w:val="ListLabel 56"/>
    <w:rPr>
      <w:sz w:val="18"/>
    </w:rPr>
  </w:style>
  <w:style w:customStyle="1" w:styleId="ListLabel57" w:type="character">
    <w:name w:val="ListLabel 57"/>
    <w:rPr>
      <w:sz w:val="18"/>
    </w:rPr>
  </w:style>
  <w:style w:customStyle="1" w:styleId="ListLabel58" w:type="character">
    <w:name w:val="ListLabel 58"/>
    <w:rPr>
      <w:sz w:val="18"/>
    </w:rPr>
  </w:style>
  <w:style w:customStyle="1" w:styleId="ListLabel59" w:type="character">
    <w:name w:val="ListLabel 59"/>
    <w:rPr>
      <w:sz w:val="18"/>
    </w:rPr>
  </w:style>
  <w:style w:customStyle="1" w:styleId="ListLabel60" w:type="character">
    <w:name w:val="ListLabel 60"/>
    <w:rPr>
      <w:sz w:val="18"/>
    </w:rPr>
  </w:style>
  <w:style w:customStyle="1" w:styleId="ListLabel61" w:type="character">
    <w:name w:val="ListLabel 61"/>
    <w:rPr>
      <w:sz w:val="18"/>
    </w:rPr>
  </w:style>
  <w:style w:customStyle="1" w:styleId="ListLabel62" w:type="character">
    <w:name w:val="ListLabel 62"/>
    <w:rPr>
      <w:sz w:val="18"/>
    </w:rPr>
  </w:style>
  <w:style w:customStyle="1" w:styleId="ListLabel63" w:type="character">
    <w:name w:val="ListLabel 63"/>
    <w:rPr>
      <w:sz w:val="18"/>
    </w:rPr>
  </w:style>
  <w:style w:customStyle="1" w:styleId="Titre60" w:type="paragraph">
    <w:name w:val="Titre6"/>
    <w:basedOn w:val="Normal"/>
    <w:next w:val="Corpsdetexte"/>
    <w:pPr>
      <w:keepNext/>
      <w:spacing w:after="120" w:before="240"/>
    </w:pPr>
    <w:rPr>
      <w:rFonts w:ascii="Liberation Sans" w:cs="Mangal" w:eastAsia="Microsoft YaHei" w:hAnsi="Liberation Sans"/>
      <w:sz w:val="28"/>
      <w:szCs w:val="28"/>
    </w:rPr>
  </w:style>
  <w:style w:styleId="Corpsdetexte" w:type="paragraph">
    <w:name w:val="Body Text"/>
    <w:basedOn w:val="Normal"/>
    <w:pPr>
      <w:spacing w:after="62"/>
    </w:pPr>
  </w:style>
  <w:style w:styleId="Liste" w:type="paragraph">
    <w:name w:val="List"/>
    <w:basedOn w:val="Corpsdetexte"/>
    <w:rPr>
      <w:rFonts w:cs="Tahoma"/>
    </w:rPr>
  </w:style>
  <w:style w:customStyle="1" w:styleId="Lgende1" w:type="paragraph">
    <w:name w:val="Légende1"/>
    <w:basedOn w:val="Normal"/>
    <w:rsid w:val="007E02F0"/>
    <w:pPr>
      <w:suppressLineNumbers/>
      <w:spacing w:after="119" w:before="6"/>
      <w:jc w:val="center"/>
    </w:pPr>
    <w:rPr>
      <w:rFonts w:cs="Tahoma"/>
      <w:i/>
      <w:iCs/>
    </w:rPr>
  </w:style>
  <w:style w:customStyle="1" w:styleId="Index" w:type="paragraph">
    <w:name w:val="Index"/>
    <w:basedOn w:val="Normal"/>
    <w:pPr>
      <w:suppressLineNumbers/>
    </w:pPr>
    <w:rPr>
      <w:rFonts w:cs="Tahoma"/>
    </w:rPr>
  </w:style>
  <w:style w:customStyle="1" w:styleId="Titre10" w:type="paragraph">
    <w:name w:val="Titre1"/>
    <w:basedOn w:val="Normal"/>
    <w:next w:val="Corpsdetexte"/>
    <w:pPr>
      <w:keepNext/>
      <w:spacing w:after="120" w:before="240"/>
    </w:pPr>
    <w:rPr>
      <w:rFonts w:ascii="Liberation Sans" w:cs="Mangal" w:eastAsia="Microsoft YaHei" w:hAnsi="Liberation Sans"/>
      <w:sz w:val="28"/>
      <w:szCs w:val="28"/>
    </w:rPr>
  </w:style>
  <w:style w:customStyle="1" w:styleId="Titre40" w:type="paragraph">
    <w:name w:val="Titre4"/>
    <w:basedOn w:val="Normal"/>
    <w:next w:val="Corpsdetexte"/>
    <w:pPr>
      <w:keepNext/>
      <w:spacing w:after="120" w:before="240"/>
    </w:pPr>
    <w:rPr>
      <w:rFonts w:ascii="Liberation Sans" w:cs="Mangal" w:eastAsia="Microsoft YaHei" w:hAnsi="Liberation Sans"/>
      <w:sz w:val="28"/>
      <w:szCs w:val="28"/>
    </w:rPr>
  </w:style>
  <w:style w:customStyle="1" w:styleId="Titre50" w:type="paragraph">
    <w:name w:val="Titre5"/>
    <w:basedOn w:val="Titre40"/>
    <w:next w:val="Corpsdetexte"/>
    <w:pPr>
      <w:jc w:val="center"/>
    </w:pPr>
    <w:rPr>
      <w:b/>
      <w:bCs/>
      <w:sz w:val="56"/>
      <w:szCs w:val="56"/>
    </w:rPr>
  </w:style>
  <w:style w:customStyle="1" w:styleId="Titre20" w:type="paragraph">
    <w:name w:val="Titre2"/>
    <w:basedOn w:val="Titre10"/>
    <w:next w:val="Corpsdetexte"/>
    <w:pPr>
      <w:jc w:val="center"/>
    </w:pPr>
    <w:rPr>
      <w:b/>
      <w:bCs/>
      <w:sz w:val="56"/>
      <w:szCs w:val="56"/>
    </w:rPr>
  </w:style>
  <w:style w:customStyle="1" w:styleId="Titre30" w:type="paragraph">
    <w:name w:val="Titre3"/>
    <w:basedOn w:val="Titre20"/>
    <w:next w:val="Corpsdetexte"/>
  </w:style>
  <w:style w:customStyle="1" w:styleId="Contenudetableau" w:type="paragraph">
    <w:name w:val="Contenu de tableau"/>
    <w:basedOn w:val="Normal"/>
    <w:pPr>
      <w:suppressLineNumbers/>
      <w:spacing w:before="57"/>
    </w:pPr>
    <w:rPr>
      <w:sz w:val="18"/>
    </w:rPr>
  </w:style>
  <w:style w:styleId="En-tte" w:type="paragraph">
    <w:name w:val="header"/>
    <w:basedOn w:val="Normal"/>
    <w:pPr>
      <w:tabs>
        <w:tab w:pos="4320" w:val="center"/>
        <w:tab w:pos="8640" w:val="right"/>
      </w:tabs>
    </w:pPr>
  </w:style>
  <w:style w:customStyle="1" w:styleId="Titredetableau" w:type="paragraph">
    <w:name w:val="Titre de tableau"/>
    <w:basedOn w:val="Contenudetableau"/>
    <w:pPr>
      <w:spacing w:after="57" w:before="0"/>
      <w:jc w:val="center"/>
    </w:pPr>
    <w:rPr>
      <w:b/>
      <w:bCs/>
    </w:rPr>
  </w:style>
  <w:style w:customStyle="1" w:styleId="Titredindexdetables" w:type="paragraph">
    <w:name w:val="Titre d'index de tables"/>
    <w:basedOn w:val="Titre10"/>
    <w:pPr>
      <w:suppressLineNumbers/>
      <w:spacing w:after="0" w:before="0"/>
    </w:pPr>
    <w:rPr>
      <w:b/>
      <w:bCs/>
      <w:sz w:val="32"/>
      <w:szCs w:val="32"/>
    </w:rPr>
  </w:style>
  <w:style w:customStyle="1" w:styleId="Titre100" w:type="paragraph">
    <w:name w:val="Titre 10"/>
    <w:basedOn w:val="Titre10"/>
    <w:next w:val="Corpsdetexte"/>
    <w:pPr>
      <w:tabs>
        <w:tab w:pos="0" w:val="num"/>
      </w:tabs>
    </w:pPr>
    <w:rPr>
      <w:b/>
      <w:bCs/>
      <w:sz w:val="21"/>
      <w:szCs w:val="21"/>
    </w:rPr>
  </w:style>
  <w:style w:customStyle="1" w:styleId="Texte" w:type="paragraph">
    <w:name w:val="Texte"/>
    <w:basedOn w:val="Lgende1"/>
  </w:style>
  <w:style w:styleId="Sous-titre" w:type="paragraph">
    <w:name w:val="Subtitle"/>
    <w:basedOn w:val="Titre10"/>
    <w:next w:val="Corpsdetexte"/>
    <w:qFormat/>
    <w:rsid w:val="002D4BB9"/>
    <w:pPr>
      <w:jc w:val="center"/>
    </w:pPr>
    <w:rPr>
      <w:i/>
      <w:iCs/>
      <w:sz w:val="36"/>
    </w:rPr>
  </w:style>
  <w:style w:customStyle="1" w:styleId="Lignehorizontale" w:type="paragraph">
    <w:name w:val="Ligne horizontale"/>
    <w:basedOn w:val="Normal"/>
    <w:next w:val="Corpsdetexte"/>
    <w:pPr>
      <w:suppressLineNumbers/>
      <w:pBdr>
        <w:bottom w:color="808080" w:space="0" w:sz="6" w:val="double"/>
      </w:pBdr>
      <w:spacing w:after="283"/>
    </w:pPr>
    <w:rPr>
      <w:sz w:val="12"/>
      <w:szCs w:val="12"/>
    </w:rPr>
  </w:style>
  <w:style w:customStyle="1" w:styleId="Tabledesrfrencesjuridiques1" w:type="paragraph">
    <w:name w:val="Table des références juridiques1"/>
    <w:basedOn w:val="Titre10"/>
    <w:next w:val="Normal"/>
    <w:pPr>
      <w:suppressLineNumbers/>
      <w:spacing w:after="62" w:before="181"/>
    </w:pPr>
    <w:rPr>
      <w:b/>
      <w:bCs/>
      <w:sz w:val="26"/>
      <w:szCs w:val="32"/>
    </w:rPr>
  </w:style>
  <w:style w:customStyle="1" w:styleId="Titredelindexdesillustrations" w:type="paragraph">
    <w:name w:val="Titre de l'index des illustrations"/>
    <w:basedOn w:val="Titre10"/>
    <w:pPr>
      <w:suppressLineNumbers/>
      <w:spacing w:after="0" w:before="0"/>
    </w:pPr>
    <w:rPr>
      <w:b/>
      <w:bCs/>
      <w:sz w:val="32"/>
      <w:szCs w:val="32"/>
    </w:rPr>
  </w:style>
  <w:style w:customStyle="1" w:styleId="TitreTR1" w:type="paragraph">
    <w:name w:val="Titre TR1"/>
    <w:basedOn w:val="Titre10"/>
    <w:pPr>
      <w:suppressLineNumbers/>
      <w:spacing w:after="0" w:before="0"/>
    </w:pPr>
    <w:rPr>
      <w:b/>
      <w:bCs/>
      <w:sz w:val="32"/>
      <w:szCs w:val="32"/>
    </w:rPr>
  </w:style>
  <w:style w:customStyle="1" w:styleId="Titredindexpersonnalis" w:type="paragraph">
    <w:name w:val="Titre d'index personnalisé"/>
    <w:basedOn w:val="Titre10"/>
    <w:pPr>
      <w:suppressLineNumbers/>
      <w:spacing w:after="0" w:before="0"/>
    </w:pPr>
    <w:rPr>
      <w:b/>
      <w:bCs/>
      <w:sz w:val="32"/>
      <w:szCs w:val="32"/>
    </w:rPr>
  </w:style>
  <w:style w:customStyle="1" w:styleId="Titredindexdobjets" w:type="paragraph">
    <w:name w:val="Titre d'index d'objets"/>
    <w:basedOn w:val="Titre10"/>
    <w:pPr>
      <w:suppressLineNumbers/>
      <w:spacing w:after="0" w:before="0"/>
    </w:pPr>
    <w:rPr>
      <w:b/>
      <w:bCs/>
      <w:sz w:val="32"/>
      <w:szCs w:val="32"/>
    </w:rPr>
  </w:style>
  <w:style w:styleId="TM1" w:type="paragraph">
    <w:name w:val="toc 1"/>
    <w:basedOn w:val="Index"/>
    <w:uiPriority w:val="39"/>
    <w:pPr>
      <w:tabs>
        <w:tab w:leader="underscore" w:pos="9638" w:val="right"/>
      </w:tabs>
      <w:spacing w:before="113"/>
    </w:pPr>
    <w:rPr>
      <w:b/>
      <w:sz w:val="21"/>
    </w:rPr>
  </w:style>
  <w:style w:styleId="TM2" w:type="paragraph">
    <w:name w:val="toc 2"/>
    <w:basedOn w:val="Index"/>
    <w:uiPriority w:val="39"/>
    <w:pPr>
      <w:tabs>
        <w:tab w:leader="dot" w:pos="9355" w:val="right"/>
      </w:tabs>
      <w:spacing w:before="57"/>
      <w:ind w:left="283"/>
    </w:pPr>
    <w:rPr>
      <w:sz w:val="21"/>
    </w:rPr>
  </w:style>
  <w:style w:styleId="TM3" w:type="paragraph">
    <w:name w:val="toc 3"/>
    <w:basedOn w:val="Index"/>
    <w:uiPriority w:val="39"/>
    <w:pPr>
      <w:tabs>
        <w:tab w:pos="9072" w:val="right"/>
      </w:tabs>
      <w:ind w:left="566"/>
    </w:pPr>
  </w:style>
  <w:style w:styleId="TM4" w:type="paragraph">
    <w:name w:val="toc 4"/>
    <w:basedOn w:val="Index"/>
    <w:pPr>
      <w:tabs>
        <w:tab w:leader="dot" w:pos="8789" w:val="right"/>
      </w:tabs>
      <w:ind w:left="849"/>
    </w:pPr>
  </w:style>
  <w:style w:styleId="TM5" w:type="paragraph">
    <w:name w:val="toc 5"/>
    <w:basedOn w:val="Index"/>
    <w:pPr>
      <w:tabs>
        <w:tab w:leader="dot" w:pos="8506" w:val="right"/>
      </w:tabs>
      <w:ind w:left="1132"/>
    </w:pPr>
  </w:style>
  <w:style w:styleId="TM6" w:type="paragraph">
    <w:name w:val="toc 6"/>
    <w:basedOn w:val="Index"/>
    <w:pPr>
      <w:tabs>
        <w:tab w:leader="dot" w:pos="8223" w:val="right"/>
      </w:tabs>
      <w:ind w:left="1415"/>
    </w:pPr>
  </w:style>
  <w:style w:styleId="TM7" w:type="paragraph">
    <w:name w:val="toc 7"/>
    <w:basedOn w:val="Index"/>
    <w:pPr>
      <w:tabs>
        <w:tab w:leader="dot" w:pos="7940" w:val="right"/>
      </w:tabs>
      <w:ind w:left="1698"/>
    </w:pPr>
  </w:style>
  <w:style w:styleId="TM8" w:type="paragraph">
    <w:name w:val="toc 8"/>
    <w:basedOn w:val="Index"/>
    <w:pPr>
      <w:tabs>
        <w:tab w:leader="dot" w:pos="7657" w:val="right"/>
      </w:tabs>
      <w:ind w:left="1981"/>
    </w:pPr>
  </w:style>
  <w:style w:styleId="TM9" w:type="paragraph">
    <w:name w:val="toc 9"/>
    <w:basedOn w:val="Index"/>
    <w:pPr>
      <w:tabs>
        <w:tab w:leader="dot" w:pos="7374" w:val="right"/>
      </w:tabs>
      <w:ind w:left="2264"/>
    </w:pPr>
  </w:style>
  <w:style w:customStyle="1" w:styleId="Tabledesmatiresniveau10" w:type="paragraph">
    <w:name w:val="Table des matières niveau 10"/>
    <w:basedOn w:val="Index"/>
    <w:pPr>
      <w:tabs>
        <w:tab w:leader="dot" w:pos="7091" w:val="right"/>
      </w:tabs>
      <w:ind w:left="2547"/>
    </w:pPr>
  </w:style>
  <w:style w:styleId="Citation" w:type="paragraph">
    <w:name w:val="Quote"/>
    <w:basedOn w:val="Normal"/>
    <w:qFormat/>
  </w:style>
  <w:style w:customStyle="1" w:styleId="std-instruction" w:type="paragraph">
    <w:name w:val="std-instruction"/>
    <w:basedOn w:val="Normal"/>
    <w:rPr>
      <w:i/>
      <w:iCs/>
      <w:szCs w:val="20"/>
    </w:rPr>
  </w:style>
  <w:style w:styleId="Pieddepage" w:type="paragraph">
    <w:name w:val="footer"/>
    <w:basedOn w:val="Normal"/>
    <w:pPr>
      <w:suppressLineNumbers/>
      <w:tabs>
        <w:tab w:pos="4819" w:val="center"/>
        <w:tab w:pos="9638" w:val="right"/>
      </w:tabs>
    </w:pPr>
    <w:rPr>
      <w:sz w:val="18"/>
    </w:rPr>
  </w:style>
  <w:style w:customStyle="1" w:styleId="Tableau" w:type="paragraph">
    <w:name w:val="Tableau"/>
    <w:basedOn w:val="Lgende1"/>
    <w:pPr>
      <w:pBdr>
        <w:top w:color="808080" w:space="1" w:sz="8" w:val="single"/>
        <w:left w:color="808080" w:space="1" w:sz="8" w:val="single"/>
        <w:bottom w:color="808080" w:space="1" w:sz="8" w:val="single"/>
        <w:right w:color="808080" w:space="1" w:sz="8" w:val="single"/>
      </w:pBdr>
    </w:pPr>
  </w:style>
  <w:style w:customStyle="1" w:styleId="Corpsdetexte21" w:type="paragraph">
    <w:name w:val="Corps de texte 21"/>
    <w:basedOn w:val="Normal"/>
  </w:style>
  <w:style w:customStyle="1" w:styleId="okt" w:type="paragraph">
    <w:name w:val="okt"/>
    <w:basedOn w:val="En-tte"/>
    <w:pPr>
      <w:tabs>
        <w:tab w:pos="4320" w:val="clear"/>
        <w:tab w:pos="8640" w:val="clear"/>
        <w:tab w:pos="1418" w:val="left"/>
        <w:tab w:pos="6237" w:val="left"/>
        <w:tab w:pos="7513" w:val="left"/>
      </w:tabs>
      <w:spacing w:after="60" w:before="60"/>
      <w:jc w:val="left"/>
    </w:pPr>
    <w:rPr>
      <w:rFonts w:ascii="Times New Roman" w:cs="Times New Roman" w:hAnsi="Times New Roman"/>
      <w:sz w:val="22"/>
      <w:szCs w:val="22"/>
    </w:rPr>
  </w:style>
  <w:style w:customStyle="1" w:styleId="Commentaire1" w:type="paragraph">
    <w:name w:val="Commentaire1"/>
    <w:basedOn w:val="Normal"/>
  </w:style>
  <w:style w:styleId="Objetducommentaire" w:type="paragraph">
    <w:name w:val="annotation subject"/>
    <w:basedOn w:val="Commentaire1"/>
    <w:next w:val="Commentaire1"/>
    <w:rPr>
      <w:b/>
      <w:bCs/>
    </w:rPr>
  </w:style>
  <w:style w:styleId="Notedebasdepage" w:type="paragraph">
    <w:name w:val="footnote text"/>
    <w:basedOn w:val="Normal"/>
    <w:link w:val="NotedebasdepageCar"/>
    <w:uiPriority w:val="99"/>
    <w:pPr>
      <w:suppressLineNumbers/>
      <w:ind w:hanging="283" w:left="283"/>
    </w:pPr>
    <w:rPr>
      <w:sz w:val="18"/>
      <w:szCs w:val="20"/>
    </w:rPr>
  </w:style>
  <w:style w:customStyle="1" w:styleId="TableContents" w:type="paragraph">
    <w:name w:val="Table Contents"/>
    <w:basedOn w:val="Normal"/>
    <w:pPr>
      <w:spacing w:before="57"/>
    </w:pPr>
    <w:rPr>
      <w:szCs w:val="20"/>
    </w:rPr>
  </w:style>
  <w:style w:customStyle="1" w:styleId="En-tteitems" w:type="paragraph">
    <w:name w:val="En-tête items"/>
    <w:basedOn w:val="Titre10"/>
    <w:rPr>
      <w:b/>
      <w:sz w:val="24"/>
    </w:rPr>
  </w:style>
  <w:style w:styleId="Textedebulles" w:type="paragraph">
    <w:name w:val="Balloon Text"/>
    <w:basedOn w:val="Normal"/>
    <w:rPr>
      <w:rFonts w:ascii="Tahoma" w:cs="Tahoma" w:hAnsi="Tahoma"/>
      <w:sz w:val="16"/>
      <w:szCs w:val="16"/>
    </w:rPr>
  </w:style>
  <w:style w:customStyle="1" w:styleId="Associations" w:type="paragraph">
    <w:name w:val="Associations"/>
    <w:basedOn w:val="Corpsdetexte"/>
    <w:pPr>
      <w:spacing w:before="227"/>
      <w:jc w:val="left"/>
    </w:pPr>
    <w:rPr>
      <w:b/>
      <w:bCs/>
      <w:i/>
      <w:iCs/>
      <w:sz w:val="24"/>
    </w:rPr>
  </w:style>
  <w:style w:customStyle="1" w:styleId="Default" w:type="paragraph">
    <w:name w:val="Default"/>
    <w:uiPriority w:val="99"/>
    <w:pPr>
      <w:widowControl w:val="0"/>
      <w:suppressAutoHyphens/>
    </w:pPr>
    <w:rPr>
      <w:rFonts w:ascii="Arial" w:cs="Mangal" w:eastAsia="SimSun" w:hAnsi="Arial"/>
      <w:color w:val="000000"/>
      <w:sz w:val="24"/>
      <w:szCs w:val="24"/>
      <w:lang w:bidi="hi-IN" w:eastAsia="hi-IN" w:val="fr-FR"/>
    </w:rPr>
  </w:style>
  <w:style w:styleId="Paragraphedeliste" w:type="paragraph">
    <w:name w:val="List Paragraph"/>
    <w:basedOn w:val="Normal"/>
    <w:uiPriority w:val="34"/>
    <w:qFormat/>
    <w:pPr>
      <w:ind w:left="708"/>
    </w:pPr>
  </w:style>
  <w:style w:customStyle="1" w:styleId="Contenuducadre" w:type="paragraph">
    <w:name w:val="Contenu du cadre"/>
    <w:basedOn w:val="Normal"/>
  </w:style>
  <w:style w:customStyle="1" w:styleId="TableHeading" w:type="paragraph">
    <w:name w:val="Table Heading"/>
    <w:basedOn w:val="TableContents"/>
    <w:pPr>
      <w:spacing w:after="57" w:before="0"/>
      <w:jc w:val="center"/>
    </w:pPr>
    <w:rPr>
      <w:b/>
      <w:bCs/>
    </w:rPr>
  </w:style>
  <w:style w:customStyle="1" w:styleId="Textbody" w:type="paragraph">
    <w:name w:val="Text body"/>
    <w:basedOn w:val="Normal"/>
    <w:pPr>
      <w:spacing w:after="62"/>
    </w:pPr>
  </w:style>
  <w:style w:customStyle="1" w:styleId="Fig" w:type="paragraph">
    <w:name w:val="Fig."/>
    <w:basedOn w:val="Lgende1"/>
    <w:rPr>
      <w:sz w:val="18"/>
    </w:rPr>
  </w:style>
  <w:style w:customStyle="1" w:styleId="TitreTR2" w:type="paragraph">
    <w:name w:val="Titre TR2"/>
    <w:basedOn w:val="Titre40"/>
    <w:pPr>
      <w:suppressLineNumbers/>
    </w:pPr>
    <w:rPr>
      <w:b/>
      <w:bCs/>
      <w:sz w:val="32"/>
      <w:szCs w:val="32"/>
    </w:rPr>
  </w:style>
  <w:style w:customStyle="1" w:styleId="Illustration" w:type="paragraph">
    <w:name w:val="Illustration"/>
    <w:basedOn w:val="Lgende1"/>
  </w:style>
  <w:style w:styleId="Titre" w:type="paragraph">
    <w:name w:val="Title"/>
    <w:basedOn w:val="Titre60"/>
    <w:next w:val="Corpsdetexte"/>
    <w:qFormat/>
    <w:rsid w:val="002D4BB9"/>
    <w:pPr>
      <w:jc w:val="center"/>
    </w:pPr>
    <w:rPr>
      <w:b/>
      <w:bCs/>
      <w:caps/>
      <w:kern w:val="52"/>
      <w:sz w:val="52"/>
      <w:szCs w:val="56"/>
    </w:rPr>
  </w:style>
  <w:style w:styleId="Marquedecommentaire" w:type="character">
    <w:name w:val="annotation reference"/>
    <w:uiPriority w:val="99"/>
    <w:semiHidden/>
    <w:unhideWhenUsed/>
    <w:rsid w:val="005A0E5E"/>
    <w:rPr>
      <w:sz w:val="16"/>
      <w:szCs w:val="16"/>
    </w:rPr>
  </w:style>
  <w:style w:styleId="Commentaire" w:type="paragraph">
    <w:name w:val="annotation text"/>
    <w:basedOn w:val="Normal"/>
    <w:link w:val="CommentaireCar"/>
    <w:uiPriority w:val="99"/>
    <w:semiHidden/>
    <w:unhideWhenUsed/>
    <w:rsid w:val="005A0E5E"/>
    <w:rPr>
      <w:rFonts w:cs="Times New Roman"/>
      <w:szCs w:val="20"/>
      <w:lang w:val="x-none"/>
    </w:rPr>
  </w:style>
  <w:style w:customStyle="1" w:styleId="CommentaireCar" w:type="character">
    <w:name w:val="Commentaire Car"/>
    <w:link w:val="Commentaire"/>
    <w:uiPriority w:val="99"/>
    <w:semiHidden/>
    <w:rsid w:val="005A0E5E"/>
    <w:rPr>
      <w:rFonts w:ascii="Arial" w:cs="Arial" w:eastAsia="Lucida Sans Unicode" w:hAnsi="Arial"/>
      <w:kern w:val="1"/>
      <w:lang w:eastAsia="ar-SA"/>
    </w:rPr>
  </w:style>
  <w:style w:styleId="Explorateurdedocuments" w:type="paragraph">
    <w:name w:val="Document Map"/>
    <w:basedOn w:val="Normal"/>
    <w:link w:val="ExplorateurdedocumentsCar"/>
    <w:uiPriority w:val="99"/>
    <w:semiHidden/>
    <w:unhideWhenUsed/>
    <w:rsid w:val="006564F1"/>
    <w:rPr>
      <w:rFonts w:ascii="Tahoma" w:cs="Times New Roman" w:hAnsi="Tahoma"/>
      <w:sz w:val="16"/>
      <w:szCs w:val="16"/>
      <w:lang w:val="x-none"/>
    </w:rPr>
  </w:style>
  <w:style w:customStyle="1" w:styleId="ExplorateurdedocumentsCar" w:type="character">
    <w:name w:val="Explorateur de documents Car"/>
    <w:link w:val="Explorateurdedocuments"/>
    <w:uiPriority w:val="99"/>
    <w:semiHidden/>
    <w:rsid w:val="006564F1"/>
    <w:rPr>
      <w:rFonts w:ascii="Tahoma" w:cs="Tahoma" w:eastAsia="Lucida Sans Unicode" w:hAnsi="Tahoma"/>
      <w:kern w:val="1"/>
      <w:sz w:val="16"/>
      <w:szCs w:val="16"/>
      <w:lang w:eastAsia="ar-SA"/>
    </w:rPr>
  </w:style>
  <w:style w:styleId="Rvision" w:type="paragraph">
    <w:name w:val="Revision"/>
    <w:hidden/>
    <w:uiPriority w:val="99"/>
    <w:semiHidden/>
    <w:rsid w:val="00B209D4"/>
    <w:rPr>
      <w:rFonts w:ascii="Arial" w:cs="Arial" w:eastAsia="Lucida Sans Unicode" w:hAnsi="Arial"/>
      <w:kern w:val="1"/>
      <w:szCs w:val="24"/>
      <w:lang w:eastAsia="ar-SA" w:val="fr-FR"/>
    </w:rPr>
  </w:style>
  <w:style w:customStyle="1" w:styleId="NotedebasdepageCar" w:type="character">
    <w:name w:val="Note de bas de page Car"/>
    <w:link w:val="Notedebasdepage"/>
    <w:uiPriority w:val="99"/>
    <w:locked/>
    <w:rsid w:val="00912224"/>
    <w:rPr>
      <w:rFonts w:ascii="Arial" w:cs="Arial" w:eastAsia="Lucida Sans Unicode" w:hAnsi="Arial"/>
      <w:kern w:val="1"/>
      <w:sz w:val="18"/>
      <w:lang w:eastAsia="ar-SA"/>
    </w:rPr>
  </w:style>
  <w:style w:styleId="Grilledutableau" w:type="table">
    <w:name w:val="Table Grid"/>
    <w:basedOn w:val="TableauNormal"/>
    <w:uiPriority w:val="59"/>
    <w:rsid w:val="00882ADF"/>
    <w:rPr>
      <w:lang w:val="de-DE"/>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NormalWeb" w:type="paragraph">
    <w:name w:val="Normal (Web)"/>
    <w:basedOn w:val="Normal"/>
    <w:uiPriority w:val="99"/>
    <w:semiHidden/>
    <w:unhideWhenUsed/>
    <w:rsid w:val="00745097"/>
    <w:pPr>
      <w:widowControl/>
      <w:suppressAutoHyphens w:val="0"/>
      <w:spacing w:after="100" w:afterAutospacing="1" w:before="100" w:beforeAutospacing="1" w:line="252" w:lineRule="auto"/>
      <w:jc w:val="left"/>
      <w:textAlignment w:val="auto"/>
    </w:pPr>
    <w:rPr>
      <w:rFonts w:ascii="Calibri" w:cs="Times New Roman" w:eastAsia="Calibri" w:hAnsi="Calibri"/>
      <w:color w:val="000000"/>
      <w:kern w:val="0"/>
      <w:sz w:val="22"/>
      <w:szCs w:val="22"/>
      <w:lang w:eastAsia="en-US"/>
    </w:rPr>
  </w:style>
  <w:style w:customStyle="1" w:styleId="paragraph" w:type="paragraph">
    <w:name w:val="paragraph"/>
    <w:basedOn w:val="Normal"/>
    <w:rsid w:val="00EA187E"/>
    <w:pPr>
      <w:widowControl/>
      <w:suppressAutoHyphens w:val="0"/>
      <w:spacing w:after="100" w:afterAutospacing="1" w:before="100" w:beforeAutospacing="1"/>
      <w:jc w:val="left"/>
      <w:textAlignment w:val="auto"/>
    </w:pPr>
    <w:rPr>
      <w:rFonts w:ascii="Times New Roman" w:cs="Times New Roman" w:eastAsia="Times New Roman" w:hAnsi="Times New Roman"/>
      <w:kern w:val="0"/>
      <w:sz w:val="24"/>
      <w:lang w:eastAsia="en-US" w:val="en-US"/>
    </w:rPr>
  </w:style>
  <w:style w:customStyle="1" w:styleId="normaltextrun" w:type="character">
    <w:name w:val="normaltextrun"/>
    <w:rsid w:val="00EA187E"/>
  </w:style>
  <w:style w:customStyle="1" w:styleId="eop" w:type="character">
    <w:name w:val="eop"/>
    <w:rsid w:val="00EA187E"/>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202">
      <w:bodyDiv w:val="1"/>
      <w:marLeft w:val="0"/>
      <w:marRight w:val="0"/>
      <w:marTop w:val="0"/>
      <w:marBottom w:val="0"/>
      <w:divBdr>
        <w:top w:val="none" w:sz="0" w:space="0" w:color="auto"/>
        <w:left w:val="none" w:sz="0" w:space="0" w:color="auto"/>
        <w:bottom w:val="none" w:sz="0" w:space="0" w:color="auto"/>
        <w:right w:val="none" w:sz="0" w:space="0" w:color="auto"/>
      </w:divBdr>
    </w:div>
    <w:div w:id="59985979">
      <w:bodyDiv w:val="1"/>
      <w:marLeft w:val="0"/>
      <w:marRight w:val="0"/>
      <w:marTop w:val="0"/>
      <w:marBottom w:val="0"/>
      <w:divBdr>
        <w:top w:val="none" w:sz="0" w:space="0" w:color="auto"/>
        <w:left w:val="none" w:sz="0" w:space="0" w:color="auto"/>
        <w:bottom w:val="none" w:sz="0" w:space="0" w:color="auto"/>
        <w:right w:val="none" w:sz="0" w:space="0" w:color="auto"/>
      </w:divBdr>
    </w:div>
    <w:div w:id="155345439">
      <w:bodyDiv w:val="1"/>
      <w:marLeft w:val="0"/>
      <w:marRight w:val="0"/>
      <w:marTop w:val="0"/>
      <w:marBottom w:val="0"/>
      <w:divBdr>
        <w:top w:val="none" w:sz="0" w:space="0" w:color="auto"/>
        <w:left w:val="none" w:sz="0" w:space="0" w:color="auto"/>
        <w:bottom w:val="none" w:sz="0" w:space="0" w:color="auto"/>
        <w:right w:val="none" w:sz="0" w:space="0" w:color="auto"/>
      </w:divBdr>
      <w:divsChild>
        <w:div w:id="1646355793">
          <w:marLeft w:val="0"/>
          <w:marRight w:val="0"/>
          <w:marTop w:val="0"/>
          <w:marBottom w:val="0"/>
          <w:divBdr>
            <w:top w:val="none" w:sz="0" w:space="0" w:color="auto"/>
            <w:left w:val="none" w:sz="0" w:space="0" w:color="auto"/>
            <w:bottom w:val="none" w:sz="0" w:space="0" w:color="auto"/>
            <w:right w:val="none" w:sz="0" w:space="0" w:color="auto"/>
          </w:divBdr>
          <w:divsChild>
            <w:div w:id="1146124489">
              <w:marLeft w:val="0"/>
              <w:marRight w:val="0"/>
              <w:marTop w:val="0"/>
              <w:marBottom w:val="0"/>
              <w:divBdr>
                <w:top w:val="none" w:sz="0" w:space="0" w:color="auto"/>
                <w:left w:val="none" w:sz="0" w:space="0" w:color="auto"/>
                <w:bottom w:val="none" w:sz="0" w:space="0" w:color="auto"/>
                <w:right w:val="none" w:sz="0" w:space="0" w:color="auto"/>
              </w:divBdr>
              <w:divsChild>
                <w:div w:id="504397088">
                  <w:marLeft w:val="0"/>
                  <w:marRight w:val="0"/>
                  <w:marTop w:val="0"/>
                  <w:marBottom w:val="0"/>
                  <w:divBdr>
                    <w:top w:val="none" w:sz="0" w:space="0" w:color="auto"/>
                    <w:left w:val="none" w:sz="0" w:space="0" w:color="auto"/>
                    <w:bottom w:val="none" w:sz="0" w:space="0" w:color="auto"/>
                    <w:right w:val="none" w:sz="0" w:space="0" w:color="auto"/>
                  </w:divBdr>
                </w:div>
                <w:div w:id="1754932183">
                  <w:marLeft w:val="0"/>
                  <w:marRight w:val="0"/>
                  <w:marTop w:val="0"/>
                  <w:marBottom w:val="0"/>
                  <w:divBdr>
                    <w:top w:val="none" w:sz="0" w:space="0" w:color="auto"/>
                    <w:left w:val="none" w:sz="0" w:space="0" w:color="auto"/>
                    <w:bottom w:val="none" w:sz="0" w:space="0" w:color="auto"/>
                    <w:right w:val="none" w:sz="0" w:space="0" w:color="auto"/>
                  </w:divBdr>
                </w:div>
                <w:div w:id="343823082">
                  <w:marLeft w:val="0"/>
                  <w:marRight w:val="0"/>
                  <w:marTop w:val="0"/>
                  <w:marBottom w:val="0"/>
                  <w:divBdr>
                    <w:top w:val="none" w:sz="0" w:space="0" w:color="auto"/>
                    <w:left w:val="none" w:sz="0" w:space="0" w:color="auto"/>
                    <w:bottom w:val="none" w:sz="0" w:space="0" w:color="auto"/>
                    <w:right w:val="none" w:sz="0" w:space="0" w:color="auto"/>
                  </w:divBdr>
                </w:div>
                <w:div w:id="2103142483">
                  <w:marLeft w:val="0"/>
                  <w:marRight w:val="0"/>
                  <w:marTop w:val="0"/>
                  <w:marBottom w:val="0"/>
                  <w:divBdr>
                    <w:top w:val="none" w:sz="0" w:space="0" w:color="auto"/>
                    <w:left w:val="none" w:sz="0" w:space="0" w:color="auto"/>
                    <w:bottom w:val="none" w:sz="0" w:space="0" w:color="auto"/>
                    <w:right w:val="none" w:sz="0" w:space="0" w:color="auto"/>
                  </w:divBdr>
                </w:div>
                <w:div w:id="1810630679">
                  <w:marLeft w:val="0"/>
                  <w:marRight w:val="0"/>
                  <w:marTop w:val="0"/>
                  <w:marBottom w:val="0"/>
                  <w:divBdr>
                    <w:top w:val="none" w:sz="0" w:space="0" w:color="auto"/>
                    <w:left w:val="none" w:sz="0" w:space="0" w:color="auto"/>
                    <w:bottom w:val="none" w:sz="0" w:space="0" w:color="auto"/>
                    <w:right w:val="none" w:sz="0" w:space="0" w:color="auto"/>
                  </w:divBdr>
                </w:div>
                <w:div w:id="1384907357">
                  <w:marLeft w:val="0"/>
                  <w:marRight w:val="0"/>
                  <w:marTop w:val="0"/>
                  <w:marBottom w:val="0"/>
                  <w:divBdr>
                    <w:top w:val="none" w:sz="0" w:space="0" w:color="auto"/>
                    <w:left w:val="none" w:sz="0" w:space="0" w:color="auto"/>
                    <w:bottom w:val="none" w:sz="0" w:space="0" w:color="auto"/>
                    <w:right w:val="none" w:sz="0" w:space="0" w:color="auto"/>
                  </w:divBdr>
                </w:div>
                <w:div w:id="733353673">
                  <w:marLeft w:val="0"/>
                  <w:marRight w:val="0"/>
                  <w:marTop w:val="0"/>
                  <w:marBottom w:val="0"/>
                  <w:divBdr>
                    <w:top w:val="none" w:sz="0" w:space="0" w:color="auto"/>
                    <w:left w:val="none" w:sz="0" w:space="0" w:color="auto"/>
                    <w:bottom w:val="none" w:sz="0" w:space="0" w:color="auto"/>
                    <w:right w:val="none" w:sz="0" w:space="0" w:color="auto"/>
                  </w:divBdr>
                </w:div>
                <w:div w:id="1825273705">
                  <w:marLeft w:val="0"/>
                  <w:marRight w:val="0"/>
                  <w:marTop w:val="0"/>
                  <w:marBottom w:val="0"/>
                  <w:divBdr>
                    <w:top w:val="none" w:sz="0" w:space="0" w:color="auto"/>
                    <w:left w:val="none" w:sz="0" w:space="0" w:color="auto"/>
                    <w:bottom w:val="none" w:sz="0" w:space="0" w:color="auto"/>
                    <w:right w:val="none" w:sz="0" w:space="0" w:color="auto"/>
                  </w:divBdr>
                </w:div>
                <w:div w:id="721641372">
                  <w:marLeft w:val="0"/>
                  <w:marRight w:val="0"/>
                  <w:marTop w:val="0"/>
                  <w:marBottom w:val="0"/>
                  <w:divBdr>
                    <w:top w:val="none" w:sz="0" w:space="0" w:color="auto"/>
                    <w:left w:val="none" w:sz="0" w:space="0" w:color="auto"/>
                    <w:bottom w:val="none" w:sz="0" w:space="0" w:color="auto"/>
                    <w:right w:val="none" w:sz="0" w:space="0" w:color="auto"/>
                  </w:divBdr>
                </w:div>
                <w:div w:id="1937323934">
                  <w:marLeft w:val="0"/>
                  <w:marRight w:val="0"/>
                  <w:marTop w:val="0"/>
                  <w:marBottom w:val="0"/>
                  <w:divBdr>
                    <w:top w:val="none" w:sz="0" w:space="0" w:color="auto"/>
                    <w:left w:val="none" w:sz="0" w:space="0" w:color="auto"/>
                    <w:bottom w:val="none" w:sz="0" w:space="0" w:color="auto"/>
                    <w:right w:val="none" w:sz="0" w:space="0" w:color="auto"/>
                  </w:divBdr>
                </w:div>
                <w:div w:id="834490416">
                  <w:marLeft w:val="0"/>
                  <w:marRight w:val="0"/>
                  <w:marTop w:val="0"/>
                  <w:marBottom w:val="0"/>
                  <w:divBdr>
                    <w:top w:val="none" w:sz="0" w:space="0" w:color="auto"/>
                    <w:left w:val="none" w:sz="0" w:space="0" w:color="auto"/>
                    <w:bottom w:val="none" w:sz="0" w:space="0" w:color="auto"/>
                    <w:right w:val="none" w:sz="0" w:space="0" w:color="auto"/>
                  </w:divBdr>
                </w:div>
                <w:div w:id="1428967242">
                  <w:marLeft w:val="0"/>
                  <w:marRight w:val="0"/>
                  <w:marTop w:val="0"/>
                  <w:marBottom w:val="0"/>
                  <w:divBdr>
                    <w:top w:val="none" w:sz="0" w:space="0" w:color="auto"/>
                    <w:left w:val="none" w:sz="0" w:space="0" w:color="auto"/>
                    <w:bottom w:val="none" w:sz="0" w:space="0" w:color="auto"/>
                    <w:right w:val="none" w:sz="0" w:space="0" w:color="auto"/>
                  </w:divBdr>
                </w:div>
                <w:div w:id="1684471952">
                  <w:marLeft w:val="0"/>
                  <w:marRight w:val="0"/>
                  <w:marTop w:val="0"/>
                  <w:marBottom w:val="0"/>
                  <w:divBdr>
                    <w:top w:val="none" w:sz="0" w:space="0" w:color="auto"/>
                    <w:left w:val="none" w:sz="0" w:space="0" w:color="auto"/>
                    <w:bottom w:val="none" w:sz="0" w:space="0" w:color="auto"/>
                    <w:right w:val="none" w:sz="0" w:space="0" w:color="auto"/>
                  </w:divBdr>
                </w:div>
                <w:div w:id="675115085">
                  <w:marLeft w:val="0"/>
                  <w:marRight w:val="0"/>
                  <w:marTop w:val="0"/>
                  <w:marBottom w:val="0"/>
                  <w:divBdr>
                    <w:top w:val="none" w:sz="0" w:space="0" w:color="auto"/>
                    <w:left w:val="none" w:sz="0" w:space="0" w:color="auto"/>
                    <w:bottom w:val="none" w:sz="0" w:space="0" w:color="auto"/>
                    <w:right w:val="none" w:sz="0" w:space="0" w:color="auto"/>
                  </w:divBdr>
                </w:div>
                <w:div w:id="1895963712">
                  <w:marLeft w:val="0"/>
                  <w:marRight w:val="0"/>
                  <w:marTop w:val="0"/>
                  <w:marBottom w:val="0"/>
                  <w:divBdr>
                    <w:top w:val="none" w:sz="0" w:space="0" w:color="auto"/>
                    <w:left w:val="none" w:sz="0" w:space="0" w:color="auto"/>
                    <w:bottom w:val="none" w:sz="0" w:space="0" w:color="auto"/>
                    <w:right w:val="none" w:sz="0" w:space="0" w:color="auto"/>
                  </w:divBdr>
                </w:div>
                <w:div w:id="1336803691">
                  <w:marLeft w:val="0"/>
                  <w:marRight w:val="0"/>
                  <w:marTop w:val="0"/>
                  <w:marBottom w:val="0"/>
                  <w:divBdr>
                    <w:top w:val="none" w:sz="0" w:space="0" w:color="auto"/>
                    <w:left w:val="none" w:sz="0" w:space="0" w:color="auto"/>
                    <w:bottom w:val="none" w:sz="0" w:space="0" w:color="auto"/>
                    <w:right w:val="none" w:sz="0" w:space="0" w:color="auto"/>
                  </w:divBdr>
                </w:div>
                <w:div w:id="1545947300">
                  <w:marLeft w:val="0"/>
                  <w:marRight w:val="0"/>
                  <w:marTop w:val="0"/>
                  <w:marBottom w:val="0"/>
                  <w:divBdr>
                    <w:top w:val="none" w:sz="0" w:space="0" w:color="auto"/>
                    <w:left w:val="none" w:sz="0" w:space="0" w:color="auto"/>
                    <w:bottom w:val="none" w:sz="0" w:space="0" w:color="auto"/>
                    <w:right w:val="none" w:sz="0" w:space="0" w:color="auto"/>
                  </w:divBdr>
                </w:div>
                <w:div w:id="1682734552">
                  <w:marLeft w:val="0"/>
                  <w:marRight w:val="0"/>
                  <w:marTop w:val="0"/>
                  <w:marBottom w:val="0"/>
                  <w:divBdr>
                    <w:top w:val="none" w:sz="0" w:space="0" w:color="auto"/>
                    <w:left w:val="none" w:sz="0" w:space="0" w:color="auto"/>
                    <w:bottom w:val="none" w:sz="0" w:space="0" w:color="auto"/>
                    <w:right w:val="none" w:sz="0" w:space="0" w:color="auto"/>
                  </w:divBdr>
                </w:div>
                <w:div w:id="1918173479">
                  <w:marLeft w:val="0"/>
                  <w:marRight w:val="0"/>
                  <w:marTop w:val="0"/>
                  <w:marBottom w:val="0"/>
                  <w:divBdr>
                    <w:top w:val="none" w:sz="0" w:space="0" w:color="auto"/>
                    <w:left w:val="none" w:sz="0" w:space="0" w:color="auto"/>
                    <w:bottom w:val="none" w:sz="0" w:space="0" w:color="auto"/>
                    <w:right w:val="none" w:sz="0" w:space="0" w:color="auto"/>
                  </w:divBdr>
                </w:div>
              </w:divsChild>
            </w:div>
            <w:div w:id="978145429">
              <w:marLeft w:val="0"/>
              <w:marRight w:val="0"/>
              <w:marTop w:val="0"/>
              <w:marBottom w:val="0"/>
              <w:divBdr>
                <w:top w:val="none" w:sz="0" w:space="0" w:color="auto"/>
                <w:left w:val="none" w:sz="0" w:space="0" w:color="auto"/>
                <w:bottom w:val="none" w:sz="0" w:space="0" w:color="auto"/>
                <w:right w:val="none" w:sz="0" w:space="0" w:color="auto"/>
              </w:divBdr>
              <w:divsChild>
                <w:div w:id="1497069207">
                  <w:marLeft w:val="0"/>
                  <w:marRight w:val="0"/>
                  <w:marTop w:val="0"/>
                  <w:marBottom w:val="0"/>
                  <w:divBdr>
                    <w:top w:val="none" w:sz="0" w:space="0" w:color="auto"/>
                    <w:left w:val="none" w:sz="0" w:space="0" w:color="auto"/>
                    <w:bottom w:val="none" w:sz="0" w:space="0" w:color="auto"/>
                    <w:right w:val="none" w:sz="0" w:space="0" w:color="auto"/>
                  </w:divBdr>
                </w:div>
                <w:div w:id="511266393">
                  <w:marLeft w:val="0"/>
                  <w:marRight w:val="0"/>
                  <w:marTop w:val="0"/>
                  <w:marBottom w:val="0"/>
                  <w:divBdr>
                    <w:top w:val="none" w:sz="0" w:space="0" w:color="auto"/>
                    <w:left w:val="none" w:sz="0" w:space="0" w:color="auto"/>
                    <w:bottom w:val="none" w:sz="0" w:space="0" w:color="auto"/>
                    <w:right w:val="none" w:sz="0" w:space="0" w:color="auto"/>
                  </w:divBdr>
                </w:div>
                <w:div w:id="1261598176">
                  <w:marLeft w:val="0"/>
                  <w:marRight w:val="0"/>
                  <w:marTop w:val="0"/>
                  <w:marBottom w:val="0"/>
                  <w:divBdr>
                    <w:top w:val="none" w:sz="0" w:space="0" w:color="auto"/>
                    <w:left w:val="none" w:sz="0" w:space="0" w:color="auto"/>
                    <w:bottom w:val="none" w:sz="0" w:space="0" w:color="auto"/>
                    <w:right w:val="none" w:sz="0" w:space="0" w:color="auto"/>
                  </w:divBdr>
                </w:div>
                <w:div w:id="1136606371">
                  <w:marLeft w:val="0"/>
                  <w:marRight w:val="0"/>
                  <w:marTop w:val="0"/>
                  <w:marBottom w:val="0"/>
                  <w:divBdr>
                    <w:top w:val="none" w:sz="0" w:space="0" w:color="auto"/>
                    <w:left w:val="none" w:sz="0" w:space="0" w:color="auto"/>
                    <w:bottom w:val="none" w:sz="0" w:space="0" w:color="auto"/>
                    <w:right w:val="none" w:sz="0" w:space="0" w:color="auto"/>
                  </w:divBdr>
                </w:div>
                <w:div w:id="1386097553">
                  <w:marLeft w:val="0"/>
                  <w:marRight w:val="0"/>
                  <w:marTop w:val="0"/>
                  <w:marBottom w:val="0"/>
                  <w:divBdr>
                    <w:top w:val="none" w:sz="0" w:space="0" w:color="auto"/>
                    <w:left w:val="none" w:sz="0" w:space="0" w:color="auto"/>
                    <w:bottom w:val="none" w:sz="0" w:space="0" w:color="auto"/>
                    <w:right w:val="none" w:sz="0" w:space="0" w:color="auto"/>
                  </w:divBdr>
                </w:div>
                <w:div w:id="2104913699">
                  <w:marLeft w:val="0"/>
                  <w:marRight w:val="0"/>
                  <w:marTop w:val="0"/>
                  <w:marBottom w:val="0"/>
                  <w:divBdr>
                    <w:top w:val="none" w:sz="0" w:space="0" w:color="auto"/>
                    <w:left w:val="none" w:sz="0" w:space="0" w:color="auto"/>
                    <w:bottom w:val="none" w:sz="0" w:space="0" w:color="auto"/>
                    <w:right w:val="none" w:sz="0" w:space="0" w:color="auto"/>
                  </w:divBdr>
                </w:div>
                <w:div w:id="1203439379">
                  <w:marLeft w:val="0"/>
                  <w:marRight w:val="0"/>
                  <w:marTop w:val="0"/>
                  <w:marBottom w:val="0"/>
                  <w:divBdr>
                    <w:top w:val="none" w:sz="0" w:space="0" w:color="auto"/>
                    <w:left w:val="none" w:sz="0" w:space="0" w:color="auto"/>
                    <w:bottom w:val="none" w:sz="0" w:space="0" w:color="auto"/>
                    <w:right w:val="none" w:sz="0" w:space="0" w:color="auto"/>
                  </w:divBdr>
                </w:div>
                <w:div w:id="1871608279">
                  <w:marLeft w:val="0"/>
                  <w:marRight w:val="0"/>
                  <w:marTop w:val="0"/>
                  <w:marBottom w:val="0"/>
                  <w:divBdr>
                    <w:top w:val="none" w:sz="0" w:space="0" w:color="auto"/>
                    <w:left w:val="none" w:sz="0" w:space="0" w:color="auto"/>
                    <w:bottom w:val="none" w:sz="0" w:space="0" w:color="auto"/>
                    <w:right w:val="none" w:sz="0" w:space="0" w:color="auto"/>
                  </w:divBdr>
                </w:div>
                <w:div w:id="1399015215">
                  <w:marLeft w:val="0"/>
                  <w:marRight w:val="0"/>
                  <w:marTop w:val="0"/>
                  <w:marBottom w:val="0"/>
                  <w:divBdr>
                    <w:top w:val="none" w:sz="0" w:space="0" w:color="auto"/>
                    <w:left w:val="none" w:sz="0" w:space="0" w:color="auto"/>
                    <w:bottom w:val="none" w:sz="0" w:space="0" w:color="auto"/>
                    <w:right w:val="none" w:sz="0" w:space="0" w:color="auto"/>
                  </w:divBdr>
                </w:div>
                <w:div w:id="1824008188">
                  <w:marLeft w:val="0"/>
                  <w:marRight w:val="0"/>
                  <w:marTop w:val="0"/>
                  <w:marBottom w:val="0"/>
                  <w:divBdr>
                    <w:top w:val="none" w:sz="0" w:space="0" w:color="auto"/>
                    <w:left w:val="none" w:sz="0" w:space="0" w:color="auto"/>
                    <w:bottom w:val="none" w:sz="0" w:space="0" w:color="auto"/>
                    <w:right w:val="none" w:sz="0" w:space="0" w:color="auto"/>
                  </w:divBdr>
                </w:div>
                <w:div w:id="281963068">
                  <w:marLeft w:val="0"/>
                  <w:marRight w:val="0"/>
                  <w:marTop w:val="0"/>
                  <w:marBottom w:val="0"/>
                  <w:divBdr>
                    <w:top w:val="none" w:sz="0" w:space="0" w:color="auto"/>
                    <w:left w:val="none" w:sz="0" w:space="0" w:color="auto"/>
                    <w:bottom w:val="none" w:sz="0" w:space="0" w:color="auto"/>
                    <w:right w:val="none" w:sz="0" w:space="0" w:color="auto"/>
                  </w:divBdr>
                </w:div>
                <w:div w:id="737485065">
                  <w:marLeft w:val="0"/>
                  <w:marRight w:val="0"/>
                  <w:marTop w:val="0"/>
                  <w:marBottom w:val="0"/>
                  <w:divBdr>
                    <w:top w:val="none" w:sz="0" w:space="0" w:color="auto"/>
                    <w:left w:val="none" w:sz="0" w:space="0" w:color="auto"/>
                    <w:bottom w:val="none" w:sz="0" w:space="0" w:color="auto"/>
                    <w:right w:val="none" w:sz="0" w:space="0" w:color="auto"/>
                  </w:divBdr>
                </w:div>
                <w:div w:id="1962104413">
                  <w:marLeft w:val="0"/>
                  <w:marRight w:val="0"/>
                  <w:marTop w:val="0"/>
                  <w:marBottom w:val="0"/>
                  <w:divBdr>
                    <w:top w:val="none" w:sz="0" w:space="0" w:color="auto"/>
                    <w:left w:val="none" w:sz="0" w:space="0" w:color="auto"/>
                    <w:bottom w:val="none" w:sz="0" w:space="0" w:color="auto"/>
                    <w:right w:val="none" w:sz="0" w:space="0" w:color="auto"/>
                  </w:divBdr>
                </w:div>
                <w:div w:id="1471047863">
                  <w:marLeft w:val="0"/>
                  <w:marRight w:val="0"/>
                  <w:marTop w:val="0"/>
                  <w:marBottom w:val="0"/>
                  <w:divBdr>
                    <w:top w:val="none" w:sz="0" w:space="0" w:color="auto"/>
                    <w:left w:val="none" w:sz="0" w:space="0" w:color="auto"/>
                    <w:bottom w:val="none" w:sz="0" w:space="0" w:color="auto"/>
                    <w:right w:val="none" w:sz="0" w:space="0" w:color="auto"/>
                  </w:divBdr>
                </w:div>
                <w:div w:id="1894999927">
                  <w:marLeft w:val="0"/>
                  <w:marRight w:val="0"/>
                  <w:marTop w:val="0"/>
                  <w:marBottom w:val="0"/>
                  <w:divBdr>
                    <w:top w:val="none" w:sz="0" w:space="0" w:color="auto"/>
                    <w:left w:val="none" w:sz="0" w:space="0" w:color="auto"/>
                    <w:bottom w:val="none" w:sz="0" w:space="0" w:color="auto"/>
                    <w:right w:val="none" w:sz="0" w:space="0" w:color="auto"/>
                  </w:divBdr>
                </w:div>
                <w:div w:id="2041197182">
                  <w:marLeft w:val="0"/>
                  <w:marRight w:val="0"/>
                  <w:marTop w:val="0"/>
                  <w:marBottom w:val="0"/>
                  <w:divBdr>
                    <w:top w:val="none" w:sz="0" w:space="0" w:color="auto"/>
                    <w:left w:val="none" w:sz="0" w:space="0" w:color="auto"/>
                    <w:bottom w:val="none" w:sz="0" w:space="0" w:color="auto"/>
                    <w:right w:val="none" w:sz="0" w:space="0" w:color="auto"/>
                  </w:divBdr>
                </w:div>
                <w:div w:id="484594419">
                  <w:marLeft w:val="0"/>
                  <w:marRight w:val="0"/>
                  <w:marTop w:val="0"/>
                  <w:marBottom w:val="0"/>
                  <w:divBdr>
                    <w:top w:val="none" w:sz="0" w:space="0" w:color="auto"/>
                    <w:left w:val="none" w:sz="0" w:space="0" w:color="auto"/>
                    <w:bottom w:val="none" w:sz="0" w:space="0" w:color="auto"/>
                    <w:right w:val="none" w:sz="0" w:space="0" w:color="auto"/>
                  </w:divBdr>
                </w:div>
                <w:div w:id="1144615781">
                  <w:marLeft w:val="0"/>
                  <w:marRight w:val="0"/>
                  <w:marTop w:val="0"/>
                  <w:marBottom w:val="0"/>
                  <w:divBdr>
                    <w:top w:val="none" w:sz="0" w:space="0" w:color="auto"/>
                    <w:left w:val="none" w:sz="0" w:space="0" w:color="auto"/>
                    <w:bottom w:val="none" w:sz="0" w:space="0" w:color="auto"/>
                    <w:right w:val="none" w:sz="0" w:space="0" w:color="auto"/>
                  </w:divBdr>
                </w:div>
                <w:div w:id="424543288">
                  <w:marLeft w:val="0"/>
                  <w:marRight w:val="0"/>
                  <w:marTop w:val="0"/>
                  <w:marBottom w:val="0"/>
                  <w:divBdr>
                    <w:top w:val="none" w:sz="0" w:space="0" w:color="auto"/>
                    <w:left w:val="none" w:sz="0" w:space="0" w:color="auto"/>
                    <w:bottom w:val="none" w:sz="0" w:space="0" w:color="auto"/>
                    <w:right w:val="none" w:sz="0" w:space="0" w:color="auto"/>
                  </w:divBdr>
                </w:div>
                <w:div w:id="1501849314">
                  <w:marLeft w:val="0"/>
                  <w:marRight w:val="0"/>
                  <w:marTop w:val="0"/>
                  <w:marBottom w:val="0"/>
                  <w:divBdr>
                    <w:top w:val="none" w:sz="0" w:space="0" w:color="auto"/>
                    <w:left w:val="none" w:sz="0" w:space="0" w:color="auto"/>
                    <w:bottom w:val="none" w:sz="0" w:space="0" w:color="auto"/>
                    <w:right w:val="none" w:sz="0" w:space="0" w:color="auto"/>
                  </w:divBdr>
                </w:div>
                <w:div w:id="21984107">
                  <w:marLeft w:val="0"/>
                  <w:marRight w:val="0"/>
                  <w:marTop w:val="0"/>
                  <w:marBottom w:val="0"/>
                  <w:divBdr>
                    <w:top w:val="none" w:sz="0" w:space="0" w:color="auto"/>
                    <w:left w:val="none" w:sz="0" w:space="0" w:color="auto"/>
                    <w:bottom w:val="none" w:sz="0" w:space="0" w:color="auto"/>
                    <w:right w:val="none" w:sz="0" w:space="0" w:color="auto"/>
                  </w:divBdr>
                </w:div>
                <w:div w:id="2068646899">
                  <w:marLeft w:val="0"/>
                  <w:marRight w:val="0"/>
                  <w:marTop w:val="0"/>
                  <w:marBottom w:val="0"/>
                  <w:divBdr>
                    <w:top w:val="none" w:sz="0" w:space="0" w:color="auto"/>
                    <w:left w:val="none" w:sz="0" w:space="0" w:color="auto"/>
                    <w:bottom w:val="none" w:sz="0" w:space="0" w:color="auto"/>
                    <w:right w:val="none" w:sz="0" w:space="0" w:color="auto"/>
                  </w:divBdr>
                </w:div>
                <w:div w:id="1684934745">
                  <w:marLeft w:val="0"/>
                  <w:marRight w:val="0"/>
                  <w:marTop w:val="0"/>
                  <w:marBottom w:val="0"/>
                  <w:divBdr>
                    <w:top w:val="none" w:sz="0" w:space="0" w:color="auto"/>
                    <w:left w:val="none" w:sz="0" w:space="0" w:color="auto"/>
                    <w:bottom w:val="none" w:sz="0" w:space="0" w:color="auto"/>
                    <w:right w:val="none" w:sz="0" w:space="0" w:color="auto"/>
                  </w:divBdr>
                </w:div>
                <w:div w:id="1039548723">
                  <w:marLeft w:val="0"/>
                  <w:marRight w:val="0"/>
                  <w:marTop w:val="0"/>
                  <w:marBottom w:val="0"/>
                  <w:divBdr>
                    <w:top w:val="none" w:sz="0" w:space="0" w:color="auto"/>
                    <w:left w:val="none" w:sz="0" w:space="0" w:color="auto"/>
                    <w:bottom w:val="none" w:sz="0" w:space="0" w:color="auto"/>
                    <w:right w:val="none" w:sz="0" w:space="0" w:color="auto"/>
                  </w:divBdr>
                </w:div>
                <w:div w:id="566573399">
                  <w:marLeft w:val="0"/>
                  <w:marRight w:val="0"/>
                  <w:marTop w:val="0"/>
                  <w:marBottom w:val="0"/>
                  <w:divBdr>
                    <w:top w:val="none" w:sz="0" w:space="0" w:color="auto"/>
                    <w:left w:val="none" w:sz="0" w:space="0" w:color="auto"/>
                    <w:bottom w:val="none" w:sz="0" w:space="0" w:color="auto"/>
                    <w:right w:val="none" w:sz="0" w:space="0" w:color="auto"/>
                  </w:divBdr>
                </w:div>
                <w:div w:id="1779332081">
                  <w:marLeft w:val="0"/>
                  <w:marRight w:val="0"/>
                  <w:marTop w:val="0"/>
                  <w:marBottom w:val="0"/>
                  <w:divBdr>
                    <w:top w:val="none" w:sz="0" w:space="0" w:color="auto"/>
                    <w:left w:val="none" w:sz="0" w:space="0" w:color="auto"/>
                    <w:bottom w:val="none" w:sz="0" w:space="0" w:color="auto"/>
                    <w:right w:val="none" w:sz="0" w:space="0" w:color="auto"/>
                  </w:divBdr>
                </w:div>
                <w:div w:id="221059399">
                  <w:marLeft w:val="0"/>
                  <w:marRight w:val="0"/>
                  <w:marTop w:val="0"/>
                  <w:marBottom w:val="0"/>
                  <w:divBdr>
                    <w:top w:val="none" w:sz="0" w:space="0" w:color="auto"/>
                    <w:left w:val="none" w:sz="0" w:space="0" w:color="auto"/>
                    <w:bottom w:val="none" w:sz="0" w:space="0" w:color="auto"/>
                    <w:right w:val="none" w:sz="0" w:space="0" w:color="auto"/>
                  </w:divBdr>
                </w:div>
                <w:div w:id="1065563324">
                  <w:marLeft w:val="0"/>
                  <w:marRight w:val="0"/>
                  <w:marTop w:val="0"/>
                  <w:marBottom w:val="0"/>
                  <w:divBdr>
                    <w:top w:val="none" w:sz="0" w:space="0" w:color="auto"/>
                    <w:left w:val="none" w:sz="0" w:space="0" w:color="auto"/>
                    <w:bottom w:val="none" w:sz="0" w:space="0" w:color="auto"/>
                    <w:right w:val="none" w:sz="0" w:space="0" w:color="auto"/>
                  </w:divBdr>
                </w:div>
                <w:div w:id="466246914">
                  <w:marLeft w:val="0"/>
                  <w:marRight w:val="0"/>
                  <w:marTop w:val="0"/>
                  <w:marBottom w:val="0"/>
                  <w:divBdr>
                    <w:top w:val="none" w:sz="0" w:space="0" w:color="auto"/>
                    <w:left w:val="none" w:sz="0" w:space="0" w:color="auto"/>
                    <w:bottom w:val="none" w:sz="0" w:space="0" w:color="auto"/>
                    <w:right w:val="none" w:sz="0" w:space="0" w:color="auto"/>
                  </w:divBdr>
                </w:div>
                <w:div w:id="72901465">
                  <w:marLeft w:val="0"/>
                  <w:marRight w:val="0"/>
                  <w:marTop w:val="0"/>
                  <w:marBottom w:val="0"/>
                  <w:divBdr>
                    <w:top w:val="none" w:sz="0" w:space="0" w:color="auto"/>
                    <w:left w:val="none" w:sz="0" w:space="0" w:color="auto"/>
                    <w:bottom w:val="none" w:sz="0" w:space="0" w:color="auto"/>
                    <w:right w:val="none" w:sz="0" w:space="0" w:color="auto"/>
                  </w:divBdr>
                </w:div>
                <w:div w:id="1623344416">
                  <w:marLeft w:val="0"/>
                  <w:marRight w:val="0"/>
                  <w:marTop w:val="0"/>
                  <w:marBottom w:val="0"/>
                  <w:divBdr>
                    <w:top w:val="none" w:sz="0" w:space="0" w:color="auto"/>
                    <w:left w:val="none" w:sz="0" w:space="0" w:color="auto"/>
                    <w:bottom w:val="none" w:sz="0" w:space="0" w:color="auto"/>
                    <w:right w:val="none" w:sz="0" w:space="0" w:color="auto"/>
                  </w:divBdr>
                </w:div>
                <w:div w:id="2090999734">
                  <w:marLeft w:val="0"/>
                  <w:marRight w:val="0"/>
                  <w:marTop w:val="0"/>
                  <w:marBottom w:val="0"/>
                  <w:divBdr>
                    <w:top w:val="none" w:sz="0" w:space="0" w:color="auto"/>
                    <w:left w:val="none" w:sz="0" w:space="0" w:color="auto"/>
                    <w:bottom w:val="none" w:sz="0" w:space="0" w:color="auto"/>
                    <w:right w:val="none" w:sz="0" w:space="0" w:color="auto"/>
                  </w:divBdr>
                </w:div>
                <w:div w:id="419449568">
                  <w:marLeft w:val="0"/>
                  <w:marRight w:val="0"/>
                  <w:marTop w:val="0"/>
                  <w:marBottom w:val="0"/>
                  <w:divBdr>
                    <w:top w:val="none" w:sz="0" w:space="0" w:color="auto"/>
                    <w:left w:val="none" w:sz="0" w:space="0" w:color="auto"/>
                    <w:bottom w:val="none" w:sz="0" w:space="0" w:color="auto"/>
                    <w:right w:val="none" w:sz="0" w:space="0" w:color="auto"/>
                  </w:divBdr>
                </w:div>
                <w:div w:id="420028509">
                  <w:marLeft w:val="0"/>
                  <w:marRight w:val="0"/>
                  <w:marTop w:val="0"/>
                  <w:marBottom w:val="0"/>
                  <w:divBdr>
                    <w:top w:val="none" w:sz="0" w:space="0" w:color="auto"/>
                    <w:left w:val="none" w:sz="0" w:space="0" w:color="auto"/>
                    <w:bottom w:val="none" w:sz="0" w:space="0" w:color="auto"/>
                    <w:right w:val="none" w:sz="0" w:space="0" w:color="auto"/>
                  </w:divBdr>
                </w:div>
                <w:div w:id="572473354">
                  <w:marLeft w:val="0"/>
                  <w:marRight w:val="0"/>
                  <w:marTop w:val="0"/>
                  <w:marBottom w:val="0"/>
                  <w:divBdr>
                    <w:top w:val="none" w:sz="0" w:space="0" w:color="auto"/>
                    <w:left w:val="none" w:sz="0" w:space="0" w:color="auto"/>
                    <w:bottom w:val="none" w:sz="0" w:space="0" w:color="auto"/>
                    <w:right w:val="none" w:sz="0" w:space="0" w:color="auto"/>
                  </w:divBdr>
                </w:div>
                <w:div w:id="2012491143">
                  <w:marLeft w:val="0"/>
                  <w:marRight w:val="0"/>
                  <w:marTop w:val="0"/>
                  <w:marBottom w:val="0"/>
                  <w:divBdr>
                    <w:top w:val="none" w:sz="0" w:space="0" w:color="auto"/>
                    <w:left w:val="none" w:sz="0" w:space="0" w:color="auto"/>
                    <w:bottom w:val="none" w:sz="0" w:space="0" w:color="auto"/>
                    <w:right w:val="none" w:sz="0" w:space="0" w:color="auto"/>
                  </w:divBdr>
                </w:div>
                <w:div w:id="652754163">
                  <w:marLeft w:val="0"/>
                  <w:marRight w:val="0"/>
                  <w:marTop w:val="0"/>
                  <w:marBottom w:val="0"/>
                  <w:divBdr>
                    <w:top w:val="none" w:sz="0" w:space="0" w:color="auto"/>
                    <w:left w:val="none" w:sz="0" w:space="0" w:color="auto"/>
                    <w:bottom w:val="none" w:sz="0" w:space="0" w:color="auto"/>
                    <w:right w:val="none" w:sz="0" w:space="0" w:color="auto"/>
                  </w:divBdr>
                </w:div>
                <w:div w:id="1587374363">
                  <w:marLeft w:val="0"/>
                  <w:marRight w:val="0"/>
                  <w:marTop w:val="0"/>
                  <w:marBottom w:val="0"/>
                  <w:divBdr>
                    <w:top w:val="none" w:sz="0" w:space="0" w:color="auto"/>
                    <w:left w:val="none" w:sz="0" w:space="0" w:color="auto"/>
                    <w:bottom w:val="none" w:sz="0" w:space="0" w:color="auto"/>
                    <w:right w:val="none" w:sz="0" w:space="0" w:color="auto"/>
                  </w:divBdr>
                </w:div>
                <w:div w:id="1605529943">
                  <w:marLeft w:val="0"/>
                  <w:marRight w:val="0"/>
                  <w:marTop w:val="0"/>
                  <w:marBottom w:val="0"/>
                  <w:divBdr>
                    <w:top w:val="none" w:sz="0" w:space="0" w:color="auto"/>
                    <w:left w:val="none" w:sz="0" w:space="0" w:color="auto"/>
                    <w:bottom w:val="none" w:sz="0" w:space="0" w:color="auto"/>
                    <w:right w:val="none" w:sz="0" w:space="0" w:color="auto"/>
                  </w:divBdr>
                </w:div>
                <w:div w:id="1168250687">
                  <w:marLeft w:val="0"/>
                  <w:marRight w:val="0"/>
                  <w:marTop w:val="0"/>
                  <w:marBottom w:val="0"/>
                  <w:divBdr>
                    <w:top w:val="none" w:sz="0" w:space="0" w:color="auto"/>
                    <w:left w:val="none" w:sz="0" w:space="0" w:color="auto"/>
                    <w:bottom w:val="none" w:sz="0" w:space="0" w:color="auto"/>
                    <w:right w:val="none" w:sz="0" w:space="0" w:color="auto"/>
                  </w:divBdr>
                </w:div>
                <w:div w:id="1537891765">
                  <w:marLeft w:val="0"/>
                  <w:marRight w:val="0"/>
                  <w:marTop w:val="0"/>
                  <w:marBottom w:val="0"/>
                  <w:divBdr>
                    <w:top w:val="none" w:sz="0" w:space="0" w:color="auto"/>
                    <w:left w:val="none" w:sz="0" w:space="0" w:color="auto"/>
                    <w:bottom w:val="none" w:sz="0" w:space="0" w:color="auto"/>
                    <w:right w:val="none" w:sz="0" w:space="0" w:color="auto"/>
                  </w:divBdr>
                </w:div>
                <w:div w:id="55206694">
                  <w:marLeft w:val="0"/>
                  <w:marRight w:val="0"/>
                  <w:marTop w:val="0"/>
                  <w:marBottom w:val="0"/>
                  <w:divBdr>
                    <w:top w:val="none" w:sz="0" w:space="0" w:color="auto"/>
                    <w:left w:val="none" w:sz="0" w:space="0" w:color="auto"/>
                    <w:bottom w:val="none" w:sz="0" w:space="0" w:color="auto"/>
                    <w:right w:val="none" w:sz="0" w:space="0" w:color="auto"/>
                  </w:divBdr>
                </w:div>
                <w:div w:id="1550142083">
                  <w:marLeft w:val="0"/>
                  <w:marRight w:val="0"/>
                  <w:marTop w:val="0"/>
                  <w:marBottom w:val="0"/>
                  <w:divBdr>
                    <w:top w:val="none" w:sz="0" w:space="0" w:color="auto"/>
                    <w:left w:val="none" w:sz="0" w:space="0" w:color="auto"/>
                    <w:bottom w:val="none" w:sz="0" w:space="0" w:color="auto"/>
                    <w:right w:val="none" w:sz="0" w:space="0" w:color="auto"/>
                  </w:divBdr>
                </w:div>
                <w:div w:id="289363045">
                  <w:marLeft w:val="0"/>
                  <w:marRight w:val="0"/>
                  <w:marTop w:val="0"/>
                  <w:marBottom w:val="0"/>
                  <w:divBdr>
                    <w:top w:val="none" w:sz="0" w:space="0" w:color="auto"/>
                    <w:left w:val="none" w:sz="0" w:space="0" w:color="auto"/>
                    <w:bottom w:val="none" w:sz="0" w:space="0" w:color="auto"/>
                    <w:right w:val="none" w:sz="0" w:space="0" w:color="auto"/>
                  </w:divBdr>
                </w:div>
                <w:div w:id="984234839">
                  <w:marLeft w:val="0"/>
                  <w:marRight w:val="0"/>
                  <w:marTop w:val="0"/>
                  <w:marBottom w:val="0"/>
                  <w:divBdr>
                    <w:top w:val="none" w:sz="0" w:space="0" w:color="auto"/>
                    <w:left w:val="none" w:sz="0" w:space="0" w:color="auto"/>
                    <w:bottom w:val="none" w:sz="0" w:space="0" w:color="auto"/>
                    <w:right w:val="none" w:sz="0" w:space="0" w:color="auto"/>
                  </w:divBdr>
                </w:div>
                <w:div w:id="1445005897">
                  <w:marLeft w:val="0"/>
                  <w:marRight w:val="0"/>
                  <w:marTop w:val="0"/>
                  <w:marBottom w:val="0"/>
                  <w:divBdr>
                    <w:top w:val="none" w:sz="0" w:space="0" w:color="auto"/>
                    <w:left w:val="none" w:sz="0" w:space="0" w:color="auto"/>
                    <w:bottom w:val="none" w:sz="0" w:space="0" w:color="auto"/>
                    <w:right w:val="none" w:sz="0" w:space="0" w:color="auto"/>
                  </w:divBdr>
                </w:div>
                <w:div w:id="536501969">
                  <w:marLeft w:val="0"/>
                  <w:marRight w:val="0"/>
                  <w:marTop w:val="0"/>
                  <w:marBottom w:val="0"/>
                  <w:divBdr>
                    <w:top w:val="none" w:sz="0" w:space="0" w:color="auto"/>
                    <w:left w:val="none" w:sz="0" w:space="0" w:color="auto"/>
                    <w:bottom w:val="none" w:sz="0" w:space="0" w:color="auto"/>
                    <w:right w:val="none" w:sz="0" w:space="0" w:color="auto"/>
                  </w:divBdr>
                </w:div>
                <w:div w:id="562300015">
                  <w:marLeft w:val="0"/>
                  <w:marRight w:val="0"/>
                  <w:marTop w:val="0"/>
                  <w:marBottom w:val="0"/>
                  <w:divBdr>
                    <w:top w:val="none" w:sz="0" w:space="0" w:color="auto"/>
                    <w:left w:val="none" w:sz="0" w:space="0" w:color="auto"/>
                    <w:bottom w:val="none" w:sz="0" w:space="0" w:color="auto"/>
                    <w:right w:val="none" w:sz="0" w:space="0" w:color="auto"/>
                  </w:divBdr>
                </w:div>
                <w:div w:id="390345089">
                  <w:marLeft w:val="0"/>
                  <w:marRight w:val="0"/>
                  <w:marTop w:val="0"/>
                  <w:marBottom w:val="0"/>
                  <w:divBdr>
                    <w:top w:val="none" w:sz="0" w:space="0" w:color="auto"/>
                    <w:left w:val="none" w:sz="0" w:space="0" w:color="auto"/>
                    <w:bottom w:val="none" w:sz="0" w:space="0" w:color="auto"/>
                    <w:right w:val="none" w:sz="0" w:space="0" w:color="auto"/>
                  </w:divBdr>
                </w:div>
              </w:divsChild>
            </w:div>
            <w:div w:id="85199215">
              <w:marLeft w:val="0"/>
              <w:marRight w:val="0"/>
              <w:marTop w:val="0"/>
              <w:marBottom w:val="0"/>
              <w:divBdr>
                <w:top w:val="none" w:sz="0" w:space="0" w:color="auto"/>
                <w:left w:val="none" w:sz="0" w:space="0" w:color="auto"/>
                <w:bottom w:val="none" w:sz="0" w:space="0" w:color="auto"/>
                <w:right w:val="none" w:sz="0" w:space="0" w:color="auto"/>
              </w:divBdr>
            </w:div>
            <w:div w:id="2029594974">
              <w:marLeft w:val="0"/>
              <w:marRight w:val="0"/>
              <w:marTop w:val="0"/>
              <w:marBottom w:val="0"/>
              <w:divBdr>
                <w:top w:val="none" w:sz="0" w:space="0" w:color="auto"/>
                <w:left w:val="none" w:sz="0" w:space="0" w:color="auto"/>
                <w:bottom w:val="none" w:sz="0" w:space="0" w:color="auto"/>
                <w:right w:val="none" w:sz="0" w:space="0" w:color="auto"/>
              </w:divBdr>
            </w:div>
            <w:div w:id="295377228">
              <w:marLeft w:val="0"/>
              <w:marRight w:val="0"/>
              <w:marTop w:val="0"/>
              <w:marBottom w:val="0"/>
              <w:divBdr>
                <w:top w:val="none" w:sz="0" w:space="0" w:color="auto"/>
                <w:left w:val="none" w:sz="0" w:space="0" w:color="auto"/>
                <w:bottom w:val="none" w:sz="0" w:space="0" w:color="auto"/>
                <w:right w:val="none" w:sz="0" w:space="0" w:color="auto"/>
              </w:divBdr>
            </w:div>
            <w:div w:id="73355417">
              <w:marLeft w:val="0"/>
              <w:marRight w:val="0"/>
              <w:marTop w:val="0"/>
              <w:marBottom w:val="0"/>
              <w:divBdr>
                <w:top w:val="none" w:sz="0" w:space="0" w:color="auto"/>
                <w:left w:val="none" w:sz="0" w:space="0" w:color="auto"/>
                <w:bottom w:val="none" w:sz="0" w:space="0" w:color="auto"/>
                <w:right w:val="none" w:sz="0" w:space="0" w:color="auto"/>
              </w:divBdr>
            </w:div>
            <w:div w:id="369497146">
              <w:marLeft w:val="0"/>
              <w:marRight w:val="0"/>
              <w:marTop w:val="0"/>
              <w:marBottom w:val="0"/>
              <w:divBdr>
                <w:top w:val="none" w:sz="0" w:space="0" w:color="auto"/>
                <w:left w:val="none" w:sz="0" w:space="0" w:color="auto"/>
                <w:bottom w:val="none" w:sz="0" w:space="0" w:color="auto"/>
                <w:right w:val="none" w:sz="0" w:space="0" w:color="auto"/>
              </w:divBdr>
            </w:div>
            <w:div w:id="2020891470">
              <w:marLeft w:val="0"/>
              <w:marRight w:val="0"/>
              <w:marTop w:val="0"/>
              <w:marBottom w:val="0"/>
              <w:divBdr>
                <w:top w:val="none" w:sz="0" w:space="0" w:color="auto"/>
                <w:left w:val="none" w:sz="0" w:space="0" w:color="auto"/>
                <w:bottom w:val="none" w:sz="0" w:space="0" w:color="auto"/>
                <w:right w:val="none" w:sz="0" w:space="0" w:color="auto"/>
              </w:divBdr>
            </w:div>
            <w:div w:id="1364555028">
              <w:marLeft w:val="0"/>
              <w:marRight w:val="0"/>
              <w:marTop w:val="0"/>
              <w:marBottom w:val="0"/>
              <w:divBdr>
                <w:top w:val="none" w:sz="0" w:space="0" w:color="auto"/>
                <w:left w:val="none" w:sz="0" w:space="0" w:color="auto"/>
                <w:bottom w:val="none" w:sz="0" w:space="0" w:color="auto"/>
                <w:right w:val="none" w:sz="0" w:space="0" w:color="auto"/>
              </w:divBdr>
            </w:div>
            <w:div w:id="814642610">
              <w:marLeft w:val="0"/>
              <w:marRight w:val="0"/>
              <w:marTop w:val="0"/>
              <w:marBottom w:val="0"/>
              <w:divBdr>
                <w:top w:val="none" w:sz="0" w:space="0" w:color="auto"/>
                <w:left w:val="none" w:sz="0" w:space="0" w:color="auto"/>
                <w:bottom w:val="none" w:sz="0" w:space="0" w:color="auto"/>
                <w:right w:val="none" w:sz="0" w:space="0" w:color="auto"/>
              </w:divBdr>
            </w:div>
            <w:div w:id="1734305297">
              <w:marLeft w:val="0"/>
              <w:marRight w:val="0"/>
              <w:marTop w:val="0"/>
              <w:marBottom w:val="0"/>
              <w:divBdr>
                <w:top w:val="none" w:sz="0" w:space="0" w:color="auto"/>
                <w:left w:val="none" w:sz="0" w:space="0" w:color="auto"/>
                <w:bottom w:val="none" w:sz="0" w:space="0" w:color="auto"/>
                <w:right w:val="none" w:sz="0" w:space="0" w:color="auto"/>
              </w:divBdr>
            </w:div>
            <w:div w:id="1233545625">
              <w:marLeft w:val="0"/>
              <w:marRight w:val="0"/>
              <w:marTop w:val="0"/>
              <w:marBottom w:val="0"/>
              <w:divBdr>
                <w:top w:val="none" w:sz="0" w:space="0" w:color="auto"/>
                <w:left w:val="none" w:sz="0" w:space="0" w:color="auto"/>
                <w:bottom w:val="none" w:sz="0" w:space="0" w:color="auto"/>
                <w:right w:val="none" w:sz="0" w:space="0" w:color="auto"/>
              </w:divBdr>
            </w:div>
            <w:div w:id="661087816">
              <w:marLeft w:val="0"/>
              <w:marRight w:val="0"/>
              <w:marTop w:val="0"/>
              <w:marBottom w:val="0"/>
              <w:divBdr>
                <w:top w:val="none" w:sz="0" w:space="0" w:color="auto"/>
                <w:left w:val="none" w:sz="0" w:space="0" w:color="auto"/>
                <w:bottom w:val="none" w:sz="0" w:space="0" w:color="auto"/>
                <w:right w:val="none" w:sz="0" w:space="0" w:color="auto"/>
              </w:divBdr>
            </w:div>
            <w:div w:id="1935551171">
              <w:marLeft w:val="0"/>
              <w:marRight w:val="0"/>
              <w:marTop w:val="0"/>
              <w:marBottom w:val="0"/>
              <w:divBdr>
                <w:top w:val="none" w:sz="0" w:space="0" w:color="auto"/>
                <w:left w:val="none" w:sz="0" w:space="0" w:color="auto"/>
                <w:bottom w:val="none" w:sz="0" w:space="0" w:color="auto"/>
                <w:right w:val="none" w:sz="0" w:space="0" w:color="auto"/>
              </w:divBdr>
            </w:div>
            <w:div w:id="333267882">
              <w:marLeft w:val="0"/>
              <w:marRight w:val="0"/>
              <w:marTop w:val="0"/>
              <w:marBottom w:val="0"/>
              <w:divBdr>
                <w:top w:val="none" w:sz="0" w:space="0" w:color="auto"/>
                <w:left w:val="none" w:sz="0" w:space="0" w:color="auto"/>
                <w:bottom w:val="none" w:sz="0" w:space="0" w:color="auto"/>
                <w:right w:val="none" w:sz="0" w:space="0" w:color="auto"/>
              </w:divBdr>
            </w:div>
            <w:div w:id="1689603664">
              <w:marLeft w:val="0"/>
              <w:marRight w:val="0"/>
              <w:marTop w:val="0"/>
              <w:marBottom w:val="0"/>
              <w:divBdr>
                <w:top w:val="none" w:sz="0" w:space="0" w:color="auto"/>
                <w:left w:val="none" w:sz="0" w:space="0" w:color="auto"/>
                <w:bottom w:val="none" w:sz="0" w:space="0" w:color="auto"/>
                <w:right w:val="none" w:sz="0" w:space="0" w:color="auto"/>
              </w:divBdr>
            </w:div>
            <w:div w:id="2082286280">
              <w:marLeft w:val="0"/>
              <w:marRight w:val="0"/>
              <w:marTop w:val="0"/>
              <w:marBottom w:val="0"/>
              <w:divBdr>
                <w:top w:val="none" w:sz="0" w:space="0" w:color="auto"/>
                <w:left w:val="none" w:sz="0" w:space="0" w:color="auto"/>
                <w:bottom w:val="none" w:sz="0" w:space="0" w:color="auto"/>
                <w:right w:val="none" w:sz="0" w:space="0" w:color="auto"/>
              </w:divBdr>
            </w:div>
            <w:div w:id="1568032266">
              <w:marLeft w:val="0"/>
              <w:marRight w:val="0"/>
              <w:marTop w:val="0"/>
              <w:marBottom w:val="0"/>
              <w:divBdr>
                <w:top w:val="none" w:sz="0" w:space="0" w:color="auto"/>
                <w:left w:val="none" w:sz="0" w:space="0" w:color="auto"/>
                <w:bottom w:val="none" w:sz="0" w:space="0" w:color="auto"/>
                <w:right w:val="none" w:sz="0" w:space="0" w:color="auto"/>
              </w:divBdr>
            </w:div>
            <w:div w:id="443113424">
              <w:marLeft w:val="0"/>
              <w:marRight w:val="0"/>
              <w:marTop w:val="0"/>
              <w:marBottom w:val="0"/>
              <w:divBdr>
                <w:top w:val="none" w:sz="0" w:space="0" w:color="auto"/>
                <w:left w:val="none" w:sz="0" w:space="0" w:color="auto"/>
                <w:bottom w:val="none" w:sz="0" w:space="0" w:color="auto"/>
                <w:right w:val="none" w:sz="0" w:space="0" w:color="auto"/>
              </w:divBdr>
            </w:div>
            <w:div w:id="1253390010">
              <w:marLeft w:val="0"/>
              <w:marRight w:val="0"/>
              <w:marTop w:val="0"/>
              <w:marBottom w:val="0"/>
              <w:divBdr>
                <w:top w:val="none" w:sz="0" w:space="0" w:color="auto"/>
                <w:left w:val="none" w:sz="0" w:space="0" w:color="auto"/>
                <w:bottom w:val="none" w:sz="0" w:space="0" w:color="auto"/>
                <w:right w:val="none" w:sz="0" w:space="0" w:color="auto"/>
              </w:divBdr>
            </w:div>
            <w:div w:id="360279627">
              <w:marLeft w:val="0"/>
              <w:marRight w:val="0"/>
              <w:marTop w:val="0"/>
              <w:marBottom w:val="0"/>
              <w:divBdr>
                <w:top w:val="none" w:sz="0" w:space="0" w:color="auto"/>
                <w:left w:val="none" w:sz="0" w:space="0" w:color="auto"/>
                <w:bottom w:val="none" w:sz="0" w:space="0" w:color="auto"/>
                <w:right w:val="none" w:sz="0" w:space="0" w:color="auto"/>
              </w:divBdr>
            </w:div>
            <w:div w:id="1656180081">
              <w:marLeft w:val="0"/>
              <w:marRight w:val="0"/>
              <w:marTop w:val="0"/>
              <w:marBottom w:val="0"/>
              <w:divBdr>
                <w:top w:val="none" w:sz="0" w:space="0" w:color="auto"/>
                <w:left w:val="none" w:sz="0" w:space="0" w:color="auto"/>
                <w:bottom w:val="none" w:sz="0" w:space="0" w:color="auto"/>
                <w:right w:val="none" w:sz="0" w:space="0" w:color="auto"/>
              </w:divBdr>
            </w:div>
            <w:div w:id="122888233">
              <w:marLeft w:val="0"/>
              <w:marRight w:val="0"/>
              <w:marTop w:val="0"/>
              <w:marBottom w:val="0"/>
              <w:divBdr>
                <w:top w:val="none" w:sz="0" w:space="0" w:color="auto"/>
                <w:left w:val="none" w:sz="0" w:space="0" w:color="auto"/>
                <w:bottom w:val="none" w:sz="0" w:space="0" w:color="auto"/>
                <w:right w:val="none" w:sz="0" w:space="0" w:color="auto"/>
              </w:divBdr>
            </w:div>
            <w:div w:id="1441680620">
              <w:marLeft w:val="0"/>
              <w:marRight w:val="0"/>
              <w:marTop w:val="0"/>
              <w:marBottom w:val="0"/>
              <w:divBdr>
                <w:top w:val="none" w:sz="0" w:space="0" w:color="auto"/>
                <w:left w:val="none" w:sz="0" w:space="0" w:color="auto"/>
                <w:bottom w:val="none" w:sz="0" w:space="0" w:color="auto"/>
                <w:right w:val="none" w:sz="0" w:space="0" w:color="auto"/>
              </w:divBdr>
            </w:div>
            <w:div w:id="645889733">
              <w:marLeft w:val="0"/>
              <w:marRight w:val="0"/>
              <w:marTop w:val="0"/>
              <w:marBottom w:val="0"/>
              <w:divBdr>
                <w:top w:val="none" w:sz="0" w:space="0" w:color="auto"/>
                <w:left w:val="none" w:sz="0" w:space="0" w:color="auto"/>
                <w:bottom w:val="none" w:sz="0" w:space="0" w:color="auto"/>
                <w:right w:val="none" w:sz="0" w:space="0" w:color="auto"/>
              </w:divBdr>
            </w:div>
            <w:div w:id="1859343474">
              <w:marLeft w:val="0"/>
              <w:marRight w:val="0"/>
              <w:marTop w:val="0"/>
              <w:marBottom w:val="0"/>
              <w:divBdr>
                <w:top w:val="none" w:sz="0" w:space="0" w:color="auto"/>
                <w:left w:val="none" w:sz="0" w:space="0" w:color="auto"/>
                <w:bottom w:val="none" w:sz="0" w:space="0" w:color="auto"/>
                <w:right w:val="none" w:sz="0" w:space="0" w:color="auto"/>
              </w:divBdr>
            </w:div>
            <w:div w:id="1053044177">
              <w:marLeft w:val="0"/>
              <w:marRight w:val="0"/>
              <w:marTop w:val="0"/>
              <w:marBottom w:val="0"/>
              <w:divBdr>
                <w:top w:val="none" w:sz="0" w:space="0" w:color="auto"/>
                <w:left w:val="none" w:sz="0" w:space="0" w:color="auto"/>
                <w:bottom w:val="none" w:sz="0" w:space="0" w:color="auto"/>
                <w:right w:val="none" w:sz="0" w:space="0" w:color="auto"/>
              </w:divBdr>
            </w:div>
            <w:div w:id="764301767">
              <w:marLeft w:val="0"/>
              <w:marRight w:val="0"/>
              <w:marTop w:val="0"/>
              <w:marBottom w:val="0"/>
              <w:divBdr>
                <w:top w:val="none" w:sz="0" w:space="0" w:color="auto"/>
                <w:left w:val="none" w:sz="0" w:space="0" w:color="auto"/>
                <w:bottom w:val="none" w:sz="0" w:space="0" w:color="auto"/>
                <w:right w:val="none" w:sz="0" w:space="0" w:color="auto"/>
              </w:divBdr>
            </w:div>
            <w:div w:id="1862817111">
              <w:marLeft w:val="0"/>
              <w:marRight w:val="0"/>
              <w:marTop w:val="0"/>
              <w:marBottom w:val="0"/>
              <w:divBdr>
                <w:top w:val="none" w:sz="0" w:space="0" w:color="auto"/>
                <w:left w:val="none" w:sz="0" w:space="0" w:color="auto"/>
                <w:bottom w:val="none" w:sz="0" w:space="0" w:color="auto"/>
                <w:right w:val="none" w:sz="0" w:space="0" w:color="auto"/>
              </w:divBdr>
            </w:div>
            <w:div w:id="181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8178">
      <w:bodyDiv w:val="1"/>
      <w:marLeft w:val="0"/>
      <w:marRight w:val="0"/>
      <w:marTop w:val="0"/>
      <w:marBottom w:val="0"/>
      <w:divBdr>
        <w:top w:val="none" w:sz="0" w:space="0" w:color="auto"/>
        <w:left w:val="none" w:sz="0" w:space="0" w:color="auto"/>
        <w:bottom w:val="none" w:sz="0" w:space="0" w:color="auto"/>
        <w:right w:val="none" w:sz="0" w:space="0" w:color="auto"/>
      </w:divBdr>
    </w:div>
    <w:div w:id="208491399">
      <w:bodyDiv w:val="1"/>
      <w:marLeft w:val="0"/>
      <w:marRight w:val="0"/>
      <w:marTop w:val="0"/>
      <w:marBottom w:val="0"/>
      <w:divBdr>
        <w:top w:val="none" w:sz="0" w:space="0" w:color="auto"/>
        <w:left w:val="none" w:sz="0" w:space="0" w:color="auto"/>
        <w:bottom w:val="none" w:sz="0" w:space="0" w:color="auto"/>
        <w:right w:val="none" w:sz="0" w:space="0" w:color="auto"/>
      </w:divBdr>
      <w:divsChild>
        <w:div w:id="351735596">
          <w:marLeft w:val="0"/>
          <w:marRight w:val="0"/>
          <w:marTop w:val="0"/>
          <w:marBottom w:val="0"/>
          <w:divBdr>
            <w:top w:val="none" w:sz="0" w:space="0" w:color="auto"/>
            <w:left w:val="none" w:sz="0" w:space="0" w:color="auto"/>
            <w:bottom w:val="none" w:sz="0" w:space="0" w:color="auto"/>
            <w:right w:val="none" w:sz="0" w:space="0" w:color="auto"/>
          </w:divBdr>
          <w:divsChild>
            <w:div w:id="567151504">
              <w:marLeft w:val="0"/>
              <w:marRight w:val="0"/>
              <w:marTop w:val="0"/>
              <w:marBottom w:val="0"/>
              <w:divBdr>
                <w:top w:val="none" w:sz="0" w:space="0" w:color="auto"/>
                <w:left w:val="none" w:sz="0" w:space="0" w:color="auto"/>
                <w:bottom w:val="none" w:sz="0" w:space="0" w:color="auto"/>
                <w:right w:val="none" w:sz="0" w:space="0" w:color="auto"/>
              </w:divBdr>
              <w:divsChild>
                <w:div w:id="1176572924">
                  <w:marLeft w:val="0"/>
                  <w:marRight w:val="0"/>
                  <w:marTop w:val="0"/>
                  <w:marBottom w:val="0"/>
                  <w:divBdr>
                    <w:top w:val="none" w:sz="0" w:space="0" w:color="auto"/>
                    <w:left w:val="none" w:sz="0" w:space="0" w:color="auto"/>
                    <w:bottom w:val="none" w:sz="0" w:space="0" w:color="auto"/>
                    <w:right w:val="none" w:sz="0" w:space="0" w:color="auto"/>
                  </w:divBdr>
                </w:div>
                <w:div w:id="1156647865">
                  <w:marLeft w:val="0"/>
                  <w:marRight w:val="0"/>
                  <w:marTop w:val="0"/>
                  <w:marBottom w:val="0"/>
                  <w:divBdr>
                    <w:top w:val="none" w:sz="0" w:space="0" w:color="auto"/>
                    <w:left w:val="none" w:sz="0" w:space="0" w:color="auto"/>
                    <w:bottom w:val="none" w:sz="0" w:space="0" w:color="auto"/>
                    <w:right w:val="none" w:sz="0" w:space="0" w:color="auto"/>
                  </w:divBdr>
                </w:div>
                <w:div w:id="1190801712">
                  <w:marLeft w:val="0"/>
                  <w:marRight w:val="0"/>
                  <w:marTop w:val="0"/>
                  <w:marBottom w:val="0"/>
                  <w:divBdr>
                    <w:top w:val="none" w:sz="0" w:space="0" w:color="auto"/>
                    <w:left w:val="none" w:sz="0" w:space="0" w:color="auto"/>
                    <w:bottom w:val="none" w:sz="0" w:space="0" w:color="auto"/>
                    <w:right w:val="none" w:sz="0" w:space="0" w:color="auto"/>
                  </w:divBdr>
                </w:div>
                <w:div w:id="539167966">
                  <w:marLeft w:val="0"/>
                  <w:marRight w:val="0"/>
                  <w:marTop w:val="0"/>
                  <w:marBottom w:val="0"/>
                  <w:divBdr>
                    <w:top w:val="none" w:sz="0" w:space="0" w:color="auto"/>
                    <w:left w:val="none" w:sz="0" w:space="0" w:color="auto"/>
                    <w:bottom w:val="none" w:sz="0" w:space="0" w:color="auto"/>
                    <w:right w:val="none" w:sz="0" w:space="0" w:color="auto"/>
                  </w:divBdr>
                </w:div>
                <w:div w:id="428504937">
                  <w:marLeft w:val="0"/>
                  <w:marRight w:val="0"/>
                  <w:marTop w:val="0"/>
                  <w:marBottom w:val="0"/>
                  <w:divBdr>
                    <w:top w:val="none" w:sz="0" w:space="0" w:color="auto"/>
                    <w:left w:val="none" w:sz="0" w:space="0" w:color="auto"/>
                    <w:bottom w:val="none" w:sz="0" w:space="0" w:color="auto"/>
                    <w:right w:val="none" w:sz="0" w:space="0" w:color="auto"/>
                  </w:divBdr>
                </w:div>
                <w:div w:id="341932054">
                  <w:marLeft w:val="0"/>
                  <w:marRight w:val="0"/>
                  <w:marTop w:val="0"/>
                  <w:marBottom w:val="0"/>
                  <w:divBdr>
                    <w:top w:val="none" w:sz="0" w:space="0" w:color="auto"/>
                    <w:left w:val="none" w:sz="0" w:space="0" w:color="auto"/>
                    <w:bottom w:val="none" w:sz="0" w:space="0" w:color="auto"/>
                    <w:right w:val="none" w:sz="0" w:space="0" w:color="auto"/>
                  </w:divBdr>
                </w:div>
                <w:div w:id="351419880">
                  <w:marLeft w:val="0"/>
                  <w:marRight w:val="0"/>
                  <w:marTop w:val="0"/>
                  <w:marBottom w:val="0"/>
                  <w:divBdr>
                    <w:top w:val="none" w:sz="0" w:space="0" w:color="auto"/>
                    <w:left w:val="none" w:sz="0" w:space="0" w:color="auto"/>
                    <w:bottom w:val="none" w:sz="0" w:space="0" w:color="auto"/>
                    <w:right w:val="none" w:sz="0" w:space="0" w:color="auto"/>
                  </w:divBdr>
                </w:div>
                <w:div w:id="1514611016">
                  <w:marLeft w:val="0"/>
                  <w:marRight w:val="0"/>
                  <w:marTop w:val="0"/>
                  <w:marBottom w:val="0"/>
                  <w:divBdr>
                    <w:top w:val="none" w:sz="0" w:space="0" w:color="auto"/>
                    <w:left w:val="none" w:sz="0" w:space="0" w:color="auto"/>
                    <w:bottom w:val="none" w:sz="0" w:space="0" w:color="auto"/>
                    <w:right w:val="none" w:sz="0" w:space="0" w:color="auto"/>
                  </w:divBdr>
                </w:div>
                <w:div w:id="1668362169">
                  <w:marLeft w:val="0"/>
                  <w:marRight w:val="0"/>
                  <w:marTop w:val="0"/>
                  <w:marBottom w:val="0"/>
                  <w:divBdr>
                    <w:top w:val="none" w:sz="0" w:space="0" w:color="auto"/>
                    <w:left w:val="none" w:sz="0" w:space="0" w:color="auto"/>
                    <w:bottom w:val="none" w:sz="0" w:space="0" w:color="auto"/>
                    <w:right w:val="none" w:sz="0" w:space="0" w:color="auto"/>
                  </w:divBdr>
                </w:div>
                <w:div w:id="677773596">
                  <w:marLeft w:val="0"/>
                  <w:marRight w:val="0"/>
                  <w:marTop w:val="0"/>
                  <w:marBottom w:val="0"/>
                  <w:divBdr>
                    <w:top w:val="none" w:sz="0" w:space="0" w:color="auto"/>
                    <w:left w:val="none" w:sz="0" w:space="0" w:color="auto"/>
                    <w:bottom w:val="none" w:sz="0" w:space="0" w:color="auto"/>
                    <w:right w:val="none" w:sz="0" w:space="0" w:color="auto"/>
                  </w:divBdr>
                </w:div>
                <w:div w:id="388385565">
                  <w:marLeft w:val="0"/>
                  <w:marRight w:val="0"/>
                  <w:marTop w:val="0"/>
                  <w:marBottom w:val="0"/>
                  <w:divBdr>
                    <w:top w:val="none" w:sz="0" w:space="0" w:color="auto"/>
                    <w:left w:val="none" w:sz="0" w:space="0" w:color="auto"/>
                    <w:bottom w:val="none" w:sz="0" w:space="0" w:color="auto"/>
                    <w:right w:val="none" w:sz="0" w:space="0" w:color="auto"/>
                  </w:divBdr>
                </w:div>
                <w:div w:id="1049263034">
                  <w:marLeft w:val="0"/>
                  <w:marRight w:val="0"/>
                  <w:marTop w:val="0"/>
                  <w:marBottom w:val="0"/>
                  <w:divBdr>
                    <w:top w:val="none" w:sz="0" w:space="0" w:color="auto"/>
                    <w:left w:val="none" w:sz="0" w:space="0" w:color="auto"/>
                    <w:bottom w:val="none" w:sz="0" w:space="0" w:color="auto"/>
                    <w:right w:val="none" w:sz="0" w:space="0" w:color="auto"/>
                  </w:divBdr>
                </w:div>
                <w:div w:id="940139004">
                  <w:marLeft w:val="0"/>
                  <w:marRight w:val="0"/>
                  <w:marTop w:val="0"/>
                  <w:marBottom w:val="0"/>
                  <w:divBdr>
                    <w:top w:val="none" w:sz="0" w:space="0" w:color="auto"/>
                    <w:left w:val="none" w:sz="0" w:space="0" w:color="auto"/>
                    <w:bottom w:val="none" w:sz="0" w:space="0" w:color="auto"/>
                    <w:right w:val="none" w:sz="0" w:space="0" w:color="auto"/>
                  </w:divBdr>
                </w:div>
                <w:div w:id="440958863">
                  <w:marLeft w:val="0"/>
                  <w:marRight w:val="0"/>
                  <w:marTop w:val="0"/>
                  <w:marBottom w:val="0"/>
                  <w:divBdr>
                    <w:top w:val="none" w:sz="0" w:space="0" w:color="auto"/>
                    <w:left w:val="none" w:sz="0" w:space="0" w:color="auto"/>
                    <w:bottom w:val="none" w:sz="0" w:space="0" w:color="auto"/>
                    <w:right w:val="none" w:sz="0" w:space="0" w:color="auto"/>
                  </w:divBdr>
                </w:div>
                <w:div w:id="1274094462">
                  <w:marLeft w:val="0"/>
                  <w:marRight w:val="0"/>
                  <w:marTop w:val="0"/>
                  <w:marBottom w:val="0"/>
                  <w:divBdr>
                    <w:top w:val="none" w:sz="0" w:space="0" w:color="auto"/>
                    <w:left w:val="none" w:sz="0" w:space="0" w:color="auto"/>
                    <w:bottom w:val="none" w:sz="0" w:space="0" w:color="auto"/>
                    <w:right w:val="none" w:sz="0" w:space="0" w:color="auto"/>
                  </w:divBdr>
                </w:div>
                <w:div w:id="418644464">
                  <w:marLeft w:val="0"/>
                  <w:marRight w:val="0"/>
                  <w:marTop w:val="0"/>
                  <w:marBottom w:val="0"/>
                  <w:divBdr>
                    <w:top w:val="none" w:sz="0" w:space="0" w:color="auto"/>
                    <w:left w:val="none" w:sz="0" w:space="0" w:color="auto"/>
                    <w:bottom w:val="none" w:sz="0" w:space="0" w:color="auto"/>
                    <w:right w:val="none" w:sz="0" w:space="0" w:color="auto"/>
                  </w:divBdr>
                </w:div>
                <w:div w:id="120149596">
                  <w:marLeft w:val="0"/>
                  <w:marRight w:val="0"/>
                  <w:marTop w:val="0"/>
                  <w:marBottom w:val="0"/>
                  <w:divBdr>
                    <w:top w:val="none" w:sz="0" w:space="0" w:color="auto"/>
                    <w:left w:val="none" w:sz="0" w:space="0" w:color="auto"/>
                    <w:bottom w:val="none" w:sz="0" w:space="0" w:color="auto"/>
                    <w:right w:val="none" w:sz="0" w:space="0" w:color="auto"/>
                  </w:divBdr>
                </w:div>
                <w:div w:id="801075262">
                  <w:marLeft w:val="0"/>
                  <w:marRight w:val="0"/>
                  <w:marTop w:val="0"/>
                  <w:marBottom w:val="0"/>
                  <w:divBdr>
                    <w:top w:val="none" w:sz="0" w:space="0" w:color="auto"/>
                    <w:left w:val="none" w:sz="0" w:space="0" w:color="auto"/>
                    <w:bottom w:val="none" w:sz="0" w:space="0" w:color="auto"/>
                    <w:right w:val="none" w:sz="0" w:space="0" w:color="auto"/>
                  </w:divBdr>
                </w:div>
                <w:div w:id="355429875">
                  <w:marLeft w:val="0"/>
                  <w:marRight w:val="0"/>
                  <w:marTop w:val="0"/>
                  <w:marBottom w:val="0"/>
                  <w:divBdr>
                    <w:top w:val="none" w:sz="0" w:space="0" w:color="auto"/>
                    <w:left w:val="none" w:sz="0" w:space="0" w:color="auto"/>
                    <w:bottom w:val="none" w:sz="0" w:space="0" w:color="auto"/>
                    <w:right w:val="none" w:sz="0" w:space="0" w:color="auto"/>
                  </w:divBdr>
                </w:div>
              </w:divsChild>
            </w:div>
            <w:div w:id="1115293593">
              <w:marLeft w:val="0"/>
              <w:marRight w:val="0"/>
              <w:marTop w:val="0"/>
              <w:marBottom w:val="0"/>
              <w:divBdr>
                <w:top w:val="none" w:sz="0" w:space="0" w:color="auto"/>
                <w:left w:val="none" w:sz="0" w:space="0" w:color="auto"/>
                <w:bottom w:val="none" w:sz="0" w:space="0" w:color="auto"/>
                <w:right w:val="none" w:sz="0" w:space="0" w:color="auto"/>
              </w:divBdr>
              <w:divsChild>
                <w:div w:id="727531292">
                  <w:marLeft w:val="0"/>
                  <w:marRight w:val="0"/>
                  <w:marTop w:val="0"/>
                  <w:marBottom w:val="0"/>
                  <w:divBdr>
                    <w:top w:val="none" w:sz="0" w:space="0" w:color="auto"/>
                    <w:left w:val="none" w:sz="0" w:space="0" w:color="auto"/>
                    <w:bottom w:val="none" w:sz="0" w:space="0" w:color="auto"/>
                    <w:right w:val="none" w:sz="0" w:space="0" w:color="auto"/>
                  </w:divBdr>
                </w:div>
                <w:div w:id="1031144954">
                  <w:marLeft w:val="0"/>
                  <w:marRight w:val="0"/>
                  <w:marTop w:val="0"/>
                  <w:marBottom w:val="0"/>
                  <w:divBdr>
                    <w:top w:val="none" w:sz="0" w:space="0" w:color="auto"/>
                    <w:left w:val="none" w:sz="0" w:space="0" w:color="auto"/>
                    <w:bottom w:val="none" w:sz="0" w:space="0" w:color="auto"/>
                    <w:right w:val="none" w:sz="0" w:space="0" w:color="auto"/>
                  </w:divBdr>
                </w:div>
                <w:div w:id="1164737082">
                  <w:marLeft w:val="0"/>
                  <w:marRight w:val="0"/>
                  <w:marTop w:val="0"/>
                  <w:marBottom w:val="0"/>
                  <w:divBdr>
                    <w:top w:val="none" w:sz="0" w:space="0" w:color="auto"/>
                    <w:left w:val="none" w:sz="0" w:space="0" w:color="auto"/>
                    <w:bottom w:val="none" w:sz="0" w:space="0" w:color="auto"/>
                    <w:right w:val="none" w:sz="0" w:space="0" w:color="auto"/>
                  </w:divBdr>
                </w:div>
                <w:div w:id="585456365">
                  <w:marLeft w:val="0"/>
                  <w:marRight w:val="0"/>
                  <w:marTop w:val="0"/>
                  <w:marBottom w:val="0"/>
                  <w:divBdr>
                    <w:top w:val="none" w:sz="0" w:space="0" w:color="auto"/>
                    <w:left w:val="none" w:sz="0" w:space="0" w:color="auto"/>
                    <w:bottom w:val="none" w:sz="0" w:space="0" w:color="auto"/>
                    <w:right w:val="none" w:sz="0" w:space="0" w:color="auto"/>
                  </w:divBdr>
                </w:div>
                <w:div w:id="1291282206">
                  <w:marLeft w:val="0"/>
                  <w:marRight w:val="0"/>
                  <w:marTop w:val="0"/>
                  <w:marBottom w:val="0"/>
                  <w:divBdr>
                    <w:top w:val="none" w:sz="0" w:space="0" w:color="auto"/>
                    <w:left w:val="none" w:sz="0" w:space="0" w:color="auto"/>
                    <w:bottom w:val="none" w:sz="0" w:space="0" w:color="auto"/>
                    <w:right w:val="none" w:sz="0" w:space="0" w:color="auto"/>
                  </w:divBdr>
                </w:div>
                <w:div w:id="265887585">
                  <w:marLeft w:val="0"/>
                  <w:marRight w:val="0"/>
                  <w:marTop w:val="0"/>
                  <w:marBottom w:val="0"/>
                  <w:divBdr>
                    <w:top w:val="none" w:sz="0" w:space="0" w:color="auto"/>
                    <w:left w:val="none" w:sz="0" w:space="0" w:color="auto"/>
                    <w:bottom w:val="none" w:sz="0" w:space="0" w:color="auto"/>
                    <w:right w:val="none" w:sz="0" w:space="0" w:color="auto"/>
                  </w:divBdr>
                </w:div>
                <w:div w:id="1345938295">
                  <w:marLeft w:val="0"/>
                  <w:marRight w:val="0"/>
                  <w:marTop w:val="0"/>
                  <w:marBottom w:val="0"/>
                  <w:divBdr>
                    <w:top w:val="none" w:sz="0" w:space="0" w:color="auto"/>
                    <w:left w:val="none" w:sz="0" w:space="0" w:color="auto"/>
                    <w:bottom w:val="none" w:sz="0" w:space="0" w:color="auto"/>
                    <w:right w:val="none" w:sz="0" w:space="0" w:color="auto"/>
                  </w:divBdr>
                </w:div>
                <w:div w:id="1851020447">
                  <w:marLeft w:val="0"/>
                  <w:marRight w:val="0"/>
                  <w:marTop w:val="0"/>
                  <w:marBottom w:val="0"/>
                  <w:divBdr>
                    <w:top w:val="none" w:sz="0" w:space="0" w:color="auto"/>
                    <w:left w:val="none" w:sz="0" w:space="0" w:color="auto"/>
                    <w:bottom w:val="none" w:sz="0" w:space="0" w:color="auto"/>
                    <w:right w:val="none" w:sz="0" w:space="0" w:color="auto"/>
                  </w:divBdr>
                </w:div>
                <w:div w:id="2096894448">
                  <w:marLeft w:val="0"/>
                  <w:marRight w:val="0"/>
                  <w:marTop w:val="0"/>
                  <w:marBottom w:val="0"/>
                  <w:divBdr>
                    <w:top w:val="none" w:sz="0" w:space="0" w:color="auto"/>
                    <w:left w:val="none" w:sz="0" w:space="0" w:color="auto"/>
                    <w:bottom w:val="none" w:sz="0" w:space="0" w:color="auto"/>
                    <w:right w:val="none" w:sz="0" w:space="0" w:color="auto"/>
                  </w:divBdr>
                </w:div>
                <w:div w:id="2140681994">
                  <w:marLeft w:val="0"/>
                  <w:marRight w:val="0"/>
                  <w:marTop w:val="0"/>
                  <w:marBottom w:val="0"/>
                  <w:divBdr>
                    <w:top w:val="none" w:sz="0" w:space="0" w:color="auto"/>
                    <w:left w:val="none" w:sz="0" w:space="0" w:color="auto"/>
                    <w:bottom w:val="none" w:sz="0" w:space="0" w:color="auto"/>
                    <w:right w:val="none" w:sz="0" w:space="0" w:color="auto"/>
                  </w:divBdr>
                </w:div>
                <w:div w:id="82647868">
                  <w:marLeft w:val="0"/>
                  <w:marRight w:val="0"/>
                  <w:marTop w:val="0"/>
                  <w:marBottom w:val="0"/>
                  <w:divBdr>
                    <w:top w:val="none" w:sz="0" w:space="0" w:color="auto"/>
                    <w:left w:val="none" w:sz="0" w:space="0" w:color="auto"/>
                    <w:bottom w:val="none" w:sz="0" w:space="0" w:color="auto"/>
                    <w:right w:val="none" w:sz="0" w:space="0" w:color="auto"/>
                  </w:divBdr>
                </w:div>
                <w:div w:id="1754399537">
                  <w:marLeft w:val="0"/>
                  <w:marRight w:val="0"/>
                  <w:marTop w:val="0"/>
                  <w:marBottom w:val="0"/>
                  <w:divBdr>
                    <w:top w:val="none" w:sz="0" w:space="0" w:color="auto"/>
                    <w:left w:val="none" w:sz="0" w:space="0" w:color="auto"/>
                    <w:bottom w:val="none" w:sz="0" w:space="0" w:color="auto"/>
                    <w:right w:val="none" w:sz="0" w:space="0" w:color="auto"/>
                  </w:divBdr>
                </w:div>
                <w:div w:id="1968273013">
                  <w:marLeft w:val="0"/>
                  <w:marRight w:val="0"/>
                  <w:marTop w:val="0"/>
                  <w:marBottom w:val="0"/>
                  <w:divBdr>
                    <w:top w:val="none" w:sz="0" w:space="0" w:color="auto"/>
                    <w:left w:val="none" w:sz="0" w:space="0" w:color="auto"/>
                    <w:bottom w:val="none" w:sz="0" w:space="0" w:color="auto"/>
                    <w:right w:val="none" w:sz="0" w:space="0" w:color="auto"/>
                  </w:divBdr>
                </w:div>
                <w:div w:id="313459205">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264312473">
                  <w:marLeft w:val="0"/>
                  <w:marRight w:val="0"/>
                  <w:marTop w:val="0"/>
                  <w:marBottom w:val="0"/>
                  <w:divBdr>
                    <w:top w:val="none" w:sz="0" w:space="0" w:color="auto"/>
                    <w:left w:val="none" w:sz="0" w:space="0" w:color="auto"/>
                    <w:bottom w:val="none" w:sz="0" w:space="0" w:color="auto"/>
                    <w:right w:val="none" w:sz="0" w:space="0" w:color="auto"/>
                  </w:divBdr>
                </w:div>
                <w:div w:id="184709421">
                  <w:marLeft w:val="0"/>
                  <w:marRight w:val="0"/>
                  <w:marTop w:val="0"/>
                  <w:marBottom w:val="0"/>
                  <w:divBdr>
                    <w:top w:val="none" w:sz="0" w:space="0" w:color="auto"/>
                    <w:left w:val="none" w:sz="0" w:space="0" w:color="auto"/>
                    <w:bottom w:val="none" w:sz="0" w:space="0" w:color="auto"/>
                    <w:right w:val="none" w:sz="0" w:space="0" w:color="auto"/>
                  </w:divBdr>
                </w:div>
                <w:div w:id="2059159622">
                  <w:marLeft w:val="0"/>
                  <w:marRight w:val="0"/>
                  <w:marTop w:val="0"/>
                  <w:marBottom w:val="0"/>
                  <w:divBdr>
                    <w:top w:val="none" w:sz="0" w:space="0" w:color="auto"/>
                    <w:left w:val="none" w:sz="0" w:space="0" w:color="auto"/>
                    <w:bottom w:val="none" w:sz="0" w:space="0" w:color="auto"/>
                    <w:right w:val="none" w:sz="0" w:space="0" w:color="auto"/>
                  </w:divBdr>
                </w:div>
                <w:div w:id="498353770">
                  <w:marLeft w:val="0"/>
                  <w:marRight w:val="0"/>
                  <w:marTop w:val="0"/>
                  <w:marBottom w:val="0"/>
                  <w:divBdr>
                    <w:top w:val="none" w:sz="0" w:space="0" w:color="auto"/>
                    <w:left w:val="none" w:sz="0" w:space="0" w:color="auto"/>
                    <w:bottom w:val="none" w:sz="0" w:space="0" w:color="auto"/>
                    <w:right w:val="none" w:sz="0" w:space="0" w:color="auto"/>
                  </w:divBdr>
                </w:div>
                <w:div w:id="1870683789">
                  <w:marLeft w:val="0"/>
                  <w:marRight w:val="0"/>
                  <w:marTop w:val="0"/>
                  <w:marBottom w:val="0"/>
                  <w:divBdr>
                    <w:top w:val="none" w:sz="0" w:space="0" w:color="auto"/>
                    <w:left w:val="none" w:sz="0" w:space="0" w:color="auto"/>
                    <w:bottom w:val="none" w:sz="0" w:space="0" w:color="auto"/>
                    <w:right w:val="none" w:sz="0" w:space="0" w:color="auto"/>
                  </w:divBdr>
                </w:div>
                <w:div w:id="1641764920">
                  <w:marLeft w:val="0"/>
                  <w:marRight w:val="0"/>
                  <w:marTop w:val="0"/>
                  <w:marBottom w:val="0"/>
                  <w:divBdr>
                    <w:top w:val="none" w:sz="0" w:space="0" w:color="auto"/>
                    <w:left w:val="none" w:sz="0" w:space="0" w:color="auto"/>
                    <w:bottom w:val="none" w:sz="0" w:space="0" w:color="auto"/>
                    <w:right w:val="none" w:sz="0" w:space="0" w:color="auto"/>
                  </w:divBdr>
                </w:div>
                <w:div w:id="1808282447">
                  <w:marLeft w:val="0"/>
                  <w:marRight w:val="0"/>
                  <w:marTop w:val="0"/>
                  <w:marBottom w:val="0"/>
                  <w:divBdr>
                    <w:top w:val="none" w:sz="0" w:space="0" w:color="auto"/>
                    <w:left w:val="none" w:sz="0" w:space="0" w:color="auto"/>
                    <w:bottom w:val="none" w:sz="0" w:space="0" w:color="auto"/>
                    <w:right w:val="none" w:sz="0" w:space="0" w:color="auto"/>
                  </w:divBdr>
                </w:div>
                <w:div w:id="97452084">
                  <w:marLeft w:val="0"/>
                  <w:marRight w:val="0"/>
                  <w:marTop w:val="0"/>
                  <w:marBottom w:val="0"/>
                  <w:divBdr>
                    <w:top w:val="none" w:sz="0" w:space="0" w:color="auto"/>
                    <w:left w:val="none" w:sz="0" w:space="0" w:color="auto"/>
                    <w:bottom w:val="none" w:sz="0" w:space="0" w:color="auto"/>
                    <w:right w:val="none" w:sz="0" w:space="0" w:color="auto"/>
                  </w:divBdr>
                </w:div>
                <w:div w:id="1670210216">
                  <w:marLeft w:val="0"/>
                  <w:marRight w:val="0"/>
                  <w:marTop w:val="0"/>
                  <w:marBottom w:val="0"/>
                  <w:divBdr>
                    <w:top w:val="none" w:sz="0" w:space="0" w:color="auto"/>
                    <w:left w:val="none" w:sz="0" w:space="0" w:color="auto"/>
                    <w:bottom w:val="none" w:sz="0" w:space="0" w:color="auto"/>
                    <w:right w:val="none" w:sz="0" w:space="0" w:color="auto"/>
                  </w:divBdr>
                </w:div>
                <w:div w:id="1762098779">
                  <w:marLeft w:val="0"/>
                  <w:marRight w:val="0"/>
                  <w:marTop w:val="0"/>
                  <w:marBottom w:val="0"/>
                  <w:divBdr>
                    <w:top w:val="none" w:sz="0" w:space="0" w:color="auto"/>
                    <w:left w:val="none" w:sz="0" w:space="0" w:color="auto"/>
                    <w:bottom w:val="none" w:sz="0" w:space="0" w:color="auto"/>
                    <w:right w:val="none" w:sz="0" w:space="0" w:color="auto"/>
                  </w:divBdr>
                </w:div>
                <w:div w:id="142356122">
                  <w:marLeft w:val="0"/>
                  <w:marRight w:val="0"/>
                  <w:marTop w:val="0"/>
                  <w:marBottom w:val="0"/>
                  <w:divBdr>
                    <w:top w:val="none" w:sz="0" w:space="0" w:color="auto"/>
                    <w:left w:val="none" w:sz="0" w:space="0" w:color="auto"/>
                    <w:bottom w:val="none" w:sz="0" w:space="0" w:color="auto"/>
                    <w:right w:val="none" w:sz="0" w:space="0" w:color="auto"/>
                  </w:divBdr>
                </w:div>
                <w:div w:id="1846238536">
                  <w:marLeft w:val="0"/>
                  <w:marRight w:val="0"/>
                  <w:marTop w:val="0"/>
                  <w:marBottom w:val="0"/>
                  <w:divBdr>
                    <w:top w:val="none" w:sz="0" w:space="0" w:color="auto"/>
                    <w:left w:val="none" w:sz="0" w:space="0" w:color="auto"/>
                    <w:bottom w:val="none" w:sz="0" w:space="0" w:color="auto"/>
                    <w:right w:val="none" w:sz="0" w:space="0" w:color="auto"/>
                  </w:divBdr>
                </w:div>
                <w:div w:id="1008483710">
                  <w:marLeft w:val="0"/>
                  <w:marRight w:val="0"/>
                  <w:marTop w:val="0"/>
                  <w:marBottom w:val="0"/>
                  <w:divBdr>
                    <w:top w:val="none" w:sz="0" w:space="0" w:color="auto"/>
                    <w:left w:val="none" w:sz="0" w:space="0" w:color="auto"/>
                    <w:bottom w:val="none" w:sz="0" w:space="0" w:color="auto"/>
                    <w:right w:val="none" w:sz="0" w:space="0" w:color="auto"/>
                  </w:divBdr>
                </w:div>
                <w:div w:id="418211961">
                  <w:marLeft w:val="0"/>
                  <w:marRight w:val="0"/>
                  <w:marTop w:val="0"/>
                  <w:marBottom w:val="0"/>
                  <w:divBdr>
                    <w:top w:val="none" w:sz="0" w:space="0" w:color="auto"/>
                    <w:left w:val="none" w:sz="0" w:space="0" w:color="auto"/>
                    <w:bottom w:val="none" w:sz="0" w:space="0" w:color="auto"/>
                    <w:right w:val="none" w:sz="0" w:space="0" w:color="auto"/>
                  </w:divBdr>
                </w:div>
                <w:div w:id="824590311">
                  <w:marLeft w:val="0"/>
                  <w:marRight w:val="0"/>
                  <w:marTop w:val="0"/>
                  <w:marBottom w:val="0"/>
                  <w:divBdr>
                    <w:top w:val="none" w:sz="0" w:space="0" w:color="auto"/>
                    <w:left w:val="none" w:sz="0" w:space="0" w:color="auto"/>
                    <w:bottom w:val="none" w:sz="0" w:space="0" w:color="auto"/>
                    <w:right w:val="none" w:sz="0" w:space="0" w:color="auto"/>
                  </w:divBdr>
                </w:div>
                <w:div w:id="478690389">
                  <w:marLeft w:val="0"/>
                  <w:marRight w:val="0"/>
                  <w:marTop w:val="0"/>
                  <w:marBottom w:val="0"/>
                  <w:divBdr>
                    <w:top w:val="none" w:sz="0" w:space="0" w:color="auto"/>
                    <w:left w:val="none" w:sz="0" w:space="0" w:color="auto"/>
                    <w:bottom w:val="none" w:sz="0" w:space="0" w:color="auto"/>
                    <w:right w:val="none" w:sz="0" w:space="0" w:color="auto"/>
                  </w:divBdr>
                </w:div>
                <w:div w:id="876506036">
                  <w:marLeft w:val="0"/>
                  <w:marRight w:val="0"/>
                  <w:marTop w:val="0"/>
                  <w:marBottom w:val="0"/>
                  <w:divBdr>
                    <w:top w:val="none" w:sz="0" w:space="0" w:color="auto"/>
                    <w:left w:val="none" w:sz="0" w:space="0" w:color="auto"/>
                    <w:bottom w:val="none" w:sz="0" w:space="0" w:color="auto"/>
                    <w:right w:val="none" w:sz="0" w:space="0" w:color="auto"/>
                  </w:divBdr>
                </w:div>
                <w:div w:id="2143231292">
                  <w:marLeft w:val="0"/>
                  <w:marRight w:val="0"/>
                  <w:marTop w:val="0"/>
                  <w:marBottom w:val="0"/>
                  <w:divBdr>
                    <w:top w:val="none" w:sz="0" w:space="0" w:color="auto"/>
                    <w:left w:val="none" w:sz="0" w:space="0" w:color="auto"/>
                    <w:bottom w:val="none" w:sz="0" w:space="0" w:color="auto"/>
                    <w:right w:val="none" w:sz="0" w:space="0" w:color="auto"/>
                  </w:divBdr>
                </w:div>
                <w:div w:id="315379096">
                  <w:marLeft w:val="0"/>
                  <w:marRight w:val="0"/>
                  <w:marTop w:val="0"/>
                  <w:marBottom w:val="0"/>
                  <w:divBdr>
                    <w:top w:val="none" w:sz="0" w:space="0" w:color="auto"/>
                    <w:left w:val="none" w:sz="0" w:space="0" w:color="auto"/>
                    <w:bottom w:val="none" w:sz="0" w:space="0" w:color="auto"/>
                    <w:right w:val="none" w:sz="0" w:space="0" w:color="auto"/>
                  </w:divBdr>
                </w:div>
                <w:div w:id="1282496149">
                  <w:marLeft w:val="0"/>
                  <w:marRight w:val="0"/>
                  <w:marTop w:val="0"/>
                  <w:marBottom w:val="0"/>
                  <w:divBdr>
                    <w:top w:val="none" w:sz="0" w:space="0" w:color="auto"/>
                    <w:left w:val="none" w:sz="0" w:space="0" w:color="auto"/>
                    <w:bottom w:val="none" w:sz="0" w:space="0" w:color="auto"/>
                    <w:right w:val="none" w:sz="0" w:space="0" w:color="auto"/>
                  </w:divBdr>
                </w:div>
                <w:div w:id="739135528">
                  <w:marLeft w:val="0"/>
                  <w:marRight w:val="0"/>
                  <w:marTop w:val="0"/>
                  <w:marBottom w:val="0"/>
                  <w:divBdr>
                    <w:top w:val="none" w:sz="0" w:space="0" w:color="auto"/>
                    <w:left w:val="none" w:sz="0" w:space="0" w:color="auto"/>
                    <w:bottom w:val="none" w:sz="0" w:space="0" w:color="auto"/>
                    <w:right w:val="none" w:sz="0" w:space="0" w:color="auto"/>
                  </w:divBdr>
                </w:div>
                <w:div w:id="815101139">
                  <w:marLeft w:val="0"/>
                  <w:marRight w:val="0"/>
                  <w:marTop w:val="0"/>
                  <w:marBottom w:val="0"/>
                  <w:divBdr>
                    <w:top w:val="none" w:sz="0" w:space="0" w:color="auto"/>
                    <w:left w:val="none" w:sz="0" w:space="0" w:color="auto"/>
                    <w:bottom w:val="none" w:sz="0" w:space="0" w:color="auto"/>
                    <w:right w:val="none" w:sz="0" w:space="0" w:color="auto"/>
                  </w:divBdr>
                </w:div>
                <w:div w:id="1913419299">
                  <w:marLeft w:val="0"/>
                  <w:marRight w:val="0"/>
                  <w:marTop w:val="0"/>
                  <w:marBottom w:val="0"/>
                  <w:divBdr>
                    <w:top w:val="none" w:sz="0" w:space="0" w:color="auto"/>
                    <w:left w:val="none" w:sz="0" w:space="0" w:color="auto"/>
                    <w:bottom w:val="none" w:sz="0" w:space="0" w:color="auto"/>
                    <w:right w:val="none" w:sz="0" w:space="0" w:color="auto"/>
                  </w:divBdr>
                </w:div>
                <w:div w:id="1322856463">
                  <w:marLeft w:val="0"/>
                  <w:marRight w:val="0"/>
                  <w:marTop w:val="0"/>
                  <w:marBottom w:val="0"/>
                  <w:divBdr>
                    <w:top w:val="none" w:sz="0" w:space="0" w:color="auto"/>
                    <w:left w:val="none" w:sz="0" w:space="0" w:color="auto"/>
                    <w:bottom w:val="none" w:sz="0" w:space="0" w:color="auto"/>
                    <w:right w:val="none" w:sz="0" w:space="0" w:color="auto"/>
                  </w:divBdr>
                </w:div>
                <w:div w:id="1468283047">
                  <w:marLeft w:val="0"/>
                  <w:marRight w:val="0"/>
                  <w:marTop w:val="0"/>
                  <w:marBottom w:val="0"/>
                  <w:divBdr>
                    <w:top w:val="none" w:sz="0" w:space="0" w:color="auto"/>
                    <w:left w:val="none" w:sz="0" w:space="0" w:color="auto"/>
                    <w:bottom w:val="none" w:sz="0" w:space="0" w:color="auto"/>
                    <w:right w:val="none" w:sz="0" w:space="0" w:color="auto"/>
                  </w:divBdr>
                </w:div>
                <w:div w:id="1177304856">
                  <w:marLeft w:val="0"/>
                  <w:marRight w:val="0"/>
                  <w:marTop w:val="0"/>
                  <w:marBottom w:val="0"/>
                  <w:divBdr>
                    <w:top w:val="none" w:sz="0" w:space="0" w:color="auto"/>
                    <w:left w:val="none" w:sz="0" w:space="0" w:color="auto"/>
                    <w:bottom w:val="none" w:sz="0" w:space="0" w:color="auto"/>
                    <w:right w:val="none" w:sz="0" w:space="0" w:color="auto"/>
                  </w:divBdr>
                </w:div>
                <w:div w:id="273640626">
                  <w:marLeft w:val="0"/>
                  <w:marRight w:val="0"/>
                  <w:marTop w:val="0"/>
                  <w:marBottom w:val="0"/>
                  <w:divBdr>
                    <w:top w:val="none" w:sz="0" w:space="0" w:color="auto"/>
                    <w:left w:val="none" w:sz="0" w:space="0" w:color="auto"/>
                    <w:bottom w:val="none" w:sz="0" w:space="0" w:color="auto"/>
                    <w:right w:val="none" w:sz="0" w:space="0" w:color="auto"/>
                  </w:divBdr>
                </w:div>
                <w:div w:id="2114476053">
                  <w:marLeft w:val="0"/>
                  <w:marRight w:val="0"/>
                  <w:marTop w:val="0"/>
                  <w:marBottom w:val="0"/>
                  <w:divBdr>
                    <w:top w:val="none" w:sz="0" w:space="0" w:color="auto"/>
                    <w:left w:val="none" w:sz="0" w:space="0" w:color="auto"/>
                    <w:bottom w:val="none" w:sz="0" w:space="0" w:color="auto"/>
                    <w:right w:val="none" w:sz="0" w:space="0" w:color="auto"/>
                  </w:divBdr>
                </w:div>
                <w:div w:id="948388281">
                  <w:marLeft w:val="0"/>
                  <w:marRight w:val="0"/>
                  <w:marTop w:val="0"/>
                  <w:marBottom w:val="0"/>
                  <w:divBdr>
                    <w:top w:val="none" w:sz="0" w:space="0" w:color="auto"/>
                    <w:left w:val="none" w:sz="0" w:space="0" w:color="auto"/>
                    <w:bottom w:val="none" w:sz="0" w:space="0" w:color="auto"/>
                    <w:right w:val="none" w:sz="0" w:space="0" w:color="auto"/>
                  </w:divBdr>
                </w:div>
                <w:div w:id="1767264769">
                  <w:marLeft w:val="0"/>
                  <w:marRight w:val="0"/>
                  <w:marTop w:val="0"/>
                  <w:marBottom w:val="0"/>
                  <w:divBdr>
                    <w:top w:val="none" w:sz="0" w:space="0" w:color="auto"/>
                    <w:left w:val="none" w:sz="0" w:space="0" w:color="auto"/>
                    <w:bottom w:val="none" w:sz="0" w:space="0" w:color="auto"/>
                    <w:right w:val="none" w:sz="0" w:space="0" w:color="auto"/>
                  </w:divBdr>
                </w:div>
                <w:div w:id="169219147">
                  <w:marLeft w:val="0"/>
                  <w:marRight w:val="0"/>
                  <w:marTop w:val="0"/>
                  <w:marBottom w:val="0"/>
                  <w:divBdr>
                    <w:top w:val="none" w:sz="0" w:space="0" w:color="auto"/>
                    <w:left w:val="none" w:sz="0" w:space="0" w:color="auto"/>
                    <w:bottom w:val="none" w:sz="0" w:space="0" w:color="auto"/>
                    <w:right w:val="none" w:sz="0" w:space="0" w:color="auto"/>
                  </w:divBdr>
                </w:div>
                <w:div w:id="114325500">
                  <w:marLeft w:val="0"/>
                  <w:marRight w:val="0"/>
                  <w:marTop w:val="0"/>
                  <w:marBottom w:val="0"/>
                  <w:divBdr>
                    <w:top w:val="none" w:sz="0" w:space="0" w:color="auto"/>
                    <w:left w:val="none" w:sz="0" w:space="0" w:color="auto"/>
                    <w:bottom w:val="none" w:sz="0" w:space="0" w:color="auto"/>
                    <w:right w:val="none" w:sz="0" w:space="0" w:color="auto"/>
                  </w:divBdr>
                </w:div>
                <w:div w:id="1031414526">
                  <w:marLeft w:val="0"/>
                  <w:marRight w:val="0"/>
                  <w:marTop w:val="0"/>
                  <w:marBottom w:val="0"/>
                  <w:divBdr>
                    <w:top w:val="none" w:sz="0" w:space="0" w:color="auto"/>
                    <w:left w:val="none" w:sz="0" w:space="0" w:color="auto"/>
                    <w:bottom w:val="none" w:sz="0" w:space="0" w:color="auto"/>
                    <w:right w:val="none" w:sz="0" w:space="0" w:color="auto"/>
                  </w:divBdr>
                </w:div>
                <w:div w:id="1965429986">
                  <w:marLeft w:val="0"/>
                  <w:marRight w:val="0"/>
                  <w:marTop w:val="0"/>
                  <w:marBottom w:val="0"/>
                  <w:divBdr>
                    <w:top w:val="none" w:sz="0" w:space="0" w:color="auto"/>
                    <w:left w:val="none" w:sz="0" w:space="0" w:color="auto"/>
                    <w:bottom w:val="none" w:sz="0" w:space="0" w:color="auto"/>
                    <w:right w:val="none" w:sz="0" w:space="0" w:color="auto"/>
                  </w:divBdr>
                </w:div>
              </w:divsChild>
            </w:div>
            <w:div w:id="1950045553">
              <w:marLeft w:val="0"/>
              <w:marRight w:val="0"/>
              <w:marTop w:val="0"/>
              <w:marBottom w:val="0"/>
              <w:divBdr>
                <w:top w:val="none" w:sz="0" w:space="0" w:color="auto"/>
                <w:left w:val="none" w:sz="0" w:space="0" w:color="auto"/>
                <w:bottom w:val="none" w:sz="0" w:space="0" w:color="auto"/>
                <w:right w:val="none" w:sz="0" w:space="0" w:color="auto"/>
              </w:divBdr>
            </w:div>
            <w:div w:id="1672414065">
              <w:marLeft w:val="0"/>
              <w:marRight w:val="0"/>
              <w:marTop w:val="0"/>
              <w:marBottom w:val="0"/>
              <w:divBdr>
                <w:top w:val="none" w:sz="0" w:space="0" w:color="auto"/>
                <w:left w:val="none" w:sz="0" w:space="0" w:color="auto"/>
                <w:bottom w:val="none" w:sz="0" w:space="0" w:color="auto"/>
                <w:right w:val="none" w:sz="0" w:space="0" w:color="auto"/>
              </w:divBdr>
            </w:div>
            <w:div w:id="83496883">
              <w:marLeft w:val="0"/>
              <w:marRight w:val="0"/>
              <w:marTop w:val="0"/>
              <w:marBottom w:val="0"/>
              <w:divBdr>
                <w:top w:val="none" w:sz="0" w:space="0" w:color="auto"/>
                <w:left w:val="none" w:sz="0" w:space="0" w:color="auto"/>
                <w:bottom w:val="none" w:sz="0" w:space="0" w:color="auto"/>
                <w:right w:val="none" w:sz="0" w:space="0" w:color="auto"/>
              </w:divBdr>
            </w:div>
            <w:div w:id="1362828474">
              <w:marLeft w:val="0"/>
              <w:marRight w:val="0"/>
              <w:marTop w:val="0"/>
              <w:marBottom w:val="0"/>
              <w:divBdr>
                <w:top w:val="none" w:sz="0" w:space="0" w:color="auto"/>
                <w:left w:val="none" w:sz="0" w:space="0" w:color="auto"/>
                <w:bottom w:val="none" w:sz="0" w:space="0" w:color="auto"/>
                <w:right w:val="none" w:sz="0" w:space="0" w:color="auto"/>
              </w:divBdr>
            </w:div>
            <w:div w:id="789858374">
              <w:marLeft w:val="0"/>
              <w:marRight w:val="0"/>
              <w:marTop w:val="0"/>
              <w:marBottom w:val="0"/>
              <w:divBdr>
                <w:top w:val="none" w:sz="0" w:space="0" w:color="auto"/>
                <w:left w:val="none" w:sz="0" w:space="0" w:color="auto"/>
                <w:bottom w:val="none" w:sz="0" w:space="0" w:color="auto"/>
                <w:right w:val="none" w:sz="0" w:space="0" w:color="auto"/>
              </w:divBdr>
            </w:div>
            <w:div w:id="1319964175">
              <w:marLeft w:val="0"/>
              <w:marRight w:val="0"/>
              <w:marTop w:val="0"/>
              <w:marBottom w:val="0"/>
              <w:divBdr>
                <w:top w:val="none" w:sz="0" w:space="0" w:color="auto"/>
                <w:left w:val="none" w:sz="0" w:space="0" w:color="auto"/>
                <w:bottom w:val="none" w:sz="0" w:space="0" w:color="auto"/>
                <w:right w:val="none" w:sz="0" w:space="0" w:color="auto"/>
              </w:divBdr>
            </w:div>
            <w:div w:id="1680890330">
              <w:marLeft w:val="0"/>
              <w:marRight w:val="0"/>
              <w:marTop w:val="0"/>
              <w:marBottom w:val="0"/>
              <w:divBdr>
                <w:top w:val="none" w:sz="0" w:space="0" w:color="auto"/>
                <w:left w:val="none" w:sz="0" w:space="0" w:color="auto"/>
                <w:bottom w:val="none" w:sz="0" w:space="0" w:color="auto"/>
                <w:right w:val="none" w:sz="0" w:space="0" w:color="auto"/>
              </w:divBdr>
            </w:div>
            <w:div w:id="855582945">
              <w:marLeft w:val="0"/>
              <w:marRight w:val="0"/>
              <w:marTop w:val="0"/>
              <w:marBottom w:val="0"/>
              <w:divBdr>
                <w:top w:val="none" w:sz="0" w:space="0" w:color="auto"/>
                <w:left w:val="none" w:sz="0" w:space="0" w:color="auto"/>
                <w:bottom w:val="none" w:sz="0" w:space="0" w:color="auto"/>
                <w:right w:val="none" w:sz="0" w:space="0" w:color="auto"/>
              </w:divBdr>
            </w:div>
            <w:div w:id="1219512787">
              <w:marLeft w:val="0"/>
              <w:marRight w:val="0"/>
              <w:marTop w:val="0"/>
              <w:marBottom w:val="0"/>
              <w:divBdr>
                <w:top w:val="none" w:sz="0" w:space="0" w:color="auto"/>
                <w:left w:val="none" w:sz="0" w:space="0" w:color="auto"/>
                <w:bottom w:val="none" w:sz="0" w:space="0" w:color="auto"/>
                <w:right w:val="none" w:sz="0" w:space="0" w:color="auto"/>
              </w:divBdr>
            </w:div>
            <w:div w:id="973372010">
              <w:marLeft w:val="0"/>
              <w:marRight w:val="0"/>
              <w:marTop w:val="0"/>
              <w:marBottom w:val="0"/>
              <w:divBdr>
                <w:top w:val="none" w:sz="0" w:space="0" w:color="auto"/>
                <w:left w:val="none" w:sz="0" w:space="0" w:color="auto"/>
                <w:bottom w:val="none" w:sz="0" w:space="0" w:color="auto"/>
                <w:right w:val="none" w:sz="0" w:space="0" w:color="auto"/>
              </w:divBdr>
            </w:div>
            <w:div w:id="1316567733">
              <w:marLeft w:val="0"/>
              <w:marRight w:val="0"/>
              <w:marTop w:val="0"/>
              <w:marBottom w:val="0"/>
              <w:divBdr>
                <w:top w:val="none" w:sz="0" w:space="0" w:color="auto"/>
                <w:left w:val="none" w:sz="0" w:space="0" w:color="auto"/>
                <w:bottom w:val="none" w:sz="0" w:space="0" w:color="auto"/>
                <w:right w:val="none" w:sz="0" w:space="0" w:color="auto"/>
              </w:divBdr>
            </w:div>
            <w:div w:id="1226572221">
              <w:marLeft w:val="0"/>
              <w:marRight w:val="0"/>
              <w:marTop w:val="0"/>
              <w:marBottom w:val="0"/>
              <w:divBdr>
                <w:top w:val="none" w:sz="0" w:space="0" w:color="auto"/>
                <w:left w:val="none" w:sz="0" w:space="0" w:color="auto"/>
                <w:bottom w:val="none" w:sz="0" w:space="0" w:color="auto"/>
                <w:right w:val="none" w:sz="0" w:space="0" w:color="auto"/>
              </w:divBdr>
            </w:div>
            <w:div w:id="1022822033">
              <w:marLeft w:val="0"/>
              <w:marRight w:val="0"/>
              <w:marTop w:val="0"/>
              <w:marBottom w:val="0"/>
              <w:divBdr>
                <w:top w:val="none" w:sz="0" w:space="0" w:color="auto"/>
                <w:left w:val="none" w:sz="0" w:space="0" w:color="auto"/>
                <w:bottom w:val="none" w:sz="0" w:space="0" w:color="auto"/>
                <w:right w:val="none" w:sz="0" w:space="0" w:color="auto"/>
              </w:divBdr>
            </w:div>
            <w:div w:id="1737165105">
              <w:marLeft w:val="0"/>
              <w:marRight w:val="0"/>
              <w:marTop w:val="0"/>
              <w:marBottom w:val="0"/>
              <w:divBdr>
                <w:top w:val="none" w:sz="0" w:space="0" w:color="auto"/>
                <w:left w:val="none" w:sz="0" w:space="0" w:color="auto"/>
                <w:bottom w:val="none" w:sz="0" w:space="0" w:color="auto"/>
                <w:right w:val="none" w:sz="0" w:space="0" w:color="auto"/>
              </w:divBdr>
            </w:div>
            <w:div w:id="982386702">
              <w:marLeft w:val="0"/>
              <w:marRight w:val="0"/>
              <w:marTop w:val="0"/>
              <w:marBottom w:val="0"/>
              <w:divBdr>
                <w:top w:val="none" w:sz="0" w:space="0" w:color="auto"/>
                <w:left w:val="none" w:sz="0" w:space="0" w:color="auto"/>
                <w:bottom w:val="none" w:sz="0" w:space="0" w:color="auto"/>
                <w:right w:val="none" w:sz="0" w:space="0" w:color="auto"/>
              </w:divBdr>
            </w:div>
            <w:div w:id="214969441">
              <w:marLeft w:val="0"/>
              <w:marRight w:val="0"/>
              <w:marTop w:val="0"/>
              <w:marBottom w:val="0"/>
              <w:divBdr>
                <w:top w:val="none" w:sz="0" w:space="0" w:color="auto"/>
                <w:left w:val="none" w:sz="0" w:space="0" w:color="auto"/>
                <w:bottom w:val="none" w:sz="0" w:space="0" w:color="auto"/>
                <w:right w:val="none" w:sz="0" w:space="0" w:color="auto"/>
              </w:divBdr>
            </w:div>
            <w:div w:id="704599518">
              <w:marLeft w:val="0"/>
              <w:marRight w:val="0"/>
              <w:marTop w:val="0"/>
              <w:marBottom w:val="0"/>
              <w:divBdr>
                <w:top w:val="none" w:sz="0" w:space="0" w:color="auto"/>
                <w:left w:val="none" w:sz="0" w:space="0" w:color="auto"/>
                <w:bottom w:val="none" w:sz="0" w:space="0" w:color="auto"/>
                <w:right w:val="none" w:sz="0" w:space="0" w:color="auto"/>
              </w:divBdr>
            </w:div>
            <w:div w:id="996424057">
              <w:marLeft w:val="0"/>
              <w:marRight w:val="0"/>
              <w:marTop w:val="0"/>
              <w:marBottom w:val="0"/>
              <w:divBdr>
                <w:top w:val="none" w:sz="0" w:space="0" w:color="auto"/>
                <w:left w:val="none" w:sz="0" w:space="0" w:color="auto"/>
                <w:bottom w:val="none" w:sz="0" w:space="0" w:color="auto"/>
                <w:right w:val="none" w:sz="0" w:space="0" w:color="auto"/>
              </w:divBdr>
            </w:div>
            <w:div w:id="49505288">
              <w:marLeft w:val="0"/>
              <w:marRight w:val="0"/>
              <w:marTop w:val="0"/>
              <w:marBottom w:val="0"/>
              <w:divBdr>
                <w:top w:val="none" w:sz="0" w:space="0" w:color="auto"/>
                <w:left w:val="none" w:sz="0" w:space="0" w:color="auto"/>
                <w:bottom w:val="none" w:sz="0" w:space="0" w:color="auto"/>
                <w:right w:val="none" w:sz="0" w:space="0" w:color="auto"/>
              </w:divBdr>
            </w:div>
            <w:div w:id="936405501">
              <w:marLeft w:val="0"/>
              <w:marRight w:val="0"/>
              <w:marTop w:val="0"/>
              <w:marBottom w:val="0"/>
              <w:divBdr>
                <w:top w:val="none" w:sz="0" w:space="0" w:color="auto"/>
                <w:left w:val="none" w:sz="0" w:space="0" w:color="auto"/>
                <w:bottom w:val="none" w:sz="0" w:space="0" w:color="auto"/>
                <w:right w:val="none" w:sz="0" w:space="0" w:color="auto"/>
              </w:divBdr>
            </w:div>
            <w:div w:id="666907911">
              <w:marLeft w:val="0"/>
              <w:marRight w:val="0"/>
              <w:marTop w:val="0"/>
              <w:marBottom w:val="0"/>
              <w:divBdr>
                <w:top w:val="none" w:sz="0" w:space="0" w:color="auto"/>
                <w:left w:val="none" w:sz="0" w:space="0" w:color="auto"/>
                <w:bottom w:val="none" w:sz="0" w:space="0" w:color="auto"/>
                <w:right w:val="none" w:sz="0" w:space="0" w:color="auto"/>
              </w:divBdr>
            </w:div>
            <w:div w:id="1462844790">
              <w:marLeft w:val="0"/>
              <w:marRight w:val="0"/>
              <w:marTop w:val="0"/>
              <w:marBottom w:val="0"/>
              <w:divBdr>
                <w:top w:val="none" w:sz="0" w:space="0" w:color="auto"/>
                <w:left w:val="none" w:sz="0" w:space="0" w:color="auto"/>
                <w:bottom w:val="none" w:sz="0" w:space="0" w:color="auto"/>
                <w:right w:val="none" w:sz="0" w:space="0" w:color="auto"/>
              </w:divBdr>
            </w:div>
            <w:div w:id="41173025">
              <w:marLeft w:val="0"/>
              <w:marRight w:val="0"/>
              <w:marTop w:val="0"/>
              <w:marBottom w:val="0"/>
              <w:divBdr>
                <w:top w:val="none" w:sz="0" w:space="0" w:color="auto"/>
                <w:left w:val="none" w:sz="0" w:space="0" w:color="auto"/>
                <w:bottom w:val="none" w:sz="0" w:space="0" w:color="auto"/>
                <w:right w:val="none" w:sz="0" w:space="0" w:color="auto"/>
              </w:divBdr>
            </w:div>
            <w:div w:id="1487016954">
              <w:marLeft w:val="0"/>
              <w:marRight w:val="0"/>
              <w:marTop w:val="0"/>
              <w:marBottom w:val="0"/>
              <w:divBdr>
                <w:top w:val="none" w:sz="0" w:space="0" w:color="auto"/>
                <w:left w:val="none" w:sz="0" w:space="0" w:color="auto"/>
                <w:bottom w:val="none" w:sz="0" w:space="0" w:color="auto"/>
                <w:right w:val="none" w:sz="0" w:space="0" w:color="auto"/>
              </w:divBdr>
            </w:div>
            <w:div w:id="1680885917">
              <w:marLeft w:val="0"/>
              <w:marRight w:val="0"/>
              <w:marTop w:val="0"/>
              <w:marBottom w:val="0"/>
              <w:divBdr>
                <w:top w:val="none" w:sz="0" w:space="0" w:color="auto"/>
                <w:left w:val="none" w:sz="0" w:space="0" w:color="auto"/>
                <w:bottom w:val="none" w:sz="0" w:space="0" w:color="auto"/>
                <w:right w:val="none" w:sz="0" w:space="0" w:color="auto"/>
              </w:divBdr>
            </w:div>
            <w:div w:id="1212572372">
              <w:marLeft w:val="0"/>
              <w:marRight w:val="0"/>
              <w:marTop w:val="0"/>
              <w:marBottom w:val="0"/>
              <w:divBdr>
                <w:top w:val="none" w:sz="0" w:space="0" w:color="auto"/>
                <w:left w:val="none" w:sz="0" w:space="0" w:color="auto"/>
                <w:bottom w:val="none" w:sz="0" w:space="0" w:color="auto"/>
                <w:right w:val="none" w:sz="0" w:space="0" w:color="auto"/>
              </w:divBdr>
            </w:div>
            <w:div w:id="337588223">
              <w:marLeft w:val="0"/>
              <w:marRight w:val="0"/>
              <w:marTop w:val="0"/>
              <w:marBottom w:val="0"/>
              <w:divBdr>
                <w:top w:val="none" w:sz="0" w:space="0" w:color="auto"/>
                <w:left w:val="none" w:sz="0" w:space="0" w:color="auto"/>
                <w:bottom w:val="none" w:sz="0" w:space="0" w:color="auto"/>
                <w:right w:val="none" w:sz="0" w:space="0" w:color="auto"/>
              </w:divBdr>
            </w:div>
            <w:div w:id="153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064">
      <w:bodyDiv w:val="1"/>
      <w:marLeft w:val="0"/>
      <w:marRight w:val="0"/>
      <w:marTop w:val="0"/>
      <w:marBottom w:val="0"/>
      <w:divBdr>
        <w:top w:val="none" w:sz="0" w:space="0" w:color="auto"/>
        <w:left w:val="none" w:sz="0" w:space="0" w:color="auto"/>
        <w:bottom w:val="none" w:sz="0" w:space="0" w:color="auto"/>
        <w:right w:val="none" w:sz="0" w:space="0" w:color="auto"/>
      </w:divBdr>
    </w:div>
    <w:div w:id="322048865">
      <w:bodyDiv w:val="1"/>
      <w:marLeft w:val="0"/>
      <w:marRight w:val="0"/>
      <w:marTop w:val="0"/>
      <w:marBottom w:val="0"/>
      <w:divBdr>
        <w:top w:val="none" w:sz="0" w:space="0" w:color="auto"/>
        <w:left w:val="none" w:sz="0" w:space="0" w:color="auto"/>
        <w:bottom w:val="none" w:sz="0" w:space="0" w:color="auto"/>
        <w:right w:val="none" w:sz="0" w:space="0" w:color="auto"/>
      </w:divBdr>
    </w:div>
    <w:div w:id="398870629">
      <w:bodyDiv w:val="1"/>
      <w:marLeft w:val="0"/>
      <w:marRight w:val="0"/>
      <w:marTop w:val="0"/>
      <w:marBottom w:val="0"/>
      <w:divBdr>
        <w:top w:val="none" w:sz="0" w:space="0" w:color="auto"/>
        <w:left w:val="none" w:sz="0" w:space="0" w:color="auto"/>
        <w:bottom w:val="none" w:sz="0" w:space="0" w:color="auto"/>
        <w:right w:val="none" w:sz="0" w:space="0" w:color="auto"/>
      </w:divBdr>
    </w:div>
    <w:div w:id="407843334">
      <w:bodyDiv w:val="1"/>
      <w:marLeft w:val="0"/>
      <w:marRight w:val="0"/>
      <w:marTop w:val="0"/>
      <w:marBottom w:val="0"/>
      <w:divBdr>
        <w:top w:val="none" w:sz="0" w:space="0" w:color="auto"/>
        <w:left w:val="none" w:sz="0" w:space="0" w:color="auto"/>
        <w:bottom w:val="none" w:sz="0" w:space="0" w:color="auto"/>
        <w:right w:val="none" w:sz="0" w:space="0" w:color="auto"/>
      </w:divBdr>
    </w:div>
    <w:div w:id="422141159">
      <w:bodyDiv w:val="1"/>
      <w:marLeft w:val="0"/>
      <w:marRight w:val="0"/>
      <w:marTop w:val="0"/>
      <w:marBottom w:val="0"/>
      <w:divBdr>
        <w:top w:val="none" w:sz="0" w:space="0" w:color="auto"/>
        <w:left w:val="none" w:sz="0" w:space="0" w:color="auto"/>
        <w:bottom w:val="none" w:sz="0" w:space="0" w:color="auto"/>
        <w:right w:val="none" w:sz="0" w:space="0" w:color="auto"/>
      </w:divBdr>
    </w:div>
    <w:div w:id="426657524">
      <w:bodyDiv w:val="1"/>
      <w:marLeft w:val="0"/>
      <w:marRight w:val="0"/>
      <w:marTop w:val="0"/>
      <w:marBottom w:val="0"/>
      <w:divBdr>
        <w:top w:val="none" w:sz="0" w:space="0" w:color="auto"/>
        <w:left w:val="none" w:sz="0" w:space="0" w:color="auto"/>
        <w:bottom w:val="none" w:sz="0" w:space="0" w:color="auto"/>
        <w:right w:val="none" w:sz="0" w:space="0" w:color="auto"/>
      </w:divBdr>
    </w:div>
    <w:div w:id="458035605">
      <w:bodyDiv w:val="1"/>
      <w:marLeft w:val="0"/>
      <w:marRight w:val="0"/>
      <w:marTop w:val="0"/>
      <w:marBottom w:val="0"/>
      <w:divBdr>
        <w:top w:val="none" w:sz="0" w:space="0" w:color="auto"/>
        <w:left w:val="none" w:sz="0" w:space="0" w:color="auto"/>
        <w:bottom w:val="none" w:sz="0" w:space="0" w:color="auto"/>
        <w:right w:val="none" w:sz="0" w:space="0" w:color="auto"/>
      </w:divBdr>
    </w:div>
    <w:div w:id="4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514419621">
          <w:marLeft w:val="0"/>
          <w:marRight w:val="0"/>
          <w:marTop w:val="0"/>
          <w:marBottom w:val="0"/>
          <w:divBdr>
            <w:top w:val="none" w:sz="0" w:space="0" w:color="auto"/>
            <w:left w:val="none" w:sz="0" w:space="0" w:color="auto"/>
            <w:bottom w:val="none" w:sz="0" w:space="0" w:color="auto"/>
            <w:right w:val="none" w:sz="0" w:space="0" w:color="auto"/>
          </w:divBdr>
          <w:divsChild>
            <w:div w:id="960305901">
              <w:marLeft w:val="0"/>
              <w:marRight w:val="0"/>
              <w:marTop w:val="0"/>
              <w:marBottom w:val="0"/>
              <w:divBdr>
                <w:top w:val="none" w:sz="0" w:space="0" w:color="auto"/>
                <w:left w:val="none" w:sz="0" w:space="0" w:color="auto"/>
                <w:bottom w:val="none" w:sz="0" w:space="0" w:color="auto"/>
                <w:right w:val="none" w:sz="0" w:space="0" w:color="auto"/>
              </w:divBdr>
            </w:div>
            <w:div w:id="231694312">
              <w:marLeft w:val="0"/>
              <w:marRight w:val="0"/>
              <w:marTop w:val="0"/>
              <w:marBottom w:val="0"/>
              <w:divBdr>
                <w:top w:val="none" w:sz="0" w:space="0" w:color="auto"/>
                <w:left w:val="none" w:sz="0" w:space="0" w:color="auto"/>
                <w:bottom w:val="none" w:sz="0" w:space="0" w:color="auto"/>
                <w:right w:val="none" w:sz="0" w:space="0" w:color="auto"/>
              </w:divBdr>
            </w:div>
            <w:div w:id="1916354994">
              <w:marLeft w:val="0"/>
              <w:marRight w:val="0"/>
              <w:marTop w:val="0"/>
              <w:marBottom w:val="0"/>
              <w:divBdr>
                <w:top w:val="none" w:sz="0" w:space="0" w:color="auto"/>
                <w:left w:val="none" w:sz="0" w:space="0" w:color="auto"/>
                <w:bottom w:val="none" w:sz="0" w:space="0" w:color="auto"/>
                <w:right w:val="none" w:sz="0" w:space="0" w:color="auto"/>
              </w:divBdr>
            </w:div>
            <w:div w:id="282884570">
              <w:marLeft w:val="0"/>
              <w:marRight w:val="0"/>
              <w:marTop w:val="0"/>
              <w:marBottom w:val="0"/>
              <w:divBdr>
                <w:top w:val="none" w:sz="0" w:space="0" w:color="auto"/>
                <w:left w:val="none" w:sz="0" w:space="0" w:color="auto"/>
                <w:bottom w:val="none" w:sz="0" w:space="0" w:color="auto"/>
                <w:right w:val="none" w:sz="0" w:space="0" w:color="auto"/>
              </w:divBdr>
              <w:divsChild>
                <w:div w:id="1326591376">
                  <w:marLeft w:val="0"/>
                  <w:marRight w:val="0"/>
                  <w:marTop w:val="0"/>
                  <w:marBottom w:val="0"/>
                  <w:divBdr>
                    <w:top w:val="none" w:sz="0" w:space="0" w:color="auto"/>
                    <w:left w:val="none" w:sz="0" w:space="0" w:color="auto"/>
                    <w:bottom w:val="none" w:sz="0" w:space="0" w:color="auto"/>
                    <w:right w:val="none" w:sz="0" w:space="0" w:color="auto"/>
                  </w:divBdr>
                  <w:divsChild>
                    <w:div w:id="2039116042">
                      <w:marLeft w:val="0"/>
                      <w:marRight w:val="0"/>
                      <w:marTop w:val="0"/>
                      <w:marBottom w:val="0"/>
                      <w:divBdr>
                        <w:top w:val="none" w:sz="0" w:space="0" w:color="auto"/>
                        <w:left w:val="none" w:sz="0" w:space="0" w:color="auto"/>
                        <w:bottom w:val="none" w:sz="0" w:space="0" w:color="auto"/>
                        <w:right w:val="none" w:sz="0" w:space="0" w:color="auto"/>
                      </w:divBdr>
                      <w:divsChild>
                        <w:div w:id="1781146012">
                          <w:marLeft w:val="0"/>
                          <w:marRight w:val="0"/>
                          <w:marTop w:val="0"/>
                          <w:marBottom w:val="0"/>
                          <w:divBdr>
                            <w:top w:val="none" w:sz="0" w:space="0" w:color="auto"/>
                            <w:left w:val="none" w:sz="0" w:space="0" w:color="auto"/>
                            <w:bottom w:val="none" w:sz="0" w:space="0" w:color="auto"/>
                            <w:right w:val="none" w:sz="0" w:space="0" w:color="auto"/>
                          </w:divBdr>
                        </w:div>
                      </w:divsChild>
                    </w:div>
                    <w:div w:id="1391733661">
                      <w:marLeft w:val="0"/>
                      <w:marRight w:val="0"/>
                      <w:marTop w:val="0"/>
                      <w:marBottom w:val="0"/>
                      <w:divBdr>
                        <w:top w:val="none" w:sz="0" w:space="0" w:color="auto"/>
                        <w:left w:val="none" w:sz="0" w:space="0" w:color="auto"/>
                        <w:bottom w:val="none" w:sz="0" w:space="0" w:color="auto"/>
                        <w:right w:val="none" w:sz="0" w:space="0" w:color="auto"/>
                      </w:divBdr>
                      <w:divsChild>
                        <w:div w:id="724837737">
                          <w:marLeft w:val="0"/>
                          <w:marRight w:val="0"/>
                          <w:marTop w:val="0"/>
                          <w:marBottom w:val="0"/>
                          <w:divBdr>
                            <w:top w:val="none" w:sz="0" w:space="0" w:color="auto"/>
                            <w:left w:val="none" w:sz="0" w:space="0" w:color="auto"/>
                            <w:bottom w:val="none" w:sz="0" w:space="0" w:color="auto"/>
                            <w:right w:val="none" w:sz="0" w:space="0" w:color="auto"/>
                          </w:divBdr>
                        </w:div>
                      </w:divsChild>
                    </w:div>
                    <w:div w:id="372199261">
                      <w:marLeft w:val="0"/>
                      <w:marRight w:val="0"/>
                      <w:marTop w:val="0"/>
                      <w:marBottom w:val="0"/>
                      <w:divBdr>
                        <w:top w:val="none" w:sz="0" w:space="0" w:color="auto"/>
                        <w:left w:val="none" w:sz="0" w:space="0" w:color="auto"/>
                        <w:bottom w:val="none" w:sz="0" w:space="0" w:color="auto"/>
                        <w:right w:val="none" w:sz="0" w:space="0" w:color="auto"/>
                      </w:divBdr>
                      <w:divsChild>
                        <w:div w:id="1201822240">
                          <w:marLeft w:val="0"/>
                          <w:marRight w:val="0"/>
                          <w:marTop w:val="0"/>
                          <w:marBottom w:val="0"/>
                          <w:divBdr>
                            <w:top w:val="none" w:sz="0" w:space="0" w:color="auto"/>
                            <w:left w:val="none" w:sz="0" w:space="0" w:color="auto"/>
                            <w:bottom w:val="none" w:sz="0" w:space="0" w:color="auto"/>
                            <w:right w:val="none" w:sz="0" w:space="0" w:color="auto"/>
                          </w:divBdr>
                        </w:div>
                      </w:divsChild>
                    </w:div>
                    <w:div w:id="1812550215">
                      <w:marLeft w:val="0"/>
                      <w:marRight w:val="0"/>
                      <w:marTop w:val="0"/>
                      <w:marBottom w:val="0"/>
                      <w:divBdr>
                        <w:top w:val="none" w:sz="0" w:space="0" w:color="auto"/>
                        <w:left w:val="none" w:sz="0" w:space="0" w:color="auto"/>
                        <w:bottom w:val="none" w:sz="0" w:space="0" w:color="auto"/>
                        <w:right w:val="none" w:sz="0" w:space="0" w:color="auto"/>
                      </w:divBdr>
                      <w:divsChild>
                        <w:div w:id="862091669">
                          <w:marLeft w:val="0"/>
                          <w:marRight w:val="0"/>
                          <w:marTop w:val="0"/>
                          <w:marBottom w:val="0"/>
                          <w:divBdr>
                            <w:top w:val="none" w:sz="0" w:space="0" w:color="auto"/>
                            <w:left w:val="none" w:sz="0" w:space="0" w:color="auto"/>
                            <w:bottom w:val="none" w:sz="0" w:space="0" w:color="auto"/>
                            <w:right w:val="none" w:sz="0" w:space="0" w:color="auto"/>
                          </w:divBdr>
                        </w:div>
                      </w:divsChild>
                    </w:div>
                    <w:div w:id="638266870">
                      <w:marLeft w:val="0"/>
                      <w:marRight w:val="0"/>
                      <w:marTop w:val="0"/>
                      <w:marBottom w:val="0"/>
                      <w:divBdr>
                        <w:top w:val="none" w:sz="0" w:space="0" w:color="auto"/>
                        <w:left w:val="none" w:sz="0" w:space="0" w:color="auto"/>
                        <w:bottom w:val="none" w:sz="0" w:space="0" w:color="auto"/>
                        <w:right w:val="none" w:sz="0" w:space="0" w:color="auto"/>
                      </w:divBdr>
                      <w:divsChild>
                        <w:div w:id="459501083">
                          <w:marLeft w:val="0"/>
                          <w:marRight w:val="0"/>
                          <w:marTop w:val="0"/>
                          <w:marBottom w:val="0"/>
                          <w:divBdr>
                            <w:top w:val="none" w:sz="0" w:space="0" w:color="auto"/>
                            <w:left w:val="none" w:sz="0" w:space="0" w:color="auto"/>
                            <w:bottom w:val="none" w:sz="0" w:space="0" w:color="auto"/>
                            <w:right w:val="none" w:sz="0" w:space="0" w:color="auto"/>
                          </w:divBdr>
                        </w:div>
                      </w:divsChild>
                    </w:div>
                    <w:div w:id="2077510295">
                      <w:marLeft w:val="0"/>
                      <w:marRight w:val="0"/>
                      <w:marTop w:val="0"/>
                      <w:marBottom w:val="0"/>
                      <w:divBdr>
                        <w:top w:val="none" w:sz="0" w:space="0" w:color="auto"/>
                        <w:left w:val="none" w:sz="0" w:space="0" w:color="auto"/>
                        <w:bottom w:val="none" w:sz="0" w:space="0" w:color="auto"/>
                        <w:right w:val="none" w:sz="0" w:space="0" w:color="auto"/>
                      </w:divBdr>
                      <w:divsChild>
                        <w:div w:id="1467161258">
                          <w:marLeft w:val="0"/>
                          <w:marRight w:val="0"/>
                          <w:marTop w:val="0"/>
                          <w:marBottom w:val="0"/>
                          <w:divBdr>
                            <w:top w:val="none" w:sz="0" w:space="0" w:color="auto"/>
                            <w:left w:val="none" w:sz="0" w:space="0" w:color="auto"/>
                            <w:bottom w:val="none" w:sz="0" w:space="0" w:color="auto"/>
                            <w:right w:val="none" w:sz="0" w:space="0" w:color="auto"/>
                          </w:divBdr>
                        </w:div>
                      </w:divsChild>
                    </w:div>
                    <w:div w:id="619454047">
                      <w:marLeft w:val="0"/>
                      <w:marRight w:val="0"/>
                      <w:marTop w:val="0"/>
                      <w:marBottom w:val="0"/>
                      <w:divBdr>
                        <w:top w:val="none" w:sz="0" w:space="0" w:color="auto"/>
                        <w:left w:val="none" w:sz="0" w:space="0" w:color="auto"/>
                        <w:bottom w:val="none" w:sz="0" w:space="0" w:color="auto"/>
                        <w:right w:val="none" w:sz="0" w:space="0" w:color="auto"/>
                      </w:divBdr>
                      <w:divsChild>
                        <w:div w:id="715816946">
                          <w:marLeft w:val="0"/>
                          <w:marRight w:val="0"/>
                          <w:marTop w:val="0"/>
                          <w:marBottom w:val="0"/>
                          <w:divBdr>
                            <w:top w:val="none" w:sz="0" w:space="0" w:color="auto"/>
                            <w:left w:val="none" w:sz="0" w:space="0" w:color="auto"/>
                            <w:bottom w:val="none" w:sz="0" w:space="0" w:color="auto"/>
                            <w:right w:val="none" w:sz="0" w:space="0" w:color="auto"/>
                          </w:divBdr>
                        </w:div>
                      </w:divsChild>
                    </w:div>
                    <w:div w:id="892887332">
                      <w:marLeft w:val="0"/>
                      <w:marRight w:val="0"/>
                      <w:marTop w:val="0"/>
                      <w:marBottom w:val="0"/>
                      <w:divBdr>
                        <w:top w:val="none" w:sz="0" w:space="0" w:color="auto"/>
                        <w:left w:val="none" w:sz="0" w:space="0" w:color="auto"/>
                        <w:bottom w:val="none" w:sz="0" w:space="0" w:color="auto"/>
                        <w:right w:val="none" w:sz="0" w:space="0" w:color="auto"/>
                      </w:divBdr>
                      <w:divsChild>
                        <w:div w:id="961959103">
                          <w:marLeft w:val="0"/>
                          <w:marRight w:val="0"/>
                          <w:marTop w:val="0"/>
                          <w:marBottom w:val="0"/>
                          <w:divBdr>
                            <w:top w:val="none" w:sz="0" w:space="0" w:color="auto"/>
                            <w:left w:val="none" w:sz="0" w:space="0" w:color="auto"/>
                            <w:bottom w:val="none" w:sz="0" w:space="0" w:color="auto"/>
                            <w:right w:val="none" w:sz="0" w:space="0" w:color="auto"/>
                          </w:divBdr>
                        </w:div>
                      </w:divsChild>
                    </w:div>
                    <w:div w:id="1740975792">
                      <w:marLeft w:val="0"/>
                      <w:marRight w:val="0"/>
                      <w:marTop w:val="0"/>
                      <w:marBottom w:val="0"/>
                      <w:divBdr>
                        <w:top w:val="none" w:sz="0" w:space="0" w:color="auto"/>
                        <w:left w:val="none" w:sz="0" w:space="0" w:color="auto"/>
                        <w:bottom w:val="none" w:sz="0" w:space="0" w:color="auto"/>
                        <w:right w:val="none" w:sz="0" w:space="0" w:color="auto"/>
                      </w:divBdr>
                      <w:divsChild>
                        <w:div w:id="1259483566">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903372126">
                          <w:marLeft w:val="0"/>
                          <w:marRight w:val="0"/>
                          <w:marTop w:val="0"/>
                          <w:marBottom w:val="0"/>
                          <w:divBdr>
                            <w:top w:val="none" w:sz="0" w:space="0" w:color="auto"/>
                            <w:left w:val="none" w:sz="0" w:space="0" w:color="auto"/>
                            <w:bottom w:val="none" w:sz="0" w:space="0" w:color="auto"/>
                            <w:right w:val="none" w:sz="0" w:space="0" w:color="auto"/>
                          </w:divBdr>
                        </w:div>
                      </w:divsChild>
                    </w:div>
                    <w:div w:id="438768013">
                      <w:marLeft w:val="0"/>
                      <w:marRight w:val="0"/>
                      <w:marTop w:val="0"/>
                      <w:marBottom w:val="0"/>
                      <w:divBdr>
                        <w:top w:val="none" w:sz="0" w:space="0" w:color="auto"/>
                        <w:left w:val="none" w:sz="0" w:space="0" w:color="auto"/>
                        <w:bottom w:val="none" w:sz="0" w:space="0" w:color="auto"/>
                        <w:right w:val="none" w:sz="0" w:space="0" w:color="auto"/>
                      </w:divBdr>
                      <w:divsChild>
                        <w:div w:id="608508767">
                          <w:marLeft w:val="0"/>
                          <w:marRight w:val="0"/>
                          <w:marTop w:val="0"/>
                          <w:marBottom w:val="0"/>
                          <w:divBdr>
                            <w:top w:val="none" w:sz="0" w:space="0" w:color="auto"/>
                            <w:left w:val="none" w:sz="0" w:space="0" w:color="auto"/>
                            <w:bottom w:val="none" w:sz="0" w:space="0" w:color="auto"/>
                            <w:right w:val="none" w:sz="0" w:space="0" w:color="auto"/>
                          </w:divBdr>
                        </w:div>
                      </w:divsChild>
                    </w:div>
                    <w:div w:id="1094549279">
                      <w:marLeft w:val="0"/>
                      <w:marRight w:val="0"/>
                      <w:marTop w:val="0"/>
                      <w:marBottom w:val="0"/>
                      <w:divBdr>
                        <w:top w:val="none" w:sz="0" w:space="0" w:color="auto"/>
                        <w:left w:val="none" w:sz="0" w:space="0" w:color="auto"/>
                        <w:bottom w:val="none" w:sz="0" w:space="0" w:color="auto"/>
                        <w:right w:val="none" w:sz="0" w:space="0" w:color="auto"/>
                      </w:divBdr>
                      <w:divsChild>
                        <w:div w:id="1351374589">
                          <w:marLeft w:val="0"/>
                          <w:marRight w:val="0"/>
                          <w:marTop w:val="0"/>
                          <w:marBottom w:val="0"/>
                          <w:divBdr>
                            <w:top w:val="none" w:sz="0" w:space="0" w:color="auto"/>
                            <w:left w:val="none" w:sz="0" w:space="0" w:color="auto"/>
                            <w:bottom w:val="none" w:sz="0" w:space="0" w:color="auto"/>
                            <w:right w:val="none" w:sz="0" w:space="0" w:color="auto"/>
                          </w:divBdr>
                        </w:div>
                      </w:divsChild>
                    </w:div>
                    <w:div w:id="364454301">
                      <w:marLeft w:val="0"/>
                      <w:marRight w:val="0"/>
                      <w:marTop w:val="0"/>
                      <w:marBottom w:val="0"/>
                      <w:divBdr>
                        <w:top w:val="none" w:sz="0" w:space="0" w:color="auto"/>
                        <w:left w:val="none" w:sz="0" w:space="0" w:color="auto"/>
                        <w:bottom w:val="none" w:sz="0" w:space="0" w:color="auto"/>
                        <w:right w:val="none" w:sz="0" w:space="0" w:color="auto"/>
                      </w:divBdr>
                      <w:divsChild>
                        <w:div w:id="134026362">
                          <w:marLeft w:val="0"/>
                          <w:marRight w:val="0"/>
                          <w:marTop w:val="0"/>
                          <w:marBottom w:val="0"/>
                          <w:divBdr>
                            <w:top w:val="none" w:sz="0" w:space="0" w:color="auto"/>
                            <w:left w:val="none" w:sz="0" w:space="0" w:color="auto"/>
                            <w:bottom w:val="none" w:sz="0" w:space="0" w:color="auto"/>
                            <w:right w:val="none" w:sz="0" w:space="0" w:color="auto"/>
                          </w:divBdr>
                        </w:div>
                      </w:divsChild>
                    </w:div>
                    <w:div w:id="264963210">
                      <w:marLeft w:val="0"/>
                      <w:marRight w:val="0"/>
                      <w:marTop w:val="0"/>
                      <w:marBottom w:val="0"/>
                      <w:divBdr>
                        <w:top w:val="none" w:sz="0" w:space="0" w:color="auto"/>
                        <w:left w:val="none" w:sz="0" w:space="0" w:color="auto"/>
                        <w:bottom w:val="none" w:sz="0" w:space="0" w:color="auto"/>
                        <w:right w:val="none" w:sz="0" w:space="0" w:color="auto"/>
                      </w:divBdr>
                      <w:divsChild>
                        <w:div w:id="64038655">
                          <w:marLeft w:val="0"/>
                          <w:marRight w:val="0"/>
                          <w:marTop w:val="0"/>
                          <w:marBottom w:val="0"/>
                          <w:divBdr>
                            <w:top w:val="none" w:sz="0" w:space="0" w:color="auto"/>
                            <w:left w:val="none" w:sz="0" w:space="0" w:color="auto"/>
                            <w:bottom w:val="none" w:sz="0" w:space="0" w:color="auto"/>
                            <w:right w:val="none" w:sz="0" w:space="0" w:color="auto"/>
                          </w:divBdr>
                        </w:div>
                      </w:divsChild>
                    </w:div>
                    <w:div w:id="820317778">
                      <w:marLeft w:val="0"/>
                      <w:marRight w:val="0"/>
                      <w:marTop w:val="0"/>
                      <w:marBottom w:val="0"/>
                      <w:divBdr>
                        <w:top w:val="none" w:sz="0" w:space="0" w:color="auto"/>
                        <w:left w:val="none" w:sz="0" w:space="0" w:color="auto"/>
                        <w:bottom w:val="none" w:sz="0" w:space="0" w:color="auto"/>
                        <w:right w:val="none" w:sz="0" w:space="0" w:color="auto"/>
                      </w:divBdr>
                      <w:divsChild>
                        <w:div w:id="595016633">
                          <w:marLeft w:val="0"/>
                          <w:marRight w:val="0"/>
                          <w:marTop w:val="0"/>
                          <w:marBottom w:val="0"/>
                          <w:divBdr>
                            <w:top w:val="none" w:sz="0" w:space="0" w:color="auto"/>
                            <w:left w:val="none" w:sz="0" w:space="0" w:color="auto"/>
                            <w:bottom w:val="none" w:sz="0" w:space="0" w:color="auto"/>
                            <w:right w:val="none" w:sz="0" w:space="0" w:color="auto"/>
                          </w:divBdr>
                        </w:div>
                      </w:divsChild>
                    </w:div>
                    <w:div w:id="1561819352">
                      <w:marLeft w:val="0"/>
                      <w:marRight w:val="0"/>
                      <w:marTop w:val="0"/>
                      <w:marBottom w:val="0"/>
                      <w:divBdr>
                        <w:top w:val="none" w:sz="0" w:space="0" w:color="auto"/>
                        <w:left w:val="none" w:sz="0" w:space="0" w:color="auto"/>
                        <w:bottom w:val="none" w:sz="0" w:space="0" w:color="auto"/>
                        <w:right w:val="none" w:sz="0" w:space="0" w:color="auto"/>
                      </w:divBdr>
                      <w:divsChild>
                        <w:div w:id="1989282756">
                          <w:marLeft w:val="0"/>
                          <w:marRight w:val="0"/>
                          <w:marTop w:val="0"/>
                          <w:marBottom w:val="0"/>
                          <w:divBdr>
                            <w:top w:val="none" w:sz="0" w:space="0" w:color="auto"/>
                            <w:left w:val="none" w:sz="0" w:space="0" w:color="auto"/>
                            <w:bottom w:val="none" w:sz="0" w:space="0" w:color="auto"/>
                            <w:right w:val="none" w:sz="0" w:space="0" w:color="auto"/>
                          </w:divBdr>
                        </w:div>
                      </w:divsChild>
                    </w:div>
                    <w:div w:id="2065326687">
                      <w:marLeft w:val="0"/>
                      <w:marRight w:val="0"/>
                      <w:marTop w:val="0"/>
                      <w:marBottom w:val="0"/>
                      <w:divBdr>
                        <w:top w:val="none" w:sz="0" w:space="0" w:color="auto"/>
                        <w:left w:val="none" w:sz="0" w:space="0" w:color="auto"/>
                        <w:bottom w:val="none" w:sz="0" w:space="0" w:color="auto"/>
                        <w:right w:val="none" w:sz="0" w:space="0" w:color="auto"/>
                      </w:divBdr>
                      <w:divsChild>
                        <w:div w:id="609050644">
                          <w:marLeft w:val="0"/>
                          <w:marRight w:val="0"/>
                          <w:marTop w:val="0"/>
                          <w:marBottom w:val="0"/>
                          <w:divBdr>
                            <w:top w:val="none" w:sz="0" w:space="0" w:color="auto"/>
                            <w:left w:val="none" w:sz="0" w:space="0" w:color="auto"/>
                            <w:bottom w:val="none" w:sz="0" w:space="0" w:color="auto"/>
                            <w:right w:val="none" w:sz="0" w:space="0" w:color="auto"/>
                          </w:divBdr>
                        </w:div>
                      </w:divsChild>
                    </w:div>
                    <w:div w:id="278879426">
                      <w:marLeft w:val="0"/>
                      <w:marRight w:val="0"/>
                      <w:marTop w:val="0"/>
                      <w:marBottom w:val="0"/>
                      <w:divBdr>
                        <w:top w:val="none" w:sz="0" w:space="0" w:color="auto"/>
                        <w:left w:val="none" w:sz="0" w:space="0" w:color="auto"/>
                        <w:bottom w:val="none" w:sz="0" w:space="0" w:color="auto"/>
                        <w:right w:val="none" w:sz="0" w:space="0" w:color="auto"/>
                      </w:divBdr>
                      <w:divsChild>
                        <w:div w:id="2081444109">
                          <w:marLeft w:val="0"/>
                          <w:marRight w:val="0"/>
                          <w:marTop w:val="0"/>
                          <w:marBottom w:val="0"/>
                          <w:divBdr>
                            <w:top w:val="none" w:sz="0" w:space="0" w:color="auto"/>
                            <w:left w:val="none" w:sz="0" w:space="0" w:color="auto"/>
                            <w:bottom w:val="none" w:sz="0" w:space="0" w:color="auto"/>
                            <w:right w:val="none" w:sz="0" w:space="0" w:color="auto"/>
                          </w:divBdr>
                        </w:div>
                      </w:divsChild>
                    </w:div>
                    <w:div w:id="59528056">
                      <w:marLeft w:val="0"/>
                      <w:marRight w:val="0"/>
                      <w:marTop w:val="0"/>
                      <w:marBottom w:val="0"/>
                      <w:divBdr>
                        <w:top w:val="none" w:sz="0" w:space="0" w:color="auto"/>
                        <w:left w:val="none" w:sz="0" w:space="0" w:color="auto"/>
                        <w:bottom w:val="none" w:sz="0" w:space="0" w:color="auto"/>
                        <w:right w:val="none" w:sz="0" w:space="0" w:color="auto"/>
                      </w:divBdr>
                      <w:divsChild>
                        <w:div w:id="443579090">
                          <w:marLeft w:val="0"/>
                          <w:marRight w:val="0"/>
                          <w:marTop w:val="0"/>
                          <w:marBottom w:val="0"/>
                          <w:divBdr>
                            <w:top w:val="none" w:sz="0" w:space="0" w:color="auto"/>
                            <w:left w:val="none" w:sz="0" w:space="0" w:color="auto"/>
                            <w:bottom w:val="none" w:sz="0" w:space="0" w:color="auto"/>
                            <w:right w:val="none" w:sz="0" w:space="0" w:color="auto"/>
                          </w:divBdr>
                        </w:div>
                      </w:divsChild>
                    </w:div>
                    <w:div w:id="1524898530">
                      <w:marLeft w:val="0"/>
                      <w:marRight w:val="0"/>
                      <w:marTop w:val="0"/>
                      <w:marBottom w:val="0"/>
                      <w:divBdr>
                        <w:top w:val="none" w:sz="0" w:space="0" w:color="auto"/>
                        <w:left w:val="none" w:sz="0" w:space="0" w:color="auto"/>
                        <w:bottom w:val="none" w:sz="0" w:space="0" w:color="auto"/>
                        <w:right w:val="none" w:sz="0" w:space="0" w:color="auto"/>
                      </w:divBdr>
                      <w:divsChild>
                        <w:div w:id="1360231265">
                          <w:marLeft w:val="0"/>
                          <w:marRight w:val="0"/>
                          <w:marTop w:val="0"/>
                          <w:marBottom w:val="0"/>
                          <w:divBdr>
                            <w:top w:val="none" w:sz="0" w:space="0" w:color="auto"/>
                            <w:left w:val="none" w:sz="0" w:space="0" w:color="auto"/>
                            <w:bottom w:val="none" w:sz="0" w:space="0" w:color="auto"/>
                            <w:right w:val="none" w:sz="0" w:space="0" w:color="auto"/>
                          </w:divBdr>
                        </w:div>
                      </w:divsChild>
                    </w:div>
                    <w:div w:id="383722857">
                      <w:marLeft w:val="0"/>
                      <w:marRight w:val="0"/>
                      <w:marTop w:val="0"/>
                      <w:marBottom w:val="0"/>
                      <w:divBdr>
                        <w:top w:val="none" w:sz="0" w:space="0" w:color="auto"/>
                        <w:left w:val="none" w:sz="0" w:space="0" w:color="auto"/>
                        <w:bottom w:val="none" w:sz="0" w:space="0" w:color="auto"/>
                        <w:right w:val="none" w:sz="0" w:space="0" w:color="auto"/>
                      </w:divBdr>
                      <w:divsChild>
                        <w:div w:id="1717966306">
                          <w:marLeft w:val="0"/>
                          <w:marRight w:val="0"/>
                          <w:marTop w:val="0"/>
                          <w:marBottom w:val="0"/>
                          <w:divBdr>
                            <w:top w:val="none" w:sz="0" w:space="0" w:color="auto"/>
                            <w:left w:val="none" w:sz="0" w:space="0" w:color="auto"/>
                            <w:bottom w:val="none" w:sz="0" w:space="0" w:color="auto"/>
                            <w:right w:val="none" w:sz="0" w:space="0" w:color="auto"/>
                          </w:divBdr>
                        </w:div>
                      </w:divsChild>
                    </w:div>
                    <w:div w:id="594948322">
                      <w:marLeft w:val="0"/>
                      <w:marRight w:val="0"/>
                      <w:marTop w:val="0"/>
                      <w:marBottom w:val="0"/>
                      <w:divBdr>
                        <w:top w:val="none" w:sz="0" w:space="0" w:color="auto"/>
                        <w:left w:val="none" w:sz="0" w:space="0" w:color="auto"/>
                        <w:bottom w:val="none" w:sz="0" w:space="0" w:color="auto"/>
                        <w:right w:val="none" w:sz="0" w:space="0" w:color="auto"/>
                      </w:divBdr>
                      <w:divsChild>
                        <w:div w:id="1258559120">
                          <w:marLeft w:val="0"/>
                          <w:marRight w:val="0"/>
                          <w:marTop w:val="0"/>
                          <w:marBottom w:val="0"/>
                          <w:divBdr>
                            <w:top w:val="none" w:sz="0" w:space="0" w:color="auto"/>
                            <w:left w:val="none" w:sz="0" w:space="0" w:color="auto"/>
                            <w:bottom w:val="none" w:sz="0" w:space="0" w:color="auto"/>
                            <w:right w:val="none" w:sz="0" w:space="0" w:color="auto"/>
                          </w:divBdr>
                        </w:div>
                      </w:divsChild>
                    </w:div>
                    <w:div w:id="437674799">
                      <w:marLeft w:val="0"/>
                      <w:marRight w:val="0"/>
                      <w:marTop w:val="0"/>
                      <w:marBottom w:val="0"/>
                      <w:divBdr>
                        <w:top w:val="none" w:sz="0" w:space="0" w:color="auto"/>
                        <w:left w:val="none" w:sz="0" w:space="0" w:color="auto"/>
                        <w:bottom w:val="none" w:sz="0" w:space="0" w:color="auto"/>
                        <w:right w:val="none" w:sz="0" w:space="0" w:color="auto"/>
                      </w:divBdr>
                      <w:divsChild>
                        <w:div w:id="1428228985">
                          <w:marLeft w:val="0"/>
                          <w:marRight w:val="0"/>
                          <w:marTop w:val="0"/>
                          <w:marBottom w:val="0"/>
                          <w:divBdr>
                            <w:top w:val="none" w:sz="0" w:space="0" w:color="auto"/>
                            <w:left w:val="none" w:sz="0" w:space="0" w:color="auto"/>
                            <w:bottom w:val="none" w:sz="0" w:space="0" w:color="auto"/>
                            <w:right w:val="none" w:sz="0" w:space="0" w:color="auto"/>
                          </w:divBdr>
                        </w:div>
                      </w:divsChild>
                    </w:div>
                    <w:div w:id="2131320889">
                      <w:marLeft w:val="0"/>
                      <w:marRight w:val="0"/>
                      <w:marTop w:val="0"/>
                      <w:marBottom w:val="0"/>
                      <w:divBdr>
                        <w:top w:val="none" w:sz="0" w:space="0" w:color="auto"/>
                        <w:left w:val="none" w:sz="0" w:space="0" w:color="auto"/>
                        <w:bottom w:val="none" w:sz="0" w:space="0" w:color="auto"/>
                        <w:right w:val="none" w:sz="0" w:space="0" w:color="auto"/>
                      </w:divBdr>
                      <w:divsChild>
                        <w:div w:id="376006566">
                          <w:marLeft w:val="0"/>
                          <w:marRight w:val="0"/>
                          <w:marTop w:val="0"/>
                          <w:marBottom w:val="0"/>
                          <w:divBdr>
                            <w:top w:val="none" w:sz="0" w:space="0" w:color="auto"/>
                            <w:left w:val="none" w:sz="0" w:space="0" w:color="auto"/>
                            <w:bottom w:val="none" w:sz="0" w:space="0" w:color="auto"/>
                            <w:right w:val="none" w:sz="0" w:space="0" w:color="auto"/>
                          </w:divBdr>
                        </w:div>
                      </w:divsChild>
                    </w:div>
                    <w:div w:id="174005377">
                      <w:marLeft w:val="0"/>
                      <w:marRight w:val="0"/>
                      <w:marTop w:val="0"/>
                      <w:marBottom w:val="0"/>
                      <w:divBdr>
                        <w:top w:val="none" w:sz="0" w:space="0" w:color="auto"/>
                        <w:left w:val="none" w:sz="0" w:space="0" w:color="auto"/>
                        <w:bottom w:val="none" w:sz="0" w:space="0" w:color="auto"/>
                        <w:right w:val="none" w:sz="0" w:space="0" w:color="auto"/>
                      </w:divBdr>
                      <w:divsChild>
                        <w:div w:id="173500780">
                          <w:marLeft w:val="0"/>
                          <w:marRight w:val="0"/>
                          <w:marTop w:val="0"/>
                          <w:marBottom w:val="0"/>
                          <w:divBdr>
                            <w:top w:val="none" w:sz="0" w:space="0" w:color="auto"/>
                            <w:left w:val="none" w:sz="0" w:space="0" w:color="auto"/>
                            <w:bottom w:val="none" w:sz="0" w:space="0" w:color="auto"/>
                            <w:right w:val="none" w:sz="0" w:space="0" w:color="auto"/>
                          </w:divBdr>
                        </w:div>
                      </w:divsChild>
                    </w:div>
                    <w:div w:id="231280008">
                      <w:marLeft w:val="0"/>
                      <w:marRight w:val="0"/>
                      <w:marTop w:val="0"/>
                      <w:marBottom w:val="0"/>
                      <w:divBdr>
                        <w:top w:val="none" w:sz="0" w:space="0" w:color="auto"/>
                        <w:left w:val="none" w:sz="0" w:space="0" w:color="auto"/>
                        <w:bottom w:val="none" w:sz="0" w:space="0" w:color="auto"/>
                        <w:right w:val="none" w:sz="0" w:space="0" w:color="auto"/>
                      </w:divBdr>
                      <w:divsChild>
                        <w:div w:id="461457323">
                          <w:marLeft w:val="0"/>
                          <w:marRight w:val="0"/>
                          <w:marTop w:val="0"/>
                          <w:marBottom w:val="0"/>
                          <w:divBdr>
                            <w:top w:val="none" w:sz="0" w:space="0" w:color="auto"/>
                            <w:left w:val="none" w:sz="0" w:space="0" w:color="auto"/>
                            <w:bottom w:val="none" w:sz="0" w:space="0" w:color="auto"/>
                            <w:right w:val="none" w:sz="0" w:space="0" w:color="auto"/>
                          </w:divBdr>
                        </w:div>
                      </w:divsChild>
                    </w:div>
                    <w:div w:id="1060130585">
                      <w:marLeft w:val="0"/>
                      <w:marRight w:val="0"/>
                      <w:marTop w:val="0"/>
                      <w:marBottom w:val="0"/>
                      <w:divBdr>
                        <w:top w:val="none" w:sz="0" w:space="0" w:color="auto"/>
                        <w:left w:val="none" w:sz="0" w:space="0" w:color="auto"/>
                        <w:bottom w:val="none" w:sz="0" w:space="0" w:color="auto"/>
                        <w:right w:val="none" w:sz="0" w:space="0" w:color="auto"/>
                      </w:divBdr>
                      <w:divsChild>
                        <w:div w:id="869491700">
                          <w:marLeft w:val="0"/>
                          <w:marRight w:val="0"/>
                          <w:marTop w:val="0"/>
                          <w:marBottom w:val="0"/>
                          <w:divBdr>
                            <w:top w:val="none" w:sz="0" w:space="0" w:color="auto"/>
                            <w:left w:val="none" w:sz="0" w:space="0" w:color="auto"/>
                            <w:bottom w:val="none" w:sz="0" w:space="0" w:color="auto"/>
                            <w:right w:val="none" w:sz="0" w:space="0" w:color="auto"/>
                          </w:divBdr>
                        </w:div>
                      </w:divsChild>
                    </w:div>
                    <w:div w:id="1593466721">
                      <w:marLeft w:val="0"/>
                      <w:marRight w:val="0"/>
                      <w:marTop w:val="0"/>
                      <w:marBottom w:val="0"/>
                      <w:divBdr>
                        <w:top w:val="none" w:sz="0" w:space="0" w:color="auto"/>
                        <w:left w:val="none" w:sz="0" w:space="0" w:color="auto"/>
                        <w:bottom w:val="none" w:sz="0" w:space="0" w:color="auto"/>
                        <w:right w:val="none" w:sz="0" w:space="0" w:color="auto"/>
                      </w:divBdr>
                      <w:divsChild>
                        <w:div w:id="255672610">
                          <w:marLeft w:val="0"/>
                          <w:marRight w:val="0"/>
                          <w:marTop w:val="0"/>
                          <w:marBottom w:val="0"/>
                          <w:divBdr>
                            <w:top w:val="none" w:sz="0" w:space="0" w:color="auto"/>
                            <w:left w:val="none" w:sz="0" w:space="0" w:color="auto"/>
                            <w:bottom w:val="none" w:sz="0" w:space="0" w:color="auto"/>
                            <w:right w:val="none" w:sz="0" w:space="0" w:color="auto"/>
                          </w:divBdr>
                        </w:div>
                      </w:divsChild>
                    </w:div>
                    <w:div w:id="2134713163">
                      <w:marLeft w:val="0"/>
                      <w:marRight w:val="0"/>
                      <w:marTop w:val="0"/>
                      <w:marBottom w:val="0"/>
                      <w:divBdr>
                        <w:top w:val="none" w:sz="0" w:space="0" w:color="auto"/>
                        <w:left w:val="none" w:sz="0" w:space="0" w:color="auto"/>
                        <w:bottom w:val="none" w:sz="0" w:space="0" w:color="auto"/>
                        <w:right w:val="none" w:sz="0" w:space="0" w:color="auto"/>
                      </w:divBdr>
                      <w:divsChild>
                        <w:div w:id="1075395802">
                          <w:marLeft w:val="0"/>
                          <w:marRight w:val="0"/>
                          <w:marTop w:val="0"/>
                          <w:marBottom w:val="0"/>
                          <w:divBdr>
                            <w:top w:val="none" w:sz="0" w:space="0" w:color="auto"/>
                            <w:left w:val="none" w:sz="0" w:space="0" w:color="auto"/>
                            <w:bottom w:val="none" w:sz="0" w:space="0" w:color="auto"/>
                            <w:right w:val="none" w:sz="0" w:space="0" w:color="auto"/>
                          </w:divBdr>
                        </w:div>
                      </w:divsChild>
                    </w:div>
                    <w:div w:id="210730098">
                      <w:marLeft w:val="0"/>
                      <w:marRight w:val="0"/>
                      <w:marTop w:val="0"/>
                      <w:marBottom w:val="0"/>
                      <w:divBdr>
                        <w:top w:val="none" w:sz="0" w:space="0" w:color="auto"/>
                        <w:left w:val="none" w:sz="0" w:space="0" w:color="auto"/>
                        <w:bottom w:val="none" w:sz="0" w:space="0" w:color="auto"/>
                        <w:right w:val="none" w:sz="0" w:space="0" w:color="auto"/>
                      </w:divBdr>
                      <w:divsChild>
                        <w:div w:id="2003776012">
                          <w:marLeft w:val="0"/>
                          <w:marRight w:val="0"/>
                          <w:marTop w:val="0"/>
                          <w:marBottom w:val="0"/>
                          <w:divBdr>
                            <w:top w:val="none" w:sz="0" w:space="0" w:color="auto"/>
                            <w:left w:val="none" w:sz="0" w:space="0" w:color="auto"/>
                            <w:bottom w:val="none" w:sz="0" w:space="0" w:color="auto"/>
                            <w:right w:val="none" w:sz="0" w:space="0" w:color="auto"/>
                          </w:divBdr>
                        </w:div>
                      </w:divsChild>
                    </w:div>
                    <w:div w:id="469442968">
                      <w:marLeft w:val="0"/>
                      <w:marRight w:val="0"/>
                      <w:marTop w:val="0"/>
                      <w:marBottom w:val="0"/>
                      <w:divBdr>
                        <w:top w:val="none" w:sz="0" w:space="0" w:color="auto"/>
                        <w:left w:val="none" w:sz="0" w:space="0" w:color="auto"/>
                        <w:bottom w:val="none" w:sz="0" w:space="0" w:color="auto"/>
                        <w:right w:val="none" w:sz="0" w:space="0" w:color="auto"/>
                      </w:divBdr>
                      <w:divsChild>
                        <w:div w:id="1493328967">
                          <w:marLeft w:val="0"/>
                          <w:marRight w:val="0"/>
                          <w:marTop w:val="0"/>
                          <w:marBottom w:val="0"/>
                          <w:divBdr>
                            <w:top w:val="none" w:sz="0" w:space="0" w:color="auto"/>
                            <w:left w:val="none" w:sz="0" w:space="0" w:color="auto"/>
                            <w:bottom w:val="none" w:sz="0" w:space="0" w:color="auto"/>
                            <w:right w:val="none" w:sz="0" w:space="0" w:color="auto"/>
                          </w:divBdr>
                        </w:div>
                      </w:divsChild>
                    </w:div>
                    <w:div w:id="588466863">
                      <w:marLeft w:val="0"/>
                      <w:marRight w:val="0"/>
                      <w:marTop w:val="0"/>
                      <w:marBottom w:val="0"/>
                      <w:divBdr>
                        <w:top w:val="none" w:sz="0" w:space="0" w:color="auto"/>
                        <w:left w:val="none" w:sz="0" w:space="0" w:color="auto"/>
                        <w:bottom w:val="none" w:sz="0" w:space="0" w:color="auto"/>
                        <w:right w:val="none" w:sz="0" w:space="0" w:color="auto"/>
                      </w:divBdr>
                      <w:divsChild>
                        <w:div w:id="1404529799">
                          <w:marLeft w:val="0"/>
                          <w:marRight w:val="0"/>
                          <w:marTop w:val="0"/>
                          <w:marBottom w:val="0"/>
                          <w:divBdr>
                            <w:top w:val="none" w:sz="0" w:space="0" w:color="auto"/>
                            <w:left w:val="none" w:sz="0" w:space="0" w:color="auto"/>
                            <w:bottom w:val="none" w:sz="0" w:space="0" w:color="auto"/>
                            <w:right w:val="none" w:sz="0" w:space="0" w:color="auto"/>
                          </w:divBdr>
                        </w:div>
                      </w:divsChild>
                    </w:div>
                    <w:div w:id="1442187748">
                      <w:marLeft w:val="0"/>
                      <w:marRight w:val="0"/>
                      <w:marTop w:val="0"/>
                      <w:marBottom w:val="0"/>
                      <w:divBdr>
                        <w:top w:val="none" w:sz="0" w:space="0" w:color="auto"/>
                        <w:left w:val="none" w:sz="0" w:space="0" w:color="auto"/>
                        <w:bottom w:val="none" w:sz="0" w:space="0" w:color="auto"/>
                        <w:right w:val="none" w:sz="0" w:space="0" w:color="auto"/>
                      </w:divBdr>
                      <w:divsChild>
                        <w:div w:id="1018507316">
                          <w:marLeft w:val="0"/>
                          <w:marRight w:val="0"/>
                          <w:marTop w:val="0"/>
                          <w:marBottom w:val="0"/>
                          <w:divBdr>
                            <w:top w:val="none" w:sz="0" w:space="0" w:color="auto"/>
                            <w:left w:val="none" w:sz="0" w:space="0" w:color="auto"/>
                            <w:bottom w:val="none" w:sz="0" w:space="0" w:color="auto"/>
                            <w:right w:val="none" w:sz="0" w:space="0" w:color="auto"/>
                          </w:divBdr>
                        </w:div>
                      </w:divsChild>
                    </w:div>
                    <w:div w:id="1125780529">
                      <w:marLeft w:val="0"/>
                      <w:marRight w:val="0"/>
                      <w:marTop w:val="0"/>
                      <w:marBottom w:val="0"/>
                      <w:divBdr>
                        <w:top w:val="none" w:sz="0" w:space="0" w:color="auto"/>
                        <w:left w:val="none" w:sz="0" w:space="0" w:color="auto"/>
                        <w:bottom w:val="none" w:sz="0" w:space="0" w:color="auto"/>
                        <w:right w:val="none" w:sz="0" w:space="0" w:color="auto"/>
                      </w:divBdr>
                      <w:divsChild>
                        <w:div w:id="1800343635">
                          <w:marLeft w:val="0"/>
                          <w:marRight w:val="0"/>
                          <w:marTop w:val="0"/>
                          <w:marBottom w:val="0"/>
                          <w:divBdr>
                            <w:top w:val="none" w:sz="0" w:space="0" w:color="auto"/>
                            <w:left w:val="none" w:sz="0" w:space="0" w:color="auto"/>
                            <w:bottom w:val="none" w:sz="0" w:space="0" w:color="auto"/>
                            <w:right w:val="none" w:sz="0" w:space="0" w:color="auto"/>
                          </w:divBdr>
                        </w:div>
                      </w:divsChild>
                    </w:div>
                    <w:div w:id="68117702">
                      <w:marLeft w:val="0"/>
                      <w:marRight w:val="0"/>
                      <w:marTop w:val="0"/>
                      <w:marBottom w:val="0"/>
                      <w:divBdr>
                        <w:top w:val="none" w:sz="0" w:space="0" w:color="auto"/>
                        <w:left w:val="none" w:sz="0" w:space="0" w:color="auto"/>
                        <w:bottom w:val="none" w:sz="0" w:space="0" w:color="auto"/>
                        <w:right w:val="none" w:sz="0" w:space="0" w:color="auto"/>
                      </w:divBdr>
                      <w:divsChild>
                        <w:div w:id="925924417">
                          <w:marLeft w:val="0"/>
                          <w:marRight w:val="0"/>
                          <w:marTop w:val="0"/>
                          <w:marBottom w:val="0"/>
                          <w:divBdr>
                            <w:top w:val="none" w:sz="0" w:space="0" w:color="auto"/>
                            <w:left w:val="none" w:sz="0" w:space="0" w:color="auto"/>
                            <w:bottom w:val="none" w:sz="0" w:space="0" w:color="auto"/>
                            <w:right w:val="none" w:sz="0" w:space="0" w:color="auto"/>
                          </w:divBdr>
                        </w:div>
                      </w:divsChild>
                    </w:div>
                    <w:div w:id="44645219">
                      <w:marLeft w:val="0"/>
                      <w:marRight w:val="0"/>
                      <w:marTop w:val="0"/>
                      <w:marBottom w:val="0"/>
                      <w:divBdr>
                        <w:top w:val="none" w:sz="0" w:space="0" w:color="auto"/>
                        <w:left w:val="none" w:sz="0" w:space="0" w:color="auto"/>
                        <w:bottom w:val="none" w:sz="0" w:space="0" w:color="auto"/>
                        <w:right w:val="none" w:sz="0" w:space="0" w:color="auto"/>
                      </w:divBdr>
                      <w:divsChild>
                        <w:div w:id="476264162">
                          <w:marLeft w:val="0"/>
                          <w:marRight w:val="0"/>
                          <w:marTop w:val="0"/>
                          <w:marBottom w:val="0"/>
                          <w:divBdr>
                            <w:top w:val="none" w:sz="0" w:space="0" w:color="auto"/>
                            <w:left w:val="none" w:sz="0" w:space="0" w:color="auto"/>
                            <w:bottom w:val="none" w:sz="0" w:space="0" w:color="auto"/>
                            <w:right w:val="none" w:sz="0" w:space="0" w:color="auto"/>
                          </w:divBdr>
                        </w:div>
                      </w:divsChild>
                    </w:div>
                    <w:div w:id="280041535">
                      <w:marLeft w:val="0"/>
                      <w:marRight w:val="0"/>
                      <w:marTop w:val="0"/>
                      <w:marBottom w:val="0"/>
                      <w:divBdr>
                        <w:top w:val="none" w:sz="0" w:space="0" w:color="auto"/>
                        <w:left w:val="none" w:sz="0" w:space="0" w:color="auto"/>
                        <w:bottom w:val="none" w:sz="0" w:space="0" w:color="auto"/>
                        <w:right w:val="none" w:sz="0" w:space="0" w:color="auto"/>
                      </w:divBdr>
                      <w:divsChild>
                        <w:div w:id="1904950947">
                          <w:marLeft w:val="0"/>
                          <w:marRight w:val="0"/>
                          <w:marTop w:val="0"/>
                          <w:marBottom w:val="0"/>
                          <w:divBdr>
                            <w:top w:val="none" w:sz="0" w:space="0" w:color="auto"/>
                            <w:left w:val="none" w:sz="0" w:space="0" w:color="auto"/>
                            <w:bottom w:val="none" w:sz="0" w:space="0" w:color="auto"/>
                            <w:right w:val="none" w:sz="0" w:space="0" w:color="auto"/>
                          </w:divBdr>
                        </w:div>
                      </w:divsChild>
                    </w:div>
                    <w:div w:id="2106490582">
                      <w:marLeft w:val="0"/>
                      <w:marRight w:val="0"/>
                      <w:marTop w:val="0"/>
                      <w:marBottom w:val="0"/>
                      <w:divBdr>
                        <w:top w:val="none" w:sz="0" w:space="0" w:color="auto"/>
                        <w:left w:val="none" w:sz="0" w:space="0" w:color="auto"/>
                        <w:bottom w:val="none" w:sz="0" w:space="0" w:color="auto"/>
                        <w:right w:val="none" w:sz="0" w:space="0" w:color="auto"/>
                      </w:divBdr>
                      <w:divsChild>
                        <w:div w:id="991712549">
                          <w:marLeft w:val="0"/>
                          <w:marRight w:val="0"/>
                          <w:marTop w:val="0"/>
                          <w:marBottom w:val="0"/>
                          <w:divBdr>
                            <w:top w:val="none" w:sz="0" w:space="0" w:color="auto"/>
                            <w:left w:val="none" w:sz="0" w:space="0" w:color="auto"/>
                            <w:bottom w:val="none" w:sz="0" w:space="0" w:color="auto"/>
                            <w:right w:val="none" w:sz="0" w:space="0" w:color="auto"/>
                          </w:divBdr>
                        </w:div>
                      </w:divsChild>
                    </w:div>
                    <w:div w:id="1171213851">
                      <w:marLeft w:val="0"/>
                      <w:marRight w:val="0"/>
                      <w:marTop w:val="0"/>
                      <w:marBottom w:val="0"/>
                      <w:divBdr>
                        <w:top w:val="none" w:sz="0" w:space="0" w:color="auto"/>
                        <w:left w:val="none" w:sz="0" w:space="0" w:color="auto"/>
                        <w:bottom w:val="none" w:sz="0" w:space="0" w:color="auto"/>
                        <w:right w:val="none" w:sz="0" w:space="0" w:color="auto"/>
                      </w:divBdr>
                      <w:divsChild>
                        <w:div w:id="94643898">
                          <w:marLeft w:val="0"/>
                          <w:marRight w:val="0"/>
                          <w:marTop w:val="0"/>
                          <w:marBottom w:val="0"/>
                          <w:divBdr>
                            <w:top w:val="none" w:sz="0" w:space="0" w:color="auto"/>
                            <w:left w:val="none" w:sz="0" w:space="0" w:color="auto"/>
                            <w:bottom w:val="none" w:sz="0" w:space="0" w:color="auto"/>
                            <w:right w:val="none" w:sz="0" w:space="0" w:color="auto"/>
                          </w:divBdr>
                        </w:div>
                      </w:divsChild>
                    </w:div>
                    <w:div w:id="1752577266">
                      <w:marLeft w:val="0"/>
                      <w:marRight w:val="0"/>
                      <w:marTop w:val="0"/>
                      <w:marBottom w:val="0"/>
                      <w:divBdr>
                        <w:top w:val="none" w:sz="0" w:space="0" w:color="auto"/>
                        <w:left w:val="none" w:sz="0" w:space="0" w:color="auto"/>
                        <w:bottom w:val="none" w:sz="0" w:space="0" w:color="auto"/>
                        <w:right w:val="none" w:sz="0" w:space="0" w:color="auto"/>
                      </w:divBdr>
                      <w:divsChild>
                        <w:div w:id="47847882">
                          <w:marLeft w:val="0"/>
                          <w:marRight w:val="0"/>
                          <w:marTop w:val="0"/>
                          <w:marBottom w:val="0"/>
                          <w:divBdr>
                            <w:top w:val="none" w:sz="0" w:space="0" w:color="auto"/>
                            <w:left w:val="none" w:sz="0" w:space="0" w:color="auto"/>
                            <w:bottom w:val="none" w:sz="0" w:space="0" w:color="auto"/>
                            <w:right w:val="none" w:sz="0" w:space="0" w:color="auto"/>
                          </w:divBdr>
                        </w:div>
                      </w:divsChild>
                    </w:div>
                    <w:div w:id="1634166211">
                      <w:marLeft w:val="0"/>
                      <w:marRight w:val="0"/>
                      <w:marTop w:val="0"/>
                      <w:marBottom w:val="0"/>
                      <w:divBdr>
                        <w:top w:val="none" w:sz="0" w:space="0" w:color="auto"/>
                        <w:left w:val="none" w:sz="0" w:space="0" w:color="auto"/>
                        <w:bottom w:val="none" w:sz="0" w:space="0" w:color="auto"/>
                        <w:right w:val="none" w:sz="0" w:space="0" w:color="auto"/>
                      </w:divBdr>
                      <w:divsChild>
                        <w:div w:id="983319049">
                          <w:marLeft w:val="0"/>
                          <w:marRight w:val="0"/>
                          <w:marTop w:val="0"/>
                          <w:marBottom w:val="0"/>
                          <w:divBdr>
                            <w:top w:val="none" w:sz="0" w:space="0" w:color="auto"/>
                            <w:left w:val="none" w:sz="0" w:space="0" w:color="auto"/>
                            <w:bottom w:val="none" w:sz="0" w:space="0" w:color="auto"/>
                            <w:right w:val="none" w:sz="0" w:space="0" w:color="auto"/>
                          </w:divBdr>
                        </w:div>
                      </w:divsChild>
                    </w:div>
                    <w:div w:id="14967745">
                      <w:marLeft w:val="0"/>
                      <w:marRight w:val="0"/>
                      <w:marTop w:val="0"/>
                      <w:marBottom w:val="0"/>
                      <w:divBdr>
                        <w:top w:val="none" w:sz="0" w:space="0" w:color="auto"/>
                        <w:left w:val="none" w:sz="0" w:space="0" w:color="auto"/>
                        <w:bottom w:val="none" w:sz="0" w:space="0" w:color="auto"/>
                        <w:right w:val="none" w:sz="0" w:space="0" w:color="auto"/>
                      </w:divBdr>
                      <w:divsChild>
                        <w:div w:id="317851185">
                          <w:marLeft w:val="0"/>
                          <w:marRight w:val="0"/>
                          <w:marTop w:val="0"/>
                          <w:marBottom w:val="0"/>
                          <w:divBdr>
                            <w:top w:val="none" w:sz="0" w:space="0" w:color="auto"/>
                            <w:left w:val="none" w:sz="0" w:space="0" w:color="auto"/>
                            <w:bottom w:val="none" w:sz="0" w:space="0" w:color="auto"/>
                            <w:right w:val="none" w:sz="0" w:space="0" w:color="auto"/>
                          </w:divBdr>
                        </w:div>
                      </w:divsChild>
                    </w:div>
                    <w:div w:id="170221267">
                      <w:marLeft w:val="0"/>
                      <w:marRight w:val="0"/>
                      <w:marTop w:val="0"/>
                      <w:marBottom w:val="0"/>
                      <w:divBdr>
                        <w:top w:val="none" w:sz="0" w:space="0" w:color="auto"/>
                        <w:left w:val="none" w:sz="0" w:space="0" w:color="auto"/>
                        <w:bottom w:val="none" w:sz="0" w:space="0" w:color="auto"/>
                        <w:right w:val="none" w:sz="0" w:space="0" w:color="auto"/>
                      </w:divBdr>
                      <w:divsChild>
                        <w:div w:id="41561091">
                          <w:marLeft w:val="0"/>
                          <w:marRight w:val="0"/>
                          <w:marTop w:val="0"/>
                          <w:marBottom w:val="0"/>
                          <w:divBdr>
                            <w:top w:val="none" w:sz="0" w:space="0" w:color="auto"/>
                            <w:left w:val="none" w:sz="0" w:space="0" w:color="auto"/>
                            <w:bottom w:val="none" w:sz="0" w:space="0" w:color="auto"/>
                            <w:right w:val="none" w:sz="0" w:space="0" w:color="auto"/>
                          </w:divBdr>
                        </w:div>
                      </w:divsChild>
                    </w:div>
                    <w:div w:id="1030881623">
                      <w:marLeft w:val="0"/>
                      <w:marRight w:val="0"/>
                      <w:marTop w:val="0"/>
                      <w:marBottom w:val="0"/>
                      <w:divBdr>
                        <w:top w:val="none" w:sz="0" w:space="0" w:color="auto"/>
                        <w:left w:val="none" w:sz="0" w:space="0" w:color="auto"/>
                        <w:bottom w:val="none" w:sz="0" w:space="0" w:color="auto"/>
                        <w:right w:val="none" w:sz="0" w:space="0" w:color="auto"/>
                      </w:divBdr>
                      <w:divsChild>
                        <w:div w:id="1989746168">
                          <w:marLeft w:val="0"/>
                          <w:marRight w:val="0"/>
                          <w:marTop w:val="0"/>
                          <w:marBottom w:val="0"/>
                          <w:divBdr>
                            <w:top w:val="none" w:sz="0" w:space="0" w:color="auto"/>
                            <w:left w:val="none" w:sz="0" w:space="0" w:color="auto"/>
                            <w:bottom w:val="none" w:sz="0" w:space="0" w:color="auto"/>
                            <w:right w:val="none" w:sz="0" w:space="0" w:color="auto"/>
                          </w:divBdr>
                        </w:div>
                      </w:divsChild>
                    </w:div>
                    <w:div w:id="1096828964">
                      <w:marLeft w:val="0"/>
                      <w:marRight w:val="0"/>
                      <w:marTop w:val="0"/>
                      <w:marBottom w:val="0"/>
                      <w:divBdr>
                        <w:top w:val="none" w:sz="0" w:space="0" w:color="auto"/>
                        <w:left w:val="none" w:sz="0" w:space="0" w:color="auto"/>
                        <w:bottom w:val="none" w:sz="0" w:space="0" w:color="auto"/>
                        <w:right w:val="none" w:sz="0" w:space="0" w:color="auto"/>
                      </w:divBdr>
                      <w:divsChild>
                        <w:div w:id="1981417134">
                          <w:marLeft w:val="0"/>
                          <w:marRight w:val="0"/>
                          <w:marTop w:val="0"/>
                          <w:marBottom w:val="0"/>
                          <w:divBdr>
                            <w:top w:val="none" w:sz="0" w:space="0" w:color="auto"/>
                            <w:left w:val="none" w:sz="0" w:space="0" w:color="auto"/>
                            <w:bottom w:val="none" w:sz="0" w:space="0" w:color="auto"/>
                            <w:right w:val="none" w:sz="0" w:space="0" w:color="auto"/>
                          </w:divBdr>
                        </w:div>
                      </w:divsChild>
                    </w:div>
                    <w:div w:id="1944339085">
                      <w:marLeft w:val="0"/>
                      <w:marRight w:val="0"/>
                      <w:marTop w:val="0"/>
                      <w:marBottom w:val="0"/>
                      <w:divBdr>
                        <w:top w:val="none" w:sz="0" w:space="0" w:color="auto"/>
                        <w:left w:val="none" w:sz="0" w:space="0" w:color="auto"/>
                        <w:bottom w:val="none" w:sz="0" w:space="0" w:color="auto"/>
                        <w:right w:val="none" w:sz="0" w:space="0" w:color="auto"/>
                      </w:divBdr>
                      <w:divsChild>
                        <w:div w:id="740373918">
                          <w:marLeft w:val="0"/>
                          <w:marRight w:val="0"/>
                          <w:marTop w:val="0"/>
                          <w:marBottom w:val="0"/>
                          <w:divBdr>
                            <w:top w:val="none" w:sz="0" w:space="0" w:color="auto"/>
                            <w:left w:val="none" w:sz="0" w:space="0" w:color="auto"/>
                            <w:bottom w:val="none" w:sz="0" w:space="0" w:color="auto"/>
                            <w:right w:val="none" w:sz="0" w:space="0" w:color="auto"/>
                          </w:divBdr>
                        </w:div>
                      </w:divsChild>
                    </w:div>
                    <w:div w:id="2011130379">
                      <w:marLeft w:val="0"/>
                      <w:marRight w:val="0"/>
                      <w:marTop w:val="0"/>
                      <w:marBottom w:val="0"/>
                      <w:divBdr>
                        <w:top w:val="none" w:sz="0" w:space="0" w:color="auto"/>
                        <w:left w:val="none" w:sz="0" w:space="0" w:color="auto"/>
                        <w:bottom w:val="none" w:sz="0" w:space="0" w:color="auto"/>
                        <w:right w:val="none" w:sz="0" w:space="0" w:color="auto"/>
                      </w:divBdr>
                      <w:divsChild>
                        <w:div w:id="888807643">
                          <w:marLeft w:val="0"/>
                          <w:marRight w:val="0"/>
                          <w:marTop w:val="0"/>
                          <w:marBottom w:val="0"/>
                          <w:divBdr>
                            <w:top w:val="none" w:sz="0" w:space="0" w:color="auto"/>
                            <w:left w:val="none" w:sz="0" w:space="0" w:color="auto"/>
                            <w:bottom w:val="none" w:sz="0" w:space="0" w:color="auto"/>
                            <w:right w:val="none" w:sz="0" w:space="0" w:color="auto"/>
                          </w:divBdr>
                        </w:div>
                      </w:divsChild>
                    </w:div>
                    <w:div w:id="1073503598">
                      <w:marLeft w:val="0"/>
                      <w:marRight w:val="0"/>
                      <w:marTop w:val="0"/>
                      <w:marBottom w:val="0"/>
                      <w:divBdr>
                        <w:top w:val="none" w:sz="0" w:space="0" w:color="auto"/>
                        <w:left w:val="none" w:sz="0" w:space="0" w:color="auto"/>
                        <w:bottom w:val="none" w:sz="0" w:space="0" w:color="auto"/>
                        <w:right w:val="none" w:sz="0" w:space="0" w:color="auto"/>
                      </w:divBdr>
                      <w:divsChild>
                        <w:div w:id="1496919428">
                          <w:marLeft w:val="0"/>
                          <w:marRight w:val="0"/>
                          <w:marTop w:val="0"/>
                          <w:marBottom w:val="0"/>
                          <w:divBdr>
                            <w:top w:val="none" w:sz="0" w:space="0" w:color="auto"/>
                            <w:left w:val="none" w:sz="0" w:space="0" w:color="auto"/>
                            <w:bottom w:val="none" w:sz="0" w:space="0" w:color="auto"/>
                            <w:right w:val="none" w:sz="0" w:space="0" w:color="auto"/>
                          </w:divBdr>
                        </w:div>
                      </w:divsChild>
                    </w:div>
                    <w:div w:id="621812656">
                      <w:marLeft w:val="0"/>
                      <w:marRight w:val="0"/>
                      <w:marTop w:val="0"/>
                      <w:marBottom w:val="0"/>
                      <w:divBdr>
                        <w:top w:val="none" w:sz="0" w:space="0" w:color="auto"/>
                        <w:left w:val="none" w:sz="0" w:space="0" w:color="auto"/>
                        <w:bottom w:val="none" w:sz="0" w:space="0" w:color="auto"/>
                        <w:right w:val="none" w:sz="0" w:space="0" w:color="auto"/>
                      </w:divBdr>
                      <w:divsChild>
                        <w:div w:id="1978489610">
                          <w:marLeft w:val="0"/>
                          <w:marRight w:val="0"/>
                          <w:marTop w:val="0"/>
                          <w:marBottom w:val="0"/>
                          <w:divBdr>
                            <w:top w:val="none" w:sz="0" w:space="0" w:color="auto"/>
                            <w:left w:val="none" w:sz="0" w:space="0" w:color="auto"/>
                            <w:bottom w:val="none" w:sz="0" w:space="0" w:color="auto"/>
                            <w:right w:val="none" w:sz="0" w:space="0" w:color="auto"/>
                          </w:divBdr>
                        </w:div>
                      </w:divsChild>
                    </w:div>
                    <w:div w:id="888155255">
                      <w:marLeft w:val="0"/>
                      <w:marRight w:val="0"/>
                      <w:marTop w:val="0"/>
                      <w:marBottom w:val="0"/>
                      <w:divBdr>
                        <w:top w:val="none" w:sz="0" w:space="0" w:color="auto"/>
                        <w:left w:val="none" w:sz="0" w:space="0" w:color="auto"/>
                        <w:bottom w:val="none" w:sz="0" w:space="0" w:color="auto"/>
                        <w:right w:val="none" w:sz="0" w:space="0" w:color="auto"/>
                      </w:divBdr>
                      <w:divsChild>
                        <w:div w:id="1295065111">
                          <w:marLeft w:val="0"/>
                          <w:marRight w:val="0"/>
                          <w:marTop w:val="0"/>
                          <w:marBottom w:val="0"/>
                          <w:divBdr>
                            <w:top w:val="none" w:sz="0" w:space="0" w:color="auto"/>
                            <w:left w:val="none" w:sz="0" w:space="0" w:color="auto"/>
                            <w:bottom w:val="none" w:sz="0" w:space="0" w:color="auto"/>
                            <w:right w:val="none" w:sz="0" w:space="0" w:color="auto"/>
                          </w:divBdr>
                        </w:div>
                      </w:divsChild>
                    </w:div>
                    <w:div w:id="1040398532">
                      <w:marLeft w:val="0"/>
                      <w:marRight w:val="0"/>
                      <w:marTop w:val="0"/>
                      <w:marBottom w:val="0"/>
                      <w:divBdr>
                        <w:top w:val="none" w:sz="0" w:space="0" w:color="auto"/>
                        <w:left w:val="none" w:sz="0" w:space="0" w:color="auto"/>
                        <w:bottom w:val="none" w:sz="0" w:space="0" w:color="auto"/>
                        <w:right w:val="none" w:sz="0" w:space="0" w:color="auto"/>
                      </w:divBdr>
                      <w:divsChild>
                        <w:div w:id="1465387274">
                          <w:marLeft w:val="0"/>
                          <w:marRight w:val="0"/>
                          <w:marTop w:val="0"/>
                          <w:marBottom w:val="0"/>
                          <w:divBdr>
                            <w:top w:val="none" w:sz="0" w:space="0" w:color="auto"/>
                            <w:left w:val="none" w:sz="0" w:space="0" w:color="auto"/>
                            <w:bottom w:val="none" w:sz="0" w:space="0" w:color="auto"/>
                            <w:right w:val="none" w:sz="0" w:space="0" w:color="auto"/>
                          </w:divBdr>
                        </w:div>
                      </w:divsChild>
                    </w:div>
                    <w:div w:id="1488747540">
                      <w:marLeft w:val="0"/>
                      <w:marRight w:val="0"/>
                      <w:marTop w:val="0"/>
                      <w:marBottom w:val="0"/>
                      <w:divBdr>
                        <w:top w:val="none" w:sz="0" w:space="0" w:color="auto"/>
                        <w:left w:val="none" w:sz="0" w:space="0" w:color="auto"/>
                        <w:bottom w:val="none" w:sz="0" w:space="0" w:color="auto"/>
                        <w:right w:val="none" w:sz="0" w:space="0" w:color="auto"/>
                      </w:divBdr>
                      <w:divsChild>
                        <w:div w:id="1086994208">
                          <w:marLeft w:val="0"/>
                          <w:marRight w:val="0"/>
                          <w:marTop w:val="0"/>
                          <w:marBottom w:val="0"/>
                          <w:divBdr>
                            <w:top w:val="none" w:sz="0" w:space="0" w:color="auto"/>
                            <w:left w:val="none" w:sz="0" w:space="0" w:color="auto"/>
                            <w:bottom w:val="none" w:sz="0" w:space="0" w:color="auto"/>
                            <w:right w:val="none" w:sz="0" w:space="0" w:color="auto"/>
                          </w:divBdr>
                        </w:div>
                      </w:divsChild>
                    </w:div>
                    <w:div w:id="139733020">
                      <w:marLeft w:val="0"/>
                      <w:marRight w:val="0"/>
                      <w:marTop w:val="0"/>
                      <w:marBottom w:val="0"/>
                      <w:divBdr>
                        <w:top w:val="none" w:sz="0" w:space="0" w:color="auto"/>
                        <w:left w:val="none" w:sz="0" w:space="0" w:color="auto"/>
                        <w:bottom w:val="none" w:sz="0" w:space="0" w:color="auto"/>
                        <w:right w:val="none" w:sz="0" w:space="0" w:color="auto"/>
                      </w:divBdr>
                      <w:divsChild>
                        <w:div w:id="1082873405">
                          <w:marLeft w:val="0"/>
                          <w:marRight w:val="0"/>
                          <w:marTop w:val="0"/>
                          <w:marBottom w:val="0"/>
                          <w:divBdr>
                            <w:top w:val="none" w:sz="0" w:space="0" w:color="auto"/>
                            <w:left w:val="none" w:sz="0" w:space="0" w:color="auto"/>
                            <w:bottom w:val="none" w:sz="0" w:space="0" w:color="auto"/>
                            <w:right w:val="none" w:sz="0" w:space="0" w:color="auto"/>
                          </w:divBdr>
                        </w:div>
                      </w:divsChild>
                    </w:div>
                    <w:div w:id="644117434">
                      <w:marLeft w:val="0"/>
                      <w:marRight w:val="0"/>
                      <w:marTop w:val="0"/>
                      <w:marBottom w:val="0"/>
                      <w:divBdr>
                        <w:top w:val="none" w:sz="0" w:space="0" w:color="auto"/>
                        <w:left w:val="none" w:sz="0" w:space="0" w:color="auto"/>
                        <w:bottom w:val="none" w:sz="0" w:space="0" w:color="auto"/>
                        <w:right w:val="none" w:sz="0" w:space="0" w:color="auto"/>
                      </w:divBdr>
                      <w:divsChild>
                        <w:div w:id="1205100101">
                          <w:marLeft w:val="0"/>
                          <w:marRight w:val="0"/>
                          <w:marTop w:val="0"/>
                          <w:marBottom w:val="0"/>
                          <w:divBdr>
                            <w:top w:val="none" w:sz="0" w:space="0" w:color="auto"/>
                            <w:left w:val="none" w:sz="0" w:space="0" w:color="auto"/>
                            <w:bottom w:val="none" w:sz="0" w:space="0" w:color="auto"/>
                            <w:right w:val="none" w:sz="0" w:space="0" w:color="auto"/>
                          </w:divBdr>
                        </w:div>
                      </w:divsChild>
                    </w:div>
                    <w:div w:id="442266573">
                      <w:marLeft w:val="0"/>
                      <w:marRight w:val="0"/>
                      <w:marTop w:val="0"/>
                      <w:marBottom w:val="0"/>
                      <w:divBdr>
                        <w:top w:val="none" w:sz="0" w:space="0" w:color="auto"/>
                        <w:left w:val="none" w:sz="0" w:space="0" w:color="auto"/>
                        <w:bottom w:val="none" w:sz="0" w:space="0" w:color="auto"/>
                        <w:right w:val="none" w:sz="0" w:space="0" w:color="auto"/>
                      </w:divBdr>
                      <w:divsChild>
                        <w:div w:id="1458336550">
                          <w:marLeft w:val="0"/>
                          <w:marRight w:val="0"/>
                          <w:marTop w:val="0"/>
                          <w:marBottom w:val="0"/>
                          <w:divBdr>
                            <w:top w:val="none" w:sz="0" w:space="0" w:color="auto"/>
                            <w:left w:val="none" w:sz="0" w:space="0" w:color="auto"/>
                            <w:bottom w:val="none" w:sz="0" w:space="0" w:color="auto"/>
                            <w:right w:val="none" w:sz="0" w:space="0" w:color="auto"/>
                          </w:divBdr>
                        </w:div>
                      </w:divsChild>
                    </w:div>
                    <w:div w:id="1330527202">
                      <w:marLeft w:val="0"/>
                      <w:marRight w:val="0"/>
                      <w:marTop w:val="0"/>
                      <w:marBottom w:val="0"/>
                      <w:divBdr>
                        <w:top w:val="none" w:sz="0" w:space="0" w:color="auto"/>
                        <w:left w:val="none" w:sz="0" w:space="0" w:color="auto"/>
                        <w:bottom w:val="none" w:sz="0" w:space="0" w:color="auto"/>
                        <w:right w:val="none" w:sz="0" w:space="0" w:color="auto"/>
                      </w:divBdr>
                      <w:divsChild>
                        <w:div w:id="693463540">
                          <w:marLeft w:val="0"/>
                          <w:marRight w:val="0"/>
                          <w:marTop w:val="0"/>
                          <w:marBottom w:val="0"/>
                          <w:divBdr>
                            <w:top w:val="none" w:sz="0" w:space="0" w:color="auto"/>
                            <w:left w:val="none" w:sz="0" w:space="0" w:color="auto"/>
                            <w:bottom w:val="none" w:sz="0" w:space="0" w:color="auto"/>
                            <w:right w:val="none" w:sz="0" w:space="0" w:color="auto"/>
                          </w:divBdr>
                        </w:div>
                      </w:divsChild>
                    </w:div>
                    <w:div w:id="161628938">
                      <w:marLeft w:val="0"/>
                      <w:marRight w:val="0"/>
                      <w:marTop w:val="0"/>
                      <w:marBottom w:val="0"/>
                      <w:divBdr>
                        <w:top w:val="none" w:sz="0" w:space="0" w:color="auto"/>
                        <w:left w:val="none" w:sz="0" w:space="0" w:color="auto"/>
                        <w:bottom w:val="none" w:sz="0" w:space="0" w:color="auto"/>
                        <w:right w:val="none" w:sz="0" w:space="0" w:color="auto"/>
                      </w:divBdr>
                      <w:divsChild>
                        <w:div w:id="1714839936">
                          <w:marLeft w:val="0"/>
                          <w:marRight w:val="0"/>
                          <w:marTop w:val="0"/>
                          <w:marBottom w:val="0"/>
                          <w:divBdr>
                            <w:top w:val="none" w:sz="0" w:space="0" w:color="auto"/>
                            <w:left w:val="none" w:sz="0" w:space="0" w:color="auto"/>
                            <w:bottom w:val="none" w:sz="0" w:space="0" w:color="auto"/>
                            <w:right w:val="none" w:sz="0" w:space="0" w:color="auto"/>
                          </w:divBdr>
                        </w:div>
                      </w:divsChild>
                    </w:div>
                    <w:div w:id="1437209721">
                      <w:marLeft w:val="0"/>
                      <w:marRight w:val="0"/>
                      <w:marTop w:val="0"/>
                      <w:marBottom w:val="0"/>
                      <w:divBdr>
                        <w:top w:val="none" w:sz="0" w:space="0" w:color="auto"/>
                        <w:left w:val="none" w:sz="0" w:space="0" w:color="auto"/>
                        <w:bottom w:val="none" w:sz="0" w:space="0" w:color="auto"/>
                        <w:right w:val="none" w:sz="0" w:space="0" w:color="auto"/>
                      </w:divBdr>
                      <w:divsChild>
                        <w:div w:id="24719212">
                          <w:marLeft w:val="0"/>
                          <w:marRight w:val="0"/>
                          <w:marTop w:val="0"/>
                          <w:marBottom w:val="0"/>
                          <w:divBdr>
                            <w:top w:val="none" w:sz="0" w:space="0" w:color="auto"/>
                            <w:left w:val="none" w:sz="0" w:space="0" w:color="auto"/>
                            <w:bottom w:val="none" w:sz="0" w:space="0" w:color="auto"/>
                            <w:right w:val="none" w:sz="0" w:space="0" w:color="auto"/>
                          </w:divBdr>
                        </w:div>
                      </w:divsChild>
                    </w:div>
                    <w:div w:id="1667899793">
                      <w:marLeft w:val="0"/>
                      <w:marRight w:val="0"/>
                      <w:marTop w:val="0"/>
                      <w:marBottom w:val="0"/>
                      <w:divBdr>
                        <w:top w:val="none" w:sz="0" w:space="0" w:color="auto"/>
                        <w:left w:val="none" w:sz="0" w:space="0" w:color="auto"/>
                        <w:bottom w:val="none" w:sz="0" w:space="0" w:color="auto"/>
                        <w:right w:val="none" w:sz="0" w:space="0" w:color="auto"/>
                      </w:divBdr>
                      <w:divsChild>
                        <w:div w:id="62023673">
                          <w:marLeft w:val="0"/>
                          <w:marRight w:val="0"/>
                          <w:marTop w:val="0"/>
                          <w:marBottom w:val="0"/>
                          <w:divBdr>
                            <w:top w:val="none" w:sz="0" w:space="0" w:color="auto"/>
                            <w:left w:val="none" w:sz="0" w:space="0" w:color="auto"/>
                            <w:bottom w:val="none" w:sz="0" w:space="0" w:color="auto"/>
                            <w:right w:val="none" w:sz="0" w:space="0" w:color="auto"/>
                          </w:divBdr>
                        </w:div>
                      </w:divsChild>
                    </w:div>
                    <w:div w:id="1513569418">
                      <w:marLeft w:val="0"/>
                      <w:marRight w:val="0"/>
                      <w:marTop w:val="0"/>
                      <w:marBottom w:val="0"/>
                      <w:divBdr>
                        <w:top w:val="none" w:sz="0" w:space="0" w:color="auto"/>
                        <w:left w:val="none" w:sz="0" w:space="0" w:color="auto"/>
                        <w:bottom w:val="none" w:sz="0" w:space="0" w:color="auto"/>
                        <w:right w:val="none" w:sz="0" w:space="0" w:color="auto"/>
                      </w:divBdr>
                      <w:divsChild>
                        <w:div w:id="920984420">
                          <w:marLeft w:val="0"/>
                          <w:marRight w:val="0"/>
                          <w:marTop w:val="0"/>
                          <w:marBottom w:val="0"/>
                          <w:divBdr>
                            <w:top w:val="none" w:sz="0" w:space="0" w:color="auto"/>
                            <w:left w:val="none" w:sz="0" w:space="0" w:color="auto"/>
                            <w:bottom w:val="none" w:sz="0" w:space="0" w:color="auto"/>
                            <w:right w:val="none" w:sz="0" w:space="0" w:color="auto"/>
                          </w:divBdr>
                        </w:div>
                      </w:divsChild>
                    </w:div>
                    <w:div w:id="2040348055">
                      <w:marLeft w:val="0"/>
                      <w:marRight w:val="0"/>
                      <w:marTop w:val="0"/>
                      <w:marBottom w:val="0"/>
                      <w:divBdr>
                        <w:top w:val="none" w:sz="0" w:space="0" w:color="auto"/>
                        <w:left w:val="none" w:sz="0" w:space="0" w:color="auto"/>
                        <w:bottom w:val="none" w:sz="0" w:space="0" w:color="auto"/>
                        <w:right w:val="none" w:sz="0" w:space="0" w:color="auto"/>
                      </w:divBdr>
                      <w:divsChild>
                        <w:div w:id="361782545">
                          <w:marLeft w:val="0"/>
                          <w:marRight w:val="0"/>
                          <w:marTop w:val="0"/>
                          <w:marBottom w:val="0"/>
                          <w:divBdr>
                            <w:top w:val="none" w:sz="0" w:space="0" w:color="auto"/>
                            <w:left w:val="none" w:sz="0" w:space="0" w:color="auto"/>
                            <w:bottom w:val="none" w:sz="0" w:space="0" w:color="auto"/>
                            <w:right w:val="none" w:sz="0" w:space="0" w:color="auto"/>
                          </w:divBdr>
                        </w:div>
                      </w:divsChild>
                    </w:div>
                    <w:div w:id="1249844301">
                      <w:marLeft w:val="0"/>
                      <w:marRight w:val="0"/>
                      <w:marTop w:val="0"/>
                      <w:marBottom w:val="0"/>
                      <w:divBdr>
                        <w:top w:val="none" w:sz="0" w:space="0" w:color="auto"/>
                        <w:left w:val="none" w:sz="0" w:space="0" w:color="auto"/>
                        <w:bottom w:val="none" w:sz="0" w:space="0" w:color="auto"/>
                        <w:right w:val="none" w:sz="0" w:space="0" w:color="auto"/>
                      </w:divBdr>
                      <w:divsChild>
                        <w:div w:id="1492603104">
                          <w:marLeft w:val="0"/>
                          <w:marRight w:val="0"/>
                          <w:marTop w:val="0"/>
                          <w:marBottom w:val="0"/>
                          <w:divBdr>
                            <w:top w:val="none" w:sz="0" w:space="0" w:color="auto"/>
                            <w:left w:val="none" w:sz="0" w:space="0" w:color="auto"/>
                            <w:bottom w:val="none" w:sz="0" w:space="0" w:color="auto"/>
                            <w:right w:val="none" w:sz="0" w:space="0" w:color="auto"/>
                          </w:divBdr>
                        </w:div>
                      </w:divsChild>
                    </w:div>
                    <w:div w:id="951204745">
                      <w:marLeft w:val="0"/>
                      <w:marRight w:val="0"/>
                      <w:marTop w:val="0"/>
                      <w:marBottom w:val="0"/>
                      <w:divBdr>
                        <w:top w:val="none" w:sz="0" w:space="0" w:color="auto"/>
                        <w:left w:val="none" w:sz="0" w:space="0" w:color="auto"/>
                        <w:bottom w:val="none" w:sz="0" w:space="0" w:color="auto"/>
                        <w:right w:val="none" w:sz="0" w:space="0" w:color="auto"/>
                      </w:divBdr>
                      <w:divsChild>
                        <w:div w:id="901058326">
                          <w:marLeft w:val="0"/>
                          <w:marRight w:val="0"/>
                          <w:marTop w:val="0"/>
                          <w:marBottom w:val="0"/>
                          <w:divBdr>
                            <w:top w:val="none" w:sz="0" w:space="0" w:color="auto"/>
                            <w:left w:val="none" w:sz="0" w:space="0" w:color="auto"/>
                            <w:bottom w:val="none" w:sz="0" w:space="0" w:color="auto"/>
                            <w:right w:val="none" w:sz="0" w:space="0" w:color="auto"/>
                          </w:divBdr>
                        </w:div>
                      </w:divsChild>
                    </w:div>
                    <w:div w:id="1232037810">
                      <w:marLeft w:val="0"/>
                      <w:marRight w:val="0"/>
                      <w:marTop w:val="0"/>
                      <w:marBottom w:val="0"/>
                      <w:divBdr>
                        <w:top w:val="none" w:sz="0" w:space="0" w:color="auto"/>
                        <w:left w:val="none" w:sz="0" w:space="0" w:color="auto"/>
                        <w:bottom w:val="none" w:sz="0" w:space="0" w:color="auto"/>
                        <w:right w:val="none" w:sz="0" w:space="0" w:color="auto"/>
                      </w:divBdr>
                      <w:divsChild>
                        <w:div w:id="577717625">
                          <w:marLeft w:val="0"/>
                          <w:marRight w:val="0"/>
                          <w:marTop w:val="0"/>
                          <w:marBottom w:val="0"/>
                          <w:divBdr>
                            <w:top w:val="none" w:sz="0" w:space="0" w:color="auto"/>
                            <w:left w:val="none" w:sz="0" w:space="0" w:color="auto"/>
                            <w:bottom w:val="none" w:sz="0" w:space="0" w:color="auto"/>
                            <w:right w:val="none" w:sz="0" w:space="0" w:color="auto"/>
                          </w:divBdr>
                        </w:div>
                      </w:divsChild>
                    </w:div>
                    <w:div w:id="1759398532">
                      <w:marLeft w:val="0"/>
                      <w:marRight w:val="0"/>
                      <w:marTop w:val="0"/>
                      <w:marBottom w:val="0"/>
                      <w:divBdr>
                        <w:top w:val="none" w:sz="0" w:space="0" w:color="auto"/>
                        <w:left w:val="none" w:sz="0" w:space="0" w:color="auto"/>
                        <w:bottom w:val="none" w:sz="0" w:space="0" w:color="auto"/>
                        <w:right w:val="none" w:sz="0" w:space="0" w:color="auto"/>
                      </w:divBdr>
                      <w:divsChild>
                        <w:div w:id="737752557">
                          <w:marLeft w:val="0"/>
                          <w:marRight w:val="0"/>
                          <w:marTop w:val="0"/>
                          <w:marBottom w:val="0"/>
                          <w:divBdr>
                            <w:top w:val="none" w:sz="0" w:space="0" w:color="auto"/>
                            <w:left w:val="none" w:sz="0" w:space="0" w:color="auto"/>
                            <w:bottom w:val="none" w:sz="0" w:space="0" w:color="auto"/>
                            <w:right w:val="none" w:sz="0" w:space="0" w:color="auto"/>
                          </w:divBdr>
                        </w:div>
                      </w:divsChild>
                    </w:div>
                    <w:div w:id="981035079">
                      <w:marLeft w:val="0"/>
                      <w:marRight w:val="0"/>
                      <w:marTop w:val="0"/>
                      <w:marBottom w:val="0"/>
                      <w:divBdr>
                        <w:top w:val="none" w:sz="0" w:space="0" w:color="auto"/>
                        <w:left w:val="none" w:sz="0" w:space="0" w:color="auto"/>
                        <w:bottom w:val="none" w:sz="0" w:space="0" w:color="auto"/>
                        <w:right w:val="none" w:sz="0" w:space="0" w:color="auto"/>
                      </w:divBdr>
                      <w:divsChild>
                        <w:div w:id="1077168321">
                          <w:marLeft w:val="0"/>
                          <w:marRight w:val="0"/>
                          <w:marTop w:val="0"/>
                          <w:marBottom w:val="0"/>
                          <w:divBdr>
                            <w:top w:val="none" w:sz="0" w:space="0" w:color="auto"/>
                            <w:left w:val="none" w:sz="0" w:space="0" w:color="auto"/>
                            <w:bottom w:val="none" w:sz="0" w:space="0" w:color="auto"/>
                            <w:right w:val="none" w:sz="0" w:space="0" w:color="auto"/>
                          </w:divBdr>
                        </w:div>
                      </w:divsChild>
                    </w:div>
                    <w:div w:id="2022007560">
                      <w:marLeft w:val="0"/>
                      <w:marRight w:val="0"/>
                      <w:marTop w:val="0"/>
                      <w:marBottom w:val="0"/>
                      <w:divBdr>
                        <w:top w:val="none" w:sz="0" w:space="0" w:color="auto"/>
                        <w:left w:val="none" w:sz="0" w:space="0" w:color="auto"/>
                        <w:bottom w:val="none" w:sz="0" w:space="0" w:color="auto"/>
                        <w:right w:val="none" w:sz="0" w:space="0" w:color="auto"/>
                      </w:divBdr>
                      <w:divsChild>
                        <w:div w:id="416946594">
                          <w:marLeft w:val="0"/>
                          <w:marRight w:val="0"/>
                          <w:marTop w:val="0"/>
                          <w:marBottom w:val="0"/>
                          <w:divBdr>
                            <w:top w:val="none" w:sz="0" w:space="0" w:color="auto"/>
                            <w:left w:val="none" w:sz="0" w:space="0" w:color="auto"/>
                            <w:bottom w:val="none" w:sz="0" w:space="0" w:color="auto"/>
                            <w:right w:val="none" w:sz="0" w:space="0" w:color="auto"/>
                          </w:divBdr>
                        </w:div>
                      </w:divsChild>
                    </w:div>
                    <w:div w:id="650910382">
                      <w:marLeft w:val="0"/>
                      <w:marRight w:val="0"/>
                      <w:marTop w:val="0"/>
                      <w:marBottom w:val="0"/>
                      <w:divBdr>
                        <w:top w:val="none" w:sz="0" w:space="0" w:color="auto"/>
                        <w:left w:val="none" w:sz="0" w:space="0" w:color="auto"/>
                        <w:bottom w:val="none" w:sz="0" w:space="0" w:color="auto"/>
                        <w:right w:val="none" w:sz="0" w:space="0" w:color="auto"/>
                      </w:divBdr>
                      <w:divsChild>
                        <w:div w:id="1379891403">
                          <w:marLeft w:val="0"/>
                          <w:marRight w:val="0"/>
                          <w:marTop w:val="0"/>
                          <w:marBottom w:val="0"/>
                          <w:divBdr>
                            <w:top w:val="none" w:sz="0" w:space="0" w:color="auto"/>
                            <w:left w:val="none" w:sz="0" w:space="0" w:color="auto"/>
                            <w:bottom w:val="none" w:sz="0" w:space="0" w:color="auto"/>
                            <w:right w:val="none" w:sz="0" w:space="0" w:color="auto"/>
                          </w:divBdr>
                        </w:div>
                      </w:divsChild>
                    </w:div>
                    <w:div w:id="501698565">
                      <w:marLeft w:val="0"/>
                      <w:marRight w:val="0"/>
                      <w:marTop w:val="0"/>
                      <w:marBottom w:val="0"/>
                      <w:divBdr>
                        <w:top w:val="none" w:sz="0" w:space="0" w:color="auto"/>
                        <w:left w:val="none" w:sz="0" w:space="0" w:color="auto"/>
                        <w:bottom w:val="none" w:sz="0" w:space="0" w:color="auto"/>
                        <w:right w:val="none" w:sz="0" w:space="0" w:color="auto"/>
                      </w:divBdr>
                      <w:divsChild>
                        <w:div w:id="609895329">
                          <w:marLeft w:val="0"/>
                          <w:marRight w:val="0"/>
                          <w:marTop w:val="0"/>
                          <w:marBottom w:val="0"/>
                          <w:divBdr>
                            <w:top w:val="none" w:sz="0" w:space="0" w:color="auto"/>
                            <w:left w:val="none" w:sz="0" w:space="0" w:color="auto"/>
                            <w:bottom w:val="none" w:sz="0" w:space="0" w:color="auto"/>
                            <w:right w:val="none" w:sz="0" w:space="0" w:color="auto"/>
                          </w:divBdr>
                        </w:div>
                      </w:divsChild>
                    </w:div>
                    <w:div w:id="1349336766">
                      <w:marLeft w:val="0"/>
                      <w:marRight w:val="0"/>
                      <w:marTop w:val="0"/>
                      <w:marBottom w:val="0"/>
                      <w:divBdr>
                        <w:top w:val="none" w:sz="0" w:space="0" w:color="auto"/>
                        <w:left w:val="none" w:sz="0" w:space="0" w:color="auto"/>
                        <w:bottom w:val="none" w:sz="0" w:space="0" w:color="auto"/>
                        <w:right w:val="none" w:sz="0" w:space="0" w:color="auto"/>
                      </w:divBdr>
                      <w:divsChild>
                        <w:div w:id="1590388318">
                          <w:marLeft w:val="0"/>
                          <w:marRight w:val="0"/>
                          <w:marTop w:val="0"/>
                          <w:marBottom w:val="0"/>
                          <w:divBdr>
                            <w:top w:val="none" w:sz="0" w:space="0" w:color="auto"/>
                            <w:left w:val="none" w:sz="0" w:space="0" w:color="auto"/>
                            <w:bottom w:val="none" w:sz="0" w:space="0" w:color="auto"/>
                            <w:right w:val="none" w:sz="0" w:space="0" w:color="auto"/>
                          </w:divBdr>
                        </w:div>
                      </w:divsChild>
                    </w:div>
                    <w:div w:id="553657816">
                      <w:marLeft w:val="0"/>
                      <w:marRight w:val="0"/>
                      <w:marTop w:val="0"/>
                      <w:marBottom w:val="0"/>
                      <w:divBdr>
                        <w:top w:val="none" w:sz="0" w:space="0" w:color="auto"/>
                        <w:left w:val="none" w:sz="0" w:space="0" w:color="auto"/>
                        <w:bottom w:val="none" w:sz="0" w:space="0" w:color="auto"/>
                        <w:right w:val="none" w:sz="0" w:space="0" w:color="auto"/>
                      </w:divBdr>
                      <w:divsChild>
                        <w:div w:id="633605725">
                          <w:marLeft w:val="0"/>
                          <w:marRight w:val="0"/>
                          <w:marTop w:val="0"/>
                          <w:marBottom w:val="0"/>
                          <w:divBdr>
                            <w:top w:val="none" w:sz="0" w:space="0" w:color="auto"/>
                            <w:left w:val="none" w:sz="0" w:space="0" w:color="auto"/>
                            <w:bottom w:val="none" w:sz="0" w:space="0" w:color="auto"/>
                            <w:right w:val="none" w:sz="0" w:space="0" w:color="auto"/>
                          </w:divBdr>
                        </w:div>
                      </w:divsChild>
                    </w:div>
                    <w:div w:id="723021261">
                      <w:marLeft w:val="0"/>
                      <w:marRight w:val="0"/>
                      <w:marTop w:val="0"/>
                      <w:marBottom w:val="0"/>
                      <w:divBdr>
                        <w:top w:val="none" w:sz="0" w:space="0" w:color="auto"/>
                        <w:left w:val="none" w:sz="0" w:space="0" w:color="auto"/>
                        <w:bottom w:val="none" w:sz="0" w:space="0" w:color="auto"/>
                        <w:right w:val="none" w:sz="0" w:space="0" w:color="auto"/>
                      </w:divBdr>
                      <w:divsChild>
                        <w:div w:id="1867793440">
                          <w:marLeft w:val="0"/>
                          <w:marRight w:val="0"/>
                          <w:marTop w:val="0"/>
                          <w:marBottom w:val="0"/>
                          <w:divBdr>
                            <w:top w:val="none" w:sz="0" w:space="0" w:color="auto"/>
                            <w:left w:val="none" w:sz="0" w:space="0" w:color="auto"/>
                            <w:bottom w:val="none" w:sz="0" w:space="0" w:color="auto"/>
                            <w:right w:val="none" w:sz="0" w:space="0" w:color="auto"/>
                          </w:divBdr>
                        </w:div>
                      </w:divsChild>
                    </w:div>
                    <w:div w:id="1993176370">
                      <w:marLeft w:val="0"/>
                      <w:marRight w:val="0"/>
                      <w:marTop w:val="0"/>
                      <w:marBottom w:val="0"/>
                      <w:divBdr>
                        <w:top w:val="none" w:sz="0" w:space="0" w:color="auto"/>
                        <w:left w:val="none" w:sz="0" w:space="0" w:color="auto"/>
                        <w:bottom w:val="none" w:sz="0" w:space="0" w:color="auto"/>
                        <w:right w:val="none" w:sz="0" w:space="0" w:color="auto"/>
                      </w:divBdr>
                      <w:divsChild>
                        <w:div w:id="1845392789">
                          <w:marLeft w:val="0"/>
                          <w:marRight w:val="0"/>
                          <w:marTop w:val="0"/>
                          <w:marBottom w:val="0"/>
                          <w:divBdr>
                            <w:top w:val="none" w:sz="0" w:space="0" w:color="auto"/>
                            <w:left w:val="none" w:sz="0" w:space="0" w:color="auto"/>
                            <w:bottom w:val="none" w:sz="0" w:space="0" w:color="auto"/>
                            <w:right w:val="none" w:sz="0" w:space="0" w:color="auto"/>
                          </w:divBdr>
                        </w:div>
                      </w:divsChild>
                    </w:div>
                    <w:div w:id="1263955139">
                      <w:marLeft w:val="0"/>
                      <w:marRight w:val="0"/>
                      <w:marTop w:val="0"/>
                      <w:marBottom w:val="0"/>
                      <w:divBdr>
                        <w:top w:val="none" w:sz="0" w:space="0" w:color="auto"/>
                        <w:left w:val="none" w:sz="0" w:space="0" w:color="auto"/>
                        <w:bottom w:val="none" w:sz="0" w:space="0" w:color="auto"/>
                        <w:right w:val="none" w:sz="0" w:space="0" w:color="auto"/>
                      </w:divBdr>
                      <w:divsChild>
                        <w:div w:id="926580069">
                          <w:marLeft w:val="0"/>
                          <w:marRight w:val="0"/>
                          <w:marTop w:val="0"/>
                          <w:marBottom w:val="0"/>
                          <w:divBdr>
                            <w:top w:val="none" w:sz="0" w:space="0" w:color="auto"/>
                            <w:left w:val="none" w:sz="0" w:space="0" w:color="auto"/>
                            <w:bottom w:val="none" w:sz="0" w:space="0" w:color="auto"/>
                            <w:right w:val="none" w:sz="0" w:space="0" w:color="auto"/>
                          </w:divBdr>
                        </w:div>
                      </w:divsChild>
                    </w:div>
                    <w:div w:id="708575434">
                      <w:marLeft w:val="0"/>
                      <w:marRight w:val="0"/>
                      <w:marTop w:val="0"/>
                      <w:marBottom w:val="0"/>
                      <w:divBdr>
                        <w:top w:val="none" w:sz="0" w:space="0" w:color="auto"/>
                        <w:left w:val="none" w:sz="0" w:space="0" w:color="auto"/>
                        <w:bottom w:val="none" w:sz="0" w:space="0" w:color="auto"/>
                        <w:right w:val="none" w:sz="0" w:space="0" w:color="auto"/>
                      </w:divBdr>
                      <w:divsChild>
                        <w:div w:id="413361080">
                          <w:marLeft w:val="0"/>
                          <w:marRight w:val="0"/>
                          <w:marTop w:val="0"/>
                          <w:marBottom w:val="0"/>
                          <w:divBdr>
                            <w:top w:val="none" w:sz="0" w:space="0" w:color="auto"/>
                            <w:left w:val="none" w:sz="0" w:space="0" w:color="auto"/>
                            <w:bottom w:val="none" w:sz="0" w:space="0" w:color="auto"/>
                            <w:right w:val="none" w:sz="0" w:space="0" w:color="auto"/>
                          </w:divBdr>
                        </w:div>
                      </w:divsChild>
                    </w:div>
                    <w:div w:id="9845468">
                      <w:marLeft w:val="0"/>
                      <w:marRight w:val="0"/>
                      <w:marTop w:val="0"/>
                      <w:marBottom w:val="0"/>
                      <w:divBdr>
                        <w:top w:val="none" w:sz="0" w:space="0" w:color="auto"/>
                        <w:left w:val="none" w:sz="0" w:space="0" w:color="auto"/>
                        <w:bottom w:val="none" w:sz="0" w:space="0" w:color="auto"/>
                        <w:right w:val="none" w:sz="0" w:space="0" w:color="auto"/>
                      </w:divBdr>
                      <w:divsChild>
                        <w:div w:id="1518302052">
                          <w:marLeft w:val="0"/>
                          <w:marRight w:val="0"/>
                          <w:marTop w:val="0"/>
                          <w:marBottom w:val="0"/>
                          <w:divBdr>
                            <w:top w:val="none" w:sz="0" w:space="0" w:color="auto"/>
                            <w:left w:val="none" w:sz="0" w:space="0" w:color="auto"/>
                            <w:bottom w:val="none" w:sz="0" w:space="0" w:color="auto"/>
                            <w:right w:val="none" w:sz="0" w:space="0" w:color="auto"/>
                          </w:divBdr>
                        </w:div>
                      </w:divsChild>
                    </w:div>
                    <w:div w:id="666903983">
                      <w:marLeft w:val="0"/>
                      <w:marRight w:val="0"/>
                      <w:marTop w:val="0"/>
                      <w:marBottom w:val="0"/>
                      <w:divBdr>
                        <w:top w:val="none" w:sz="0" w:space="0" w:color="auto"/>
                        <w:left w:val="none" w:sz="0" w:space="0" w:color="auto"/>
                        <w:bottom w:val="none" w:sz="0" w:space="0" w:color="auto"/>
                        <w:right w:val="none" w:sz="0" w:space="0" w:color="auto"/>
                      </w:divBdr>
                      <w:divsChild>
                        <w:div w:id="712466339">
                          <w:marLeft w:val="0"/>
                          <w:marRight w:val="0"/>
                          <w:marTop w:val="0"/>
                          <w:marBottom w:val="0"/>
                          <w:divBdr>
                            <w:top w:val="none" w:sz="0" w:space="0" w:color="auto"/>
                            <w:left w:val="none" w:sz="0" w:space="0" w:color="auto"/>
                            <w:bottom w:val="none" w:sz="0" w:space="0" w:color="auto"/>
                            <w:right w:val="none" w:sz="0" w:space="0" w:color="auto"/>
                          </w:divBdr>
                        </w:div>
                      </w:divsChild>
                    </w:div>
                    <w:div w:id="1268848973">
                      <w:marLeft w:val="0"/>
                      <w:marRight w:val="0"/>
                      <w:marTop w:val="0"/>
                      <w:marBottom w:val="0"/>
                      <w:divBdr>
                        <w:top w:val="none" w:sz="0" w:space="0" w:color="auto"/>
                        <w:left w:val="none" w:sz="0" w:space="0" w:color="auto"/>
                        <w:bottom w:val="none" w:sz="0" w:space="0" w:color="auto"/>
                        <w:right w:val="none" w:sz="0" w:space="0" w:color="auto"/>
                      </w:divBdr>
                      <w:divsChild>
                        <w:div w:id="840238199">
                          <w:marLeft w:val="0"/>
                          <w:marRight w:val="0"/>
                          <w:marTop w:val="0"/>
                          <w:marBottom w:val="0"/>
                          <w:divBdr>
                            <w:top w:val="none" w:sz="0" w:space="0" w:color="auto"/>
                            <w:left w:val="none" w:sz="0" w:space="0" w:color="auto"/>
                            <w:bottom w:val="none" w:sz="0" w:space="0" w:color="auto"/>
                            <w:right w:val="none" w:sz="0" w:space="0" w:color="auto"/>
                          </w:divBdr>
                        </w:div>
                      </w:divsChild>
                    </w:div>
                    <w:div w:id="1259752615">
                      <w:marLeft w:val="0"/>
                      <w:marRight w:val="0"/>
                      <w:marTop w:val="0"/>
                      <w:marBottom w:val="0"/>
                      <w:divBdr>
                        <w:top w:val="none" w:sz="0" w:space="0" w:color="auto"/>
                        <w:left w:val="none" w:sz="0" w:space="0" w:color="auto"/>
                        <w:bottom w:val="none" w:sz="0" w:space="0" w:color="auto"/>
                        <w:right w:val="none" w:sz="0" w:space="0" w:color="auto"/>
                      </w:divBdr>
                      <w:divsChild>
                        <w:div w:id="642269964">
                          <w:marLeft w:val="0"/>
                          <w:marRight w:val="0"/>
                          <w:marTop w:val="0"/>
                          <w:marBottom w:val="0"/>
                          <w:divBdr>
                            <w:top w:val="none" w:sz="0" w:space="0" w:color="auto"/>
                            <w:left w:val="none" w:sz="0" w:space="0" w:color="auto"/>
                            <w:bottom w:val="none" w:sz="0" w:space="0" w:color="auto"/>
                            <w:right w:val="none" w:sz="0" w:space="0" w:color="auto"/>
                          </w:divBdr>
                        </w:div>
                      </w:divsChild>
                    </w:div>
                    <w:div w:id="559823687">
                      <w:marLeft w:val="0"/>
                      <w:marRight w:val="0"/>
                      <w:marTop w:val="0"/>
                      <w:marBottom w:val="0"/>
                      <w:divBdr>
                        <w:top w:val="none" w:sz="0" w:space="0" w:color="auto"/>
                        <w:left w:val="none" w:sz="0" w:space="0" w:color="auto"/>
                        <w:bottom w:val="none" w:sz="0" w:space="0" w:color="auto"/>
                        <w:right w:val="none" w:sz="0" w:space="0" w:color="auto"/>
                      </w:divBdr>
                      <w:divsChild>
                        <w:div w:id="1048921991">
                          <w:marLeft w:val="0"/>
                          <w:marRight w:val="0"/>
                          <w:marTop w:val="0"/>
                          <w:marBottom w:val="0"/>
                          <w:divBdr>
                            <w:top w:val="none" w:sz="0" w:space="0" w:color="auto"/>
                            <w:left w:val="none" w:sz="0" w:space="0" w:color="auto"/>
                            <w:bottom w:val="none" w:sz="0" w:space="0" w:color="auto"/>
                            <w:right w:val="none" w:sz="0" w:space="0" w:color="auto"/>
                          </w:divBdr>
                        </w:div>
                      </w:divsChild>
                    </w:div>
                    <w:div w:id="902109060">
                      <w:marLeft w:val="0"/>
                      <w:marRight w:val="0"/>
                      <w:marTop w:val="0"/>
                      <w:marBottom w:val="0"/>
                      <w:divBdr>
                        <w:top w:val="none" w:sz="0" w:space="0" w:color="auto"/>
                        <w:left w:val="none" w:sz="0" w:space="0" w:color="auto"/>
                        <w:bottom w:val="none" w:sz="0" w:space="0" w:color="auto"/>
                        <w:right w:val="none" w:sz="0" w:space="0" w:color="auto"/>
                      </w:divBdr>
                      <w:divsChild>
                        <w:div w:id="579173109">
                          <w:marLeft w:val="0"/>
                          <w:marRight w:val="0"/>
                          <w:marTop w:val="0"/>
                          <w:marBottom w:val="0"/>
                          <w:divBdr>
                            <w:top w:val="none" w:sz="0" w:space="0" w:color="auto"/>
                            <w:left w:val="none" w:sz="0" w:space="0" w:color="auto"/>
                            <w:bottom w:val="none" w:sz="0" w:space="0" w:color="auto"/>
                            <w:right w:val="none" w:sz="0" w:space="0" w:color="auto"/>
                          </w:divBdr>
                        </w:div>
                      </w:divsChild>
                    </w:div>
                    <w:div w:id="1758210641">
                      <w:marLeft w:val="0"/>
                      <w:marRight w:val="0"/>
                      <w:marTop w:val="0"/>
                      <w:marBottom w:val="0"/>
                      <w:divBdr>
                        <w:top w:val="none" w:sz="0" w:space="0" w:color="auto"/>
                        <w:left w:val="none" w:sz="0" w:space="0" w:color="auto"/>
                        <w:bottom w:val="none" w:sz="0" w:space="0" w:color="auto"/>
                        <w:right w:val="none" w:sz="0" w:space="0" w:color="auto"/>
                      </w:divBdr>
                      <w:divsChild>
                        <w:div w:id="911162585">
                          <w:marLeft w:val="0"/>
                          <w:marRight w:val="0"/>
                          <w:marTop w:val="0"/>
                          <w:marBottom w:val="0"/>
                          <w:divBdr>
                            <w:top w:val="none" w:sz="0" w:space="0" w:color="auto"/>
                            <w:left w:val="none" w:sz="0" w:space="0" w:color="auto"/>
                            <w:bottom w:val="none" w:sz="0" w:space="0" w:color="auto"/>
                            <w:right w:val="none" w:sz="0" w:space="0" w:color="auto"/>
                          </w:divBdr>
                        </w:div>
                      </w:divsChild>
                    </w:div>
                    <w:div w:id="1553076004">
                      <w:marLeft w:val="0"/>
                      <w:marRight w:val="0"/>
                      <w:marTop w:val="0"/>
                      <w:marBottom w:val="0"/>
                      <w:divBdr>
                        <w:top w:val="none" w:sz="0" w:space="0" w:color="auto"/>
                        <w:left w:val="none" w:sz="0" w:space="0" w:color="auto"/>
                        <w:bottom w:val="none" w:sz="0" w:space="0" w:color="auto"/>
                        <w:right w:val="none" w:sz="0" w:space="0" w:color="auto"/>
                      </w:divBdr>
                      <w:divsChild>
                        <w:div w:id="1919047495">
                          <w:marLeft w:val="0"/>
                          <w:marRight w:val="0"/>
                          <w:marTop w:val="0"/>
                          <w:marBottom w:val="0"/>
                          <w:divBdr>
                            <w:top w:val="none" w:sz="0" w:space="0" w:color="auto"/>
                            <w:left w:val="none" w:sz="0" w:space="0" w:color="auto"/>
                            <w:bottom w:val="none" w:sz="0" w:space="0" w:color="auto"/>
                            <w:right w:val="none" w:sz="0" w:space="0" w:color="auto"/>
                          </w:divBdr>
                        </w:div>
                      </w:divsChild>
                    </w:div>
                    <w:div w:id="645549354">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sChild>
                    </w:div>
                    <w:div w:id="2098406129">
                      <w:marLeft w:val="0"/>
                      <w:marRight w:val="0"/>
                      <w:marTop w:val="0"/>
                      <w:marBottom w:val="0"/>
                      <w:divBdr>
                        <w:top w:val="none" w:sz="0" w:space="0" w:color="auto"/>
                        <w:left w:val="none" w:sz="0" w:space="0" w:color="auto"/>
                        <w:bottom w:val="none" w:sz="0" w:space="0" w:color="auto"/>
                        <w:right w:val="none" w:sz="0" w:space="0" w:color="auto"/>
                      </w:divBdr>
                      <w:divsChild>
                        <w:div w:id="1888300956">
                          <w:marLeft w:val="0"/>
                          <w:marRight w:val="0"/>
                          <w:marTop w:val="0"/>
                          <w:marBottom w:val="0"/>
                          <w:divBdr>
                            <w:top w:val="none" w:sz="0" w:space="0" w:color="auto"/>
                            <w:left w:val="none" w:sz="0" w:space="0" w:color="auto"/>
                            <w:bottom w:val="none" w:sz="0" w:space="0" w:color="auto"/>
                            <w:right w:val="none" w:sz="0" w:space="0" w:color="auto"/>
                          </w:divBdr>
                        </w:div>
                      </w:divsChild>
                    </w:div>
                    <w:div w:id="1118139090">
                      <w:marLeft w:val="0"/>
                      <w:marRight w:val="0"/>
                      <w:marTop w:val="0"/>
                      <w:marBottom w:val="0"/>
                      <w:divBdr>
                        <w:top w:val="none" w:sz="0" w:space="0" w:color="auto"/>
                        <w:left w:val="none" w:sz="0" w:space="0" w:color="auto"/>
                        <w:bottom w:val="none" w:sz="0" w:space="0" w:color="auto"/>
                        <w:right w:val="none" w:sz="0" w:space="0" w:color="auto"/>
                      </w:divBdr>
                      <w:divsChild>
                        <w:div w:id="15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354">
      <w:bodyDiv w:val="1"/>
      <w:marLeft w:val="0"/>
      <w:marRight w:val="0"/>
      <w:marTop w:val="0"/>
      <w:marBottom w:val="0"/>
      <w:divBdr>
        <w:top w:val="none" w:sz="0" w:space="0" w:color="auto"/>
        <w:left w:val="none" w:sz="0" w:space="0" w:color="auto"/>
        <w:bottom w:val="none" w:sz="0" w:space="0" w:color="auto"/>
        <w:right w:val="none" w:sz="0" w:space="0" w:color="auto"/>
      </w:divBdr>
      <w:divsChild>
        <w:div w:id="143130685">
          <w:marLeft w:val="0"/>
          <w:marRight w:val="0"/>
          <w:marTop w:val="0"/>
          <w:marBottom w:val="0"/>
          <w:divBdr>
            <w:top w:val="none" w:sz="0" w:space="0" w:color="auto"/>
            <w:left w:val="none" w:sz="0" w:space="0" w:color="auto"/>
            <w:bottom w:val="none" w:sz="0" w:space="0" w:color="auto"/>
            <w:right w:val="none" w:sz="0" w:space="0" w:color="auto"/>
          </w:divBdr>
        </w:div>
        <w:div w:id="504438396">
          <w:marLeft w:val="0"/>
          <w:marRight w:val="0"/>
          <w:marTop w:val="0"/>
          <w:marBottom w:val="0"/>
          <w:divBdr>
            <w:top w:val="none" w:sz="0" w:space="0" w:color="auto"/>
            <w:left w:val="none" w:sz="0" w:space="0" w:color="auto"/>
            <w:bottom w:val="none" w:sz="0" w:space="0" w:color="auto"/>
            <w:right w:val="none" w:sz="0" w:space="0" w:color="auto"/>
          </w:divBdr>
        </w:div>
        <w:div w:id="894632463">
          <w:marLeft w:val="0"/>
          <w:marRight w:val="0"/>
          <w:marTop w:val="0"/>
          <w:marBottom w:val="0"/>
          <w:divBdr>
            <w:top w:val="none" w:sz="0" w:space="0" w:color="auto"/>
            <w:left w:val="none" w:sz="0" w:space="0" w:color="auto"/>
            <w:bottom w:val="none" w:sz="0" w:space="0" w:color="auto"/>
            <w:right w:val="none" w:sz="0" w:space="0" w:color="auto"/>
          </w:divBdr>
        </w:div>
        <w:div w:id="1840777917">
          <w:marLeft w:val="0"/>
          <w:marRight w:val="0"/>
          <w:marTop w:val="0"/>
          <w:marBottom w:val="0"/>
          <w:divBdr>
            <w:top w:val="none" w:sz="0" w:space="0" w:color="auto"/>
            <w:left w:val="none" w:sz="0" w:space="0" w:color="auto"/>
            <w:bottom w:val="none" w:sz="0" w:space="0" w:color="auto"/>
            <w:right w:val="none" w:sz="0" w:space="0" w:color="auto"/>
          </w:divBdr>
        </w:div>
        <w:div w:id="2127118895">
          <w:marLeft w:val="0"/>
          <w:marRight w:val="0"/>
          <w:marTop w:val="0"/>
          <w:marBottom w:val="0"/>
          <w:divBdr>
            <w:top w:val="none" w:sz="0" w:space="0" w:color="auto"/>
            <w:left w:val="none" w:sz="0" w:space="0" w:color="auto"/>
            <w:bottom w:val="none" w:sz="0" w:space="0" w:color="auto"/>
            <w:right w:val="none" w:sz="0" w:space="0" w:color="auto"/>
          </w:divBdr>
        </w:div>
      </w:divsChild>
    </w:div>
    <w:div w:id="536741656">
      <w:bodyDiv w:val="1"/>
      <w:marLeft w:val="0"/>
      <w:marRight w:val="0"/>
      <w:marTop w:val="0"/>
      <w:marBottom w:val="0"/>
      <w:divBdr>
        <w:top w:val="none" w:sz="0" w:space="0" w:color="auto"/>
        <w:left w:val="none" w:sz="0" w:space="0" w:color="auto"/>
        <w:bottom w:val="none" w:sz="0" w:space="0" w:color="auto"/>
        <w:right w:val="none" w:sz="0" w:space="0" w:color="auto"/>
      </w:divBdr>
    </w:div>
    <w:div w:id="602611978">
      <w:bodyDiv w:val="1"/>
      <w:marLeft w:val="0"/>
      <w:marRight w:val="0"/>
      <w:marTop w:val="0"/>
      <w:marBottom w:val="0"/>
      <w:divBdr>
        <w:top w:val="none" w:sz="0" w:space="0" w:color="auto"/>
        <w:left w:val="none" w:sz="0" w:space="0" w:color="auto"/>
        <w:bottom w:val="none" w:sz="0" w:space="0" w:color="auto"/>
        <w:right w:val="none" w:sz="0" w:space="0" w:color="auto"/>
      </w:divBdr>
    </w:div>
    <w:div w:id="624846443">
      <w:bodyDiv w:val="1"/>
      <w:marLeft w:val="0"/>
      <w:marRight w:val="0"/>
      <w:marTop w:val="0"/>
      <w:marBottom w:val="0"/>
      <w:divBdr>
        <w:top w:val="none" w:sz="0" w:space="0" w:color="auto"/>
        <w:left w:val="none" w:sz="0" w:space="0" w:color="auto"/>
        <w:bottom w:val="none" w:sz="0" w:space="0" w:color="auto"/>
        <w:right w:val="none" w:sz="0" w:space="0" w:color="auto"/>
      </w:divBdr>
    </w:div>
    <w:div w:id="713701432">
      <w:bodyDiv w:val="1"/>
      <w:marLeft w:val="0"/>
      <w:marRight w:val="0"/>
      <w:marTop w:val="0"/>
      <w:marBottom w:val="0"/>
      <w:divBdr>
        <w:top w:val="none" w:sz="0" w:space="0" w:color="auto"/>
        <w:left w:val="none" w:sz="0" w:space="0" w:color="auto"/>
        <w:bottom w:val="none" w:sz="0" w:space="0" w:color="auto"/>
        <w:right w:val="none" w:sz="0" w:space="0" w:color="auto"/>
      </w:divBdr>
      <w:divsChild>
        <w:div w:id="885750547">
          <w:marLeft w:val="0"/>
          <w:marRight w:val="0"/>
          <w:marTop w:val="0"/>
          <w:marBottom w:val="0"/>
          <w:divBdr>
            <w:top w:val="none" w:sz="0" w:space="0" w:color="auto"/>
            <w:left w:val="none" w:sz="0" w:space="0" w:color="auto"/>
            <w:bottom w:val="none" w:sz="0" w:space="0" w:color="auto"/>
            <w:right w:val="none" w:sz="0" w:space="0" w:color="auto"/>
          </w:divBdr>
          <w:divsChild>
            <w:div w:id="435487154">
              <w:marLeft w:val="0"/>
              <w:marRight w:val="0"/>
              <w:marTop w:val="0"/>
              <w:marBottom w:val="0"/>
              <w:divBdr>
                <w:top w:val="none" w:sz="0" w:space="0" w:color="auto"/>
                <w:left w:val="none" w:sz="0" w:space="0" w:color="auto"/>
                <w:bottom w:val="none" w:sz="0" w:space="0" w:color="auto"/>
                <w:right w:val="none" w:sz="0" w:space="0" w:color="auto"/>
              </w:divBdr>
              <w:divsChild>
                <w:div w:id="1742360847">
                  <w:marLeft w:val="0"/>
                  <w:marRight w:val="0"/>
                  <w:marTop w:val="0"/>
                  <w:marBottom w:val="0"/>
                  <w:divBdr>
                    <w:top w:val="none" w:sz="0" w:space="0" w:color="auto"/>
                    <w:left w:val="none" w:sz="0" w:space="0" w:color="auto"/>
                    <w:bottom w:val="none" w:sz="0" w:space="0" w:color="auto"/>
                    <w:right w:val="none" w:sz="0" w:space="0" w:color="auto"/>
                  </w:divBdr>
                </w:div>
                <w:div w:id="1171334797">
                  <w:marLeft w:val="0"/>
                  <w:marRight w:val="0"/>
                  <w:marTop w:val="0"/>
                  <w:marBottom w:val="0"/>
                  <w:divBdr>
                    <w:top w:val="none" w:sz="0" w:space="0" w:color="auto"/>
                    <w:left w:val="none" w:sz="0" w:space="0" w:color="auto"/>
                    <w:bottom w:val="none" w:sz="0" w:space="0" w:color="auto"/>
                    <w:right w:val="none" w:sz="0" w:space="0" w:color="auto"/>
                  </w:divBdr>
                </w:div>
                <w:div w:id="2121147458">
                  <w:marLeft w:val="0"/>
                  <w:marRight w:val="0"/>
                  <w:marTop w:val="0"/>
                  <w:marBottom w:val="0"/>
                  <w:divBdr>
                    <w:top w:val="none" w:sz="0" w:space="0" w:color="auto"/>
                    <w:left w:val="none" w:sz="0" w:space="0" w:color="auto"/>
                    <w:bottom w:val="none" w:sz="0" w:space="0" w:color="auto"/>
                    <w:right w:val="none" w:sz="0" w:space="0" w:color="auto"/>
                  </w:divBdr>
                </w:div>
                <w:div w:id="2064599121">
                  <w:marLeft w:val="0"/>
                  <w:marRight w:val="0"/>
                  <w:marTop w:val="0"/>
                  <w:marBottom w:val="0"/>
                  <w:divBdr>
                    <w:top w:val="none" w:sz="0" w:space="0" w:color="auto"/>
                    <w:left w:val="none" w:sz="0" w:space="0" w:color="auto"/>
                    <w:bottom w:val="none" w:sz="0" w:space="0" w:color="auto"/>
                    <w:right w:val="none" w:sz="0" w:space="0" w:color="auto"/>
                  </w:divBdr>
                </w:div>
                <w:div w:id="1715346077">
                  <w:marLeft w:val="0"/>
                  <w:marRight w:val="0"/>
                  <w:marTop w:val="0"/>
                  <w:marBottom w:val="0"/>
                  <w:divBdr>
                    <w:top w:val="none" w:sz="0" w:space="0" w:color="auto"/>
                    <w:left w:val="none" w:sz="0" w:space="0" w:color="auto"/>
                    <w:bottom w:val="none" w:sz="0" w:space="0" w:color="auto"/>
                    <w:right w:val="none" w:sz="0" w:space="0" w:color="auto"/>
                  </w:divBdr>
                </w:div>
                <w:div w:id="122159645">
                  <w:marLeft w:val="0"/>
                  <w:marRight w:val="0"/>
                  <w:marTop w:val="0"/>
                  <w:marBottom w:val="0"/>
                  <w:divBdr>
                    <w:top w:val="none" w:sz="0" w:space="0" w:color="auto"/>
                    <w:left w:val="none" w:sz="0" w:space="0" w:color="auto"/>
                    <w:bottom w:val="none" w:sz="0" w:space="0" w:color="auto"/>
                    <w:right w:val="none" w:sz="0" w:space="0" w:color="auto"/>
                  </w:divBdr>
                </w:div>
                <w:div w:id="520169508">
                  <w:marLeft w:val="0"/>
                  <w:marRight w:val="0"/>
                  <w:marTop w:val="0"/>
                  <w:marBottom w:val="0"/>
                  <w:divBdr>
                    <w:top w:val="none" w:sz="0" w:space="0" w:color="auto"/>
                    <w:left w:val="none" w:sz="0" w:space="0" w:color="auto"/>
                    <w:bottom w:val="none" w:sz="0" w:space="0" w:color="auto"/>
                    <w:right w:val="none" w:sz="0" w:space="0" w:color="auto"/>
                  </w:divBdr>
                </w:div>
                <w:div w:id="1844978405">
                  <w:marLeft w:val="0"/>
                  <w:marRight w:val="0"/>
                  <w:marTop w:val="0"/>
                  <w:marBottom w:val="0"/>
                  <w:divBdr>
                    <w:top w:val="none" w:sz="0" w:space="0" w:color="auto"/>
                    <w:left w:val="none" w:sz="0" w:space="0" w:color="auto"/>
                    <w:bottom w:val="none" w:sz="0" w:space="0" w:color="auto"/>
                    <w:right w:val="none" w:sz="0" w:space="0" w:color="auto"/>
                  </w:divBdr>
                </w:div>
                <w:div w:id="938559068">
                  <w:marLeft w:val="0"/>
                  <w:marRight w:val="0"/>
                  <w:marTop w:val="0"/>
                  <w:marBottom w:val="0"/>
                  <w:divBdr>
                    <w:top w:val="none" w:sz="0" w:space="0" w:color="auto"/>
                    <w:left w:val="none" w:sz="0" w:space="0" w:color="auto"/>
                    <w:bottom w:val="none" w:sz="0" w:space="0" w:color="auto"/>
                    <w:right w:val="none" w:sz="0" w:space="0" w:color="auto"/>
                  </w:divBdr>
                </w:div>
                <w:div w:id="950551205">
                  <w:marLeft w:val="0"/>
                  <w:marRight w:val="0"/>
                  <w:marTop w:val="0"/>
                  <w:marBottom w:val="0"/>
                  <w:divBdr>
                    <w:top w:val="none" w:sz="0" w:space="0" w:color="auto"/>
                    <w:left w:val="none" w:sz="0" w:space="0" w:color="auto"/>
                    <w:bottom w:val="none" w:sz="0" w:space="0" w:color="auto"/>
                    <w:right w:val="none" w:sz="0" w:space="0" w:color="auto"/>
                  </w:divBdr>
                </w:div>
                <w:div w:id="1370953327">
                  <w:marLeft w:val="0"/>
                  <w:marRight w:val="0"/>
                  <w:marTop w:val="0"/>
                  <w:marBottom w:val="0"/>
                  <w:divBdr>
                    <w:top w:val="none" w:sz="0" w:space="0" w:color="auto"/>
                    <w:left w:val="none" w:sz="0" w:space="0" w:color="auto"/>
                    <w:bottom w:val="none" w:sz="0" w:space="0" w:color="auto"/>
                    <w:right w:val="none" w:sz="0" w:space="0" w:color="auto"/>
                  </w:divBdr>
                </w:div>
                <w:div w:id="799110157">
                  <w:marLeft w:val="0"/>
                  <w:marRight w:val="0"/>
                  <w:marTop w:val="0"/>
                  <w:marBottom w:val="0"/>
                  <w:divBdr>
                    <w:top w:val="none" w:sz="0" w:space="0" w:color="auto"/>
                    <w:left w:val="none" w:sz="0" w:space="0" w:color="auto"/>
                    <w:bottom w:val="none" w:sz="0" w:space="0" w:color="auto"/>
                    <w:right w:val="none" w:sz="0" w:space="0" w:color="auto"/>
                  </w:divBdr>
                </w:div>
                <w:div w:id="1071924594">
                  <w:marLeft w:val="0"/>
                  <w:marRight w:val="0"/>
                  <w:marTop w:val="0"/>
                  <w:marBottom w:val="0"/>
                  <w:divBdr>
                    <w:top w:val="none" w:sz="0" w:space="0" w:color="auto"/>
                    <w:left w:val="none" w:sz="0" w:space="0" w:color="auto"/>
                    <w:bottom w:val="none" w:sz="0" w:space="0" w:color="auto"/>
                    <w:right w:val="none" w:sz="0" w:space="0" w:color="auto"/>
                  </w:divBdr>
                </w:div>
                <w:div w:id="908810099">
                  <w:marLeft w:val="0"/>
                  <w:marRight w:val="0"/>
                  <w:marTop w:val="0"/>
                  <w:marBottom w:val="0"/>
                  <w:divBdr>
                    <w:top w:val="none" w:sz="0" w:space="0" w:color="auto"/>
                    <w:left w:val="none" w:sz="0" w:space="0" w:color="auto"/>
                    <w:bottom w:val="none" w:sz="0" w:space="0" w:color="auto"/>
                    <w:right w:val="none" w:sz="0" w:space="0" w:color="auto"/>
                  </w:divBdr>
                </w:div>
                <w:div w:id="1942953591">
                  <w:marLeft w:val="0"/>
                  <w:marRight w:val="0"/>
                  <w:marTop w:val="0"/>
                  <w:marBottom w:val="0"/>
                  <w:divBdr>
                    <w:top w:val="none" w:sz="0" w:space="0" w:color="auto"/>
                    <w:left w:val="none" w:sz="0" w:space="0" w:color="auto"/>
                    <w:bottom w:val="none" w:sz="0" w:space="0" w:color="auto"/>
                    <w:right w:val="none" w:sz="0" w:space="0" w:color="auto"/>
                  </w:divBdr>
                </w:div>
                <w:div w:id="1237784578">
                  <w:marLeft w:val="0"/>
                  <w:marRight w:val="0"/>
                  <w:marTop w:val="0"/>
                  <w:marBottom w:val="0"/>
                  <w:divBdr>
                    <w:top w:val="none" w:sz="0" w:space="0" w:color="auto"/>
                    <w:left w:val="none" w:sz="0" w:space="0" w:color="auto"/>
                    <w:bottom w:val="none" w:sz="0" w:space="0" w:color="auto"/>
                    <w:right w:val="none" w:sz="0" w:space="0" w:color="auto"/>
                  </w:divBdr>
                </w:div>
                <w:div w:id="709694347">
                  <w:marLeft w:val="0"/>
                  <w:marRight w:val="0"/>
                  <w:marTop w:val="0"/>
                  <w:marBottom w:val="0"/>
                  <w:divBdr>
                    <w:top w:val="none" w:sz="0" w:space="0" w:color="auto"/>
                    <w:left w:val="none" w:sz="0" w:space="0" w:color="auto"/>
                    <w:bottom w:val="none" w:sz="0" w:space="0" w:color="auto"/>
                    <w:right w:val="none" w:sz="0" w:space="0" w:color="auto"/>
                  </w:divBdr>
                </w:div>
                <w:div w:id="1218471486">
                  <w:marLeft w:val="0"/>
                  <w:marRight w:val="0"/>
                  <w:marTop w:val="0"/>
                  <w:marBottom w:val="0"/>
                  <w:divBdr>
                    <w:top w:val="none" w:sz="0" w:space="0" w:color="auto"/>
                    <w:left w:val="none" w:sz="0" w:space="0" w:color="auto"/>
                    <w:bottom w:val="none" w:sz="0" w:space="0" w:color="auto"/>
                    <w:right w:val="none" w:sz="0" w:space="0" w:color="auto"/>
                  </w:divBdr>
                </w:div>
                <w:div w:id="1834446279">
                  <w:marLeft w:val="0"/>
                  <w:marRight w:val="0"/>
                  <w:marTop w:val="0"/>
                  <w:marBottom w:val="0"/>
                  <w:divBdr>
                    <w:top w:val="none" w:sz="0" w:space="0" w:color="auto"/>
                    <w:left w:val="none" w:sz="0" w:space="0" w:color="auto"/>
                    <w:bottom w:val="none" w:sz="0" w:space="0" w:color="auto"/>
                    <w:right w:val="none" w:sz="0" w:space="0" w:color="auto"/>
                  </w:divBdr>
                </w:div>
              </w:divsChild>
            </w:div>
            <w:div w:id="74015953">
              <w:marLeft w:val="0"/>
              <w:marRight w:val="0"/>
              <w:marTop w:val="0"/>
              <w:marBottom w:val="0"/>
              <w:divBdr>
                <w:top w:val="none" w:sz="0" w:space="0" w:color="auto"/>
                <w:left w:val="none" w:sz="0" w:space="0" w:color="auto"/>
                <w:bottom w:val="none" w:sz="0" w:space="0" w:color="auto"/>
                <w:right w:val="none" w:sz="0" w:space="0" w:color="auto"/>
              </w:divBdr>
              <w:divsChild>
                <w:div w:id="96097286">
                  <w:marLeft w:val="0"/>
                  <w:marRight w:val="0"/>
                  <w:marTop w:val="0"/>
                  <w:marBottom w:val="0"/>
                  <w:divBdr>
                    <w:top w:val="none" w:sz="0" w:space="0" w:color="auto"/>
                    <w:left w:val="none" w:sz="0" w:space="0" w:color="auto"/>
                    <w:bottom w:val="none" w:sz="0" w:space="0" w:color="auto"/>
                    <w:right w:val="none" w:sz="0" w:space="0" w:color="auto"/>
                  </w:divBdr>
                </w:div>
                <w:div w:id="2029679179">
                  <w:marLeft w:val="0"/>
                  <w:marRight w:val="0"/>
                  <w:marTop w:val="0"/>
                  <w:marBottom w:val="0"/>
                  <w:divBdr>
                    <w:top w:val="none" w:sz="0" w:space="0" w:color="auto"/>
                    <w:left w:val="none" w:sz="0" w:space="0" w:color="auto"/>
                    <w:bottom w:val="none" w:sz="0" w:space="0" w:color="auto"/>
                    <w:right w:val="none" w:sz="0" w:space="0" w:color="auto"/>
                  </w:divBdr>
                </w:div>
                <w:div w:id="1190802090">
                  <w:marLeft w:val="0"/>
                  <w:marRight w:val="0"/>
                  <w:marTop w:val="0"/>
                  <w:marBottom w:val="0"/>
                  <w:divBdr>
                    <w:top w:val="none" w:sz="0" w:space="0" w:color="auto"/>
                    <w:left w:val="none" w:sz="0" w:space="0" w:color="auto"/>
                    <w:bottom w:val="none" w:sz="0" w:space="0" w:color="auto"/>
                    <w:right w:val="none" w:sz="0" w:space="0" w:color="auto"/>
                  </w:divBdr>
                </w:div>
                <w:div w:id="787044088">
                  <w:marLeft w:val="0"/>
                  <w:marRight w:val="0"/>
                  <w:marTop w:val="0"/>
                  <w:marBottom w:val="0"/>
                  <w:divBdr>
                    <w:top w:val="none" w:sz="0" w:space="0" w:color="auto"/>
                    <w:left w:val="none" w:sz="0" w:space="0" w:color="auto"/>
                    <w:bottom w:val="none" w:sz="0" w:space="0" w:color="auto"/>
                    <w:right w:val="none" w:sz="0" w:space="0" w:color="auto"/>
                  </w:divBdr>
                </w:div>
                <w:div w:id="253363155">
                  <w:marLeft w:val="0"/>
                  <w:marRight w:val="0"/>
                  <w:marTop w:val="0"/>
                  <w:marBottom w:val="0"/>
                  <w:divBdr>
                    <w:top w:val="none" w:sz="0" w:space="0" w:color="auto"/>
                    <w:left w:val="none" w:sz="0" w:space="0" w:color="auto"/>
                    <w:bottom w:val="none" w:sz="0" w:space="0" w:color="auto"/>
                    <w:right w:val="none" w:sz="0" w:space="0" w:color="auto"/>
                  </w:divBdr>
                </w:div>
                <w:div w:id="1020352889">
                  <w:marLeft w:val="0"/>
                  <w:marRight w:val="0"/>
                  <w:marTop w:val="0"/>
                  <w:marBottom w:val="0"/>
                  <w:divBdr>
                    <w:top w:val="none" w:sz="0" w:space="0" w:color="auto"/>
                    <w:left w:val="none" w:sz="0" w:space="0" w:color="auto"/>
                    <w:bottom w:val="none" w:sz="0" w:space="0" w:color="auto"/>
                    <w:right w:val="none" w:sz="0" w:space="0" w:color="auto"/>
                  </w:divBdr>
                </w:div>
                <w:div w:id="185019205">
                  <w:marLeft w:val="0"/>
                  <w:marRight w:val="0"/>
                  <w:marTop w:val="0"/>
                  <w:marBottom w:val="0"/>
                  <w:divBdr>
                    <w:top w:val="none" w:sz="0" w:space="0" w:color="auto"/>
                    <w:left w:val="none" w:sz="0" w:space="0" w:color="auto"/>
                    <w:bottom w:val="none" w:sz="0" w:space="0" w:color="auto"/>
                    <w:right w:val="none" w:sz="0" w:space="0" w:color="auto"/>
                  </w:divBdr>
                </w:div>
                <w:div w:id="371541472">
                  <w:marLeft w:val="0"/>
                  <w:marRight w:val="0"/>
                  <w:marTop w:val="0"/>
                  <w:marBottom w:val="0"/>
                  <w:divBdr>
                    <w:top w:val="none" w:sz="0" w:space="0" w:color="auto"/>
                    <w:left w:val="none" w:sz="0" w:space="0" w:color="auto"/>
                    <w:bottom w:val="none" w:sz="0" w:space="0" w:color="auto"/>
                    <w:right w:val="none" w:sz="0" w:space="0" w:color="auto"/>
                  </w:divBdr>
                </w:div>
                <w:div w:id="953288380">
                  <w:marLeft w:val="0"/>
                  <w:marRight w:val="0"/>
                  <w:marTop w:val="0"/>
                  <w:marBottom w:val="0"/>
                  <w:divBdr>
                    <w:top w:val="none" w:sz="0" w:space="0" w:color="auto"/>
                    <w:left w:val="none" w:sz="0" w:space="0" w:color="auto"/>
                    <w:bottom w:val="none" w:sz="0" w:space="0" w:color="auto"/>
                    <w:right w:val="none" w:sz="0" w:space="0" w:color="auto"/>
                  </w:divBdr>
                </w:div>
                <w:div w:id="1064795837">
                  <w:marLeft w:val="0"/>
                  <w:marRight w:val="0"/>
                  <w:marTop w:val="0"/>
                  <w:marBottom w:val="0"/>
                  <w:divBdr>
                    <w:top w:val="none" w:sz="0" w:space="0" w:color="auto"/>
                    <w:left w:val="none" w:sz="0" w:space="0" w:color="auto"/>
                    <w:bottom w:val="none" w:sz="0" w:space="0" w:color="auto"/>
                    <w:right w:val="none" w:sz="0" w:space="0" w:color="auto"/>
                  </w:divBdr>
                </w:div>
                <w:div w:id="1029138873">
                  <w:marLeft w:val="0"/>
                  <w:marRight w:val="0"/>
                  <w:marTop w:val="0"/>
                  <w:marBottom w:val="0"/>
                  <w:divBdr>
                    <w:top w:val="none" w:sz="0" w:space="0" w:color="auto"/>
                    <w:left w:val="none" w:sz="0" w:space="0" w:color="auto"/>
                    <w:bottom w:val="none" w:sz="0" w:space="0" w:color="auto"/>
                    <w:right w:val="none" w:sz="0" w:space="0" w:color="auto"/>
                  </w:divBdr>
                </w:div>
                <w:div w:id="303043411">
                  <w:marLeft w:val="0"/>
                  <w:marRight w:val="0"/>
                  <w:marTop w:val="0"/>
                  <w:marBottom w:val="0"/>
                  <w:divBdr>
                    <w:top w:val="none" w:sz="0" w:space="0" w:color="auto"/>
                    <w:left w:val="none" w:sz="0" w:space="0" w:color="auto"/>
                    <w:bottom w:val="none" w:sz="0" w:space="0" w:color="auto"/>
                    <w:right w:val="none" w:sz="0" w:space="0" w:color="auto"/>
                  </w:divBdr>
                </w:div>
                <w:div w:id="1778866323">
                  <w:marLeft w:val="0"/>
                  <w:marRight w:val="0"/>
                  <w:marTop w:val="0"/>
                  <w:marBottom w:val="0"/>
                  <w:divBdr>
                    <w:top w:val="none" w:sz="0" w:space="0" w:color="auto"/>
                    <w:left w:val="none" w:sz="0" w:space="0" w:color="auto"/>
                    <w:bottom w:val="none" w:sz="0" w:space="0" w:color="auto"/>
                    <w:right w:val="none" w:sz="0" w:space="0" w:color="auto"/>
                  </w:divBdr>
                </w:div>
                <w:div w:id="689840578">
                  <w:marLeft w:val="0"/>
                  <w:marRight w:val="0"/>
                  <w:marTop w:val="0"/>
                  <w:marBottom w:val="0"/>
                  <w:divBdr>
                    <w:top w:val="none" w:sz="0" w:space="0" w:color="auto"/>
                    <w:left w:val="none" w:sz="0" w:space="0" w:color="auto"/>
                    <w:bottom w:val="none" w:sz="0" w:space="0" w:color="auto"/>
                    <w:right w:val="none" w:sz="0" w:space="0" w:color="auto"/>
                  </w:divBdr>
                </w:div>
                <w:div w:id="1667124026">
                  <w:marLeft w:val="0"/>
                  <w:marRight w:val="0"/>
                  <w:marTop w:val="0"/>
                  <w:marBottom w:val="0"/>
                  <w:divBdr>
                    <w:top w:val="none" w:sz="0" w:space="0" w:color="auto"/>
                    <w:left w:val="none" w:sz="0" w:space="0" w:color="auto"/>
                    <w:bottom w:val="none" w:sz="0" w:space="0" w:color="auto"/>
                    <w:right w:val="none" w:sz="0" w:space="0" w:color="auto"/>
                  </w:divBdr>
                </w:div>
                <w:div w:id="417947384">
                  <w:marLeft w:val="0"/>
                  <w:marRight w:val="0"/>
                  <w:marTop w:val="0"/>
                  <w:marBottom w:val="0"/>
                  <w:divBdr>
                    <w:top w:val="none" w:sz="0" w:space="0" w:color="auto"/>
                    <w:left w:val="none" w:sz="0" w:space="0" w:color="auto"/>
                    <w:bottom w:val="none" w:sz="0" w:space="0" w:color="auto"/>
                    <w:right w:val="none" w:sz="0" w:space="0" w:color="auto"/>
                  </w:divBdr>
                </w:div>
                <w:div w:id="2024283527">
                  <w:marLeft w:val="0"/>
                  <w:marRight w:val="0"/>
                  <w:marTop w:val="0"/>
                  <w:marBottom w:val="0"/>
                  <w:divBdr>
                    <w:top w:val="none" w:sz="0" w:space="0" w:color="auto"/>
                    <w:left w:val="none" w:sz="0" w:space="0" w:color="auto"/>
                    <w:bottom w:val="none" w:sz="0" w:space="0" w:color="auto"/>
                    <w:right w:val="none" w:sz="0" w:space="0" w:color="auto"/>
                  </w:divBdr>
                </w:div>
                <w:div w:id="1196773136">
                  <w:marLeft w:val="0"/>
                  <w:marRight w:val="0"/>
                  <w:marTop w:val="0"/>
                  <w:marBottom w:val="0"/>
                  <w:divBdr>
                    <w:top w:val="none" w:sz="0" w:space="0" w:color="auto"/>
                    <w:left w:val="none" w:sz="0" w:space="0" w:color="auto"/>
                    <w:bottom w:val="none" w:sz="0" w:space="0" w:color="auto"/>
                    <w:right w:val="none" w:sz="0" w:space="0" w:color="auto"/>
                  </w:divBdr>
                </w:div>
                <w:div w:id="1939363481">
                  <w:marLeft w:val="0"/>
                  <w:marRight w:val="0"/>
                  <w:marTop w:val="0"/>
                  <w:marBottom w:val="0"/>
                  <w:divBdr>
                    <w:top w:val="none" w:sz="0" w:space="0" w:color="auto"/>
                    <w:left w:val="none" w:sz="0" w:space="0" w:color="auto"/>
                    <w:bottom w:val="none" w:sz="0" w:space="0" w:color="auto"/>
                    <w:right w:val="none" w:sz="0" w:space="0" w:color="auto"/>
                  </w:divBdr>
                </w:div>
                <w:div w:id="1167162678">
                  <w:marLeft w:val="0"/>
                  <w:marRight w:val="0"/>
                  <w:marTop w:val="0"/>
                  <w:marBottom w:val="0"/>
                  <w:divBdr>
                    <w:top w:val="none" w:sz="0" w:space="0" w:color="auto"/>
                    <w:left w:val="none" w:sz="0" w:space="0" w:color="auto"/>
                    <w:bottom w:val="none" w:sz="0" w:space="0" w:color="auto"/>
                    <w:right w:val="none" w:sz="0" w:space="0" w:color="auto"/>
                  </w:divBdr>
                </w:div>
                <w:div w:id="655955013">
                  <w:marLeft w:val="0"/>
                  <w:marRight w:val="0"/>
                  <w:marTop w:val="0"/>
                  <w:marBottom w:val="0"/>
                  <w:divBdr>
                    <w:top w:val="none" w:sz="0" w:space="0" w:color="auto"/>
                    <w:left w:val="none" w:sz="0" w:space="0" w:color="auto"/>
                    <w:bottom w:val="none" w:sz="0" w:space="0" w:color="auto"/>
                    <w:right w:val="none" w:sz="0" w:space="0" w:color="auto"/>
                  </w:divBdr>
                </w:div>
                <w:div w:id="856314465">
                  <w:marLeft w:val="0"/>
                  <w:marRight w:val="0"/>
                  <w:marTop w:val="0"/>
                  <w:marBottom w:val="0"/>
                  <w:divBdr>
                    <w:top w:val="none" w:sz="0" w:space="0" w:color="auto"/>
                    <w:left w:val="none" w:sz="0" w:space="0" w:color="auto"/>
                    <w:bottom w:val="none" w:sz="0" w:space="0" w:color="auto"/>
                    <w:right w:val="none" w:sz="0" w:space="0" w:color="auto"/>
                  </w:divBdr>
                </w:div>
                <w:div w:id="1773933828">
                  <w:marLeft w:val="0"/>
                  <w:marRight w:val="0"/>
                  <w:marTop w:val="0"/>
                  <w:marBottom w:val="0"/>
                  <w:divBdr>
                    <w:top w:val="none" w:sz="0" w:space="0" w:color="auto"/>
                    <w:left w:val="none" w:sz="0" w:space="0" w:color="auto"/>
                    <w:bottom w:val="none" w:sz="0" w:space="0" w:color="auto"/>
                    <w:right w:val="none" w:sz="0" w:space="0" w:color="auto"/>
                  </w:divBdr>
                </w:div>
                <w:div w:id="1060438935">
                  <w:marLeft w:val="0"/>
                  <w:marRight w:val="0"/>
                  <w:marTop w:val="0"/>
                  <w:marBottom w:val="0"/>
                  <w:divBdr>
                    <w:top w:val="none" w:sz="0" w:space="0" w:color="auto"/>
                    <w:left w:val="none" w:sz="0" w:space="0" w:color="auto"/>
                    <w:bottom w:val="none" w:sz="0" w:space="0" w:color="auto"/>
                    <w:right w:val="none" w:sz="0" w:space="0" w:color="auto"/>
                  </w:divBdr>
                </w:div>
                <w:div w:id="1660814741">
                  <w:marLeft w:val="0"/>
                  <w:marRight w:val="0"/>
                  <w:marTop w:val="0"/>
                  <w:marBottom w:val="0"/>
                  <w:divBdr>
                    <w:top w:val="none" w:sz="0" w:space="0" w:color="auto"/>
                    <w:left w:val="none" w:sz="0" w:space="0" w:color="auto"/>
                    <w:bottom w:val="none" w:sz="0" w:space="0" w:color="auto"/>
                    <w:right w:val="none" w:sz="0" w:space="0" w:color="auto"/>
                  </w:divBdr>
                </w:div>
                <w:div w:id="501362322">
                  <w:marLeft w:val="0"/>
                  <w:marRight w:val="0"/>
                  <w:marTop w:val="0"/>
                  <w:marBottom w:val="0"/>
                  <w:divBdr>
                    <w:top w:val="none" w:sz="0" w:space="0" w:color="auto"/>
                    <w:left w:val="none" w:sz="0" w:space="0" w:color="auto"/>
                    <w:bottom w:val="none" w:sz="0" w:space="0" w:color="auto"/>
                    <w:right w:val="none" w:sz="0" w:space="0" w:color="auto"/>
                  </w:divBdr>
                </w:div>
                <w:div w:id="585110782">
                  <w:marLeft w:val="0"/>
                  <w:marRight w:val="0"/>
                  <w:marTop w:val="0"/>
                  <w:marBottom w:val="0"/>
                  <w:divBdr>
                    <w:top w:val="none" w:sz="0" w:space="0" w:color="auto"/>
                    <w:left w:val="none" w:sz="0" w:space="0" w:color="auto"/>
                    <w:bottom w:val="none" w:sz="0" w:space="0" w:color="auto"/>
                    <w:right w:val="none" w:sz="0" w:space="0" w:color="auto"/>
                  </w:divBdr>
                </w:div>
                <w:div w:id="1358847114">
                  <w:marLeft w:val="0"/>
                  <w:marRight w:val="0"/>
                  <w:marTop w:val="0"/>
                  <w:marBottom w:val="0"/>
                  <w:divBdr>
                    <w:top w:val="none" w:sz="0" w:space="0" w:color="auto"/>
                    <w:left w:val="none" w:sz="0" w:space="0" w:color="auto"/>
                    <w:bottom w:val="none" w:sz="0" w:space="0" w:color="auto"/>
                    <w:right w:val="none" w:sz="0" w:space="0" w:color="auto"/>
                  </w:divBdr>
                </w:div>
                <w:div w:id="1356926240">
                  <w:marLeft w:val="0"/>
                  <w:marRight w:val="0"/>
                  <w:marTop w:val="0"/>
                  <w:marBottom w:val="0"/>
                  <w:divBdr>
                    <w:top w:val="none" w:sz="0" w:space="0" w:color="auto"/>
                    <w:left w:val="none" w:sz="0" w:space="0" w:color="auto"/>
                    <w:bottom w:val="none" w:sz="0" w:space="0" w:color="auto"/>
                    <w:right w:val="none" w:sz="0" w:space="0" w:color="auto"/>
                  </w:divBdr>
                </w:div>
                <w:div w:id="255483038">
                  <w:marLeft w:val="0"/>
                  <w:marRight w:val="0"/>
                  <w:marTop w:val="0"/>
                  <w:marBottom w:val="0"/>
                  <w:divBdr>
                    <w:top w:val="none" w:sz="0" w:space="0" w:color="auto"/>
                    <w:left w:val="none" w:sz="0" w:space="0" w:color="auto"/>
                    <w:bottom w:val="none" w:sz="0" w:space="0" w:color="auto"/>
                    <w:right w:val="none" w:sz="0" w:space="0" w:color="auto"/>
                  </w:divBdr>
                </w:div>
                <w:div w:id="991330105">
                  <w:marLeft w:val="0"/>
                  <w:marRight w:val="0"/>
                  <w:marTop w:val="0"/>
                  <w:marBottom w:val="0"/>
                  <w:divBdr>
                    <w:top w:val="none" w:sz="0" w:space="0" w:color="auto"/>
                    <w:left w:val="none" w:sz="0" w:space="0" w:color="auto"/>
                    <w:bottom w:val="none" w:sz="0" w:space="0" w:color="auto"/>
                    <w:right w:val="none" w:sz="0" w:space="0" w:color="auto"/>
                  </w:divBdr>
                </w:div>
                <w:div w:id="1651210256">
                  <w:marLeft w:val="0"/>
                  <w:marRight w:val="0"/>
                  <w:marTop w:val="0"/>
                  <w:marBottom w:val="0"/>
                  <w:divBdr>
                    <w:top w:val="none" w:sz="0" w:space="0" w:color="auto"/>
                    <w:left w:val="none" w:sz="0" w:space="0" w:color="auto"/>
                    <w:bottom w:val="none" w:sz="0" w:space="0" w:color="auto"/>
                    <w:right w:val="none" w:sz="0" w:space="0" w:color="auto"/>
                  </w:divBdr>
                </w:div>
                <w:div w:id="454955294">
                  <w:marLeft w:val="0"/>
                  <w:marRight w:val="0"/>
                  <w:marTop w:val="0"/>
                  <w:marBottom w:val="0"/>
                  <w:divBdr>
                    <w:top w:val="none" w:sz="0" w:space="0" w:color="auto"/>
                    <w:left w:val="none" w:sz="0" w:space="0" w:color="auto"/>
                    <w:bottom w:val="none" w:sz="0" w:space="0" w:color="auto"/>
                    <w:right w:val="none" w:sz="0" w:space="0" w:color="auto"/>
                  </w:divBdr>
                </w:div>
                <w:div w:id="1049643936">
                  <w:marLeft w:val="0"/>
                  <w:marRight w:val="0"/>
                  <w:marTop w:val="0"/>
                  <w:marBottom w:val="0"/>
                  <w:divBdr>
                    <w:top w:val="none" w:sz="0" w:space="0" w:color="auto"/>
                    <w:left w:val="none" w:sz="0" w:space="0" w:color="auto"/>
                    <w:bottom w:val="none" w:sz="0" w:space="0" w:color="auto"/>
                    <w:right w:val="none" w:sz="0" w:space="0" w:color="auto"/>
                  </w:divBdr>
                </w:div>
                <w:div w:id="1378893066">
                  <w:marLeft w:val="0"/>
                  <w:marRight w:val="0"/>
                  <w:marTop w:val="0"/>
                  <w:marBottom w:val="0"/>
                  <w:divBdr>
                    <w:top w:val="none" w:sz="0" w:space="0" w:color="auto"/>
                    <w:left w:val="none" w:sz="0" w:space="0" w:color="auto"/>
                    <w:bottom w:val="none" w:sz="0" w:space="0" w:color="auto"/>
                    <w:right w:val="none" w:sz="0" w:space="0" w:color="auto"/>
                  </w:divBdr>
                </w:div>
                <w:div w:id="1111510443">
                  <w:marLeft w:val="0"/>
                  <w:marRight w:val="0"/>
                  <w:marTop w:val="0"/>
                  <w:marBottom w:val="0"/>
                  <w:divBdr>
                    <w:top w:val="none" w:sz="0" w:space="0" w:color="auto"/>
                    <w:left w:val="none" w:sz="0" w:space="0" w:color="auto"/>
                    <w:bottom w:val="none" w:sz="0" w:space="0" w:color="auto"/>
                    <w:right w:val="none" w:sz="0" w:space="0" w:color="auto"/>
                  </w:divBdr>
                </w:div>
                <w:div w:id="749473131">
                  <w:marLeft w:val="0"/>
                  <w:marRight w:val="0"/>
                  <w:marTop w:val="0"/>
                  <w:marBottom w:val="0"/>
                  <w:divBdr>
                    <w:top w:val="none" w:sz="0" w:space="0" w:color="auto"/>
                    <w:left w:val="none" w:sz="0" w:space="0" w:color="auto"/>
                    <w:bottom w:val="none" w:sz="0" w:space="0" w:color="auto"/>
                    <w:right w:val="none" w:sz="0" w:space="0" w:color="auto"/>
                  </w:divBdr>
                </w:div>
                <w:div w:id="1394547021">
                  <w:marLeft w:val="0"/>
                  <w:marRight w:val="0"/>
                  <w:marTop w:val="0"/>
                  <w:marBottom w:val="0"/>
                  <w:divBdr>
                    <w:top w:val="none" w:sz="0" w:space="0" w:color="auto"/>
                    <w:left w:val="none" w:sz="0" w:space="0" w:color="auto"/>
                    <w:bottom w:val="none" w:sz="0" w:space="0" w:color="auto"/>
                    <w:right w:val="none" w:sz="0" w:space="0" w:color="auto"/>
                  </w:divBdr>
                </w:div>
                <w:div w:id="980579233">
                  <w:marLeft w:val="0"/>
                  <w:marRight w:val="0"/>
                  <w:marTop w:val="0"/>
                  <w:marBottom w:val="0"/>
                  <w:divBdr>
                    <w:top w:val="none" w:sz="0" w:space="0" w:color="auto"/>
                    <w:left w:val="none" w:sz="0" w:space="0" w:color="auto"/>
                    <w:bottom w:val="none" w:sz="0" w:space="0" w:color="auto"/>
                    <w:right w:val="none" w:sz="0" w:space="0" w:color="auto"/>
                  </w:divBdr>
                </w:div>
                <w:div w:id="601453353">
                  <w:marLeft w:val="0"/>
                  <w:marRight w:val="0"/>
                  <w:marTop w:val="0"/>
                  <w:marBottom w:val="0"/>
                  <w:divBdr>
                    <w:top w:val="none" w:sz="0" w:space="0" w:color="auto"/>
                    <w:left w:val="none" w:sz="0" w:space="0" w:color="auto"/>
                    <w:bottom w:val="none" w:sz="0" w:space="0" w:color="auto"/>
                    <w:right w:val="none" w:sz="0" w:space="0" w:color="auto"/>
                  </w:divBdr>
                </w:div>
                <w:div w:id="1924994520">
                  <w:marLeft w:val="0"/>
                  <w:marRight w:val="0"/>
                  <w:marTop w:val="0"/>
                  <w:marBottom w:val="0"/>
                  <w:divBdr>
                    <w:top w:val="none" w:sz="0" w:space="0" w:color="auto"/>
                    <w:left w:val="none" w:sz="0" w:space="0" w:color="auto"/>
                    <w:bottom w:val="none" w:sz="0" w:space="0" w:color="auto"/>
                    <w:right w:val="none" w:sz="0" w:space="0" w:color="auto"/>
                  </w:divBdr>
                </w:div>
                <w:div w:id="509221599">
                  <w:marLeft w:val="0"/>
                  <w:marRight w:val="0"/>
                  <w:marTop w:val="0"/>
                  <w:marBottom w:val="0"/>
                  <w:divBdr>
                    <w:top w:val="none" w:sz="0" w:space="0" w:color="auto"/>
                    <w:left w:val="none" w:sz="0" w:space="0" w:color="auto"/>
                    <w:bottom w:val="none" w:sz="0" w:space="0" w:color="auto"/>
                    <w:right w:val="none" w:sz="0" w:space="0" w:color="auto"/>
                  </w:divBdr>
                </w:div>
                <w:div w:id="1757555567">
                  <w:marLeft w:val="0"/>
                  <w:marRight w:val="0"/>
                  <w:marTop w:val="0"/>
                  <w:marBottom w:val="0"/>
                  <w:divBdr>
                    <w:top w:val="none" w:sz="0" w:space="0" w:color="auto"/>
                    <w:left w:val="none" w:sz="0" w:space="0" w:color="auto"/>
                    <w:bottom w:val="none" w:sz="0" w:space="0" w:color="auto"/>
                    <w:right w:val="none" w:sz="0" w:space="0" w:color="auto"/>
                  </w:divBdr>
                </w:div>
                <w:div w:id="1477182399">
                  <w:marLeft w:val="0"/>
                  <w:marRight w:val="0"/>
                  <w:marTop w:val="0"/>
                  <w:marBottom w:val="0"/>
                  <w:divBdr>
                    <w:top w:val="none" w:sz="0" w:space="0" w:color="auto"/>
                    <w:left w:val="none" w:sz="0" w:space="0" w:color="auto"/>
                    <w:bottom w:val="none" w:sz="0" w:space="0" w:color="auto"/>
                    <w:right w:val="none" w:sz="0" w:space="0" w:color="auto"/>
                  </w:divBdr>
                </w:div>
                <w:div w:id="967858714">
                  <w:marLeft w:val="0"/>
                  <w:marRight w:val="0"/>
                  <w:marTop w:val="0"/>
                  <w:marBottom w:val="0"/>
                  <w:divBdr>
                    <w:top w:val="none" w:sz="0" w:space="0" w:color="auto"/>
                    <w:left w:val="none" w:sz="0" w:space="0" w:color="auto"/>
                    <w:bottom w:val="none" w:sz="0" w:space="0" w:color="auto"/>
                    <w:right w:val="none" w:sz="0" w:space="0" w:color="auto"/>
                  </w:divBdr>
                </w:div>
                <w:div w:id="544176749">
                  <w:marLeft w:val="0"/>
                  <w:marRight w:val="0"/>
                  <w:marTop w:val="0"/>
                  <w:marBottom w:val="0"/>
                  <w:divBdr>
                    <w:top w:val="none" w:sz="0" w:space="0" w:color="auto"/>
                    <w:left w:val="none" w:sz="0" w:space="0" w:color="auto"/>
                    <w:bottom w:val="none" w:sz="0" w:space="0" w:color="auto"/>
                    <w:right w:val="none" w:sz="0" w:space="0" w:color="auto"/>
                  </w:divBdr>
                </w:div>
                <w:div w:id="1159732197">
                  <w:marLeft w:val="0"/>
                  <w:marRight w:val="0"/>
                  <w:marTop w:val="0"/>
                  <w:marBottom w:val="0"/>
                  <w:divBdr>
                    <w:top w:val="none" w:sz="0" w:space="0" w:color="auto"/>
                    <w:left w:val="none" w:sz="0" w:space="0" w:color="auto"/>
                    <w:bottom w:val="none" w:sz="0" w:space="0" w:color="auto"/>
                    <w:right w:val="none" w:sz="0" w:space="0" w:color="auto"/>
                  </w:divBdr>
                </w:div>
                <w:div w:id="842471854">
                  <w:marLeft w:val="0"/>
                  <w:marRight w:val="0"/>
                  <w:marTop w:val="0"/>
                  <w:marBottom w:val="0"/>
                  <w:divBdr>
                    <w:top w:val="none" w:sz="0" w:space="0" w:color="auto"/>
                    <w:left w:val="none" w:sz="0" w:space="0" w:color="auto"/>
                    <w:bottom w:val="none" w:sz="0" w:space="0" w:color="auto"/>
                    <w:right w:val="none" w:sz="0" w:space="0" w:color="auto"/>
                  </w:divBdr>
                </w:div>
                <w:div w:id="1124617555">
                  <w:marLeft w:val="0"/>
                  <w:marRight w:val="0"/>
                  <w:marTop w:val="0"/>
                  <w:marBottom w:val="0"/>
                  <w:divBdr>
                    <w:top w:val="none" w:sz="0" w:space="0" w:color="auto"/>
                    <w:left w:val="none" w:sz="0" w:space="0" w:color="auto"/>
                    <w:bottom w:val="none" w:sz="0" w:space="0" w:color="auto"/>
                    <w:right w:val="none" w:sz="0" w:space="0" w:color="auto"/>
                  </w:divBdr>
                </w:div>
              </w:divsChild>
            </w:div>
            <w:div w:id="1159226958">
              <w:marLeft w:val="0"/>
              <w:marRight w:val="0"/>
              <w:marTop w:val="0"/>
              <w:marBottom w:val="0"/>
              <w:divBdr>
                <w:top w:val="none" w:sz="0" w:space="0" w:color="auto"/>
                <w:left w:val="none" w:sz="0" w:space="0" w:color="auto"/>
                <w:bottom w:val="none" w:sz="0" w:space="0" w:color="auto"/>
                <w:right w:val="none" w:sz="0" w:space="0" w:color="auto"/>
              </w:divBdr>
            </w:div>
            <w:div w:id="2001542474">
              <w:marLeft w:val="0"/>
              <w:marRight w:val="0"/>
              <w:marTop w:val="0"/>
              <w:marBottom w:val="0"/>
              <w:divBdr>
                <w:top w:val="none" w:sz="0" w:space="0" w:color="auto"/>
                <w:left w:val="none" w:sz="0" w:space="0" w:color="auto"/>
                <w:bottom w:val="none" w:sz="0" w:space="0" w:color="auto"/>
                <w:right w:val="none" w:sz="0" w:space="0" w:color="auto"/>
              </w:divBdr>
            </w:div>
            <w:div w:id="866024647">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104814282">
              <w:marLeft w:val="0"/>
              <w:marRight w:val="0"/>
              <w:marTop w:val="0"/>
              <w:marBottom w:val="0"/>
              <w:divBdr>
                <w:top w:val="none" w:sz="0" w:space="0" w:color="auto"/>
                <w:left w:val="none" w:sz="0" w:space="0" w:color="auto"/>
                <w:bottom w:val="none" w:sz="0" w:space="0" w:color="auto"/>
                <w:right w:val="none" w:sz="0" w:space="0" w:color="auto"/>
              </w:divBdr>
            </w:div>
            <w:div w:id="552499859">
              <w:marLeft w:val="0"/>
              <w:marRight w:val="0"/>
              <w:marTop w:val="0"/>
              <w:marBottom w:val="0"/>
              <w:divBdr>
                <w:top w:val="none" w:sz="0" w:space="0" w:color="auto"/>
                <w:left w:val="none" w:sz="0" w:space="0" w:color="auto"/>
                <w:bottom w:val="none" w:sz="0" w:space="0" w:color="auto"/>
                <w:right w:val="none" w:sz="0" w:space="0" w:color="auto"/>
              </w:divBdr>
            </w:div>
            <w:div w:id="211162722">
              <w:marLeft w:val="0"/>
              <w:marRight w:val="0"/>
              <w:marTop w:val="0"/>
              <w:marBottom w:val="0"/>
              <w:divBdr>
                <w:top w:val="none" w:sz="0" w:space="0" w:color="auto"/>
                <w:left w:val="none" w:sz="0" w:space="0" w:color="auto"/>
                <w:bottom w:val="none" w:sz="0" w:space="0" w:color="auto"/>
                <w:right w:val="none" w:sz="0" w:space="0" w:color="auto"/>
              </w:divBdr>
            </w:div>
            <w:div w:id="820805273">
              <w:marLeft w:val="0"/>
              <w:marRight w:val="0"/>
              <w:marTop w:val="0"/>
              <w:marBottom w:val="0"/>
              <w:divBdr>
                <w:top w:val="none" w:sz="0" w:space="0" w:color="auto"/>
                <w:left w:val="none" w:sz="0" w:space="0" w:color="auto"/>
                <w:bottom w:val="none" w:sz="0" w:space="0" w:color="auto"/>
                <w:right w:val="none" w:sz="0" w:space="0" w:color="auto"/>
              </w:divBdr>
            </w:div>
            <w:div w:id="1594630335">
              <w:marLeft w:val="0"/>
              <w:marRight w:val="0"/>
              <w:marTop w:val="0"/>
              <w:marBottom w:val="0"/>
              <w:divBdr>
                <w:top w:val="none" w:sz="0" w:space="0" w:color="auto"/>
                <w:left w:val="none" w:sz="0" w:space="0" w:color="auto"/>
                <w:bottom w:val="none" w:sz="0" w:space="0" w:color="auto"/>
                <w:right w:val="none" w:sz="0" w:space="0" w:color="auto"/>
              </w:divBdr>
            </w:div>
            <w:div w:id="1299067070">
              <w:marLeft w:val="0"/>
              <w:marRight w:val="0"/>
              <w:marTop w:val="0"/>
              <w:marBottom w:val="0"/>
              <w:divBdr>
                <w:top w:val="none" w:sz="0" w:space="0" w:color="auto"/>
                <w:left w:val="none" w:sz="0" w:space="0" w:color="auto"/>
                <w:bottom w:val="none" w:sz="0" w:space="0" w:color="auto"/>
                <w:right w:val="none" w:sz="0" w:space="0" w:color="auto"/>
              </w:divBdr>
            </w:div>
            <w:div w:id="1945336643">
              <w:marLeft w:val="0"/>
              <w:marRight w:val="0"/>
              <w:marTop w:val="0"/>
              <w:marBottom w:val="0"/>
              <w:divBdr>
                <w:top w:val="none" w:sz="0" w:space="0" w:color="auto"/>
                <w:left w:val="none" w:sz="0" w:space="0" w:color="auto"/>
                <w:bottom w:val="none" w:sz="0" w:space="0" w:color="auto"/>
                <w:right w:val="none" w:sz="0" w:space="0" w:color="auto"/>
              </w:divBdr>
            </w:div>
            <w:div w:id="1438258171">
              <w:marLeft w:val="0"/>
              <w:marRight w:val="0"/>
              <w:marTop w:val="0"/>
              <w:marBottom w:val="0"/>
              <w:divBdr>
                <w:top w:val="none" w:sz="0" w:space="0" w:color="auto"/>
                <w:left w:val="none" w:sz="0" w:space="0" w:color="auto"/>
                <w:bottom w:val="none" w:sz="0" w:space="0" w:color="auto"/>
                <w:right w:val="none" w:sz="0" w:space="0" w:color="auto"/>
              </w:divBdr>
            </w:div>
            <w:div w:id="547881107">
              <w:marLeft w:val="0"/>
              <w:marRight w:val="0"/>
              <w:marTop w:val="0"/>
              <w:marBottom w:val="0"/>
              <w:divBdr>
                <w:top w:val="none" w:sz="0" w:space="0" w:color="auto"/>
                <w:left w:val="none" w:sz="0" w:space="0" w:color="auto"/>
                <w:bottom w:val="none" w:sz="0" w:space="0" w:color="auto"/>
                <w:right w:val="none" w:sz="0" w:space="0" w:color="auto"/>
              </w:divBdr>
            </w:div>
            <w:div w:id="335812124">
              <w:marLeft w:val="0"/>
              <w:marRight w:val="0"/>
              <w:marTop w:val="0"/>
              <w:marBottom w:val="0"/>
              <w:divBdr>
                <w:top w:val="none" w:sz="0" w:space="0" w:color="auto"/>
                <w:left w:val="none" w:sz="0" w:space="0" w:color="auto"/>
                <w:bottom w:val="none" w:sz="0" w:space="0" w:color="auto"/>
                <w:right w:val="none" w:sz="0" w:space="0" w:color="auto"/>
              </w:divBdr>
            </w:div>
            <w:div w:id="1059016397">
              <w:marLeft w:val="0"/>
              <w:marRight w:val="0"/>
              <w:marTop w:val="0"/>
              <w:marBottom w:val="0"/>
              <w:divBdr>
                <w:top w:val="none" w:sz="0" w:space="0" w:color="auto"/>
                <w:left w:val="none" w:sz="0" w:space="0" w:color="auto"/>
                <w:bottom w:val="none" w:sz="0" w:space="0" w:color="auto"/>
                <w:right w:val="none" w:sz="0" w:space="0" w:color="auto"/>
              </w:divBdr>
            </w:div>
            <w:div w:id="681980347">
              <w:marLeft w:val="0"/>
              <w:marRight w:val="0"/>
              <w:marTop w:val="0"/>
              <w:marBottom w:val="0"/>
              <w:divBdr>
                <w:top w:val="none" w:sz="0" w:space="0" w:color="auto"/>
                <w:left w:val="none" w:sz="0" w:space="0" w:color="auto"/>
                <w:bottom w:val="none" w:sz="0" w:space="0" w:color="auto"/>
                <w:right w:val="none" w:sz="0" w:space="0" w:color="auto"/>
              </w:divBdr>
            </w:div>
            <w:div w:id="1860853169">
              <w:marLeft w:val="0"/>
              <w:marRight w:val="0"/>
              <w:marTop w:val="0"/>
              <w:marBottom w:val="0"/>
              <w:divBdr>
                <w:top w:val="none" w:sz="0" w:space="0" w:color="auto"/>
                <w:left w:val="none" w:sz="0" w:space="0" w:color="auto"/>
                <w:bottom w:val="none" w:sz="0" w:space="0" w:color="auto"/>
                <w:right w:val="none" w:sz="0" w:space="0" w:color="auto"/>
              </w:divBdr>
            </w:div>
            <w:div w:id="1634948549">
              <w:marLeft w:val="0"/>
              <w:marRight w:val="0"/>
              <w:marTop w:val="0"/>
              <w:marBottom w:val="0"/>
              <w:divBdr>
                <w:top w:val="none" w:sz="0" w:space="0" w:color="auto"/>
                <w:left w:val="none" w:sz="0" w:space="0" w:color="auto"/>
                <w:bottom w:val="none" w:sz="0" w:space="0" w:color="auto"/>
                <w:right w:val="none" w:sz="0" w:space="0" w:color="auto"/>
              </w:divBdr>
            </w:div>
            <w:div w:id="309939911">
              <w:marLeft w:val="0"/>
              <w:marRight w:val="0"/>
              <w:marTop w:val="0"/>
              <w:marBottom w:val="0"/>
              <w:divBdr>
                <w:top w:val="none" w:sz="0" w:space="0" w:color="auto"/>
                <w:left w:val="none" w:sz="0" w:space="0" w:color="auto"/>
                <w:bottom w:val="none" w:sz="0" w:space="0" w:color="auto"/>
                <w:right w:val="none" w:sz="0" w:space="0" w:color="auto"/>
              </w:divBdr>
            </w:div>
            <w:div w:id="1511720765">
              <w:marLeft w:val="0"/>
              <w:marRight w:val="0"/>
              <w:marTop w:val="0"/>
              <w:marBottom w:val="0"/>
              <w:divBdr>
                <w:top w:val="none" w:sz="0" w:space="0" w:color="auto"/>
                <w:left w:val="none" w:sz="0" w:space="0" w:color="auto"/>
                <w:bottom w:val="none" w:sz="0" w:space="0" w:color="auto"/>
                <w:right w:val="none" w:sz="0" w:space="0" w:color="auto"/>
              </w:divBdr>
            </w:div>
            <w:div w:id="1181629263">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99932930">
              <w:marLeft w:val="0"/>
              <w:marRight w:val="0"/>
              <w:marTop w:val="0"/>
              <w:marBottom w:val="0"/>
              <w:divBdr>
                <w:top w:val="none" w:sz="0" w:space="0" w:color="auto"/>
                <w:left w:val="none" w:sz="0" w:space="0" w:color="auto"/>
                <w:bottom w:val="none" w:sz="0" w:space="0" w:color="auto"/>
                <w:right w:val="none" w:sz="0" w:space="0" w:color="auto"/>
              </w:divBdr>
            </w:div>
            <w:div w:id="1687295110">
              <w:marLeft w:val="0"/>
              <w:marRight w:val="0"/>
              <w:marTop w:val="0"/>
              <w:marBottom w:val="0"/>
              <w:divBdr>
                <w:top w:val="none" w:sz="0" w:space="0" w:color="auto"/>
                <w:left w:val="none" w:sz="0" w:space="0" w:color="auto"/>
                <w:bottom w:val="none" w:sz="0" w:space="0" w:color="auto"/>
                <w:right w:val="none" w:sz="0" w:space="0" w:color="auto"/>
              </w:divBdr>
            </w:div>
            <w:div w:id="1871143241">
              <w:marLeft w:val="0"/>
              <w:marRight w:val="0"/>
              <w:marTop w:val="0"/>
              <w:marBottom w:val="0"/>
              <w:divBdr>
                <w:top w:val="none" w:sz="0" w:space="0" w:color="auto"/>
                <w:left w:val="none" w:sz="0" w:space="0" w:color="auto"/>
                <w:bottom w:val="none" w:sz="0" w:space="0" w:color="auto"/>
                <w:right w:val="none" w:sz="0" w:space="0" w:color="auto"/>
              </w:divBdr>
            </w:div>
            <w:div w:id="1703819688">
              <w:marLeft w:val="0"/>
              <w:marRight w:val="0"/>
              <w:marTop w:val="0"/>
              <w:marBottom w:val="0"/>
              <w:divBdr>
                <w:top w:val="none" w:sz="0" w:space="0" w:color="auto"/>
                <w:left w:val="none" w:sz="0" w:space="0" w:color="auto"/>
                <w:bottom w:val="none" w:sz="0" w:space="0" w:color="auto"/>
                <w:right w:val="none" w:sz="0" w:space="0" w:color="auto"/>
              </w:divBdr>
            </w:div>
            <w:div w:id="122894666">
              <w:marLeft w:val="0"/>
              <w:marRight w:val="0"/>
              <w:marTop w:val="0"/>
              <w:marBottom w:val="0"/>
              <w:divBdr>
                <w:top w:val="none" w:sz="0" w:space="0" w:color="auto"/>
                <w:left w:val="none" w:sz="0" w:space="0" w:color="auto"/>
                <w:bottom w:val="none" w:sz="0" w:space="0" w:color="auto"/>
                <w:right w:val="none" w:sz="0" w:space="0" w:color="auto"/>
              </w:divBdr>
            </w:div>
            <w:div w:id="1388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258">
      <w:bodyDiv w:val="1"/>
      <w:marLeft w:val="0"/>
      <w:marRight w:val="0"/>
      <w:marTop w:val="0"/>
      <w:marBottom w:val="0"/>
      <w:divBdr>
        <w:top w:val="none" w:sz="0" w:space="0" w:color="auto"/>
        <w:left w:val="none" w:sz="0" w:space="0" w:color="auto"/>
        <w:bottom w:val="none" w:sz="0" w:space="0" w:color="auto"/>
        <w:right w:val="none" w:sz="0" w:space="0" w:color="auto"/>
      </w:divBdr>
    </w:div>
    <w:div w:id="753549477">
      <w:bodyDiv w:val="1"/>
      <w:marLeft w:val="0"/>
      <w:marRight w:val="0"/>
      <w:marTop w:val="0"/>
      <w:marBottom w:val="0"/>
      <w:divBdr>
        <w:top w:val="none" w:sz="0" w:space="0" w:color="auto"/>
        <w:left w:val="none" w:sz="0" w:space="0" w:color="auto"/>
        <w:bottom w:val="none" w:sz="0" w:space="0" w:color="auto"/>
        <w:right w:val="none" w:sz="0" w:space="0" w:color="auto"/>
      </w:divBdr>
    </w:div>
    <w:div w:id="756825475">
      <w:bodyDiv w:val="1"/>
      <w:marLeft w:val="0"/>
      <w:marRight w:val="0"/>
      <w:marTop w:val="0"/>
      <w:marBottom w:val="0"/>
      <w:divBdr>
        <w:top w:val="none" w:sz="0" w:space="0" w:color="auto"/>
        <w:left w:val="none" w:sz="0" w:space="0" w:color="auto"/>
        <w:bottom w:val="none" w:sz="0" w:space="0" w:color="auto"/>
        <w:right w:val="none" w:sz="0" w:space="0" w:color="auto"/>
      </w:divBdr>
    </w:div>
    <w:div w:id="785542097">
      <w:bodyDiv w:val="1"/>
      <w:marLeft w:val="0"/>
      <w:marRight w:val="0"/>
      <w:marTop w:val="0"/>
      <w:marBottom w:val="0"/>
      <w:divBdr>
        <w:top w:val="none" w:sz="0" w:space="0" w:color="auto"/>
        <w:left w:val="none" w:sz="0" w:space="0" w:color="auto"/>
        <w:bottom w:val="none" w:sz="0" w:space="0" w:color="auto"/>
        <w:right w:val="none" w:sz="0" w:space="0" w:color="auto"/>
      </w:divBdr>
      <w:divsChild>
        <w:div w:id="806245663">
          <w:marLeft w:val="0"/>
          <w:marRight w:val="0"/>
          <w:marTop w:val="0"/>
          <w:marBottom w:val="0"/>
          <w:divBdr>
            <w:top w:val="none" w:sz="0" w:space="0" w:color="auto"/>
            <w:left w:val="none" w:sz="0" w:space="0" w:color="auto"/>
            <w:bottom w:val="none" w:sz="0" w:space="0" w:color="auto"/>
            <w:right w:val="none" w:sz="0" w:space="0" w:color="auto"/>
          </w:divBdr>
          <w:divsChild>
            <w:div w:id="1745763739">
              <w:marLeft w:val="0"/>
              <w:marRight w:val="0"/>
              <w:marTop w:val="0"/>
              <w:marBottom w:val="0"/>
              <w:divBdr>
                <w:top w:val="none" w:sz="0" w:space="0" w:color="auto"/>
                <w:left w:val="none" w:sz="0" w:space="0" w:color="auto"/>
                <w:bottom w:val="none" w:sz="0" w:space="0" w:color="auto"/>
                <w:right w:val="none" w:sz="0" w:space="0" w:color="auto"/>
              </w:divBdr>
              <w:divsChild>
                <w:div w:id="1916042640">
                  <w:marLeft w:val="0"/>
                  <w:marRight w:val="0"/>
                  <w:marTop w:val="0"/>
                  <w:marBottom w:val="0"/>
                  <w:divBdr>
                    <w:top w:val="none" w:sz="0" w:space="0" w:color="auto"/>
                    <w:left w:val="none" w:sz="0" w:space="0" w:color="auto"/>
                    <w:bottom w:val="none" w:sz="0" w:space="0" w:color="auto"/>
                    <w:right w:val="none" w:sz="0" w:space="0" w:color="auto"/>
                  </w:divBdr>
                </w:div>
                <w:div w:id="544566716">
                  <w:marLeft w:val="0"/>
                  <w:marRight w:val="0"/>
                  <w:marTop w:val="0"/>
                  <w:marBottom w:val="0"/>
                  <w:divBdr>
                    <w:top w:val="none" w:sz="0" w:space="0" w:color="auto"/>
                    <w:left w:val="none" w:sz="0" w:space="0" w:color="auto"/>
                    <w:bottom w:val="none" w:sz="0" w:space="0" w:color="auto"/>
                    <w:right w:val="none" w:sz="0" w:space="0" w:color="auto"/>
                  </w:divBdr>
                </w:div>
                <w:div w:id="2068844074">
                  <w:marLeft w:val="0"/>
                  <w:marRight w:val="0"/>
                  <w:marTop w:val="0"/>
                  <w:marBottom w:val="0"/>
                  <w:divBdr>
                    <w:top w:val="none" w:sz="0" w:space="0" w:color="auto"/>
                    <w:left w:val="none" w:sz="0" w:space="0" w:color="auto"/>
                    <w:bottom w:val="none" w:sz="0" w:space="0" w:color="auto"/>
                    <w:right w:val="none" w:sz="0" w:space="0" w:color="auto"/>
                  </w:divBdr>
                </w:div>
                <w:div w:id="1600021899">
                  <w:marLeft w:val="0"/>
                  <w:marRight w:val="0"/>
                  <w:marTop w:val="0"/>
                  <w:marBottom w:val="0"/>
                  <w:divBdr>
                    <w:top w:val="none" w:sz="0" w:space="0" w:color="auto"/>
                    <w:left w:val="none" w:sz="0" w:space="0" w:color="auto"/>
                    <w:bottom w:val="none" w:sz="0" w:space="0" w:color="auto"/>
                    <w:right w:val="none" w:sz="0" w:space="0" w:color="auto"/>
                  </w:divBdr>
                </w:div>
                <w:div w:id="734012586">
                  <w:marLeft w:val="0"/>
                  <w:marRight w:val="0"/>
                  <w:marTop w:val="0"/>
                  <w:marBottom w:val="0"/>
                  <w:divBdr>
                    <w:top w:val="none" w:sz="0" w:space="0" w:color="auto"/>
                    <w:left w:val="none" w:sz="0" w:space="0" w:color="auto"/>
                    <w:bottom w:val="none" w:sz="0" w:space="0" w:color="auto"/>
                    <w:right w:val="none" w:sz="0" w:space="0" w:color="auto"/>
                  </w:divBdr>
                </w:div>
                <w:div w:id="394934571">
                  <w:marLeft w:val="0"/>
                  <w:marRight w:val="0"/>
                  <w:marTop w:val="0"/>
                  <w:marBottom w:val="0"/>
                  <w:divBdr>
                    <w:top w:val="none" w:sz="0" w:space="0" w:color="auto"/>
                    <w:left w:val="none" w:sz="0" w:space="0" w:color="auto"/>
                    <w:bottom w:val="none" w:sz="0" w:space="0" w:color="auto"/>
                    <w:right w:val="none" w:sz="0" w:space="0" w:color="auto"/>
                  </w:divBdr>
                </w:div>
                <w:div w:id="969244098">
                  <w:marLeft w:val="0"/>
                  <w:marRight w:val="0"/>
                  <w:marTop w:val="0"/>
                  <w:marBottom w:val="0"/>
                  <w:divBdr>
                    <w:top w:val="none" w:sz="0" w:space="0" w:color="auto"/>
                    <w:left w:val="none" w:sz="0" w:space="0" w:color="auto"/>
                    <w:bottom w:val="none" w:sz="0" w:space="0" w:color="auto"/>
                    <w:right w:val="none" w:sz="0" w:space="0" w:color="auto"/>
                  </w:divBdr>
                </w:div>
                <w:div w:id="117719507">
                  <w:marLeft w:val="0"/>
                  <w:marRight w:val="0"/>
                  <w:marTop w:val="0"/>
                  <w:marBottom w:val="0"/>
                  <w:divBdr>
                    <w:top w:val="none" w:sz="0" w:space="0" w:color="auto"/>
                    <w:left w:val="none" w:sz="0" w:space="0" w:color="auto"/>
                    <w:bottom w:val="none" w:sz="0" w:space="0" w:color="auto"/>
                    <w:right w:val="none" w:sz="0" w:space="0" w:color="auto"/>
                  </w:divBdr>
                </w:div>
                <w:div w:id="1689260500">
                  <w:marLeft w:val="0"/>
                  <w:marRight w:val="0"/>
                  <w:marTop w:val="0"/>
                  <w:marBottom w:val="0"/>
                  <w:divBdr>
                    <w:top w:val="none" w:sz="0" w:space="0" w:color="auto"/>
                    <w:left w:val="none" w:sz="0" w:space="0" w:color="auto"/>
                    <w:bottom w:val="none" w:sz="0" w:space="0" w:color="auto"/>
                    <w:right w:val="none" w:sz="0" w:space="0" w:color="auto"/>
                  </w:divBdr>
                </w:div>
                <w:div w:id="1134567553">
                  <w:marLeft w:val="0"/>
                  <w:marRight w:val="0"/>
                  <w:marTop w:val="0"/>
                  <w:marBottom w:val="0"/>
                  <w:divBdr>
                    <w:top w:val="none" w:sz="0" w:space="0" w:color="auto"/>
                    <w:left w:val="none" w:sz="0" w:space="0" w:color="auto"/>
                    <w:bottom w:val="none" w:sz="0" w:space="0" w:color="auto"/>
                    <w:right w:val="none" w:sz="0" w:space="0" w:color="auto"/>
                  </w:divBdr>
                </w:div>
                <w:div w:id="264965960">
                  <w:marLeft w:val="0"/>
                  <w:marRight w:val="0"/>
                  <w:marTop w:val="0"/>
                  <w:marBottom w:val="0"/>
                  <w:divBdr>
                    <w:top w:val="none" w:sz="0" w:space="0" w:color="auto"/>
                    <w:left w:val="none" w:sz="0" w:space="0" w:color="auto"/>
                    <w:bottom w:val="none" w:sz="0" w:space="0" w:color="auto"/>
                    <w:right w:val="none" w:sz="0" w:space="0" w:color="auto"/>
                  </w:divBdr>
                </w:div>
                <w:div w:id="1255942476">
                  <w:marLeft w:val="0"/>
                  <w:marRight w:val="0"/>
                  <w:marTop w:val="0"/>
                  <w:marBottom w:val="0"/>
                  <w:divBdr>
                    <w:top w:val="none" w:sz="0" w:space="0" w:color="auto"/>
                    <w:left w:val="none" w:sz="0" w:space="0" w:color="auto"/>
                    <w:bottom w:val="none" w:sz="0" w:space="0" w:color="auto"/>
                    <w:right w:val="none" w:sz="0" w:space="0" w:color="auto"/>
                  </w:divBdr>
                </w:div>
                <w:div w:id="1823039286">
                  <w:marLeft w:val="0"/>
                  <w:marRight w:val="0"/>
                  <w:marTop w:val="0"/>
                  <w:marBottom w:val="0"/>
                  <w:divBdr>
                    <w:top w:val="none" w:sz="0" w:space="0" w:color="auto"/>
                    <w:left w:val="none" w:sz="0" w:space="0" w:color="auto"/>
                    <w:bottom w:val="none" w:sz="0" w:space="0" w:color="auto"/>
                    <w:right w:val="none" w:sz="0" w:space="0" w:color="auto"/>
                  </w:divBdr>
                </w:div>
                <w:div w:id="1251508169">
                  <w:marLeft w:val="0"/>
                  <w:marRight w:val="0"/>
                  <w:marTop w:val="0"/>
                  <w:marBottom w:val="0"/>
                  <w:divBdr>
                    <w:top w:val="none" w:sz="0" w:space="0" w:color="auto"/>
                    <w:left w:val="none" w:sz="0" w:space="0" w:color="auto"/>
                    <w:bottom w:val="none" w:sz="0" w:space="0" w:color="auto"/>
                    <w:right w:val="none" w:sz="0" w:space="0" w:color="auto"/>
                  </w:divBdr>
                </w:div>
                <w:div w:id="1901331472">
                  <w:marLeft w:val="0"/>
                  <w:marRight w:val="0"/>
                  <w:marTop w:val="0"/>
                  <w:marBottom w:val="0"/>
                  <w:divBdr>
                    <w:top w:val="none" w:sz="0" w:space="0" w:color="auto"/>
                    <w:left w:val="none" w:sz="0" w:space="0" w:color="auto"/>
                    <w:bottom w:val="none" w:sz="0" w:space="0" w:color="auto"/>
                    <w:right w:val="none" w:sz="0" w:space="0" w:color="auto"/>
                  </w:divBdr>
                </w:div>
                <w:div w:id="1944339821">
                  <w:marLeft w:val="0"/>
                  <w:marRight w:val="0"/>
                  <w:marTop w:val="0"/>
                  <w:marBottom w:val="0"/>
                  <w:divBdr>
                    <w:top w:val="none" w:sz="0" w:space="0" w:color="auto"/>
                    <w:left w:val="none" w:sz="0" w:space="0" w:color="auto"/>
                    <w:bottom w:val="none" w:sz="0" w:space="0" w:color="auto"/>
                    <w:right w:val="none" w:sz="0" w:space="0" w:color="auto"/>
                  </w:divBdr>
                </w:div>
                <w:div w:id="2124684527">
                  <w:marLeft w:val="0"/>
                  <w:marRight w:val="0"/>
                  <w:marTop w:val="0"/>
                  <w:marBottom w:val="0"/>
                  <w:divBdr>
                    <w:top w:val="none" w:sz="0" w:space="0" w:color="auto"/>
                    <w:left w:val="none" w:sz="0" w:space="0" w:color="auto"/>
                    <w:bottom w:val="none" w:sz="0" w:space="0" w:color="auto"/>
                    <w:right w:val="none" w:sz="0" w:space="0" w:color="auto"/>
                  </w:divBdr>
                </w:div>
                <w:div w:id="443889952">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sChild>
            </w:div>
            <w:div w:id="927468969">
              <w:marLeft w:val="0"/>
              <w:marRight w:val="0"/>
              <w:marTop w:val="0"/>
              <w:marBottom w:val="0"/>
              <w:divBdr>
                <w:top w:val="none" w:sz="0" w:space="0" w:color="auto"/>
                <w:left w:val="none" w:sz="0" w:space="0" w:color="auto"/>
                <w:bottom w:val="none" w:sz="0" w:space="0" w:color="auto"/>
                <w:right w:val="none" w:sz="0" w:space="0" w:color="auto"/>
              </w:divBdr>
              <w:divsChild>
                <w:div w:id="1937130152">
                  <w:marLeft w:val="0"/>
                  <w:marRight w:val="0"/>
                  <w:marTop w:val="0"/>
                  <w:marBottom w:val="0"/>
                  <w:divBdr>
                    <w:top w:val="none" w:sz="0" w:space="0" w:color="auto"/>
                    <w:left w:val="none" w:sz="0" w:space="0" w:color="auto"/>
                    <w:bottom w:val="none" w:sz="0" w:space="0" w:color="auto"/>
                    <w:right w:val="none" w:sz="0" w:space="0" w:color="auto"/>
                  </w:divBdr>
                </w:div>
                <w:div w:id="1045568779">
                  <w:marLeft w:val="0"/>
                  <w:marRight w:val="0"/>
                  <w:marTop w:val="0"/>
                  <w:marBottom w:val="0"/>
                  <w:divBdr>
                    <w:top w:val="none" w:sz="0" w:space="0" w:color="auto"/>
                    <w:left w:val="none" w:sz="0" w:space="0" w:color="auto"/>
                    <w:bottom w:val="none" w:sz="0" w:space="0" w:color="auto"/>
                    <w:right w:val="none" w:sz="0" w:space="0" w:color="auto"/>
                  </w:divBdr>
                </w:div>
                <w:div w:id="751703302">
                  <w:marLeft w:val="0"/>
                  <w:marRight w:val="0"/>
                  <w:marTop w:val="0"/>
                  <w:marBottom w:val="0"/>
                  <w:divBdr>
                    <w:top w:val="none" w:sz="0" w:space="0" w:color="auto"/>
                    <w:left w:val="none" w:sz="0" w:space="0" w:color="auto"/>
                    <w:bottom w:val="none" w:sz="0" w:space="0" w:color="auto"/>
                    <w:right w:val="none" w:sz="0" w:space="0" w:color="auto"/>
                  </w:divBdr>
                </w:div>
                <w:div w:id="260842138">
                  <w:marLeft w:val="0"/>
                  <w:marRight w:val="0"/>
                  <w:marTop w:val="0"/>
                  <w:marBottom w:val="0"/>
                  <w:divBdr>
                    <w:top w:val="none" w:sz="0" w:space="0" w:color="auto"/>
                    <w:left w:val="none" w:sz="0" w:space="0" w:color="auto"/>
                    <w:bottom w:val="none" w:sz="0" w:space="0" w:color="auto"/>
                    <w:right w:val="none" w:sz="0" w:space="0" w:color="auto"/>
                  </w:divBdr>
                </w:div>
                <w:div w:id="242685056">
                  <w:marLeft w:val="0"/>
                  <w:marRight w:val="0"/>
                  <w:marTop w:val="0"/>
                  <w:marBottom w:val="0"/>
                  <w:divBdr>
                    <w:top w:val="none" w:sz="0" w:space="0" w:color="auto"/>
                    <w:left w:val="none" w:sz="0" w:space="0" w:color="auto"/>
                    <w:bottom w:val="none" w:sz="0" w:space="0" w:color="auto"/>
                    <w:right w:val="none" w:sz="0" w:space="0" w:color="auto"/>
                  </w:divBdr>
                </w:div>
                <w:div w:id="2104298768">
                  <w:marLeft w:val="0"/>
                  <w:marRight w:val="0"/>
                  <w:marTop w:val="0"/>
                  <w:marBottom w:val="0"/>
                  <w:divBdr>
                    <w:top w:val="none" w:sz="0" w:space="0" w:color="auto"/>
                    <w:left w:val="none" w:sz="0" w:space="0" w:color="auto"/>
                    <w:bottom w:val="none" w:sz="0" w:space="0" w:color="auto"/>
                    <w:right w:val="none" w:sz="0" w:space="0" w:color="auto"/>
                  </w:divBdr>
                </w:div>
                <w:div w:id="943994699">
                  <w:marLeft w:val="0"/>
                  <w:marRight w:val="0"/>
                  <w:marTop w:val="0"/>
                  <w:marBottom w:val="0"/>
                  <w:divBdr>
                    <w:top w:val="none" w:sz="0" w:space="0" w:color="auto"/>
                    <w:left w:val="none" w:sz="0" w:space="0" w:color="auto"/>
                    <w:bottom w:val="none" w:sz="0" w:space="0" w:color="auto"/>
                    <w:right w:val="none" w:sz="0" w:space="0" w:color="auto"/>
                  </w:divBdr>
                </w:div>
                <w:div w:id="1504199764">
                  <w:marLeft w:val="0"/>
                  <w:marRight w:val="0"/>
                  <w:marTop w:val="0"/>
                  <w:marBottom w:val="0"/>
                  <w:divBdr>
                    <w:top w:val="none" w:sz="0" w:space="0" w:color="auto"/>
                    <w:left w:val="none" w:sz="0" w:space="0" w:color="auto"/>
                    <w:bottom w:val="none" w:sz="0" w:space="0" w:color="auto"/>
                    <w:right w:val="none" w:sz="0" w:space="0" w:color="auto"/>
                  </w:divBdr>
                </w:div>
                <w:div w:id="1817719173">
                  <w:marLeft w:val="0"/>
                  <w:marRight w:val="0"/>
                  <w:marTop w:val="0"/>
                  <w:marBottom w:val="0"/>
                  <w:divBdr>
                    <w:top w:val="none" w:sz="0" w:space="0" w:color="auto"/>
                    <w:left w:val="none" w:sz="0" w:space="0" w:color="auto"/>
                    <w:bottom w:val="none" w:sz="0" w:space="0" w:color="auto"/>
                    <w:right w:val="none" w:sz="0" w:space="0" w:color="auto"/>
                  </w:divBdr>
                </w:div>
                <w:div w:id="1322733310">
                  <w:marLeft w:val="0"/>
                  <w:marRight w:val="0"/>
                  <w:marTop w:val="0"/>
                  <w:marBottom w:val="0"/>
                  <w:divBdr>
                    <w:top w:val="none" w:sz="0" w:space="0" w:color="auto"/>
                    <w:left w:val="none" w:sz="0" w:space="0" w:color="auto"/>
                    <w:bottom w:val="none" w:sz="0" w:space="0" w:color="auto"/>
                    <w:right w:val="none" w:sz="0" w:space="0" w:color="auto"/>
                  </w:divBdr>
                </w:div>
                <w:div w:id="63380678">
                  <w:marLeft w:val="0"/>
                  <w:marRight w:val="0"/>
                  <w:marTop w:val="0"/>
                  <w:marBottom w:val="0"/>
                  <w:divBdr>
                    <w:top w:val="none" w:sz="0" w:space="0" w:color="auto"/>
                    <w:left w:val="none" w:sz="0" w:space="0" w:color="auto"/>
                    <w:bottom w:val="none" w:sz="0" w:space="0" w:color="auto"/>
                    <w:right w:val="none" w:sz="0" w:space="0" w:color="auto"/>
                  </w:divBdr>
                </w:div>
                <w:div w:id="1825198545">
                  <w:marLeft w:val="0"/>
                  <w:marRight w:val="0"/>
                  <w:marTop w:val="0"/>
                  <w:marBottom w:val="0"/>
                  <w:divBdr>
                    <w:top w:val="none" w:sz="0" w:space="0" w:color="auto"/>
                    <w:left w:val="none" w:sz="0" w:space="0" w:color="auto"/>
                    <w:bottom w:val="none" w:sz="0" w:space="0" w:color="auto"/>
                    <w:right w:val="none" w:sz="0" w:space="0" w:color="auto"/>
                  </w:divBdr>
                </w:div>
                <w:div w:id="1454012075">
                  <w:marLeft w:val="0"/>
                  <w:marRight w:val="0"/>
                  <w:marTop w:val="0"/>
                  <w:marBottom w:val="0"/>
                  <w:divBdr>
                    <w:top w:val="none" w:sz="0" w:space="0" w:color="auto"/>
                    <w:left w:val="none" w:sz="0" w:space="0" w:color="auto"/>
                    <w:bottom w:val="none" w:sz="0" w:space="0" w:color="auto"/>
                    <w:right w:val="none" w:sz="0" w:space="0" w:color="auto"/>
                  </w:divBdr>
                </w:div>
                <w:div w:id="675573125">
                  <w:marLeft w:val="0"/>
                  <w:marRight w:val="0"/>
                  <w:marTop w:val="0"/>
                  <w:marBottom w:val="0"/>
                  <w:divBdr>
                    <w:top w:val="none" w:sz="0" w:space="0" w:color="auto"/>
                    <w:left w:val="none" w:sz="0" w:space="0" w:color="auto"/>
                    <w:bottom w:val="none" w:sz="0" w:space="0" w:color="auto"/>
                    <w:right w:val="none" w:sz="0" w:space="0" w:color="auto"/>
                  </w:divBdr>
                </w:div>
                <w:div w:id="684987855">
                  <w:marLeft w:val="0"/>
                  <w:marRight w:val="0"/>
                  <w:marTop w:val="0"/>
                  <w:marBottom w:val="0"/>
                  <w:divBdr>
                    <w:top w:val="none" w:sz="0" w:space="0" w:color="auto"/>
                    <w:left w:val="none" w:sz="0" w:space="0" w:color="auto"/>
                    <w:bottom w:val="none" w:sz="0" w:space="0" w:color="auto"/>
                    <w:right w:val="none" w:sz="0" w:space="0" w:color="auto"/>
                  </w:divBdr>
                </w:div>
                <w:div w:id="932396981">
                  <w:marLeft w:val="0"/>
                  <w:marRight w:val="0"/>
                  <w:marTop w:val="0"/>
                  <w:marBottom w:val="0"/>
                  <w:divBdr>
                    <w:top w:val="none" w:sz="0" w:space="0" w:color="auto"/>
                    <w:left w:val="none" w:sz="0" w:space="0" w:color="auto"/>
                    <w:bottom w:val="none" w:sz="0" w:space="0" w:color="auto"/>
                    <w:right w:val="none" w:sz="0" w:space="0" w:color="auto"/>
                  </w:divBdr>
                </w:div>
                <w:div w:id="652608788">
                  <w:marLeft w:val="0"/>
                  <w:marRight w:val="0"/>
                  <w:marTop w:val="0"/>
                  <w:marBottom w:val="0"/>
                  <w:divBdr>
                    <w:top w:val="none" w:sz="0" w:space="0" w:color="auto"/>
                    <w:left w:val="none" w:sz="0" w:space="0" w:color="auto"/>
                    <w:bottom w:val="none" w:sz="0" w:space="0" w:color="auto"/>
                    <w:right w:val="none" w:sz="0" w:space="0" w:color="auto"/>
                  </w:divBdr>
                </w:div>
                <w:div w:id="1465663097">
                  <w:marLeft w:val="0"/>
                  <w:marRight w:val="0"/>
                  <w:marTop w:val="0"/>
                  <w:marBottom w:val="0"/>
                  <w:divBdr>
                    <w:top w:val="none" w:sz="0" w:space="0" w:color="auto"/>
                    <w:left w:val="none" w:sz="0" w:space="0" w:color="auto"/>
                    <w:bottom w:val="none" w:sz="0" w:space="0" w:color="auto"/>
                    <w:right w:val="none" w:sz="0" w:space="0" w:color="auto"/>
                  </w:divBdr>
                </w:div>
                <w:div w:id="1534414656">
                  <w:marLeft w:val="0"/>
                  <w:marRight w:val="0"/>
                  <w:marTop w:val="0"/>
                  <w:marBottom w:val="0"/>
                  <w:divBdr>
                    <w:top w:val="none" w:sz="0" w:space="0" w:color="auto"/>
                    <w:left w:val="none" w:sz="0" w:space="0" w:color="auto"/>
                    <w:bottom w:val="none" w:sz="0" w:space="0" w:color="auto"/>
                    <w:right w:val="none" w:sz="0" w:space="0" w:color="auto"/>
                  </w:divBdr>
                </w:div>
                <w:div w:id="1755737000">
                  <w:marLeft w:val="0"/>
                  <w:marRight w:val="0"/>
                  <w:marTop w:val="0"/>
                  <w:marBottom w:val="0"/>
                  <w:divBdr>
                    <w:top w:val="none" w:sz="0" w:space="0" w:color="auto"/>
                    <w:left w:val="none" w:sz="0" w:space="0" w:color="auto"/>
                    <w:bottom w:val="none" w:sz="0" w:space="0" w:color="auto"/>
                    <w:right w:val="none" w:sz="0" w:space="0" w:color="auto"/>
                  </w:divBdr>
                </w:div>
                <w:div w:id="653533442">
                  <w:marLeft w:val="0"/>
                  <w:marRight w:val="0"/>
                  <w:marTop w:val="0"/>
                  <w:marBottom w:val="0"/>
                  <w:divBdr>
                    <w:top w:val="none" w:sz="0" w:space="0" w:color="auto"/>
                    <w:left w:val="none" w:sz="0" w:space="0" w:color="auto"/>
                    <w:bottom w:val="none" w:sz="0" w:space="0" w:color="auto"/>
                    <w:right w:val="none" w:sz="0" w:space="0" w:color="auto"/>
                  </w:divBdr>
                </w:div>
                <w:div w:id="1643651740">
                  <w:marLeft w:val="0"/>
                  <w:marRight w:val="0"/>
                  <w:marTop w:val="0"/>
                  <w:marBottom w:val="0"/>
                  <w:divBdr>
                    <w:top w:val="none" w:sz="0" w:space="0" w:color="auto"/>
                    <w:left w:val="none" w:sz="0" w:space="0" w:color="auto"/>
                    <w:bottom w:val="none" w:sz="0" w:space="0" w:color="auto"/>
                    <w:right w:val="none" w:sz="0" w:space="0" w:color="auto"/>
                  </w:divBdr>
                </w:div>
                <w:div w:id="1449660125">
                  <w:marLeft w:val="0"/>
                  <w:marRight w:val="0"/>
                  <w:marTop w:val="0"/>
                  <w:marBottom w:val="0"/>
                  <w:divBdr>
                    <w:top w:val="none" w:sz="0" w:space="0" w:color="auto"/>
                    <w:left w:val="none" w:sz="0" w:space="0" w:color="auto"/>
                    <w:bottom w:val="none" w:sz="0" w:space="0" w:color="auto"/>
                    <w:right w:val="none" w:sz="0" w:space="0" w:color="auto"/>
                  </w:divBdr>
                </w:div>
                <w:div w:id="1168591655">
                  <w:marLeft w:val="0"/>
                  <w:marRight w:val="0"/>
                  <w:marTop w:val="0"/>
                  <w:marBottom w:val="0"/>
                  <w:divBdr>
                    <w:top w:val="none" w:sz="0" w:space="0" w:color="auto"/>
                    <w:left w:val="none" w:sz="0" w:space="0" w:color="auto"/>
                    <w:bottom w:val="none" w:sz="0" w:space="0" w:color="auto"/>
                    <w:right w:val="none" w:sz="0" w:space="0" w:color="auto"/>
                  </w:divBdr>
                </w:div>
                <w:div w:id="679047505">
                  <w:marLeft w:val="0"/>
                  <w:marRight w:val="0"/>
                  <w:marTop w:val="0"/>
                  <w:marBottom w:val="0"/>
                  <w:divBdr>
                    <w:top w:val="none" w:sz="0" w:space="0" w:color="auto"/>
                    <w:left w:val="none" w:sz="0" w:space="0" w:color="auto"/>
                    <w:bottom w:val="none" w:sz="0" w:space="0" w:color="auto"/>
                    <w:right w:val="none" w:sz="0" w:space="0" w:color="auto"/>
                  </w:divBdr>
                </w:div>
                <w:div w:id="1646546687">
                  <w:marLeft w:val="0"/>
                  <w:marRight w:val="0"/>
                  <w:marTop w:val="0"/>
                  <w:marBottom w:val="0"/>
                  <w:divBdr>
                    <w:top w:val="none" w:sz="0" w:space="0" w:color="auto"/>
                    <w:left w:val="none" w:sz="0" w:space="0" w:color="auto"/>
                    <w:bottom w:val="none" w:sz="0" w:space="0" w:color="auto"/>
                    <w:right w:val="none" w:sz="0" w:space="0" w:color="auto"/>
                  </w:divBdr>
                </w:div>
                <w:div w:id="913275690">
                  <w:marLeft w:val="0"/>
                  <w:marRight w:val="0"/>
                  <w:marTop w:val="0"/>
                  <w:marBottom w:val="0"/>
                  <w:divBdr>
                    <w:top w:val="none" w:sz="0" w:space="0" w:color="auto"/>
                    <w:left w:val="none" w:sz="0" w:space="0" w:color="auto"/>
                    <w:bottom w:val="none" w:sz="0" w:space="0" w:color="auto"/>
                    <w:right w:val="none" w:sz="0" w:space="0" w:color="auto"/>
                  </w:divBdr>
                </w:div>
                <w:div w:id="792091308">
                  <w:marLeft w:val="0"/>
                  <w:marRight w:val="0"/>
                  <w:marTop w:val="0"/>
                  <w:marBottom w:val="0"/>
                  <w:divBdr>
                    <w:top w:val="none" w:sz="0" w:space="0" w:color="auto"/>
                    <w:left w:val="none" w:sz="0" w:space="0" w:color="auto"/>
                    <w:bottom w:val="none" w:sz="0" w:space="0" w:color="auto"/>
                    <w:right w:val="none" w:sz="0" w:space="0" w:color="auto"/>
                  </w:divBdr>
                </w:div>
                <w:div w:id="628827655">
                  <w:marLeft w:val="0"/>
                  <w:marRight w:val="0"/>
                  <w:marTop w:val="0"/>
                  <w:marBottom w:val="0"/>
                  <w:divBdr>
                    <w:top w:val="none" w:sz="0" w:space="0" w:color="auto"/>
                    <w:left w:val="none" w:sz="0" w:space="0" w:color="auto"/>
                    <w:bottom w:val="none" w:sz="0" w:space="0" w:color="auto"/>
                    <w:right w:val="none" w:sz="0" w:space="0" w:color="auto"/>
                  </w:divBdr>
                </w:div>
                <w:div w:id="1260797936">
                  <w:marLeft w:val="0"/>
                  <w:marRight w:val="0"/>
                  <w:marTop w:val="0"/>
                  <w:marBottom w:val="0"/>
                  <w:divBdr>
                    <w:top w:val="none" w:sz="0" w:space="0" w:color="auto"/>
                    <w:left w:val="none" w:sz="0" w:space="0" w:color="auto"/>
                    <w:bottom w:val="none" w:sz="0" w:space="0" w:color="auto"/>
                    <w:right w:val="none" w:sz="0" w:space="0" w:color="auto"/>
                  </w:divBdr>
                </w:div>
                <w:div w:id="1798647344">
                  <w:marLeft w:val="0"/>
                  <w:marRight w:val="0"/>
                  <w:marTop w:val="0"/>
                  <w:marBottom w:val="0"/>
                  <w:divBdr>
                    <w:top w:val="none" w:sz="0" w:space="0" w:color="auto"/>
                    <w:left w:val="none" w:sz="0" w:space="0" w:color="auto"/>
                    <w:bottom w:val="none" w:sz="0" w:space="0" w:color="auto"/>
                    <w:right w:val="none" w:sz="0" w:space="0" w:color="auto"/>
                  </w:divBdr>
                </w:div>
                <w:div w:id="1841502745">
                  <w:marLeft w:val="0"/>
                  <w:marRight w:val="0"/>
                  <w:marTop w:val="0"/>
                  <w:marBottom w:val="0"/>
                  <w:divBdr>
                    <w:top w:val="none" w:sz="0" w:space="0" w:color="auto"/>
                    <w:left w:val="none" w:sz="0" w:space="0" w:color="auto"/>
                    <w:bottom w:val="none" w:sz="0" w:space="0" w:color="auto"/>
                    <w:right w:val="none" w:sz="0" w:space="0" w:color="auto"/>
                  </w:divBdr>
                </w:div>
                <w:div w:id="1251616898">
                  <w:marLeft w:val="0"/>
                  <w:marRight w:val="0"/>
                  <w:marTop w:val="0"/>
                  <w:marBottom w:val="0"/>
                  <w:divBdr>
                    <w:top w:val="none" w:sz="0" w:space="0" w:color="auto"/>
                    <w:left w:val="none" w:sz="0" w:space="0" w:color="auto"/>
                    <w:bottom w:val="none" w:sz="0" w:space="0" w:color="auto"/>
                    <w:right w:val="none" w:sz="0" w:space="0" w:color="auto"/>
                  </w:divBdr>
                </w:div>
                <w:div w:id="601382752">
                  <w:marLeft w:val="0"/>
                  <w:marRight w:val="0"/>
                  <w:marTop w:val="0"/>
                  <w:marBottom w:val="0"/>
                  <w:divBdr>
                    <w:top w:val="none" w:sz="0" w:space="0" w:color="auto"/>
                    <w:left w:val="none" w:sz="0" w:space="0" w:color="auto"/>
                    <w:bottom w:val="none" w:sz="0" w:space="0" w:color="auto"/>
                    <w:right w:val="none" w:sz="0" w:space="0" w:color="auto"/>
                  </w:divBdr>
                </w:div>
                <w:div w:id="473372199">
                  <w:marLeft w:val="0"/>
                  <w:marRight w:val="0"/>
                  <w:marTop w:val="0"/>
                  <w:marBottom w:val="0"/>
                  <w:divBdr>
                    <w:top w:val="none" w:sz="0" w:space="0" w:color="auto"/>
                    <w:left w:val="none" w:sz="0" w:space="0" w:color="auto"/>
                    <w:bottom w:val="none" w:sz="0" w:space="0" w:color="auto"/>
                    <w:right w:val="none" w:sz="0" w:space="0" w:color="auto"/>
                  </w:divBdr>
                </w:div>
                <w:div w:id="1896502261">
                  <w:marLeft w:val="0"/>
                  <w:marRight w:val="0"/>
                  <w:marTop w:val="0"/>
                  <w:marBottom w:val="0"/>
                  <w:divBdr>
                    <w:top w:val="none" w:sz="0" w:space="0" w:color="auto"/>
                    <w:left w:val="none" w:sz="0" w:space="0" w:color="auto"/>
                    <w:bottom w:val="none" w:sz="0" w:space="0" w:color="auto"/>
                    <w:right w:val="none" w:sz="0" w:space="0" w:color="auto"/>
                  </w:divBdr>
                </w:div>
                <w:div w:id="1846355800">
                  <w:marLeft w:val="0"/>
                  <w:marRight w:val="0"/>
                  <w:marTop w:val="0"/>
                  <w:marBottom w:val="0"/>
                  <w:divBdr>
                    <w:top w:val="none" w:sz="0" w:space="0" w:color="auto"/>
                    <w:left w:val="none" w:sz="0" w:space="0" w:color="auto"/>
                    <w:bottom w:val="none" w:sz="0" w:space="0" w:color="auto"/>
                    <w:right w:val="none" w:sz="0" w:space="0" w:color="auto"/>
                  </w:divBdr>
                </w:div>
                <w:div w:id="1910070604">
                  <w:marLeft w:val="0"/>
                  <w:marRight w:val="0"/>
                  <w:marTop w:val="0"/>
                  <w:marBottom w:val="0"/>
                  <w:divBdr>
                    <w:top w:val="none" w:sz="0" w:space="0" w:color="auto"/>
                    <w:left w:val="none" w:sz="0" w:space="0" w:color="auto"/>
                    <w:bottom w:val="none" w:sz="0" w:space="0" w:color="auto"/>
                    <w:right w:val="none" w:sz="0" w:space="0" w:color="auto"/>
                  </w:divBdr>
                </w:div>
                <w:div w:id="1393773172">
                  <w:marLeft w:val="0"/>
                  <w:marRight w:val="0"/>
                  <w:marTop w:val="0"/>
                  <w:marBottom w:val="0"/>
                  <w:divBdr>
                    <w:top w:val="none" w:sz="0" w:space="0" w:color="auto"/>
                    <w:left w:val="none" w:sz="0" w:space="0" w:color="auto"/>
                    <w:bottom w:val="none" w:sz="0" w:space="0" w:color="auto"/>
                    <w:right w:val="none" w:sz="0" w:space="0" w:color="auto"/>
                  </w:divBdr>
                </w:div>
                <w:div w:id="1833451870">
                  <w:marLeft w:val="0"/>
                  <w:marRight w:val="0"/>
                  <w:marTop w:val="0"/>
                  <w:marBottom w:val="0"/>
                  <w:divBdr>
                    <w:top w:val="none" w:sz="0" w:space="0" w:color="auto"/>
                    <w:left w:val="none" w:sz="0" w:space="0" w:color="auto"/>
                    <w:bottom w:val="none" w:sz="0" w:space="0" w:color="auto"/>
                    <w:right w:val="none" w:sz="0" w:space="0" w:color="auto"/>
                  </w:divBdr>
                </w:div>
                <w:div w:id="675621395">
                  <w:marLeft w:val="0"/>
                  <w:marRight w:val="0"/>
                  <w:marTop w:val="0"/>
                  <w:marBottom w:val="0"/>
                  <w:divBdr>
                    <w:top w:val="none" w:sz="0" w:space="0" w:color="auto"/>
                    <w:left w:val="none" w:sz="0" w:space="0" w:color="auto"/>
                    <w:bottom w:val="none" w:sz="0" w:space="0" w:color="auto"/>
                    <w:right w:val="none" w:sz="0" w:space="0" w:color="auto"/>
                  </w:divBdr>
                </w:div>
                <w:div w:id="548414859">
                  <w:marLeft w:val="0"/>
                  <w:marRight w:val="0"/>
                  <w:marTop w:val="0"/>
                  <w:marBottom w:val="0"/>
                  <w:divBdr>
                    <w:top w:val="none" w:sz="0" w:space="0" w:color="auto"/>
                    <w:left w:val="none" w:sz="0" w:space="0" w:color="auto"/>
                    <w:bottom w:val="none" w:sz="0" w:space="0" w:color="auto"/>
                    <w:right w:val="none" w:sz="0" w:space="0" w:color="auto"/>
                  </w:divBdr>
                </w:div>
                <w:div w:id="1511329792">
                  <w:marLeft w:val="0"/>
                  <w:marRight w:val="0"/>
                  <w:marTop w:val="0"/>
                  <w:marBottom w:val="0"/>
                  <w:divBdr>
                    <w:top w:val="none" w:sz="0" w:space="0" w:color="auto"/>
                    <w:left w:val="none" w:sz="0" w:space="0" w:color="auto"/>
                    <w:bottom w:val="none" w:sz="0" w:space="0" w:color="auto"/>
                    <w:right w:val="none" w:sz="0" w:space="0" w:color="auto"/>
                  </w:divBdr>
                </w:div>
                <w:div w:id="1757944518">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
                <w:div w:id="347297418">
                  <w:marLeft w:val="0"/>
                  <w:marRight w:val="0"/>
                  <w:marTop w:val="0"/>
                  <w:marBottom w:val="0"/>
                  <w:divBdr>
                    <w:top w:val="none" w:sz="0" w:space="0" w:color="auto"/>
                    <w:left w:val="none" w:sz="0" w:space="0" w:color="auto"/>
                    <w:bottom w:val="none" w:sz="0" w:space="0" w:color="auto"/>
                    <w:right w:val="none" w:sz="0" w:space="0" w:color="auto"/>
                  </w:divBdr>
                </w:div>
                <w:div w:id="301157562">
                  <w:marLeft w:val="0"/>
                  <w:marRight w:val="0"/>
                  <w:marTop w:val="0"/>
                  <w:marBottom w:val="0"/>
                  <w:divBdr>
                    <w:top w:val="none" w:sz="0" w:space="0" w:color="auto"/>
                    <w:left w:val="none" w:sz="0" w:space="0" w:color="auto"/>
                    <w:bottom w:val="none" w:sz="0" w:space="0" w:color="auto"/>
                    <w:right w:val="none" w:sz="0" w:space="0" w:color="auto"/>
                  </w:divBdr>
                </w:div>
                <w:div w:id="512766294">
                  <w:marLeft w:val="0"/>
                  <w:marRight w:val="0"/>
                  <w:marTop w:val="0"/>
                  <w:marBottom w:val="0"/>
                  <w:divBdr>
                    <w:top w:val="none" w:sz="0" w:space="0" w:color="auto"/>
                    <w:left w:val="none" w:sz="0" w:space="0" w:color="auto"/>
                    <w:bottom w:val="none" w:sz="0" w:space="0" w:color="auto"/>
                    <w:right w:val="none" w:sz="0" w:space="0" w:color="auto"/>
                  </w:divBdr>
                </w:div>
                <w:div w:id="1122185731">
                  <w:marLeft w:val="0"/>
                  <w:marRight w:val="0"/>
                  <w:marTop w:val="0"/>
                  <w:marBottom w:val="0"/>
                  <w:divBdr>
                    <w:top w:val="none" w:sz="0" w:space="0" w:color="auto"/>
                    <w:left w:val="none" w:sz="0" w:space="0" w:color="auto"/>
                    <w:bottom w:val="none" w:sz="0" w:space="0" w:color="auto"/>
                    <w:right w:val="none" w:sz="0" w:space="0" w:color="auto"/>
                  </w:divBdr>
                </w:div>
              </w:divsChild>
            </w:div>
            <w:div w:id="122427431">
              <w:marLeft w:val="0"/>
              <w:marRight w:val="0"/>
              <w:marTop w:val="0"/>
              <w:marBottom w:val="0"/>
              <w:divBdr>
                <w:top w:val="none" w:sz="0" w:space="0" w:color="auto"/>
                <w:left w:val="none" w:sz="0" w:space="0" w:color="auto"/>
                <w:bottom w:val="none" w:sz="0" w:space="0" w:color="auto"/>
                <w:right w:val="none" w:sz="0" w:space="0" w:color="auto"/>
              </w:divBdr>
            </w:div>
            <w:div w:id="420878407">
              <w:marLeft w:val="0"/>
              <w:marRight w:val="0"/>
              <w:marTop w:val="0"/>
              <w:marBottom w:val="0"/>
              <w:divBdr>
                <w:top w:val="none" w:sz="0" w:space="0" w:color="auto"/>
                <w:left w:val="none" w:sz="0" w:space="0" w:color="auto"/>
                <w:bottom w:val="none" w:sz="0" w:space="0" w:color="auto"/>
                <w:right w:val="none" w:sz="0" w:space="0" w:color="auto"/>
              </w:divBdr>
            </w:div>
            <w:div w:id="1857302585">
              <w:marLeft w:val="0"/>
              <w:marRight w:val="0"/>
              <w:marTop w:val="0"/>
              <w:marBottom w:val="0"/>
              <w:divBdr>
                <w:top w:val="none" w:sz="0" w:space="0" w:color="auto"/>
                <w:left w:val="none" w:sz="0" w:space="0" w:color="auto"/>
                <w:bottom w:val="none" w:sz="0" w:space="0" w:color="auto"/>
                <w:right w:val="none" w:sz="0" w:space="0" w:color="auto"/>
              </w:divBdr>
            </w:div>
            <w:div w:id="372928785">
              <w:marLeft w:val="0"/>
              <w:marRight w:val="0"/>
              <w:marTop w:val="0"/>
              <w:marBottom w:val="0"/>
              <w:divBdr>
                <w:top w:val="none" w:sz="0" w:space="0" w:color="auto"/>
                <w:left w:val="none" w:sz="0" w:space="0" w:color="auto"/>
                <w:bottom w:val="none" w:sz="0" w:space="0" w:color="auto"/>
                <w:right w:val="none" w:sz="0" w:space="0" w:color="auto"/>
              </w:divBdr>
            </w:div>
            <w:div w:id="1192302417">
              <w:marLeft w:val="0"/>
              <w:marRight w:val="0"/>
              <w:marTop w:val="0"/>
              <w:marBottom w:val="0"/>
              <w:divBdr>
                <w:top w:val="none" w:sz="0" w:space="0" w:color="auto"/>
                <w:left w:val="none" w:sz="0" w:space="0" w:color="auto"/>
                <w:bottom w:val="none" w:sz="0" w:space="0" w:color="auto"/>
                <w:right w:val="none" w:sz="0" w:space="0" w:color="auto"/>
              </w:divBdr>
            </w:div>
            <w:div w:id="407533313">
              <w:marLeft w:val="0"/>
              <w:marRight w:val="0"/>
              <w:marTop w:val="0"/>
              <w:marBottom w:val="0"/>
              <w:divBdr>
                <w:top w:val="none" w:sz="0" w:space="0" w:color="auto"/>
                <w:left w:val="none" w:sz="0" w:space="0" w:color="auto"/>
                <w:bottom w:val="none" w:sz="0" w:space="0" w:color="auto"/>
                <w:right w:val="none" w:sz="0" w:space="0" w:color="auto"/>
              </w:divBdr>
            </w:div>
            <w:div w:id="166600844">
              <w:marLeft w:val="0"/>
              <w:marRight w:val="0"/>
              <w:marTop w:val="0"/>
              <w:marBottom w:val="0"/>
              <w:divBdr>
                <w:top w:val="none" w:sz="0" w:space="0" w:color="auto"/>
                <w:left w:val="none" w:sz="0" w:space="0" w:color="auto"/>
                <w:bottom w:val="none" w:sz="0" w:space="0" w:color="auto"/>
                <w:right w:val="none" w:sz="0" w:space="0" w:color="auto"/>
              </w:divBdr>
            </w:div>
            <w:div w:id="938367664">
              <w:marLeft w:val="0"/>
              <w:marRight w:val="0"/>
              <w:marTop w:val="0"/>
              <w:marBottom w:val="0"/>
              <w:divBdr>
                <w:top w:val="none" w:sz="0" w:space="0" w:color="auto"/>
                <w:left w:val="none" w:sz="0" w:space="0" w:color="auto"/>
                <w:bottom w:val="none" w:sz="0" w:space="0" w:color="auto"/>
                <w:right w:val="none" w:sz="0" w:space="0" w:color="auto"/>
              </w:divBdr>
            </w:div>
            <w:div w:id="896740958">
              <w:marLeft w:val="0"/>
              <w:marRight w:val="0"/>
              <w:marTop w:val="0"/>
              <w:marBottom w:val="0"/>
              <w:divBdr>
                <w:top w:val="none" w:sz="0" w:space="0" w:color="auto"/>
                <w:left w:val="none" w:sz="0" w:space="0" w:color="auto"/>
                <w:bottom w:val="none" w:sz="0" w:space="0" w:color="auto"/>
                <w:right w:val="none" w:sz="0" w:space="0" w:color="auto"/>
              </w:divBdr>
            </w:div>
            <w:div w:id="1710690316">
              <w:marLeft w:val="0"/>
              <w:marRight w:val="0"/>
              <w:marTop w:val="0"/>
              <w:marBottom w:val="0"/>
              <w:divBdr>
                <w:top w:val="none" w:sz="0" w:space="0" w:color="auto"/>
                <w:left w:val="none" w:sz="0" w:space="0" w:color="auto"/>
                <w:bottom w:val="none" w:sz="0" w:space="0" w:color="auto"/>
                <w:right w:val="none" w:sz="0" w:space="0" w:color="auto"/>
              </w:divBdr>
            </w:div>
            <w:div w:id="775829105">
              <w:marLeft w:val="0"/>
              <w:marRight w:val="0"/>
              <w:marTop w:val="0"/>
              <w:marBottom w:val="0"/>
              <w:divBdr>
                <w:top w:val="none" w:sz="0" w:space="0" w:color="auto"/>
                <w:left w:val="none" w:sz="0" w:space="0" w:color="auto"/>
                <w:bottom w:val="none" w:sz="0" w:space="0" w:color="auto"/>
                <w:right w:val="none" w:sz="0" w:space="0" w:color="auto"/>
              </w:divBdr>
            </w:div>
            <w:div w:id="473370290">
              <w:marLeft w:val="0"/>
              <w:marRight w:val="0"/>
              <w:marTop w:val="0"/>
              <w:marBottom w:val="0"/>
              <w:divBdr>
                <w:top w:val="none" w:sz="0" w:space="0" w:color="auto"/>
                <w:left w:val="none" w:sz="0" w:space="0" w:color="auto"/>
                <w:bottom w:val="none" w:sz="0" w:space="0" w:color="auto"/>
                <w:right w:val="none" w:sz="0" w:space="0" w:color="auto"/>
              </w:divBdr>
            </w:div>
            <w:div w:id="1254893117">
              <w:marLeft w:val="0"/>
              <w:marRight w:val="0"/>
              <w:marTop w:val="0"/>
              <w:marBottom w:val="0"/>
              <w:divBdr>
                <w:top w:val="none" w:sz="0" w:space="0" w:color="auto"/>
                <w:left w:val="none" w:sz="0" w:space="0" w:color="auto"/>
                <w:bottom w:val="none" w:sz="0" w:space="0" w:color="auto"/>
                <w:right w:val="none" w:sz="0" w:space="0" w:color="auto"/>
              </w:divBdr>
            </w:div>
            <w:div w:id="2011831399">
              <w:marLeft w:val="0"/>
              <w:marRight w:val="0"/>
              <w:marTop w:val="0"/>
              <w:marBottom w:val="0"/>
              <w:divBdr>
                <w:top w:val="none" w:sz="0" w:space="0" w:color="auto"/>
                <w:left w:val="none" w:sz="0" w:space="0" w:color="auto"/>
                <w:bottom w:val="none" w:sz="0" w:space="0" w:color="auto"/>
                <w:right w:val="none" w:sz="0" w:space="0" w:color="auto"/>
              </w:divBdr>
            </w:div>
            <w:div w:id="890849899">
              <w:marLeft w:val="0"/>
              <w:marRight w:val="0"/>
              <w:marTop w:val="0"/>
              <w:marBottom w:val="0"/>
              <w:divBdr>
                <w:top w:val="none" w:sz="0" w:space="0" w:color="auto"/>
                <w:left w:val="none" w:sz="0" w:space="0" w:color="auto"/>
                <w:bottom w:val="none" w:sz="0" w:space="0" w:color="auto"/>
                <w:right w:val="none" w:sz="0" w:space="0" w:color="auto"/>
              </w:divBdr>
            </w:div>
            <w:div w:id="459610653">
              <w:marLeft w:val="0"/>
              <w:marRight w:val="0"/>
              <w:marTop w:val="0"/>
              <w:marBottom w:val="0"/>
              <w:divBdr>
                <w:top w:val="none" w:sz="0" w:space="0" w:color="auto"/>
                <w:left w:val="none" w:sz="0" w:space="0" w:color="auto"/>
                <w:bottom w:val="none" w:sz="0" w:space="0" w:color="auto"/>
                <w:right w:val="none" w:sz="0" w:space="0" w:color="auto"/>
              </w:divBdr>
            </w:div>
            <w:div w:id="1199129076">
              <w:marLeft w:val="0"/>
              <w:marRight w:val="0"/>
              <w:marTop w:val="0"/>
              <w:marBottom w:val="0"/>
              <w:divBdr>
                <w:top w:val="none" w:sz="0" w:space="0" w:color="auto"/>
                <w:left w:val="none" w:sz="0" w:space="0" w:color="auto"/>
                <w:bottom w:val="none" w:sz="0" w:space="0" w:color="auto"/>
                <w:right w:val="none" w:sz="0" w:space="0" w:color="auto"/>
              </w:divBdr>
            </w:div>
            <w:div w:id="1511523351">
              <w:marLeft w:val="0"/>
              <w:marRight w:val="0"/>
              <w:marTop w:val="0"/>
              <w:marBottom w:val="0"/>
              <w:divBdr>
                <w:top w:val="none" w:sz="0" w:space="0" w:color="auto"/>
                <w:left w:val="none" w:sz="0" w:space="0" w:color="auto"/>
                <w:bottom w:val="none" w:sz="0" w:space="0" w:color="auto"/>
                <w:right w:val="none" w:sz="0" w:space="0" w:color="auto"/>
              </w:divBdr>
            </w:div>
            <w:div w:id="1810397440">
              <w:marLeft w:val="0"/>
              <w:marRight w:val="0"/>
              <w:marTop w:val="0"/>
              <w:marBottom w:val="0"/>
              <w:divBdr>
                <w:top w:val="none" w:sz="0" w:space="0" w:color="auto"/>
                <w:left w:val="none" w:sz="0" w:space="0" w:color="auto"/>
                <w:bottom w:val="none" w:sz="0" w:space="0" w:color="auto"/>
                <w:right w:val="none" w:sz="0" w:space="0" w:color="auto"/>
              </w:divBdr>
            </w:div>
            <w:div w:id="334650511">
              <w:marLeft w:val="0"/>
              <w:marRight w:val="0"/>
              <w:marTop w:val="0"/>
              <w:marBottom w:val="0"/>
              <w:divBdr>
                <w:top w:val="none" w:sz="0" w:space="0" w:color="auto"/>
                <w:left w:val="none" w:sz="0" w:space="0" w:color="auto"/>
                <w:bottom w:val="none" w:sz="0" w:space="0" w:color="auto"/>
                <w:right w:val="none" w:sz="0" w:space="0" w:color="auto"/>
              </w:divBdr>
            </w:div>
            <w:div w:id="1820879805">
              <w:marLeft w:val="0"/>
              <w:marRight w:val="0"/>
              <w:marTop w:val="0"/>
              <w:marBottom w:val="0"/>
              <w:divBdr>
                <w:top w:val="none" w:sz="0" w:space="0" w:color="auto"/>
                <w:left w:val="none" w:sz="0" w:space="0" w:color="auto"/>
                <w:bottom w:val="none" w:sz="0" w:space="0" w:color="auto"/>
                <w:right w:val="none" w:sz="0" w:space="0" w:color="auto"/>
              </w:divBdr>
            </w:div>
            <w:div w:id="1536966041">
              <w:marLeft w:val="0"/>
              <w:marRight w:val="0"/>
              <w:marTop w:val="0"/>
              <w:marBottom w:val="0"/>
              <w:divBdr>
                <w:top w:val="none" w:sz="0" w:space="0" w:color="auto"/>
                <w:left w:val="none" w:sz="0" w:space="0" w:color="auto"/>
                <w:bottom w:val="none" w:sz="0" w:space="0" w:color="auto"/>
                <w:right w:val="none" w:sz="0" w:space="0" w:color="auto"/>
              </w:divBdr>
            </w:div>
            <w:div w:id="915095195">
              <w:marLeft w:val="0"/>
              <w:marRight w:val="0"/>
              <w:marTop w:val="0"/>
              <w:marBottom w:val="0"/>
              <w:divBdr>
                <w:top w:val="none" w:sz="0" w:space="0" w:color="auto"/>
                <w:left w:val="none" w:sz="0" w:space="0" w:color="auto"/>
                <w:bottom w:val="none" w:sz="0" w:space="0" w:color="auto"/>
                <w:right w:val="none" w:sz="0" w:space="0" w:color="auto"/>
              </w:divBdr>
            </w:div>
            <w:div w:id="1342588141">
              <w:marLeft w:val="0"/>
              <w:marRight w:val="0"/>
              <w:marTop w:val="0"/>
              <w:marBottom w:val="0"/>
              <w:divBdr>
                <w:top w:val="none" w:sz="0" w:space="0" w:color="auto"/>
                <w:left w:val="none" w:sz="0" w:space="0" w:color="auto"/>
                <w:bottom w:val="none" w:sz="0" w:space="0" w:color="auto"/>
                <w:right w:val="none" w:sz="0" w:space="0" w:color="auto"/>
              </w:divBdr>
            </w:div>
            <w:div w:id="1234390201">
              <w:marLeft w:val="0"/>
              <w:marRight w:val="0"/>
              <w:marTop w:val="0"/>
              <w:marBottom w:val="0"/>
              <w:divBdr>
                <w:top w:val="none" w:sz="0" w:space="0" w:color="auto"/>
                <w:left w:val="none" w:sz="0" w:space="0" w:color="auto"/>
                <w:bottom w:val="none" w:sz="0" w:space="0" w:color="auto"/>
                <w:right w:val="none" w:sz="0" w:space="0" w:color="auto"/>
              </w:divBdr>
            </w:div>
            <w:div w:id="1706783531">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7239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748">
      <w:bodyDiv w:val="1"/>
      <w:marLeft w:val="0"/>
      <w:marRight w:val="0"/>
      <w:marTop w:val="0"/>
      <w:marBottom w:val="0"/>
      <w:divBdr>
        <w:top w:val="none" w:sz="0" w:space="0" w:color="auto"/>
        <w:left w:val="none" w:sz="0" w:space="0" w:color="auto"/>
        <w:bottom w:val="none" w:sz="0" w:space="0" w:color="auto"/>
        <w:right w:val="none" w:sz="0" w:space="0" w:color="auto"/>
      </w:divBdr>
    </w:div>
    <w:div w:id="850604403">
      <w:bodyDiv w:val="1"/>
      <w:marLeft w:val="0"/>
      <w:marRight w:val="0"/>
      <w:marTop w:val="0"/>
      <w:marBottom w:val="0"/>
      <w:divBdr>
        <w:top w:val="none" w:sz="0" w:space="0" w:color="auto"/>
        <w:left w:val="none" w:sz="0" w:space="0" w:color="auto"/>
        <w:bottom w:val="none" w:sz="0" w:space="0" w:color="auto"/>
        <w:right w:val="none" w:sz="0" w:space="0" w:color="auto"/>
      </w:divBdr>
    </w:div>
    <w:div w:id="900098366">
      <w:bodyDiv w:val="1"/>
      <w:marLeft w:val="0"/>
      <w:marRight w:val="0"/>
      <w:marTop w:val="0"/>
      <w:marBottom w:val="0"/>
      <w:divBdr>
        <w:top w:val="none" w:sz="0" w:space="0" w:color="auto"/>
        <w:left w:val="none" w:sz="0" w:space="0" w:color="auto"/>
        <w:bottom w:val="none" w:sz="0" w:space="0" w:color="auto"/>
        <w:right w:val="none" w:sz="0" w:space="0" w:color="auto"/>
      </w:divBdr>
      <w:divsChild>
        <w:div w:id="190652563">
          <w:marLeft w:val="0"/>
          <w:marRight w:val="0"/>
          <w:marTop w:val="0"/>
          <w:marBottom w:val="0"/>
          <w:divBdr>
            <w:top w:val="none" w:sz="0" w:space="0" w:color="auto"/>
            <w:left w:val="none" w:sz="0" w:space="0" w:color="auto"/>
            <w:bottom w:val="none" w:sz="0" w:space="0" w:color="auto"/>
            <w:right w:val="none" w:sz="0" w:space="0" w:color="auto"/>
          </w:divBdr>
        </w:div>
        <w:div w:id="726421520">
          <w:marLeft w:val="0"/>
          <w:marRight w:val="0"/>
          <w:marTop w:val="0"/>
          <w:marBottom w:val="0"/>
          <w:divBdr>
            <w:top w:val="none" w:sz="0" w:space="0" w:color="auto"/>
            <w:left w:val="none" w:sz="0" w:space="0" w:color="auto"/>
            <w:bottom w:val="none" w:sz="0" w:space="0" w:color="auto"/>
            <w:right w:val="none" w:sz="0" w:space="0" w:color="auto"/>
          </w:divBdr>
        </w:div>
      </w:divsChild>
    </w:div>
    <w:div w:id="919219239">
      <w:bodyDiv w:val="1"/>
      <w:marLeft w:val="0"/>
      <w:marRight w:val="0"/>
      <w:marTop w:val="0"/>
      <w:marBottom w:val="0"/>
      <w:divBdr>
        <w:top w:val="none" w:sz="0" w:space="0" w:color="auto"/>
        <w:left w:val="none" w:sz="0" w:space="0" w:color="auto"/>
        <w:bottom w:val="none" w:sz="0" w:space="0" w:color="auto"/>
        <w:right w:val="none" w:sz="0" w:space="0" w:color="auto"/>
      </w:divBdr>
      <w:divsChild>
        <w:div w:id="1520774632">
          <w:marLeft w:val="0"/>
          <w:marRight w:val="0"/>
          <w:marTop w:val="0"/>
          <w:marBottom w:val="0"/>
          <w:divBdr>
            <w:top w:val="none" w:sz="0" w:space="0" w:color="auto"/>
            <w:left w:val="none" w:sz="0" w:space="0" w:color="auto"/>
            <w:bottom w:val="none" w:sz="0" w:space="0" w:color="auto"/>
            <w:right w:val="none" w:sz="0" w:space="0" w:color="auto"/>
          </w:divBdr>
          <w:divsChild>
            <w:div w:id="888498091">
              <w:marLeft w:val="0"/>
              <w:marRight w:val="0"/>
              <w:marTop w:val="0"/>
              <w:marBottom w:val="0"/>
              <w:divBdr>
                <w:top w:val="none" w:sz="0" w:space="0" w:color="auto"/>
                <w:left w:val="none" w:sz="0" w:space="0" w:color="auto"/>
                <w:bottom w:val="none" w:sz="0" w:space="0" w:color="auto"/>
                <w:right w:val="none" w:sz="0" w:space="0" w:color="auto"/>
              </w:divBdr>
              <w:divsChild>
                <w:div w:id="1020011834">
                  <w:marLeft w:val="0"/>
                  <w:marRight w:val="0"/>
                  <w:marTop w:val="0"/>
                  <w:marBottom w:val="0"/>
                  <w:divBdr>
                    <w:top w:val="none" w:sz="0" w:space="0" w:color="auto"/>
                    <w:left w:val="none" w:sz="0" w:space="0" w:color="auto"/>
                    <w:bottom w:val="none" w:sz="0" w:space="0" w:color="auto"/>
                    <w:right w:val="none" w:sz="0" w:space="0" w:color="auto"/>
                  </w:divBdr>
                </w:div>
                <w:div w:id="756949780">
                  <w:marLeft w:val="0"/>
                  <w:marRight w:val="0"/>
                  <w:marTop w:val="0"/>
                  <w:marBottom w:val="0"/>
                  <w:divBdr>
                    <w:top w:val="none" w:sz="0" w:space="0" w:color="auto"/>
                    <w:left w:val="none" w:sz="0" w:space="0" w:color="auto"/>
                    <w:bottom w:val="none" w:sz="0" w:space="0" w:color="auto"/>
                    <w:right w:val="none" w:sz="0" w:space="0" w:color="auto"/>
                  </w:divBdr>
                </w:div>
                <w:div w:id="1267889391">
                  <w:marLeft w:val="0"/>
                  <w:marRight w:val="0"/>
                  <w:marTop w:val="0"/>
                  <w:marBottom w:val="0"/>
                  <w:divBdr>
                    <w:top w:val="none" w:sz="0" w:space="0" w:color="auto"/>
                    <w:left w:val="none" w:sz="0" w:space="0" w:color="auto"/>
                    <w:bottom w:val="none" w:sz="0" w:space="0" w:color="auto"/>
                    <w:right w:val="none" w:sz="0" w:space="0" w:color="auto"/>
                  </w:divBdr>
                </w:div>
                <w:div w:id="716441111">
                  <w:marLeft w:val="0"/>
                  <w:marRight w:val="0"/>
                  <w:marTop w:val="0"/>
                  <w:marBottom w:val="0"/>
                  <w:divBdr>
                    <w:top w:val="none" w:sz="0" w:space="0" w:color="auto"/>
                    <w:left w:val="none" w:sz="0" w:space="0" w:color="auto"/>
                    <w:bottom w:val="none" w:sz="0" w:space="0" w:color="auto"/>
                    <w:right w:val="none" w:sz="0" w:space="0" w:color="auto"/>
                  </w:divBdr>
                </w:div>
                <w:div w:id="889539137">
                  <w:marLeft w:val="0"/>
                  <w:marRight w:val="0"/>
                  <w:marTop w:val="0"/>
                  <w:marBottom w:val="0"/>
                  <w:divBdr>
                    <w:top w:val="none" w:sz="0" w:space="0" w:color="auto"/>
                    <w:left w:val="none" w:sz="0" w:space="0" w:color="auto"/>
                    <w:bottom w:val="none" w:sz="0" w:space="0" w:color="auto"/>
                    <w:right w:val="none" w:sz="0" w:space="0" w:color="auto"/>
                  </w:divBdr>
                </w:div>
                <w:div w:id="1082797022">
                  <w:marLeft w:val="0"/>
                  <w:marRight w:val="0"/>
                  <w:marTop w:val="0"/>
                  <w:marBottom w:val="0"/>
                  <w:divBdr>
                    <w:top w:val="none" w:sz="0" w:space="0" w:color="auto"/>
                    <w:left w:val="none" w:sz="0" w:space="0" w:color="auto"/>
                    <w:bottom w:val="none" w:sz="0" w:space="0" w:color="auto"/>
                    <w:right w:val="none" w:sz="0" w:space="0" w:color="auto"/>
                  </w:divBdr>
                </w:div>
                <w:div w:id="1823430167">
                  <w:marLeft w:val="0"/>
                  <w:marRight w:val="0"/>
                  <w:marTop w:val="0"/>
                  <w:marBottom w:val="0"/>
                  <w:divBdr>
                    <w:top w:val="none" w:sz="0" w:space="0" w:color="auto"/>
                    <w:left w:val="none" w:sz="0" w:space="0" w:color="auto"/>
                    <w:bottom w:val="none" w:sz="0" w:space="0" w:color="auto"/>
                    <w:right w:val="none" w:sz="0" w:space="0" w:color="auto"/>
                  </w:divBdr>
                </w:div>
                <w:div w:id="1916931468">
                  <w:marLeft w:val="0"/>
                  <w:marRight w:val="0"/>
                  <w:marTop w:val="0"/>
                  <w:marBottom w:val="0"/>
                  <w:divBdr>
                    <w:top w:val="none" w:sz="0" w:space="0" w:color="auto"/>
                    <w:left w:val="none" w:sz="0" w:space="0" w:color="auto"/>
                    <w:bottom w:val="none" w:sz="0" w:space="0" w:color="auto"/>
                    <w:right w:val="none" w:sz="0" w:space="0" w:color="auto"/>
                  </w:divBdr>
                </w:div>
                <w:div w:id="1144346835">
                  <w:marLeft w:val="0"/>
                  <w:marRight w:val="0"/>
                  <w:marTop w:val="0"/>
                  <w:marBottom w:val="0"/>
                  <w:divBdr>
                    <w:top w:val="none" w:sz="0" w:space="0" w:color="auto"/>
                    <w:left w:val="none" w:sz="0" w:space="0" w:color="auto"/>
                    <w:bottom w:val="none" w:sz="0" w:space="0" w:color="auto"/>
                    <w:right w:val="none" w:sz="0" w:space="0" w:color="auto"/>
                  </w:divBdr>
                </w:div>
                <w:div w:id="909929462">
                  <w:marLeft w:val="0"/>
                  <w:marRight w:val="0"/>
                  <w:marTop w:val="0"/>
                  <w:marBottom w:val="0"/>
                  <w:divBdr>
                    <w:top w:val="none" w:sz="0" w:space="0" w:color="auto"/>
                    <w:left w:val="none" w:sz="0" w:space="0" w:color="auto"/>
                    <w:bottom w:val="none" w:sz="0" w:space="0" w:color="auto"/>
                    <w:right w:val="none" w:sz="0" w:space="0" w:color="auto"/>
                  </w:divBdr>
                </w:div>
                <w:div w:id="1730422049">
                  <w:marLeft w:val="0"/>
                  <w:marRight w:val="0"/>
                  <w:marTop w:val="0"/>
                  <w:marBottom w:val="0"/>
                  <w:divBdr>
                    <w:top w:val="none" w:sz="0" w:space="0" w:color="auto"/>
                    <w:left w:val="none" w:sz="0" w:space="0" w:color="auto"/>
                    <w:bottom w:val="none" w:sz="0" w:space="0" w:color="auto"/>
                    <w:right w:val="none" w:sz="0" w:space="0" w:color="auto"/>
                  </w:divBdr>
                </w:div>
                <w:div w:id="1790976557">
                  <w:marLeft w:val="0"/>
                  <w:marRight w:val="0"/>
                  <w:marTop w:val="0"/>
                  <w:marBottom w:val="0"/>
                  <w:divBdr>
                    <w:top w:val="none" w:sz="0" w:space="0" w:color="auto"/>
                    <w:left w:val="none" w:sz="0" w:space="0" w:color="auto"/>
                    <w:bottom w:val="none" w:sz="0" w:space="0" w:color="auto"/>
                    <w:right w:val="none" w:sz="0" w:space="0" w:color="auto"/>
                  </w:divBdr>
                </w:div>
                <w:div w:id="927546339">
                  <w:marLeft w:val="0"/>
                  <w:marRight w:val="0"/>
                  <w:marTop w:val="0"/>
                  <w:marBottom w:val="0"/>
                  <w:divBdr>
                    <w:top w:val="none" w:sz="0" w:space="0" w:color="auto"/>
                    <w:left w:val="none" w:sz="0" w:space="0" w:color="auto"/>
                    <w:bottom w:val="none" w:sz="0" w:space="0" w:color="auto"/>
                    <w:right w:val="none" w:sz="0" w:space="0" w:color="auto"/>
                  </w:divBdr>
                </w:div>
                <w:div w:id="226651620">
                  <w:marLeft w:val="0"/>
                  <w:marRight w:val="0"/>
                  <w:marTop w:val="0"/>
                  <w:marBottom w:val="0"/>
                  <w:divBdr>
                    <w:top w:val="none" w:sz="0" w:space="0" w:color="auto"/>
                    <w:left w:val="none" w:sz="0" w:space="0" w:color="auto"/>
                    <w:bottom w:val="none" w:sz="0" w:space="0" w:color="auto"/>
                    <w:right w:val="none" w:sz="0" w:space="0" w:color="auto"/>
                  </w:divBdr>
                </w:div>
                <w:div w:id="1860313030">
                  <w:marLeft w:val="0"/>
                  <w:marRight w:val="0"/>
                  <w:marTop w:val="0"/>
                  <w:marBottom w:val="0"/>
                  <w:divBdr>
                    <w:top w:val="none" w:sz="0" w:space="0" w:color="auto"/>
                    <w:left w:val="none" w:sz="0" w:space="0" w:color="auto"/>
                    <w:bottom w:val="none" w:sz="0" w:space="0" w:color="auto"/>
                    <w:right w:val="none" w:sz="0" w:space="0" w:color="auto"/>
                  </w:divBdr>
                </w:div>
                <w:div w:id="2088069476">
                  <w:marLeft w:val="0"/>
                  <w:marRight w:val="0"/>
                  <w:marTop w:val="0"/>
                  <w:marBottom w:val="0"/>
                  <w:divBdr>
                    <w:top w:val="none" w:sz="0" w:space="0" w:color="auto"/>
                    <w:left w:val="none" w:sz="0" w:space="0" w:color="auto"/>
                    <w:bottom w:val="none" w:sz="0" w:space="0" w:color="auto"/>
                    <w:right w:val="none" w:sz="0" w:space="0" w:color="auto"/>
                  </w:divBdr>
                </w:div>
                <w:div w:id="1865437972">
                  <w:marLeft w:val="0"/>
                  <w:marRight w:val="0"/>
                  <w:marTop w:val="0"/>
                  <w:marBottom w:val="0"/>
                  <w:divBdr>
                    <w:top w:val="none" w:sz="0" w:space="0" w:color="auto"/>
                    <w:left w:val="none" w:sz="0" w:space="0" w:color="auto"/>
                    <w:bottom w:val="none" w:sz="0" w:space="0" w:color="auto"/>
                    <w:right w:val="none" w:sz="0" w:space="0" w:color="auto"/>
                  </w:divBdr>
                </w:div>
                <w:div w:id="1403403504">
                  <w:marLeft w:val="0"/>
                  <w:marRight w:val="0"/>
                  <w:marTop w:val="0"/>
                  <w:marBottom w:val="0"/>
                  <w:divBdr>
                    <w:top w:val="none" w:sz="0" w:space="0" w:color="auto"/>
                    <w:left w:val="none" w:sz="0" w:space="0" w:color="auto"/>
                    <w:bottom w:val="none" w:sz="0" w:space="0" w:color="auto"/>
                    <w:right w:val="none" w:sz="0" w:space="0" w:color="auto"/>
                  </w:divBdr>
                </w:div>
                <w:div w:id="1304888882">
                  <w:marLeft w:val="0"/>
                  <w:marRight w:val="0"/>
                  <w:marTop w:val="0"/>
                  <w:marBottom w:val="0"/>
                  <w:divBdr>
                    <w:top w:val="none" w:sz="0" w:space="0" w:color="auto"/>
                    <w:left w:val="none" w:sz="0" w:space="0" w:color="auto"/>
                    <w:bottom w:val="none" w:sz="0" w:space="0" w:color="auto"/>
                    <w:right w:val="none" w:sz="0" w:space="0" w:color="auto"/>
                  </w:divBdr>
                </w:div>
              </w:divsChild>
            </w:div>
            <w:div w:id="261301594">
              <w:marLeft w:val="0"/>
              <w:marRight w:val="0"/>
              <w:marTop w:val="0"/>
              <w:marBottom w:val="0"/>
              <w:divBdr>
                <w:top w:val="none" w:sz="0" w:space="0" w:color="auto"/>
                <w:left w:val="none" w:sz="0" w:space="0" w:color="auto"/>
                <w:bottom w:val="none" w:sz="0" w:space="0" w:color="auto"/>
                <w:right w:val="none" w:sz="0" w:space="0" w:color="auto"/>
              </w:divBdr>
              <w:divsChild>
                <w:div w:id="918909784">
                  <w:marLeft w:val="0"/>
                  <w:marRight w:val="0"/>
                  <w:marTop w:val="0"/>
                  <w:marBottom w:val="0"/>
                  <w:divBdr>
                    <w:top w:val="none" w:sz="0" w:space="0" w:color="auto"/>
                    <w:left w:val="none" w:sz="0" w:space="0" w:color="auto"/>
                    <w:bottom w:val="none" w:sz="0" w:space="0" w:color="auto"/>
                    <w:right w:val="none" w:sz="0" w:space="0" w:color="auto"/>
                  </w:divBdr>
                </w:div>
                <w:div w:id="293676931">
                  <w:marLeft w:val="0"/>
                  <w:marRight w:val="0"/>
                  <w:marTop w:val="0"/>
                  <w:marBottom w:val="0"/>
                  <w:divBdr>
                    <w:top w:val="none" w:sz="0" w:space="0" w:color="auto"/>
                    <w:left w:val="none" w:sz="0" w:space="0" w:color="auto"/>
                    <w:bottom w:val="none" w:sz="0" w:space="0" w:color="auto"/>
                    <w:right w:val="none" w:sz="0" w:space="0" w:color="auto"/>
                  </w:divBdr>
                </w:div>
                <w:div w:id="1878854709">
                  <w:marLeft w:val="0"/>
                  <w:marRight w:val="0"/>
                  <w:marTop w:val="0"/>
                  <w:marBottom w:val="0"/>
                  <w:divBdr>
                    <w:top w:val="none" w:sz="0" w:space="0" w:color="auto"/>
                    <w:left w:val="none" w:sz="0" w:space="0" w:color="auto"/>
                    <w:bottom w:val="none" w:sz="0" w:space="0" w:color="auto"/>
                    <w:right w:val="none" w:sz="0" w:space="0" w:color="auto"/>
                  </w:divBdr>
                </w:div>
                <w:div w:id="1225606621">
                  <w:marLeft w:val="0"/>
                  <w:marRight w:val="0"/>
                  <w:marTop w:val="0"/>
                  <w:marBottom w:val="0"/>
                  <w:divBdr>
                    <w:top w:val="none" w:sz="0" w:space="0" w:color="auto"/>
                    <w:left w:val="none" w:sz="0" w:space="0" w:color="auto"/>
                    <w:bottom w:val="none" w:sz="0" w:space="0" w:color="auto"/>
                    <w:right w:val="none" w:sz="0" w:space="0" w:color="auto"/>
                  </w:divBdr>
                </w:div>
                <w:div w:id="1248923693">
                  <w:marLeft w:val="0"/>
                  <w:marRight w:val="0"/>
                  <w:marTop w:val="0"/>
                  <w:marBottom w:val="0"/>
                  <w:divBdr>
                    <w:top w:val="none" w:sz="0" w:space="0" w:color="auto"/>
                    <w:left w:val="none" w:sz="0" w:space="0" w:color="auto"/>
                    <w:bottom w:val="none" w:sz="0" w:space="0" w:color="auto"/>
                    <w:right w:val="none" w:sz="0" w:space="0" w:color="auto"/>
                  </w:divBdr>
                </w:div>
                <w:div w:id="139813578">
                  <w:marLeft w:val="0"/>
                  <w:marRight w:val="0"/>
                  <w:marTop w:val="0"/>
                  <w:marBottom w:val="0"/>
                  <w:divBdr>
                    <w:top w:val="none" w:sz="0" w:space="0" w:color="auto"/>
                    <w:left w:val="none" w:sz="0" w:space="0" w:color="auto"/>
                    <w:bottom w:val="none" w:sz="0" w:space="0" w:color="auto"/>
                    <w:right w:val="none" w:sz="0" w:space="0" w:color="auto"/>
                  </w:divBdr>
                </w:div>
                <w:div w:id="2115056121">
                  <w:marLeft w:val="0"/>
                  <w:marRight w:val="0"/>
                  <w:marTop w:val="0"/>
                  <w:marBottom w:val="0"/>
                  <w:divBdr>
                    <w:top w:val="none" w:sz="0" w:space="0" w:color="auto"/>
                    <w:left w:val="none" w:sz="0" w:space="0" w:color="auto"/>
                    <w:bottom w:val="none" w:sz="0" w:space="0" w:color="auto"/>
                    <w:right w:val="none" w:sz="0" w:space="0" w:color="auto"/>
                  </w:divBdr>
                </w:div>
                <w:div w:id="686978604">
                  <w:marLeft w:val="0"/>
                  <w:marRight w:val="0"/>
                  <w:marTop w:val="0"/>
                  <w:marBottom w:val="0"/>
                  <w:divBdr>
                    <w:top w:val="none" w:sz="0" w:space="0" w:color="auto"/>
                    <w:left w:val="none" w:sz="0" w:space="0" w:color="auto"/>
                    <w:bottom w:val="none" w:sz="0" w:space="0" w:color="auto"/>
                    <w:right w:val="none" w:sz="0" w:space="0" w:color="auto"/>
                  </w:divBdr>
                </w:div>
                <w:div w:id="475026595">
                  <w:marLeft w:val="0"/>
                  <w:marRight w:val="0"/>
                  <w:marTop w:val="0"/>
                  <w:marBottom w:val="0"/>
                  <w:divBdr>
                    <w:top w:val="none" w:sz="0" w:space="0" w:color="auto"/>
                    <w:left w:val="none" w:sz="0" w:space="0" w:color="auto"/>
                    <w:bottom w:val="none" w:sz="0" w:space="0" w:color="auto"/>
                    <w:right w:val="none" w:sz="0" w:space="0" w:color="auto"/>
                  </w:divBdr>
                </w:div>
                <w:div w:id="1896354913">
                  <w:marLeft w:val="0"/>
                  <w:marRight w:val="0"/>
                  <w:marTop w:val="0"/>
                  <w:marBottom w:val="0"/>
                  <w:divBdr>
                    <w:top w:val="none" w:sz="0" w:space="0" w:color="auto"/>
                    <w:left w:val="none" w:sz="0" w:space="0" w:color="auto"/>
                    <w:bottom w:val="none" w:sz="0" w:space="0" w:color="auto"/>
                    <w:right w:val="none" w:sz="0" w:space="0" w:color="auto"/>
                  </w:divBdr>
                </w:div>
                <w:div w:id="1471511378">
                  <w:marLeft w:val="0"/>
                  <w:marRight w:val="0"/>
                  <w:marTop w:val="0"/>
                  <w:marBottom w:val="0"/>
                  <w:divBdr>
                    <w:top w:val="none" w:sz="0" w:space="0" w:color="auto"/>
                    <w:left w:val="none" w:sz="0" w:space="0" w:color="auto"/>
                    <w:bottom w:val="none" w:sz="0" w:space="0" w:color="auto"/>
                    <w:right w:val="none" w:sz="0" w:space="0" w:color="auto"/>
                  </w:divBdr>
                </w:div>
                <w:div w:id="348994900">
                  <w:marLeft w:val="0"/>
                  <w:marRight w:val="0"/>
                  <w:marTop w:val="0"/>
                  <w:marBottom w:val="0"/>
                  <w:divBdr>
                    <w:top w:val="none" w:sz="0" w:space="0" w:color="auto"/>
                    <w:left w:val="none" w:sz="0" w:space="0" w:color="auto"/>
                    <w:bottom w:val="none" w:sz="0" w:space="0" w:color="auto"/>
                    <w:right w:val="none" w:sz="0" w:space="0" w:color="auto"/>
                  </w:divBdr>
                </w:div>
                <w:div w:id="1723674814">
                  <w:marLeft w:val="0"/>
                  <w:marRight w:val="0"/>
                  <w:marTop w:val="0"/>
                  <w:marBottom w:val="0"/>
                  <w:divBdr>
                    <w:top w:val="none" w:sz="0" w:space="0" w:color="auto"/>
                    <w:left w:val="none" w:sz="0" w:space="0" w:color="auto"/>
                    <w:bottom w:val="none" w:sz="0" w:space="0" w:color="auto"/>
                    <w:right w:val="none" w:sz="0" w:space="0" w:color="auto"/>
                  </w:divBdr>
                </w:div>
                <w:div w:id="165246900">
                  <w:marLeft w:val="0"/>
                  <w:marRight w:val="0"/>
                  <w:marTop w:val="0"/>
                  <w:marBottom w:val="0"/>
                  <w:divBdr>
                    <w:top w:val="none" w:sz="0" w:space="0" w:color="auto"/>
                    <w:left w:val="none" w:sz="0" w:space="0" w:color="auto"/>
                    <w:bottom w:val="none" w:sz="0" w:space="0" w:color="auto"/>
                    <w:right w:val="none" w:sz="0" w:space="0" w:color="auto"/>
                  </w:divBdr>
                </w:div>
                <w:div w:id="606352176">
                  <w:marLeft w:val="0"/>
                  <w:marRight w:val="0"/>
                  <w:marTop w:val="0"/>
                  <w:marBottom w:val="0"/>
                  <w:divBdr>
                    <w:top w:val="none" w:sz="0" w:space="0" w:color="auto"/>
                    <w:left w:val="none" w:sz="0" w:space="0" w:color="auto"/>
                    <w:bottom w:val="none" w:sz="0" w:space="0" w:color="auto"/>
                    <w:right w:val="none" w:sz="0" w:space="0" w:color="auto"/>
                  </w:divBdr>
                </w:div>
                <w:div w:id="1657487086">
                  <w:marLeft w:val="0"/>
                  <w:marRight w:val="0"/>
                  <w:marTop w:val="0"/>
                  <w:marBottom w:val="0"/>
                  <w:divBdr>
                    <w:top w:val="none" w:sz="0" w:space="0" w:color="auto"/>
                    <w:left w:val="none" w:sz="0" w:space="0" w:color="auto"/>
                    <w:bottom w:val="none" w:sz="0" w:space="0" w:color="auto"/>
                    <w:right w:val="none" w:sz="0" w:space="0" w:color="auto"/>
                  </w:divBdr>
                </w:div>
                <w:div w:id="1062558433">
                  <w:marLeft w:val="0"/>
                  <w:marRight w:val="0"/>
                  <w:marTop w:val="0"/>
                  <w:marBottom w:val="0"/>
                  <w:divBdr>
                    <w:top w:val="none" w:sz="0" w:space="0" w:color="auto"/>
                    <w:left w:val="none" w:sz="0" w:space="0" w:color="auto"/>
                    <w:bottom w:val="none" w:sz="0" w:space="0" w:color="auto"/>
                    <w:right w:val="none" w:sz="0" w:space="0" w:color="auto"/>
                  </w:divBdr>
                </w:div>
                <w:div w:id="372388016">
                  <w:marLeft w:val="0"/>
                  <w:marRight w:val="0"/>
                  <w:marTop w:val="0"/>
                  <w:marBottom w:val="0"/>
                  <w:divBdr>
                    <w:top w:val="none" w:sz="0" w:space="0" w:color="auto"/>
                    <w:left w:val="none" w:sz="0" w:space="0" w:color="auto"/>
                    <w:bottom w:val="none" w:sz="0" w:space="0" w:color="auto"/>
                    <w:right w:val="none" w:sz="0" w:space="0" w:color="auto"/>
                  </w:divBdr>
                </w:div>
                <w:div w:id="1072389198">
                  <w:marLeft w:val="0"/>
                  <w:marRight w:val="0"/>
                  <w:marTop w:val="0"/>
                  <w:marBottom w:val="0"/>
                  <w:divBdr>
                    <w:top w:val="none" w:sz="0" w:space="0" w:color="auto"/>
                    <w:left w:val="none" w:sz="0" w:space="0" w:color="auto"/>
                    <w:bottom w:val="none" w:sz="0" w:space="0" w:color="auto"/>
                    <w:right w:val="none" w:sz="0" w:space="0" w:color="auto"/>
                  </w:divBdr>
                </w:div>
                <w:div w:id="1031997530">
                  <w:marLeft w:val="0"/>
                  <w:marRight w:val="0"/>
                  <w:marTop w:val="0"/>
                  <w:marBottom w:val="0"/>
                  <w:divBdr>
                    <w:top w:val="none" w:sz="0" w:space="0" w:color="auto"/>
                    <w:left w:val="none" w:sz="0" w:space="0" w:color="auto"/>
                    <w:bottom w:val="none" w:sz="0" w:space="0" w:color="auto"/>
                    <w:right w:val="none" w:sz="0" w:space="0" w:color="auto"/>
                  </w:divBdr>
                </w:div>
                <w:div w:id="2104911994">
                  <w:marLeft w:val="0"/>
                  <w:marRight w:val="0"/>
                  <w:marTop w:val="0"/>
                  <w:marBottom w:val="0"/>
                  <w:divBdr>
                    <w:top w:val="none" w:sz="0" w:space="0" w:color="auto"/>
                    <w:left w:val="none" w:sz="0" w:space="0" w:color="auto"/>
                    <w:bottom w:val="none" w:sz="0" w:space="0" w:color="auto"/>
                    <w:right w:val="none" w:sz="0" w:space="0" w:color="auto"/>
                  </w:divBdr>
                </w:div>
                <w:div w:id="669992862">
                  <w:marLeft w:val="0"/>
                  <w:marRight w:val="0"/>
                  <w:marTop w:val="0"/>
                  <w:marBottom w:val="0"/>
                  <w:divBdr>
                    <w:top w:val="none" w:sz="0" w:space="0" w:color="auto"/>
                    <w:left w:val="none" w:sz="0" w:space="0" w:color="auto"/>
                    <w:bottom w:val="none" w:sz="0" w:space="0" w:color="auto"/>
                    <w:right w:val="none" w:sz="0" w:space="0" w:color="auto"/>
                  </w:divBdr>
                </w:div>
                <w:div w:id="355740410">
                  <w:marLeft w:val="0"/>
                  <w:marRight w:val="0"/>
                  <w:marTop w:val="0"/>
                  <w:marBottom w:val="0"/>
                  <w:divBdr>
                    <w:top w:val="none" w:sz="0" w:space="0" w:color="auto"/>
                    <w:left w:val="none" w:sz="0" w:space="0" w:color="auto"/>
                    <w:bottom w:val="none" w:sz="0" w:space="0" w:color="auto"/>
                    <w:right w:val="none" w:sz="0" w:space="0" w:color="auto"/>
                  </w:divBdr>
                </w:div>
                <w:div w:id="1098022348">
                  <w:marLeft w:val="0"/>
                  <w:marRight w:val="0"/>
                  <w:marTop w:val="0"/>
                  <w:marBottom w:val="0"/>
                  <w:divBdr>
                    <w:top w:val="none" w:sz="0" w:space="0" w:color="auto"/>
                    <w:left w:val="none" w:sz="0" w:space="0" w:color="auto"/>
                    <w:bottom w:val="none" w:sz="0" w:space="0" w:color="auto"/>
                    <w:right w:val="none" w:sz="0" w:space="0" w:color="auto"/>
                  </w:divBdr>
                </w:div>
                <w:div w:id="1174880120">
                  <w:marLeft w:val="0"/>
                  <w:marRight w:val="0"/>
                  <w:marTop w:val="0"/>
                  <w:marBottom w:val="0"/>
                  <w:divBdr>
                    <w:top w:val="none" w:sz="0" w:space="0" w:color="auto"/>
                    <w:left w:val="none" w:sz="0" w:space="0" w:color="auto"/>
                    <w:bottom w:val="none" w:sz="0" w:space="0" w:color="auto"/>
                    <w:right w:val="none" w:sz="0" w:space="0" w:color="auto"/>
                  </w:divBdr>
                </w:div>
                <w:div w:id="2048069566">
                  <w:marLeft w:val="0"/>
                  <w:marRight w:val="0"/>
                  <w:marTop w:val="0"/>
                  <w:marBottom w:val="0"/>
                  <w:divBdr>
                    <w:top w:val="none" w:sz="0" w:space="0" w:color="auto"/>
                    <w:left w:val="none" w:sz="0" w:space="0" w:color="auto"/>
                    <w:bottom w:val="none" w:sz="0" w:space="0" w:color="auto"/>
                    <w:right w:val="none" w:sz="0" w:space="0" w:color="auto"/>
                  </w:divBdr>
                </w:div>
                <w:div w:id="156381675">
                  <w:marLeft w:val="0"/>
                  <w:marRight w:val="0"/>
                  <w:marTop w:val="0"/>
                  <w:marBottom w:val="0"/>
                  <w:divBdr>
                    <w:top w:val="none" w:sz="0" w:space="0" w:color="auto"/>
                    <w:left w:val="none" w:sz="0" w:space="0" w:color="auto"/>
                    <w:bottom w:val="none" w:sz="0" w:space="0" w:color="auto"/>
                    <w:right w:val="none" w:sz="0" w:space="0" w:color="auto"/>
                  </w:divBdr>
                </w:div>
                <w:div w:id="560679118">
                  <w:marLeft w:val="0"/>
                  <w:marRight w:val="0"/>
                  <w:marTop w:val="0"/>
                  <w:marBottom w:val="0"/>
                  <w:divBdr>
                    <w:top w:val="none" w:sz="0" w:space="0" w:color="auto"/>
                    <w:left w:val="none" w:sz="0" w:space="0" w:color="auto"/>
                    <w:bottom w:val="none" w:sz="0" w:space="0" w:color="auto"/>
                    <w:right w:val="none" w:sz="0" w:space="0" w:color="auto"/>
                  </w:divBdr>
                </w:div>
                <w:div w:id="462239201">
                  <w:marLeft w:val="0"/>
                  <w:marRight w:val="0"/>
                  <w:marTop w:val="0"/>
                  <w:marBottom w:val="0"/>
                  <w:divBdr>
                    <w:top w:val="none" w:sz="0" w:space="0" w:color="auto"/>
                    <w:left w:val="none" w:sz="0" w:space="0" w:color="auto"/>
                    <w:bottom w:val="none" w:sz="0" w:space="0" w:color="auto"/>
                    <w:right w:val="none" w:sz="0" w:space="0" w:color="auto"/>
                  </w:divBdr>
                </w:div>
                <w:div w:id="1134257644">
                  <w:marLeft w:val="0"/>
                  <w:marRight w:val="0"/>
                  <w:marTop w:val="0"/>
                  <w:marBottom w:val="0"/>
                  <w:divBdr>
                    <w:top w:val="none" w:sz="0" w:space="0" w:color="auto"/>
                    <w:left w:val="none" w:sz="0" w:space="0" w:color="auto"/>
                    <w:bottom w:val="none" w:sz="0" w:space="0" w:color="auto"/>
                    <w:right w:val="none" w:sz="0" w:space="0" w:color="auto"/>
                  </w:divBdr>
                </w:div>
                <w:div w:id="1184587065">
                  <w:marLeft w:val="0"/>
                  <w:marRight w:val="0"/>
                  <w:marTop w:val="0"/>
                  <w:marBottom w:val="0"/>
                  <w:divBdr>
                    <w:top w:val="none" w:sz="0" w:space="0" w:color="auto"/>
                    <w:left w:val="none" w:sz="0" w:space="0" w:color="auto"/>
                    <w:bottom w:val="none" w:sz="0" w:space="0" w:color="auto"/>
                    <w:right w:val="none" w:sz="0" w:space="0" w:color="auto"/>
                  </w:divBdr>
                </w:div>
                <w:div w:id="1733193788">
                  <w:marLeft w:val="0"/>
                  <w:marRight w:val="0"/>
                  <w:marTop w:val="0"/>
                  <w:marBottom w:val="0"/>
                  <w:divBdr>
                    <w:top w:val="none" w:sz="0" w:space="0" w:color="auto"/>
                    <w:left w:val="none" w:sz="0" w:space="0" w:color="auto"/>
                    <w:bottom w:val="none" w:sz="0" w:space="0" w:color="auto"/>
                    <w:right w:val="none" w:sz="0" w:space="0" w:color="auto"/>
                  </w:divBdr>
                </w:div>
                <w:div w:id="1678578098">
                  <w:marLeft w:val="0"/>
                  <w:marRight w:val="0"/>
                  <w:marTop w:val="0"/>
                  <w:marBottom w:val="0"/>
                  <w:divBdr>
                    <w:top w:val="none" w:sz="0" w:space="0" w:color="auto"/>
                    <w:left w:val="none" w:sz="0" w:space="0" w:color="auto"/>
                    <w:bottom w:val="none" w:sz="0" w:space="0" w:color="auto"/>
                    <w:right w:val="none" w:sz="0" w:space="0" w:color="auto"/>
                  </w:divBdr>
                </w:div>
                <w:div w:id="1878153955">
                  <w:marLeft w:val="0"/>
                  <w:marRight w:val="0"/>
                  <w:marTop w:val="0"/>
                  <w:marBottom w:val="0"/>
                  <w:divBdr>
                    <w:top w:val="none" w:sz="0" w:space="0" w:color="auto"/>
                    <w:left w:val="none" w:sz="0" w:space="0" w:color="auto"/>
                    <w:bottom w:val="none" w:sz="0" w:space="0" w:color="auto"/>
                    <w:right w:val="none" w:sz="0" w:space="0" w:color="auto"/>
                  </w:divBdr>
                </w:div>
                <w:div w:id="1745300466">
                  <w:marLeft w:val="0"/>
                  <w:marRight w:val="0"/>
                  <w:marTop w:val="0"/>
                  <w:marBottom w:val="0"/>
                  <w:divBdr>
                    <w:top w:val="none" w:sz="0" w:space="0" w:color="auto"/>
                    <w:left w:val="none" w:sz="0" w:space="0" w:color="auto"/>
                    <w:bottom w:val="none" w:sz="0" w:space="0" w:color="auto"/>
                    <w:right w:val="none" w:sz="0" w:space="0" w:color="auto"/>
                  </w:divBdr>
                </w:div>
                <w:div w:id="1523936666">
                  <w:marLeft w:val="0"/>
                  <w:marRight w:val="0"/>
                  <w:marTop w:val="0"/>
                  <w:marBottom w:val="0"/>
                  <w:divBdr>
                    <w:top w:val="none" w:sz="0" w:space="0" w:color="auto"/>
                    <w:left w:val="none" w:sz="0" w:space="0" w:color="auto"/>
                    <w:bottom w:val="none" w:sz="0" w:space="0" w:color="auto"/>
                    <w:right w:val="none" w:sz="0" w:space="0" w:color="auto"/>
                  </w:divBdr>
                </w:div>
                <w:div w:id="1296716561">
                  <w:marLeft w:val="0"/>
                  <w:marRight w:val="0"/>
                  <w:marTop w:val="0"/>
                  <w:marBottom w:val="0"/>
                  <w:divBdr>
                    <w:top w:val="none" w:sz="0" w:space="0" w:color="auto"/>
                    <w:left w:val="none" w:sz="0" w:space="0" w:color="auto"/>
                    <w:bottom w:val="none" w:sz="0" w:space="0" w:color="auto"/>
                    <w:right w:val="none" w:sz="0" w:space="0" w:color="auto"/>
                  </w:divBdr>
                </w:div>
                <w:div w:id="1285768007">
                  <w:marLeft w:val="0"/>
                  <w:marRight w:val="0"/>
                  <w:marTop w:val="0"/>
                  <w:marBottom w:val="0"/>
                  <w:divBdr>
                    <w:top w:val="none" w:sz="0" w:space="0" w:color="auto"/>
                    <w:left w:val="none" w:sz="0" w:space="0" w:color="auto"/>
                    <w:bottom w:val="none" w:sz="0" w:space="0" w:color="auto"/>
                    <w:right w:val="none" w:sz="0" w:space="0" w:color="auto"/>
                  </w:divBdr>
                </w:div>
                <w:div w:id="574096567">
                  <w:marLeft w:val="0"/>
                  <w:marRight w:val="0"/>
                  <w:marTop w:val="0"/>
                  <w:marBottom w:val="0"/>
                  <w:divBdr>
                    <w:top w:val="none" w:sz="0" w:space="0" w:color="auto"/>
                    <w:left w:val="none" w:sz="0" w:space="0" w:color="auto"/>
                    <w:bottom w:val="none" w:sz="0" w:space="0" w:color="auto"/>
                    <w:right w:val="none" w:sz="0" w:space="0" w:color="auto"/>
                  </w:divBdr>
                </w:div>
                <w:div w:id="1484083549">
                  <w:marLeft w:val="0"/>
                  <w:marRight w:val="0"/>
                  <w:marTop w:val="0"/>
                  <w:marBottom w:val="0"/>
                  <w:divBdr>
                    <w:top w:val="none" w:sz="0" w:space="0" w:color="auto"/>
                    <w:left w:val="none" w:sz="0" w:space="0" w:color="auto"/>
                    <w:bottom w:val="none" w:sz="0" w:space="0" w:color="auto"/>
                    <w:right w:val="none" w:sz="0" w:space="0" w:color="auto"/>
                  </w:divBdr>
                </w:div>
                <w:div w:id="785075510">
                  <w:marLeft w:val="0"/>
                  <w:marRight w:val="0"/>
                  <w:marTop w:val="0"/>
                  <w:marBottom w:val="0"/>
                  <w:divBdr>
                    <w:top w:val="none" w:sz="0" w:space="0" w:color="auto"/>
                    <w:left w:val="none" w:sz="0" w:space="0" w:color="auto"/>
                    <w:bottom w:val="none" w:sz="0" w:space="0" w:color="auto"/>
                    <w:right w:val="none" w:sz="0" w:space="0" w:color="auto"/>
                  </w:divBdr>
                </w:div>
                <w:div w:id="963540644">
                  <w:marLeft w:val="0"/>
                  <w:marRight w:val="0"/>
                  <w:marTop w:val="0"/>
                  <w:marBottom w:val="0"/>
                  <w:divBdr>
                    <w:top w:val="none" w:sz="0" w:space="0" w:color="auto"/>
                    <w:left w:val="none" w:sz="0" w:space="0" w:color="auto"/>
                    <w:bottom w:val="none" w:sz="0" w:space="0" w:color="auto"/>
                    <w:right w:val="none" w:sz="0" w:space="0" w:color="auto"/>
                  </w:divBdr>
                </w:div>
                <w:div w:id="461848127">
                  <w:marLeft w:val="0"/>
                  <w:marRight w:val="0"/>
                  <w:marTop w:val="0"/>
                  <w:marBottom w:val="0"/>
                  <w:divBdr>
                    <w:top w:val="none" w:sz="0" w:space="0" w:color="auto"/>
                    <w:left w:val="none" w:sz="0" w:space="0" w:color="auto"/>
                    <w:bottom w:val="none" w:sz="0" w:space="0" w:color="auto"/>
                    <w:right w:val="none" w:sz="0" w:space="0" w:color="auto"/>
                  </w:divBdr>
                </w:div>
                <w:div w:id="82191354">
                  <w:marLeft w:val="0"/>
                  <w:marRight w:val="0"/>
                  <w:marTop w:val="0"/>
                  <w:marBottom w:val="0"/>
                  <w:divBdr>
                    <w:top w:val="none" w:sz="0" w:space="0" w:color="auto"/>
                    <w:left w:val="none" w:sz="0" w:space="0" w:color="auto"/>
                    <w:bottom w:val="none" w:sz="0" w:space="0" w:color="auto"/>
                    <w:right w:val="none" w:sz="0" w:space="0" w:color="auto"/>
                  </w:divBdr>
                </w:div>
                <w:div w:id="925766578">
                  <w:marLeft w:val="0"/>
                  <w:marRight w:val="0"/>
                  <w:marTop w:val="0"/>
                  <w:marBottom w:val="0"/>
                  <w:divBdr>
                    <w:top w:val="none" w:sz="0" w:space="0" w:color="auto"/>
                    <w:left w:val="none" w:sz="0" w:space="0" w:color="auto"/>
                    <w:bottom w:val="none" w:sz="0" w:space="0" w:color="auto"/>
                    <w:right w:val="none" w:sz="0" w:space="0" w:color="auto"/>
                  </w:divBdr>
                </w:div>
                <w:div w:id="1181967374">
                  <w:marLeft w:val="0"/>
                  <w:marRight w:val="0"/>
                  <w:marTop w:val="0"/>
                  <w:marBottom w:val="0"/>
                  <w:divBdr>
                    <w:top w:val="none" w:sz="0" w:space="0" w:color="auto"/>
                    <w:left w:val="none" w:sz="0" w:space="0" w:color="auto"/>
                    <w:bottom w:val="none" w:sz="0" w:space="0" w:color="auto"/>
                    <w:right w:val="none" w:sz="0" w:space="0" w:color="auto"/>
                  </w:divBdr>
                </w:div>
                <w:div w:id="147677434">
                  <w:marLeft w:val="0"/>
                  <w:marRight w:val="0"/>
                  <w:marTop w:val="0"/>
                  <w:marBottom w:val="0"/>
                  <w:divBdr>
                    <w:top w:val="none" w:sz="0" w:space="0" w:color="auto"/>
                    <w:left w:val="none" w:sz="0" w:space="0" w:color="auto"/>
                    <w:bottom w:val="none" w:sz="0" w:space="0" w:color="auto"/>
                    <w:right w:val="none" w:sz="0" w:space="0" w:color="auto"/>
                  </w:divBdr>
                </w:div>
                <w:div w:id="1996372680">
                  <w:marLeft w:val="0"/>
                  <w:marRight w:val="0"/>
                  <w:marTop w:val="0"/>
                  <w:marBottom w:val="0"/>
                  <w:divBdr>
                    <w:top w:val="none" w:sz="0" w:space="0" w:color="auto"/>
                    <w:left w:val="none" w:sz="0" w:space="0" w:color="auto"/>
                    <w:bottom w:val="none" w:sz="0" w:space="0" w:color="auto"/>
                    <w:right w:val="none" w:sz="0" w:space="0" w:color="auto"/>
                  </w:divBdr>
                </w:div>
                <w:div w:id="621611749">
                  <w:marLeft w:val="0"/>
                  <w:marRight w:val="0"/>
                  <w:marTop w:val="0"/>
                  <w:marBottom w:val="0"/>
                  <w:divBdr>
                    <w:top w:val="none" w:sz="0" w:space="0" w:color="auto"/>
                    <w:left w:val="none" w:sz="0" w:space="0" w:color="auto"/>
                    <w:bottom w:val="none" w:sz="0" w:space="0" w:color="auto"/>
                    <w:right w:val="none" w:sz="0" w:space="0" w:color="auto"/>
                  </w:divBdr>
                </w:div>
              </w:divsChild>
            </w:div>
            <w:div w:id="200217319">
              <w:marLeft w:val="0"/>
              <w:marRight w:val="0"/>
              <w:marTop w:val="0"/>
              <w:marBottom w:val="0"/>
              <w:divBdr>
                <w:top w:val="none" w:sz="0" w:space="0" w:color="auto"/>
                <w:left w:val="none" w:sz="0" w:space="0" w:color="auto"/>
                <w:bottom w:val="none" w:sz="0" w:space="0" w:color="auto"/>
                <w:right w:val="none" w:sz="0" w:space="0" w:color="auto"/>
              </w:divBdr>
            </w:div>
            <w:div w:id="1059086874">
              <w:marLeft w:val="0"/>
              <w:marRight w:val="0"/>
              <w:marTop w:val="0"/>
              <w:marBottom w:val="0"/>
              <w:divBdr>
                <w:top w:val="none" w:sz="0" w:space="0" w:color="auto"/>
                <w:left w:val="none" w:sz="0" w:space="0" w:color="auto"/>
                <w:bottom w:val="none" w:sz="0" w:space="0" w:color="auto"/>
                <w:right w:val="none" w:sz="0" w:space="0" w:color="auto"/>
              </w:divBdr>
            </w:div>
            <w:div w:id="536741128">
              <w:marLeft w:val="0"/>
              <w:marRight w:val="0"/>
              <w:marTop w:val="0"/>
              <w:marBottom w:val="0"/>
              <w:divBdr>
                <w:top w:val="none" w:sz="0" w:space="0" w:color="auto"/>
                <w:left w:val="none" w:sz="0" w:space="0" w:color="auto"/>
                <w:bottom w:val="none" w:sz="0" w:space="0" w:color="auto"/>
                <w:right w:val="none" w:sz="0" w:space="0" w:color="auto"/>
              </w:divBdr>
            </w:div>
            <w:div w:id="2097823554">
              <w:marLeft w:val="0"/>
              <w:marRight w:val="0"/>
              <w:marTop w:val="0"/>
              <w:marBottom w:val="0"/>
              <w:divBdr>
                <w:top w:val="none" w:sz="0" w:space="0" w:color="auto"/>
                <w:left w:val="none" w:sz="0" w:space="0" w:color="auto"/>
                <w:bottom w:val="none" w:sz="0" w:space="0" w:color="auto"/>
                <w:right w:val="none" w:sz="0" w:space="0" w:color="auto"/>
              </w:divBdr>
            </w:div>
            <w:div w:id="1322805819">
              <w:marLeft w:val="0"/>
              <w:marRight w:val="0"/>
              <w:marTop w:val="0"/>
              <w:marBottom w:val="0"/>
              <w:divBdr>
                <w:top w:val="none" w:sz="0" w:space="0" w:color="auto"/>
                <w:left w:val="none" w:sz="0" w:space="0" w:color="auto"/>
                <w:bottom w:val="none" w:sz="0" w:space="0" w:color="auto"/>
                <w:right w:val="none" w:sz="0" w:space="0" w:color="auto"/>
              </w:divBdr>
            </w:div>
            <w:div w:id="2130590350">
              <w:marLeft w:val="0"/>
              <w:marRight w:val="0"/>
              <w:marTop w:val="0"/>
              <w:marBottom w:val="0"/>
              <w:divBdr>
                <w:top w:val="none" w:sz="0" w:space="0" w:color="auto"/>
                <w:left w:val="none" w:sz="0" w:space="0" w:color="auto"/>
                <w:bottom w:val="none" w:sz="0" w:space="0" w:color="auto"/>
                <w:right w:val="none" w:sz="0" w:space="0" w:color="auto"/>
              </w:divBdr>
            </w:div>
            <w:div w:id="1725635616">
              <w:marLeft w:val="0"/>
              <w:marRight w:val="0"/>
              <w:marTop w:val="0"/>
              <w:marBottom w:val="0"/>
              <w:divBdr>
                <w:top w:val="none" w:sz="0" w:space="0" w:color="auto"/>
                <w:left w:val="none" w:sz="0" w:space="0" w:color="auto"/>
                <w:bottom w:val="none" w:sz="0" w:space="0" w:color="auto"/>
                <w:right w:val="none" w:sz="0" w:space="0" w:color="auto"/>
              </w:divBdr>
            </w:div>
            <w:div w:id="2085252138">
              <w:marLeft w:val="0"/>
              <w:marRight w:val="0"/>
              <w:marTop w:val="0"/>
              <w:marBottom w:val="0"/>
              <w:divBdr>
                <w:top w:val="none" w:sz="0" w:space="0" w:color="auto"/>
                <w:left w:val="none" w:sz="0" w:space="0" w:color="auto"/>
                <w:bottom w:val="none" w:sz="0" w:space="0" w:color="auto"/>
                <w:right w:val="none" w:sz="0" w:space="0" w:color="auto"/>
              </w:divBdr>
            </w:div>
            <w:div w:id="551159994">
              <w:marLeft w:val="0"/>
              <w:marRight w:val="0"/>
              <w:marTop w:val="0"/>
              <w:marBottom w:val="0"/>
              <w:divBdr>
                <w:top w:val="none" w:sz="0" w:space="0" w:color="auto"/>
                <w:left w:val="none" w:sz="0" w:space="0" w:color="auto"/>
                <w:bottom w:val="none" w:sz="0" w:space="0" w:color="auto"/>
                <w:right w:val="none" w:sz="0" w:space="0" w:color="auto"/>
              </w:divBdr>
            </w:div>
            <w:div w:id="1241451228">
              <w:marLeft w:val="0"/>
              <w:marRight w:val="0"/>
              <w:marTop w:val="0"/>
              <w:marBottom w:val="0"/>
              <w:divBdr>
                <w:top w:val="none" w:sz="0" w:space="0" w:color="auto"/>
                <w:left w:val="none" w:sz="0" w:space="0" w:color="auto"/>
                <w:bottom w:val="none" w:sz="0" w:space="0" w:color="auto"/>
                <w:right w:val="none" w:sz="0" w:space="0" w:color="auto"/>
              </w:divBdr>
            </w:div>
            <w:div w:id="608854413">
              <w:marLeft w:val="0"/>
              <w:marRight w:val="0"/>
              <w:marTop w:val="0"/>
              <w:marBottom w:val="0"/>
              <w:divBdr>
                <w:top w:val="none" w:sz="0" w:space="0" w:color="auto"/>
                <w:left w:val="none" w:sz="0" w:space="0" w:color="auto"/>
                <w:bottom w:val="none" w:sz="0" w:space="0" w:color="auto"/>
                <w:right w:val="none" w:sz="0" w:space="0" w:color="auto"/>
              </w:divBdr>
            </w:div>
            <w:div w:id="190458473">
              <w:marLeft w:val="0"/>
              <w:marRight w:val="0"/>
              <w:marTop w:val="0"/>
              <w:marBottom w:val="0"/>
              <w:divBdr>
                <w:top w:val="none" w:sz="0" w:space="0" w:color="auto"/>
                <w:left w:val="none" w:sz="0" w:space="0" w:color="auto"/>
                <w:bottom w:val="none" w:sz="0" w:space="0" w:color="auto"/>
                <w:right w:val="none" w:sz="0" w:space="0" w:color="auto"/>
              </w:divBdr>
            </w:div>
            <w:div w:id="388530141">
              <w:marLeft w:val="0"/>
              <w:marRight w:val="0"/>
              <w:marTop w:val="0"/>
              <w:marBottom w:val="0"/>
              <w:divBdr>
                <w:top w:val="none" w:sz="0" w:space="0" w:color="auto"/>
                <w:left w:val="none" w:sz="0" w:space="0" w:color="auto"/>
                <w:bottom w:val="none" w:sz="0" w:space="0" w:color="auto"/>
                <w:right w:val="none" w:sz="0" w:space="0" w:color="auto"/>
              </w:divBdr>
            </w:div>
            <w:div w:id="12921881">
              <w:marLeft w:val="0"/>
              <w:marRight w:val="0"/>
              <w:marTop w:val="0"/>
              <w:marBottom w:val="0"/>
              <w:divBdr>
                <w:top w:val="none" w:sz="0" w:space="0" w:color="auto"/>
                <w:left w:val="none" w:sz="0" w:space="0" w:color="auto"/>
                <w:bottom w:val="none" w:sz="0" w:space="0" w:color="auto"/>
                <w:right w:val="none" w:sz="0" w:space="0" w:color="auto"/>
              </w:divBdr>
            </w:div>
            <w:div w:id="1035154510">
              <w:marLeft w:val="0"/>
              <w:marRight w:val="0"/>
              <w:marTop w:val="0"/>
              <w:marBottom w:val="0"/>
              <w:divBdr>
                <w:top w:val="none" w:sz="0" w:space="0" w:color="auto"/>
                <w:left w:val="none" w:sz="0" w:space="0" w:color="auto"/>
                <w:bottom w:val="none" w:sz="0" w:space="0" w:color="auto"/>
                <w:right w:val="none" w:sz="0" w:space="0" w:color="auto"/>
              </w:divBdr>
            </w:div>
            <w:div w:id="678238448">
              <w:marLeft w:val="0"/>
              <w:marRight w:val="0"/>
              <w:marTop w:val="0"/>
              <w:marBottom w:val="0"/>
              <w:divBdr>
                <w:top w:val="none" w:sz="0" w:space="0" w:color="auto"/>
                <w:left w:val="none" w:sz="0" w:space="0" w:color="auto"/>
                <w:bottom w:val="none" w:sz="0" w:space="0" w:color="auto"/>
                <w:right w:val="none" w:sz="0" w:space="0" w:color="auto"/>
              </w:divBdr>
            </w:div>
            <w:div w:id="929391671">
              <w:marLeft w:val="0"/>
              <w:marRight w:val="0"/>
              <w:marTop w:val="0"/>
              <w:marBottom w:val="0"/>
              <w:divBdr>
                <w:top w:val="none" w:sz="0" w:space="0" w:color="auto"/>
                <w:left w:val="none" w:sz="0" w:space="0" w:color="auto"/>
                <w:bottom w:val="none" w:sz="0" w:space="0" w:color="auto"/>
                <w:right w:val="none" w:sz="0" w:space="0" w:color="auto"/>
              </w:divBdr>
            </w:div>
            <w:div w:id="905651136">
              <w:marLeft w:val="0"/>
              <w:marRight w:val="0"/>
              <w:marTop w:val="0"/>
              <w:marBottom w:val="0"/>
              <w:divBdr>
                <w:top w:val="none" w:sz="0" w:space="0" w:color="auto"/>
                <w:left w:val="none" w:sz="0" w:space="0" w:color="auto"/>
                <w:bottom w:val="none" w:sz="0" w:space="0" w:color="auto"/>
                <w:right w:val="none" w:sz="0" w:space="0" w:color="auto"/>
              </w:divBdr>
            </w:div>
            <w:div w:id="122432287">
              <w:marLeft w:val="0"/>
              <w:marRight w:val="0"/>
              <w:marTop w:val="0"/>
              <w:marBottom w:val="0"/>
              <w:divBdr>
                <w:top w:val="none" w:sz="0" w:space="0" w:color="auto"/>
                <w:left w:val="none" w:sz="0" w:space="0" w:color="auto"/>
                <w:bottom w:val="none" w:sz="0" w:space="0" w:color="auto"/>
                <w:right w:val="none" w:sz="0" w:space="0" w:color="auto"/>
              </w:divBdr>
            </w:div>
            <w:div w:id="1800221174">
              <w:marLeft w:val="0"/>
              <w:marRight w:val="0"/>
              <w:marTop w:val="0"/>
              <w:marBottom w:val="0"/>
              <w:divBdr>
                <w:top w:val="none" w:sz="0" w:space="0" w:color="auto"/>
                <w:left w:val="none" w:sz="0" w:space="0" w:color="auto"/>
                <w:bottom w:val="none" w:sz="0" w:space="0" w:color="auto"/>
                <w:right w:val="none" w:sz="0" w:space="0" w:color="auto"/>
              </w:divBdr>
            </w:div>
            <w:div w:id="1223449176">
              <w:marLeft w:val="0"/>
              <w:marRight w:val="0"/>
              <w:marTop w:val="0"/>
              <w:marBottom w:val="0"/>
              <w:divBdr>
                <w:top w:val="none" w:sz="0" w:space="0" w:color="auto"/>
                <w:left w:val="none" w:sz="0" w:space="0" w:color="auto"/>
                <w:bottom w:val="none" w:sz="0" w:space="0" w:color="auto"/>
                <w:right w:val="none" w:sz="0" w:space="0" w:color="auto"/>
              </w:divBdr>
            </w:div>
            <w:div w:id="2133092901">
              <w:marLeft w:val="0"/>
              <w:marRight w:val="0"/>
              <w:marTop w:val="0"/>
              <w:marBottom w:val="0"/>
              <w:divBdr>
                <w:top w:val="none" w:sz="0" w:space="0" w:color="auto"/>
                <w:left w:val="none" w:sz="0" w:space="0" w:color="auto"/>
                <w:bottom w:val="none" w:sz="0" w:space="0" w:color="auto"/>
                <w:right w:val="none" w:sz="0" w:space="0" w:color="auto"/>
              </w:divBdr>
            </w:div>
            <w:div w:id="809522159">
              <w:marLeft w:val="0"/>
              <w:marRight w:val="0"/>
              <w:marTop w:val="0"/>
              <w:marBottom w:val="0"/>
              <w:divBdr>
                <w:top w:val="none" w:sz="0" w:space="0" w:color="auto"/>
                <w:left w:val="none" w:sz="0" w:space="0" w:color="auto"/>
                <w:bottom w:val="none" w:sz="0" w:space="0" w:color="auto"/>
                <w:right w:val="none" w:sz="0" w:space="0" w:color="auto"/>
              </w:divBdr>
            </w:div>
            <w:div w:id="511726770">
              <w:marLeft w:val="0"/>
              <w:marRight w:val="0"/>
              <w:marTop w:val="0"/>
              <w:marBottom w:val="0"/>
              <w:divBdr>
                <w:top w:val="none" w:sz="0" w:space="0" w:color="auto"/>
                <w:left w:val="none" w:sz="0" w:space="0" w:color="auto"/>
                <w:bottom w:val="none" w:sz="0" w:space="0" w:color="auto"/>
                <w:right w:val="none" w:sz="0" w:space="0" w:color="auto"/>
              </w:divBdr>
            </w:div>
            <w:div w:id="1192769185">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315887922">
              <w:marLeft w:val="0"/>
              <w:marRight w:val="0"/>
              <w:marTop w:val="0"/>
              <w:marBottom w:val="0"/>
              <w:divBdr>
                <w:top w:val="none" w:sz="0" w:space="0" w:color="auto"/>
                <w:left w:val="none" w:sz="0" w:space="0" w:color="auto"/>
                <w:bottom w:val="none" w:sz="0" w:space="0" w:color="auto"/>
                <w:right w:val="none" w:sz="0" w:space="0" w:color="auto"/>
              </w:divBdr>
            </w:div>
            <w:div w:id="628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334">
      <w:bodyDiv w:val="1"/>
      <w:marLeft w:val="0"/>
      <w:marRight w:val="0"/>
      <w:marTop w:val="0"/>
      <w:marBottom w:val="0"/>
      <w:divBdr>
        <w:top w:val="none" w:sz="0" w:space="0" w:color="auto"/>
        <w:left w:val="none" w:sz="0" w:space="0" w:color="auto"/>
        <w:bottom w:val="none" w:sz="0" w:space="0" w:color="auto"/>
        <w:right w:val="none" w:sz="0" w:space="0" w:color="auto"/>
      </w:divBdr>
    </w:div>
    <w:div w:id="983045448">
      <w:bodyDiv w:val="1"/>
      <w:marLeft w:val="0"/>
      <w:marRight w:val="0"/>
      <w:marTop w:val="0"/>
      <w:marBottom w:val="0"/>
      <w:divBdr>
        <w:top w:val="none" w:sz="0" w:space="0" w:color="auto"/>
        <w:left w:val="none" w:sz="0" w:space="0" w:color="auto"/>
        <w:bottom w:val="none" w:sz="0" w:space="0" w:color="auto"/>
        <w:right w:val="none" w:sz="0" w:space="0" w:color="auto"/>
      </w:divBdr>
    </w:div>
    <w:div w:id="1011565252">
      <w:bodyDiv w:val="1"/>
      <w:marLeft w:val="0"/>
      <w:marRight w:val="0"/>
      <w:marTop w:val="0"/>
      <w:marBottom w:val="0"/>
      <w:divBdr>
        <w:top w:val="none" w:sz="0" w:space="0" w:color="auto"/>
        <w:left w:val="none" w:sz="0" w:space="0" w:color="auto"/>
        <w:bottom w:val="none" w:sz="0" w:space="0" w:color="auto"/>
        <w:right w:val="none" w:sz="0" w:space="0" w:color="auto"/>
      </w:divBdr>
      <w:divsChild>
        <w:div w:id="543056521">
          <w:marLeft w:val="0"/>
          <w:marRight w:val="0"/>
          <w:marTop w:val="0"/>
          <w:marBottom w:val="0"/>
          <w:divBdr>
            <w:top w:val="none" w:sz="0" w:space="0" w:color="auto"/>
            <w:left w:val="none" w:sz="0" w:space="0" w:color="auto"/>
            <w:bottom w:val="none" w:sz="0" w:space="0" w:color="auto"/>
            <w:right w:val="none" w:sz="0" w:space="0" w:color="auto"/>
          </w:divBdr>
        </w:div>
      </w:divsChild>
    </w:div>
    <w:div w:id="1037386294">
      <w:bodyDiv w:val="1"/>
      <w:marLeft w:val="0"/>
      <w:marRight w:val="0"/>
      <w:marTop w:val="0"/>
      <w:marBottom w:val="0"/>
      <w:divBdr>
        <w:top w:val="none" w:sz="0" w:space="0" w:color="auto"/>
        <w:left w:val="none" w:sz="0" w:space="0" w:color="auto"/>
        <w:bottom w:val="none" w:sz="0" w:space="0" w:color="auto"/>
        <w:right w:val="none" w:sz="0" w:space="0" w:color="auto"/>
      </w:divBdr>
    </w:div>
    <w:div w:id="1097872438">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132286551">
      <w:bodyDiv w:val="1"/>
      <w:marLeft w:val="0"/>
      <w:marRight w:val="0"/>
      <w:marTop w:val="0"/>
      <w:marBottom w:val="0"/>
      <w:divBdr>
        <w:top w:val="none" w:sz="0" w:space="0" w:color="auto"/>
        <w:left w:val="none" w:sz="0" w:space="0" w:color="auto"/>
        <w:bottom w:val="none" w:sz="0" w:space="0" w:color="auto"/>
        <w:right w:val="none" w:sz="0" w:space="0" w:color="auto"/>
      </w:divBdr>
      <w:divsChild>
        <w:div w:id="1467046646">
          <w:marLeft w:val="0"/>
          <w:marRight w:val="0"/>
          <w:marTop w:val="0"/>
          <w:marBottom w:val="0"/>
          <w:divBdr>
            <w:top w:val="none" w:sz="0" w:space="0" w:color="auto"/>
            <w:left w:val="none" w:sz="0" w:space="0" w:color="auto"/>
            <w:bottom w:val="none" w:sz="0" w:space="0" w:color="auto"/>
            <w:right w:val="none" w:sz="0" w:space="0" w:color="auto"/>
          </w:divBdr>
          <w:divsChild>
            <w:div w:id="595207641">
              <w:marLeft w:val="0"/>
              <w:marRight w:val="0"/>
              <w:marTop w:val="0"/>
              <w:marBottom w:val="0"/>
              <w:divBdr>
                <w:top w:val="none" w:sz="0" w:space="0" w:color="auto"/>
                <w:left w:val="none" w:sz="0" w:space="0" w:color="auto"/>
                <w:bottom w:val="none" w:sz="0" w:space="0" w:color="auto"/>
                <w:right w:val="none" w:sz="0" w:space="0" w:color="auto"/>
              </w:divBdr>
              <w:divsChild>
                <w:div w:id="1296252242">
                  <w:marLeft w:val="0"/>
                  <w:marRight w:val="0"/>
                  <w:marTop w:val="0"/>
                  <w:marBottom w:val="0"/>
                  <w:divBdr>
                    <w:top w:val="none" w:sz="0" w:space="0" w:color="auto"/>
                    <w:left w:val="none" w:sz="0" w:space="0" w:color="auto"/>
                    <w:bottom w:val="none" w:sz="0" w:space="0" w:color="auto"/>
                    <w:right w:val="none" w:sz="0" w:space="0" w:color="auto"/>
                  </w:divBdr>
                </w:div>
                <w:div w:id="285282687">
                  <w:marLeft w:val="0"/>
                  <w:marRight w:val="0"/>
                  <w:marTop w:val="0"/>
                  <w:marBottom w:val="0"/>
                  <w:divBdr>
                    <w:top w:val="none" w:sz="0" w:space="0" w:color="auto"/>
                    <w:left w:val="none" w:sz="0" w:space="0" w:color="auto"/>
                    <w:bottom w:val="none" w:sz="0" w:space="0" w:color="auto"/>
                    <w:right w:val="none" w:sz="0" w:space="0" w:color="auto"/>
                  </w:divBdr>
                </w:div>
                <w:div w:id="1331328353">
                  <w:marLeft w:val="0"/>
                  <w:marRight w:val="0"/>
                  <w:marTop w:val="0"/>
                  <w:marBottom w:val="0"/>
                  <w:divBdr>
                    <w:top w:val="none" w:sz="0" w:space="0" w:color="auto"/>
                    <w:left w:val="none" w:sz="0" w:space="0" w:color="auto"/>
                    <w:bottom w:val="none" w:sz="0" w:space="0" w:color="auto"/>
                    <w:right w:val="none" w:sz="0" w:space="0" w:color="auto"/>
                  </w:divBdr>
                </w:div>
                <w:div w:id="1145393046">
                  <w:marLeft w:val="0"/>
                  <w:marRight w:val="0"/>
                  <w:marTop w:val="0"/>
                  <w:marBottom w:val="0"/>
                  <w:divBdr>
                    <w:top w:val="none" w:sz="0" w:space="0" w:color="auto"/>
                    <w:left w:val="none" w:sz="0" w:space="0" w:color="auto"/>
                    <w:bottom w:val="none" w:sz="0" w:space="0" w:color="auto"/>
                    <w:right w:val="none" w:sz="0" w:space="0" w:color="auto"/>
                  </w:divBdr>
                </w:div>
                <w:div w:id="1460681291">
                  <w:marLeft w:val="0"/>
                  <w:marRight w:val="0"/>
                  <w:marTop w:val="0"/>
                  <w:marBottom w:val="0"/>
                  <w:divBdr>
                    <w:top w:val="none" w:sz="0" w:space="0" w:color="auto"/>
                    <w:left w:val="none" w:sz="0" w:space="0" w:color="auto"/>
                    <w:bottom w:val="none" w:sz="0" w:space="0" w:color="auto"/>
                    <w:right w:val="none" w:sz="0" w:space="0" w:color="auto"/>
                  </w:divBdr>
                </w:div>
                <w:div w:id="2004815547">
                  <w:marLeft w:val="0"/>
                  <w:marRight w:val="0"/>
                  <w:marTop w:val="0"/>
                  <w:marBottom w:val="0"/>
                  <w:divBdr>
                    <w:top w:val="none" w:sz="0" w:space="0" w:color="auto"/>
                    <w:left w:val="none" w:sz="0" w:space="0" w:color="auto"/>
                    <w:bottom w:val="none" w:sz="0" w:space="0" w:color="auto"/>
                    <w:right w:val="none" w:sz="0" w:space="0" w:color="auto"/>
                  </w:divBdr>
                </w:div>
                <w:div w:id="707337875">
                  <w:marLeft w:val="0"/>
                  <w:marRight w:val="0"/>
                  <w:marTop w:val="0"/>
                  <w:marBottom w:val="0"/>
                  <w:divBdr>
                    <w:top w:val="none" w:sz="0" w:space="0" w:color="auto"/>
                    <w:left w:val="none" w:sz="0" w:space="0" w:color="auto"/>
                    <w:bottom w:val="none" w:sz="0" w:space="0" w:color="auto"/>
                    <w:right w:val="none" w:sz="0" w:space="0" w:color="auto"/>
                  </w:divBdr>
                </w:div>
                <w:div w:id="60369363">
                  <w:marLeft w:val="0"/>
                  <w:marRight w:val="0"/>
                  <w:marTop w:val="0"/>
                  <w:marBottom w:val="0"/>
                  <w:divBdr>
                    <w:top w:val="none" w:sz="0" w:space="0" w:color="auto"/>
                    <w:left w:val="none" w:sz="0" w:space="0" w:color="auto"/>
                    <w:bottom w:val="none" w:sz="0" w:space="0" w:color="auto"/>
                    <w:right w:val="none" w:sz="0" w:space="0" w:color="auto"/>
                  </w:divBdr>
                </w:div>
                <w:div w:id="556749630">
                  <w:marLeft w:val="0"/>
                  <w:marRight w:val="0"/>
                  <w:marTop w:val="0"/>
                  <w:marBottom w:val="0"/>
                  <w:divBdr>
                    <w:top w:val="none" w:sz="0" w:space="0" w:color="auto"/>
                    <w:left w:val="none" w:sz="0" w:space="0" w:color="auto"/>
                    <w:bottom w:val="none" w:sz="0" w:space="0" w:color="auto"/>
                    <w:right w:val="none" w:sz="0" w:space="0" w:color="auto"/>
                  </w:divBdr>
                </w:div>
                <w:div w:id="1113013091">
                  <w:marLeft w:val="0"/>
                  <w:marRight w:val="0"/>
                  <w:marTop w:val="0"/>
                  <w:marBottom w:val="0"/>
                  <w:divBdr>
                    <w:top w:val="none" w:sz="0" w:space="0" w:color="auto"/>
                    <w:left w:val="none" w:sz="0" w:space="0" w:color="auto"/>
                    <w:bottom w:val="none" w:sz="0" w:space="0" w:color="auto"/>
                    <w:right w:val="none" w:sz="0" w:space="0" w:color="auto"/>
                  </w:divBdr>
                </w:div>
                <w:div w:id="1730807022">
                  <w:marLeft w:val="0"/>
                  <w:marRight w:val="0"/>
                  <w:marTop w:val="0"/>
                  <w:marBottom w:val="0"/>
                  <w:divBdr>
                    <w:top w:val="none" w:sz="0" w:space="0" w:color="auto"/>
                    <w:left w:val="none" w:sz="0" w:space="0" w:color="auto"/>
                    <w:bottom w:val="none" w:sz="0" w:space="0" w:color="auto"/>
                    <w:right w:val="none" w:sz="0" w:space="0" w:color="auto"/>
                  </w:divBdr>
                </w:div>
                <w:div w:id="381830246">
                  <w:marLeft w:val="0"/>
                  <w:marRight w:val="0"/>
                  <w:marTop w:val="0"/>
                  <w:marBottom w:val="0"/>
                  <w:divBdr>
                    <w:top w:val="none" w:sz="0" w:space="0" w:color="auto"/>
                    <w:left w:val="none" w:sz="0" w:space="0" w:color="auto"/>
                    <w:bottom w:val="none" w:sz="0" w:space="0" w:color="auto"/>
                    <w:right w:val="none" w:sz="0" w:space="0" w:color="auto"/>
                  </w:divBdr>
                </w:div>
                <w:div w:id="275216652">
                  <w:marLeft w:val="0"/>
                  <w:marRight w:val="0"/>
                  <w:marTop w:val="0"/>
                  <w:marBottom w:val="0"/>
                  <w:divBdr>
                    <w:top w:val="none" w:sz="0" w:space="0" w:color="auto"/>
                    <w:left w:val="none" w:sz="0" w:space="0" w:color="auto"/>
                    <w:bottom w:val="none" w:sz="0" w:space="0" w:color="auto"/>
                    <w:right w:val="none" w:sz="0" w:space="0" w:color="auto"/>
                  </w:divBdr>
                </w:div>
                <w:div w:id="2048986233">
                  <w:marLeft w:val="0"/>
                  <w:marRight w:val="0"/>
                  <w:marTop w:val="0"/>
                  <w:marBottom w:val="0"/>
                  <w:divBdr>
                    <w:top w:val="none" w:sz="0" w:space="0" w:color="auto"/>
                    <w:left w:val="none" w:sz="0" w:space="0" w:color="auto"/>
                    <w:bottom w:val="none" w:sz="0" w:space="0" w:color="auto"/>
                    <w:right w:val="none" w:sz="0" w:space="0" w:color="auto"/>
                  </w:divBdr>
                </w:div>
                <w:div w:id="304626524">
                  <w:marLeft w:val="0"/>
                  <w:marRight w:val="0"/>
                  <w:marTop w:val="0"/>
                  <w:marBottom w:val="0"/>
                  <w:divBdr>
                    <w:top w:val="none" w:sz="0" w:space="0" w:color="auto"/>
                    <w:left w:val="none" w:sz="0" w:space="0" w:color="auto"/>
                    <w:bottom w:val="none" w:sz="0" w:space="0" w:color="auto"/>
                    <w:right w:val="none" w:sz="0" w:space="0" w:color="auto"/>
                  </w:divBdr>
                </w:div>
                <w:div w:id="1521967356">
                  <w:marLeft w:val="0"/>
                  <w:marRight w:val="0"/>
                  <w:marTop w:val="0"/>
                  <w:marBottom w:val="0"/>
                  <w:divBdr>
                    <w:top w:val="none" w:sz="0" w:space="0" w:color="auto"/>
                    <w:left w:val="none" w:sz="0" w:space="0" w:color="auto"/>
                    <w:bottom w:val="none" w:sz="0" w:space="0" w:color="auto"/>
                    <w:right w:val="none" w:sz="0" w:space="0" w:color="auto"/>
                  </w:divBdr>
                </w:div>
                <w:div w:id="273288112">
                  <w:marLeft w:val="0"/>
                  <w:marRight w:val="0"/>
                  <w:marTop w:val="0"/>
                  <w:marBottom w:val="0"/>
                  <w:divBdr>
                    <w:top w:val="none" w:sz="0" w:space="0" w:color="auto"/>
                    <w:left w:val="none" w:sz="0" w:space="0" w:color="auto"/>
                    <w:bottom w:val="none" w:sz="0" w:space="0" w:color="auto"/>
                    <w:right w:val="none" w:sz="0" w:space="0" w:color="auto"/>
                  </w:divBdr>
                </w:div>
                <w:div w:id="1632242993">
                  <w:marLeft w:val="0"/>
                  <w:marRight w:val="0"/>
                  <w:marTop w:val="0"/>
                  <w:marBottom w:val="0"/>
                  <w:divBdr>
                    <w:top w:val="none" w:sz="0" w:space="0" w:color="auto"/>
                    <w:left w:val="none" w:sz="0" w:space="0" w:color="auto"/>
                    <w:bottom w:val="none" w:sz="0" w:space="0" w:color="auto"/>
                    <w:right w:val="none" w:sz="0" w:space="0" w:color="auto"/>
                  </w:divBdr>
                </w:div>
                <w:div w:id="555438186">
                  <w:marLeft w:val="0"/>
                  <w:marRight w:val="0"/>
                  <w:marTop w:val="0"/>
                  <w:marBottom w:val="0"/>
                  <w:divBdr>
                    <w:top w:val="none" w:sz="0" w:space="0" w:color="auto"/>
                    <w:left w:val="none" w:sz="0" w:space="0" w:color="auto"/>
                    <w:bottom w:val="none" w:sz="0" w:space="0" w:color="auto"/>
                    <w:right w:val="none" w:sz="0" w:space="0" w:color="auto"/>
                  </w:divBdr>
                </w:div>
              </w:divsChild>
            </w:div>
            <w:div w:id="1048258711">
              <w:marLeft w:val="0"/>
              <w:marRight w:val="0"/>
              <w:marTop w:val="0"/>
              <w:marBottom w:val="0"/>
              <w:divBdr>
                <w:top w:val="none" w:sz="0" w:space="0" w:color="auto"/>
                <w:left w:val="none" w:sz="0" w:space="0" w:color="auto"/>
                <w:bottom w:val="none" w:sz="0" w:space="0" w:color="auto"/>
                <w:right w:val="none" w:sz="0" w:space="0" w:color="auto"/>
              </w:divBdr>
              <w:divsChild>
                <w:div w:id="306937127">
                  <w:marLeft w:val="0"/>
                  <w:marRight w:val="0"/>
                  <w:marTop w:val="0"/>
                  <w:marBottom w:val="0"/>
                  <w:divBdr>
                    <w:top w:val="none" w:sz="0" w:space="0" w:color="auto"/>
                    <w:left w:val="none" w:sz="0" w:space="0" w:color="auto"/>
                    <w:bottom w:val="none" w:sz="0" w:space="0" w:color="auto"/>
                    <w:right w:val="none" w:sz="0" w:space="0" w:color="auto"/>
                  </w:divBdr>
                </w:div>
                <w:div w:id="1914120381">
                  <w:marLeft w:val="0"/>
                  <w:marRight w:val="0"/>
                  <w:marTop w:val="0"/>
                  <w:marBottom w:val="0"/>
                  <w:divBdr>
                    <w:top w:val="none" w:sz="0" w:space="0" w:color="auto"/>
                    <w:left w:val="none" w:sz="0" w:space="0" w:color="auto"/>
                    <w:bottom w:val="none" w:sz="0" w:space="0" w:color="auto"/>
                    <w:right w:val="none" w:sz="0" w:space="0" w:color="auto"/>
                  </w:divBdr>
                </w:div>
                <w:div w:id="1682585569">
                  <w:marLeft w:val="0"/>
                  <w:marRight w:val="0"/>
                  <w:marTop w:val="0"/>
                  <w:marBottom w:val="0"/>
                  <w:divBdr>
                    <w:top w:val="none" w:sz="0" w:space="0" w:color="auto"/>
                    <w:left w:val="none" w:sz="0" w:space="0" w:color="auto"/>
                    <w:bottom w:val="none" w:sz="0" w:space="0" w:color="auto"/>
                    <w:right w:val="none" w:sz="0" w:space="0" w:color="auto"/>
                  </w:divBdr>
                </w:div>
                <w:div w:id="1501235789">
                  <w:marLeft w:val="0"/>
                  <w:marRight w:val="0"/>
                  <w:marTop w:val="0"/>
                  <w:marBottom w:val="0"/>
                  <w:divBdr>
                    <w:top w:val="none" w:sz="0" w:space="0" w:color="auto"/>
                    <w:left w:val="none" w:sz="0" w:space="0" w:color="auto"/>
                    <w:bottom w:val="none" w:sz="0" w:space="0" w:color="auto"/>
                    <w:right w:val="none" w:sz="0" w:space="0" w:color="auto"/>
                  </w:divBdr>
                </w:div>
                <w:div w:id="869028835">
                  <w:marLeft w:val="0"/>
                  <w:marRight w:val="0"/>
                  <w:marTop w:val="0"/>
                  <w:marBottom w:val="0"/>
                  <w:divBdr>
                    <w:top w:val="none" w:sz="0" w:space="0" w:color="auto"/>
                    <w:left w:val="none" w:sz="0" w:space="0" w:color="auto"/>
                    <w:bottom w:val="none" w:sz="0" w:space="0" w:color="auto"/>
                    <w:right w:val="none" w:sz="0" w:space="0" w:color="auto"/>
                  </w:divBdr>
                </w:div>
                <w:div w:id="1205173590">
                  <w:marLeft w:val="0"/>
                  <w:marRight w:val="0"/>
                  <w:marTop w:val="0"/>
                  <w:marBottom w:val="0"/>
                  <w:divBdr>
                    <w:top w:val="none" w:sz="0" w:space="0" w:color="auto"/>
                    <w:left w:val="none" w:sz="0" w:space="0" w:color="auto"/>
                    <w:bottom w:val="none" w:sz="0" w:space="0" w:color="auto"/>
                    <w:right w:val="none" w:sz="0" w:space="0" w:color="auto"/>
                  </w:divBdr>
                </w:div>
                <w:div w:id="1879076328">
                  <w:marLeft w:val="0"/>
                  <w:marRight w:val="0"/>
                  <w:marTop w:val="0"/>
                  <w:marBottom w:val="0"/>
                  <w:divBdr>
                    <w:top w:val="none" w:sz="0" w:space="0" w:color="auto"/>
                    <w:left w:val="none" w:sz="0" w:space="0" w:color="auto"/>
                    <w:bottom w:val="none" w:sz="0" w:space="0" w:color="auto"/>
                    <w:right w:val="none" w:sz="0" w:space="0" w:color="auto"/>
                  </w:divBdr>
                </w:div>
                <w:div w:id="387072626">
                  <w:marLeft w:val="0"/>
                  <w:marRight w:val="0"/>
                  <w:marTop w:val="0"/>
                  <w:marBottom w:val="0"/>
                  <w:divBdr>
                    <w:top w:val="none" w:sz="0" w:space="0" w:color="auto"/>
                    <w:left w:val="none" w:sz="0" w:space="0" w:color="auto"/>
                    <w:bottom w:val="none" w:sz="0" w:space="0" w:color="auto"/>
                    <w:right w:val="none" w:sz="0" w:space="0" w:color="auto"/>
                  </w:divBdr>
                </w:div>
                <w:div w:id="450395362">
                  <w:marLeft w:val="0"/>
                  <w:marRight w:val="0"/>
                  <w:marTop w:val="0"/>
                  <w:marBottom w:val="0"/>
                  <w:divBdr>
                    <w:top w:val="none" w:sz="0" w:space="0" w:color="auto"/>
                    <w:left w:val="none" w:sz="0" w:space="0" w:color="auto"/>
                    <w:bottom w:val="none" w:sz="0" w:space="0" w:color="auto"/>
                    <w:right w:val="none" w:sz="0" w:space="0" w:color="auto"/>
                  </w:divBdr>
                </w:div>
                <w:div w:id="1972897707">
                  <w:marLeft w:val="0"/>
                  <w:marRight w:val="0"/>
                  <w:marTop w:val="0"/>
                  <w:marBottom w:val="0"/>
                  <w:divBdr>
                    <w:top w:val="none" w:sz="0" w:space="0" w:color="auto"/>
                    <w:left w:val="none" w:sz="0" w:space="0" w:color="auto"/>
                    <w:bottom w:val="none" w:sz="0" w:space="0" w:color="auto"/>
                    <w:right w:val="none" w:sz="0" w:space="0" w:color="auto"/>
                  </w:divBdr>
                </w:div>
                <w:div w:id="634066021">
                  <w:marLeft w:val="0"/>
                  <w:marRight w:val="0"/>
                  <w:marTop w:val="0"/>
                  <w:marBottom w:val="0"/>
                  <w:divBdr>
                    <w:top w:val="none" w:sz="0" w:space="0" w:color="auto"/>
                    <w:left w:val="none" w:sz="0" w:space="0" w:color="auto"/>
                    <w:bottom w:val="none" w:sz="0" w:space="0" w:color="auto"/>
                    <w:right w:val="none" w:sz="0" w:space="0" w:color="auto"/>
                  </w:divBdr>
                </w:div>
                <w:div w:id="94516445">
                  <w:marLeft w:val="0"/>
                  <w:marRight w:val="0"/>
                  <w:marTop w:val="0"/>
                  <w:marBottom w:val="0"/>
                  <w:divBdr>
                    <w:top w:val="none" w:sz="0" w:space="0" w:color="auto"/>
                    <w:left w:val="none" w:sz="0" w:space="0" w:color="auto"/>
                    <w:bottom w:val="none" w:sz="0" w:space="0" w:color="auto"/>
                    <w:right w:val="none" w:sz="0" w:space="0" w:color="auto"/>
                  </w:divBdr>
                </w:div>
                <w:div w:id="610094518">
                  <w:marLeft w:val="0"/>
                  <w:marRight w:val="0"/>
                  <w:marTop w:val="0"/>
                  <w:marBottom w:val="0"/>
                  <w:divBdr>
                    <w:top w:val="none" w:sz="0" w:space="0" w:color="auto"/>
                    <w:left w:val="none" w:sz="0" w:space="0" w:color="auto"/>
                    <w:bottom w:val="none" w:sz="0" w:space="0" w:color="auto"/>
                    <w:right w:val="none" w:sz="0" w:space="0" w:color="auto"/>
                  </w:divBdr>
                </w:div>
                <w:div w:id="1473057042">
                  <w:marLeft w:val="0"/>
                  <w:marRight w:val="0"/>
                  <w:marTop w:val="0"/>
                  <w:marBottom w:val="0"/>
                  <w:divBdr>
                    <w:top w:val="none" w:sz="0" w:space="0" w:color="auto"/>
                    <w:left w:val="none" w:sz="0" w:space="0" w:color="auto"/>
                    <w:bottom w:val="none" w:sz="0" w:space="0" w:color="auto"/>
                    <w:right w:val="none" w:sz="0" w:space="0" w:color="auto"/>
                  </w:divBdr>
                </w:div>
                <w:div w:id="2130736545">
                  <w:marLeft w:val="0"/>
                  <w:marRight w:val="0"/>
                  <w:marTop w:val="0"/>
                  <w:marBottom w:val="0"/>
                  <w:divBdr>
                    <w:top w:val="none" w:sz="0" w:space="0" w:color="auto"/>
                    <w:left w:val="none" w:sz="0" w:space="0" w:color="auto"/>
                    <w:bottom w:val="none" w:sz="0" w:space="0" w:color="auto"/>
                    <w:right w:val="none" w:sz="0" w:space="0" w:color="auto"/>
                  </w:divBdr>
                </w:div>
                <w:div w:id="1364480515">
                  <w:marLeft w:val="0"/>
                  <w:marRight w:val="0"/>
                  <w:marTop w:val="0"/>
                  <w:marBottom w:val="0"/>
                  <w:divBdr>
                    <w:top w:val="none" w:sz="0" w:space="0" w:color="auto"/>
                    <w:left w:val="none" w:sz="0" w:space="0" w:color="auto"/>
                    <w:bottom w:val="none" w:sz="0" w:space="0" w:color="auto"/>
                    <w:right w:val="none" w:sz="0" w:space="0" w:color="auto"/>
                  </w:divBdr>
                </w:div>
                <w:div w:id="1350988648">
                  <w:marLeft w:val="0"/>
                  <w:marRight w:val="0"/>
                  <w:marTop w:val="0"/>
                  <w:marBottom w:val="0"/>
                  <w:divBdr>
                    <w:top w:val="none" w:sz="0" w:space="0" w:color="auto"/>
                    <w:left w:val="none" w:sz="0" w:space="0" w:color="auto"/>
                    <w:bottom w:val="none" w:sz="0" w:space="0" w:color="auto"/>
                    <w:right w:val="none" w:sz="0" w:space="0" w:color="auto"/>
                  </w:divBdr>
                </w:div>
                <w:div w:id="90662751">
                  <w:marLeft w:val="0"/>
                  <w:marRight w:val="0"/>
                  <w:marTop w:val="0"/>
                  <w:marBottom w:val="0"/>
                  <w:divBdr>
                    <w:top w:val="none" w:sz="0" w:space="0" w:color="auto"/>
                    <w:left w:val="none" w:sz="0" w:space="0" w:color="auto"/>
                    <w:bottom w:val="none" w:sz="0" w:space="0" w:color="auto"/>
                    <w:right w:val="none" w:sz="0" w:space="0" w:color="auto"/>
                  </w:divBdr>
                </w:div>
                <w:div w:id="627930229">
                  <w:marLeft w:val="0"/>
                  <w:marRight w:val="0"/>
                  <w:marTop w:val="0"/>
                  <w:marBottom w:val="0"/>
                  <w:divBdr>
                    <w:top w:val="none" w:sz="0" w:space="0" w:color="auto"/>
                    <w:left w:val="none" w:sz="0" w:space="0" w:color="auto"/>
                    <w:bottom w:val="none" w:sz="0" w:space="0" w:color="auto"/>
                    <w:right w:val="none" w:sz="0" w:space="0" w:color="auto"/>
                  </w:divBdr>
                </w:div>
                <w:div w:id="1250893122">
                  <w:marLeft w:val="0"/>
                  <w:marRight w:val="0"/>
                  <w:marTop w:val="0"/>
                  <w:marBottom w:val="0"/>
                  <w:divBdr>
                    <w:top w:val="none" w:sz="0" w:space="0" w:color="auto"/>
                    <w:left w:val="none" w:sz="0" w:space="0" w:color="auto"/>
                    <w:bottom w:val="none" w:sz="0" w:space="0" w:color="auto"/>
                    <w:right w:val="none" w:sz="0" w:space="0" w:color="auto"/>
                  </w:divBdr>
                </w:div>
                <w:div w:id="254560258">
                  <w:marLeft w:val="0"/>
                  <w:marRight w:val="0"/>
                  <w:marTop w:val="0"/>
                  <w:marBottom w:val="0"/>
                  <w:divBdr>
                    <w:top w:val="none" w:sz="0" w:space="0" w:color="auto"/>
                    <w:left w:val="none" w:sz="0" w:space="0" w:color="auto"/>
                    <w:bottom w:val="none" w:sz="0" w:space="0" w:color="auto"/>
                    <w:right w:val="none" w:sz="0" w:space="0" w:color="auto"/>
                  </w:divBdr>
                </w:div>
                <w:div w:id="338043274">
                  <w:marLeft w:val="0"/>
                  <w:marRight w:val="0"/>
                  <w:marTop w:val="0"/>
                  <w:marBottom w:val="0"/>
                  <w:divBdr>
                    <w:top w:val="none" w:sz="0" w:space="0" w:color="auto"/>
                    <w:left w:val="none" w:sz="0" w:space="0" w:color="auto"/>
                    <w:bottom w:val="none" w:sz="0" w:space="0" w:color="auto"/>
                    <w:right w:val="none" w:sz="0" w:space="0" w:color="auto"/>
                  </w:divBdr>
                </w:div>
                <w:div w:id="1240797013">
                  <w:marLeft w:val="0"/>
                  <w:marRight w:val="0"/>
                  <w:marTop w:val="0"/>
                  <w:marBottom w:val="0"/>
                  <w:divBdr>
                    <w:top w:val="none" w:sz="0" w:space="0" w:color="auto"/>
                    <w:left w:val="none" w:sz="0" w:space="0" w:color="auto"/>
                    <w:bottom w:val="none" w:sz="0" w:space="0" w:color="auto"/>
                    <w:right w:val="none" w:sz="0" w:space="0" w:color="auto"/>
                  </w:divBdr>
                </w:div>
                <w:div w:id="706493515">
                  <w:marLeft w:val="0"/>
                  <w:marRight w:val="0"/>
                  <w:marTop w:val="0"/>
                  <w:marBottom w:val="0"/>
                  <w:divBdr>
                    <w:top w:val="none" w:sz="0" w:space="0" w:color="auto"/>
                    <w:left w:val="none" w:sz="0" w:space="0" w:color="auto"/>
                    <w:bottom w:val="none" w:sz="0" w:space="0" w:color="auto"/>
                    <w:right w:val="none" w:sz="0" w:space="0" w:color="auto"/>
                  </w:divBdr>
                </w:div>
                <w:div w:id="209348984">
                  <w:marLeft w:val="0"/>
                  <w:marRight w:val="0"/>
                  <w:marTop w:val="0"/>
                  <w:marBottom w:val="0"/>
                  <w:divBdr>
                    <w:top w:val="none" w:sz="0" w:space="0" w:color="auto"/>
                    <w:left w:val="none" w:sz="0" w:space="0" w:color="auto"/>
                    <w:bottom w:val="none" w:sz="0" w:space="0" w:color="auto"/>
                    <w:right w:val="none" w:sz="0" w:space="0" w:color="auto"/>
                  </w:divBdr>
                </w:div>
                <w:div w:id="1154487169">
                  <w:marLeft w:val="0"/>
                  <w:marRight w:val="0"/>
                  <w:marTop w:val="0"/>
                  <w:marBottom w:val="0"/>
                  <w:divBdr>
                    <w:top w:val="none" w:sz="0" w:space="0" w:color="auto"/>
                    <w:left w:val="none" w:sz="0" w:space="0" w:color="auto"/>
                    <w:bottom w:val="none" w:sz="0" w:space="0" w:color="auto"/>
                    <w:right w:val="none" w:sz="0" w:space="0" w:color="auto"/>
                  </w:divBdr>
                </w:div>
                <w:div w:id="1269584746">
                  <w:marLeft w:val="0"/>
                  <w:marRight w:val="0"/>
                  <w:marTop w:val="0"/>
                  <w:marBottom w:val="0"/>
                  <w:divBdr>
                    <w:top w:val="none" w:sz="0" w:space="0" w:color="auto"/>
                    <w:left w:val="none" w:sz="0" w:space="0" w:color="auto"/>
                    <w:bottom w:val="none" w:sz="0" w:space="0" w:color="auto"/>
                    <w:right w:val="none" w:sz="0" w:space="0" w:color="auto"/>
                  </w:divBdr>
                </w:div>
                <w:div w:id="1007951498">
                  <w:marLeft w:val="0"/>
                  <w:marRight w:val="0"/>
                  <w:marTop w:val="0"/>
                  <w:marBottom w:val="0"/>
                  <w:divBdr>
                    <w:top w:val="none" w:sz="0" w:space="0" w:color="auto"/>
                    <w:left w:val="none" w:sz="0" w:space="0" w:color="auto"/>
                    <w:bottom w:val="none" w:sz="0" w:space="0" w:color="auto"/>
                    <w:right w:val="none" w:sz="0" w:space="0" w:color="auto"/>
                  </w:divBdr>
                </w:div>
                <w:div w:id="463741866">
                  <w:marLeft w:val="0"/>
                  <w:marRight w:val="0"/>
                  <w:marTop w:val="0"/>
                  <w:marBottom w:val="0"/>
                  <w:divBdr>
                    <w:top w:val="none" w:sz="0" w:space="0" w:color="auto"/>
                    <w:left w:val="none" w:sz="0" w:space="0" w:color="auto"/>
                    <w:bottom w:val="none" w:sz="0" w:space="0" w:color="auto"/>
                    <w:right w:val="none" w:sz="0" w:space="0" w:color="auto"/>
                  </w:divBdr>
                </w:div>
                <w:div w:id="1400666672">
                  <w:marLeft w:val="0"/>
                  <w:marRight w:val="0"/>
                  <w:marTop w:val="0"/>
                  <w:marBottom w:val="0"/>
                  <w:divBdr>
                    <w:top w:val="none" w:sz="0" w:space="0" w:color="auto"/>
                    <w:left w:val="none" w:sz="0" w:space="0" w:color="auto"/>
                    <w:bottom w:val="none" w:sz="0" w:space="0" w:color="auto"/>
                    <w:right w:val="none" w:sz="0" w:space="0" w:color="auto"/>
                  </w:divBdr>
                </w:div>
                <w:div w:id="492571667">
                  <w:marLeft w:val="0"/>
                  <w:marRight w:val="0"/>
                  <w:marTop w:val="0"/>
                  <w:marBottom w:val="0"/>
                  <w:divBdr>
                    <w:top w:val="none" w:sz="0" w:space="0" w:color="auto"/>
                    <w:left w:val="none" w:sz="0" w:space="0" w:color="auto"/>
                    <w:bottom w:val="none" w:sz="0" w:space="0" w:color="auto"/>
                    <w:right w:val="none" w:sz="0" w:space="0" w:color="auto"/>
                  </w:divBdr>
                </w:div>
                <w:div w:id="970550836">
                  <w:marLeft w:val="0"/>
                  <w:marRight w:val="0"/>
                  <w:marTop w:val="0"/>
                  <w:marBottom w:val="0"/>
                  <w:divBdr>
                    <w:top w:val="none" w:sz="0" w:space="0" w:color="auto"/>
                    <w:left w:val="none" w:sz="0" w:space="0" w:color="auto"/>
                    <w:bottom w:val="none" w:sz="0" w:space="0" w:color="auto"/>
                    <w:right w:val="none" w:sz="0" w:space="0" w:color="auto"/>
                  </w:divBdr>
                </w:div>
                <w:div w:id="1546480093">
                  <w:marLeft w:val="0"/>
                  <w:marRight w:val="0"/>
                  <w:marTop w:val="0"/>
                  <w:marBottom w:val="0"/>
                  <w:divBdr>
                    <w:top w:val="none" w:sz="0" w:space="0" w:color="auto"/>
                    <w:left w:val="none" w:sz="0" w:space="0" w:color="auto"/>
                    <w:bottom w:val="none" w:sz="0" w:space="0" w:color="auto"/>
                    <w:right w:val="none" w:sz="0" w:space="0" w:color="auto"/>
                  </w:divBdr>
                </w:div>
                <w:div w:id="1767724107">
                  <w:marLeft w:val="0"/>
                  <w:marRight w:val="0"/>
                  <w:marTop w:val="0"/>
                  <w:marBottom w:val="0"/>
                  <w:divBdr>
                    <w:top w:val="none" w:sz="0" w:space="0" w:color="auto"/>
                    <w:left w:val="none" w:sz="0" w:space="0" w:color="auto"/>
                    <w:bottom w:val="none" w:sz="0" w:space="0" w:color="auto"/>
                    <w:right w:val="none" w:sz="0" w:space="0" w:color="auto"/>
                  </w:divBdr>
                </w:div>
                <w:div w:id="1621034646">
                  <w:marLeft w:val="0"/>
                  <w:marRight w:val="0"/>
                  <w:marTop w:val="0"/>
                  <w:marBottom w:val="0"/>
                  <w:divBdr>
                    <w:top w:val="none" w:sz="0" w:space="0" w:color="auto"/>
                    <w:left w:val="none" w:sz="0" w:space="0" w:color="auto"/>
                    <w:bottom w:val="none" w:sz="0" w:space="0" w:color="auto"/>
                    <w:right w:val="none" w:sz="0" w:space="0" w:color="auto"/>
                  </w:divBdr>
                </w:div>
                <w:div w:id="2145459397">
                  <w:marLeft w:val="0"/>
                  <w:marRight w:val="0"/>
                  <w:marTop w:val="0"/>
                  <w:marBottom w:val="0"/>
                  <w:divBdr>
                    <w:top w:val="none" w:sz="0" w:space="0" w:color="auto"/>
                    <w:left w:val="none" w:sz="0" w:space="0" w:color="auto"/>
                    <w:bottom w:val="none" w:sz="0" w:space="0" w:color="auto"/>
                    <w:right w:val="none" w:sz="0" w:space="0" w:color="auto"/>
                  </w:divBdr>
                </w:div>
                <w:div w:id="994072686">
                  <w:marLeft w:val="0"/>
                  <w:marRight w:val="0"/>
                  <w:marTop w:val="0"/>
                  <w:marBottom w:val="0"/>
                  <w:divBdr>
                    <w:top w:val="none" w:sz="0" w:space="0" w:color="auto"/>
                    <w:left w:val="none" w:sz="0" w:space="0" w:color="auto"/>
                    <w:bottom w:val="none" w:sz="0" w:space="0" w:color="auto"/>
                    <w:right w:val="none" w:sz="0" w:space="0" w:color="auto"/>
                  </w:divBdr>
                </w:div>
                <w:div w:id="353381175">
                  <w:marLeft w:val="0"/>
                  <w:marRight w:val="0"/>
                  <w:marTop w:val="0"/>
                  <w:marBottom w:val="0"/>
                  <w:divBdr>
                    <w:top w:val="none" w:sz="0" w:space="0" w:color="auto"/>
                    <w:left w:val="none" w:sz="0" w:space="0" w:color="auto"/>
                    <w:bottom w:val="none" w:sz="0" w:space="0" w:color="auto"/>
                    <w:right w:val="none" w:sz="0" w:space="0" w:color="auto"/>
                  </w:divBdr>
                </w:div>
                <w:div w:id="1772696605">
                  <w:marLeft w:val="0"/>
                  <w:marRight w:val="0"/>
                  <w:marTop w:val="0"/>
                  <w:marBottom w:val="0"/>
                  <w:divBdr>
                    <w:top w:val="none" w:sz="0" w:space="0" w:color="auto"/>
                    <w:left w:val="none" w:sz="0" w:space="0" w:color="auto"/>
                    <w:bottom w:val="none" w:sz="0" w:space="0" w:color="auto"/>
                    <w:right w:val="none" w:sz="0" w:space="0" w:color="auto"/>
                  </w:divBdr>
                </w:div>
                <w:div w:id="1359963526">
                  <w:marLeft w:val="0"/>
                  <w:marRight w:val="0"/>
                  <w:marTop w:val="0"/>
                  <w:marBottom w:val="0"/>
                  <w:divBdr>
                    <w:top w:val="none" w:sz="0" w:space="0" w:color="auto"/>
                    <w:left w:val="none" w:sz="0" w:space="0" w:color="auto"/>
                    <w:bottom w:val="none" w:sz="0" w:space="0" w:color="auto"/>
                    <w:right w:val="none" w:sz="0" w:space="0" w:color="auto"/>
                  </w:divBdr>
                </w:div>
                <w:div w:id="1127745761">
                  <w:marLeft w:val="0"/>
                  <w:marRight w:val="0"/>
                  <w:marTop w:val="0"/>
                  <w:marBottom w:val="0"/>
                  <w:divBdr>
                    <w:top w:val="none" w:sz="0" w:space="0" w:color="auto"/>
                    <w:left w:val="none" w:sz="0" w:space="0" w:color="auto"/>
                    <w:bottom w:val="none" w:sz="0" w:space="0" w:color="auto"/>
                    <w:right w:val="none" w:sz="0" w:space="0" w:color="auto"/>
                  </w:divBdr>
                </w:div>
                <w:div w:id="508714552">
                  <w:marLeft w:val="0"/>
                  <w:marRight w:val="0"/>
                  <w:marTop w:val="0"/>
                  <w:marBottom w:val="0"/>
                  <w:divBdr>
                    <w:top w:val="none" w:sz="0" w:space="0" w:color="auto"/>
                    <w:left w:val="none" w:sz="0" w:space="0" w:color="auto"/>
                    <w:bottom w:val="none" w:sz="0" w:space="0" w:color="auto"/>
                    <w:right w:val="none" w:sz="0" w:space="0" w:color="auto"/>
                  </w:divBdr>
                </w:div>
                <w:div w:id="817109546">
                  <w:marLeft w:val="0"/>
                  <w:marRight w:val="0"/>
                  <w:marTop w:val="0"/>
                  <w:marBottom w:val="0"/>
                  <w:divBdr>
                    <w:top w:val="none" w:sz="0" w:space="0" w:color="auto"/>
                    <w:left w:val="none" w:sz="0" w:space="0" w:color="auto"/>
                    <w:bottom w:val="none" w:sz="0" w:space="0" w:color="auto"/>
                    <w:right w:val="none" w:sz="0" w:space="0" w:color="auto"/>
                  </w:divBdr>
                </w:div>
                <w:div w:id="1564634774">
                  <w:marLeft w:val="0"/>
                  <w:marRight w:val="0"/>
                  <w:marTop w:val="0"/>
                  <w:marBottom w:val="0"/>
                  <w:divBdr>
                    <w:top w:val="none" w:sz="0" w:space="0" w:color="auto"/>
                    <w:left w:val="none" w:sz="0" w:space="0" w:color="auto"/>
                    <w:bottom w:val="none" w:sz="0" w:space="0" w:color="auto"/>
                    <w:right w:val="none" w:sz="0" w:space="0" w:color="auto"/>
                  </w:divBdr>
                </w:div>
                <w:div w:id="220679533">
                  <w:marLeft w:val="0"/>
                  <w:marRight w:val="0"/>
                  <w:marTop w:val="0"/>
                  <w:marBottom w:val="0"/>
                  <w:divBdr>
                    <w:top w:val="none" w:sz="0" w:space="0" w:color="auto"/>
                    <w:left w:val="none" w:sz="0" w:space="0" w:color="auto"/>
                    <w:bottom w:val="none" w:sz="0" w:space="0" w:color="auto"/>
                    <w:right w:val="none" w:sz="0" w:space="0" w:color="auto"/>
                  </w:divBdr>
                </w:div>
                <w:div w:id="143619703">
                  <w:marLeft w:val="0"/>
                  <w:marRight w:val="0"/>
                  <w:marTop w:val="0"/>
                  <w:marBottom w:val="0"/>
                  <w:divBdr>
                    <w:top w:val="none" w:sz="0" w:space="0" w:color="auto"/>
                    <w:left w:val="none" w:sz="0" w:space="0" w:color="auto"/>
                    <w:bottom w:val="none" w:sz="0" w:space="0" w:color="auto"/>
                    <w:right w:val="none" w:sz="0" w:space="0" w:color="auto"/>
                  </w:divBdr>
                </w:div>
                <w:div w:id="1478837482">
                  <w:marLeft w:val="0"/>
                  <w:marRight w:val="0"/>
                  <w:marTop w:val="0"/>
                  <w:marBottom w:val="0"/>
                  <w:divBdr>
                    <w:top w:val="none" w:sz="0" w:space="0" w:color="auto"/>
                    <w:left w:val="none" w:sz="0" w:space="0" w:color="auto"/>
                    <w:bottom w:val="none" w:sz="0" w:space="0" w:color="auto"/>
                    <w:right w:val="none" w:sz="0" w:space="0" w:color="auto"/>
                  </w:divBdr>
                </w:div>
                <w:div w:id="1528564246">
                  <w:marLeft w:val="0"/>
                  <w:marRight w:val="0"/>
                  <w:marTop w:val="0"/>
                  <w:marBottom w:val="0"/>
                  <w:divBdr>
                    <w:top w:val="none" w:sz="0" w:space="0" w:color="auto"/>
                    <w:left w:val="none" w:sz="0" w:space="0" w:color="auto"/>
                    <w:bottom w:val="none" w:sz="0" w:space="0" w:color="auto"/>
                    <w:right w:val="none" w:sz="0" w:space="0" w:color="auto"/>
                  </w:divBdr>
                </w:div>
                <w:div w:id="1823304042">
                  <w:marLeft w:val="0"/>
                  <w:marRight w:val="0"/>
                  <w:marTop w:val="0"/>
                  <w:marBottom w:val="0"/>
                  <w:divBdr>
                    <w:top w:val="none" w:sz="0" w:space="0" w:color="auto"/>
                    <w:left w:val="none" w:sz="0" w:space="0" w:color="auto"/>
                    <w:bottom w:val="none" w:sz="0" w:space="0" w:color="auto"/>
                    <w:right w:val="none" w:sz="0" w:space="0" w:color="auto"/>
                  </w:divBdr>
                </w:div>
              </w:divsChild>
            </w:div>
            <w:div w:id="708147680">
              <w:marLeft w:val="0"/>
              <w:marRight w:val="0"/>
              <w:marTop w:val="0"/>
              <w:marBottom w:val="0"/>
              <w:divBdr>
                <w:top w:val="none" w:sz="0" w:space="0" w:color="auto"/>
                <w:left w:val="none" w:sz="0" w:space="0" w:color="auto"/>
                <w:bottom w:val="none" w:sz="0" w:space="0" w:color="auto"/>
                <w:right w:val="none" w:sz="0" w:space="0" w:color="auto"/>
              </w:divBdr>
            </w:div>
            <w:div w:id="545216368">
              <w:marLeft w:val="0"/>
              <w:marRight w:val="0"/>
              <w:marTop w:val="0"/>
              <w:marBottom w:val="0"/>
              <w:divBdr>
                <w:top w:val="none" w:sz="0" w:space="0" w:color="auto"/>
                <w:left w:val="none" w:sz="0" w:space="0" w:color="auto"/>
                <w:bottom w:val="none" w:sz="0" w:space="0" w:color="auto"/>
                <w:right w:val="none" w:sz="0" w:space="0" w:color="auto"/>
              </w:divBdr>
            </w:div>
            <w:div w:id="132605475">
              <w:marLeft w:val="0"/>
              <w:marRight w:val="0"/>
              <w:marTop w:val="0"/>
              <w:marBottom w:val="0"/>
              <w:divBdr>
                <w:top w:val="none" w:sz="0" w:space="0" w:color="auto"/>
                <w:left w:val="none" w:sz="0" w:space="0" w:color="auto"/>
                <w:bottom w:val="none" w:sz="0" w:space="0" w:color="auto"/>
                <w:right w:val="none" w:sz="0" w:space="0" w:color="auto"/>
              </w:divBdr>
            </w:div>
            <w:div w:id="86050000">
              <w:marLeft w:val="0"/>
              <w:marRight w:val="0"/>
              <w:marTop w:val="0"/>
              <w:marBottom w:val="0"/>
              <w:divBdr>
                <w:top w:val="none" w:sz="0" w:space="0" w:color="auto"/>
                <w:left w:val="none" w:sz="0" w:space="0" w:color="auto"/>
                <w:bottom w:val="none" w:sz="0" w:space="0" w:color="auto"/>
                <w:right w:val="none" w:sz="0" w:space="0" w:color="auto"/>
              </w:divBdr>
            </w:div>
            <w:div w:id="459956520">
              <w:marLeft w:val="0"/>
              <w:marRight w:val="0"/>
              <w:marTop w:val="0"/>
              <w:marBottom w:val="0"/>
              <w:divBdr>
                <w:top w:val="none" w:sz="0" w:space="0" w:color="auto"/>
                <w:left w:val="none" w:sz="0" w:space="0" w:color="auto"/>
                <w:bottom w:val="none" w:sz="0" w:space="0" w:color="auto"/>
                <w:right w:val="none" w:sz="0" w:space="0" w:color="auto"/>
              </w:divBdr>
            </w:div>
            <w:div w:id="1829512202">
              <w:marLeft w:val="0"/>
              <w:marRight w:val="0"/>
              <w:marTop w:val="0"/>
              <w:marBottom w:val="0"/>
              <w:divBdr>
                <w:top w:val="none" w:sz="0" w:space="0" w:color="auto"/>
                <w:left w:val="none" w:sz="0" w:space="0" w:color="auto"/>
                <w:bottom w:val="none" w:sz="0" w:space="0" w:color="auto"/>
                <w:right w:val="none" w:sz="0" w:space="0" w:color="auto"/>
              </w:divBdr>
            </w:div>
            <w:div w:id="741877838">
              <w:marLeft w:val="0"/>
              <w:marRight w:val="0"/>
              <w:marTop w:val="0"/>
              <w:marBottom w:val="0"/>
              <w:divBdr>
                <w:top w:val="none" w:sz="0" w:space="0" w:color="auto"/>
                <w:left w:val="none" w:sz="0" w:space="0" w:color="auto"/>
                <w:bottom w:val="none" w:sz="0" w:space="0" w:color="auto"/>
                <w:right w:val="none" w:sz="0" w:space="0" w:color="auto"/>
              </w:divBdr>
            </w:div>
            <w:div w:id="1042022495">
              <w:marLeft w:val="0"/>
              <w:marRight w:val="0"/>
              <w:marTop w:val="0"/>
              <w:marBottom w:val="0"/>
              <w:divBdr>
                <w:top w:val="none" w:sz="0" w:space="0" w:color="auto"/>
                <w:left w:val="none" w:sz="0" w:space="0" w:color="auto"/>
                <w:bottom w:val="none" w:sz="0" w:space="0" w:color="auto"/>
                <w:right w:val="none" w:sz="0" w:space="0" w:color="auto"/>
              </w:divBdr>
            </w:div>
            <w:div w:id="1197506328">
              <w:marLeft w:val="0"/>
              <w:marRight w:val="0"/>
              <w:marTop w:val="0"/>
              <w:marBottom w:val="0"/>
              <w:divBdr>
                <w:top w:val="none" w:sz="0" w:space="0" w:color="auto"/>
                <w:left w:val="none" w:sz="0" w:space="0" w:color="auto"/>
                <w:bottom w:val="none" w:sz="0" w:space="0" w:color="auto"/>
                <w:right w:val="none" w:sz="0" w:space="0" w:color="auto"/>
              </w:divBdr>
            </w:div>
            <w:div w:id="2067294456">
              <w:marLeft w:val="0"/>
              <w:marRight w:val="0"/>
              <w:marTop w:val="0"/>
              <w:marBottom w:val="0"/>
              <w:divBdr>
                <w:top w:val="none" w:sz="0" w:space="0" w:color="auto"/>
                <w:left w:val="none" w:sz="0" w:space="0" w:color="auto"/>
                <w:bottom w:val="none" w:sz="0" w:space="0" w:color="auto"/>
                <w:right w:val="none" w:sz="0" w:space="0" w:color="auto"/>
              </w:divBdr>
            </w:div>
            <w:div w:id="681007642">
              <w:marLeft w:val="0"/>
              <w:marRight w:val="0"/>
              <w:marTop w:val="0"/>
              <w:marBottom w:val="0"/>
              <w:divBdr>
                <w:top w:val="none" w:sz="0" w:space="0" w:color="auto"/>
                <w:left w:val="none" w:sz="0" w:space="0" w:color="auto"/>
                <w:bottom w:val="none" w:sz="0" w:space="0" w:color="auto"/>
                <w:right w:val="none" w:sz="0" w:space="0" w:color="auto"/>
              </w:divBdr>
            </w:div>
            <w:div w:id="699934496">
              <w:marLeft w:val="0"/>
              <w:marRight w:val="0"/>
              <w:marTop w:val="0"/>
              <w:marBottom w:val="0"/>
              <w:divBdr>
                <w:top w:val="none" w:sz="0" w:space="0" w:color="auto"/>
                <w:left w:val="none" w:sz="0" w:space="0" w:color="auto"/>
                <w:bottom w:val="none" w:sz="0" w:space="0" w:color="auto"/>
                <w:right w:val="none" w:sz="0" w:space="0" w:color="auto"/>
              </w:divBdr>
            </w:div>
            <w:div w:id="144782690">
              <w:marLeft w:val="0"/>
              <w:marRight w:val="0"/>
              <w:marTop w:val="0"/>
              <w:marBottom w:val="0"/>
              <w:divBdr>
                <w:top w:val="none" w:sz="0" w:space="0" w:color="auto"/>
                <w:left w:val="none" w:sz="0" w:space="0" w:color="auto"/>
                <w:bottom w:val="none" w:sz="0" w:space="0" w:color="auto"/>
                <w:right w:val="none" w:sz="0" w:space="0" w:color="auto"/>
              </w:divBdr>
            </w:div>
            <w:div w:id="12196988">
              <w:marLeft w:val="0"/>
              <w:marRight w:val="0"/>
              <w:marTop w:val="0"/>
              <w:marBottom w:val="0"/>
              <w:divBdr>
                <w:top w:val="none" w:sz="0" w:space="0" w:color="auto"/>
                <w:left w:val="none" w:sz="0" w:space="0" w:color="auto"/>
                <w:bottom w:val="none" w:sz="0" w:space="0" w:color="auto"/>
                <w:right w:val="none" w:sz="0" w:space="0" w:color="auto"/>
              </w:divBdr>
            </w:div>
            <w:div w:id="1511793322">
              <w:marLeft w:val="0"/>
              <w:marRight w:val="0"/>
              <w:marTop w:val="0"/>
              <w:marBottom w:val="0"/>
              <w:divBdr>
                <w:top w:val="none" w:sz="0" w:space="0" w:color="auto"/>
                <w:left w:val="none" w:sz="0" w:space="0" w:color="auto"/>
                <w:bottom w:val="none" w:sz="0" w:space="0" w:color="auto"/>
                <w:right w:val="none" w:sz="0" w:space="0" w:color="auto"/>
              </w:divBdr>
            </w:div>
            <w:div w:id="1598292071">
              <w:marLeft w:val="0"/>
              <w:marRight w:val="0"/>
              <w:marTop w:val="0"/>
              <w:marBottom w:val="0"/>
              <w:divBdr>
                <w:top w:val="none" w:sz="0" w:space="0" w:color="auto"/>
                <w:left w:val="none" w:sz="0" w:space="0" w:color="auto"/>
                <w:bottom w:val="none" w:sz="0" w:space="0" w:color="auto"/>
                <w:right w:val="none" w:sz="0" w:space="0" w:color="auto"/>
              </w:divBdr>
            </w:div>
            <w:div w:id="1914119381">
              <w:marLeft w:val="0"/>
              <w:marRight w:val="0"/>
              <w:marTop w:val="0"/>
              <w:marBottom w:val="0"/>
              <w:divBdr>
                <w:top w:val="none" w:sz="0" w:space="0" w:color="auto"/>
                <w:left w:val="none" w:sz="0" w:space="0" w:color="auto"/>
                <w:bottom w:val="none" w:sz="0" w:space="0" w:color="auto"/>
                <w:right w:val="none" w:sz="0" w:space="0" w:color="auto"/>
              </w:divBdr>
            </w:div>
            <w:div w:id="125436765">
              <w:marLeft w:val="0"/>
              <w:marRight w:val="0"/>
              <w:marTop w:val="0"/>
              <w:marBottom w:val="0"/>
              <w:divBdr>
                <w:top w:val="none" w:sz="0" w:space="0" w:color="auto"/>
                <w:left w:val="none" w:sz="0" w:space="0" w:color="auto"/>
                <w:bottom w:val="none" w:sz="0" w:space="0" w:color="auto"/>
                <w:right w:val="none" w:sz="0" w:space="0" w:color="auto"/>
              </w:divBdr>
            </w:div>
            <w:div w:id="534001994">
              <w:marLeft w:val="0"/>
              <w:marRight w:val="0"/>
              <w:marTop w:val="0"/>
              <w:marBottom w:val="0"/>
              <w:divBdr>
                <w:top w:val="none" w:sz="0" w:space="0" w:color="auto"/>
                <w:left w:val="none" w:sz="0" w:space="0" w:color="auto"/>
                <w:bottom w:val="none" w:sz="0" w:space="0" w:color="auto"/>
                <w:right w:val="none" w:sz="0" w:space="0" w:color="auto"/>
              </w:divBdr>
            </w:div>
            <w:div w:id="1903634069">
              <w:marLeft w:val="0"/>
              <w:marRight w:val="0"/>
              <w:marTop w:val="0"/>
              <w:marBottom w:val="0"/>
              <w:divBdr>
                <w:top w:val="none" w:sz="0" w:space="0" w:color="auto"/>
                <w:left w:val="none" w:sz="0" w:space="0" w:color="auto"/>
                <w:bottom w:val="none" w:sz="0" w:space="0" w:color="auto"/>
                <w:right w:val="none" w:sz="0" w:space="0" w:color="auto"/>
              </w:divBdr>
            </w:div>
            <w:div w:id="847062938">
              <w:marLeft w:val="0"/>
              <w:marRight w:val="0"/>
              <w:marTop w:val="0"/>
              <w:marBottom w:val="0"/>
              <w:divBdr>
                <w:top w:val="none" w:sz="0" w:space="0" w:color="auto"/>
                <w:left w:val="none" w:sz="0" w:space="0" w:color="auto"/>
                <w:bottom w:val="none" w:sz="0" w:space="0" w:color="auto"/>
                <w:right w:val="none" w:sz="0" w:space="0" w:color="auto"/>
              </w:divBdr>
            </w:div>
            <w:div w:id="1446191480">
              <w:marLeft w:val="0"/>
              <w:marRight w:val="0"/>
              <w:marTop w:val="0"/>
              <w:marBottom w:val="0"/>
              <w:divBdr>
                <w:top w:val="none" w:sz="0" w:space="0" w:color="auto"/>
                <w:left w:val="none" w:sz="0" w:space="0" w:color="auto"/>
                <w:bottom w:val="none" w:sz="0" w:space="0" w:color="auto"/>
                <w:right w:val="none" w:sz="0" w:space="0" w:color="auto"/>
              </w:divBdr>
            </w:div>
            <w:div w:id="2100906567">
              <w:marLeft w:val="0"/>
              <w:marRight w:val="0"/>
              <w:marTop w:val="0"/>
              <w:marBottom w:val="0"/>
              <w:divBdr>
                <w:top w:val="none" w:sz="0" w:space="0" w:color="auto"/>
                <w:left w:val="none" w:sz="0" w:space="0" w:color="auto"/>
                <w:bottom w:val="none" w:sz="0" w:space="0" w:color="auto"/>
                <w:right w:val="none" w:sz="0" w:space="0" w:color="auto"/>
              </w:divBdr>
            </w:div>
            <w:div w:id="324625914">
              <w:marLeft w:val="0"/>
              <w:marRight w:val="0"/>
              <w:marTop w:val="0"/>
              <w:marBottom w:val="0"/>
              <w:divBdr>
                <w:top w:val="none" w:sz="0" w:space="0" w:color="auto"/>
                <w:left w:val="none" w:sz="0" w:space="0" w:color="auto"/>
                <w:bottom w:val="none" w:sz="0" w:space="0" w:color="auto"/>
                <w:right w:val="none" w:sz="0" w:space="0" w:color="auto"/>
              </w:divBdr>
            </w:div>
            <w:div w:id="1485508554">
              <w:marLeft w:val="0"/>
              <w:marRight w:val="0"/>
              <w:marTop w:val="0"/>
              <w:marBottom w:val="0"/>
              <w:divBdr>
                <w:top w:val="none" w:sz="0" w:space="0" w:color="auto"/>
                <w:left w:val="none" w:sz="0" w:space="0" w:color="auto"/>
                <w:bottom w:val="none" w:sz="0" w:space="0" w:color="auto"/>
                <w:right w:val="none" w:sz="0" w:space="0" w:color="auto"/>
              </w:divBdr>
            </w:div>
            <w:div w:id="1387100895">
              <w:marLeft w:val="0"/>
              <w:marRight w:val="0"/>
              <w:marTop w:val="0"/>
              <w:marBottom w:val="0"/>
              <w:divBdr>
                <w:top w:val="none" w:sz="0" w:space="0" w:color="auto"/>
                <w:left w:val="none" w:sz="0" w:space="0" w:color="auto"/>
                <w:bottom w:val="none" w:sz="0" w:space="0" w:color="auto"/>
                <w:right w:val="none" w:sz="0" w:space="0" w:color="auto"/>
              </w:divBdr>
            </w:div>
            <w:div w:id="1710687587">
              <w:marLeft w:val="0"/>
              <w:marRight w:val="0"/>
              <w:marTop w:val="0"/>
              <w:marBottom w:val="0"/>
              <w:divBdr>
                <w:top w:val="none" w:sz="0" w:space="0" w:color="auto"/>
                <w:left w:val="none" w:sz="0" w:space="0" w:color="auto"/>
                <w:bottom w:val="none" w:sz="0" w:space="0" w:color="auto"/>
                <w:right w:val="none" w:sz="0" w:space="0" w:color="auto"/>
              </w:divBdr>
            </w:div>
            <w:div w:id="1032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64">
      <w:bodyDiv w:val="1"/>
      <w:marLeft w:val="0"/>
      <w:marRight w:val="0"/>
      <w:marTop w:val="0"/>
      <w:marBottom w:val="0"/>
      <w:divBdr>
        <w:top w:val="none" w:sz="0" w:space="0" w:color="auto"/>
        <w:left w:val="none" w:sz="0" w:space="0" w:color="auto"/>
        <w:bottom w:val="none" w:sz="0" w:space="0" w:color="auto"/>
        <w:right w:val="none" w:sz="0" w:space="0" w:color="auto"/>
      </w:divBdr>
    </w:div>
    <w:div w:id="1351680241">
      <w:bodyDiv w:val="1"/>
      <w:marLeft w:val="0"/>
      <w:marRight w:val="0"/>
      <w:marTop w:val="0"/>
      <w:marBottom w:val="0"/>
      <w:divBdr>
        <w:top w:val="none" w:sz="0" w:space="0" w:color="auto"/>
        <w:left w:val="none" w:sz="0" w:space="0" w:color="auto"/>
        <w:bottom w:val="none" w:sz="0" w:space="0" w:color="auto"/>
        <w:right w:val="none" w:sz="0" w:space="0" w:color="auto"/>
      </w:divBdr>
    </w:div>
    <w:div w:id="1397051064">
      <w:bodyDiv w:val="1"/>
      <w:marLeft w:val="0"/>
      <w:marRight w:val="0"/>
      <w:marTop w:val="0"/>
      <w:marBottom w:val="0"/>
      <w:divBdr>
        <w:top w:val="none" w:sz="0" w:space="0" w:color="auto"/>
        <w:left w:val="none" w:sz="0" w:space="0" w:color="auto"/>
        <w:bottom w:val="none" w:sz="0" w:space="0" w:color="auto"/>
        <w:right w:val="none" w:sz="0" w:space="0" w:color="auto"/>
      </w:divBdr>
    </w:div>
    <w:div w:id="1409186484">
      <w:bodyDiv w:val="1"/>
      <w:marLeft w:val="0"/>
      <w:marRight w:val="0"/>
      <w:marTop w:val="0"/>
      <w:marBottom w:val="0"/>
      <w:divBdr>
        <w:top w:val="none" w:sz="0" w:space="0" w:color="auto"/>
        <w:left w:val="none" w:sz="0" w:space="0" w:color="auto"/>
        <w:bottom w:val="none" w:sz="0" w:space="0" w:color="auto"/>
        <w:right w:val="none" w:sz="0" w:space="0" w:color="auto"/>
      </w:divBdr>
      <w:divsChild>
        <w:div w:id="974875637">
          <w:marLeft w:val="0"/>
          <w:marRight w:val="0"/>
          <w:marTop w:val="0"/>
          <w:marBottom w:val="0"/>
          <w:divBdr>
            <w:top w:val="none" w:sz="0" w:space="0" w:color="auto"/>
            <w:left w:val="none" w:sz="0" w:space="0" w:color="auto"/>
            <w:bottom w:val="none" w:sz="0" w:space="0" w:color="auto"/>
            <w:right w:val="none" w:sz="0" w:space="0" w:color="auto"/>
          </w:divBdr>
        </w:div>
        <w:div w:id="809402233">
          <w:marLeft w:val="0"/>
          <w:marRight w:val="0"/>
          <w:marTop w:val="0"/>
          <w:marBottom w:val="0"/>
          <w:divBdr>
            <w:top w:val="none" w:sz="0" w:space="0" w:color="auto"/>
            <w:left w:val="none" w:sz="0" w:space="0" w:color="auto"/>
            <w:bottom w:val="none" w:sz="0" w:space="0" w:color="auto"/>
            <w:right w:val="none" w:sz="0" w:space="0" w:color="auto"/>
          </w:divBdr>
        </w:div>
        <w:div w:id="1762022284">
          <w:marLeft w:val="0"/>
          <w:marRight w:val="0"/>
          <w:marTop w:val="0"/>
          <w:marBottom w:val="0"/>
          <w:divBdr>
            <w:top w:val="none" w:sz="0" w:space="0" w:color="auto"/>
            <w:left w:val="none" w:sz="0" w:space="0" w:color="auto"/>
            <w:bottom w:val="none" w:sz="0" w:space="0" w:color="auto"/>
            <w:right w:val="none" w:sz="0" w:space="0" w:color="auto"/>
          </w:divBdr>
        </w:div>
      </w:divsChild>
    </w:div>
    <w:div w:id="1415973979">
      <w:bodyDiv w:val="1"/>
      <w:marLeft w:val="0"/>
      <w:marRight w:val="0"/>
      <w:marTop w:val="0"/>
      <w:marBottom w:val="0"/>
      <w:divBdr>
        <w:top w:val="none" w:sz="0" w:space="0" w:color="auto"/>
        <w:left w:val="none" w:sz="0" w:space="0" w:color="auto"/>
        <w:bottom w:val="none" w:sz="0" w:space="0" w:color="auto"/>
        <w:right w:val="none" w:sz="0" w:space="0" w:color="auto"/>
      </w:divBdr>
    </w:div>
    <w:div w:id="1431048075">
      <w:bodyDiv w:val="1"/>
      <w:marLeft w:val="0"/>
      <w:marRight w:val="0"/>
      <w:marTop w:val="0"/>
      <w:marBottom w:val="0"/>
      <w:divBdr>
        <w:top w:val="none" w:sz="0" w:space="0" w:color="auto"/>
        <w:left w:val="none" w:sz="0" w:space="0" w:color="auto"/>
        <w:bottom w:val="none" w:sz="0" w:space="0" w:color="auto"/>
        <w:right w:val="none" w:sz="0" w:space="0" w:color="auto"/>
      </w:divBdr>
      <w:divsChild>
        <w:div w:id="1235120355">
          <w:marLeft w:val="0"/>
          <w:marRight w:val="0"/>
          <w:marTop w:val="0"/>
          <w:marBottom w:val="0"/>
          <w:divBdr>
            <w:top w:val="none" w:sz="0" w:space="0" w:color="auto"/>
            <w:left w:val="none" w:sz="0" w:space="0" w:color="auto"/>
            <w:bottom w:val="none" w:sz="0" w:space="0" w:color="auto"/>
            <w:right w:val="none" w:sz="0" w:space="0" w:color="auto"/>
          </w:divBdr>
          <w:divsChild>
            <w:div w:id="448672366">
              <w:marLeft w:val="0"/>
              <w:marRight w:val="0"/>
              <w:marTop w:val="0"/>
              <w:marBottom w:val="0"/>
              <w:divBdr>
                <w:top w:val="none" w:sz="0" w:space="0" w:color="auto"/>
                <w:left w:val="none" w:sz="0" w:space="0" w:color="auto"/>
                <w:bottom w:val="none" w:sz="0" w:space="0" w:color="auto"/>
                <w:right w:val="none" w:sz="0" w:space="0" w:color="auto"/>
              </w:divBdr>
              <w:divsChild>
                <w:div w:id="1708068789">
                  <w:marLeft w:val="0"/>
                  <w:marRight w:val="0"/>
                  <w:marTop w:val="0"/>
                  <w:marBottom w:val="0"/>
                  <w:divBdr>
                    <w:top w:val="none" w:sz="0" w:space="0" w:color="auto"/>
                    <w:left w:val="none" w:sz="0" w:space="0" w:color="auto"/>
                    <w:bottom w:val="none" w:sz="0" w:space="0" w:color="auto"/>
                    <w:right w:val="none" w:sz="0" w:space="0" w:color="auto"/>
                  </w:divBdr>
                  <w:divsChild>
                    <w:div w:id="807744544">
                      <w:marLeft w:val="0"/>
                      <w:marRight w:val="0"/>
                      <w:marTop w:val="0"/>
                      <w:marBottom w:val="0"/>
                      <w:divBdr>
                        <w:top w:val="none" w:sz="0" w:space="0" w:color="auto"/>
                        <w:left w:val="none" w:sz="0" w:space="0" w:color="auto"/>
                        <w:bottom w:val="none" w:sz="0" w:space="0" w:color="auto"/>
                        <w:right w:val="none" w:sz="0" w:space="0" w:color="auto"/>
                      </w:divBdr>
                      <w:divsChild>
                        <w:div w:id="469245738">
                          <w:marLeft w:val="0"/>
                          <w:marRight w:val="0"/>
                          <w:marTop w:val="0"/>
                          <w:marBottom w:val="0"/>
                          <w:divBdr>
                            <w:top w:val="none" w:sz="0" w:space="0" w:color="auto"/>
                            <w:left w:val="none" w:sz="0" w:space="0" w:color="auto"/>
                            <w:bottom w:val="none" w:sz="0" w:space="0" w:color="auto"/>
                            <w:right w:val="none" w:sz="0" w:space="0" w:color="auto"/>
                          </w:divBdr>
                        </w:div>
                      </w:divsChild>
                    </w:div>
                    <w:div w:id="1899440685">
                      <w:marLeft w:val="0"/>
                      <w:marRight w:val="0"/>
                      <w:marTop w:val="0"/>
                      <w:marBottom w:val="0"/>
                      <w:divBdr>
                        <w:top w:val="none" w:sz="0" w:space="0" w:color="auto"/>
                        <w:left w:val="none" w:sz="0" w:space="0" w:color="auto"/>
                        <w:bottom w:val="none" w:sz="0" w:space="0" w:color="auto"/>
                        <w:right w:val="none" w:sz="0" w:space="0" w:color="auto"/>
                      </w:divBdr>
                      <w:divsChild>
                        <w:div w:id="1196767856">
                          <w:marLeft w:val="0"/>
                          <w:marRight w:val="0"/>
                          <w:marTop w:val="0"/>
                          <w:marBottom w:val="0"/>
                          <w:divBdr>
                            <w:top w:val="none" w:sz="0" w:space="0" w:color="auto"/>
                            <w:left w:val="none" w:sz="0" w:space="0" w:color="auto"/>
                            <w:bottom w:val="none" w:sz="0" w:space="0" w:color="auto"/>
                            <w:right w:val="none" w:sz="0" w:space="0" w:color="auto"/>
                          </w:divBdr>
                        </w:div>
                      </w:divsChild>
                    </w:div>
                    <w:div w:id="409667787">
                      <w:marLeft w:val="0"/>
                      <w:marRight w:val="0"/>
                      <w:marTop w:val="0"/>
                      <w:marBottom w:val="0"/>
                      <w:divBdr>
                        <w:top w:val="none" w:sz="0" w:space="0" w:color="auto"/>
                        <w:left w:val="none" w:sz="0" w:space="0" w:color="auto"/>
                        <w:bottom w:val="none" w:sz="0" w:space="0" w:color="auto"/>
                        <w:right w:val="none" w:sz="0" w:space="0" w:color="auto"/>
                      </w:divBdr>
                      <w:divsChild>
                        <w:div w:id="378939962">
                          <w:marLeft w:val="0"/>
                          <w:marRight w:val="0"/>
                          <w:marTop w:val="0"/>
                          <w:marBottom w:val="0"/>
                          <w:divBdr>
                            <w:top w:val="none" w:sz="0" w:space="0" w:color="auto"/>
                            <w:left w:val="none" w:sz="0" w:space="0" w:color="auto"/>
                            <w:bottom w:val="none" w:sz="0" w:space="0" w:color="auto"/>
                            <w:right w:val="none" w:sz="0" w:space="0" w:color="auto"/>
                          </w:divBdr>
                        </w:div>
                      </w:divsChild>
                    </w:div>
                    <w:div w:id="738400398">
                      <w:marLeft w:val="0"/>
                      <w:marRight w:val="0"/>
                      <w:marTop w:val="0"/>
                      <w:marBottom w:val="0"/>
                      <w:divBdr>
                        <w:top w:val="none" w:sz="0" w:space="0" w:color="auto"/>
                        <w:left w:val="none" w:sz="0" w:space="0" w:color="auto"/>
                        <w:bottom w:val="none" w:sz="0" w:space="0" w:color="auto"/>
                        <w:right w:val="none" w:sz="0" w:space="0" w:color="auto"/>
                      </w:divBdr>
                      <w:divsChild>
                        <w:div w:id="1775436614">
                          <w:marLeft w:val="0"/>
                          <w:marRight w:val="0"/>
                          <w:marTop w:val="0"/>
                          <w:marBottom w:val="0"/>
                          <w:divBdr>
                            <w:top w:val="none" w:sz="0" w:space="0" w:color="auto"/>
                            <w:left w:val="none" w:sz="0" w:space="0" w:color="auto"/>
                            <w:bottom w:val="none" w:sz="0" w:space="0" w:color="auto"/>
                            <w:right w:val="none" w:sz="0" w:space="0" w:color="auto"/>
                          </w:divBdr>
                        </w:div>
                      </w:divsChild>
                    </w:div>
                    <w:div w:id="1159804082">
                      <w:marLeft w:val="0"/>
                      <w:marRight w:val="0"/>
                      <w:marTop w:val="0"/>
                      <w:marBottom w:val="0"/>
                      <w:divBdr>
                        <w:top w:val="none" w:sz="0" w:space="0" w:color="auto"/>
                        <w:left w:val="none" w:sz="0" w:space="0" w:color="auto"/>
                        <w:bottom w:val="none" w:sz="0" w:space="0" w:color="auto"/>
                        <w:right w:val="none" w:sz="0" w:space="0" w:color="auto"/>
                      </w:divBdr>
                      <w:divsChild>
                        <w:div w:id="542252479">
                          <w:marLeft w:val="0"/>
                          <w:marRight w:val="0"/>
                          <w:marTop w:val="0"/>
                          <w:marBottom w:val="0"/>
                          <w:divBdr>
                            <w:top w:val="none" w:sz="0" w:space="0" w:color="auto"/>
                            <w:left w:val="none" w:sz="0" w:space="0" w:color="auto"/>
                            <w:bottom w:val="none" w:sz="0" w:space="0" w:color="auto"/>
                            <w:right w:val="none" w:sz="0" w:space="0" w:color="auto"/>
                          </w:divBdr>
                        </w:div>
                      </w:divsChild>
                    </w:div>
                    <w:div w:id="1518537326">
                      <w:marLeft w:val="0"/>
                      <w:marRight w:val="0"/>
                      <w:marTop w:val="0"/>
                      <w:marBottom w:val="0"/>
                      <w:divBdr>
                        <w:top w:val="none" w:sz="0" w:space="0" w:color="auto"/>
                        <w:left w:val="none" w:sz="0" w:space="0" w:color="auto"/>
                        <w:bottom w:val="none" w:sz="0" w:space="0" w:color="auto"/>
                        <w:right w:val="none" w:sz="0" w:space="0" w:color="auto"/>
                      </w:divBdr>
                      <w:divsChild>
                        <w:div w:id="644970453">
                          <w:marLeft w:val="0"/>
                          <w:marRight w:val="0"/>
                          <w:marTop w:val="0"/>
                          <w:marBottom w:val="0"/>
                          <w:divBdr>
                            <w:top w:val="none" w:sz="0" w:space="0" w:color="auto"/>
                            <w:left w:val="none" w:sz="0" w:space="0" w:color="auto"/>
                            <w:bottom w:val="none" w:sz="0" w:space="0" w:color="auto"/>
                            <w:right w:val="none" w:sz="0" w:space="0" w:color="auto"/>
                          </w:divBdr>
                        </w:div>
                      </w:divsChild>
                    </w:div>
                    <w:div w:id="593516078">
                      <w:marLeft w:val="0"/>
                      <w:marRight w:val="0"/>
                      <w:marTop w:val="0"/>
                      <w:marBottom w:val="0"/>
                      <w:divBdr>
                        <w:top w:val="none" w:sz="0" w:space="0" w:color="auto"/>
                        <w:left w:val="none" w:sz="0" w:space="0" w:color="auto"/>
                        <w:bottom w:val="none" w:sz="0" w:space="0" w:color="auto"/>
                        <w:right w:val="none" w:sz="0" w:space="0" w:color="auto"/>
                      </w:divBdr>
                      <w:divsChild>
                        <w:div w:id="873889528">
                          <w:marLeft w:val="0"/>
                          <w:marRight w:val="0"/>
                          <w:marTop w:val="0"/>
                          <w:marBottom w:val="0"/>
                          <w:divBdr>
                            <w:top w:val="none" w:sz="0" w:space="0" w:color="auto"/>
                            <w:left w:val="none" w:sz="0" w:space="0" w:color="auto"/>
                            <w:bottom w:val="none" w:sz="0" w:space="0" w:color="auto"/>
                            <w:right w:val="none" w:sz="0" w:space="0" w:color="auto"/>
                          </w:divBdr>
                        </w:div>
                      </w:divsChild>
                    </w:div>
                    <w:div w:id="1697851116">
                      <w:marLeft w:val="0"/>
                      <w:marRight w:val="0"/>
                      <w:marTop w:val="0"/>
                      <w:marBottom w:val="0"/>
                      <w:divBdr>
                        <w:top w:val="none" w:sz="0" w:space="0" w:color="auto"/>
                        <w:left w:val="none" w:sz="0" w:space="0" w:color="auto"/>
                        <w:bottom w:val="none" w:sz="0" w:space="0" w:color="auto"/>
                        <w:right w:val="none" w:sz="0" w:space="0" w:color="auto"/>
                      </w:divBdr>
                      <w:divsChild>
                        <w:div w:id="1288898323">
                          <w:marLeft w:val="0"/>
                          <w:marRight w:val="0"/>
                          <w:marTop w:val="0"/>
                          <w:marBottom w:val="0"/>
                          <w:divBdr>
                            <w:top w:val="none" w:sz="0" w:space="0" w:color="auto"/>
                            <w:left w:val="none" w:sz="0" w:space="0" w:color="auto"/>
                            <w:bottom w:val="none" w:sz="0" w:space="0" w:color="auto"/>
                            <w:right w:val="none" w:sz="0" w:space="0" w:color="auto"/>
                          </w:divBdr>
                        </w:div>
                      </w:divsChild>
                    </w:div>
                    <w:div w:id="1896236585">
                      <w:marLeft w:val="0"/>
                      <w:marRight w:val="0"/>
                      <w:marTop w:val="0"/>
                      <w:marBottom w:val="0"/>
                      <w:divBdr>
                        <w:top w:val="none" w:sz="0" w:space="0" w:color="auto"/>
                        <w:left w:val="none" w:sz="0" w:space="0" w:color="auto"/>
                        <w:bottom w:val="none" w:sz="0" w:space="0" w:color="auto"/>
                        <w:right w:val="none" w:sz="0" w:space="0" w:color="auto"/>
                      </w:divBdr>
                      <w:divsChild>
                        <w:div w:id="1045987043">
                          <w:marLeft w:val="0"/>
                          <w:marRight w:val="0"/>
                          <w:marTop w:val="0"/>
                          <w:marBottom w:val="0"/>
                          <w:divBdr>
                            <w:top w:val="none" w:sz="0" w:space="0" w:color="auto"/>
                            <w:left w:val="none" w:sz="0" w:space="0" w:color="auto"/>
                            <w:bottom w:val="none" w:sz="0" w:space="0" w:color="auto"/>
                            <w:right w:val="none" w:sz="0" w:space="0" w:color="auto"/>
                          </w:divBdr>
                        </w:div>
                      </w:divsChild>
                    </w:div>
                    <w:div w:id="981352090">
                      <w:marLeft w:val="0"/>
                      <w:marRight w:val="0"/>
                      <w:marTop w:val="0"/>
                      <w:marBottom w:val="0"/>
                      <w:divBdr>
                        <w:top w:val="none" w:sz="0" w:space="0" w:color="auto"/>
                        <w:left w:val="none" w:sz="0" w:space="0" w:color="auto"/>
                        <w:bottom w:val="none" w:sz="0" w:space="0" w:color="auto"/>
                        <w:right w:val="none" w:sz="0" w:space="0" w:color="auto"/>
                      </w:divBdr>
                      <w:divsChild>
                        <w:div w:id="731775241">
                          <w:marLeft w:val="0"/>
                          <w:marRight w:val="0"/>
                          <w:marTop w:val="0"/>
                          <w:marBottom w:val="0"/>
                          <w:divBdr>
                            <w:top w:val="none" w:sz="0" w:space="0" w:color="auto"/>
                            <w:left w:val="none" w:sz="0" w:space="0" w:color="auto"/>
                            <w:bottom w:val="none" w:sz="0" w:space="0" w:color="auto"/>
                            <w:right w:val="none" w:sz="0" w:space="0" w:color="auto"/>
                          </w:divBdr>
                        </w:div>
                      </w:divsChild>
                    </w:div>
                    <w:div w:id="507214275">
                      <w:marLeft w:val="0"/>
                      <w:marRight w:val="0"/>
                      <w:marTop w:val="0"/>
                      <w:marBottom w:val="0"/>
                      <w:divBdr>
                        <w:top w:val="none" w:sz="0" w:space="0" w:color="auto"/>
                        <w:left w:val="none" w:sz="0" w:space="0" w:color="auto"/>
                        <w:bottom w:val="none" w:sz="0" w:space="0" w:color="auto"/>
                        <w:right w:val="none" w:sz="0" w:space="0" w:color="auto"/>
                      </w:divBdr>
                      <w:divsChild>
                        <w:div w:id="1004867075">
                          <w:marLeft w:val="0"/>
                          <w:marRight w:val="0"/>
                          <w:marTop w:val="0"/>
                          <w:marBottom w:val="0"/>
                          <w:divBdr>
                            <w:top w:val="none" w:sz="0" w:space="0" w:color="auto"/>
                            <w:left w:val="none" w:sz="0" w:space="0" w:color="auto"/>
                            <w:bottom w:val="none" w:sz="0" w:space="0" w:color="auto"/>
                            <w:right w:val="none" w:sz="0" w:space="0" w:color="auto"/>
                          </w:divBdr>
                        </w:div>
                      </w:divsChild>
                    </w:div>
                    <w:div w:id="778256955">
                      <w:marLeft w:val="0"/>
                      <w:marRight w:val="0"/>
                      <w:marTop w:val="0"/>
                      <w:marBottom w:val="0"/>
                      <w:divBdr>
                        <w:top w:val="none" w:sz="0" w:space="0" w:color="auto"/>
                        <w:left w:val="none" w:sz="0" w:space="0" w:color="auto"/>
                        <w:bottom w:val="none" w:sz="0" w:space="0" w:color="auto"/>
                        <w:right w:val="none" w:sz="0" w:space="0" w:color="auto"/>
                      </w:divBdr>
                      <w:divsChild>
                        <w:div w:id="1815877808">
                          <w:marLeft w:val="0"/>
                          <w:marRight w:val="0"/>
                          <w:marTop w:val="0"/>
                          <w:marBottom w:val="0"/>
                          <w:divBdr>
                            <w:top w:val="none" w:sz="0" w:space="0" w:color="auto"/>
                            <w:left w:val="none" w:sz="0" w:space="0" w:color="auto"/>
                            <w:bottom w:val="none" w:sz="0" w:space="0" w:color="auto"/>
                            <w:right w:val="none" w:sz="0" w:space="0" w:color="auto"/>
                          </w:divBdr>
                        </w:div>
                      </w:divsChild>
                    </w:div>
                    <w:div w:id="1329291757">
                      <w:marLeft w:val="0"/>
                      <w:marRight w:val="0"/>
                      <w:marTop w:val="0"/>
                      <w:marBottom w:val="0"/>
                      <w:divBdr>
                        <w:top w:val="none" w:sz="0" w:space="0" w:color="auto"/>
                        <w:left w:val="none" w:sz="0" w:space="0" w:color="auto"/>
                        <w:bottom w:val="none" w:sz="0" w:space="0" w:color="auto"/>
                        <w:right w:val="none" w:sz="0" w:space="0" w:color="auto"/>
                      </w:divBdr>
                      <w:divsChild>
                        <w:div w:id="2052264246">
                          <w:marLeft w:val="0"/>
                          <w:marRight w:val="0"/>
                          <w:marTop w:val="0"/>
                          <w:marBottom w:val="0"/>
                          <w:divBdr>
                            <w:top w:val="none" w:sz="0" w:space="0" w:color="auto"/>
                            <w:left w:val="none" w:sz="0" w:space="0" w:color="auto"/>
                            <w:bottom w:val="none" w:sz="0" w:space="0" w:color="auto"/>
                            <w:right w:val="none" w:sz="0" w:space="0" w:color="auto"/>
                          </w:divBdr>
                        </w:div>
                      </w:divsChild>
                    </w:div>
                    <w:div w:id="1460614169">
                      <w:marLeft w:val="0"/>
                      <w:marRight w:val="0"/>
                      <w:marTop w:val="0"/>
                      <w:marBottom w:val="0"/>
                      <w:divBdr>
                        <w:top w:val="none" w:sz="0" w:space="0" w:color="auto"/>
                        <w:left w:val="none" w:sz="0" w:space="0" w:color="auto"/>
                        <w:bottom w:val="none" w:sz="0" w:space="0" w:color="auto"/>
                        <w:right w:val="none" w:sz="0" w:space="0" w:color="auto"/>
                      </w:divBdr>
                      <w:divsChild>
                        <w:div w:id="1630815950">
                          <w:marLeft w:val="0"/>
                          <w:marRight w:val="0"/>
                          <w:marTop w:val="0"/>
                          <w:marBottom w:val="0"/>
                          <w:divBdr>
                            <w:top w:val="none" w:sz="0" w:space="0" w:color="auto"/>
                            <w:left w:val="none" w:sz="0" w:space="0" w:color="auto"/>
                            <w:bottom w:val="none" w:sz="0" w:space="0" w:color="auto"/>
                            <w:right w:val="none" w:sz="0" w:space="0" w:color="auto"/>
                          </w:divBdr>
                        </w:div>
                      </w:divsChild>
                    </w:div>
                    <w:div w:id="1629437357">
                      <w:marLeft w:val="0"/>
                      <w:marRight w:val="0"/>
                      <w:marTop w:val="0"/>
                      <w:marBottom w:val="0"/>
                      <w:divBdr>
                        <w:top w:val="none" w:sz="0" w:space="0" w:color="auto"/>
                        <w:left w:val="none" w:sz="0" w:space="0" w:color="auto"/>
                        <w:bottom w:val="none" w:sz="0" w:space="0" w:color="auto"/>
                        <w:right w:val="none" w:sz="0" w:space="0" w:color="auto"/>
                      </w:divBdr>
                      <w:divsChild>
                        <w:div w:id="1128889522">
                          <w:marLeft w:val="0"/>
                          <w:marRight w:val="0"/>
                          <w:marTop w:val="0"/>
                          <w:marBottom w:val="0"/>
                          <w:divBdr>
                            <w:top w:val="none" w:sz="0" w:space="0" w:color="auto"/>
                            <w:left w:val="none" w:sz="0" w:space="0" w:color="auto"/>
                            <w:bottom w:val="none" w:sz="0" w:space="0" w:color="auto"/>
                            <w:right w:val="none" w:sz="0" w:space="0" w:color="auto"/>
                          </w:divBdr>
                        </w:div>
                      </w:divsChild>
                    </w:div>
                    <w:div w:id="658388749">
                      <w:marLeft w:val="0"/>
                      <w:marRight w:val="0"/>
                      <w:marTop w:val="0"/>
                      <w:marBottom w:val="0"/>
                      <w:divBdr>
                        <w:top w:val="none" w:sz="0" w:space="0" w:color="auto"/>
                        <w:left w:val="none" w:sz="0" w:space="0" w:color="auto"/>
                        <w:bottom w:val="none" w:sz="0" w:space="0" w:color="auto"/>
                        <w:right w:val="none" w:sz="0" w:space="0" w:color="auto"/>
                      </w:divBdr>
                      <w:divsChild>
                        <w:div w:id="1046560430">
                          <w:marLeft w:val="0"/>
                          <w:marRight w:val="0"/>
                          <w:marTop w:val="0"/>
                          <w:marBottom w:val="0"/>
                          <w:divBdr>
                            <w:top w:val="none" w:sz="0" w:space="0" w:color="auto"/>
                            <w:left w:val="none" w:sz="0" w:space="0" w:color="auto"/>
                            <w:bottom w:val="none" w:sz="0" w:space="0" w:color="auto"/>
                            <w:right w:val="none" w:sz="0" w:space="0" w:color="auto"/>
                          </w:divBdr>
                        </w:div>
                      </w:divsChild>
                    </w:div>
                    <w:div w:id="1841114725">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sChild>
                    </w:div>
                    <w:div w:id="1487744146">
                      <w:marLeft w:val="0"/>
                      <w:marRight w:val="0"/>
                      <w:marTop w:val="0"/>
                      <w:marBottom w:val="0"/>
                      <w:divBdr>
                        <w:top w:val="none" w:sz="0" w:space="0" w:color="auto"/>
                        <w:left w:val="none" w:sz="0" w:space="0" w:color="auto"/>
                        <w:bottom w:val="none" w:sz="0" w:space="0" w:color="auto"/>
                        <w:right w:val="none" w:sz="0" w:space="0" w:color="auto"/>
                      </w:divBdr>
                      <w:divsChild>
                        <w:div w:id="1927957331">
                          <w:marLeft w:val="0"/>
                          <w:marRight w:val="0"/>
                          <w:marTop w:val="0"/>
                          <w:marBottom w:val="0"/>
                          <w:divBdr>
                            <w:top w:val="none" w:sz="0" w:space="0" w:color="auto"/>
                            <w:left w:val="none" w:sz="0" w:space="0" w:color="auto"/>
                            <w:bottom w:val="none" w:sz="0" w:space="0" w:color="auto"/>
                            <w:right w:val="none" w:sz="0" w:space="0" w:color="auto"/>
                          </w:divBdr>
                        </w:div>
                      </w:divsChild>
                    </w:div>
                    <w:div w:id="1337027875">
                      <w:marLeft w:val="0"/>
                      <w:marRight w:val="0"/>
                      <w:marTop w:val="0"/>
                      <w:marBottom w:val="0"/>
                      <w:divBdr>
                        <w:top w:val="none" w:sz="0" w:space="0" w:color="auto"/>
                        <w:left w:val="none" w:sz="0" w:space="0" w:color="auto"/>
                        <w:bottom w:val="none" w:sz="0" w:space="0" w:color="auto"/>
                        <w:right w:val="none" w:sz="0" w:space="0" w:color="auto"/>
                      </w:divBdr>
                      <w:divsChild>
                        <w:div w:id="1879851588">
                          <w:marLeft w:val="0"/>
                          <w:marRight w:val="0"/>
                          <w:marTop w:val="0"/>
                          <w:marBottom w:val="0"/>
                          <w:divBdr>
                            <w:top w:val="none" w:sz="0" w:space="0" w:color="auto"/>
                            <w:left w:val="none" w:sz="0" w:space="0" w:color="auto"/>
                            <w:bottom w:val="none" w:sz="0" w:space="0" w:color="auto"/>
                            <w:right w:val="none" w:sz="0" w:space="0" w:color="auto"/>
                          </w:divBdr>
                        </w:div>
                      </w:divsChild>
                    </w:div>
                    <w:div w:id="2045713568">
                      <w:marLeft w:val="0"/>
                      <w:marRight w:val="0"/>
                      <w:marTop w:val="0"/>
                      <w:marBottom w:val="0"/>
                      <w:divBdr>
                        <w:top w:val="none" w:sz="0" w:space="0" w:color="auto"/>
                        <w:left w:val="none" w:sz="0" w:space="0" w:color="auto"/>
                        <w:bottom w:val="none" w:sz="0" w:space="0" w:color="auto"/>
                        <w:right w:val="none" w:sz="0" w:space="0" w:color="auto"/>
                      </w:divBdr>
                      <w:divsChild>
                        <w:div w:id="1967657892">
                          <w:marLeft w:val="0"/>
                          <w:marRight w:val="0"/>
                          <w:marTop w:val="0"/>
                          <w:marBottom w:val="0"/>
                          <w:divBdr>
                            <w:top w:val="none" w:sz="0" w:space="0" w:color="auto"/>
                            <w:left w:val="none" w:sz="0" w:space="0" w:color="auto"/>
                            <w:bottom w:val="none" w:sz="0" w:space="0" w:color="auto"/>
                            <w:right w:val="none" w:sz="0" w:space="0" w:color="auto"/>
                          </w:divBdr>
                        </w:div>
                      </w:divsChild>
                    </w:div>
                    <w:div w:id="167259163">
                      <w:marLeft w:val="0"/>
                      <w:marRight w:val="0"/>
                      <w:marTop w:val="0"/>
                      <w:marBottom w:val="0"/>
                      <w:divBdr>
                        <w:top w:val="none" w:sz="0" w:space="0" w:color="auto"/>
                        <w:left w:val="none" w:sz="0" w:space="0" w:color="auto"/>
                        <w:bottom w:val="none" w:sz="0" w:space="0" w:color="auto"/>
                        <w:right w:val="none" w:sz="0" w:space="0" w:color="auto"/>
                      </w:divBdr>
                      <w:divsChild>
                        <w:div w:id="759790077">
                          <w:marLeft w:val="0"/>
                          <w:marRight w:val="0"/>
                          <w:marTop w:val="0"/>
                          <w:marBottom w:val="0"/>
                          <w:divBdr>
                            <w:top w:val="none" w:sz="0" w:space="0" w:color="auto"/>
                            <w:left w:val="none" w:sz="0" w:space="0" w:color="auto"/>
                            <w:bottom w:val="none" w:sz="0" w:space="0" w:color="auto"/>
                            <w:right w:val="none" w:sz="0" w:space="0" w:color="auto"/>
                          </w:divBdr>
                        </w:div>
                      </w:divsChild>
                    </w:div>
                    <w:div w:id="571088814">
                      <w:marLeft w:val="0"/>
                      <w:marRight w:val="0"/>
                      <w:marTop w:val="0"/>
                      <w:marBottom w:val="0"/>
                      <w:divBdr>
                        <w:top w:val="none" w:sz="0" w:space="0" w:color="auto"/>
                        <w:left w:val="none" w:sz="0" w:space="0" w:color="auto"/>
                        <w:bottom w:val="none" w:sz="0" w:space="0" w:color="auto"/>
                        <w:right w:val="none" w:sz="0" w:space="0" w:color="auto"/>
                      </w:divBdr>
                      <w:divsChild>
                        <w:div w:id="395934042">
                          <w:marLeft w:val="0"/>
                          <w:marRight w:val="0"/>
                          <w:marTop w:val="0"/>
                          <w:marBottom w:val="0"/>
                          <w:divBdr>
                            <w:top w:val="none" w:sz="0" w:space="0" w:color="auto"/>
                            <w:left w:val="none" w:sz="0" w:space="0" w:color="auto"/>
                            <w:bottom w:val="none" w:sz="0" w:space="0" w:color="auto"/>
                            <w:right w:val="none" w:sz="0" w:space="0" w:color="auto"/>
                          </w:divBdr>
                        </w:div>
                      </w:divsChild>
                    </w:div>
                    <w:div w:id="1701511969">
                      <w:marLeft w:val="0"/>
                      <w:marRight w:val="0"/>
                      <w:marTop w:val="0"/>
                      <w:marBottom w:val="0"/>
                      <w:divBdr>
                        <w:top w:val="none" w:sz="0" w:space="0" w:color="auto"/>
                        <w:left w:val="none" w:sz="0" w:space="0" w:color="auto"/>
                        <w:bottom w:val="none" w:sz="0" w:space="0" w:color="auto"/>
                        <w:right w:val="none" w:sz="0" w:space="0" w:color="auto"/>
                      </w:divBdr>
                      <w:divsChild>
                        <w:div w:id="1837725020">
                          <w:marLeft w:val="0"/>
                          <w:marRight w:val="0"/>
                          <w:marTop w:val="0"/>
                          <w:marBottom w:val="0"/>
                          <w:divBdr>
                            <w:top w:val="none" w:sz="0" w:space="0" w:color="auto"/>
                            <w:left w:val="none" w:sz="0" w:space="0" w:color="auto"/>
                            <w:bottom w:val="none" w:sz="0" w:space="0" w:color="auto"/>
                            <w:right w:val="none" w:sz="0" w:space="0" w:color="auto"/>
                          </w:divBdr>
                        </w:div>
                      </w:divsChild>
                    </w:div>
                    <w:div w:id="777065377">
                      <w:marLeft w:val="0"/>
                      <w:marRight w:val="0"/>
                      <w:marTop w:val="0"/>
                      <w:marBottom w:val="0"/>
                      <w:divBdr>
                        <w:top w:val="none" w:sz="0" w:space="0" w:color="auto"/>
                        <w:left w:val="none" w:sz="0" w:space="0" w:color="auto"/>
                        <w:bottom w:val="none" w:sz="0" w:space="0" w:color="auto"/>
                        <w:right w:val="none" w:sz="0" w:space="0" w:color="auto"/>
                      </w:divBdr>
                      <w:divsChild>
                        <w:div w:id="410395124">
                          <w:marLeft w:val="0"/>
                          <w:marRight w:val="0"/>
                          <w:marTop w:val="0"/>
                          <w:marBottom w:val="0"/>
                          <w:divBdr>
                            <w:top w:val="none" w:sz="0" w:space="0" w:color="auto"/>
                            <w:left w:val="none" w:sz="0" w:space="0" w:color="auto"/>
                            <w:bottom w:val="none" w:sz="0" w:space="0" w:color="auto"/>
                            <w:right w:val="none" w:sz="0" w:space="0" w:color="auto"/>
                          </w:divBdr>
                        </w:div>
                      </w:divsChild>
                    </w:div>
                    <w:div w:id="975716621">
                      <w:marLeft w:val="0"/>
                      <w:marRight w:val="0"/>
                      <w:marTop w:val="0"/>
                      <w:marBottom w:val="0"/>
                      <w:divBdr>
                        <w:top w:val="none" w:sz="0" w:space="0" w:color="auto"/>
                        <w:left w:val="none" w:sz="0" w:space="0" w:color="auto"/>
                        <w:bottom w:val="none" w:sz="0" w:space="0" w:color="auto"/>
                        <w:right w:val="none" w:sz="0" w:space="0" w:color="auto"/>
                      </w:divBdr>
                      <w:divsChild>
                        <w:div w:id="114906226">
                          <w:marLeft w:val="0"/>
                          <w:marRight w:val="0"/>
                          <w:marTop w:val="0"/>
                          <w:marBottom w:val="0"/>
                          <w:divBdr>
                            <w:top w:val="none" w:sz="0" w:space="0" w:color="auto"/>
                            <w:left w:val="none" w:sz="0" w:space="0" w:color="auto"/>
                            <w:bottom w:val="none" w:sz="0" w:space="0" w:color="auto"/>
                            <w:right w:val="none" w:sz="0" w:space="0" w:color="auto"/>
                          </w:divBdr>
                        </w:div>
                      </w:divsChild>
                    </w:div>
                    <w:div w:id="123238493">
                      <w:marLeft w:val="0"/>
                      <w:marRight w:val="0"/>
                      <w:marTop w:val="0"/>
                      <w:marBottom w:val="0"/>
                      <w:divBdr>
                        <w:top w:val="none" w:sz="0" w:space="0" w:color="auto"/>
                        <w:left w:val="none" w:sz="0" w:space="0" w:color="auto"/>
                        <w:bottom w:val="none" w:sz="0" w:space="0" w:color="auto"/>
                        <w:right w:val="none" w:sz="0" w:space="0" w:color="auto"/>
                      </w:divBdr>
                      <w:divsChild>
                        <w:div w:id="635137158">
                          <w:marLeft w:val="0"/>
                          <w:marRight w:val="0"/>
                          <w:marTop w:val="0"/>
                          <w:marBottom w:val="0"/>
                          <w:divBdr>
                            <w:top w:val="none" w:sz="0" w:space="0" w:color="auto"/>
                            <w:left w:val="none" w:sz="0" w:space="0" w:color="auto"/>
                            <w:bottom w:val="none" w:sz="0" w:space="0" w:color="auto"/>
                            <w:right w:val="none" w:sz="0" w:space="0" w:color="auto"/>
                          </w:divBdr>
                        </w:div>
                      </w:divsChild>
                    </w:div>
                    <w:div w:id="2117944096">
                      <w:marLeft w:val="0"/>
                      <w:marRight w:val="0"/>
                      <w:marTop w:val="0"/>
                      <w:marBottom w:val="0"/>
                      <w:divBdr>
                        <w:top w:val="none" w:sz="0" w:space="0" w:color="auto"/>
                        <w:left w:val="none" w:sz="0" w:space="0" w:color="auto"/>
                        <w:bottom w:val="none" w:sz="0" w:space="0" w:color="auto"/>
                        <w:right w:val="none" w:sz="0" w:space="0" w:color="auto"/>
                      </w:divBdr>
                      <w:divsChild>
                        <w:div w:id="910772162">
                          <w:marLeft w:val="0"/>
                          <w:marRight w:val="0"/>
                          <w:marTop w:val="0"/>
                          <w:marBottom w:val="0"/>
                          <w:divBdr>
                            <w:top w:val="none" w:sz="0" w:space="0" w:color="auto"/>
                            <w:left w:val="none" w:sz="0" w:space="0" w:color="auto"/>
                            <w:bottom w:val="none" w:sz="0" w:space="0" w:color="auto"/>
                            <w:right w:val="none" w:sz="0" w:space="0" w:color="auto"/>
                          </w:divBdr>
                        </w:div>
                      </w:divsChild>
                    </w:div>
                    <w:div w:id="147402054">
                      <w:marLeft w:val="0"/>
                      <w:marRight w:val="0"/>
                      <w:marTop w:val="0"/>
                      <w:marBottom w:val="0"/>
                      <w:divBdr>
                        <w:top w:val="none" w:sz="0" w:space="0" w:color="auto"/>
                        <w:left w:val="none" w:sz="0" w:space="0" w:color="auto"/>
                        <w:bottom w:val="none" w:sz="0" w:space="0" w:color="auto"/>
                        <w:right w:val="none" w:sz="0" w:space="0" w:color="auto"/>
                      </w:divBdr>
                      <w:divsChild>
                        <w:div w:id="904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8175">
      <w:bodyDiv w:val="1"/>
      <w:marLeft w:val="0"/>
      <w:marRight w:val="0"/>
      <w:marTop w:val="0"/>
      <w:marBottom w:val="0"/>
      <w:divBdr>
        <w:top w:val="none" w:sz="0" w:space="0" w:color="auto"/>
        <w:left w:val="none" w:sz="0" w:space="0" w:color="auto"/>
        <w:bottom w:val="none" w:sz="0" w:space="0" w:color="auto"/>
        <w:right w:val="none" w:sz="0" w:space="0" w:color="auto"/>
      </w:divBdr>
      <w:divsChild>
        <w:div w:id="444083318">
          <w:marLeft w:val="0"/>
          <w:marRight w:val="0"/>
          <w:marTop w:val="0"/>
          <w:marBottom w:val="0"/>
          <w:divBdr>
            <w:top w:val="none" w:sz="0" w:space="0" w:color="auto"/>
            <w:left w:val="none" w:sz="0" w:space="0" w:color="auto"/>
            <w:bottom w:val="none" w:sz="0" w:space="0" w:color="auto"/>
            <w:right w:val="none" w:sz="0" w:space="0" w:color="auto"/>
          </w:divBdr>
          <w:divsChild>
            <w:div w:id="2020353650">
              <w:marLeft w:val="0"/>
              <w:marRight w:val="0"/>
              <w:marTop w:val="0"/>
              <w:marBottom w:val="0"/>
              <w:divBdr>
                <w:top w:val="none" w:sz="0" w:space="0" w:color="auto"/>
                <w:left w:val="none" w:sz="0" w:space="0" w:color="auto"/>
                <w:bottom w:val="none" w:sz="0" w:space="0" w:color="auto"/>
                <w:right w:val="none" w:sz="0" w:space="0" w:color="auto"/>
              </w:divBdr>
            </w:div>
            <w:div w:id="1722900698">
              <w:marLeft w:val="0"/>
              <w:marRight w:val="0"/>
              <w:marTop w:val="0"/>
              <w:marBottom w:val="0"/>
              <w:divBdr>
                <w:top w:val="none" w:sz="0" w:space="0" w:color="auto"/>
                <w:left w:val="none" w:sz="0" w:space="0" w:color="auto"/>
                <w:bottom w:val="none" w:sz="0" w:space="0" w:color="auto"/>
                <w:right w:val="none" w:sz="0" w:space="0" w:color="auto"/>
              </w:divBdr>
            </w:div>
            <w:div w:id="508641913">
              <w:marLeft w:val="0"/>
              <w:marRight w:val="0"/>
              <w:marTop w:val="0"/>
              <w:marBottom w:val="0"/>
              <w:divBdr>
                <w:top w:val="none" w:sz="0" w:space="0" w:color="auto"/>
                <w:left w:val="none" w:sz="0" w:space="0" w:color="auto"/>
                <w:bottom w:val="none" w:sz="0" w:space="0" w:color="auto"/>
                <w:right w:val="none" w:sz="0" w:space="0" w:color="auto"/>
              </w:divBdr>
            </w:div>
            <w:div w:id="783765126">
              <w:marLeft w:val="0"/>
              <w:marRight w:val="0"/>
              <w:marTop w:val="0"/>
              <w:marBottom w:val="0"/>
              <w:divBdr>
                <w:top w:val="none" w:sz="0" w:space="0" w:color="auto"/>
                <w:left w:val="none" w:sz="0" w:space="0" w:color="auto"/>
                <w:bottom w:val="none" w:sz="0" w:space="0" w:color="auto"/>
                <w:right w:val="none" w:sz="0" w:space="0" w:color="auto"/>
              </w:divBdr>
            </w:div>
            <w:div w:id="2009595912">
              <w:marLeft w:val="0"/>
              <w:marRight w:val="0"/>
              <w:marTop w:val="0"/>
              <w:marBottom w:val="0"/>
              <w:divBdr>
                <w:top w:val="none" w:sz="0" w:space="0" w:color="auto"/>
                <w:left w:val="none" w:sz="0" w:space="0" w:color="auto"/>
                <w:bottom w:val="none" w:sz="0" w:space="0" w:color="auto"/>
                <w:right w:val="none" w:sz="0" w:space="0" w:color="auto"/>
              </w:divBdr>
            </w:div>
            <w:div w:id="775711864">
              <w:marLeft w:val="0"/>
              <w:marRight w:val="0"/>
              <w:marTop w:val="0"/>
              <w:marBottom w:val="0"/>
              <w:divBdr>
                <w:top w:val="none" w:sz="0" w:space="0" w:color="auto"/>
                <w:left w:val="none" w:sz="0" w:space="0" w:color="auto"/>
                <w:bottom w:val="none" w:sz="0" w:space="0" w:color="auto"/>
                <w:right w:val="none" w:sz="0" w:space="0" w:color="auto"/>
              </w:divBdr>
            </w:div>
            <w:div w:id="1443258980">
              <w:marLeft w:val="0"/>
              <w:marRight w:val="0"/>
              <w:marTop w:val="0"/>
              <w:marBottom w:val="0"/>
              <w:divBdr>
                <w:top w:val="none" w:sz="0" w:space="0" w:color="auto"/>
                <w:left w:val="none" w:sz="0" w:space="0" w:color="auto"/>
                <w:bottom w:val="none" w:sz="0" w:space="0" w:color="auto"/>
                <w:right w:val="none" w:sz="0" w:space="0" w:color="auto"/>
              </w:divBdr>
            </w:div>
            <w:div w:id="1741562056">
              <w:marLeft w:val="0"/>
              <w:marRight w:val="0"/>
              <w:marTop w:val="0"/>
              <w:marBottom w:val="0"/>
              <w:divBdr>
                <w:top w:val="none" w:sz="0" w:space="0" w:color="auto"/>
                <w:left w:val="none" w:sz="0" w:space="0" w:color="auto"/>
                <w:bottom w:val="none" w:sz="0" w:space="0" w:color="auto"/>
                <w:right w:val="none" w:sz="0" w:space="0" w:color="auto"/>
              </w:divBdr>
            </w:div>
            <w:div w:id="897547022">
              <w:marLeft w:val="0"/>
              <w:marRight w:val="0"/>
              <w:marTop w:val="0"/>
              <w:marBottom w:val="0"/>
              <w:divBdr>
                <w:top w:val="none" w:sz="0" w:space="0" w:color="auto"/>
                <w:left w:val="none" w:sz="0" w:space="0" w:color="auto"/>
                <w:bottom w:val="none" w:sz="0" w:space="0" w:color="auto"/>
                <w:right w:val="none" w:sz="0" w:space="0" w:color="auto"/>
              </w:divBdr>
            </w:div>
            <w:div w:id="337735745">
              <w:marLeft w:val="0"/>
              <w:marRight w:val="0"/>
              <w:marTop w:val="0"/>
              <w:marBottom w:val="0"/>
              <w:divBdr>
                <w:top w:val="none" w:sz="0" w:space="0" w:color="auto"/>
                <w:left w:val="none" w:sz="0" w:space="0" w:color="auto"/>
                <w:bottom w:val="none" w:sz="0" w:space="0" w:color="auto"/>
                <w:right w:val="none" w:sz="0" w:space="0" w:color="auto"/>
              </w:divBdr>
            </w:div>
            <w:div w:id="131096306">
              <w:marLeft w:val="0"/>
              <w:marRight w:val="0"/>
              <w:marTop w:val="0"/>
              <w:marBottom w:val="0"/>
              <w:divBdr>
                <w:top w:val="none" w:sz="0" w:space="0" w:color="auto"/>
                <w:left w:val="none" w:sz="0" w:space="0" w:color="auto"/>
                <w:bottom w:val="none" w:sz="0" w:space="0" w:color="auto"/>
                <w:right w:val="none" w:sz="0" w:space="0" w:color="auto"/>
              </w:divBdr>
            </w:div>
            <w:div w:id="424573027">
              <w:marLeft w:val="0"/>
              <w:marRight w:val="0"/>
              <w:marTop w:val="0"/>
              <w:marBottom w:val="0"/>
              <w:divBdr>
                <w:top w:val="none" w:sz="0" w:space="0" w:color="auto"/>
                <w:left w:val="none" w:sz="0" w:space="0" w:color="auto"/>
                <w:bottom w:val="none" w:sz="0" w:space="0" w:color="auto"/>
                <w:right w:val="none" w:sz="0" w:space="0" w:color="auto"/>
              </w:divBdr>
            </w:div>
            <w:div w:id="569847298">
              <w:marLeft w:val="0"/>
              <w:marRight w:val="0"/>
              <w:marTop w:val="0"/>
              <w:marBottom w:val="0"/>
              <w:divBdr>
                <w:top w:val="none" w:sz="0" w:space="0" w:color="auto"/>
                <w:left w:val="none" w:sz="0" w:space="0" w:color="auto"/>
                <w:bottom w:val="none" w:sz="0" w:space="0" w:color="auto"/>
                <w:right w:val="none" w:sz="0" w:space="0" w:color="auto"/>
              </w:divBdr>
            </w:div>
            <w:div w:id="490408595">
              <w:marLeft w:val="0"/>
              <w:marRight w:val="0"/>
              <w:marTop w:val="0"/>
              <w:marBottom w:val="0"/>
              <w:divBdr>
                <w:top w:val="none" w:sz="0" w:space="0" w:color="auto"/>
                <w:left w:val="none" w:sz="0" w:space="0" w:color="auto"/>
                <w:bottom w:val="none" w:sz="0" w:space="0" w:color="auto"/>
                <w:right w:val="none" w:sz="0" w:space="0" w:color="auto"/>
              </w:divBdr>
            </w:div>
            <w:div w:id="793406726">
              <w:marLeft w:val="0"/>
              <w:marRight w:val="0"/>
              <w:marTop w:val="0"/>
              <w:marBottom w:val="0"/>
              <w:divBdr>
                <w:top w:val="none" w:sz="0" w:space="0" w:color="auto"/>
                <w:left w:val="none" w:sz="0" w:space="0" w:color="auto"/>
                <w:bottom w:val="none" w:sz="0" w:space="0" w:color="auto"/>
                <w:right w:val="none" w:sz="0" w:space="0" w:color="auto"/>
              </w:divBdr>
            </w:div>
            <w:div w:id="360786742">
              <w:marLeft w:val="0"/>
              <w:marRight w:val="0"/>
              <w:marTop w:val="0"/>
              <w:marBottom w:val="0"/>
              <w:divBdr>
                <w:top w:val="none" w:sz="0" w:space="0" w:color="auto"/>
                <w:left w:val="none" w:sz="0" w:space="0" w:color="auto"/>
                <w:bottom w:val="none" w:sz="0" w:space="0" w:color="auto"/>
                <w:right w:val="none" w:sz="0" w:space="0" w:color="auto"/>
              </w:divBdr>
            </w:div>
            <w:div w:id="714088006">
              <w:marLeft w:val="0"/>
              <w:marRight w:val="0"/>
              <w:marTop w:val="0"/>
              <w:marBottom w:val="0"/>
              <w:divBdr>
                <w:top w:val="none" w:sz="0" w:space="0" w:color="auto"/>
                <w:left w:val="none" w:sz="0" w:space="0" w:color="auto"/>
                <w:bottom w:val="none" w:sz="0" w:space="0" w:color="auto"/>
                <w:right w:val="none" w:sz="0" w:space="0" w:color="auto"/>
              </w:divBdr>
            </w:div>
            <w:div w:id="85731737">
              <w:marLeft w:val="0"/>
              <w:marRight w:val="0"/>
              <w:marTop w:val="0"/>
              <w:marBottom w:val="0"/>
              <w:divBdr>
                <w:top w:val="none" w:sz="0" w:space="0" w:color="auto"/>
                <w:left w:val="none" w:sz="0" w:space="0" w:color="auto"/>
                <w:bottom w:val="none" w:sz="0" w:space="0" w:color="auto"/>
                <w:right w:val="none" w:sz="0" w:space="0" w:color="auto"/>
              </w:divBdr>
            </w:div>
            <w:div w:id="1493134811">
              <w:marLeft w:val="0"/>
              <w:marRight w:val="0"/>
              <w:marTop w:val="0"/>
              <w:marBottom w:val="0"/>
              <w:divBdr>
                <w:top w:val="none" w:sz="0" w:space="0" w:color="auto"/>
                <w:left w:val="none" w:sz="0" w:space="0" w:color="auto"/>
                <w:bottom w:val="none" w:sz="0" w:space="0" w:color="auto"/>
                <w:right w:val="none" w:sz="0" w:space="0" w:color="auto"/>
              </w:divBdr>
            </w:div>
          </w:divsChild>
        </w:div>
        <w:div w:id="1758474443">
          <w:marLeft w:val="0"/>
          <w:marRight w:val="0"/>
          <w:marTop w:val="0"/>
          <w:marBottom w:val="0"/>
          <w:divBdr>
            <w:top w:val="none" w:sz="0" w:space="0" w:color="auto"/>
            <w:left w:val="none" w:sz="0" w:space="0" w:color="auto"/>
            <w:bottom w:val="none" w:sz="0" w:space="0" w:color="auto"/>
            <w:right w:val="none" w:sz="0" w:space="0" w:color="auto"/>
          </w:divBdr>
          <w:divsChild>
            <w:div w:id="1212571983">
              <w:marLeft w:val="0"/>
              <w:marRight w:val="0"/>
              <w:marTop w:val="0"/>
              <w:marBottom w:val="0"/>
              <w:divBdr>
                <w:top w:val="none" w:sz="0" w:space="0" w:color="auto"/>
                <w:left w:val="none" w:sz="0" w:space="0" w:color="auto"/>
                <w:bottom w:val="none" w:sz="0" w:space="0" w:color="auto"/>
                <w:right w:val="none" w:sz="0" w:space="0" w:color="auto"/>
              </w:divBdr>
            </w:div>
            <w:div w:id="775102632">
              <w:marLeft w:val="0"/>
              <w:marRight w:val="0"/>
              <w:marTop w:val="0"/>
              <w:marBottom w:val="0"/>
              <w:divBdr>
                <w:top w:val="none" w:sz="0" w:space="0" w:color="auto"/>
                <w:left w:val="none" w:sz="0" w:space="0" w:color="auto"/>
                <w:bottom w:val="none" w:sz="0" w:space="0" w:color="auto"/>
                <w:right w:val="none" w:sz="0" w:space="0" w:color="auto"/>
              </w:divBdr>
            </w:div>
            <w:div w:id="1369793137">
              <w:marLeft w:val="0"/>
              <w:marRight w:val="0"/>
              <w:marTop w:val="0"/>
              <w:marBottom w:val="0"/>
              <w:divBdr>
                <w:top w:val="none" w:sz="0" w:space="0" w:color="auto"/>
                <w:left w:val="none" w:sz="0" w:space="0" w:color="auto"/>
                <w:bottom w:val="none" w:sz="0" w:space="0" w:color="auto"/>
                <w:right w:val="none" w:sz="0" w:space="0" w:color="auto"/>
              </w:divBdr>
            </w:div>
            <w:div w:id="859860129">
              <w:marLeft w:val="0"/>
              <w:marRight w:val="0"/>
              <w:marTop w:val="0"/>
              <w:marBottom w:val="0"/>
              <w:divBdr>
                <w:top w:val="none" w:sz="0" w:space="0" w:color="auto"/>
                <w:left w:val="none" w:sz="0" w:space="0" w:color="auto"/>
                <w:bottom w:val="none" w:sz="0" w:space="0" w:color="auto"/>
                <w:right w:val="none" w:sz="0" w:space="0" w:color="auto"/>
              </w:divBdr>
            </w:div>
            <w:div w:id="352730466">
              <w:marLeft w:val="0"/>
              <w:marRight w:val="0"/>
              <w:marTop w:val="0"/>
              <w:marBottom w:val="0"/>
              <w:divBdr>
                <w:top w:val="none" w:sz="0" w:space="0" w:color="auto"/>
                <w:left w:val="none" w:sz="0" w:space="0" w:color="auto"/>
                <w:bottom w:val="none" w:sz="0" w:space="0" w:color="auto"/>
                <w:right w:val="none" w:sz="0" w:space="0" w:color="auto"/>
              </w:divBdr>
            </w:div>
            <w:div w:id="2071269537">
              <w:marLeft w:val="0"/>
              <w:marRight w:val="0"/>
              <w:marTop w:val="0"/>
              <w:marBottom w:val="0"/>
              <w:divBdr>
                <w:top w:val="none" w:sz="0" w:space="0" w:color="auto"/>
                <w:left w:val="none" w:sz="0" w:space="0" w:color="auto"/>
                <w:bottom w:val="none" w:sz="0" w:space="0" w:color="auto"/>
                <w:right w:val="none" w:sz="0" w:space="0" w:color="auto"/>
              </w:divBdr>
            </w:div>
            <w:div w:id="2119912845">
              <w:marLeft w:val="0"/>
              <w:marRight w:val="0"/>
              <w:marTop w:val="0"/>
              <w:marBottom w:val="0"/>
              <w:divBdr>
                <w:top w:val="none" w:sz="0" w:space="0" w:color="auto"/>
                <w:left w:val="none" w:sz="0" w:space="0" w:color="auto"/>
                <w:bottom w:val="none" w:sz="0" w:space="0" w:color="auto"/>
                <w:right w:val="none" w:sz="0" w:space="0" w:color="auto"/>
              </w:divBdr>
            </w:div>
            <w:div w:id="1243100897">
              <w:marLeft w:val="0"/>
              <w:marRight w:val="0"/>
              <w:marTop w:val="0"/>
              <w:marBottom w:val="0"/>
              <w:divBdr>
                <w:top w:val="none" w:sz="0" w:space="0" w:color="auto"/>
                <w:left w:val="none" w:sz="0" w:space="0" w:color="auto"/>
                <w:bottom w:val="none" w:sz="0" w:space="0" w:color="auto"/>
                <w:right w:val="none" w:sz="0" w:space="0" w:color="auto"/>
              </w:divBdr>
            </w:div>
            <w:div w:id="2096978417">
              <w:marLeft w:val="0"/>
              <w:marRight w:val="0"/>
              <w:marTop w:val="0"/>
              <w:marBottom w:val="0"/>
              <w:divBdr>
                <w:top w:val="none" w:sz="0" w:space="0" w:color="auto"/>
                <w:left w:val="none" w:sz="0" w:space="0" w:color="auto"/>
                <w:bottom w:val="none" w:sz="0" w:space="0" w:color="auto"/>
                <w:right w:val="none" w:sz="0" w:space="0" w:color="auto"/>
              </w:divBdr>
            </w:div>
            <w:div w:id="797185652">
              <w:marLeft w:val="0"/>
              <w:marRight w:val="0"/>
              <w:marTop w:val="0"/>
              <w:marBottom w:val="0"/>
              <w:divBdr>
                <w:top w:val="none" w:sz="0" w:space="0" w:color="auto"/>
                <w:left w:val="none" w:sz="0" w:space="0" w:color="auto"/>
                <w:bottom w:val="none" w:sz="0" w:space="0" w:color="auto"/>
                <w:right w:val="none" w:sz="0" w:space="0" w:color="auto"/>
              </w:divBdr>
            </w:div>
            <w:div w:id="1556893279">
              <w:marLeft w:val="0"/>
              <w:marRight w:val="0"/>
              <w:marTop w:val="0"/>
              <w:marBottom w:val="0"/>
              <w:divBdr>
                <w:top w:val="none" w:sz="0" w:space="0" w:color="auto"/>
                <w:left w:val="none" w:sz="0" w:space="0" w:color="auto"/>
                <w:bottom w:val="none" w:sz="0" w:space="0" w:color="auto"/>
                <w:right w:val="none" w:sz="0" w:space="0" w:color="auto"/>
              </w:divBdr>
            </w:div>
            <w:div w:id="805201025">
              <w:marLeft w:val="0"/>
              <w:marRight w:val="0"/>
              <w:marTop w:val="0"/>
              <w:marBottom w:val="0"/>
              <w:divBdr>
                <w:top w:val="none" w:sz="0" w:space="0" w:color="auto"/>
                <w:left w:val="none" w:sz="0" w:space="0" w:color="auto"/>
                <w:bottom w:val="none" w:sz="0" w:space="0" w:color="auto"/>
                <w:right w:val="none" w:sz="0" w:space="0" w:color="auto"/>
              </w:divBdr>
            </w:div>
            <w:div w:id="1107887144">
              <w:marLeft w:val="0"/>
              <w:marRight w:val="0"/>
              <w:marTop w:val="0"/>
              <w:marBottom w:val="0"/>
              <w:divBdr>
                <w:top w:val="none" w:sz="0" w:space="0" w:color="auto"/>
                <w:left w:val="none" w:sz="0" w:space="0" w:color="auto"/>
                <w:bottom w:val="none" w:sz="0" w:space="0" w:color="auto"/>
                <w:right w:val="none" w:sz="0" w:space="0" w:color="auto"/>
              </w:divBdr>
            </w:div>
            <w:div w:id="1866402709">
              <w:marLeft w:val="0"/>
              <w:marRight w:val="0"/>
              <w:marTop w:val="0"/>
              <w:marBottom w:val="0"/>
              <w:divBdr>
                <w:top w:val="none" w:sz="0" w:space="0" w:color="auto"/>
                <w:left w:val="none" w:sz="0" w:space="0" w:color="auto"/>
                <w:bottom w:val="none" w:sz="0" w:space="0" w:color="auto"/>
                <w:right w:val="none" w:sz="0" w:space="0" w:color="auto"/>
              </w:divBdr>
            </w:div>
            <w:div w:id="1877153680">
              <w:marLeft w:val="0"/>
              <w:marRight w:val="0"/>
              <w:marTop w:val="0"/>
              <w:marBottom w:val="0"/>
              <w:divBdr>
                <w:top w:val="none" w:sz="0" w:space="0" w:color="auto"/>
                <w:left w:val="none" w:sz="0" w:space="0" w:color="auto"/>
                <w:bottom w:val="none" w:sz="0" w:space="0" w:color="auto"/>
                <w:right w:val="none" w:sz="0" w:space="0" w:color="auto"/>
              </w:divBdr>
            </w:div>
            <w:div w:id="1933776170">
              <w:marLeft w:val="0"/>
              <w:marRight w:val="0"/>
              <w:marTop w:val="0"/>
              <w:marBottom w:val="0"/>
              <w:divBdr>
                <w:top w:val="none" w:sz="0" w:space="0" w:color="auto"/>
                <w:left w:val="none" w:sz="0" w:space="0" w:color="auto"/>
                <w:bottom w:val="none" w:sz="0" w:space="0" w:color="auto"/>
                <w:right w:val="none" w:sz="0" w:space="0" w:color="auto"/>
              </w:divBdr>
            </w:div>
            <w:div w:id="1989938071">
              <w:marLeft w:val="0"/>
              <w:marRight w:val="0"/>
              <w:marTop w:val="0"/>
              <w:marBottom w:val="0"/>
              <w:divBdr>
                <w:top w:val="none" w:sz="0" w:space="0" w:color="auto"/>
                <w:left w:val="none" w:sz="0" w:space="0" w:color="auto"/>
                <w:bottom w:val="none" w:sz="0" w:space="0" w:color="auto"/>
                <w:right w:val="none" w:sz="0" w:space="0" w:color="auto"/>
              </w:divBdr>
            </w:div>
            <w:div w:id="987786190">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2045252395">
              <w:marLeft w:val="0"/>
              <w:marRight w:val="0"/>
              <w:marTop w:val="0"/>
              <w:marBottom w:val="0"/>
              <w:divBdr>
                <w:top w:val="none" w:sz="0" w:space="0" w:color="auto"/>
                <w:left w:val="none" w:sz="0" w:space="0" w:color="auto"/>
                <w:bottom w:val="none" w:sz="0" w:space="0" w:color="auto"/>
                <w:right w:val="none" w:sz="0" w:space="0" w:color="auto"/>
              </w:divBdr>
            </w:div>
            <w:div w:id="1750036226">
              <w:marLeft w:val="0"/>
              <w:marRight w:val="0"/>
              <w:marTop w:val="0"/>
              <w:marBottom w:val="0"/>
              <w:divBdr>
                <w:top w:val="none" w:sz="0" w:space="0" w:color="auto"/>
                <w:left w:val="none" w:sz="0" w:space="0" w:color="auto"/>
                <w:bottom w:val="none" w:sz="0" w:space="0" w:color="auto"/>
                <w:right w:val="none" w:sz="0" w:space="0" w:color="auto"/>
              </w:divBdr>
            </w:div>
            <w:div w:id="913470307">
              <w:marLeft w:val="0"/>
              <w:marRight w:val="0"/>
              <w:marTop w:val="0"/>
              <w:marBottom w:val="0"/>
              <w:divBdr>
                <w:top w:val="none" w:sz="0" w:space="0" w:color="auto"/>
                <w:left w:val="none" w:sz="0" w:space="0" w:color="auto"/>
                <w:bottom w:val="none" w:sz="0" w:space="0" w:color="auto"/>
                <w:right w:val="none" w:sz="0" w:space="0" w:color="auto"/>
              </w:divBdr>
            </w:div>
            <w:div w:id="1313489302">
              <w:marLeft w:val="0"/>
              <w:marRight w:val="0"/>
              <w:marTop w:val="0"/>
              <w:marBottom w:val="0"/>
              <w:divBdr>
                <w:top w:val="none" w:sz="0" w:space="0" w:color="auto"/>
                <w:left w:val="none" w:sz="0" w:space="0" w:color="auto"/>
                <w:bottom w:val="none" w:sz="0" w:space="0" w:color="auto"/>
                <w:right w:val="none" w:sz="0" w:space="0" w:color="auto"/>
              </w:divBdr>
            </w:div>
            <w:div w:id="859978347">
              <w:marLeft w:val="0"/>
              <w:marRight w:val="0"/>
              <w:marTop w:val="0"/>
              <w:marBottom w:val="0"/>
              <w:divBdr>
                <w:top w:val="none" w:sz="0" w:space="0" w:color="auto"/>
                <w:left w:val="none" w:sz="0" w:space="0" w:color="auto"/>
                <w:bottom w:val="none" w:sz="0" w:space="0" w:color="auto"/>
                <w:right w:val="none" w:sz="0" w:space="0" w:color="auto"/>
              </w:divBdr>
            </w:div>
            <w:div w:id="1199393720">
              <w:marLeft w:val="0"/>
              <w:marRight w:val="0"/>
              <w:marTop w:val="0"/>
              <w:marBottom w:val="0"/>
              <w:divBdr>
                <w:top w:val="none" w:sz="0" w:space="0" w:color="auto"/>
                <w:left w:val="none" w:sz="0" w:space="0" w:color="auto"/>
                <w:bottom w:val="none" w:sz="0" w:space="0" w:color="auto"/>
                <w:right w:val="none" w:sz="0" w:space="0" w:color="auto"/>
              </w:divBdr>
            </w:div>
            <w:div w:id="2031485514">
              <w:marLeft w:val="0"/>
              <w:marRight w:val="0"/>
              <w:marTop w:val="0"/>
              <w:marBottom w:val="0"/>
              <w:divBdr>
                <w:top w:val="none" w:sz="0" w:space="0" w:color="auto"/>
                <w:left w:val="none" w:sz="0" w:space="0" w:color="auto"/>
                <w:bottom w:val="none" w:sz="0" w:space="0" w:color="auto"/>
                <w:right w:val="none" w:sz="0" w:space="0" w:color="auto"/>
              </w:divBdr>
            </w:div>
            <w:div w:id="1447694639">
              <w:marLeft w:val="0"/>
              <w:marRight w:val="0"/>
              <w:marTop w:val="0"/>
              <w:marBottom w:val="0"/>
              <w:divBdr>
                <w:top w:val="none" w:sz="0" w:space="0" w:color="auto"/>
                <w:left w:val="none" w:sz="0" w:space="0" w:color="auto"/>
                <w:bottom w:val="none" w:sz="0" w:space="0" w:color="auto"/>
                <w:right w:val="none" w:sz="0" w:space="0" w:color="auto"/>
              </w:divBdr>
            </w:div>
            <w:div w:id="1302537187">
              <w:marLeft w:val="0"/>
              <w:marRight w:val="0"/>
              <w:marTop w:val="0"/>
              <w:marBottom w:val="0"/>
              <w:divBdr>
                <w:top w:val="none" w:sz="0" w:space="0" w:color="auto"/>
                <w:left w:val="none" w:sz="0" w:space="0" w:color="auto"/>
                <w:bottom w:val="none" w:sz="0" w:space="0" w:color="auto"/>
                <w:right w:val="none" w:sz="0" w:space="0" w:color="auto"/>
              </w:divBdr>
            </w:div>
            <w:div w:id="1099905908">
              <w:marLeft w:val="0"/>
              <w:marRight w:val="0"/>
              <w:marTop w:val="0"/>
              <w:marBottom w:val="0"/>
              <w:divBdr>
                <w:top w:val="none" w:sz="0" w:space="0" w:color="auto"/>
                <w:left w:val="none" w:sz="0" w:space="0" w:color="auto"/>
                <w:bottom w:val="none" w:sz="0" w:space="0" w:color="auto"/>
                <w:right w:val="none" w:sz="0" w:space="0" w:color="auto"/>
              </w:divBdr>
            </w:div>
            <w:div w:id="1828398593">
              <w:marLeft w:val="0"/>
              <w:marRight w:val="0"/>
              <w:marTop w:val="0"/>
              <w:marBottom w:val="0"/>
              <w:divBdr>
                <w:top w:val="none" w:sz="0" w:space="0" w:color="auto"/>
                <w:left w:val="none" w:sz="0" w:space="0" w:color="auto"/>
                <w:bottom w:val="none" w:sz="0" w:space="0" w:color="auto"/>
                <w:right w:val="none" w:sz="0" w:space="0" w:color="auto"/>
              </w:divBdr>
            </w:div>
            <w:div w:id="2060469274">
              <w:marLeft w:val="0"/>
              <w:marRight w:val="0"/>
              <w:marTop w:val="0"/>
              <w:marBottom w:val="0"/>
              <w:divBdr>
                <w:top w:val="none" w:sz="0" w:space="0" w:color="auto"/>
                <w:left w:val="none" w:sz="0" w:space="0" w:color="auto"/>
                <w:bottom w:val="none" w:sz="0" w:space="0" w:color="auto"/>
                <w:right w:val="none" w:sz="0" w:space="0" w:color="auto"/>
              </w:divBdr>
            </w:div>
            <w:div w:id="594747640">
              <w:marLeft w:val="0"/>
              <w:marRight w:val="0"/>
              <w:marTop w:val="0"/>
              <w:marBottom w:val="0"/>
              <w:divBdr>
                <w:top w:val="none" w:sz="0" w:space="0" w:color="auto"/>
                <w:left w:val="none" w:sz="0" w:space="0" w:color="auto"/>
                <w:bottom w:val="none" w:sz="0" w:space="0" w:color="auto"/>
                <w:right w:val="none" w:sz="0" w:space="0" w:color="auto"/>
              </w:divBdr>
            </w:div>
            <w:div w:id="1532956380">
              <w:marLeft w:val="0"/>
              <w:marRight w:val="0"/>
              <w:marTop w:val="0"/>
              <w:marBottom w:val="0"/>
              <w:divBdr>
                <w:top w:val="none" w:sz="0" w:space="0" w:color="auto"/>
                <w:left w:val="none" w:sz="0" w:space="0" w:color="auto"/>
                <w:bottom w:val="none" w:sz="0" w:space="0" w:color="auto"/>
                <w:right w:val="none" w:sz="0" w:space="0" w:color="auto"/>
              </w:divBdr>
            </w:div>
            <w:div w:id="520168401">
              <w:marLeft w:val="0"/>
              <w:marRight w:val="0"/>
              <w:marTop w:val="0"/>
              <w:marBottom w:val="0"/>
              <w:divBdr>
                <w:top w:val="none" w:sz="0" w:space="0" w:color="auto"/>
                <w:left w:val="none" w:sz="0" w:space="0" w:color="auto"/>
                <w:bottom w:val="none" w:sz="0" w:space="0" w:color="auto"/>
                <w:right w:val="none" w:sz="0" w:space="0" w:color="auto"/>
              </w:divBdr>
            </w:div>
            <w:div w:id="725879974">
              <w:marLeft w:val="0"/>
              <w:marRight w:val="0"/>
              <w:marTop w:val="0"/>
              <w:marBottom w:val="0"/>
              <w:divBdr>
                <w:top w:val="none" w:sz="0" w:space="0" w:color="auto"/>
                <w:left w:val="none" w:sz="0" w:space="0" w:color="auto"/>
                <w:bottom w:val="none" w:sz="0" w:space="0" w:color="auto"/>
                <w:right w:val="none" w:sz="0" w:space="0" w:color="auto"/>
              </w:divBdr>
            </w:div>
            <w:div w:id="2013531500">
              <w:marLeft w:val="0"/>
              <w:marRight w:val="0"/>
              <w:marTop w:val="0"/>
              <w:marBottom w:val="0"/>
              <w:divBdr>
                <w:top w:val="none" w:sz="0" w:space="0" w:color="auto"/>
                <w:left w:val="none" w:sz="0" w:space="0" w:color="auto"/>
                <w:bottom w:val="none" w:sz="0" w:space="0" w:color="auto"/>
                <w:right w:val="none" w:sz="0" w:space="0" w:color="auto"/>
              </w:divBdr>
            </w:div>
            <w:div w:id="76706933">
              <w:marLeft w:val="0"/>
              <w:marRight w:val="0"/>
              <w:marTop w:val="0"/>
              <w:marBottom w:val="0"/>
              <w:divBdr>
                <w:top w:val="none" w:sz="0" w:space="0" w:color="auto"/>
                <w:left w:val="none" w:sz="0" w:space="0" w:color="auto"/>
                <w:bottom w:val="none" w:sz="0" w:space="0" w:color="auto"/>
                <w:right w:val="none" w:sz="0" w:space="0" w:color="auto"/>
              </w:divBdr>
            </w:div>
            <w:div w:id="1563297336">
              <w:marLeft w:val="0"/>
              <w:marRight w:val="0"/>
              <w:marTop w:val="0"/>
              <w:marBottom w:val="0"/>
              <w:divBdr>
                <w:top w:val="none" w:sz="0" w:space="0" w:color="auto"/>
                <w:left w:val="none" w:sz="0" w:space="0" w:color="auto"/>
                <w:bottom w:val="none" w:sz="0" w:space="0" w:color="auto"/>
                <w:right w:val="none" w:sz="0" w:space="0" w:color="auto"/>
              </w:divBdr>
            </w:div>
            <w:div w:id="432167916">
              <w:marLeft w:val="0"/>
              <w:marRight w:val="0"/>
              <w:marTop w:val="0"/>
              <w:marBottom w:val="0"/>
              <w:divBdr>
                <w:top w:val="none" w:sz="0" w:space="0" w:color="auto"/>
                <w:left w:val="none" w:sz="0" w:space="0" w:color="auto"/>
                <w:bottom w:val="none" w:sz="0" w:space="0" w:color="auto"/>
                <w:right w:val="none" w:sz="0" w:space="0" w:color="auto"/>
              </w:divBdr>
            </w:div>
            <w:div w:id="81604405">
              <w:marLeft w:val="0"/>
              <w:marRight w:val="0"/>
              <w:marTop w:val="0"/>
              <w:marBottom w:val="0"/>
              <w:divBdr>
                <w:top w:val="none" w:sz="0" w:space="0" w:color="auto"/>
                <w:left w:val="none" w:sz="0" w:space="0" w:color="auto"/>
                <w:bottom w:val="none" w:sz="0" w:space="0" w:color="auto"/>
                <w:right w:val="none" w:sz="0" w:space="0" w:color="auto"/>
              </w:divBdr>
            </w:div>
            <w:div w:id="1495947034">
              <w:marLeft w:val="0"/>
              <w:marRight w:val="0"/>
              <w:marTop w:val="0"/>
              <w:marBottom w:val="0"/>
              <w:divBdr>
                <w:top w:val="none" w:sz="0" w:space="0" w:color="auto"/>
                <w:left w:val="none" w:sz="0" w:space="0" w:color="auto"/>
                <w:bottom w:val="none" w:sz="0" w:space="0" w:color="auto"/>
                <w:right w:val="none" w:sz="0" w:space="0" w:color="auto"/>
              </w:divBdr>
            </w:div>
            <w:div w:id="859706957">
              <w:marLeft w:val="0"/>
              <w:marRight w:val="0"/>
              <w:marTop w:val="0"/>
              <w:marBottom w:val="0"/>
              <w:divBdr>
                <w:top w:val="none" w:sz="0" w:space="0" w:color="auto"/>
                <w:left w:val="none" w:sz="0" w:space="0" w:color="auto"/>
                <w:bottom w:val="none" w:sz="0" w:space="0" w:color="auto"/>
                <w:right w:val="none" w:sz="0" w:space="0" w:color="auto"/>
              </w:divBdr>
            </w:div>
            <w:div w:id="610094504">
              <w:marLeft w:val="0"/>
              <w:marRight w:val="0"/>
              <w:marTop w:val="0"/>
              <w:marBottom w:val="0"/>
              <w:divBdr>
                <w:top w:val="none" w:sz="0" w:space="0" w:color="auto"/>
                <w:left w:val="none" w:sz="0" w:space="0" w:color="auto"/>
                <w:bottom w:val="none" w:sz="0" w:space="0" w:color="auto"/>
                <w:right w:val="none" w:sz="0" w:space="0" w:color="auto"/>
              </w:divBdr>
            </w:div>
            <w:div w:id="1005010350">
              <w:marLeft w:val="0"/>
              <w:marRight w:val="0"/>
              <w:marTop w:val="0"/>
              <w:marBottom w:val="0"/>
              <w:divBdr>
                <w:top w:val="none" w:sz="0" w:space="0" w:color="auto"/>
                <w:left w:val="none" w:sz="0" w:space="0" w:color="auto"/>
                <w:bottom w:val="none" w:sz="0" w:space="0" w:color="auto"/>
                <w:right w:val="none" w:sz="0" w:space="0" w:color="auto"/>
              </w:divBdr>
            </w:div>
            <w:div w:id="1741245662">
              <w:marLeft w:val="0"/>
              <w:marRight w:val="0"/>
              <w:marTop w:val="0"/>
              <w:marBottom w:val="0"/>
              <w:divBdr>
                <w:top w:val="none" w:sz="0" w:space="0" w:color="auto"/>
                <w:left w:val="none" w:sz="0" w:space="0" w:color="auto"/>
                <w:bottom w:val="none" w:sz="0" w:space="0" w:color="auto"/>
                <w:right w:val="none" w:sz="0" w:space="0" w:color="auto"/>
              </w:divBdr>
            </w:div>
            <w:div w:id="588739135">
              <w:marLeft w:val="0"/>
              <w:marRight w:val="0"/>
              <w:marTop w:val="0"/>
              <w:marBottom w:val="0"/>
              <w:divBdr>
                <w:top w:val="none" w:sz="0" w:space="0" w:color="auto"/>
                <w:left w:val="none" w:sz="0" w:space="0" w:color="auto"/>
                <w:bottom w:val="none" w:sz="0" w:space="0" w:color="auto"/>
                <w:right w:val="none" w:sz="0" w:space="0" w:color="auto"/>
              </w:divBdr>
            </w:div>
            <w:div w:id="1990939562">
              <w:marLeft w:val="0"/>
              <w:marRight w:val="0"/>
              <w:marTop w:val="0"/>
              <w:marBottom w:val="0"/>
              <w:divBdr>
                <w:top w:val="none" w:sz="0" w:space="0" w:color="auto"/>
                <w:left w:val="none" w:sz="0" w:space="0" w:color="auto"/>
                <w:bottom w:val="none" w:sz="0" w:space="0" w:color="auto"/>
                <w:right w:val="none" w:sz="0" w:space="0" w:color="auto"/>
              </w:divBdr>
            </w:div>
            <w:div w:id="1225487515">
              <w:marLeft w:val="0"/>
              <w:marRight w:val="0"/>
              <w:marTop w:val="0"/>
              <w:marBottom w:val="0"/>
              <w:divBdr>
                <w:top w:val="none" w:sz="0" w:space="0" w:color="auto"/>
                <w:left w:val="none" w:sz="0" w:space="0" w:color="auto"/>
                <w:bottom w:val="none" w:sz="0" w:space="0" w:color="auto"/>
                <w:right w:val="none" w:sz="0" w:space="0" w:color="auto"/>
              </w:divBdr>
            </w:div>
            <w:div w:id="272133861">
              <w:marLeft w:val="0"/>
              <w:marRight w:val="0"/>
              <w:marTop w:val="0"/>
              <w:marBottom w:val="0"/>
              <w:divBdr>
                <w:top w:val="none" w:sz="0" w:space="0" w:color="auto"/>
                <w:left w:val="none" w:sz="0" w:space="0" w:color="auto"/>
                <w:bottom w:val="none" w:sz="0" w:space="0" w:color="auto"/>
                <w:right w:val="none" w:sz="0" w:space="0" w:color="auto"/>
              </w:divBdr>
            </w:div>
          </w:divsChild>
        </w:div>
        <w:div w:id="1720132311">
          <w:marLeft w:val="0"/>
          <w:marRight w:val="0"/>
          <w:marTop w:val="0"/>
          <w:marBottom w:val="0"/>
          <w:divBdr>
            <w:top w:val="none" w:sz="0" w:space="0" w:color="auto"/>
            <w:left w:val="none" w:sz="0" w:space="0" w:color="auto"/>
            <w:bottom w:val="none" w:sz="0" w:space="0" w:color="auto"/>
            <w:right w:val="none" w:sz="0" w:space="0" w:color="auto"/>
          </w:divBdr>
        </w:div>
        <w:div w:id="716005234">
          <w:marLeft w:val="0"/>
          <w:marRight w:val="0"/>
          <w:marTop w:val="0"/>
          <w:marBottom w:val="0"/>
          <w:divBdr>
            <w:top w:val="none" w:sz="0" w:space="0" w:color="auto"/>
            <w:left w:val="none" w:sz="0" w:space="0" w:color="auto"/>
            <w:bottom w:val="none" w:sz="0" w:space="0" w:color="auto"/>
            <w:right w:val="none" w:sz="0" w:space="0" w:color="auto"/>
          </w:divBdr>
        </w:div>
        <w:div w:id="718938514">
          <w:marLeft w:val="0"/>
          <w:marRight w:val="0"/>
          <w:marTop w:val="0"/>
          <w:marBottom w:val="0"/>
          <w:divBdr>
            <w:top w:val="none" w:sz="0" w:space="0" w:color="auto"/>
            <w:left w:val="none" w:sz="0" w:space="0" w:color="auto"/>
            <w:bottom w:val="none" w:sz="0" w:space="0" w:color="auto"/>
            <w:right w:val="none" w:sz="0" w:space="0" w:color="auto"/>
          </w:divBdr>
        </w:div>
        <w:div w:id="2139686617">
          <w:marLeft w:val="0"/>
          <w:marRight w:val="0"/>
          <w:marTop w:val="0"/>
          <w:marBottom w:val="0"/>
          <w:divBdr>
            <w:top w:val="none" w:sz="0" w:space="0" w:color="auto"/>
            <w:left w:val="none" w:sz="0" w:space="0" w:color="auto"/>
            <w:bottom w:val="none" w:sz="0" w:space="0" w:color="auto"/>
            <w:right w:val="none" w:sz="0" w:space="0" w:color="auto"/>
          </w:divBdr>
        </w:div>
        <w:div w:id="933394566">
          <w:marLeft w:val="0"/>
          <w:marRight w:val="0"/>
          <w:marTop w:val="0"/>
          <w:marBottom w:val="0"/>
          <w:divBdr>
            <w:top w:val="none" w:sz="0" w:space="0" w:color="auto"/>
            <w:left w:val="none" w:sz="0" w:space="0" w:color="auto"/>
            <w:bottom w:val="none" w:sz="0" w:space="0" w:color="auto"/>
            <w:right w:val="none" w:sz="0" w:space="0" w:color="auto"/>
          </w:divBdr>
        </w:div>
        <w:div w:id="1775785411">
          <w:marLeft w:val="0"/>
          <w:marRight w:val="0"/>
          <w:marTop w:val="0"/>
          <w:marBottom w:val="0"/>
          <w:divBdr>
            <w:top w:val="none" w:sz="0" w:space="0" w:color="auto"/>
            <w:left w:val="none" w:sz="0" w:space="0" w:color="auto"/>
            <w:bottom w:val="none" w:sz="0" w:space="0" w:color="auto"/>
            <w:right w:val="none" w:sz="0" w:space="0" w:color="auto"/>
          </w:divBdr>
        </w:div>
        <w:div w:id="894199976">
          <w:marLeft w:val="0"/>
          <w:marRight w:val="0"/>
          <w:marTop w:val="0"/>
          <w:marBottom w:val="0"/>
          <w:divBdr>
            <w:top w:val="none" w:sz="0" w:space="0" w:color="auto"/>
            <w:left w:val="none" w:sz="0" w:space="0" w:color="auto"/>
            <w:bottom w:val="none" w:sz="0" w:space="0" w:color="auto"/>
            <w:right w:val="none" w:sz="0" w:space="0" w:color="auto"/>
          </w:divBdr>
        </w:div>
        <w:div w:id="520706218">
          <w:marLeft w:val="0"/>
          <w:marRight w:val="0"/>
          <w:marTop w:val="0"/>
          <w:marBottom w:val="0"/>
          <w:divBdr>
            <w:top w:val="none" w:sz="0" w:space="0" w:color="auto"/>
            <w:left w:val="none" w:sz="0" w:space="0" w:color="auto"/>
            <w:bottom w:val="none" w:sz="0" w:space="0" w:color="auto"/>
            <w:right w:val="none" w:sz="0" w:space="0" w:color="auto"/>
          </w:divBdr>
        </w:div>
        <w:div w:id="136148867">
          <w:marLeft w:val="0"/>
          <w:marRight w:val="0"/>
          <w:marTop w:val="0"/>
          <w:marBottom w:val="0"/>
          <w:divBdr>
            <w:top w:val="none" w:sz="0" w:space="0" w:color="auto"/>
            <w:left w:val="none" w:sz="0" w:space="0" w:color="auto"/>
            <w:bottom w:val="none" w:sz="0" w:space="0" w:color="auto"/>
            <w:right w:val="none" w:sz="0" w:space="0" w:color="auto"/>
          </w:divBdr>
        </w:div>
        <w:div w:id="263802006">
          <w:marLeft w:val="0"/>
          <w:marRight w:val="0"/>
          <w:marTop w:val="0"/>
          <w:marBottom w:val="0"/>
          <w:divBdr>
            <w:top w:val="none" w:sz="0" w:space="0" w:color="auto"/>
            <w:left w:val="none" w:sz="0" w:space="0" w:color="auto"/>
            <w:bottom w:val="none" w:sz="0" w:space="0" w:color="auto"/>
            <w:right w:val="none" w:sz="0" w:space="0" w:color="auto"/>
          </w:divBdr>
        </w:div>
        <w:div w:id="822816695">
          <w:marLeft w:val="0"/>
          <w:marRight w:val="0"/>
          <w:marTop w:val="0"/>
          <w:marBottom w:val="0"/>
          <w:divBdr>
            <w:top w:val="none" w:sz="0" w:space="0" w:color="auto"/>
            <w:left w:val="none" w:sz="0" w:space="0" w:color="auto"/>
            <w:bottom w:val="none" w:sz="0" w:space="0" w:color="auto"/>
            <w:right w:val="none" w:sz="0" w:space="0" w:color="auto"/>
          </w:divBdr>
        </w:div>
        <w:div w:id="541947125">
          <w:marLeft w:val="0"/>
          <w:marRight w:val="0"/>
          <w:marTop w:val="0"/>
          <w:marBottom w:val="0"/>
          <w:divBdr>
            <w:top w:val="none" w:sz="0" w:space="0" w:color="auto"/>
            <w:left w:val="none" w:sz="0" w:space="0" w:color="auto"/>
            <w:bottom w:val="none" w:sz="0" w:space="0" w:color="auto"/>
            <w:right w:val="none" w:sz="0" w:space="0" w:color="auto"/>
          </w:divBdr>
        </w:div>
        <w:div w:id="2003854890">
          <w:marLeft w:val="0"/>
          <w:marRight w:val="0"/>
          <w:marTop w:val="0"/>
          <w:marBottom w:val="0"/>
          <w:divBdr>
            <w:top w:val="none" w:sz="0" w:space="0" w:color="auto"/>
            <w:left w:val="none" w:sz="0" w:space="0" w:color="auto"/>
            <w:bottom w:val="none" w:sz="0" w:space="0" w:color="auto"/>
            <w:right w:val="none" w:sz="0" w:space="0" w:color="auto"/>
          </w:divBdr>
        </w:div>
        <w:div w:id="1965426543">
          <w:marLeft w:val="0"/>
          <w:marRight w:val="0"/>
          <w:marTop w:val="0"/>
          <w:marBottom w:val="0"/>
          <w:divBdr>
            <w:top w:val="none" w:sz="0" w:space="0" w:color="auto"/>
            <w:left w:val="none" w:sz="0" w:space="0" w:color="auto"/>
            <w:bottom w:val="none" w:sz="0" w:space="0" w:color="auto"/>
            <w:right w:val="none" w:sz="0" w:space="0" w:color="auto"/>
          </w:divBdr>
        </w:div>
        <w:div w:id="688721570">
          <w:marLeft w:val="0"/>
          <w:marRight w:val="0"/>
          <w:marTop w:val="0"/>
          <w:marBottom w:val="0"/>
          <w:divBdr>
            <w:top w:val="none" w:sz="0" w:space="0" w:color="auto"/>
            <w:left w:val="none" w:sz="0" w:space="0" w:color="auto"/>
            <w:bottom w:val="none" w:sz="0" w:space="0" w:color="auto"/>
            <w:right w:val="none" w:sz="0" w:space="0" w:color="auto"/>
          </w:divBdr>
        </w:div>
        <w:div w:id="1442646779">
          <w:marLeft w:val="0"/>
          <w:marRight w:val="0"/>
          <w:marTop w:val="0"/>
          <w:marBottom w:val="0"/>
          <w:divBdr>
            <w:top w:val="none" w:sz="0" w:space="0" w:color="auto"/>
            <w:left w:val="none" w:sz="0" w:space="0" w:color="auto"/>
            <w:bottom w:val="none" w:sz="0" w:space="0" w:color="auto"/>
            <w:right w:val="none" w:sz="0" w:space="0" w:color="auto"/>
          </w:divBdr>
        </w:div>
        <w:div w:id="1377852078">
          <w:marLeft w:val="0"/>
          <w:marRight w:val="0"/>
          <w:marTop w:val="0"/>
          <w:marBottom w:val="0"/>
          <w:divBdr>
            <w:top w:val="none" w:sz="0" w:space="0" w:color="auto"/>
            <w:left w:val="none" w:sz="0" w:space="0" w:color="auto"/>
            <w:bottom w:val="none" w:sz="0" w:space="0" w:color="auto"/>
            <w:right w:val="none" w:sz="0" w:space="0" w:color="auto"/>
          </w:divBdr>
        </w:div>
        <w:div w:id="1865514247">
          <w:marLeft w:val="0"/>
          <w:marRight w:val="0"/>
          <w:marTop w:val="0"/>
          <w:marBottom w:val="0"/>
          <w:divBdr>
            <w:top w:val="none" w:sz="0" w:space="0" w:color="auto"/>
            <w:left w:val="none" w:sz="0" w:space="0" w:color="auto"/>
            <w:bottom w:val="none" w:sz="0" w:space="0" w:color="auto"/>
            <w:right w:val="none" w:sz="0" w:space="0" w:color="auto"/>
          </w:divBdr>
        </w:div>
        <w:div w:id="681471024">
          <w:marLeft w:val="0"/>
          <w:marRight w:val="0"/>
          <w:marTop w:val="0"/>
          <w:marBottom w:val="0"/>
          <w:divBdr>
            <w:top w:val="none" w:sz="0" w:space="0" w:color="auto"/>
            <w:left w:val="none" w:sz="0" w:space="0" w:color="auto"/>
            <w:bottom w:val="none" w:sz="0" w:space="0" w:color="auto"/>
            <w:right w:val="none" w:sz="0" w:space="0" w:color="auto"/>
          </w:divBdr>
        </w:div>
        <w:div w:id="460271999">
          <w:marLeft w:val="0"/>
          <w:marRight w:val="0"/>
          <w:marTop w:val="0"/>
          <w:marBottom w:val="0"/>
          <w:divBdr>
            <w:top w:val="none" w:sz="0" w:space="0" w:color="auto"/>
            <w:left w:val="none" w:sz="0" w:space="0" w:color="auto"/>
            <w:bottom w:val="none" w:sz="0" w:space="0" w:color="auto"/>
            <w:right w:val="none" w:sz="0" w:space="0" w:color="auto"/>
          </w:divBdr>
        </w:div>
        <w:div w:id="1875968756">
          <w:marLeft w:val="0"/>
          <w:marRight w:val="0"/>
          <w:marTop w:val="0"/>
          <w:marBottom w:val="0"/>
          <w:divBdr>
            <w:top w:val="none" w:sz="0" w:space="0" w:color="auto"/>
            <w:left w:val="none" w:sz="0" w:space="0" w:color="auto"/>
            <w:bottom w:val="none" w:sz="0" w:space="0" w:color="auto"/>
            <w:right w:val="none" w:sz="0" w:space="0" w:color="auto"/>
          </w:divBdr>
        </w:div>
        <w:div w:id="1348360805">
          <w:marLeft w:val="0"/>
          <w:marRight w:val="0"/>
          <w:marTop w:val="0"/>
          <w:marBottom w:val="0"/>
          <w:divBdr>
            <w:top w:val="none" w:sz="0" w:space="0" w:color="auto"/>
            <w:left w:val="none" w:sz="0" w:space="0" w:color="auto"/>
            <w:bottom w:val="none" w:sz="0" w:space="0" w:color="auto"/>
            <w:right w:val="none" w:sz="0" w:space="0" w:color="auto"/>
          </w:divBdr>
        </w:div>
        <w:div w:id="1995454104">
          <w:marLeft w:val="0"/>
          <w:marRight w:val="0"/>
          <w:marTop w:val="0"/>
          <w:marBottom w:val="0"/>
          <w:divBdr>
            <w:top w:val="none" w:sz="0" w:space="0" w:color="auto"/>
            <w:left w:val="none" w:sz="0" w:space="0" w:color="auto"/>
            <w:bottom w:val="none" w:sz="0" w:space="0" w:color="auto"/>
            <w:right w:val="none" w:sz="0" w:space="0" w:color="auto"/>
          </w:divBdr>
        </w:div>
        <w:div w:id="29693523">
          <w:marLeft w:val="0"/>
          <w:marRight w:val="0"/>
          <w:marTop w:val="0"/>
          <w:marBottom w:val="0"/>
          <w:divBdr>
            <w:top w:val="none" w:sz="0" w:space="0" w:color="auto"/>
            <w:left w:val="none" w:sz="0" w:space="0" w:color="auto"/>
            <w:bottom w:val="none" w:sz="0" w:space="0" w:color="auto"/>
            <w:right w:val="none" w:sz="0" w:space="0" w:color="auto"/>
          </w:divBdr>
        </w:div>
        <w:div w:id="1799296931">
          <w:marLeft w:val="0"/>
          <w:marRight w:val="0"/>
          <w:marTop w:val="0"/>
          <w:marBottom w:val="0"/>
          <w:divBdr>
            <w:top w:val="none" w:sz="0" w:space="0" w:color="auto"/>
            <w:left w:val="none" w:sz="0" w:space="0" w:color="auto"/>
            <w:bottom w:val="none" w:sz="0" w:space="0" w:color="auto"/>
            <w:right w:val="none" w:sz="0" w:space="0" w:color="auto"/>
          </w:divBdr>
        </w:div>
        <w:div w:id="1407802430">
          <w:marLeft w:val="0"/>
          <w:marRight w:val="0"/>
          <w:marTop w:val="0"/>
          <w:marBottom w:val="0"/>
          <w:divBdr>
            <w:top w:val="none" w:sz="0" w:space="0" w:color="auto"/>
            <w:left w:val="none" w:sz="0" w:space="0" w:color="auto"/>
            <w:bottom w:val="none" w:sz="0" w:space="0" w:color="auto"/>
            <w:right w:val="none" w:sz="0" w:space="0" w:color="auto"/>
          </w:divBdr>
        </w:div>
        <w:div w:id="1601058990">
          <w:marLeft w:val="0"/>
          <w:marRight w:val="0"/>
          <w:marTop w:val="0"/>
          <w:marBottom w:val="0"/>
          <w:divBdr>
            <w:top w:val="none" w:sz="0" w:space="0" w:color="auto"/>
            <w:left w:val="none" w:sz="0" w:space="0" w:color="auto"/>
            <w:bottom w:val="none" w:sz="0" w:space="0" w:color="auto"/>
            <w:right w:val="none" w:sz="0" w:space="0" w:color="auto"/>
          </w:divBdr>
        </w:div>
        <w:div w:id="26372302">
          <w:marLeft w:val="0"/>
          <w:marRight w:val="0"/>
          <w:marTop w:val="0"/>
          <w:marBottom w:val="0"/>
          <w:divBdr>
            <w:top w:val="none" w:sz="0" w:space="0" w:color="auto"/>
            <w:left w:val="none" w:sz="0" w:space="0" w:color="auto"/>
            <w:bottom w:val="none" w:sz="0" w:space="0" w:color="auto"/>
            <w:right w:val="none" w:sz="0" w:space="0" w:color="auto"/>
          </w:divBdr>
        </w:div>
        <w:div w:id="1217206777">
          <w:marLeft w:val="0"/>
          <w:marRight w:val="0"/>
          <w:marTop w:val="0"/>
          <w:marBottom w:val="0"/>
          <w:divBdr>
            <w:top w:val="none" w:sz="0" w:space="0" w:color="auto"/>
            <w:left w:val="none" w:sz="0" w:space="0" w:color="auto"/>
            <w:bottom w:val="none" w:sz="0" w:space="0" w:color="auto"/>
            <w:right w:val="none" w:sz="0" w:space="0" w:color="auto"/>
          </w:divBdr>
          <w:divsChild>
            <w:div w:id="1315261728">
              <w:marLeft w:val="0"/>
              <w:marRight w:val="0"/>
              <w:marTop w:val="0"/>
              <w:marBottom w:val="0"/>
              <w:divBdr>
                <w:top w:val="none" w:sz="0" w:space="0" w:color="auto"/>
                <w:left w:val="none" w:sz="0" w:space="0" w:color="auto"/>
                <w:bottom w:val="none" w:sz="0" w:space="0" w:color="auto"/>
                <w:right w:val="none" w:sz="0" w:space="0" w:color="auto"/>
              </w:divBdr>
            </w:div>
            <w:div w:id="1404985991">
              <w:marLeft w:val="0"/>
              <w:marRight w:val="0"/>
              <w:marTop w:val="0"/>
              <w:marBottom w:val="0"/>
              <w:divBdr>
                <w:top w:val="none" w:sz="0" w:space="0" w:color="auto"/>
                <w:left w:val="none" w:sz="0" w:space="0" w:color="auto"/>
                <w:bottom w:val="none" w:sz="0" w:space="0" w:color="auto"/>
                <w:right w:val="none" w:sz="0" w:space="0" w:color="auto"/>
              </w:divBdr>
            </w:div>
            <w:div w:id="1317298112">
              <w:marLeft w:val="0"/>
              <w:marRight w:val="0"/>
              <w:marTop w:val="0"/>
              <w:marBottom w:val="0"/>
              <w:divBdr>
                <w:top w:val="none" w:sz="0" w:space="0" w:color="auto"/>
                <w:left w:val="none" w:sz="0" w:space="0" w:color="auto"/>
                <w:bottom w:val="none" w:sz="0" w:space="0" w:color="auto"/>
                <w:right w:val="none" w:sz="0" w:space="0" w:color="auto"/>
              </w:divBdr>
            </w:div>
            <w:div w:id="1680085131">
              <w:marLeft w:val="0"/>
              <w:marRight w:val="0"/>
              <w:marTop w:val="0"/>
              <w:marBottom w:val="0"/>
              <w:divBdr>
                <w:top w:val="none" w:sz="0" w:space="0" w:color="auto"/>
                <w:left w:val="none" w:sz="0" w:space="0" w:color="auto"/>
                <w:bottom w:val="none" w:sz="0" w:space="0" w:color="auto"/>
                <w:right w:val="none" w:sz="0" w:space="0" w:color="auto"/>
              </w:divBdr>
            </w:div>
            <w:div w:id="1055279476">
              <w:marLeft w:val="0"/>
              <w:marRight w:val="0"/>
              <w:marTop w:val="0"/>
              <w:marBottom w:val="0"/>
              <w:divBdr>
                <w:top w:val="none" w:sz="0" w:space="0" w:color="auto"/>
                <w:left w:val="none" w:sz="0" w:space="0" w:color="auto"/>
                <w:bottom w:val="none" w:sz="0" w:space="0" w:color="auto"/>
                <w:right w:val="none" w:sz="0" w:space="0" w:color="auto"/>
              </w:divBdr>
            </w:div>
            <w:div w:id="2139376267">
              <w:marLeft w:val="0"/>
              <w:marRight w:val="0"/>
              <w:marTop w:val="0"/>
              <w:marBottom w:val="0"/>
              <w:divBdr>
                <w:top w:val="none" w:sz="0" w:space="0" w:color="auto"/>
                <w:left w:val="none" w:sz="0" w:space="0" w:color="auto"/>
                <w:bottom w:val="none" w:sz="0" w:space="0" w:color="auto"/>
                <w:right w:val="none" w:sz="0" w:space="0" w:color="auto"/>
              </w:divBdr>
            </w:div>
            <w:div w:id="1101686546">
              <w:marLeft w:val="0"/>
              <w:marRight w:val="0"/>
              <w:marTop w:val="0"/>
              <w:marBottom w:val="0"/>
              <w:divBdr>
                <w:top w:val="none" w:sz="0" w:space="0" w:color="auto"/>
                <w:left w:val="none" w:sz="0" w:space="0" w:color="auto"/>
                <w:bottom w:val="none" w:sz="0" w:space="0" w:color="auto"/>
                <w:right w:val="none" w:sz="0" w:space="0" w:color="auto"/>
              </w:divBdr>
            </w:div>
            <w:div w:id="1344236654">
              <w:marLeft w:val="0"/>
              <w:marRight w:val="0"/>
              <w:marTop w:val="0"/>
              <w:marBottom w:val="0"/>
              <w:divBdr>
                <w:top w:val="none" w:sz="0" w:space="0" w:color="auto"/>
                <w:left w:val="none" w:sz="0" w:space="0" w:color="auto"/>
                <w:bottom w:val="none" w:sz="0" w:space="0" w:color="auto"/>
                <w:right w:val="none" w:sz="0" w:space="0" w:color="auto"/>
              </w:divBdr>
            </w:div>
            <w:div w:id="1522669105">
              <w:marLeft w:val="0"/>
              <w:marRight w:val="0"/>
              <w:marTop w:val="0"/>
              <w:marBottom w:val="0"/>
              <w:divBdr>
                <w:top w:val="none" w:sz="0" w:space="0" w:color="auto"/>
                <w:left w:val="none" w:sz="0" w:space="0" w:color="auto"/>
                <w:bottom w:val="none" w:sz="0" w:space="0" w:color="auto"/>
                <w:right w:val="none" w:sz="0" w:space="0" w:color="auto"/>
              </w:divBdr>
            </w:div>
            <w:div w:id="1574778778">
              <w:marLeft w:val="0"/>
              <w:marRight w:val="0"/>
              <w:marTop w:val="0"/>
              <w:marBottom w:val="0"/>
              <w:divBdr>
                <w:top w:val="none" w:sz="0" w:space="0" w:color="auto"/>
                <w:left w:val="none" w:sz="0" w:space="0" w:color="auto"/>
                <w:bottom w:val="none" w:sz="0" w:space="0" w:color="auto"/>
                <w:right w:val="none" w:sz="0" w:space="0" w:color="auto"/>
              </w:divBdr>
            </w:div>
            <w:div w:id="964963045">
              <w:marLeft w:val="0"/>
              <w:marRight w:val="0"/>
              <w:marTop w:val="0"/>
              <w:marBottom w:val="0"/>
              <w:divBdr>
                <w:top w:val="none" w:sz="0" w:space="0" w:color="auto"/>
                <w:left w:val="none" w:sz="0" w:space="0" w:color="auto"/>
                <w:bottom w:val="none" w:sz="0" w:space="0" w:color="auto"/>
                <w:right w:val="none" w:sz="0" w:space="0" w:color="auto"/>
              </w:divBdr>
            </w:div>
            <w:div w:id="80571916">
              <w:marLeft w:val="0"/>
              <w:marRight w:val="0"/>
              <w:marTop w:val="0"/>
              <w:marBottom w:val="0"/>
              <w:divBdr>
                <w:top w:val="none" w:sz="0" w:space="0" w:color="auto"/>
                <w:left w:val="none" w:sz="0" w:space="0" w:color="auto"/>
                <w:bottom w:val="none" w:sz="0" w:space="0" w:color="auto"/>
                <w:right w:val="none" w:sz="0" w:space="0" w:color="auto"/>
              </w:divBdr>
            </w:div>
            <w:div w:id="1974943081">
              <w:marLeft w:val="0"/>
              <w:marRight w:val="0"/>
              <w:marTop w:val="0"/>
              <w:marBottom w:val="0"/>
              <w:divBdr>
                <w:top w:val="none" w:sz="0" w:space="0" w:color="auto"/>
                <w:left w:val="none" w:sz="0" w:space="0" w:color="auto"/>
                <w:bottom w:val="none" w:sz="0" w:space="0" w:color="auto"/>
                <w:right w:val="none" w:sz="0" w:space="0" w:color="auto"/>
              </w:divBdr>
            </w:div>
            <w:div w:id="2048525785">
              <w:marLeft w:val="0"/>
              <w:marRight w:val="0"/>
              <w:marTop w:val="0"/>
              <w:marBottom w:val="0"/>
              <w:divBdr>
                <w:top w:val="none" w:sz="0" w:space="0" w:color="auto"/>
                <w:left w:val="none" w:sz="0" w:space="0" w:color="auto"/>
                <w:bottom w:val="none" w:sz="0" w:space="0" w:color="auto"/>
                <w:right w:val="none" w:sz="0" w:space="0" w:color="auto"/>
              </w:divBdr>
            </w:div>
            <w:div w:id="1639728869">
              <w:marLeft w:val="0"/>
              <w:marRight w:val="0"/>
              <w:marTop w:val="0"/>
              <w:marBottom w:val="0"/>
              <w:divBdr>
                <w:top w:val="none" w:sz="0" w:space="0" w:color="auto"/>
                <w:left w:val="none" w:sz="0" w:space="0" w:color="auto"/>
                <w:bottom w:val="none" w:sz="0" w:space="0" w:color="auto"/>
                <w:right w:val="none" w:sz="0" w:space="0" w:color="auto"/>
              </w:divBdr>
            </w:div>
            <w:div w:id="1854151905">
              <w:marLeft w:val="0"/>
              <w:marRight w:val="0"/>
              <w:marTop w:val="0"/>
              <w:marBottom w:val="0"/>
              <w:divBdr>
                <w:top w:val="none" w:sz="0" w:space="0" w:color="auto"/>
                <w:left w:val="none" w:sz="0" w:space="0" w:color="auto"/>
                <w:bottom w:val="none" w:sz="0" w:space="0" w:color="auto"/>
                <w:right w:val="none" w:sz="0" w:space="0" w:color="auto"/>
              </w:divBdr>
            </w:div>
            <w:div w:id="2058509796">
              <w:marLeft w:val="0"/>
              <w:marRight w:val="0"/>
              <w:marTop w:val="0"/>
              <w:marBottom w:val="0"/>
              <w:divBdr>
                <w:top w:val="none" w:sz="0" w:space="0" w:color="auto"/>
                <w:left w:val="none" w:sz="0" w:space="0" w:color="auto"/>
                <w:bottom w:val="none" w:sz="0" w:space="0" w:color="auto"/>
                <w:right w:val="none" w:sz="0" w:space="0" w:color="auto"/>
              </w:divBdr>
            </w:div>
            <w:div w:id="1812793301">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1055201229">
              <w:marLeft w:val="0"/>
              <w:marRight w:val="0"/>
              <w:marTop w:val="0"/>
              <w:marBottom w:val="0"/>
              <w:divBdr>
                <w:top w:val="none" w:sz="0" w:space="0" w:color="auto"/>
                <w:left w:val="none" w:sz="0" w:space="0" w:color="auto"/>
                <w:bottom w:val="none" w:sz="0" w:space="0" w:color="auto"/>
                <w:right w:val="none" w:sz="0" w:space="0" w:color="auto"/>
              </w:divBdr>
            </w:div>
            <w:div w:id="423959108">
              <w:marLeft w:val="0"/>
              <w:marRight w:val="0"/>
              <w:marTop w:val="0"/>
              <w:marBottom w:val="0"/>
              <w:divBdr>
                <w:top w:val="none" w:sz="0" w:space="0" w:color="auto"/>
                <w:left w:val="none" w:sz="0" w:space="0" w:color="auto"/>
                <w:bottom w:val="none" w:sz="0" w:space="0" w:color="auto"/>
                <w:right w:val="none" w:sz="0" w:space="0" w:color="auto"/>
              </w:divBdr>
            </w:div>
            <w:div w:id="644703081">
              <w:marLeft w:val="0"/>
              <w:marRight w:val="0"/>
              <w:marTop w:val="0"/>
              <w:marBottom w:val="0"/>
              <w:divBdr>
                <w:top w:val="none" w:sz="0" w:space="0" w:color="auto"/>
                <w:left w:val="none" w:sz="0" w:space="0" w:color="auto"/>
                <w:bottom w:val="none" w:sz="0" w:space="0" w:color="auto"/>
                <w:right w:val="none" w:sz="0" w:space="0" w:color="auto"/>
              </w:divBdr>
            </w:div>
          </w:divsChild>
        </w:div>
        <w:div w:id="1991791798">
          <w:marLeft w:val="0"/>
          <w:marRight w:val="0"/>
          <w:marTop w:val="0"/>
          <w:marBottom w:val="0"/>
          <w:divBdr>
            <w:top w:val="none" w:sz="0" w:space="0" w:color="auto"/>
            <w:left w:val="none" w:sz="0" w:space="0" w:color="auto"/>
            <w:bottom w:val="none" w:sz="0" w:space="0" w:color="auto"/>
            <w:right w:val="none" w:sz="0" w:space="0" w:color="auto"/>
          </w:divBdr>
          <w:divsChild>
            <w:div w:id="1679846118">
              <w:marLeft w:val="0"/>
              <w:marRight w:val="0"/>
              <w:marTop w:val="0"/>
              <w:marBottom w:val="0"/>
              <w:divBdr>
                <w:top w:val="none" w:sz="0" w:space="0" w:color="auto"/>
                <w:left w:val="none" w:sz="0" w:space="0" w:color="auto"/>
                <w:bottom w:val="none" w:sz="0" w:space="0" w:color="auto"/>
                <w:right w:val="none" w:sz="0" w:space="0" w:color="auto"/>
              </w:divBdr>
            </w:div>
            <w:div w:id="522792236">
              <w:marLeft w:val="0"/>
              <w:marRight w:val="0"/>
              <w:marTop w:val="0"/>
              <w:marBottom w:val="0"/>
              <w:divBdr>
                <w:top w:val="none" w:sz="0" w:space="0" w:color="auto"/>
                <w:left w:val="none" w:sz="0" w:space="0" w:color="auto"/>
                <w:bottom w:val="none" w:sz="0" w:space="0" w:color="auto"/>
                <w:right w:val="none" w:sz="0" w:space="0" w:color="auto"/>
              </w:divBdr>
            </w:div>
            <w:div w:id="1879271948">
              <w:marLeft w:val="0"/>
              <w:marRight w:val="0"/>
              <w:marTop w:val="0"/>
              <w:marBottom w:val="0"/>
              <w:divBdr>
                <w:top w:val="none" w:sz="0" w:space="0" w:color="auto"/>
                <w:left w:val="none" w:sz="0" w:space="0" w:color="auto"/>
                <w:bottom w:val="none" w:sz="0" w:space="0" w:color="auto"/>
                <w:right w:val="none" w:sz="0" w:space="0" w:color="auto"/>
              </w:divBdr>
            </w:div>
            <w:div w:id="2064133427">
              <w:marLeft w:val="0"/>
              <w:marRight w:val="0"/>
              <w:marTop w:val="0"/>
              <w:marBottom w:val="0"/>
              <w:divBdr>
                <w:top w:val="none" w:sz="0" w:space="0" w:color="auto"/>
                <w:left w:val="none" w:sz="0" w:space="0" w:color="auto"/>
                <w:bottom w:val="none" w:sz="0" w:space="0" w:color="auto"/>
                <w:right w:val="none" w:sz="0" w:space="0" w:color="auto"/>
              </w:divBdr>
            </w:div>
            <w:div w:id="558783898">
              <w:marLeft w:val="0"/>
              <w:marRight w:val="0"/>
              <w:marTop w:val="0"/>
              <w:marBottom w:val="0"/>
              <w:divBdr>
                <w:top w:val="none" w:sz="0" w:space="0" w:color="auto"/>
                <w:left w:val="none" w:sz="0" w:space="0" w:color="auto"/>
                <w:bottom w:val="none" w:sz="0" w:space="0" w:color="auto"/>
                <w:right w:val="none" w:sz="0" w:space="0" w:color="auto"/>
              </w:divBdr>
            </w:div>
            <w:div w:id="49037521">
              <w:marLeft w:val="0"/>
              <w:marRight w:val="0"/>
              <w:marTop w:val="0"/>
              <w:marBottom w:val="0"/>
              <w:divBdr>
                <w:top w:val="none" w:sz="0" w:space="0" w:color="auto"/>
                <w:left w:val="none" w:sz="0" w:space="0" w:color="auto"/>
                <w:bottom w:val="none" w:sz="0" w:space="0" w:color="auto"/>
                <w:right w:val="none" w:sz="0" w:space="0" w:color="auto"/>
              </w:divBdr>
            </w:div>
            <w:div w:id="1112944800">
              <w:marLeft w:val="0"/>
              <w:marRight w:val="0"/>
              <w:marTop w:val="0"/>
              <w:marBottom w:val="0"/>
              <w:divBdr>
                <w:top w:val="none" w:sz="0" w:space="0" w:color="auto"/>
                <w:left w:val="none" w:sz="0" w:space="0" w:color="auto"/>
                <w:bottom w:val="none" w:sz="0" w:space="0" w:color="auto"/>
                <w:right w:val="none" w:sz="0" w:space="0" w:color="auto"/>
              </w:divBdr>
            </w:div>
            <w:div w:id="65761717">
              <w:marLeft w:val="0"/>
              <w:marRight w:val="0"/>
              <w:marTop w:val="0"/>
              <w:marBottom w:val="0"/>
              <w:divBdr>
                <w:top w:val="none" w:sz="0" w:space="0" w:color="auto"/>
                <w:left w:val="none" w:sz="0" w:space="0" w:color="auto"/>
                <w:bottom w:val="none" w:sz="0" w:space="0" w:color="auto"/>
                <w:right w:val="none" w:sz="0" w:space="0" w:color="auto"/>
              </w:divBdr>
            </w:div>
            <w:div w:id="1372342342">
              <w:marLeft w:val="0"/>
              <w:marRight w:val="0"/>
              <w:marTop w:val="0"/>
              <w:marBottom w:val="0"/>
              <w:divBdr>
                <w:top w:val="none" w:sz="0" w:space="0" w:color="auto"/>
                <w:left w:val="none" w:sz="0" w:space="0" w:color="auto"/>
                <w:bottom w:val="none" w:sz="0" w:space="0" w:color="auto"/>
                <w:right w:val="none" w:sz="0" w:space="0" w:color="auto"/>
              </w:divBdr>
            </w:div>
            <w:div w:id="1366518071">
              <w:marLeft w:val="0"/>
              <w:marRight w:val="0"/>
              <w:marTop w:val="0"/>
              <w:marBottom w:val="0"/>
              <w:divBdr>
                <w:top w:val="none" w:sz="0" w:space="0" w:color="auto"/>
                <w:left w:val="none" w:sz="0" w:space="0" w:color="auto"/>
                <w:bottom w:val="none" w:sz="0" w:space="0" w:color="auto"/>
                <w:right w:val="none" w:sz="0" w:space="0" w:color="auto"/>
              </w:divBdr>
            </w:div>
            <w:div w:id="654266540">
              <w:marLeft w:val="0"/>
              <w:marRight w:val="0"/>
              <w:marTop w:val="0"/>
              <w:marBottom w:val="0"/>
              <w:divBdr>
                <w:top w:val="none" w:sz="0" w:space="0" w:color="auto"/>
                <w:left w:val="none" w:sz="0" w:space="0" w:color="auto"/>
                <w:bottom w:val="none" w:sz="0" w:space="0" w:color="auto"/>
                <w:right w:val="none" w:sz="0" w:space="0" w:color="auto"/>
              </w:divBdr>
            </w:div>
          </w:divsChild>
        </w:div>
        <w:div w:id="731580143">
          <w:marLeft w:val="0"/>
          <w:marRight w:val="0"/>
          <w:marTop w:val="0"/>
          <w:marBottom w:val="0"/>
          <w:divBdr>
            <w:top w:val="none" w:sz="0" w:space="0" w:color="auto"/>
            <w:left w:val="none" w:sz="0" w:space="0" w:color="auto"/>
            <w:bottom w:val="none" w:sz="0" w:space="0" w:color="auto"/>
            <w:right w:val="none" w:sz="0" w:space="0" w:color="auto"/>
          </w:divBdr>
          <w:divsChild>
            <w:div w:id="1739746081">
              <w:marLeft w:val="0"/>
              <w:marRight w:val="0"/>
              <w:marTop w:val="0"/>
              <w:marBottom w:val="0"/>
              <w:divBdr>
                <w:top w:val="none" w:sz="0" w:space="0" w:color="auto"/>
                <w:left w:val="none" w:sz="0" w:space="0" w:color="auto"/>
                <w:bottom w:val="none" w:sz="0" w:space="0" w:color="auto"/>
                <w:right w:val="none" w:sz="0" w:space="0" w:color="auto"/>
              </w:divBdr>
            </w:div>
            <w:div w:id="1880623463">
              <w:marLeft w:val="0"/>
              <w:marRight w:val="0"/>
              <w:marTop w:val="0"/>
              <w:marBottom w:val="0"/>
              <w:divBdr>
                <w:top w:val="none" w:sz="0" w:space="0" w:color="auto"/>
                <w:left w:val="none" w:sz="0" w:space="0" w:color="auto"/>
                <w:bottom w:val="none" w:sz="0" w:space="0" w:color="auto"/>
                <w:right w:val="none" w:sz="0" w:space="0" w:color="auto"/>
              </w:divBdr>
            </w:div>
            <w:div w:id="1228296403">
              <w:marLeft w:val="0"/>
              <w:marRight w:val="0"/>
              <w:marTop w:val="0"/>
              <w:marBottom w:val="0"/>
              <w:divBdr>
                <w:top w:val="none" w:sz="0" w:space="0" w:color="auto"/>
                <w:left w:val="none" w:sz="0" w:space="0" w:color="auto"/>
                <w:bottom w:val="none" w:sz="0" w:space="0" w:color="auto"/>
                <w:right w:val="none" w:sz="0" w:space="0" w:color="auto"/>
              </w:divBdr>
            </w:div>
            <w:div w:id="1252934020">
              <w:marLeft w:val="0"/>
              <w:marRight w:val="0"/>
              <w:marTop w:val="0"/>
              <w:marBottom w:val="0"/>
              <w:divBdr>
                <w:top w:val="none" w:sz="0" w:space="0" w:color="auto"/>
                <w:left w:val="none" w:sz="0" w:space="0" w:color="auto"/>
                <w:bottom w:val="none" w:sz="0" w:space="0" w:color="auto"/>
                <w:right w:val="none" w:sz="0" w:space="0" w:color="auto"/>
              </w:divBdr>
            </w:div>
            <w:div w:id="95366058">
              <w:marLeft w:val="0"/>
              <w:marRight w:val="0"/>
              <w:marTop w:val="0"/>
              <w:marBottom w:val="0"/>
              <w:divBdr>
                <w:top w:val="none" w:sz="0" w:space="0" w:color="auto"/>
                <w:left w:val="none" w:sz="0" w:space="0" w:color="auto"/>
                <w:bottom w:val="none" w:sz="0" w:space="0" w:color="auto"/>
                <w:right w:val="none" w:sz="0" w:space="0" w:color="auto"/>
              </w:divBdr>
            </w:div>
            <w:div w:id="704410911">
              <w:marLeft w:val="0"/>
              <w:marRight w:val="0"/>
              <w:marTop w:val="0"/>
              <w:marBottom w:val="0"/>
              <w:divBdr>
                <w:top w:val="none" w:sz="0" w:space="0" w:color="auto"/>
                <w:left w:val="none" w:sz="0" w:space="0" w:color="auto"/>
                <w:bottom w:val="none" w:sz="0" w:space="0" w:color="auto"/>
                <w:right w:val="none" w:sz="0" w:space="0" w:color="auto"/>
              </w:divBdr>
            </w:div>
            <w:div w:id="1104108497">
              <w:marLeft w:val="0"/>
              <w:marRight w:val="0"/>
              <w:marTop w:val="0"/>
              <w:marBottom w:val="0"/>
              <w:divBdr>
                <w:top w:val="none" w:sz="0" w:space="0" w:color="auto"/>
                <w:left w:val="none" w:sz="0" w:space="0" w:color="auto"/>
                <w:bottom w:val="none" w:sz="0" w:space="0" w:color="auto"/>
                <w:right w:val="none" w:sz="0" w:space="0" w:color="auto"/>
              </w:divBdr>
            </w:div>
            <w:div w:id="277762128">
              <w:marLeft w:val="0"/>
              <w:marRight w:val="0"/>
              <w:marTop w:val="0"/>
              <w:marBottom w:val="0"/>
              <w:divBdr>
                <w:top w:val="none" w:sz="0" w:space="0" w:color="auto"/>
                <w:left w:val="none" w:sz="0" w:space="0" w:color="auto"/>
                <w:bottom w:val="none" w:sz="0" w:space="0" w:color="auto"/>
                <w:right w:val="none" w:sz="0" w:space="0" w:color="auto"/>
              </w:divBdr>
            </w:div>
            <w:div w:id="1994065871">
              <w:marLeft w:val="0"/>
              <w:marRight w:val="0"/>
              <w:marTop w:val="0"/>
              <w:marBottom w:val="0"/>
              <w:divBdr>
                <w:top w:val="none" w:sz="0" w:space="0" w:color="auto"/>
                <w:left w:val="none" w:sz="0" w:space="0" w:color="auto"/>
                <w:bottom w:val="none" w:sz="0" w:space="0" w:color="auto"/>
                <w:right w:val="none" w:sz="0" w:space="0" w:color="auto"/>
              </w:divBdr>
            </w:div>
            <w:div w:id="719011928">
              <w:marLeft w:val="0"/>
              <w:marRight w:val="0"/>
              <w:marTop w:val="0"/>
              <w:marBottom w:val="0"/>
              <w:divBdr>
                <w:top w:val="none" w:sz="0" w:space="0" w:color="auto"/>
                <w:left w:val="none" w:sz="0" w:space="0" w:color="auto"/>
                <w:bottom w:val="none" w:sz="0" w:space="0" w:color="auto"/>
                <w:right w:val="none" w:sz="0" w:space="0" w:color="auto"/>
              </w:divBdr>
            </w:div>
            <w:div w:id="2100979842">
              <w:marLeft w:val="0"/>
              <w:marRight w:val="0"/>
              <w:marTop w:val="0"/>
              <w:marBottom w:val="0"/>
              <w:divBdr>
                <w:top w:val="none" w:sz="0" w:space="0" w:color="auto"/>
                <w:left w:val="none" w:sz="0" w:space="0" w:color="auto"/>
                <w:bottom w:val="none" w:sz="0" w:space="0" w:color="auto"/>
                <w:right w:val="none" w:sz="0" w:space="0" w:color="auto"/>
              </w:divBdr>
            </w:div>
            <w:div w:id="1975720057">
              <w:marLeft w:val="0"/>
              <w:marRight w:val="0"/>
              <w:marTop w:val="0"/>
              <w:marBottom w:val="0"/>
              <w:divBdr>
                <w:top w:val="none" w:sz="0" w:space="0" w:color="auto"/>
                <w:left w:val="none" w:sz="0" w:space="0" w:color="auto"/>
                <w:bottom w:val="none" w:sz="0" w:space="0" w:color="auto"/>
                <w:right w:val="none" w:sz="0" w:space="0" w:color="auto"/>
              </w:divBdr>
            </w:div>
            <w:div w:id="1858812189">
              <w:marLeft w:val="0"/>
              <w:marRight w:val="0"/>
              <w:marTop w:val="0"/>
              <w:marBottom w:val="0"/>
              <w:divBdr>
                <w:top w:val="none" w:sz="0" w:space="0" w:color="auto"/>
                <w:left w:val="none" w:sz="0" w:space="0" w:color="auto"/>
                <w:bottom w:val="none" w:sz="0" w:space="0" w:color="auto"/>
                <w:right w:val="none" w:sz="0" w:space="0" w:color="auto"/>
              </w:divBdr>
            </w:div>
            <w:div w:id="814568449">
              <w:marLeft w:val="0"/>
              <w:marRight w:val="0"/>
              <w:marTop w:val="0"/>
              <w:marBottom w:val="0"/>
              <w:divBdr>
                <w:top w:val="none" w:sz="0" w:space="0" w:color="auto"/>
                <w:left w:val="none" w:sz="0" w:space="0" w:color="auto"/>
                <w:bottom w:val="none" w:sz="0" w:space="0" w:color="auto"/>
                <w:right w:val="none" w:sz="0" w:space="0" w:color="auto"/>
              </w:divBdr>
            </w:div>
            <w:div w:id="1945307850">
              <w:marLeft w:val="0"/>
              <w:marRight w:val="0"/>
              <w:marTop w:val="0"/>
              <w:marBottom w:val="0"/>
              <w:divBdr>
                <w:top w:val="none" w:sz="0" w:space="0" w:color="auto"/>
                <w:left w:val="none" w:sz="0" w:space="0" w:color="auto"/>
                <w:bottom w:val="none" w:sz="0" w:space="0" w:color="auto"/>
                <w:right w:val="none" w:sz="0" w:space="0" w:color="auto"/>
              </w:divBdr>
            </w:div>
            <w:div w:id="1617832677">
              <w:marLeft w:val="0"/>
              <w:marRight w:val="0"/>
              <w:marTop w:val="0"/>
              <w:marBottom w:val="0"/>
              <w:divBdr>
                <w:top w:val="none" w:sz="0" w:space="0" w:color="auto"/>
                <w:left w:val="none" w:sz="0" w:space="0" w:color="auto"/>
                <w:bottom w:val="none" w:sz="0" w:space="0" w:color="auto"/>
                <w:right w:val="none" w:sz="0" w:space="0" w:color="auto"/>
              </w:divBdr>
            </w:div>
            <w:div w:id="819493586">
              <w:marLeft w:val="0"/>
              <w:marRight w:val="0"/>
              <w:marTop w:val="0"/>
              <w:marBottom w:val="0"/>
              <w:divBdr>
                <w:top w:val="none" w:sz="0" w:space="0" w:color="auto"/>
                <w:left w:val="none" w:sz="0" w:space="0" w:color="auto"/>
                <w:bottom w:val="none" w:sz="0" w:space="0" w:color="auto"/>
                <w:right w:val="none" w:sz="0" w:space="0" w:color="auto"/>
              </w:divBdr>
            </w:div>
            <w:div w:id="1746222996">
              <w:marLeft w:val="0"/>
              <w:marRight w:val="0"/>
              <w:marTop w:val="0"/>
              <w:marBottom w:val="0"/>
              <w:divBdr>
                <w:top w:val="none" w:sz="0" w:space="0" w:color="auto"/>
                <w:left w:val="none" w:sz="0" w:space="0" w:color="auto"/>
                <w:bottom w:val="none" w:sz="0" w:space="0" w:color="auto"/>
                <w:right w:val="none" w:sz="0" w:space="0" w:color="auto"/>
              </w:divBdr>
            </w:div>
          </w:divsChild>
        </w:div>
        <w:div w:id="365567150">
          <w:marLeft w:val="0"/>
          <w:marRight w:val="0"/>
          <w:marTop w:val="0"/>
          <w:marBottom w:val="0"/>
          <w:divBdr>
            <w:top w:val="none" w:sz="0" w:space="0" w:color="auto"/>
            <w:left w:val="none" w:sz="0" w:space="0" w:color="auto"/>
            <w:bottom w:val="none" w:sz="0" w:space="0" w:color="auto"/>
            <w:right w:val="none" w:sz="0" w:space="0" w:color="auto"/>
          </w:divBdr>
          <w:divsChild>
            <w:div w:id="445269022">
              <w:marLeft w:val="0"/>
              <w:marRight w:val="0"/>
              <w:marTop w:val="0"/>
              <w:marBottom w:val="0"/>
              <w:divBdr>
                <w:top w:val="none" w:sz="0" w:space="0" w:color="auto"/>
                <w:left w:val="none" w:sz="0" w:space="0" w:color="auto"/>
                <w:bottom w:val="none" w:sz="0" w:space="0" w:color="auto"/>
                <w:right w:val="none" w:sz="0" w:space="0" w:color="auto"/>
              </w:divBdr>
            </w:div>
            <w:div w:id="1269585115">
              <w:marLeft w:val="0"/>
              <w:marRight w:val="0"/>
              <w:marTop w:val="0"/>
              <w:marBottom w:val="0"/>
              <w:divBdr>
                <w:top w:val="none" w:sz="0" w:space="0" w:color="auto"/>
                <w:left w:val="none" w:sz="0" w:space="0" w:color="auto"/>
                <w:bottom w:val="none" w:sz="0" w:space="0" w:color="auto"/>
                <w:right w:val="none" w:sz="0" w:space="0" w:color="auto"/>
              </w:divBdr>
            </w:div>
            <w:div w:id="1978796993">
              <w:marLeft w:val="0"/>
              <w:marRight w:val="0"/>
              <w:marTop w:val="0"/>
              <w:marBottom w:val="0"/>
              <w:divBdr>
                <w:top w:val="none" w:sz="0" w:space="0" w:color="auto"/>
                <w:left w:val="none" w:sz="0" w:space="0" w:color="auto"/>
                <w:bottom w:val="none" w:sz="0" w:space="0" w:color="auto"/>
                <w:right w:val="none" w:sz="0" w:space="0" w:color="auto"/>
              </w:divBdr>
            </w:div>
            <w:div w:id="1805653680">
              <w:marLeft w:val="0"/>
              <w:marRight w:val="0"/>
              <w:marTop w:val="0"/>
              <w:marBottom w:val="0"/>
              <w:divBdr>
                <w:top w:val="none" w:sz="0" w:space="0" w:color="auto"/>
                <w:left w:val="none" w:sz="0" w:space="0" w:color="auto"/>
                <w:bottom w:val="none" w:sz="0" w:space="0" w:color="auto"/>
                <w:right w:val="none" w:sz="0" w:space="0" w:color="auto"/>
              </w:divBdr>
            </w:div>
            <w:div w:id="316618444">
              <w:marLeft w:val="0"/>
              <w:marRight w:val="0"/>
              <w:marTop w:val="0"/>
              <w:marBottom w:val="0"/>
              <w:divBdr>
                <w:top w:val="none" w:sz="0" w:space="0" w:color="auto"/>
                <w:left w:val="none" w:sz="0" w:space="0" w:color="auto"/>
                <w:bottom w:val="none" w:sz="0" w:space="0" w:color="auto"/>
                <w:right w:val="none" w:sz="0" w:space="0" w:color="auto"/>
              </w:divBdr>
            </w:div>
            <w:div w:id="1269507367">
              <w:marLeft w:val="0"/>
              <w:marRight w:val="0"/>
              <w:marTop w:val="0"/>
              <w:marBottom w:val="0"/>
              <w:divBdr>
                <w:top w:val="none" w:sz="0" w:space="0" w:color="auto"/>
                <w:left w:val="none" w:sz="0" w:space="0" w:color="auto"/>
                <w:bottom w:val="none" w:sz="0" w:space="0" w:color="auto"/>
                <w:right w:val="none" w:sz="0" w:space="0" w:color="auto"/>
              </w:divBdr>
            </w:div>
            <w:div w:id="1311204656">
              <w:marLeft w:val="0"/>
              <w:marRight w:val="0"/>
              <w:marTop w:val="0"/>
              <w:marBottom w:val="0"/>
              <w:divBdr>
                <w:top w:val="none" w:sz="0" w:space="0" w:color="auto"/>
                <w:left w:val="none" w:sz="0" w:space="0" w:color="auto"/>
                <w:bottom w:val="none" w:sz="0" w:space="0" w:color="auto"/>
                <w:right w:val="none" w:sz="0" w:space="0" w:color="auto"/>
              </w:divBdr>
            </w:div>
            <w:div w:id="200483939">
              <w:marLeft w:val="0"/>
              <w:marRight w:val="0"/>
              <w:marTop w:val="0"/>
              <w:marBottom w:val="0"/>
              <w:divBdr>
                <w:top w:val="none" w:sz="0" w:space="0" w:color="auto"/>
                <w:left w:val="none" w:sz="0" w:space="0" w:color="auto"/>
                <w:bottom w:val="none" w:sz="0" w:space="0" w:color="auto"/>
                <w:right w:val="none" w:sz="0" w:space="0" w:color="auto"/>
              </w:divBdr>
            </w:div>
            <w:div w:id="187647338">
              <w:marLeft w:val="0"/>
              <w:marRight w:val="0"/>
              <w:marTop w:val="0"/>
              <w:marBottom w:val="0"/>
              <w:divBdr>
                <w:top w:val="none" w:sz="0" w:space="0" w:color="auto"/>
                <w:left w:val="none" w:sz="0" w:space="0" w:color="auto"/>
                <w:bottom w:val="none" w:sz="0" w:space="0" w:color="auto"/>
                <w:right w:val="none" w:sz="0" w:space="0" w:color="auto"/>
              </w:divBdr>
            </w:div>
          </w:divsChild>
        </w:div>
        <w:div w:id="1317808187">
          <w:marLeft w:val="0"/>
          <w:marRight w:val="0"/>
          <w:marTop w:val="0"/>
          <w:marBottom w:val="0"/>
          <w:divBdr>
            <w:top w:val="none" w:sz="0" w:space="0" w:color="auto"/>
            <w:left w:val="none" w:sz="0" w:space="0" w:color="auto"/>
            <w:bottom w:val="none" w:sz="0" w:space="0" w:color="auto"/>
            <w:right w:val="none" w:sz="0" w:space="0" w:color="auto"/>
          </w:divBdr>
        </w:div>
        <w:div w:id="2076706113">
          <w:marLeft w:val="0"/>
          <w:marRight w:val="0"/>
          <w:marTop w:val="0"/>
          <w:marBottom w:val="0"/>
          <w:divBdr>
            <w:top w:val="none" w:sz="0" w:space="0" w:color="auto"/>
            <w:left w:val="none" w:sz="0" w:space="0" w:color="auto"/>
            <w:bottom w:val="none" w:sz="0" w:space="0" w:color="auto"/>
            <w:right w:val="none" w:sz="0" w:space="0" w:color="auto"/>
          </w:divBdr>
        </w:div>
        <w:div w:id="192812368">
          <w:marLeft w:val="0"/>
          <w:marRight w:val="0"/>
          <w:marTop w:val="0"/>
          <w:marBottom w:val="0"/>
          <w:divBdr>
            <w:top w:val="none" w:sz="0" w:space="0" w:color="auto"/>
            <w:left w:val="none" w:sz="0" w:space="0" w:color="auto"/>
            <w:bottom w:val="none" w:sz="0" w:space="0" w:color="auto"/>
            <w:right w:val="none" w:sz="0" w:space="0" w:color="auto"/>
          </w:divBdr>
        </w:div>
        <w:div w:id="510294376">
          <w:marLeft w:val="0"/>
          <w:marRight w:val="0"/>
          <w:marTop w:val="0"/>
          <w:marBottom w:val="0"/>
          <w:divBdr>
            <w:top w:val="none" w:sz="0" w:space="0" w:color="auto"/>
            <w:left w:val="none" w:sz="0" w:space="0" w:color="auto"/>
            <w:bottom w:val="none" w:sz="0" w:space="0" w:color="auto"/>
            <w:right w:val="none" w:sz="0" w:space="0" w:color="auto"/>
          </w:divBdr>
        </w:div>
        <w:div w:id="1154569430">
          <w:marLeft w:val="0"/>
          <w:marRight w:val="0"/>
          <w:marTop w:val="0"/>
          <w:marBottom w:val="0"/>
          <w:divBdr>
            <w:top w:val="none" w:sz="0" w:space="0" w:color="auto"/>
            <w:left w:val="none" w:sz="0" w:space="0" w:color="auto"/>
            <w:bottom w:val="none" w:sz="0" w:space="0" w:color="auto"/>
            <w:right w:val="none" w:sz="0" w:space="0" w:color="auto"/>
          </w:divBdr>
        </w:div>
        <w:div w:id="1098597723">
          <w:marLeft w:val="0"/>
          <w:marRight w:val="0"/>
          <w:marTop w:val="0"/>
          <w:marBottom w:val="0"/>
          <w:divBdr>
            <w:top w:val="none" w:sz="0" w:space="0" w:color="auto"/>
            <w:left w:val="none" w:sz="0" w:space="0" w:color="auto"/>
            <w:bottom w:val="none" w:sz="0" w:space="0" w:color="auto"/>
            <w:right w:val="none" w:sz="0" w:space="0" w:color="auto"/>
          </w:divBdr>
        </w:div>
        <w:div w:id="1107237341">
          <w:marLeft w:val="0"/>
          <w:marRight w:val="0"/>
          <w:marTop w:val="0"/>
          <w:marBottom w:val="0"/>
          <w:divBdr>
            <w:top w:val="none" w:sz="0" w:space="0" w:color="auto"/>
            <w:left w:val="none" w:sz="0" w:space="0" w:color="auto"/>
            <w:bottom w:val="none" w:sz="0" w:space="0" w:color="auto"/>
            <w:right w:val="none" w:sz="0" w:space="0" w:color="auto"/>
          </w:divBdr>
        </w:div>
        <w:div w:id="967781078">
          <w:marLeft w:val="0"/>
          <w:marRight w:val="0"/>
          <w:marTop w:val="0"/>
          <w:marBottom w:val="0"/>
          <w:divBdr>
            <w:top w:val="none" w:sz="0" w:space="0" w:color="auto"/>
            <w:left w:val="none" w:sz="0" w:space="0" w:color="auto"/>
            <w:bottom w:val="none" w:sz="0" w:space="0" w:color="auto"/>
            <w:right w:val="none" w:sz="0" w:space="0" w:color="auto"/>
          </w:divBdr>
        </w:div>
        <w:div w:id="1749956982">
          <w:marLeft w:val="0"/>
          <w:marRight w:val="0"/>
          <w:marTop w:val="0"/>
          <w:marBottom w:val="0"/>
          <w:divBdr>
            <w:top w:val="none" w:sz="0" w:space="0" w:color="auto"/>
            <w:left w:val="none" w:sz="0" w:space="0" w:color="auto"/>
            <w:bottom w:val="none" w:sz="0" w:space="0" w:color="auto"/>
            <w:right w:val="none" w:sz="0" w:space="0" w:color="auto"/>
          </w:divBdr>
        </w:div>
        <w:div w:id="2066877311">
          <w:marLeft w:val="0"/>
          <w:marRight w:val="0"/>
          <w:marTop w:val="0"/>
          <w:marBottom w:val="0"/>
          <w:divBdr>
            <w:top w:val="none" w:sz="0" w:space="0" w:color="auto"/>
            <w:left w:val="none" w:sz="0" w:space="0" w:color="auto"/>
            <w:bottom w:val="none" w:sz="0" w:space="0" w:color="auto"/>
            <w:right w:val="none" w:sz="0" w:space="0" w:color="auto"/>
          </w:divBdr>
        </w:div>
        <w:div w:id="145242231">
          <w:marLeft w:val="0"/>
          <w:marRight w:val="0"/>
          <w:marTop w:val="0"/>
          <w:marBottom w:val="0"/>
          <w:divBdr>
            <w:top w:val="none" w:sz="0" w:space="0" w:color="auto"/>
            <w:left w:val="none" w:sz="0" w:space="0" w:color="auto"/>
            <w:bottom w:val="none" w:sz="0" w:space="0" w:color="auto"/>
            <w:right w:val="none" w:sz="0" w:space="0" w:color="auto"/>
          </w:divBdr>
        </w:div>
        <w:div w:id="1110394749">
          <w:marLeft w:val="0"/>
          <w:marRight w:val="0"/>
          <w:marTop w:val="0"/>
          <w:marBottom w:val="0"/>
          <w:divBdr>
            <w:top w:val="none" w:sz="0" w:space="0" w:color="auto"/>
            <w:left w:val="none" w:sz="0" w:space="0" w:color="auto"/>
            <w:bottom w:val="none" w:sz="0" w:space="0" w:color="auto"/>
            <w:right w:val="none" w:sz="0" w:space="0" w:color="auto"/>
          </w:divBdr>
        </w:div>
        <w:div w:id="1215696250">
          <w:marLeft w:val="0"/>
          <w:marRight w:val="0"/>
          <w:marTop w:val="0"/>
          <w:marBottom w:val="0"/>
          <w:divBdr>
            <w:top w:val="none" w:sz="0" w:space="0" w:color="auto"/>
            <w:left w:val="none" w:sz="0" w:space="0" w:color="auto"/>
            <w:bottom w:val="none" w:sz="0" w:space="0" w:color="auto"/>
            <w:right w:val="none" w:sz="0" w:space="0" w:color="auto"/>
          </w:divBdr>
          <w:divsChild>
            <w:div w:id="224613153">
              <w:marLeft w:val="0"/>
              <w:marRight w:val="0"/>
              <w:marTop w:val="0"/>
              <w:marBottom w:val="0"/>
              <w:divBdr>
                <w:top w:val="none" w:sz="0" w:space="0" w:color="auto"/>
                <w:left w:val="none" w:sz="0" w:space="0" w:color="auto"/>
                <w:bottom w:val="none" w:sz="0" w:space="0" w:color="auto"/>
                <w:right w:val="none" w:sz="0" w:space="0" w:color="auto"/>
              </w:divBdr>
            </w:div>
          </w:divsChild>
        </w:div>
        <w:div w:id="2056806110">
          <w:marLeft w:val="0"/>
          <w:marRight w:val="0"/>
          <w:marTop w:val="0"/>
          <w:marBottom w:val="0"/>
          <w:divBdr>
            <w:top w:val="none" w:sz="0" w:space="0" w:color="auto"/>
            <w:left w:val="none" w:sz="0" w:space="0" w:color="auto"/>
            <w:bottom w:val="none" w:sz="0" w:space="0" w:color="auto"/>
            <w:right w:val="none" w:sz="0" w:space="0" w:color="auto"/>
          </w:divBdr>
        </w:div>
        <w:div w:id="338775586">
          <w:marLeft w:val="0"/>
          <w:marRight w:val="0"/>
          <w:marTop w:val="0"/>
          <w:marBottom w:val="0"/>
          <w:divBdr>
            <w:top w:val="none" w:sz="0" w:space="0" w:color="auto"/>
            <w:left w:val="none" w:sz="0" w:space="0" w:color="auto"/>
            <w:bottom w:val="none" w:sz="0" w:space="0" w:color="auto"/>
            <w:right w:val="none" w:sz="0" w:space="0" w:color="auto"/>
          </w:divBdr>
        </w:div>
        <w:div w:id="75902539">
          <w:marLeft w:val="0"/>
          <w:marRight w:val="0"/>
          <w:marTop w:val="0"/>
          <w:marBottom w:val="0"/>
          <w:divBdr>
            <w:top w:val="none" w:sz="0" w:space="0" w:color="auto"/>
            <w:left w:val="none" w:sz="0" w:space="0" w:color="auto"/>
            <w:bottom w:val="none" w:sz="0" w:space="0" w:color="auto"/>
            <w:right w:val="none" w:sz="0" w:space="0" w:color="auto"/>
          </w:divBdr>
        </w:div>
        <w:div w:id="298457080">
          <w:marLeft w:val="0"/>
          <w:marRight w:val="0"/>
          <w:marTop w:val="0"/>
          <w:marBottom w:val="0"/>
          <w:divBdr>
            <w:top w:val="none" w:sz="0" w:space="0" w:color="auto"/>
            <w:left w:val="none" w:sz="0" w:space="0" w:color="auto"/>
            <w:bottom w:val="none" w:sz="0" w:space="0" w:color="auto"/>
            <w:right w:val="none" w:sz="0" w:space="0" w:color="auto"/>
          </w:divBdr>
          <w:divsChild>
            <w:div w:id="2004894897">
              <w:marLeft w:val="0"/>
              <w:marRight w:val="0"/>
              <w:marTop w:val="0"/>
              <w:marBottom w:val="0"/>
              <w:divBdr>
                <w:top w:val="none" w:sz="0" w:space="0" w:color="auto"/>
                <w:left w:val="none" w:sz="0" w:space="0" w:color="auto"/>
                <w:bottom w:val="none" w:sz="0" w:space="0" w:color="auto"/>
                <w:right w:val="none" w:sz="0" w:space="0" w:color="auto"/>
              </w:divBdr>
            </w:div>
            <w:div w:id="1358460272">
              <w:marLeft w:val="0"/>
              <w:marRight w:val="0"/>
              <w:marTop w:val="0"/>
              <w:marBottom w:val="0"/>
              <w:divBdr>
                <w:top w:val="none" w:sz="0" w:space="0" w:color="auto"/>
                <w:left w:val="none" w:sz="0" w:space="0" w:color="auto"/>
                <w:bottom w:val="none" w:sz="0" w:space="0" w:color="auto"/>
                <w:right w:val="none" w:sz="0" w:space="0" w:color="auto"/>
              </w:divBdr>
            </w:div>
            <w:div w:id="10299651">
              <w:marLeft w:val="0"/>
              <w:marRight w:val="0"/>
              <w:marTop w:val="0"/>
              <w:marBottom w:val="0"/>
              <w:divBdr>
                <w:top w:val="none" w:sz="0" w:space="0" w:color="auto"/>
                <w:left w:val="none" w:sz="0" w:space="0" w:color="auto"/>
                <w:bottom w:val="none" w:sz="0" w:space="0" w:color="auto"/>
                <w:right w:val="none" w:sz="0" w:space="0" w:color="auto"/>
              </w:divBdr>
            </w:div>
            <w:div w:id="1512791355">
              <w:marLeft w:val="0"/>
              <w:marRight w:val="0"/>
              <w:marTop w:val="0"/>
              <w:marBottom w:val="0"/>
              <w:divBdr>
                <w:top w:val="none" w:sz="0" w:space="0" w:color="auto"/>
                <w:left w:val="none" w:sz="0" w:space="0" w:color="auto"/>
                <w:bottom w:val="none" w:sz="0" w:space="0" w:color="auto"/>
                <w:right w:val="none" w:sz="0" w:space="0" w:color="auto"/>
              </w:divBdr>
            </w:div>
            <w:div w:id="1284993676">
              <w:marLeft w:val="0"/>
              <w:marRight w:val="0"/>
              <w:marTop w:val="0"/>
              <w:marBottom w:val="0"/>
              <w:divBdr>
                <w:top w:val="none" w:sz="0" w:space="0" w:color="auto"/>
                <w:left w:val="none" w:sz="0" w:space="0" w:color="auto"/>
                <w:bottom w:val="none" w:sz="0" w:space="0" w:color="auto"/>
                <w:right w:val="none" w:sz="0" w:space="0" w:color="auto"/>
              </w:divBdr>
            </w:div>
            <w:div w:id="694695521">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917177699">
              <w:marLeft w:val="0"/>
              <w:marRight w:val="0"/>
              <w:marTop w:val="0"/>
              <w:marBottom w:val="0"/>
              <w:divBdr>
                <w:top w:val="none" w:sz="0" w:space="0" w:color="auto"/>
                <w:left w:val="none" w:sz="0" w:space="0" w:color="auto"/>
                <w:bottom w:val="none" w:sz="0" w:space="0" w:color="auto"/>
                <w:right w:val="none" w:sz="0" w:space="0" w:color="auto"/>
              </w:divBdr>
            </w:div>
            <w:div w:id="941642368">
              <w:marLeft w:val="0"/>
              <w:marRight w:val="0"/>
              <w:marTop w:val="0"/>
              <w:marBottom w:val="0"/>
              <w:divBdr>
                <w:top w:val="none" w:sz="0" w:space="0" w:color="auto"/>
                <w:left w:val="none" w:sz="0" w:space="0" w:color="auto"/>
                <w:bottom w:val="none" w:sz="0" w:space="0" w:color="auto"/>
                <w:right w:val="none" w:sz="0" w:space="0" w:color="auto"/>
              </w:divBdr>
            </w:div>
            <w:div w:id="692268853">
              <w:marLeft w:val="0"/>
              <w:marRight w:val="0"/>
              <w:marTop w:val="0"/>
              <w:marBottom w:val="0"/>
              <w:divBdr>
                <w:top w:val="none" w:sz="0" w:space="0" w:color="auto"/>
                <w:left w:val="none" w:sz="0" w:space="0" w:color="auto"/>
                <w:bottom w:val="none" w:sz="0" w:space="0" w:color="auto"/>
                <w:right w:val="none" w:sz="0" w:space="0" w:color="auto"/>
              </w:divBdr>
            </w:div>
            <w:div w:id="685718322">
              <w:marLeft w:val="0"/>
              <w:marRight w:val="0"/>
              <w:marTop w:val="0"/>
              <w:marBottom w:val="0"/>
              <w:divBdr>
                <w:top w:val="none" w:sz="0" w:space="0" w:color="auto"/>
                <w:left w:val="none" w:sz="0" w:space="0" w:color="auto"/>
                <w:bottom w:val="none" w:sz="0" w:space="0" w:color="auto"/>
                <w:right w:val="none" w:sz="0" w:space="0" w:color="auto"/>
              </w:divBdr>
            </w:div>
            <w:div w:id="2121022601">
              <w:marLeft w:val="0"/>
              <w:marRight w:val="0"/>
              <w:marTop w:val="0"/>
              <w:marBottom w:val="0"/>
              <w:divBdr>
                <w:top w:val="none" w:sz="0" w:space="0" w:color="auto"/>
                <w:left w:val="none" w:sz="0" w:space="0" w:color="auto"/>
                <w:bottom w:val="none" w:sz="0" w:space="0" w:color="auto"/>
                <w:right w:val="none" w:sz="0" w:space="0" w:color="auto"/>
              </w:divBdr>
            </w:div>
            <w:div w:id="1580750512">
              <w:marLeft w:val="0"/>
              <w:marRight w:val="0"/>
              <w:marTop w:val="0"/>
              <w:marBottom w:val="0"/>
              <w:divBdr>
                <w:top w:val="none" w:sz="0" w:space="0" w:color="auto"/>
                <w:left w:val="none" w:sz="0" w:space="0" w:color="auto"/>
                <w:bottom w:val="none" w:sz="0" w:space="0" w:color="auto"/>
                <w:right w:val="none" w:sz="0" w:space="0" w:color="auto"/>
              </w:divBdr>
            </w:div>
            <w:div w:id="1197542469">
              <w:marLeft w:val="0"/>
              <w:marRight w:val="0"/>
              <w:marTop w:val="0"/>
              <w:marBottom w:val="0"/>
              <w:divBdr>
                <w:top w:val="none" w:sz="0" w:space="0" w:color="auto"/>
                <w:left w:val="none" w:sz="0" w:space="0" w:color="auto"/>
                <w:bottom w:val="none" w:sz="0" w:space="0" w:color="auto"/>
                <w:right w:val="none" w:sz="0" w:space="0" w:color="auto"/>
              </w:divBdr>
            </w:div>
            <w:div w:id="1305549173">
              <w:marLeft w:val="0"/>
              <w:marRight w:val="0"/>
              <w:marTop w:val="0"/>
              <w:marBottom w:val="0"/>
              <w:divBdr>
                <w:top w:val="none" w:sz="0" w:space="0" w:color="auto"/>
                <w:left w:val="none" w:sz="0" w:space="0" w:color="auto"/>
                <w:bottom w:val="none" w:sz="0" w:space="0" w:color="auto"/>
                <w:right w:val="none" w:sz="0" w:space="0" w:color="auto"/>
              </w:divBdr>
            </w:div>
            <w:div w:id="1076438639">
              <w:marLeft w:val="0"/>
              <w:marRight w:val="0"/>
              <w:marTop w:val="0"/>
              <w:marBottom w:val="0"/>
              <w:divBdr>
                <w:top w:val="none" w:sz="0" w:space="0" w:color="auto"/>
                <w:left w:val="none" w:sz="0" w:space="0" w:color="auto"/>
                <w:bottom w:val="none" w:sz="0" w:space="0" w:color="auto"/>
                <w:right w:val="none" w:sz="0" w:space="0" w:color="auto"/>
              </w:divBdr>
            </w:div>
            <w:div w:id="267007034">
              <w:marLeft w:val="0"/>
              <w:marRight w:val="0"/>
              <w:marTop w:val="0"/>
              <w:marBottom w:val="0"/>
              <w:divBdr>
                <w:top w:val="none" w:sz="0" w:space="0" w:color="auto"/>
                <w:left w:val="none" w:sz="0" w:space="0" w:color="auto"/>
                <w:bottom w:val="none" w:sz="0" w:space="0" w:color="auto"/>
                <w:right w:val="none" w:sz="0" w:space="0" w:color="auto"/>
              </w:divBdr>
            </w:div>
            <w:div w:id="520314405">
              <w:marLeft w:val="0"/>
              <w:marRight w:val="0"/>
              <w:marTop w:val="0"/>
              <w:marBottom w:val="0"/>
              <w:divBdr>
                <w:top w:val="none" w:sz="0" w:space="0" w:color="auto"/>
                <w:left w:val="none" w:sz="0" w:space="0" w:color="auto"/>
                <w:bottom w:val="none" w:sz="0" w:space="0" w:color="auto"/>
                <w:right w:val="none" w:sz="0" w:space="0" w:color="auto"/>
              </w:divBdr>
            </w:div>
            <w:div w:id="512915458">
              <w:marLeft w:val="0"/>
              <w:marRight w:val="0"/>
              <w:marTop w:val="0"/>
              <w:marBottom w:val="0"/>
              <w:divBdr>
                <w:top w:val="none" w:sz="0" w:space="0" w:color="auto"/>
                <w:left w:val="none" w:sz="0" w:space="0" w:color="auto"/>
                <w:bottom w:val="none" w:sz="0" w:space="0" w:color="auto"/>
                <w:right w:val="none" w:sz="0" w:space="0" w:color="auto"/>
              </w:divBdr>
            </w:div>
            <w:div w:id="466630856">
              <w:marLeft w:val="0"/>
              <w:marRight w:val="0"/>
              <w:marTop w:val="0"/>
              <w:marBottom w:val="0"/>
              <w:divBdr>
                <w:top w:val="none" w:sz="0" w:space="0" w:color="auto"/>
                <w:left w:val="none" w:sz="0" w:space="0" w:color="auto"/>
                <w:bottom w:val="none" w:sz="0" w:space="0" w:color="auto"/>
                <w:right w:val="none" w:sz="0" w:space="0" w:color="auto"/>
              </w:divBdr>
            </w:div>
            <w:div w:id="1686326304">
              <w:marLeft w:val="0"/>
              <w:marRight w:val="0"/>
              <w:marTop w:val="0"/>
              <w:marBottom w:val="0"/>
              <w:divBdr>
                <w:top w:val="none" w:sz="0" w:space="0" w:color="auto"/>
                <w:left w:val="none" w:sz="0" w:space="0" w:color="auto"/>
                <w:bottom w:val="none" w:sz="0" w:space="0" w:color="auto"/>
                <w:right w:val="none" w:sz="0" w:space="0" w:color="auto"/>
              </w:divBdr>
            </w:div>
            <w:div w:id="1931695296">
              <w:marLeft w:val="0"/>
              <w:marRight w:val="0"/>
              <w:marTop w:val="0"/>
              <w:marBottom w:val="0"/>
              <w:divBdr>
                <w:top w:val="none" w:sz="0" w:space="0" w:color="auto"/>
                <w:left w:val="none" w:sz="0" w:space="0" w:color="auto"/>
                <w:bottom w:val="none" w:sz="0" w:space="0" w:color="auto"/>
                <w:right w:val="none" w:sz="0" w:space="0" w:color="auto"/>
              </w:divBdr>
            </w:div>
            <w:div w:id="1953901513">
              <w:marLeft w:val="0"/>
              <w:marRight w:val="0"/>
              <w:marTop w:val="0"/>
              <w:marBottom w:val="0"/>
              <w:divBdr>
                <w:top w:val="none" w:sz="0" w:space="0" w:color="auto"/>
                <w:left w:val="none" w:sz="0" w:space="0" w:color="auto"/>
                <w:bottom w:val="none" w:sz="0" w:space="0" w:color="auto"/>
                <w:right w:val="none" w:sz="0" w:space="0" w:color="auto"/>
              </w:divBdr>
            </w:div>
            <w:div w:id="1535582481">
              <w:marLeft w:val="0"/>
              <w:marRight w:val="0"/>
              <w:marTop w:val="0"/>
              <w:marBottom w:val="0"/>
              <w:divBdr>
                <w:top w:val="none" w:sz="0" w:space="0" w:color="auto"/>
                <w:left w:val="none" w:sz="0" w:space="0" w:color="auto"/>
                <w:bottom w:val="none" w:sz="0" w:space="0" w:color="auto"/>
                <w:right w:val="none" w:sz="0" w:space="0" w:color="auto"/>
              </w:divBdr>
            </w:div>
            <w:div w:id="455609506">
              <w:marLeft w:val="0"/>
              <w:marRight w:val="0"/>
              <w:marTop w:val="0"/>
              <w:marBottom w:val="0"/>
              <w:divBdr>
                <w:top w:val="none" w:sz="0" w:space="0" w:color="auto"/>
                <w:left w:val="none" w:sz="0" w:space="0" w:color="auto"/>
                <w:bottom w:val="none" w:sz="0" w:space="0" w:color="auto"/>
                <w:right w:val="none" w:sz="0" w:space="0" w:color="auto"/>
              </w:divBdr>
            </w:div>
            <w:div w:id="1039821754">
              <w:marLeft w:val="0"/>
              <w:marRight w:val="0"/>
              <w:marTop w:val="0"/>
              <w:marBottom w:val="0"/>
              <w:divBdr>
                <w:top w:val="none" w:sz="0" w:space="0" w:color="auto"/>
                <w:left w:val="none" w:sz="0" w:space="0" w:color="auto"/>
                <w:bottom w:val="none" w:sz="0" w:space="0" w:color="auto"/>
                <w:right w:val="none" w:sz="0" w:space="0" w:color="auto"/>
              </w:divBdr>
            </w:div>
            <w:div w:id="1903130168">
              <w:marLeft w:val="0"/>
              <w:marRight w:val="0"/>
              <w:marTop w:val="0"/>
              <w:marBottom w:val="0"/>
              <w:divBdr>
                <w:top w:val="none" w:sz="0" w:space="0" w:color="auto"/>
                <w:left w:val="none" w:sz="0" w:space="0" w:color="auto"/>
                <w:bottom w:val="none" w:sz="0" w:space="0" w:color="auto"/>
                <w:right w:val="none" w:sz="0" w:space="0" w:color="auto"/>
              </w:divBdr>
            </w:div>
            <w:div w:id="2032216597">
              <w:marLeft w:val="0"/>
              <w:marRight w:val="0"/>
              <w:marTop w:val="0"/>
              <w:marBottom w:val="0"/>
              <w:divBdr>
                <w:top w:val="none" w:sz="0" w:space="0" w:color="auto"/>
                <w:left w:val="none" w:sz="0" w:space="0" w:color="auto"/>
                <w:bottom w:val="none" w:sz="0" w:space="0" w:color="auto"/>
                <w:right w:val="none" w:sz="0" w:space="0" w:color="auto"/>
              </w:divBdr>
            </w:div>
            <w:div w:id="41639516">
              <w:marLeft w:val="0"/>
              <w:marRight w:val="0"/>
              <w:marTop w:val="0"/>
              <w:marBottom w:val="0"/>
              <w:divBdr>
                <w:top w:val="none" w:sz="0" w:space="0" w:color="auto"/>
                <w:left w:val="none" w:sz="0" w:space="0" w:color="auto"/>
                <w:bottom w:val="none" w:sz="0" w:space="0" w:color="auto"/>
                <w:right w:val="none" w:sz="0" w:space="0" w:color="auto"/>
              </w:divBdr>
            </w:div>
          </w:divsChild>
        </w:div>
        <w:div w:id="1126701500">
          <w:marLeft w:val="0"/>
          <w:marRight w:val="0"/>
          <w:marTop w:val="0"/>
          <w:marBottom w:val="0"/>
          <w:divBdr>
            <w:top w:val="none" w:sz="0" w:space="0" w:color="auto"/>
            <w:left w:val="none" w:sz="0" w:space="0" w:color="auto"/>
            <w:bottom w:val="none" w:sz="0" w:space="0" w:color="auto"/>
            <w:right w:val="none" w:sz="0" w:space="0" w:color="auto"/>
          </w:divBdr>
          <w:divsChild>
            <w:div w:id="500388932">
              <w:marLeft w:val="0"/>
              <w:marRight w:val="0"/>
              <w:marTop w:val="0"/>
              <w:marBottom w:val="0"/>
              <w:divBdr>
                <w:top w:val="none" w:sz="0" w:space="0" w:color="auto"/>
                <w:left w:val="none" w:sz="0" w:space="0" w:color="auto"/>
                <w:bottom w:val="none" w:sz="0" w:space="0" w:color="auto"/>
                <w:right w:val="none" w:sz="0" w:space="0" w:color="auto"/>
              </w:divBdr>
            </w:div>
            <w:div w:id="975061000">
              <w:marLeft w:val="0"/>
              <w:marRight w:val="0"/>
              <w:marTop w:val="0"/>
              <w:marBottom w:val="0"/>
              <w:divBdr>
                <w:top w:val="none" w:sz="0" w:space="0" w:color="auto"/>
                <w:left w:val="none" w:sz="0" w:space="0" w:color="auto"/>
                <w:bottom w:val="none" w:sz="0" w:space="0" w:color="auto"/>
                <w:right w:val="none" w:sz="0" w:space="0" w:color="auto"/>
              </w:divBdr>
            </w:div>
            <w:div w:id="15469268">
              <w:marLeft w:val="0"/>
              <w:marRight w:val="0"/>
              <w:marTop w:val="0"/>
              <w:marBottom w:val="0"/>
              <w:divBdr>
                <w:top w:val="none" w:sz="0" w:space="0" w:color="auto"/>
                <w:left w:val="none" w:sz="0" w:space="0" w:color="auto"/>
                <w:bottom w:val="none" w:sz="0" w:space="0" w:color="auto"/>
                <w:right w:val="none" w:sz="0" w:space="0" w:color="auto"/>
              </w:divBdr>
            </w:div>
            <w:div w:id="2107385238">
              <w:marLeft w:val="0"/>
              <w:marRight w:val="0"/>
              <w:marTop w:val="0"/>
              <w:marBottom w:val="0"/>
              <w:divBdr>
                <w:top w:val="none" w:sz="0" w:space="0" w:color="auto"/>
                <w:left w:val="none" w:sz="0" w:space="0" w:color="auto"/>
                <w:bottom w:val="none" w:sz="0" w:space="0" w:color="auto"/>
                <w:right w:val="none" w:sz="0" w:space="0" w:color="auto"/>
              </w:divBdr>
            </w:div>
            <w:div w:id="1404063520">
              <w:marLeft w:val="0"/>
              <w:marRight w:val="0"/>
              <w:marTop w:val="0"/>
              <w:marBottom w:val="0"/>
              <w:divBdr>
                <w:top w:val="none" w:sz="0" w:space="0" w:color="auto"/>
                <w:left w:val="none" w:sz="0" w:space="0" w:color="auto"/>
                <w:bottom w:val="none" w:sz="0" w:space="0" w:color="auto"/>
                <w:right w:val="none" w:sz="0" w:space="0" w:color="auto"/>
              </w:divBdr>
            </w:div>
            <w:div w:id="286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636">
      <w:bodyDiv w:val="1"/>
      <w:marLeft w:val="0"/>
      <w:marRight w:val="0"/>
      <w:marTop w:val="0"/>
      <w:marBottom w:val="0"/>
      <w:divBdr>
        <w:top w:val="none" w:sz="0" w:space="0" w:color="auto"/>
        <w:left w:val="none" w:sz="0" w:space="0" w:color="auto"/>
        <w:bottom w:val="none" w:sz="0" w:space="0" w:color="auto"/>
        <w:right w:val="none" w:sz="0" w:space="0" w:color="auto"/>
      </w:divBdr>
    </w:div>
    <w:div w:id="1493450413">
      <w:bodyDiv w:val="1"/>
      <w:marLeft w:val="0"/>
      <w:marRight w:val="0"/>
      <w:marTop w:val="0"/>
      <w:marBottom w:val="0"/>
      <w:divBdr>
        <w:top w:val="none" w:sz="0" w:space="0" w:color="auto"/>
        <w:left w:val="none" w:sz="0" w:space="0" w:color="auto"/>
        <w:bottom w:val="none" w:sz="0" w:space="0" w:color="auto"/>
        <w:right w:val="none" w:sz="0" w:space="0" w:color="auto"/>
      </w:divBdr>
    </w:div>
    <w:div w:id="1494105391">
      <w:bodyDiv w:val="1"/>
      <w:marLeft w:val="0"/>
      <w:marRight w:val="0"/>
      <w:marTop w:val="0"/>
      <w:marBottom w:val="0"/>
      <w:divBdr>
        <w:top w:val="none" w:sz="0" w:space="0" w:color="auto"/>
        <w:left w:val="none" w:sz="0" w:space="0" w:color="auto"/>
        <w:bottom w:val="none" w:sz="0" w:space="0" w:color="auto"/>
        <w:right w:val="none" w:sz="0" w:space="0" w:color="auto"/>
      </w:divBdr>
    </w:div>
    <w:div w:id="1498882110">
      <w:bodyDiv w:val="1"/>
      <w:marLeft w:val="0"/>
      <w:marRight w:val="0"/>
      <w:marTop w:val="0"/>
      <w:marBottom w:val="0"/>
      <w:divBdr>
        <w:top w:val="none" w:sz="0" w:space="0" w:color="auto"/>
        <w:left w:val="none" w:sz="0" w:space="0" w:color="auto"/>
        <w:bottom w:val="none" w:sz="0" w:space="0" w:color="auto"/>
        <w:right w:val="none" w:sz="0" w:space="0" w:color="auto"/>
      </w:divBdr>
      <w:divsChild>
        <w:div w:id="1049838706">
          <w:marLeft w:val="0"/>
          <w:marRight w:val="0"/>
          <w:marTop w:val="0"/>
          <w:marBottom w:val="0"/>
          <w:divBdr>
            <w:top w:val="none" w:sz="0" w:space="0" w:color="auto"/>
            <w:left w:val="none" w:sz="0" w:space="0" w:color="auto"/>
            <w:bottom w:val="none" w:sz="0" w:space="0" w:color="auto"/>
            <w:right w:val="none" w:sz="0" w:space="0" w:color="auto"/>
          </w:divBdr>
          <w:divsChild>
            <w:div w:id="1685211316">
              <w:marLeft w:val="0"/>
              <w:marRight w:val="0"/>
              <w:marTop w:val="0"/>
              <w:marBottom w:val="0"/>
              <w:divBdr>
                <w:top w:val="none" w:sz="0" w:space="0" w:color="auto"/>
                <w:left w:val="none" w:sz="0" w:space="0" w:color="auto"/>
                <w:bottom w:val="none" w:sz="0" w:space="0" w:color="auto"/>
                <w:right w:val="none" w:sz="0" w:space="0" w:color="auto"/>
              </w:divBdr>
              <w:divsChild>
                <w:div w:id="2048334659">
                  <w:marLeft w:val="0"/>
                  <w:marRight w:val="0"/>
                  <w:marTop w:val="0"/>
                  <w:marBottom w:val="0"/>
                  <w:divBdr>
                    <w:top w:val="none" w:sz="0" w:space="0" w:color="auto"/>
                    <w:left w:val="none" w:sz="0" w:space="0" w:color="auto"/>
                    <w:bottom w:val="none" w:sz="0" w:space="0" w:color="auto"/>
                    <w:right w:val="none" w:sz="0" w:space="0" w:color="auto"/>
                  </w:divBdr>
                  <w:divsChild>
                    <w:div w:id="994142611">
                      <w:marLeft w:val="0"/>
                      <w:marRight w:val="0"/>
                      <w:marTop w:val="0"/>
                      <w:marBottom w:val="0"/>
                      <w:divBdr>
                        <w:top w:val="none" w:sz="0" w:space="0" w:color="auto"/>
                        <w:left w:val="none" w:sz="0" w:space="0" w:color="auto"/>
                        <w:bottom w:val="none" w:sz="0" w:space="0" w:color="auto"/>
                        <w:right w:val="none" w:sz="0" w:space="0" w:color="auto"/>
                      </w:divBdr>
                      <w:divsChild>
                        <w:div w:id="1137455092">
                          <w:marLeft w:val="0"/>
                          <w:marRight w:val="0"/>
                          <w:marTop w:val="0"/>
                          <w:marBottom w:val="0"/>
                          <w:divBdr>
                            <w:top w:val="none" w:sz="0" w:space="0" w:color="auto"/>
                            <w:left w:val="none" w:sz="0" w:space="0" w:color="auto"/>
                            <w:bottom w:val="none" w:sz="0" w:space="0" w:color="auto"/>
                            <w:right w:val="none" w:sz="0" w:space="0" w:color="auto"/>
                          </w:divBdr>
                        </w:div>
                      </w:divsChild>
                    </w:div>
                    <w:div w:id="1366098183">
                      <w:marLeft w:val="0"/>
                      <w:marRight w:val="0"/>
                      <w:marTop w:val="0"/>
                      <w:marBottom w:val="0"/>
                      <w:divBdr>
                        <w:top w:val="none" w:sz="0" w:space="0" w:color="auto"/>
                        <w:left w:val="none" w:sz="0" w:space="0" w:color="auto"/>
                        <w:bottom w:val="none" w:sz="0" w:space="0" w:color="auto"/>
                        <w:right w:val="none" w:sz="0" w:space="0" w:color="auto"/>
                      </w:divBdr>
                      <w:divsChild>
                        <w:div w:id="1094588106">
                          <w:marLeft w:val="0"/>
                          <w:marRight w:val="0"/>
                          <w:marTop w:val="0"/>
                          <w:marBottom w:val="0"/>
                          <w:divBdr>
                            <w:top w:val="none" w:sz="0" w:space="0" w:color="auto"/>
                            <w:left w:val="none" w:sz="0" w:space="0" w:color="auto"/>
                            <w:bottom w:val="none" w:sz="0" w:space="0" w:color="auto"/>
                            <w:right w:val="none" w:sz="0" w:space="0" w:color="auto"/>
                          </w:divBdr>
                        </w:div>
                      </w:divsChild>
                    </w:div>
                    <w:div w:id="1311787786">
                      <w:marLeft w:val="0"/>
                      <w:marRight w:val="0"/>
                      <w:marTop w:val="0"/>
                      <w:marBottom w:val="0"/>
                      <w:divBdr>
                        <w:top w:val="none" w:sz="0" w:space="0" w:color="auto"/>
                        <w:left w:val="none" w:sz="0" w:space="0" w:color="auto"/>
                        <w:bottom w:val="none" w:sz="0" w:space="0" w:color="auto"/>
                        <w:right w:val="none" w:sz="0" w:space="0" w:color="auto"/>
                      </w:divBdr>
                      <w:divsChild>
                        <w:div w:id="51663256">
                          <w:marLeft w:val="0"/>
                          <w:marRight w:val="0"/>
                          <w:marTop w:val="0"/>
                          <w:marBottom w:val="0"/>
                          <w:divBdr>
                            <w:top w:val="none" w:sz="0" w:space="0" w:color="auto"/>
                            <w:left w:val="none" w:sz="0" w:space="0" w:color="auto"/>
                            <w:bottom w:val="none" w:sz="0" w:space="0" w:color="auto"/>
                            <w:right w:val="none" w:sz="0" w:space="0" w:color="auto"/>
                          </w:divBdr>
                        </w:div>
                      </w:divsChild>
                    </w:div>
                    <w:div w:id="1907108600">
                      <w:marLeft w:val="0"/>
                      <w:marRight w:val="0"/>
                      <w:marTop w:val="0"/>
                      <w:marBottom w:val="0"/>
                      <w:divBdr>
                        <w:top w:val="none" w:sz="0" w:space="0" w:color="auto"/>
                        <w:left w:val="none" w:sz="0" w:space="0" w:color="auto"/>
                        <w:bottom w:val="none" w:sz="0" w:space="0" w:color="auto"/>
                        <w:right w:val="none" w:sz="0" w:space="0" w:color="auto"/>
                      </w:divBdr>
                      <w:divsChild>
                        <w:div w:id="1496217938">
                          <w:marLeft w:val="0"/>
                          <w:marRight w:val="0"/>
                          <w:marTop w:val="0"/>
                          <w:marBottom w:val="0"/>
                          <w:divBdr>
                            <w:top w:val="none" w:sz="0" w:space="0" w:color="auto"/>
                            <w:left w:val="none" w:sz="0" w:space="0" w:color="auto"/>
                            <w:bottom w:val="none" w:sz="0" w:space="0" w:color="auto"/>
                            <w:right w:val="none" w:sz="0" w:space="0" w:color="auto"/>
                          </w:divBdr>
                        </w:div>
                      </w:divsChild>
                    </w:div>
                    <w:div w:id="1160657374">
                      <w:marLeft w:val="0"/>
                      <w:marRight w:val="0"/>
                      <w:marTop w:val="0"/>
                      <w:marBottom w:val="0"/>
                      <w:divBdr>
                        <w:top w:val="none" w:sz="0" w:space="0" w:color="auto"/>
                        <w:left w:val="none" w:sz="0" w:space="0" w:color="auto"/>
                        <w:bottom w:val="none" w:sz="0" w:space="0" w:color="auto"/>
                        <w:right w:val="none" w:sz="0" w:space="0" w:color="auto"/>
                      </w:divBdr>
                      <w:divsChild>
                        <w:div w:id="1846937572">
                          <w:marLeft w:val="0"/>
                          <w:marRight w:val="0"/>
                          <w:marTop w:val="0"/>
                          <w:marBottom w:val="0"/>
                          <w:divBdr>
                            <w:top w:val="none" w:sz="0" w:space="0" w:color="auto"/>
                            <w:left w:val="none" w:sz="0" w:space="0" w:color="auto"/>
                            <w:bottom w:val="none" w:sz="0" w:space="0" w:color="auto"/>
                            <w:right w:val="none" w:sz="0" w:space="0" w:color="auto"/>
                          </w:divBdr>
                        </w:div>
                      </w:divsChild>
                    </w:div>
                    <w:div w:id="2107993369">
                      <w:marLeft w:val="0"/>
                      <w:marRight w:val="0"/>
                      <w:marTop w:val="0"/>
                      <w:marBottom w:val="0"/>
                      <w:divBdr>
                        <w:top w:val="none" w:sz="0" w:space="0" w:color="auto"/>
                        <w:left w:val="none" w:sz="0" w:space="0" w:color="auto"/>
                        <w:bottom w:val="none" w:sz="0" w:space="0" w:color="auto"/>
                        <w:right w:val="none" w:sz="0" w:space="0" w:color="auto"/>
                      </w:divBdr>
                      <w:divsChild>
                        <w:div w:id="102386460">
                          <w:marLeft w:val="0"/>
                          <w:marRight w:val="0"/>
                          <w:marTop w:val="0"/>
                          <w:marBottom w:val="0"/>
                          <w:divBdr>
                            <w:top w:val="none" w:sz="0" w:space="0" w:color="auto"/>
                            <w:left w:val="none" w:sz="0" w:space="0" w:color="auto"/>
                            <w:bottom w:val="none" w:sz="0" w:space="0" w:color="auto"/>
                            <w:right w:val="none" w:sz="0" w:space="0" w:color="auto"/>
                          </w:divBdr>
                        </w:div>
                      </w:divsChild>
                    </w:div>
                    <w:div w:id="1641105229">
                      <w:marLeft w:val="0"/>
                      <w:marRight w:val="0"/>
                      <w:marTop w:val="0"/>
                      <w:marBottom w:val="0"/>
                      <w:divBdr>
                        <w:top w:val="none" w:sz="0" w:space="0" w:color="auto"/>
                        <w:left w:val="none" w:sz="0" w:space="0" w:color="auto"/>
                        <w:bottom w:val="none" w:sz="0" w:space="0" w:color="auto"/>
                        <w:right w:val="none" w:sz="0" w:space="0" w:color="auto"/>
                      </w:divBdr>
                      <w:divsChild>
                        <w:div w:id="1872379931">
                          <w:marLeft w:val="0"/>
                          <w:marRight w:val="0"/>
                          <w:marTop w:val="0"/>
                          <w:marBottom w:val="0"/>
                          <w:divBdr>
                            <w:top w:val="none" w:sz="0" w:space="0" w:color="auto"/>
                            <w:left w:val="none" w:sz="0" w:space="0" w:color="auto"/>
                            <w:bottom w:val="none" w:sz="0" w:space="0" w:color="auto"/>
                            <w:right w:val="none" w:sz="0" w:space="0" w:color="auto"/>
                          </w:divBdr>
                        </w:div>
                      </w:divsChild>
                    </w:div>
                    <w:div w:id="287901995">
                      <w:marLeft w:val="0"/>
                      <w:marRight w:val="0"/>
                      <w:marTop w:val="0"/>
                      <w:marBottom w:val="0"/>
                      <w:divBdr>
                        <w:top w:val="none" w:sz="0" w:space="0" w:color="auto"/>
                        <w:left w:val="none" w:sz="0" w:space="0" w:color="auto"/>
                        <w:bottom w:val="none" w:sz="0" w:space="0" w:color="auto"/>
                        <w:right w:val="none" w:sz="0" w:space="0" w:color="auto"/>
                      </w:divBdr>
                      <w:divsChild>
                        <w:div w:id="2074694609">
                          <w:marLeft w:val="0"/>
                          <w:marRight w:val="0"/>
                          <w:marTop w:val="0"/>
                          <w:marBottom w:val="0"/>
                          <w:divBdr>
                            <w:top w:val="none" w:sz="0" w:space="0" w:color="auto"/>
                            <w:left w:val="none" w:sz="0" w:space="0" w:color="auto"/>
                            <w:bottom w:val="none" w:sz="0" w:space="0" w:color="auto"/>
                            <w:right w:val="none" w:sz="0" w:space="0" w:color="auto"/>
                          </w:divBdr>
                        </w:div>
                      </w:divsChild>
                    </w:div>
                    <w:div w:id="515315935">
                      <w:marLeft w:val="0"/>
                      <w:marRight w:val="0"/>
                      <w:marTop w:val="0"/>
                      <w:marBottom w:val="0"/>
                      <w:divBdr>
                        <w:top w:val="none" w:sz="0" w:space="0" w:color="auto"/>
                        <w:left w:val="none" w:sz="0" w:space="0" w:color="auto"/>
                        <w:bottom w:val="none" w:sz="0" w:space="0" w:color="auto"/>
                        <w:right w:val="none" w:sz="0" w:space="0" w:color="auto"/>
                      </w:divBdr>
                      <w:divsChild>
                        <w:div w:id="1393192004">
                          <w:marLeft w:val="0"/>
                          <w:marRight w:val="0"/>
                          <w:marTop w:val="0"/>
                          <w:marBottom w:val="0"/>
                          <w:divBdr>
                            <w:top w:val="none" w:sz="0" w:space="0" w:color="auto"/>
                            <w:left w:val="none" w:sz="0" w:space="0" w:color="auto"/>
                            <w:bottom w:val="none" w:sz="0" w:space="0" w:color="auto"/>
                            <w:right w:val="none" w:sz="0" w:space="0" w:color="auto"/>
                          </w:divBdr>
                        </w:div>
                      </w:divsChild>
                    </w:div>
                    <w:div w:id="404837392">
                      <w:marLeft w:val="0"/>
                      <w:marRight w:val="0"/>
                      <w:marTop w:val="0"/>
                      <w:marBottom w:val="0"/>
                      <w:divBdr>
                        <w:top w:val="none" w:sz="0" w:space="0" w:color="auto"/>
                        <w:left w:val="none" w:sz="0" w:space="0" w:color="auto"/>
                        <w:bottom w:val="none" w:sz="0" w:space="0" w:color="auto"/>
                        <w:right w:val="none" w:sz="0" w:space="0" w:color="auto"/>
                      </w:divBdr>
                      <w:divsChild>
                        <w:div w:id="1049453996">
                          <w:marLeft w:val="0"/>
                          <w:marRight w:val="0"/>
                          <w:marTop w:val="0"/>
                          <w:marBottom w:val="0"/>
                          <w:divBdr>
                            <w:top w:val="none" w:sz="0" w:space="0" w:color="auto"/>
                            <w:left w:val="none" w:sz="0" w:space="0" w:color="auto"/>
                            <w:bottom w:val="none" w:sz="0" w:space="0" w:color="auto"/>
                            <w:right w:val="none" w:sz="0" w:space="0" w:color="auto"/>
                          </w:divBdr>
                        </w:div>
                      </w:divsChild>
                    </w:div>
                    <w:div w:id="710226432">
                      <w:marLeft w:val="0"/>
                      <w:marRight w:val="0"/>
                      <w:marTop w:val="0"/>
                      <w:marBottom w:val="0"/>
                      <w:divBdr>
                        <w:top w:val="none" w:sz="0" w:space="0" w:color="auto"/>
                        <w:left w:val="none" w:sz="0" w:space="0" w:color="auto"/>
                        <w:bottom w:val="none" w:sz="0" w:space="0" w:color="auto"/>
                        <w:right w:val="none" w:sz="0" w:space="0" w:color="auto"/>
                      </w:divBdr>
                      <w:divsChild>
                        <w:div w:id="40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49834">
      <w:bodyDiv w:val="1"/>
      <w:marLeft w:val="0"/>
      <w:marRight w:val="0"/>
      <w:marTop w:val="0"/>
      <w:marBottom w:val="0"/>
      <w:divBdr>
        <w:top w:val="none" w:sz="0" w:space="0" w:color="auto"/>
        <w:left w:val="none" w:sz="0" w:space="0" w:color="auto"/>
        <w:bottom w:val="none" w:sz="0" w:space="0" w:color="auto"/>
        <w:right w:val="none" w:sz="0" w:space="0" w:color="auto"/>
      </w:divBdr>
    </w:div>
    <w:div w:id="1603563249">
      <w:bodyDiv w:val="1"/>
      <w:marLeft w:val="0"/>
      <w:marRight w:val="0"/>
      <w:marTop w:val="0"/>
      <w:marBottom w:val="0"/>
      <w:divBdr>
        <w:top w:val="none" w:sz="0" w:space="0" w:color="auto"/>
        <w:left w:val="none" w:sz="0" w:space="0" w:color="auto"/>
        <w:bottom w:val="none" w:sz="0" w:space="0" w:color="auto"/>
        <w:right w:val="none" w:sz="0" w:space="0" w:color="auto"/>
      </w:divBdr>
    </w:div>
    <w:div w:id="1610166020">
      <w:bodyDiv w:val="1"/>
      <w:marLeft w:val="0"/>
      <w:marRight w:val="0"/>
      <w:marTop w:val="0"/>
      <w:marBottom w:val="0"/>
      <w:divBdr>
        <w:top w:val="none" w:sz="0" w:space="0" w:color="auto"/>
        <w:left w:val="none" w:sz="0" w:space="0" w:color="auto"/>
        <w:bottom w:val="none" w:sz="0" w:space="0" w:color="auto"/>
        <w:right w:val="none" w:sz="0" w:space="0" w:color="auto"/>
      </w:divBdr>
      <w:divsChild>
        <w:div w:id="790712619">
          <w:marLeft w:val="0"/>
          <w:marRight w:val="0"/>
          <w:marTop w:val="0"/>
          <w:marBottom w:val="0"/>
          <w:divBdr>
            <w:top w:val="none" w:sz="0" w:space="0" w:color="auto"/>
            <w:left w:val="none" w:sz="0" w:space="0" w:color="auto"/>
            <w:bottom w:val="none" w:sz="0" w:space="0" w:color="auto"/>
            <w:right w:val="none" w:sz="0" w:space="0" w:color="auto"/>
          </w:divBdr>
          <w:divsChild>
            <w:div w:id="1988432365">
              <w:marLeft w:val="0"/>
              <w:marRight w:val="0"/>
              <w:marTop w:val="0"/>
              <w:marBottom w:val="0"/>
              <w:divBdr>
                <w:top w:val="none" w:sz="0" w:space="0" w:color="auto"/>
                <w:left w:val="none" w:sz="0" w:space="0" w:color="auto"/>
                <w:bottom w:val="none" w:sz="0" w:space="0" w:color="auto"/>
                <w:right w:val="none" w:sz="0" w:space="0" w:color="auto"/>
              </w:divBdr>
            </w:div>
            <w:div w:id="957831790">
              <w:marLeft w:val="0"/>
              <w:marRight w:val="0"/>
              <w:marTop w:val="0"/>
              <w:marBottom w:val="0"/>
              <w:divBdr>
                <w:top w:val="none" w:sz="0" w:space="0" w:color="auto"/>
                <w:left w:val="none" w:sz="0" w:space="0" w:color="auto"/>
                <w:bottom w:val="none" w:sz="0" w:space="0" w:color="auto"/>
                <w:right w:val="none" w:sz="0" w:space="0" w:color="auto"/>
              </w:divBdr>
            </w:div>
            <w:div w:id="1651669338">
              <w:marLeft w:val="0"/>
              <w:marRight w:val="0"/>
              <w:marTop w:val="0"/>
              <w:marBottom w:val="0"/>
              <w:divBdr>
                <w:top w:val="none" w:sz="0" w:space="0" w:color="auto"/>
                <w:left w:val="none" w:sz="0" w:space="0" w:color="auto"/>
                <w:bottom w:val="none" w:sz="0" w:space="0" w:color="auto"/>
                <w:right w:val="none" w:sz="0" w:space="0" w:color="auto"/>
              </w:divBdr>
            </w:div>
            <w:div w:id="405567626">
              <w:marLeft w:val="0"/>
              <w:marRight w:val="0"/>
              <w:marTop w:val="0"/>
              <w:marBottom w:val="0"/>
              <w:divBdr>
                <w:top w:val="none" w:sz="0" w:space="0" w:color="auto"/>
                <w:left w:val="none" w:sz="0" w:space="0" w:color="auto"/>
                <w:bottom w:val="none" w:sz="0" w:space="0" w:color="auto"/>
                <w:right w:val="none" w:sz="0" w:space="0" w:color="auto"/>
              </w:divBdr>
            </w:div>
            <w:div w:id="1610695665">
              <w:marLeft w:val="0"/>
              <w:marRight w:val="0"/>
              <w:marTop w:val="0"/>
              <w:marBottom w:val="0"/>
              <w:divBdr>
                <w:top w:val="none" w:sz="0" w:space="0" w:color="auto"/>
                <w:left w:val="none" w:sz="0" w:space="0" w:color="auto"/>
                <w:bottom w:val="none" w:sz="0" w:space="0" w:color="auto"/>
                <w:right w:val="none" w:sz="0" w:space="0" w:color="auto"/>
              </w:divBdr>
            </w:div>
            <w:div w:id="219944361">
              <w:marLeft w:val="0"/>
              <w:marRight w:val="0"/>
              <w:marTop w:val="0"/>
              <w:marBottom w:val="0"/>
              <w:divBdr>
                <w:top w:val="none" w:sz="0" w:space="0" w:color="auto"/>
                <w:left w:val="none" w:sz="0" w:space="0" w:color="auto"/>
                <w:bottom w:val="none" w:sz="0" w:space="0" w:color="auto"/>
                <w:right w:val="none" w:sz="0" w:space="0" w:color="auto"/>
              </w:divBdr>
            </w:div>
            <w:div w:id="2070810143">
              <w:marLeft w:val="0"/>
              <w:marRight w:val="0"/>
              <w:marTop w:val="0"/>
              <w:marBottom w:val="0"/>
              <w:divBdr>
                <w:top w:val="none" w:sz="0" w:space="0" w:color="auto"/>
                <w:left w:val="none" w:sz="0" w:space="0" w:color="auto"/>
                <w:bottom w:val="none" w:sz="0" w:space="0" w:color="auto"/>
                <w:right w:val="none" w:sz="0" w:space="0" w:color="auto"/>
              </w:divBdr>
            </w:div>
            <w:div w:id="1593010923">
              <w:marLeft w:val="0"/>
              <w:marRight w:val="0"/>
              <w:marTop w:val="0"/>
              <w:marBottom w:val="0"/>
              <w:divBdr>
                <w:top w:val="none" w:sz="0" w:space="0" w:color="auto"/>
                <w:left w:val="none" w:sz="0" w:space="0" w:color="auto"/>
                <w:bottom w:val="none" w:sz="0" w:space="0" w:color="auto"/>
                <w:right w:val="none" w:sz="0" w:space="0" w:color="auto"/>
              </w:divBdr>
            </w:div>
            <w:div w:id="1702393684">
              <w:marLeft w:val="0"/>
              <w:marRight w:val="0"/>
              <w:marTop w:val="0"/>
              <w:marBottom w:val="0"/>
              <w:divBdr>
                <w:top w:val="none" w:sz="0" w:space="0" w:color="auto"/>
                <w:left w:val="none" w:sz="0" w:space="0" w:color="auto"/>
                <w:bottom w:val="none" w:sz="0" w:space="0" w:color="auto"/>
                <w:right w:val="none" w:sz="0" w:space="0" w:color="auto"/>
              </w:divBdr>
            </w:div>
            <w:div w:id="139734042">
              <w:marLeft w:val="0"/>
              <w:marRight w:val="0"/>
              <w:marTop w:val="0"/>
              <w:marBottom w:val="0"/>
              <w:divBdr>
                <w:top w:val="none" w:sz="0" w:space="0" w:color="auto"/>
                <w:left w:val="none" w:sz="0" w:space="0" w:color="auto"/>
                <w:bottom w:val="none" w:sz="0" w:space="0" w:color="auto"/>
                <w:right w:val="none" w:sz="0" w:space="0" w:color="auto"/>
              </w:divBdr>
            </w:div>
            <w:div w:id="1814523280">
              <w:marLeft w:val="0"/>
              <w:marRight w:val="0"/>
              <w:marTop w:val="0"/>
              <w:marBottom w:val="0"/>
              <w:divBdr>
                <w:top w:val="none" w:sz="0" w:space="0" w:color="auto"/>
                <w:left w:val="none" w:sz="0" w:space="0" w:color="auto"/>
                <w:bottom w:val="none" w:sz="0" w:space="0" w:color="auto"/>
                <w:right w:val="none" w:sz="0" w:space="0" w:color="auto"/>
              </w:divBdr>
            </w:div>
            <w:div w:id="1614482721">
              <w:marLeft w:val="0"/>
              <w:marRight w:val="0"/>
              <w:marTop w:val="0"/>
              <w:marBottom w:val="0"/>
              <w:divBdr>
                <w:top w:val="none" w:sz="0" w:space="0" w:color="auto"/>
                <w:left w:val="none" w:sz="0" w:space="0" w:color="auto"/>
                <w:bottom w:val="none" w:sz="0" w:space="0" w:color="auto"/>
                <w:right w:val="none" w:sz="0" w:space="0" w:color="auto"/>
              </w:divBdr>
            </w:div>
            <w:div w:id="623737174">
              <w:marLeft w:val="0"/>
              <w:marRight w:val="0"/>
              <w:marTop w:val="0"/>
              <w:marBottom w:val="0"/>
              <w:divBdr>
                <w:top w:val="none" w:sz="0" w:space="0" w:color="auto"/>
                <w:left w:val="none" w:sz="0" w:space="0" w:color="auto"/>
                <w:bottom w:val="none" w:sz="0" w:space="0" w:color="auto"/>
                <w:right w:val="none" w:sz="0" w:space="0" w:color="auto"/>
              </w:divBdr>
            </w:div>
            <w:div w:id="60103694">
              <w:marLeft w:val="0"/>
              <w:marRight w:val="0"/>
              <w:marTop w:val="0"/>
              <w:marBottom w:val="0"/>
              <w:divBdr>
                <w:top w:val="none" w:sz="0" w:space="0" w:color="auto"/>
                <w:left w:val="none" w:sz="0" w:space="0" w:color="auto"/>
                <w:bottom w:val="none" w:sz="0" w:space="0" w:color="auto"/>
                <w:right w:val="none" w:sz="0" w:space="0" w:color="auto"/>
              </w:divBdr>
            </w:div>
            <w:div w:id="1679304908">
              <w:marLeft w:val="0"/>
              <w:marRight w:val="0"/>
              <w:marTop w:val="0"/>
              <w:marBottom w:val="0"/>
              <w:divBdr>
                <w:top w:val="none" w:sz="0" w:space="0" w:color="auto"/>
                <w:left w:val="none" w:sz="0" w:space="0" w:color="auto"/>
                <w:bottom w:val="none" w:sz="0" w:space="0" w:color="auto"/>
                <w:right w:val="none" w:sz="0" w:space="0" w:color="auto"/>
              </w:divBdr>
            </w:div>
            <w:div w:id="1096973234">
              <w:marLeft w:val="0"/>
              <w:marRight w:val="0"/>
              <w:marTop w:val="0"/>
              <w:marBottom w:val="0"/>
              <w:divBdr>
                <w:top w:val="none" w:sz="0" w:space="0" w:color="auto"/>
                <w:left w:val="none" w:sz="0" w:space="0" w:color="auto"/>
                <w:bottom w:val="none" w:sz="0" w:space="0" w:color="auto"/>
                <w:right w:val="none" w:sz="0" w:space="0" w:color="auto"/>
              </w:divBdr>
            </w:div>
            <w:div w:id="1061445256">
              <w:marLeft w:val="0"/>
              <w:marRight w:val="0"/>
              <w:marTop w:val="0"/>
              <w:marBottom w:val="0"/>
              <w:divBdr>
                <w:top w:val="none" w:sz="0" w:space="0" w:color="auto"/>
                <w:left w:val="none" w:sz="0" w:space="0" w:color="auto"/>
                <w:bottom w:val="none" w:sz="0" w:space="0" w:color="auto"/>
                <w:right w:val="none" w:sz="0" w:space="0" w:color="auto"/>
              </w:divBdr>
            </w:div>
            <w:div w:id="664478017">
              <w:marLeft w:val="0"/>
              <w:marRight w:val="0"/>
              <w:marTop w:val="0"/>
              <w:marBottom w:val="0"/>
              <w:divBdr>
                <w:top w:val="none" w:sz="0" w:space="0" w:color="auto"/>
                <w:left w:val="none" w:sz="0" w:space="0" w:color="auto"/>
                <w:bottom w:val="none" w:sz="0" w:space="0" w:color="auto"/>
                <w:right w:val="none" w:sz="0" w:space="0" w:color="auto"/>
              </w:divBdr>
            </w:div>
            <w:div w:id="1129007731">
              <w:marLeft w:val="0"/>
              <w:marRight w:val="0"/>
              <w:marTop w:val="0"/>
              <w:marBottom w:val="0"/>
              <w:divBdr>
                <w:top w:val="none" w:sz="0" w:space="0" w:color="auto"/>
                <w:left w:val="none" w:sz="0" w:space="0" w:color="auto"/>
                <w:bottom w:val="none" w:sz="0" w:space="0" w:color="auto"/>
                <w:right w:val="none" w:sz="0" w:space="0" w:color="auto"/>
              </w:divBdr>
            </w:div>
          </w:divsChild>
        </w:div>
        <w:div w:id="2050914563">
          <w:marLeft w:val="0"/>
          <w:marRight w:val="0"/>
          <w:marTop w:val="0"/>
          <w:marBottom w:val="0"/>
          <w:divBdr>
            <w:top w:val="none" w:sz="0" w:space="0" w:color="auto"/>
            <w:left w:val="none" w:sz="0" w:space="0" w:color="auto"/>
            <w:bottom w:val="none" w:sz="0" w:space="0" w:color="auto"/>
            <w:right w:val="none" w:sz="0" w:space="0" w:color="auto"/>
          </w:divBdr>
          <w:divsChild>
            <w:div w:id="1911845356">
              <w:marLeft w:val="0"/>
              <w:marRight w:val="0"/>
              <w:marTop w:val="0"/>
              <w:marBottom w:val="0"/>
              <w:divBdr>
                <w:top w:val="none" w:sz="0" w:space="0" w:color="auto"/>
                <w:left w:val="none" w:sz="0" w:space="0" w:color="auto"/>
                <w:bottom w:val="none" w:sz="0" w:space="0" w:color="auto"/>
                <w:right w:val="none" w:sz="0" w:space="0" w:color="auto"/>
              </w:divBdr>
            </w:div>
            <w:div w:id="164445920">
              <w:marLeft w:val="0"/>
              <w:marRight w:val="0"/>
              <w:marTop w:val="0"/>
              <w:marBottom w:val="0"/>
              <w:divBdr>
                <w:top w:val="none" w:sz="0" w:space="0" w:color="auto"/>
                <w:left w:val="none" w:sz="0" w:space="0" w:color="auto"/>
                <w:bottom w:val="none" w:sz="0" w:space="0" w:color="auto"/>
                <w:right w:val="none" w:sz="0" w:space="0" w:color="auto"/>
              </w:divBdr>
            </w:div>
            <w:div w:id="726610375">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1954510537">
              <w:marLeft w:val="0"/>
              <w:marRight w:val="0"/>
              <w:marTop w:val="0"/>
              <w:marBottom w:val="0"/>
              <w:divBdr>
                <w:top w:val="none" w:sz="0" w:space="0" w:color="auto"/>
                <w:left w:val="none" w:sz="0" w:space="0" w:color="auto"/>
                <w:bottom w:val="none" w:sz="0" w:space="0" w:color="auto"/>
                <w:right w:val="none" w:sz="0" w:space="0" w:color="auto"/>
              </w:divBdr>
            </w:div>
            <w:div w:id="554394301">
              <w:marLeft w:val="0"/>
              <w:marRight w:val="0"/>
              <w:marTop w:val="0"/>
              <w:marBottom w:val="0"/>
              <w:divBdr>
                <w:top w:val="none" w:sz="0" w:space="0" w:color="auto"/>
                <w:left w:val="none" w:sz="0" w:space="0" w:color="auto"/>
                <w:bottom w:val="none" w:sz="0" w:space="0" w:color="auto"/>
                <w:right w:val="none" w:sz="0" w:space="0" w:color="auto"/>
              </w:divBdr>
            </w:div>
            <w:div w:id="33582055">
              <w:marLeft w:val="0"/>
              <w:marRight w:val="0"/>
              <w:marTop w:val="0"/>
              <w:marBottom w:val="0"/>
              <w:divBdr>
                <w:top w:val="none" w:sz="0" w:space="0" w:color="auto"/>
                <w:left w:val="none" w:sz="0" w:space="0" w:color="auto"/>
                <w:bottom w:val="none" w:sz="0" w:space="0" w:color="auto"/>
                <w:right w:val="none" w:sz="0" w:space="0" w:color="auto"/>
              </w:divBdr>
            </w:div>
            <w:div w:id="797802093">
              <w:marLeft w:val="0"/>
              <w:marRight w:val="0"/>
              <w:marTop w:val="0"/>
              <w:marBottom w:val="0"/>
              <w:divBdr>
                <w:top w:val="none" w:sz="0" w:space="0" w:color="auto"/>
                <w:left w:val="none" w:sz="0" w:space="0" w:color="auto"/>
                <w:bottom w:val="none" w:sz="0" w:space="0" w:color="auto"/>
                <w:right w:val="none" w:sz="0" w:space="0" w:color="auto"/>
              </w:divBdr>
            </w:div>
            <w:div w:id="995498467">
              <w:marLeft w:val="0"/>
              <w:marRight w:val="0"/>
              <w:marTop w:val="0"/>
              <w:marBottom w:val="0"/>
              <w:divBdr>
                <w:top w:val="none" w:sz="0" w:space="0" w:color="auto"/>
                <w:left w:val="none" w:sz="0" w:space="0" w:color="auto"/>
                <w:bottom w:val="none" w:sz="0" w:space="0" w:color="auto"/>
                <w:right w:val="none" w:sz="0" w:space="0" w:color="auto"/>
              </w:divBdr>
            </w:div>
            <w:div w:id="1095979872">
              <w:marLeft w:val="0"/>
              <w:marRight w:val="0"/>
              <w:marTop w:val="0"/>
              <w:marBottom w:val="0"/>
              <w:divBdr>
                <w:top w:val="none" w:sz="0" w:space="0" w:color="auto"/>
                <w:left w:val="none" w:sz="0" w:space="0" w:color="auto"/>
                <w:bottom w:val="none" w:sz="0" w:space="0" w:color="auto"/>
                <w:right w:val="none" w:sz="0" w:space="0" w:color="auto"/>
              </w:divBdr>
            </w:div>
            <w:div w:id="466820774">
              <w:marLeft w:val="0"/>
              <w:marRight w:val="0"/>
              <w:marTop w:val="0"/>
              <w:marBottom w:val="0"/>
              <w:divBdr>
                <w:top w:val="none" w:sz="0" w:space="0" w:color="auto"/>
                <w:left w:val="none" w:sz="0" w:space="0" w:color="auto"/>
                <w:bottom w:val="none" w:sz="0" w:space="0" w:color="auto"/>
                <w:right w:val="none" w:sz="0" w:space="0" w:color="auto"/>
              </w:divBdr>
            </w:div>
            <w:div w:id="1678144992">
              <w:marLeft w:val="0"/>
              <w:marRight w:val="0"/>
              <w:marTop w:val="0"/>
              <w:marBottom w:val="0"/>
              <w:divBdr>
                <w:top w:val="none" w:sz="0" w:space="0" w:color="auto"/>
                <w:left w:val="none" w:sz="0" w:space="0" w:color="auto"/>
                <w:bottom w:val="none" w:sz="0" w:space="0" w:color="auto"/>
                <w:right w:val="none" w:sz="0" w:space="0" w:color="auto"/>
              </w:divBdr>
            </w:div>
            <w:div w:id="1350519762">
              <w:marLeft w:val="0"/>
              <w:marRight w:val="0"/>
              <w:marTop w:val="0"/>
              <w:marBottom w:val="0"/>
              <w:divBdr>
                <w:top w:val="none" w:sz="0" w:space="0" w:color="auto"/>
                <w:left w:val="none" w:sz="0" w:space="0" w:color="auto"/>
                <w:bottom w:val="none" w:sz="0" w:space="0" w:color="auto"/>
                <w:right w:val="none" w:sz="0" w:space="0" w:color="auto"/>
              </w:divBdr>
            </w:div>
            <w:div w:id="1312948713">
              <w:marLeft w:val="0"/>
              <w:marRight w:val="0"/>
              <w:marTop w:val="0"/>
              <w:marBottom w:val="0"/>
              <w:divBdr>
                <w:top w:val="none" w:sz="0" w:space="0" w:color="auto"/>
                <w:left w:val="none" w:sz="0" w:space="0" w:color="auto"/>
                <w:bottom w:val="none" w:sz="0" w:space="0" w:color="auto"/>
                <w:right w:val="none" w:sz="0" w:space="0" w:color="auto"/>
              </w:divBdr>
            </w:div>
            <w:div w:id="1324040644">
              <w:marLeft w:val="0"/>
              <w:marRight w:val="0"/>
              <w:marTop w:val="0"/>
              <w:marBottom w:val="0"/>
              <w:divBdr>
                <w:top w:val="none" w:sz="0" w:space="0" w:color="auto"/>
                <w:left w:val="none" w:sz="0" w:space="0" w:color="auto"/>
                <w:bottom w:val="none" w:sz="0" w:space="0" w:color="auto"/>
                <w:right w:val="none" w:sz="0" w:space="0" w:color="auto"/>
              </w:divBdr>
            </w:div>
            <w:div w:id="132333436">
              <w:marLeft w:val="0"/>
              <w:marRight w:val="0"/>
              <w:marTop w:val="0"/>
              <w:marBottom w:val="0"/>
              <w:divBdr>
                <w:top w:val="none" w:sz="0" w:space="0" w:color="auto"/>
                <w:left w:val="none" w:sz="0" w:space="0" w:color="auto"/>
                <w:bottom w:val="none" w:sz="0" w:space="0" w:color="auto"/>
                <w:right w:val="none" w:sz="0" w:space="0" w:color="auto"/>
              </w:divBdr>
            </w:div>
            <w:div w:id="230316162">
              <w:marLeft w:val="0"/>
              <w:marRight w:val="0"/>
              <w:marTop w:val="0"/>
              <w:marBottom w:val="0"/>
              <w:divBdr>
                <w:top w:val="none" w:sz="0" w:space="0" w:color="auto"/>
                <w:left w:val="none" w:sz="0" w:space="0" w:color="auto"/>
                <w:bottom w:val="none" w:sz="0" w:space="0" w:color="auto"/>
                <w:right w:val="none" w:sz="0" w:space="0" w:color="auto"/>
              </w:divBdr>
            </w:div>
            <w:div w:id="285744656">
              <w:marLeft w:val="0"/>
              <w:marRight w:val="0"/>
              <w:marTop w:val="0"/>
              <w:marBottom w:val="0"/>
              <w:divBdr>
                <w:top w:val="none" w:sz="0" w:space="0" w:color="auto"/>
                <w:left w:val="none" w:sz="0" w:space="0" w:color="auto"/>
                <w:bottom w:val="none" w:sz="0" w:space="0" w:color="auto"/>
                <w:right w:val="none" w:sz="0" w:space="0" w:color="auto"/>
              </w:divBdr>
            </w:div>
            <w:div w:id="1954557863">
              <w:marLeft w:val="0"/>
              <w:marRight w:val="0"/>
              <w:marTop w:val="0"/>
              <w:marBottom w:val="0"/>
              <w:divBdr>
                <w:top w:val="none" w:sz="0" w:space="0" w:color="auto"/>
                <w:left w:val="none" w:sz="0" w:space="0" w:color="auto"/>
                <w:bottom w:val="none" w:sz="0" w:space="0" w:color="auto"/>
                <w:right w:val="none" w:sz="0" w:space="0" w:color="auto"/>
              </w:divBdr>
            </w:div>
            <w:div w:id="1043363019">
              <w:marLeft w:val="0"/>
              <w:marRight w:val="0"/>
              <w:marTop w:val="0"/>
              <w:marBottom w:val="0"/>
              <w:divBdr>
                <w:top w:val="none" w:sz="0" w:space="0" w:color="auto"/>
                <w:left w:val="none" w:sz="0" w:space="0" w:color="auto"/>
                <w:bottom w:val="none" w:sz="0" w:space="0" w:color="auto"/>
                <w:right w:val="none" w:sz="0" w:space="0" w:color="auto"/>
              </w:divBdr>
            </w:div>
            <w:div w:id="1205018913">
              <w:marLeft w:val="0"/>
              <w:marRight w:val="0"/>
              <w:marTop w:val="0"/>
              <w:marBottom w:val="0"/>
              <w:divBdr>
                <w:top w:val="none" w:sz="0" w:space="0" w:color="auto"/>
                <w:left w:val="none" w:sz="0" w:space="0" w:color="auto"/>
                <w:bottom w:val="none" w:sz="0" w:space="0" w:color="auto"/>
                <w:right w:val="none" w:sz="0" w:space="0" w:color="auto"/>
              </w:divBdr>
            </w:div>
            <w:div w:id="2131169093">
              <w:marLeft w:val="0"/>
              <w:marRight w:val="0"/>
              <w:marTop w:val="0"/>
              <w:marBottom w:val="0"/>
              <w:divBdr>
                <w:top w:val="none" w:sz="0" w:space="0" w:color="auto"/>
                <w:left w:val="none" w:sz="0" w:space="0" w:color="auto"/>
                <w:bottom w:val="none" w:sz="0" w:space="0" w:color="auto"/>
                <w:right w:val="none" w:sz="0" w:space="0" w:color="auto"/>
              </w:divBdr>
            </w:div>
            <w:div w:id="1361052958">
              <w:marLeft w:val="0"/>
              <w:marRight w:val="0"/>
              <w:marTop w:val="0"/>
              <w:marBottom w:val="0"/>
              <w:divBdr>
                <w:top w:val="none" w:sz="0" w:space="0" w:color="auto"/>
                <w:left w:val="none" w:sz="0" w:space="0" w:color="auto"/>
                <w:bottom w:val="none" w:sz="0" w:space="0" w:color="auto"/>
                <w:right w:val="none" w:sz="0" w:space="0" w:color="auto"/>
              </w:divBdr>
            </w:div>
            <w:div w:id="1815174951">
              <w:marLeft w:val="0"/>
              <w:marRight w:val="0"/>
              <w:marTop w:val="0"/>
              <w:marBottom w:val="0"/>
              <w:divBdr>
                <w:top w:val="none" w:sz="0" w:space="0" w:color="auto"/>
                <w:left w:val="none" w:sz="0" w:space="0" w:color="auto"/>
                <w:bottom w:val="none" w:sz="0" w:space="0" w:color="auto"/>
                <w:right w:val="none" w:sz="0" w:space="0" w:color="auto"/>
              </w:divBdr>
            </w:div>
            <w:div w:id="963317318">
              <w:marLeft w:val="0"/>
              <w:marRight w:val="0"/>
              <w:marTop w:val="0"/>
              <w:marBottom w:val="0"/>
              <w:divBdr>
                <w:top w:val="none" w:sz="0" w:space="0" w:color="auto"/>
                <w:left w:val="none" w:sz="0" w:space="0" w:color="auto"/>
                <w:bottom w:val="none" w:sz="0" w:space="0" w:color="auto"/>
                <w:right w:val="none" w:sz="0" w:space="0" w:color="auto"/>
              </w:divBdr>
            </w:div>
            <w:div w:id="716734151">
              <w:marLeft w:val="0"/>
              <w:marRight w:val="0"/>
              <w:marTop w:val="0"/>
              <w:marBottom w:val="0"/>
              <w:divBdr>
                <w:top w:val="none" w:sz="0" w:space="0" w:color="auto"/>
                <w:left w:val="none" w:sz="0" w:space="0" w:color="auto"/>
                <w:bottom w:val="none" w:sz="0" w:space="0" w:color="auto"/>
                <w:right w:val="none" w:sz="0" w:space="0" w:color="auto"/>
              </w:divBdr>
            </w:div>
            <w:div w:id="1473863294">
              <w:marLeft w:val="0"/>
              <w:marRight w:val="0"/>
              <w:marTop w:val="0"/>
              <w:marBottom w:val="0"/>
              <w:divBdr>
                <w:top w:val="none" w:sz="0" w:space="0" w:color="auto"/>
                <w:left w:val="none" w:sz="0" w:space="0" w:color="auto"/>
                <w:bottom w:val="none" w:sz="0" w:space="0" w:color="auto"/>
                <w:right w:val="none" w:sz="0" w:space="0" w:color="auto"/>
              </w:divBdr>
            </w:div>
            <w:div w:id="719090876">
              <w:marLeft w:val="0"/>
              <w:marRight w:val="0"/>
              <w:marTop w:val="0"/>
              <w:marBottom w:val="0"/>
              <w:divBdr>
                <w:top w:val="none" w:sz="0" w:space="0" w:color="auto"/>
                <w:left w:val="none" w:sz="0" w:space="0" w:color="auto"/>
                <w:bottom w:val="none" w:sz="0" w:space="0" w:color="auto"/>
                <w:right w:val="none" w:sz="0" w:space="0" w:color="auto"/>
              </w:divBdr>
            </w:div>
            <w:div w:id="1920945994">
              <w:marLeft w:val="0"/>
              <w:marRight w:val="0"/>
              <w:marTop w:val="0"/>
              <w:marBottom w:val="0"/>
              <w:divBdr>
                <w:top w:val="none" w:sz="0" w:space="0" w:color="auto"/>
                <w:left w:val="none" w:sz="0" w:space="0" w:color="auto"/>
                <w:bottom w:val="none" w:sz="0" w:space="0" w:color="auto"/>
                <w:right w:val="none" w:sz="0" w:space="0" w:color="auto"/>
              </w:divBdr>
            </w:div>
            <w:div w:id="1654602453">
              <w:marLeft w:val="0"/>
              <w:marRight w:val="0"/>
              <w:marTop w:val="0"/>
              <w:marBottom w:val="0"/>
              <w:divBdr>
                <w:top w:val="none" w:sz="0" w:space="0" w:color="auto"/>
                <w:left w:val="none" w:sz="0" w:space="0" w:color="auto"/>
                <w:bottom w:val="none" w:sz="0" w:space="0" w:color="auto"/>
                <w:right w:val="none" w:sz="0" w:space="0" w:color="auto"/>
              </w:divBdr>
            </w:div>
            <w:div w:id="701511806">
              <w:marLeft w:val="0"/>
              <w:marRight w:val="0"/>
              <w:marTop w:val="0"/>
              <w:marBottom w:val="0"/>
              <w:divBdr>
                <w:top w:val="none" w:sz="0" w:space="0" w:color="auto"/>
                <w:left w:val="none" w:sz="0" w:space="0" w:color="auto"/>
                <w:bottom w:val="none" w:sz="0" w:space="0" w:color="auto"/>
                <w:right w:val="none" w:sz="0" w:space="0" w:color="auto"/>
              </w:divBdr>
            </w:div>
            <w:div w:id="1651054675">
              <w:marLeft w:val="0"/>
              <w:marRight w:val="0"/>
              <w:marTop w:val="0"/>
              <w:marBottom w:val="0"/>
              <w:divBdr>
                <w:top w:val="none" w:sz="0" w:space="0" w:color="auto"/>
                <w:left w:val="none" w:sz="0" w:space="0" w:color="auto"/>
                <w:bottom w:val="none" w:sz="0" w:space="0" w:color="auto"/>
                <w:right w:val="none" w:sz="0" w:space="0" w:color="auto"/>
              </w:divBdr>
            </w:div>
            <w:div w:id="864028218">
              <w:marLeft w:val="0"/>
              <w:marRight w:val="0"/>
              <w:marTop w:val="0"/>
              <w:marBottom w:val="0"/>
              <w:divBdr>
                <w:top w:val="none" w:sz="0" w:space="0" w:color="auto"/>
                <w:left w:val="none" w:sz="0" w:space="0" w:color="auto"/>
                <w:bottom w:val="none" w:sz="0" w:space="0" w:color="auto"/>
                <w:right w:val="none" w:sz="0" w:space="0" w:color="auto"/>
              </w:divBdr>
            </w:div>
            <w:div w:id="1533419992">
              <w:marLeft w:val="0"/>
              <w:marRight w:val="0"/>
              <w:marTop w:val="0"/>
              <w:marBottom w:val="0"/>
              <w:divBdr>
                <w:top w:val="none" w:sz="0" w:space="0" w:color="auto"/>
                <w:left w:val="none" w:sz="0" w:space="0" w:color="auto"/>
                <w:bottom w:val="none" w:sz="0" w:space="0" w:color="auto"/>
                <w:right w:val="none" w:sz="0" w:space="0" w:color="auto"/>
              </w:divBdr>
            </w:div>
            <w:div w:id="1803843989">
              <w:marLeft w:val="0"/>
              <w:marRight w:val="0"/>
              <w:marTop w:val="0"/>
              <w:marBottom w:val="0"/>
              <w:divBdr>
                <w:top w:val="none" w:sz="0" w:space="0" w:color="auto"/>
                <w:left w:val="none" w:sz="0" w:space="0" w:color="auto"/>
                <w:bottom w:val="none" w:sz="0" w:space="0" w:color="auto"/>
                <w:right w:val="none" w:sz="0" w:space="0" w:color="auto"/>
              </w:divBdr>
            </w:div>
            <w:div w:id="300699180">
              <w:marLeft w:val="0"/>
              <w:marRight w:val="0"/>
              <w:marTop w:val="0"/>
              <w:marBottom w:val="0"/>
              <w:divBdr>
                <w:top w:val="none" w:sz="0" w:space="0" w:color="auto"/>
                <w:left w:val="none" w:sz="0" w:space="0" w:color="auto"/>
                <w:bottom w:val="none" w:sz="0" w:space="0" w:color="auto"/>
                <w:right w:val="none" w:sz="0" w:space="0" w:color="auto"/>
              </w:divBdr>
            </w:div>
            <w:div w:id="14960477">
              <w:marLeft w:val="0"/>
              <w:marRight w:val="0"/>
              <w:marTop w:val="0"/>
              <w:marBottom w:val="0"/>
              <w:divBdr>
                <w:top w:val="none" w:sz="0" w:space="0" w:color="auto"/>
                <w:left w:val="none" w:sz="0" w:space="0" w:color="auto"/>
                <w:bottom w:val="none" w:sz="0" w:space="0" w:color="auto"/>
                <w:right w:val="none" w:sz="0" w:space="0" w:color="auto"/>
              </w:divBdr>
            </w:div>
            <w:div w:id="1759406836">
              <w:marLeft w:val="0"/>
              <w:marRight w:val="0"/>
              <w:marTop w:val="0"/>
              <w:marBottom w:val="0"/>
              <w:divBdr>
                <w:top w:val="none" w:sz="0" w:space="0" w:color="auto"/>
                <w:left w:val="none" w:sz="0" w:space="0" w:color="auto"/>
                <w:bottom w:val="none" w:sz="0" w:space="0" w:color="auto"/>
                <w:right w:val="none" w:sz="0" w:space="0" w:color="auto"/>
              </w:divBdr>
            </w:div>
            <w:div w:id="1141532535">
              <w:marLeft w:val="0"/>
              <w:marRight w:val="0"/>
              <w:marTop w:val="0"/>
              <w:marBottom w:val="0"/>
              <w:divBdr>
                <w:top w:val="none" w:sz="0" w:space="0" w:color="auto"/>
                <w:left w:val="none" w:sz="0" w:space="0" w:color="auto"/>
                <w:bottom w:val="none" w:sz="0" w:space="0" w:color="auto"/>
                <w:right w:val="none" w:sz="0" w:space="0" w:color="auto"/>
              </w:divBdr>
            </w:div>
            <w:div w:id="1662536024">
              <w:marLeft w:val="0"/>
              <w:marRight w:val="0"/>
              <w:marTop w:val="0"/>
              <w:marBottom w:val="0"/>
              <w:divBdr>
                <w:top w:val="none" w:sz="0" w:space="0" w:color="auto"/>
                <w:left w:val="none" w:sz="0" w:space="0" w:color="auto"/>
                <w:bottom w:val="none" w:sz="0" w:space="0" w:color="auto"/>
                <w:right w:val="none" w:sz="0" w:space="0" w:color="auto"/>
              </w:divBdr>
            </w:div>
            <w:div w:id="2140491038">
              <w:marLeft w:val="0"/>
              <w:marRight w:val="0"/>
              <w:marTop w:val="0"/>
              <w:marBottom w:val="0"/>
              <w:divBdr>
                <w:top w:val="none" w:sz="0" w:space="0" w:color="auto"/>
                <w:left w:val="none" w:sz="0" w:space="0" w:color="auto"/>
                <w:bottom w:val="none" w:sz="0" w:space="0" w:color="auto"/>
                <w:right w:val="none" w:sz="0" w:space="0" w:color="auto"/>
              </w:divBdr>
            </w:div>
            <w:div w:id="547375122">
              <w:marLeft w:val="0"/>
              <w:marRight w:val="0"/>
              <w:marTop w:val="0"/>
              <w:marBottom w:val="0"/>
              <w:divBdr>
                <w:top w:val="none" w:sz="0" w:space="0" w:color="auto"/>
                <w:left w:val="none" w:sz="0" w:space="0" w:color="auto"/>
                <w:bottom w:val="none" w:sz="0" w:space="0" w:color="auto"/>
                <w:right w:val="none" w:sz="0" w:space="0" w:color="auto"/>
              </w:divBdr>
            </w:div>
            <w:div w:id="20474079">
              <w:marLeft w:val="0"/>
              <w:marRight w:val="0"/>
              <w:marTop w:val="0"/>
              <w:marBottom w:val="0"/>
              <w:divBdr>
                <w:top w:val="none" w:sz="0" w:space="0" w:color="auto"/>
                <w:left w:val="none" w:sz="0" w:space="0" w:color="auto"/>
                <w:bottom w:val="none" w:sz="0" w:space="0" w:color="auto"/>
                <w:right w:val="none" w:sz="0" w:space="0" w:color="auto"/>
              </w:divBdr>
            </w:div>
            <w:div w:id="1800950754">
              <w:marLeft w:val="0"/>
              <w:marRight w:val="0"/>
              <w:marTop w:val="0"/>
              <w:marBottom w:val="0"/>
              <w:divBdr>
                <w:top w:val="none" w:sz="0" w:space="0" w:color="auto"/>
                <w:left w:val="none" w:sz="0" w:space="0" w:color="auto"/>
                <w:bottom w:val="none" w:sz="0" w:space="0" w:color="auto"/>
                <w:right w:val="none" w:sz="0" w:space="0" w:color="auto"/>
              </w:divBdr>
            </w:div>
            <w:div w:id="837573561">
              <w:marLeft w:val="0"/>
              <w:marRight w:val="0"/>
              <w:marTop w:val="0"/>
              <w:marBottom w:val="0"/>
              <w:divBdr>
                <w:top w:val="none" w:sz="0" w:space="0" w:color="auto"/>
                <w:left w:val="none" w:sz="0" w:space="0" w:color="auto"/>
                <w:bottom w:val="none" w:sz="0" w:space="0" w:color="auto"/>
                <w:right w:val="none" w:sz="0" w:space="0" w:color="auto"/>
              </w:divBdr>
            </w:div>
            <w:div w:id="886768089">
              <w:marLeft w:val="0"/>
              <w:marRight w:val="0"/>
              <w:marTop w:val="0"/>
              <w:marBottom w:val="0"/>
              <w:divBdr>
                <w:top w:val="none" w:sz="0" w:space="0" w:color="auto"/>
                <w:left w:val="none" w:sz="0" w:space="0" w:color="auto"/>
                <w:bottom w:val="none" w:sz="0" w:space="0" w:color="auto"/>
                <w:right w:val="none" w:sz="0" w:space="0" w:color="auto"/>
              </w:divBdr>
            </w:div>
            <w:div w:id="1775318386">
              <w:marLeft w:val="0"/>
              <w:marRight w:val="0"/>
              <w:marTop w:val="0"/>
              <w:marBottom w:val="0"/>
              <w:divBdr>
                <w:top w:val="none" w:sz="0" w:space="0" w:color="auto"/>
                <w:left w:val="none" w:sz="0" w:space="0" w:color="auto"/>
                <w:bottom w:val="none" w:sz="0" w:space="0" w:color="auto"/>
                <w:right w:val="none" w:sz="0" w:space="0" w:color="auto"/>
              </w:divBdr>
            </w:div>
            <w:div w:id="2128963923">
              <w:marLeft w:val="0"/>
              <w:marRight w:val="0"/>
              <w:marTop w:val="0"/>
              <w:marBottom w:val="0"/>
              <w:divBdr>
                <w:top w:val="none" w:sz="0" w:space="0" w:color="auto"/>
                <w:left w:val="none" w:sz="0" w:space="0" w:color="auto"/>
                <w:bottom w:val="none" w:sz="0" w:space="0" w:color="auto"/>
                <w:right w:val="none" w:sz="0" w:space="0" w:color="auto"/>
              </w:divBdr>
            </w:div>
            <w:div w:id="993876137">
              <w:marLeft w:val="0"/>
              <w:marRight w:val="0"/>
              <w:marTop w:val="0"/>
              <w:marBottom w:val="0"/>
              <w:divBdr>
                <w:top w:val="none" w:sz="0" w:space="0" w:color="auto"/>
                <w:left w:val="none" w:sz="0" w:space="0" w:color="auto"/>
                <w:bottom w:val="none" w:sz="0" w:space="0" w:color="auto"/>
                <w:right w:val="none" w:sz="0" w:space="0" w:color="auto"/>
              </w:divBdr>
            </w:div>
          </w:divsChild>
        </w:div>
        <w:div w:id="583296304">
          <w:marLeft w:val="0"/>
          <w:marRight w:val="0"/>
          <w:marTop w:val="0"/>
          <w:marBottom w:val="0"/>
          <w:divBdr>
            <w:top w:val="none" w:sz="0" w:space="0" w:color="auto"/>
            <w:left w:val="none" w:sz="0" w:space="0" w:color="auto"/>
            <w:bottom w:val="none" w:sz="0" w:space="0" w:color="auto"/>
            <w:right w:val="none" w:sz="0" w:space="0" w:color="auto"/>
          </w:divBdr>
        </w:div>
        <w:div w:id="243104799">
          <w:marLeft w:val="0"/>
          <w:marRight w:val="0"/>
          <w:marTop w:val="0"/>
          <w:marBottom w:val="0"/>
          <w:divBdr>
            <w:top w:val="none" w:sz="0" w:space="0" w:color="auto"/>
            <w:left w:val="none" w:sz="0" w:space="0" w:color="auto"/>
            <w:bottom w:val="none" w:sz="0" w:space="0" w:color="auto"/>
            <w:right w:val="none" w:sz="0" w:space="0" w:color="auto"/>
          </w:divBdr>
        </w:div>
        <w:div w:id="1763989252">
          <w:marLeft w:val="0"/>
          <w:marRight w:val="0"/>
          <w:marTop w:val="0"/>
          <w:marBottom w:val="0"/>
          <w:divBdr>
            <w:top w:val="none" w:sz="0" w:space="0" w:color="auto"/>
            <w:left w:val="none" w:sz="0" w:space="0" w:color="auto"/>
            <w:bottom w:val="none" w:sz="0" w:space="0" w:color="auto"/>
            <w:right w:val="none" w:sz="0" w:space="0" w:color="auto"/>
          </w:divBdr>
        </w:div>
        <w:div w:id="1750806199">
          <w:marLeft w:val="0"/>
          <w:marRight w:val="0"/>
          <w:marTop w:val="0"/>
          <w:marBottom w:val="0"/>
          <w:divBdr>
            <w:top w:val="none" w:sz="0" w:space="0" w:color="auto"/>
            <w:left w:val="none" w:sz="0" w:space="0" w:color="auto"/>
            <w:bottom w:val="none" w:sz="0" w:space="0" w:color="auto"/>
            <w:right w:val="none" w:sz="0" w:space="0" w:color="auto"/>
          </w:divBdr>
        </w:div>
        <w:div w:id="954291460">
          <w:marLeft w:val="0"/>
          <w:marRight w:val="0"/>
          <w:marTop w:val="0"/>
          <w:marBottom w:val="0"/>
          <w:divBdr>
            <w:top w:val="none" w:sz="0" w:space="0" w:color="auto"/>
            <w:left w:val="none" w:sz="0" w:space="0" w:color="auto"/>
            <w:bottom w:val="none" w:sz="0" w:space="0" w:color="auto"/>
            <w:right w:val="none" w:sz="0" w:space="0" w:color="auto"/>
          </w:divBdr>
        </w:div>
        <w:div w:id="359816992">
          <w:marLeft w:val="0"/>
          <w:marRight w:val="0"/>
          <w:marTop w:val="0"/>
          <w:marBottom w:val="0"/>
          <w:divBdr>
            <w:top w:val="none" w:sz="0" w:space="0" w:color="auto"/>
            <w:left w:val="none" w:sz="0" w:space="0" w:color="auto"/>
            <w:bottom w:val="none" w:sz="0" w:space="0" w:color="auto"/>
            <w:right w:val="none" w:sz="0" w:space="0" w:color="auto"/>
          </w:divBdr>
        </w:div>
        <w:div w:id="1942227032">
          <w:marLeft w:val="0"/>
          <w:marRight w:val="0"/>
          <w:marTop w:val="0"/>
          <w:marBottom w:val="0"/>
          <w:divBdr>
            <w:top w:val="none" w:sz="0" w:space="0" w:color="auto"/>
            <w:left w:val="none" w:sz="0" w:space="0" w:color="auto"/>
            <w:bottom w:val="none" w:sz="0" w:space="0" w:color="auto"/>
            <w:right w:val="none" w:sz="0" w:space="0" w:color="auto"/>
          </w:divBdr>
        </w:div>
        <w:div w:id="401370723">
          <w:marLeft w:val="0"/>
          <w:marRight w:val="0"/>
          <w:marTop w:val="0"/>
          <w:marBottom w:val="0"/>
          <w:divBdr>
            <w:top w:val="none" w:sz="0" w:space="0" w:color="auto"/>
            <w:left w:val="none" w:sz="0" w:space="0" w:color="auto"/>
            <w:bottom w:val="none" w:sz="0" w:space="0" w:color="auto"/>
            <w:right w:val="none" w:sz="0" w:space="0" w:color="auto"/>
          </w:divBdr>
        </w:div>
        <w:div w:id="1982805279">
          <w:marLeft w:val="0"/>
          <w:marRight w:val="0"/>
          <w:marTop w:val="0"/>
          <w:marBottom w:val="0"/>
          <w:divBdr>
            <w:top w:val="none" w:sz="0" w:space="0" w:color="auto"/>
            <w:left w:val="none" w:sz="0" w:space="0" w:color="auto"/>
            <w:bottom w:val="none" w:sz="0" w:space="0" w:color="auto"/>
            <w:right w:val="none" w:sz="0" w:space="0" w:color="auto"/>
          </w:divBdr>
        </w:div>
        <w:div w:id="2085106088">
          <w:marLeft w:val="0"/>
          <w:marRight w:val="0"/>
          <w:marTop w:val="0"/>
          <w:marBottom w:val="0"/>
          <w:divBdr>
            <w:top w:val="none" w:sz="0" w:space="0" w:color="auto"/>
            <w:left w:val="none" w:sz="0" w:space="0" w:color="auto"/>
            <w:bottom w:val="none" w:sz="0" w:space="0" w:color="auto"/>
            <w:right w:val="none" w:sz="0" w:space="0" w:color="auto"/>
          </w:divBdr>
        </w:div>
        <w:div w:id="543642124">
          <w:marLeft w:val="0"/>
          <w:marRight w:val="0"/>
          <w:marTop w:val="0"/>
          <w:marBottom w:val="0"/>
          <w:divBdr>
            <w:top w:val="none" w:sz="0" w:space="0" w:color="auto"/>
            <w:left w:val="none" w:sz="0" w:space="0" w:color="auto"/>
            <w:bottom w:val="none" w:sz="0" w:space="0" w:color="auto"/>
            <w:right w:val="none" w:sz="0" w:space="0" w:color="auto"/>
          </w:divBdr>
        </w:div>
        <w:div w:id="924067460">
          <w:marLeft w:val="0"/>
          <w:marRight w:val="0"/>
          <w:marTop w:val="0"/>
          <w:marBottom w:val="0"/>
          <w:divBdr>
            <w:top w:val="none" w:sz="0" w:space="0" w:color="auto"/>
            <w:left w:val="none" w:sz="0" w:space="0" w:color="auto"/>
            <w:bottom w:val="none" w:sz="0" w:space="0" w:color="auto"/>
            <w:right w:val="none" w:sz="0" w:space="0" w:color="auto"/>
          </w:divBdr>
        </w:div>
        <w:div w:id="448818419">
          <w:marLeft w:val="0"/>
          <w:marRight w:val="0"/>
          <w:marTop w:val="0"/>
          <w:marBottom w:val="0"/>
          <w:divBdr>
            <w:top w:val="none" w:sz="0" w:space="0" w:color="auto"/>
            <w:left w:val="none" w:sz="0" w:space="0" w:color="auto"/>
            <w:bottom w:val="none" w:sz="0" w:space="0" w:color="auto"/>
            <w:right w:val="none" w:sz="0" w:space="0" w:color="auto"/>
          </w:divBdr>
        </w:div>
        <w:div w:id="1212958646">
          <w:marLeft w:val="0"/>
          <w:marRight w:val="0"/>
          <w:marTop w:val="0"/>
          <w:marBottom w:val="0"/>
          <w:divBdr>
            <w:top w:val="none" w:sz="0" w:space="0" w:color="auto"/>
            <w:left w:val="none" w:sz="0" w:space="0" w:color="auto"/>
            <w:bottom w:val="none" w:sz="0" w:space="0" w:color="auto"/>
            <w:right w:val="none" w:sz="0" w:space="0" w:color="auto"/>
          </w:divBdr>
        </w:div>
        <w:div w:id="1030883093">
          <w:marLeft w:val="0"/>
          <w:marRight w:val="0"/>
          <w:marTop w:val="0"/>
          <w:marBottom w:val="0"/>
          <w:divBdr>
            <w:top w:val="none" w:sz="0" w:space="0" w:color="auto"/>
            <w:left w:val="none" w:sz="0" w:space="0" w:color="auto"/>
            <w:bottom w:val="none" w:sz="0" w:space="0" w:color="auto"/>
            <w:right w:val="none" w:sz="0" w:space="0" w:color="auto"/>
          </w:divBdr>
        </w:div>
        <w:div w:id="695811572">
          <w:marLeft w:val="0"/>
          <w:marRight w:val="0"/>
          <w:marTop w:val="0"/>
          <w:marBottom w:val="0"/>
          <w:divBdr>
            <w:top w:val="none" w:sz="0" w:space="0" w:color="auto"/>
            <w:left w:val="none" w:sz="0" w:space="0" w:color="auto"/>
            <w:bottom w:val="none" w:sz="0" w:space="0" w:color="auto"/>
            <w:right w:val="none" w:sz="0" w:space="0" w:color="auto"/>
          </w:divBdr>
        </w:div>
        <w:div w:id="1595624289">
          <w:marLeft w:val="0"/>
          <w:marRight w:val="0"/>
          <w:marTop w:val="0"/>
          <w:marBottom w:val="0"/>
          <w:divBdr>
            <w:top w:val="none" w:sz="0" w:space="0" w:color="auto"/>
            <w:left w:val="none" w:sz="0" w:space="0" w:color="auto"/>
            <w:bottom w:val="none" w:sz="0" w:space="0" w:color="auto"/>
            <w:right w:val="none" w:sz="0" w:space="0" w:color="auto"/>
          </w:divBdr>
        </w:div>
        <w:div w:id="1489595975">
          <w:marLeft w:val="0"/>
          <w:marRight w:val="0"/>
          <w:marTop w:val="0"/>
          <w:marBottom w:val="0"/>
          <w:divBdr>
            <w:top w:val="none" w:sz="0" w:space="0" w:color="auto"/>
            <w:left w:val="none" w:sz="0" w:space="0" w:color="auto"/>
            <w:bottom w:val="none" w:sz="0" w:space="0" w:color="auto"/>
            <w:right w:val="none" w:sz="0" w:space="0" w:color="auto"/>
          </w:divBdr>
        </w:div>
        <w:div w:id="874002830">
          <w:marLeft w:val="0"/>
          <w:marRight w:val="0"/>
          <w:marTop w:val="0"/>
          <w:marBottom w:val="0"/>
          <w:divBdr>
            <w:top w:val="none" w:sz="0" w:space="0" w:color="auto"/>
            <w:left w:val="none" w:sz="0" w:space="0" w:color="auto"/>
            <w:bottom w:val="none" w:sz="0" w:space="0" w:color="auto"/>
            <w:right w:val="none" w:sz="0" w:space="0" w:color="auto"/>
          </w:divBdr>
        </w:div>
        <w:div w:id="466632080">
          <w:marLeft w:val="0"/>
          <w:marRight w:val="0"/>
          <w:marTop w:val="0"/>
          <w:marBottom w:val="0"/>
          <w:divBdr>
            <w:top w:val="none" w:sz="0" w:space="0" w:color="auto"/>
            <w:left w:val="none" w:sz="0" w:space="0" w:color="auto"/>
            <w:bottom w:val="none" w:sz="0" w:space="0" w:color="auto"/>
            <w:right w:val="none" w:sz="0" w:space="0" w:color="auto"/>
          </w:divBdr>
        </w:div>
        <w:div w:id="1547792913">
          <w:marLeft w:val="0"/>
          <w:marRight w:val="0"/>
          <w:marTop w:val="0"/>
          <w:marBottom w:val="0"/>
          <w:divBdr>
            <w:top w:val="none" w:sz="0" w:space="0" w:color="auto"/>
            <w:left w:val="none" w:sz="0" w:space="0" w:color="auto"/>
            <w:bottom w:val="none" w:sz="0" w:space="0" w:color="auto"/>
            <w:right w:val="none" w:sz="0" w:space="0" w:color="auto"/>
          </w:divBdr>
        </w:div>
        <w:div w:id="677580585">
          <w:marLeft w:val="0"/>
          <w:marRight w:val="0"/>
          <w:marTop w:val="0"/>
          <w:marBottom w:val="0"/>
          <w:divBdr>
            <w:top w:val="none" w:sz="0" w:space="0" w:color="auto"/>
            <w:left w:val="none" w:sz="0" w:space="0" w:color="auto"/>
            <w:bottom w:val="none" w:sz="0" w:space="0" w:color="auto"/>
            <w:right w:val="none" w:sz="0" w:space="0" w:color="auto"/>
          </w:divBdr>
        </w:div>
        <w:div w:id="896743366">
          <w:marLeft w:val="0"/>
          <w:marRight w:val="0"/>
          <w:marTop w:val="0"/>
          <w:marBottom w:val="0"/>
          <w:divBdr>
            <w:top w:val="none" w:sz="0" w:space="0" w:color="auto"/>
            <w:left w:val="none" w:sz="0" w:space="0" w:color="auto"/>
            <w:bottom w:val="none" w:sz="0" w:space="0" w:color="auto"/>
            <w:right w:val="none" w:sz="0" w:space="0" w:color="auto"/>
          </w:divBdr>
        </w:div>
        <w:div w:id="745035956">
          <w:marLeft w:val="0"/>
          <w:marRight w:val="0"/>
          <w:marTop w:val="0"/>
          <w:marBottom w:val="0"/>
          <w:divBdr>
            <w:top w:val="none" w:sz="0" w:space="0" w:color="auto"/>
            <w:left w:val="none" w:sz="0" w:space="0" w:color="auto"/>
            <w:bottom w:val="none" w:sz="0" w:space="0" w:color="auto"/>
            <w:right w:val="none" w:sz="0" w:space="0" w:color="auto"/>
          </w:divBdr>
        </w:div>
        <w:div w:id="650259572">
          <w:marLeft w:val="0"/>
          <w:marRight w:val="0"/>
          <w:marTop w:val="0"/>
          <w:marBottom w:val="0"/>
          <w:divBdr>
            <w:top w:val="none" w:sz="0" w:space="0" w:color="auto"/>
            <w:left w:val="none" w:sz="0" w:space="0" w:color="auto"/>
            <w:bottom w:val="none" w:sz="0" w:space="0" w:color="auto"/>
            <w:right w:val="none" w:sz="0" w:space="0" w:color="auto"/>
          </w:divBdr>
        </w:div>
        <w:div w:id="1715427386">
          <w:marLeft w:val="0"/>
          <w:marRight w:val="0"/>
          <w:marTop w:val="0"/>
          <w:marBottom w:val="0"/>
          <w:divBdr>
            <w:top w:val="none" w:sz="0" w:space="0" w:color="auto"/>
            <w:left w:val="none" w:sz="0" w:space="0" w:color="auto"/>
            <w:bottom w:val="none" w:sz="0" w:space="0" w:color="auto"/>
            <w:right w:val="none" w:sz="0" w:space="0" w:color="auto"/>
          </w:divBdr>
        </w:div>
        <w:div w:id="990139754">
          <w:marLeft w:val="0"/>
          <w:marRight w:val="0"/>
          <w:marTop w:val="0"/>
          <w:marBottom w:val="0"/>
          <w:divBdr>
            <w:top w:val="none" w:sz="0" w:space="0" w:color="auto"/>
            <w:left w:val="none" w:sz="0" w:space="0" w:color="auto"/>
            <w:bottom w:val="none" w:sz="0" w:space="0" w:color="auto"/>
            <w:right w:val="none" w:sz="0" w:space="0" w:color="auto"/>
          </w:divBdr>
        </w:div>
        <w:div w:id="1771320273">
          <w:marLeft w:val="0"/>
          <w:marRight w:val="0"/>
          <w:marTop w:val="0"/>
          <w:marBottom w:val="0"/>
          <w:divBdr>
            <w:top w:val="none" w:sz="0" w:space="0" w:color="auto"/>
            <w:left w:val="none" w:sz="0" w:space="0" w:color="auto"/>
            <w:bottom w:val="none" w:sz="0" w:space="0" w:color="auto"/>
            <w:right w:val="none" w:sz="0" w:space="0" w:color="auto"/>
          </w:divBdr>
        </w:div>
        <w:div w:id="1390303249">
          <w:marLeft w:val="0"/>
          <w:marRight w:val="0"/>
          <w:marTop w:val="0"/>
          <w:marBottom w:val="0"/>
          <w:divBdr>
            <w:top w:val="none" w:sz="0" w:space="0" w:color="auto"/>
            <w:left w:val="none" w:sz="0" w:space="0" w:color="auto"/>
            <w:bottom w:val="none" w:sz="0" w:space="0" w:color="auto"/>
            <w:right w:val="none" w:sz="0" w:space="0" w:color="auto"/>
          </w:divBdr>
          <w:divsChild>
            <w:div w:id="1820656438">
              <w:marLeft w:val="0"/>
              <w:marRight w:val="0"/>
              <w:marTop w:val="0"/>
              <w:marBottom w:val="0"/>
              <w:divBdr>
                <w:top w:val="none" w:sz="0" w:space="0" w:color="auto"/>
                <w:left w:val="none" w:sz="0" w:space="0" w:color="auto"/>
                <w:bottom w:val="none" w:sz="0" w:space="0" w:color="auto"/>
                <w:right w:val="none" w:sz="0" w:space="0" w:color="auto"/>
              </w:divBdr>
            </w:div>
            <w:div w:id="1159035985">
              <w:marLeft w:val="0"/>
              <w:marRight w:val="0"/>
              <w:marTop w:val="0"/>
              <w:marBottom w:val="0"/>
              <w:divBdr>
                <w:top w:val="none" w:sz="0" w:space="0" w:color="auto"/>
                <w:left w:val="none" w:sz="0" w:space="0" w:color="auto"/>
                <w:bottom w:val="none" w:sz="0" w:space="0" w:color="auto"/>
                <w:right w:val="none" w:sz="0" w:space="0" w:color="auto"/>
              </w:divBdr>
            </w:div>
            <w:div w:id="1848443048">
              <w:marLeft w:val="0"/>
              <w:marRight w:val="0"/>
              <w:marTop w:val="0"/>
              <w:marBottom w:val="0"/>
              <w:divBdr>
                <w:top w:val="none" w:sz="0" w:space="0" w:color="auto"/>
                <w:left w:val="none" w:sz="0" w:space="0" w:color="auto"/>
                <w:bottom w:val="none" w:sz="0" w:space="0" w:color="auto"/>
                <w:right w:val="none" w:sz="0" w:space="0" w:color="auto"/>
              </w:divBdr>
            </w:div>
            <w:div w:id="1147359061">
              <w:marLeft w:val="0"/>
              <w:marRight w:val="0"/>
              <w:marTop w:val="0"/>
              <w:marBottom w:val="0"/>
              <w:divBdr>
                <w:top w:val="none" w:sz="0" w:space="0" w:color="auto"/>
                <w:left w:val="none" w:sz="0" w:space="0" w:color="auto"/>
                <w:bottom w:val="none" w:sz="0" w:space="0" w:color="auto"/>
                <w:right w:val="none" w:sz="0" w:space="0" w:color="auto"/>
              </w:divBdr>
            </w:div>
            <w:div w:id="22901158">
              <w:marLeft w:val="0"/>
              <w:marRight w:val="0"/>
              <w:marTop w:val="0"/>
              <w:marBottom w:val="0"/>
              <w:divBdr>
                <w:top w:val="none" w:sz="0" w:space="0" w:color="auto"/>
                <w:left w:val="none" w:sz="0" w:space="0" w:color="auto"/>
                <w:bottom w:val="none" w:sz="0" w:space="0" w:color="auto"/>
                <w:right w:val="none" w:sz="0" w:space="0" w:color="auto"/>
              </w:divBdr>
            </w:div>
            <w:div w:id="145904162">
              <w:marLeft w:val="0"/>
              <w:marRight w:val="0"/>
              <w:marTop w:val="0"/>
              <w:marBottom w:val="0"/>
              <w:divBdr>
                <w:top w:val="none" w:sz="0" w:space="0" w:color="auto"/>
                <w:left w:val="none" w:sz="0" w:space="0" w:color="auto"/>
                <w:bottom w:val="none" w:sz="0" w:space="0" w:color="auto"/>
                <w:right w:val="none" w:sz="0" w:space="0" w:color="auto"/>
              </w:divBdr>
            </w:div>
            <w:div w:id="325088124">
              <w:marLeft w:val="0"/>
              <w:marRight w:val="0"/>
              <w:marTop w:val="0"/>
              <w:marBottom w:val="0"/>
              <w:divBdr>
                <w:top w:val="none" w:sz="0" w:space="0" w:color="auto"/>
                <w:left w:val="none" w:sz="0" w:space="0" w:color="auto"/>
                <w:bottom w:val="none" w:sz="0" w:space="0" w:color="auto"/>
                <w:right w:val="none" w:sz="0" w:space="0" w:color="auto"/>
              </w:divBdr>
            </w:div>
            <w:div w:id="81801731">
              <w:marLeft w:val="0"/>
              <w:marRight w:val="0"/>
              <w:marTop w:val="0"/>
              <w:marBottom w:val="0"/>
              <w:divBdr>
                <w:top w:val="none" w:sz="0" w:space="0" w:color="auto"/>
                <w:left w:val="none" w:sz="0" w:space="0" w:color="auto"/>
                <w:bottom w:val="none" w:sz="0" w:space="0" w:color="auto"/>
                <w:right w:val="none" w:sz="0" w:space="0" w:color="auto"/>
              </w:divBdr>
            </w:div>
            <w:div w:id="1013415027">
              <w:marLeft w:val="0"/>
              <w:marRight w:val="0"/>
              <w:marTop w:val="0"/>
              <w:marBottom w:val="0"/>
              <w:divBdr>
                <w:top w:val="none" w:sz="0" w:space="0" w:color="auto"/>
                <w:left w:val="none" w:sz="0" w:space="0" w:color="auto"/>
                <w:bottom w:val="none" w:sz="0" w:space="0" w:color="auto"/>
                <w:right w:val="none" w:sz="0" w:space="0" w:color="auto"/>
              </w:divBdr>
            </w:div>
            <w:div w:id="1959295236">
              <w:marLeft w:val="0"/>
              <w:marRight w:val="0"/>
              <w:marTop w:val="0"/>
              <w:marBottom w:val="0"/>
              <w:divBdr>
                <w:top w:val="none" w:sz="0" w:space="0" w:color="auto"/>
                <w:left w:val="none" w:sz="0" w:space="0" w:color="auto"/>
                <w:bottom w:val="none" w:sz="0" w:space="0" w:color="auto"/>
                <w:right w:val="none" w:sz="0" w:space="0" w:color="auto"/>
              </w:divBdr>
            </w:div>
            <w:div w:id="937711100">
              <w:marLeft w:val="0"/>
              <w:marRight w:val="0"/>
              <w:marTop w:val="0"/>
              <w:marBottom w:val="0"/>
              <w:divBdr>
                <w:top w:val="none" w:sz="0" w:space="0" w:color="auto"/>
                <w:left w:val="none" w:sz="0" w:space="0" w:color="auto"/>
                <w:bottom w:val="none" w:sz="0" w:space="0" w:color="auto"/>
                <w:right w:val="none" w:sz="0" w:space="0" w:color="auto"/>
              </w:divBdr>
            </w:div>
            <w:div w:id="896088059">
              <w:marLeft w:val="0"/>
              <w:marRight w:val="0"/>
              <w:marTop w:val="0"/>
              <w:marBottom w:val="0"/>
              <w:divBdr>
                <w:top w:val="none" w:sz="0" w:space="0" w:color="auto"/>
                <w:left w:val="none" w:sz="0" w:space="0" w:color="auto"/>
                <w:bottom w:val="none" w:sz="0" w:space="0" w:color="auto"/>
                <w:right w:val="none" w:sz="0" w:space="0" w:color="auto"/>
              </w:divBdr>
            </w:div>
            <w:div w:id="650016074">
              <w:marLeft w:val="0"/>
              <w:marRight w:val="0"/>
              <w:marTop w:val="0"/>
              <w:marBottom w:val="0"/>
              <w:divBdr>
                <w:top w:val="none" w:sz="0" w:space="0" w:color="auto"/>
                <w:left w:val="none" w:sz="0" w:space="0" w:color="auto"/>
                <w:bottom w:val="none" w:sz="0" w:space="0" w:color="auto"/>
                <w:right w:val="none" w:sz="0" w:space="0" w:color="auto"/>
              </w:divBdr>
            </w:div>
            <w:div w:id="1405570178">
              <w:marLeft w:val="0"/>
              <w:marRight w:val="0"/>
              <w:marTop w:val="0"/>
              <w:marBottom w:val="0"/>
              <w:divBdr>
                <w:top w:val="none" w:sz="0" w:space="0" w:color="auto"/>
                <w:left w:val="none" w:sz="0" w:space="0" w:color="auto"/>
                <w:bottom w:val="none" w:sz="0" w:space="0" w:color="auto"/>
                <w:right w:val="none" w:sz="0" w:space="0" w:color="auto"/>
              </w:divBdr>
            </w:div>
            <w:div w:id="870797422">
              <w:marLeft w:val="0"/>
              <w:marRight w:val="0"/>
              <w:marTop w:val="0"/>
              <w:marBottom w:val="0"/>
              <w:divBdr>
                <w:top w:val="none" w:sz="0" w:space="0" w:color="auto"/>
                <w:left w:val="none" w:sz="0" w:space="0" w:color="auto"/>
                <w:bottom w:val="none" w:sz="0" w:space="0" w:color="auto"/>
                <w:right w:val="none" w:sz="0" w:space="0" w:color="auto"/>
              </w:divBdr>
            </w:div>
            <w:div w:id="482817359">
              <w:marLeft w:val="0"/>
              <w:marRight w:val="0"/>
              <w:marTop w:val="0"/>
              <w:marBottom w:val="0"/>
              <w:divBdr>
                <w:top w:val="none" w:sz="0" w:space="0" w:color="auto"/>
                <w:left w:val="none" w:sz="0" w:space="0" w:color="auto"/>
                <w:bottom w:val="none" w:sz="0" w:space="0" w:color="auto"/>
                <w:right w:val="none" w:sz="0" w:space="0" w:color="auto"/>
              </w:divBdr>
            </w:div>
            <w:div w:id="907689377">
              <w:marLeft w:val="0"/>
              <w:marRight w:val="0"/>
              <w:marTop w:val="0"/>
              <w:marBottom w:val="0"/>
              <w:divBdr>
                <w:top w:val="none" w:sz="0" w:space="0" w:color="auto"/>
                <w:left w:val="none" w:sz="0" w:space="0" w:color="auto"/>
                <w:bottom w:val="none" w:sz="0" w:space="0" w:color="auto"/>
                <w:right w:val="none" w:sz="0" w:space="0" w:color="auto"/>
              </w:divBdr>
            </w:div>
            <w:div w:id="1633828224">
              <w:marLeft w:val="0"/>
              <w:marRight w:val="0"/>
              <w:marTop w:val="0"/>
              <w:marBottom w:val="0"/>
              <w:divBdr>
                <w:top w:val="none" w:sz="0" w:space="0" w:color="auto"/>
                <w:left w:val="none" w:sz="0" w:space="0" w:color="auto"/>
                <w:bottom w:val="none" w:sz="0" w:space="0" w:color="auto"/>
                <w:right w:val="none" w:sz="0" w:space="0" w:color="auto"/>
              </w:divBdr>
            </w:div>
            <w:div w:id="1920406691">
              <w:marLeft w:val="0"/>
              <w:marRight w:val="0"/>
              <w:marTop w:val="0"/>
              <w:marBottom w:val="0"/>
              <w:divBdr>
                <w:top w:val="none" w:sz="0" w:space="0" w:color="auto"/>
                <w:left w:val="none" w:sz="0" w:space="0" w:color="auto"/>
                <w:bottom w:val="none" w:sz="0" w:space="0" w:color="auto"/>
                <w:right w:val="none" w:sz="0" w:space="0" w:color="auto"/>
              </w:divBdr>
            </w:div>
            <w:div w:id="851141296">
              <w:marLeft w:val="0"/>
              <w:marRight w:val="0"/>
              <w:marTop w:val="0"/>
              <w:marBottom w:val="0"/>
              <w:divBdr>
                <w:top w:val="none" w:sz="0" w:space="0" w:color="auto"/>
                <w:left w:val="none" w:sz="0" w:space="0" w:color="auto"/>
                <w:bottom w:val="none" w:sz="0" w:space="0" w:color="auto"/>
                <w:right w:val="none" w:sz="0" w:space="0" w:color="auto"/>
              </w:divBdr>
            </w:div>
            <w:div w:id="595216942">
              <w:marLeft w:val="0"/>
              <w:marRight w:val="0"/>
              <w:marTop w:val="0"/>
              <w:marBottom w:val="0"/>
              <w:divBdr>
                <w:top w:val="none" w:sz="0" w:space="0" w:color="auto"/>
                <w:left w:val="none" w:sz="0" w:space="0" w:color="auto"/>
                <w:bottom w:val="none" w:sz="0" w:space="0" w:color="auto"/>
                <w:right w:val="none" w:sz="0" w:space="0" w:color="auto"/>
              </w:divBdr>
            </w:div>
            <w:div w:id="1958833018">
              <w:marLeft w:val="0"/>
              <w:marRight w:val="0"/>
              <w:marTop w:val="0"/>
              <w:marBottom w:val="0"/>
              <w:divBdr>
                <w:top w:val="none" w:sz="0" w:space="0" w:color="auto"/>
                <w:left w:val="none" w:sz="0" w:space="0" w:color="auto"/>
                <w:bottom w:val="none" w:sz="0" w:space="0" w:color="auto"/>
                <w:right w:val="none" w:sz="0" w:space="0" w:color="auto"/>
              </w:divBdr>
            </w:div>
          </w:divsChild>
        </w:div>
        <w:div w:id="902258582">
          <w:marLeft w:val="0"/>
          <w:marRight w:val="0"/>
          <w:marTop w:val="0"/>
          <w:marBottom w:val="0"/>
          <w:divBdr>
            <w:top w:val="none" w:sz="0" w:space="0" w:color="auto"/>
            <w:left w:val="none" w:sz="0" w:space="0" w:color="auto"/>
            <w:bottom w:val="none" w:sz="0" w:space="0" w:color="auto"/>
            <w:right w:val="none" w:sz="0" w:space="0" w:color="auto"/>
          </w:divBdr>
          <w:divsChild>
            <w:div w:id="458768217">
              <w:marLeft w:val="0"/>
              <w:marRight w:val="0"/>
              <w:marTop w:val="0"/>
              <w:marBottom w:val="0"/>
              <w:divBdr>
                <w:top w:val="none" w:sz="0" w:space="0" w:color="auto"/>
                <w:left w:val="none" w:sz="0" w:space="0" w:color="auto"/>
                <w:bottom w:val="none" w:sz="0" w:space="0" w:color="auto"/>
                <w:right w:val="none" w:sz="0" w:space="0" w:color="auto"/>
              </w:divBdr>
            </w:div>
            <w:div w:id="1382024446">
              <w:marLeft w:val="0"/>
              <w:marRight w:val="0"/>
              <w:marTop w:val="0"/>
              <w:marBottom w:val="0"/>
              <w:divBdr>
                <w:top w:val="none" w:sz="0" w:space="0" w:color="auto"/>
                <w:left w:val="none" w:sz="0" w:space="0" w:color="auto"/>
                <w:bottom w:val="none" w:sz="0" w:space="0" w:color="auto"/>
                <w:right w:val="none" w:sz="0" w:space="0" w:color="auto"/>
              </w:divBdr>
            </w:div>
            <w:div w:id="2105881357">
              <w:marLeft w:val="0"/>
              <w:marRight w:val="0"/>
              <w:marTop w:val="0"/>
              <w:marBottom w:val="0"/>
              <w:divBdr>
                <w:top w:val="none" w:sz="0" w:space="0" w:color="auto"/>
                <w:left w:val="none" w:sz="0" w:space="0" w:color="auto"/>
                <w:bottom w:val="none" w:sz="0" w:space="0" w:color="auto"/>
                <w:right w:val="none" w:sz="0" w:space="0" w:color="auto"/>
              </w:divBdr>
            </w:div>
            <w:div w:id="488400287">
              <w:marLeft w:val="0"/>
              <w:marRight w:val="0"/>
              <w:marTop w:val="0"/>
              <w:marBottom w:val="0"/>
              <w:divBdr>
                <w:top w:val="none" w:sz="0" w:space="0" w:color="auto"/>
                <w:left w:val="none" w:sz="0" w:space="0" w:color="auto"/>
                <w:bottom w:val="none" w:sz="0" w:space="0" w:color="auto"/>
                <w:right w:val="none" w:sz="0" w:space="0" w:color="auto"/>
              </w:divBdr>
            </w:div>
            <w:div w:id="788620529">
              <w:marLeft w:val="0"/>
              <w:marRight w:val="0"/>
              <w:marTop w:val="0"/>
              <w:marBottom w:val="0"/>
              <w:divBdr>
                <w:top w:val="none" w:sz="0" w:space="0" w:color="auto"/>
                <w:left w:val="none" w:sz="0" w:space="0" w:color="auto"/>
                <w:bottom w:val="none" w:sz="0" w:space="0" w:color="auto"/>
                <w:right w:val="none" w:sz="0" w:space="0" w:color="auto"/>
              </w:divBdr>
            </w:div>
            <w:div w:id="194385992">
              <w:marLeft w:val="0"/>
              <w:marRight w:val="0"/>
              <w:marTop w:val="0"/>
              <w:marBottom w:val="0"/>
              <w:divBdr>
                <w:top w:val="none" w:sz="0" w:space="0" w:color="auto"/>
                <w:left w:val="none" w:sz="0" w:space="0" w:color="auto"/>
                <w:bottom w:val="none" w:sz="0" w:space="0" w:color="auto"/>
                <w:right w:val="none" w:sz="0" w:space="0" w:color="auto"/>
              </w:divBdr>
            </w:div>
            <w:div w:id="1652902699">
              <w:marLeft w:val="0"/>
              <w:marRight w:val="0"/>
              <w:marTop w:val="0"/>
              <w:marBottom w:val="0"/>
              <w:divBdr>
                <w:top w:val="none" w:sz="0" w:space="0" w:color="auto"/>
                <w:left w:val="none" w:sz="0" w:space="0" w:color="auto"/>
                <w:bottom w:val="none" w:sz="0" w:space="0" w:color="auto"/>
                <w:right w:val="none" w:sz="0" w:space="0" w:color="auto"/>
              </w:divBdr>
            </w:div>
            <w:div w:id="1065450966">
              <w:marLeft w:val="0"/>
              <w:marRight w:val="0"/>
              <w:marTop w:val="0"/>
              <w:marBottom w:val="0"/>
              <w:divBdr>
                <w:top w:val="none" w:sz="0" w:space="0" w:color="auto"/>
                <w:left w:val="none" w:sz="0" w:space="0" w:color="auto"/>
                <w:bottom w:val="none" w:sz="0" w:space="0" w:color="auto"/>
                <w:right w:val="none" w:sz="0" w:space="0" w:color="auto"/>
              </w:divBdr>
            </w:div>
            <w:div w:id="627662142">
              <w:marLeft w:val="0"/>
              <w:marRight w:val="0"/>
              <w:marTop w:val="0"/>
              <w:marBottom w:val="0"/>
              <w:divBdr>
                <w:top w:val="none" w:sz="0" w:space="0" w:color="auto"/>
                <w:left w:val="none" w:sz="0" w:space="0" w:color="auto"/>
                <w:bottom w:val="none" w:sz="0" w:space="0" w:color="auto"/>
                <w:right w:val="none" w:sz="0" w:space="0" w:color="auto"/>
              </w:divBdr>
            </w:div>
            <w:div w:id="869494596">
              <w:marLeft w:val="0"/>
              <w:marRight w:val="0"/>
              <w:marTop w:val="0"/>
              <w:marBottom w:val="0"/>
              <w:divBdr>
                <w:top w:val="none" w:sz="0" w:space="0" w:color="auto"/>
                <w:left w:val="none" w:sz="0" w:space="0" w:color="auto"/>
                <w:bottom w:val="none" w:sz="0" w:space="0" w:color="auto"/>
                <w:right w:val="none" w:sz="0" w:space="0" w:color="auto"/>
              </w:divBdr>
            </w:div>
            <w:div w:id="1056851787">
              <w:marLeft w:val="0"/>
              <w:marRight w:val="0"/>
              <w:marTop w:val="0"/>
              <w:marBottom w:val="0"/>
              <w:divBdr>
                <w:top w:val="none" w:sz="0" w:space="0" w:color="auto"/>
                <w:left w:val="none" w:sz="0" w:space="0" w:color="auto"/>
                <w:bottom w:val="none" w:sz="0" w:space="0" w:color="auto"/>
                <w:right w:val="none" w:sz="0" w:space="0" w:color="auto"/>
              </w:divBdr>
            </w:div>
          </w:divsChild>
        </w:div>
        <w:div w:id="434592432">
          <w:marLeft w:val="0"/>
          <w:marRight w:val="0"/>
          <w:marTop w:val="0"/>
          <w:marBottom w:val="0"/>
          <w:divBdr>
            <w:top w:val="none" w:sz="0" w:space="0" w:color="auto"/>
            <w:left w:val="none" w:sz="0" w:space="0" w:color="auto"/>
            <w:bottom w:val="none" w:sz="0" w:space="0" w:color="auto"/>
            <w:right w:val="none" w:sz="0" w:space="0" w:color="auto"/>
          </w:divBdr>
          <w:divsChild>
            <w:div w:id="307899168">
              <w:marLeft w:val="0"/>
              <w:marRight w:val="0"/>
              <w:marTop w:val="0"/>
              <w:marBottom w:val="0"/>
              <w:divBdr>
                <w:top w:val="none" w:sz="0" w:space="0" w:color="auto"/>
                <w:left w:val="none" w:sz="0" w:space="0" w:color="auto"/>
                <w:bottom w:val="none" w:sz="0" w:space="0" w:color="auto"/>
                <w:right w:val="none" w:sz="0" w:space="0" w:color="auto"/>
              </w:divBdr>
            </w:div>
            <w:div w:id="2093626684">
              <w:marLeft w:val="0"/>
              <w:marRight w:val="0"/>
              <w:marTop w:val="0"/>
              <w:marBottom w:val="0"/>
              <w:divBdr>
                <w:top w:val="none" w:sz="0" w:space="0" w:color="auto"/>
                <w:left w:val="none" w:sz="0" w:space="0" w:color="auto"/>
                <w:bottom w:val="none" w:sz="0" w:space="0" w:color="auto"/>
                <w:right w:val="none" w:sz="0" w:space="0" w:color="auto"/>
              </w:divBdr>
            </w:div>
            <w:div w:id="1251155551">
              <w:marLeft w:val="0"/>
              <w:marRight w:val="0"/>
              <w:marTop w:val="0"/>
              <w:marBottom w:val="0"/>
              <w:divBdr>
                <w:top w:val="none" w:sz="0" w:space="0" w:color="auto"/>
                <w:left w:val="none" w:sz="0" w:space="0" w:color="auto"/>
                <w:bottom w:val="none" w:sz="0" w:space="0" w:color="auto"/>
                <w:right w:val="none" w:sz="0" w:space="0" w:color="auto"/>
              </w:divBdr>
            </w:div>
            <w:div w:id="607156593">
              <w:marLeft w:val="0"/>
              <w:marRight w:val="0"/>
              <w:marTop w:val="0"/>
              <w:marBottom w:val="0"/>
              <w:divBdr>
                <w:top w:val="none" w:sz="0" w:space="0" w:color="auto"/>
                <w:left w:val="none" w:sz="0" w:space="0" w:color="auto"/>
                <w:bottom w:val="none" w:sz="0" w:space="0" w:color="auto"/>
                <w:right w:val="none" w:sz="0" w:space="0" w:color="auto"/>
              </w:divBdr>
            </w:div>
            <w:div w:id="342589371">
              <w:marLeft w:val="0"/>
              <w:marRight w:val="0"/>
              <w:marTop w:val="0"/>
              <w:marBottom w:val="0"/>
              <w:divBdr>
                <w:top w:val="none" w:sz="0" w:space="0" w:color="auto"/>
                <w:left w:val="none" w:sz="0" w:space="0" w:color="auto"/>
                <w:bottom w:val="none" w:sz="0" w:space="0" w:color="auto"/>
                <w:right w:val="none" w:sz="0" w:space="0" w:color="auto"/>
              </w:divBdr>
            </w:div>
            <w:div w:id="1485196796">
              <w:marLeft w:val="0"/>
              <w:marRight w:val="0"/>
              <w:marTop w:val="0"/>
              <w:marBottom w:val="0"/>
              <w:divBdr>
                <w:top w:val="none" w:sz="0" w:space="0" w:color="auto"/>
                <w:left w:val="none" w:sz="0" w:space="0" w:color="auto"/>
                <w:bottom w:val="none" w:sz="0" w:space="0" w:color="auto"/>
                <w:right w:val="none" w:sz="0" w:space="0" w:color="auto"/>
              </w:divBdr>
            </w:div>
            <w:div w:id="1780680247">
              <w:marLeft w:val="0"/>
              <w:marRight w:val="0"/>
              <w:marTop w:val="0"/>
              <w:marBottom w:val="0"/>
              <w:divBdr>
                <w:top w:val="none" w:sz="0" w:space="0" w:color="auto"/>
                <w:left w:val="none" w:sz="0" w:space="0" w:color="auto"/>
                <w:bottom w:val="none" w:sz="0" w:space="0" w:color="auto"/>
                <w:right w:val="none" w:sz="0" w:space="0" w:color="auto"/>
              </w:divBdr>
            </w:div>
            <w:div w:id="2107264395">
              <w:marLeft w:val="0"/>
              <w:marRight w:val="0"/>
              <w:marTop w:val="0"/>
              <w:marBottom w:val="0"/>
              <w:divBdr>
                <w:top w:val="none" w:sz="0" w:space="0" w:color="auto"/>
                <w:left w:val="none" w:sz="0" w:space="0" w:color="auto"/>
                <w:bottom w:val="none" w:sz="0" w:space="0" w:color="auto"/>
                <w:right w:val="none" w:sz="0" w:space="0" w:color="auto"/>
              </w:divBdr>
            </w:div>
            <w:div w:id="1119639171">
              <w:marLeft w:val="0"/>
              <w:marRight w:val="0"/>
              <w:marTop w:val="0"/>
              <w:marBottom w:val="0"/>
              <w:divBdr>
                <w:top w:val="none" w:sz="0" w:space="0" w:color="auto"/>
                <w:left w:val="none" w:sz="0" w:space="0" w:color="auto"/>
                <w:bottom w:val="none" w:sz="0" w:space="0" w:color="auto"/>
                <w:right w:val="none" w:sz="0" w:space="0" w:color="auto"/>
              </w:divBdr>
            </w:div>
            <w:div w:id="225992918">
              <w:marLeft w:val="0"/>
              <w:marRight w:val="0"/>
              <w:marTop w:val="0"/>
              <w:marBottom w:val="0"/>
              <w:divBdr>
                <w:top w:val="none" w:sz="0" w:space="0" w:color="auto"/>
                <w:left w:val="none" w:sz="0" w:space="0" w:color="auto"/>
                <w:bottom w:val="none" w:sz="0" w:space="0" w:color="auto"/>
                <w:right w:val="none" w:sz="0" w:space="0" w:color="auto"/>
              </w:divBdr>
            </w:div>
            <w:div w:id="80762638">
              <w:marLeft w:val="0"/>
              <w:marRight w:val="0"/>
              <w:marTop w:val="0"/>
              <w:marBottom w:val="0"/>
              <w:divBdr>
                <w:top w:val="none" w:sz="0" w:space="0" w:color="auto"/>
                <w:left w:val="none" w:sz="0" w:space="0" w:color="auto"/>
                <w:bottom w:val="none" w:sz="0" w:space="0" w:color="auto"/>
                <w:right w:val="none" w:sz="0" w:space="0" w:color="auto"/>
              </w:divBdr>
            </w:div>
            <w:div w:id="142504910">
              <w:marLeft w:val="0"/>
              <w:marRight w:val="0"/>
              <w:marTop w:val="0"/>
              <w:marBottom w:val="0"/>
              <w:divBdr>
                <w:top w:val="none" w:sz="0" w:space="0" w:color="auto"/>
                <w:left w:val="none" w:sz="0" w:space="0" w:color="auto"/>
                <w:bottom w:val="none" w:sz="0" w:space="0" w:color="auto"/>
                <w:right w:val="none" w:sz="0" w:space="0" w:color="auto"/>
              </w:divBdr>
            </w:div>
            <w:div w:id="1547716388">
              <w:marLeft w:val="0"/>
              <w:marRight w:val="0"/>
              <w:marTop w:val="0"/>
              <w:marBottom w:val="0"/>
              <w:divBdr>
                <w:top w:val="none" w:sz="0" w:space="0" w:color="auto"/>
                <w:left w:val="none" w:sz="0" w:space="0" w:color="auto"/>
                <w:bottom w:val="none" w:sz="0" w:space="0" w:color="auto"/>
                <w:right w:val="none" w:sz="0" w:space="0" w:color="auto"/>
              </w:divBdr>
            </w:div>
            <w:div w:id="1375277815">
              <w:marLeft w:val="0"/>
              <w:marRight w:val="0"/>
              <w:marTop w:val="0"/>
              <w:marBottom w:val="0"/>
              <w:divBdr>
                <w:top w:val="none" w:sz="0" w:space="0" w:color="auto"/>
                <w:left w:val="none" w:sz="0" w:space="0" w:color="auto"/>
                <w:bottom w:val="none" w:sz="0" w:space="0" w:color="auto"/>
                <w:right w:val="none" w:sz="0" w:space="0" w:color="auto"/>
              </w:divBdr>
            </w:div>
            <w:div w:id="1711760905">
              <w:marLeft w:val="0"/>
              <w:marRight w:val="0"/>
              <w:marTop w:val="0"/>
              <w:marBottom w:val="0"/>
              <w:divBdr>
                <w:top w:val="none" w:sz="0" w:space="0" w:color="auto"/>
                <w:left w:val="none" w:sz="0" w:space="0" w:color="auto"/>
                <w:bottom w:val="none" w:sz="0" w:space="0" w:color="auto"/>
                <w:right w:val="none" w:sz="0" w:space="0" w:color="auto"/>
              </w:divBdr>
            </w:div>
            <w:div w:id="546532113">
              <w:marLeft w:val="0"/>
              <w:marRight w:val="0"/>
              <w:marTop w:val="0"/>
              <w:marBottom w:val="0"/>
              <w:divBdr>
                <w:top w:val="none" w:sz="0" w:space="0" w:color="auto"/>
                <w:left w:val="none" w:sz="0" w:space="0" w:color="auto"/>
                <w:bottom w:val="none" w:sz="0" w:space="0" w:color="auto"/>
                <w:right w:val="none" w:sz="0" w:space="0" w:color="auto"/>
              </w:divBdr>
            </w:div>
            <w:div w:id="73548880">
              <w:marLeft w:val="0"/>
              <w:marRight w:val="0"/>
              <w:marTop w:val="0"/>
              <w:marBottom w:val="0"/>
              <w:divBdr>
                <w:top w:val="none" w:sz="0" w:space="0" w:color="auto"/>
                <w:left w:val="none" w:sz="0" w:space="0" w:color="auto"/>
                <w:bottom w:val="none" w:sz="0" w:space="0" w:color="auto"/>
                <w:right w:val="none" w:sz="0" w:space="0" w:color="auto"/>
              </w:divBdr>
            </w:div>
            <w:div w:id="1134255461">
              <w:marLeft w:val="0"/>
              <w:marRight w:val="0"/>
              <w:marTop w:val="0"/>
              <w:marBottom w:val="0"/>
              <w:divBdr>
                <w:top w:val="none" w:sz="0" w:space="0" w:color="auto"/>
                <w:left w:val="none" w:sz="0" w:space="0" w:color="auto"/>
                <w:bottom w:val="none" w:sz="0" w:space="0" w:color="auto"/>
                <w:right w:val="none" w:sz="0" w:space="0" w:color="auto"/>
              </w:divBdr>
            </w:div>
          </w:divsChild>
        </w:div>
        <w:div w:id="741637900">
          <w:marLeft w:val="0"/>
          <w:marRight w:val="0"/>
          <w:marTop w:val="0"/>
          <w:marBottom w:val="0"/>
          <w:divBdr>
            <w:top w:val="none" w:sz="0" w:space="0" w:color="auto"/>
            <w:left w:val="none" w:sz="0" w:space="0" w:color="auto"/>
            <w:bottom w:val="none" w:sz="0" w:space="0" w:color="auto"/>
            <w:right w:val="none" w:sz="0" w:space="0" w:color="auto"/>
          </w:divBdr>
          <w:divsChild>
            <w:div w:id="1082919802">
              <w:marLeft w:val="0"/>
              <w:marRight w:val="0"/>
              <w:marTop w:val="0"/>
              <w:marBottom w:val="0"/>
              <w:divBdr>
                <w:top w:val="none" w:sz="0" w:space="0" w:color="auto"/>
                <w:left w:val="none" w:sz="0" w:space="0" w:color="auto"/>
                <w:bottom w:val="none" w:sz="0" w:space="0" w:color="auto"/>
                <w:right w:val="none" w:sz="0" w:space="0" w:color="auto"/>
              </w:divBdr>
            </w:div>
            <w:div w:id="1697459563">
              <w:marLeft w:val="0"/>
              <w:marRight w:val="0"/>
              <w:marTop w:val="0"/>
              <w:marBottom w:val="0"/>
              <w:divBdr>
                <w:top w:val="none" w:sz="0" w:space="0" w:color="auto"/>
                <w:left w:val="none" w:sz="0" w:space="0" w:color="auto"/>
                <w:bottom w:val="none" w:sz="0" w:space="0" w:color="auto"/>
                <w:right w:val="none" w:sz="0" w:space="0" w:color="auto"/>
              </w:divBdr>
            </w:div>
            <w:div w:id="1708211904">
              <w:marLeft w:val="0"/>
              <w:marRight w:val="0"/>
              <w:marTop w:val="0"/>
              <w:marBottom w:val="0"/>
              <w:divBdr>
                <w:top w:val="none" w:sz="0" w:space="0" w:color="auto"/>
                <w:left w:val="none" w:sz="0" w:space="0" w:color="auto"/>
                <w:bottom w:val="none" w:sz="0" w:space="0" w:color="auto"/>
                <w:right w:val="none" w:sz="0" w:space="0" w:color="auto"/>
              </w:divBdr>
            </w:div>
            <w:div w:id="1580289672">
              <w:marLeft w:val="0"/>
              <w:marRight w:val="0"/>
              <w:marTop w:val="0"/>
              <w:marBottom w:val="0"/>
              <w:divBdr>
                <w:top w:val="none" w:sz="0" w:space="0" w:color="auto"/>
                <w:left w:val="none" w:sz="0" w:space="0" w:color="auto"/>
                <w:bottom w:val="none" w:sz="0" w:space="0" w:color="auto"/>
                <w:right w:val="none" w:sz="0" w:space="0" w:color="auto"/>
              </w:divBdr>
            </w:div>
            <w:div w:id="849104988">
              <w:marLeft w:val="0"/>
              <w:marRight w:val="0"/>
              <w:marTop w:val="0"/>
              <w:marBottom w:val="0"/>
              <w:divBdr>
                <w:top w:val="none" w:sz="0" w:space="0" w:color="auto"/>
                <w:left w:val="none" w:sz="0" w:space="0" w:color="auto"/>
                <w:bottom w:val="none" w:sz="0" w:space="0" w:color="auto"/>
                <w:right w:val="none" w:sz="0" w:space="0" w:color="auto"/>
              </w:divBdr>
            </w:div>
            <w:div w:id="66921142">
              <w:marLeft w:val="0"/>
              <w:marRight w:val="0"/>
              <w:marTop w:val="0"/>
              <w:marBottom w:val="0"/>
              <w:divBdr>
                <w:top w:val="none" w:sz="0" w:space="0" w:color="auto"/>
                <w:left w:val="none" w:sz="0" w:space="0" w:color="auto"/>
                <w:bottom w:val="none" w:sz="0" w:space="0" w:color="auto"/>
                <w:right w:val="none" w:sz="0" w:space="0" w:color="auto"/>
              </w:divBdr>
            </w:div>
            <w:div w:id="851604274">
              <w:marLeft w:val="0"/>
              <w:marRight w:val="0"/>
              <w:marTop w:val="0"/>
              <w:marBottom w:val="0"/>
              <w:divBdr>
                <w:top w:val="none" w:sz="0" w:space="0" w:color="auto"/>
                <w:left w:val="none" w:sz="0" w:space="0" w:color="auto"/>
                <w:bottom w:val="none" w:sz="0" w:space="0" w:color="auto"/>
                <w:right w:val="none" w:sz="0" w:space="0" w:color="auto"/>
              </w:divBdr>
            </w:div>
            <w:div w:id="1814322378">
              <w:marLeft w:val="0"/>
              <w:marRight w:val="0"/>
              <w:marTop w:val="0"/>
              <w:marBottom w:val="0"/>
              <w:divBdr>
                <w:top w:val="none" w:sz="0" w:space="0" w:color="auto"/>
                <w:left w:val="none" w:sz="0" w:space="0" w:color="auto"/>
                <w:bottom w:val="none" w:sz="0" w:space="0" w:color="auto"/>
                <w:right w:val="none" w:sz="0" w:space="0" w:color="auto"/>
              </w:divBdr>
            </w:div>
            <w:div w:id="1478448802">
              <w:marLeft w:val="0"/>
              <w:marRight w:val="0"/>
              <w:marTop w:val="0"/>
              <w:marBottom w:val="0"/>
              <w:divBdr>
                <w:top w:val="none" w:sz="0" w:space="0" w:color="auto"/>
                <w:left w:val="none" w:sz="0" w:space="0" w:color="auto"/>
                <w:bottom w:val="none" w:sz="0" w:space="0" w:color="auto"/>
                <w:right w:val="none" w:sz="0" w:space="0" w:color="auto"/>
              </w:divBdr>
            </w:div>
          </w:divsChild>
        </w:div>
        <w:div w:id="267394094">
          <w:marLeft w:val="0"/>
          <w:marRight w:val="0"/>
          <w:marTop w:val="0"/>
          <w:marBottom w:val="0"/>
          <w:divBdr>
            <w:top w:val="none" w:sz="0" w:space="0" w:color="auto"/>
            <w:left w:val="none" w:sz="0" w:space="0" w:color="auto"/>
            <w:bottom w:val="none" w:sz="0" w:space="0" w:color="auto"/>
            <w:right w:val="none" w:sz="0" w:space="0" w:color="auto"/>
          </w:divBdr>
        </w:div>
        <w:div w:id="764810572">
          <w:marLeft w:val="0"/>
          <w:marRight w:val="0"/>
          <w:marTop w:val="0"/>
          <w:marBottom w:val="0"/>
          <w:divBdr>
            <w:top w:val="none" w:sz="0" w:space="0" w:color="auto"/>
            <w:left w:val="none" w:sz="0" w:space="0" w:color="auto"/>
            <w:bottom w:val="none" w:sz="0" w:space="0" w:color="auto"/>
            <w:right w:val="none" w:sz="0" w:space="0" w:color="auto"/>
          </w:divBdr>
        </w:div>
        <w:div w:id="341009223">
          <w:marLeft w:val="0"/>
          <w:marRight w:val="0"/>
          <w:marTop w:val="0"/>
          <w:marBottom w:val="0"/>
          <w:divBdr>
            <w:top w:val="none" w:sz="0" w:space="0" w:color="auto"/>
            <w:left w:val="none" w:sz="0" w:space="0" w:color="auto"/>
            <w:bottom w:val="none" w:sz="0" w:space="0" w:color="auto"/>
            <w:right w:val="none" w:sz="0" w:space="0" w:color="auto"/>
          </w:divBdr>
        </w:div>
        <w:div w:id="1014694600">
          <w:marLeft w:val="0"/>
          <w:marRight w:val="0"/>
          <w:marTop w:val="0"/>
          <w:marBottom w:val="0"/>
          <w:divBdr>
            <w:top w:val="none" w:sz="0" w:space="0" w:color="auto"/>
            <w:left w:val="none" w:sz="0" w:space="0" w:color="auto"/>
            <w:bottom w:val="none" w:sz="0" w:space="0" w:color="auto"/>
            <w:right w:val="none" w:sz="0" w:space="0" w:color="auto"/>
          </w:divBdr>
        </w:div>
        <w:div w:id="978802069">
          <w:marLeft w:val="0"/>
          <w:marRight w:val="0"/>
          <w:marTop w:val="0"/>
          <w:marBottom w:val="0"/>
          <w:divBdr>
            <w:top w:val="none" w:sz="0" w:space="0" w:color="auto"/>
            <w:left w:val="none" w:sz="0" w:space="0" w:color="auto"/>
            <w:bottom w:val="none" w:sz="0" w:space="0" w:color="auto"/>
            <w:right w:val="none" w:sz="0" w:space="0" w:color="auto"/>
          </w:divBdr>
        </w:div>
        <w:div w:id="1236554875">
          <w:marLeft w:val="0"/>
          <w:marRight w:val="0"/>
          <w:marTop w:val="0"/>
          <w:marBottom w:val="0"/>
          <w:divBdr>
            <w:top w:val="none" w:sz="0" w:space="0" w:color="auto"/>
            <w:left w:val="none" w:sz="0" w:space="0" w:color="auto"/>
            <w:bottom w:val="none" w:sz="0" w:space="0" w:color="auto"/>
            <w:right w:val="none" w:sz="0" w:space="0" w:color="auto"/>
          </w:divBdr>
        </w:div>
        <w:div w:id="331375997">
          <w:marLeft w:val="0"/>
          <w:marRight w:val="0"/>
          <w:marTop w:val="0"/>
          <w:marBottom w:val="0"/>
          <w:divBdr>
            <w:top w:val="none" w:sz="0" w:space="0" w:color="auto"/>
            <w:left w:val="none" w:sz="0" w:space="0" w:color="auto"/>
            <w:bottom w:val="none" w:sz="0" w:space="0" w:color="auto"/>
            <w:right w:val="none" w:sz="0" w:space="0" w:color="auto"/>
          </w:divBdr>
        </w:div>
        <w:div w:id="443311447">
          <w:marLeft w:val="0"/>
          <w:marRight w:val="0"/>
          <w:marTop w:val="0"/>
          <w:marBottom w:val="0"/>
          <w:divBdr>
            <w:top w:val="none" w:sz="0" w:space="0" w:color="auto"/>
            <w:left w:val="none" w:sz="0" w:space="0" w:color="auto"/>
            <w:bottom w:val="none" w:sz="0" w:space="0" w:color="auto"/>
            <w:right w:val="none" w:sz="0" w:space="0" w:color="auto"/>
          </w:divBdr>
        </w:div>
        <w:div w:id="1941838660">
          <w:marLeft w:val="0"/>
          <w:marRight w:val="0"/>
          <w:marTop w:val="0"/>
          <w:marBottom w:val="0"/>
          <w:divBdr>
            <w:top w:val="none" w:sz="0" w:space="0" w:color="auto"/>
            <w:left w:val="none" w:sz="0" w:space="0" w:color="auto"/>
            <w:bottom w:val="none" w:sz="0" w:space="0" w:color="auto"/>
            <w:right w:val="none" w:sz="0" w:space="0" w:color="auto"/>
          </w:divBdr>
        </w:div>
        <w:div w:id="358050332">
          <w:marLeft w:val="0"/>
          <w:marRight w:val="0"/>
          <w:marTop w:val="0"/>
          <w:marBottom w:val="0"/>
          <w:divBdr>
            <w:top w:val="none" w:sz="0" w:space="0" w:color="auto"/>
            <w:left w:val="none" w:sz="0" w:space="0" w:color="auto"/>
            <w:bottom w:val="none" w:sz="0" w:space="0" w:color="auto"/>
            <w:right w:val="none" w:sz="0" w:space="0" w:color="auto"/>
          </w:divBdr>
        </w:div>
        <w:div w:id="1781028497">
          <w:marLeft w:val="0"/>
          <w:marRight w:val="0"/>
          <w:marTop w:val="0"/>
          <w:marBottom w:val="0"/>
          <w:divBdr>
            <w:top w:val="none" w:sz="0" w:space="0" w:color="auto"/>
            <w:left w:val="none" w:sz="0" w:space="0" w:color="auto"/>
            <w:bottom w:val="none" w:sz="0" w:space="0" w:color="auto"/>
            <w:right w:val="none" w:sz="0" w:space="0" w:color="auto"/>
          </w:divBdr>
        </w:div>
        <w:div w:id="634263249">
          <w:marLeft w:val="0"/>
          <w:marRight w:val="0"/>
          <w:marTop w:val="0"/>
          <w:marBottom w:val="0"/>
          <w:divBdr>
            <w:top w:val="none" w:sz="0" w:space="0" w:color="auto"/>
            <w:left w:val="none" w:sz="0" w:space="0" w:color="auto"/>
            <w:bottom w:val="none" w:sz="0" w:space="0" w:color="auto"/>
            <w:right w:val="none" w:sz="0" w:space="0" w:color="auto"/>
          </w:divBdr>
        </w:div>
        <w:div w:id="1428455196">
          <w:marLeft w:val="0"/>
          <w:marRight w:val="0"/>
          <w:marTop w:val="0"/>
          <w:marBottom w:val="0"/>
          <w:divBdr>
            <w:top w:val="none" w:sz="0" w:space="0" w:color="auto"/>
            <w:left w:val="none" w:sz="0" w:space="0" w:color="auto"/>
            <w:bottom w:val="none" w:sz="0" w:space="0" w:color="auto"/>
            <w:right w:val="none" w:sz="0" w:space="0" w:color="auto"/>
          </w:divBdr>
          <w:divsChild>
            <w:div w:id="221526379">
              <w:marLeft w:val="0"/>
              <w:marRight w:val="0"/>
              <w:marTop w:val="0"/>
              <w:marBottom w:val="0"/>
              <w:divBdr>
                <w:top w:val="none" w:sz="0" w:space="0" w:color="auto"/>
                <w:left w:val="none" w:sz="0" w:space="0" w:color="auto"/>
                <w:bottom w:val="none" w:sz="0" w:space="0" w:color="auto"/>
                <w:right w:val="none" w:sz="0" w:space="0" w:color="auto"/>
              </w:divBdr>
            </w:div>
          </w:divsChild>
        </w:div>
        <w:div w:id="195505846">
          <w:marLeft w:val="0"/>
          <w:marRight w:val="0"/>
          <w:marTop w:val="0"/>
          <w:marBottom w:val="0"/>
          <w:divBdr>
            <w:top w:val="none" w:sz="0" w:space="0" w:color="auto"/>
            <w:left w:val="none" w:sz="0" w:space="0" w:color="auto"/>
            <w:bottom w:val="none" w:sz="0" w:space="0" w:color="auto"/>
            <w:right w:val="none" w:sz="0" w:space="0" w:color="auto"/>
          </w:divBdr>
        </w:div>
        <w:div w:id="175848393">
          <w:marLeft w:val="0"/>
          <w:marRight w:val="0"/>
          <w:marTop w:val="0"/>
          <w:marBottom w:val="0"/>
          <w:divBdr>
            <w:top w:val="none" w:sz="0" w:space="0" w:color="auto"/>
            <w:left w:val="none" w:sz="0" w:space="0" w:color="auto"/>
            <w:bottom w:val="none" w:sz="0" w:space="0" w:color="auto"/>
            <w:right w:val="none" w:sz="0" w:space="0" w:color="auto"/>
          </w:divBdr>
        </w:div>
        <w:div w:id="881164261">
          <w:marLeft w:val="0"/>
          <w:marRight w:val="0"/>
          <w:marTop w:val="0"/>
          <w:marBottom w:val="0"/>
          <w:divBdr>
            <w:top w:val="none" w:sz="0" w:space="0" w:color="auto"/>
            <w:left w:val="none" w:sz="0" w:space="0" w:color="auto"/>
            <w:bottom w:val="none" w:sz="0" w:space="0" w:color="auto"/>
            <w:right w:val="none" w:sz="0" w:space="0" w:color="auto"/>
          </w:divBdr>
        </w:div>
        <w:div w:id="1883395957">
          <w:marLeft w:val="0"/>
          <w:marRight w:val="0"/>
          <w:marTop w:val="0"/>
          <w:marBottom w:val="0"/>
          <w:divBdr>
            <w:top w:val="none" w:sz="0" w:space="0" w:color="auto"/>
            <w:left w:val="none" w:sz="0" w:space="0" w:color="auto"/>
            <w:bottom w:val="none" w:sz="0" w:space="0" w:color="auto"/>
            <w:right w:val="none" w:sz="0" w:space="0" w:color="auto"/>
          </w:divBdr>
          <w:divsChild>
            <w:div w:id="263461008">
              <w:marLeft w:val="0"/>
              <w:marRight w:val="0"/>
              <w:marTop w:val="0"/>
              <w:marBottom w:val="0"/>
              <w:divBdr>
                <w:top w:val="none" w:sz="0" w:space="0" w:color="auto"/>
                <w:left w:val="none" w:sz="0" w:space="0" w:color="auto"/>
                <w:bottom w:val="none" w:sz="0" w:space="0" w:color="auto"/>
                <w:right w:val="none" w:sz="0" w:space="0" w:color="auto"/>
              </w:divBdr>
            </w:div>
            <w:div w:id="1766343507">
              <w:marLeft w:val="0"/>
              <w:marRight w:val="0"/>
              <w:marTop w:val="0"/>
              <w:marBottom w:val="0"/>
              <w:divBdr>
                <w:top w:val="none" w:sz="0" w:space="0" w:color="auto"/>
                <w:left w:val="none" w:sz="0" w:space="0" w:color="auto"/>
                <w:bottom w:val="none" w:sz="0" w:space="0" w:color="auto"/>
                <w:right w:val="none" w:sz="0" w:space="0" w:color="auto"/>
              </w:divBdr>
            </w:div>
            <w:div w:id="1779062395">
              <w:marLeft w:val="0"/>
              <w:marRight w:val="0"/>
              <w:marTop w:val="0"/>
              <w:marBottom w:val="0"/>
              <w:divBdr>
                <w:top w:val="none" w:sz="0" w:space="0" w:color="auto"/>
                <w:left w:val="none" w:sz="0" w:space="0" w:color="auto"/>
                <w:bottom w:val="none" w:sz="0" w:space="0" w:color="auto"/>
                <w:right w:val="none" w:sz="0" w:space="0" w:color="auto"/>
              </w:divBdr>
            </w:div>
            <w:div w:id="1229805735">
              <w:marLeft w:val="0"/>
              <w:marRight w:val="0"/>
              <w:marTop w:val="0"/>
              <w:marBottom w:val="0"/>
              <w:divBdr>
                <w:top w:val="none" w:sz="0" w:space="0" w:color="auto"/>
                <w:left w:val="none" w:sz="0" w:space="0" w:color="auto"/>
                <w:bottom w:val="none" w:sz="0" w:space="0" w:color="auto"/>
                <w:right w:val="none" w:sz="0" w:space="0" w:color="auto"/>
              </w:divBdr>
            </w:div>
            <w:div w:id="763455058">
              <w:marLeft w:val="0"/>
              <w:marRight w:val="0"/>
              <w:marTop w:val="0"/>
              <w:marBottom w:val="0"/>
              <w:divBdr>
                <w:top w:val="none" w:sz="0" w:space="0" w:color="auto"/>
                <w:left w:val="none" w:sz="0" w:space="0" w:color="auto"/>
                <w:bottom w:val="none" w:sz="0" w:space="0" w:color="auto"/>
                <w:right w:val="none" w:sz="0" w:space="0" w:color="auto"/>
              </w:divBdr>
            </w:div>
            <w:div w:id="1375885646">
              <w:marLeft w:val="0"/>
              <w:marRight w:val="0"/>
              <w:marTop w:val="0"/>
              <w:marBottom w:val="0"/>
              <w:divBdr>
                <w:top w:val="none" w:sz="0" w:space="0" w:color="auto"/>
                <w:left w:val="none" w:sz="0" w:space="0" w:color="auto"/>
                <w:bottom w:val="none" w:sz="0" w:space="0" w:color="auto"/>
                <w:right w:val="none" w:sz="0" w:space="0" w:color="auto"/>
              </w:divBdr>
            </w:div>
            <w:div w:id="1454404153">
              <w:marLeft w:val="0"/>
              <w:marRight w:val="0"/>
              <w:marTop w:val="0"/>
              <w:marBottom w:val="0"/>
              <w:divBdr>
                <w:top w:val="none" w:sz="0" w:space="0" w:color="auto"/>
                <w:left w:val="none" w:sz="0" w:space="0" w:color="auto"/>
                <w:bottom w:val="none" w:sz="0" w:space="0" w:color="auto"/>
                <w:right w:val="none" w:sz="0" w:space="0" w:color="auto"/>
              </w:divBdr>
            </w:div>
            <w:div w:id="131481866">
              <w:marLeft w:val="0"/>
              <w:marRight w:val="0"/>
              <w:marTop w:val="0"/>
              <w:marBottom w:val="0"/>
              <w:divBdr>
                <w:top w:val="none" w:sz="0" w:space="0" w:color="auto"/>
                <w:left w:val="none" w:sz="0" w:space="0" w:color="auto"/>
                <w:bottom w:val="none" w:sz="0" w:space="0" w:color="auto"/>
                <w:right w:val="none" w:sz="0" w:space="0" w:color="auto"/>
              </w:divBdr>
            </w:div>
            <w:div w:id="1200439190">
              <w:marLeft w:val="0"/>
              <w:marRight w:val="0"/>
              <w:marTop w:val="0"/>
              <w:marBottom w:val="0"/>
              <w:divBdr>
                <w:top w:val="none" w:sz="0" w:space="0" w:color="auto"/>
                <w:left w:val="none" w:sz="0" w:space="0" w:color="auto"/>
                <w:bottom w:val="none" w:sz="0" w:space="0" w:color="auto"/>
                <w:right w:val="none" w:sz="0" w:space="0" w:color="auto"/>
              </w:divBdr>
            </w:div>
            <w:div w:id="1836602022">
              <w:marLeft w:val="0"/>
              <w:marRight w:val="0"/>
              <w:marTop w:val="0"/>
              <w:marBottom w:val="0"/>
              <w:divBdr>
                <w:top w:val="none" w:sz="0" w:space="0" w:color="auto"/>
                <w:left w:val="none" w:sz="0" w:space="0" w:color="auto"/>
                <w:bottom w:val="none" w:sz="0" w:space="0" w:color="auto"/>
                <w:right w:val="none" w:sz="0" w:space="0" w:color="auto"/>
              </w:divBdr>
            </w:div>
            <w:div w:id="1555894290">
              <w:marLeft w:val="0"/>
              <w:marRight w:val="0"/>
              <w:marTop w:val="0"/>
              <w:marBottom w:val="0"/>
              <w:divBdr>
                <w:top w:val="none" w:sz="0" w:space="0" w:color="auto"/>
                <w:left w:val="none" w:sz="0" w:space="0" w:color="auto"/>
                <w:bottom w:val="none" w:sz="0" w:space="0" w:color="auto"/>
                <w:right w:val="none" w:sz="0" w:space="0" w:color="auto"/>
              </w:divBdr>
            </w:div>
            <w:div w:id="84110901">
              <w:marLeft w:val="0"/>
              <w:marRight w:val="0"/>
              <w:marTop w:val="0"/>
              <w:marBottom w:val="0"/>
              <w:divBdr>
                <w:top w:val="none" w:sz="0" w:space="0" w:color="auto"/>
                <w:left w:val="none" w:sz="0" w:space="0" w:color="auto"/>
                <w:bottom w:val="none" w:sz="0" w:space="0" w:color="auto"/>
                <w:right w:val="none" w:sz="0" w:space="0" w:color="auto"/>
              </w:divBdr>
            </w:div>
            <w:div w:id="455371323">
              <w:marLeft w:val="0"/>
              <w:marRight w:val="0"/>
              <w:marTop w:val="0"/>
              <w:marBottom w:val="0"/>
              <w:divBdr>
                <w:top w:val="none" w:sz="0" w:space="0" w:color="auto"/>
                <w:left w:val="none" w:sz="0" w:space="0" w:color="auto"/>
                <w:bottom w:val="none" w:sz="0" w:space="0" w:color="auto"/>
                <w:right w:val="none" w:sz="0" w:space="0" w:color="auto"/>
              </w:divBdr>
            </w:div>
            <w:div w:id="1964267997">
              <w:marLeft w:val="0"/>
              <w:marRight w:val="0"/>
              <w:marTop w:val="0"/>
              <w:marBottom w:val="0"/>
              <w:divBdr>
                <w:top w:val="none" w:sz="0" w:space="0" w:color="auto"/>
                <w:left w:val="none" w:sz="0" w:space="0" w:color="auto"/>
                <w:bottom w:val="none" w:sz="0" w:space="0" w:color="auto"/>
                <w:right w:val="none" w:sz="0" w:space="0" w:color="auto"/>
              </w:divBdr>
            </w:div>
            <w:div w:id="287202817">
              <w:marLeft w:val="0"/>
              <w:marRight w:val="0"/>
              <w:marTop w:val="0"/>
              <w:marBottom w:val="0"/>
              <w:divBdr>
                <w:top w:val="none" w:sz="0" w:space="0" w:color="auto"/>
                <w:left w:val="none" w:sz="0" w:space="0" w:color="auto"/>
                <w:bottom w:val="none" w:sz="0" w:space="0" w:color="auto"/>
                <w:right w:val="none" w:sz="0" w:space="0" w:color="auto"/>
              </w:divBdr>
            </w:div>
            <w:div w:id="1681538835">
              <w:marLeft w:val="0"/>
              <w:marRight w:val="0"/>
              <w:marTop w:val="0"/>
              <w:marBottom w:val="0"/>
              <w:divBdr>
                <w:top w:val="none" w:sz="0" w:space="0" w:color="auto"/>
                <w:left w:val="none" w:sz="0" w:space="0" w:color="auto"/>
                <w:bottom w:val="none" w:sz="0" w:space="0" w:color="auto"/>
                <w:right w:val="none" w:sz="0" w:space="0" w:color="auto"/>
              </w:divBdr>
            </w:div>
            <w:div w:id="1222252514">
              <w:marLeft w:val="0"/>
              <w:marRight w:val="0"/>
              <w:marTop w:val="0"/>
              <w:marBottom w:val="0"/>
              <w:divBdr>
                <w:top w:val="none" w:sz="0" w:space="0" w:color="auto"/>
                <w:left w:val="none" w:sz="0" w:space="0" w:color="auto"/>
                <w:bottom w:val="none" w:sz="0" w:space="0" w:color="auto"/>
                <w:right w:val="none" w:sz="0" w:space="0" w:color="auto"/>
              </w:divBdr>
            </w:div>
            <w:div w:id="982389150">
              <w:marLeft w:val="0"/>
              <w:marRight w:val="0"/>
              <w:marTop w:val="0"/>
              <w:marBottom w:val="0"/>
              <w:divBdr>
                <w:top w:val="none" w:sz="0" w:space="0" w:color="auto"/>
                <w:left w:val="none" w:sz="0" w:space="0" w:color="auto"/>
                <w:bottom w:val="none" w:sz="0" w:space="0" w:color="auto"/>
                <w:right w:val="none" w:sz="0" w:space="0" w:color="auto"/>
              </w:divBdr>
            </w:div>
            <w:div w:id="1662081059">
              <w:marLeft w:val="0"/>
              <w:marRight w:val="0"/>
              <w:marTop w:val="0"/>
              <w:marBottom w:val="0"/>
              <w:divBdr>
                <w:top w:val="none" w:sz="0" w:space="0" w:color="auto"/>
                <w:left w:val="none" w:sz="0" w:space="0" w:color="auto"/>
                <w:bottom w:val="none" w:sz="0" w:space="0" w:color="auto"/>
                <w:right w:val="none" w:sz="0" w:space="0" w:color="auto"/>
              </w:divBdr>
            </w:div>
            <w:div w:id="1717506774">
              <w:marLeft w:val="0"/>
              <w:marRight w:val="0"/>
              <w:marTop w:val="0"/>
              <w:marBottom w:val="0"/>
              <w:divBdr>
                <w:top w:val="none" w:sz="0" w:space="0" w:color="auto"/>
                <w:left w:val="none" w:sz="0" w:space="0" w:color="auto"/>
                <w:bottom w:val="none" w:sz="0" w:space="0" w:color="auto"/>
                <w:right w:val="none" w:sz="0" w:space="0" w:color="auto"/>
              </w:divBdr>
            </w:div>
            <w:div w:id="565797019">
              <w:marLeft w:val="0"/>
              <w:marRight w:val="0"/>
              <w:marTop w:val="0"/>
              <w:marBottom w:val="0"/>
              <w:divBdr>
                <w:top w:val="none" w:sz="0" w:space="0" w:color="auto"/>
                <w:left w:val="none" w:sz="0" w:space="0" w:color="auto"/>
                <w:bottom w:val="none" w:sz="0" w:space="0" w:color="auto"/>
                <w:right w:val="none" w:sz="0" w:space="0" w:color="auto"/>
              </w:divBdr>
            </w:div>
            <w:div w:id="1018192564">
              <w:marLeft w:val="0"/>
              <w:marRight w:val="0"/>
              <w:marTop w:val="0"/>
              <w:marBottom w:val="0"/>
              <w:divBdr>
                <w:top w:val="none" w:sz="0" w:space="0" w:color="auto"/>
                <w:left w:val="none" w:sz="0" w:space="0" w:color="auto"/>
                <w:bottom w:val="none" w:sz="0" w:space="0" w:color="auto"/>
                <w:right w:val="none" w:sz="0" w:space="0" w:color="auto"/>
              </w:divBdr>
            </w:div>
            <w:div w:id="1035732957">
              <w:marLeft w:val="0"/>
              <w:marRight w:val="0"/>
              <w:marTop w:val="0"/>
              <w:marBottom w:val="0"/>
              <w:divBdr>
                <w:top w:val="none" w:sz="0" w:space="0" w:color="auto"/>
                <w:left w:val="none" w:sz="0" w:space="0" w:color="auto"/>
                <w:bottom w:val="none" w:sz="0" w:space="0" w:color="auto"/>
                <w:right w:val="none" w:sz="0" w:space="0" w:color="auto"/>
              </w:divBdr>
            </w:div>
            <w:div w:id="1167793550">
              <w:marLeft w:val="0"/>
              <w:marRight w:val="0"/>
              <w:marTop w:val="0"/>
              <w:marBottom w:val="0"/>
              <w:divBdr>
                <w:top w:val="none" w:sz="0" w:space="0" w:color="auto"/>
                <w:left w:val="none" w:sz="0" w:space="0" w:color="auto"/>
                <w:bottom w:val="none" w:sz="0" w:space="0" w:color="auto"/>
                <w:right w:val="none" w:sz="0" w:space="0" w:color="auto"/>
              </w:divBdr>
            </w:div>
            <w:div w:id="1600598745">
              <w:marLeft w:val="0"/>
              <w:marRight w:val="0"/>
              <w:marTop w:val="0"/>
              <w:marBottom w:val="0"/>
              <w:divBdr>
                <w:top w:val="none" w:sz="0" w:space="0" w:color="auto"/>
                <w:left w:val="none" w:sz="0" w:space="0" w:color="auto"/>
                <w:bottom w:val="none" w:sz="0" w:space="0" w:color="auto"/>
                <w:right w:val="none" w:sz="0" w:space="0" w:color="auto"/>
              </w:divBdr>
            </w:div>
            <w:div w:id="1238519714">
              <w:marLeft w:val="0"/>
              <w:marRight w:val="0"/>
              <w:marTop w:val="0"/>
              <w:marBottom w:val="0"/>
              <w:divBdr>
                <w:top w:val="none" w:sz="0" w:space="0" w:color="auto"/>
                <w:left w:val="none" w:sz="0" w:space="0" w:color="auto"/>
                <w:bottom w:val="none" w:sz="0" w:space="0" w:color="auto"/>
                <w:right w:val="none" w:sz="0" w:space="0" w:color="auto"/>
              </w:divBdr>
            </w:div>
            <w:div w:id="184096252">
              <w:marLeft w:val="0"/>
              <w:marRight w:val="0"/>
              <w:marTop w:val="0"/>
              <w:marBottom w:val="0"/>
              <w:divBdr>
                <w:top w:val="none" w:sz="0" w:space="0" w:color="auto"/>
                <w:left w:val="none" w:sz="0" w:space="0" w:color="auto"/>
                <w:bottom w:val="none" w:sz="0" w:space="0" w:color="auto"/>
                <w:right w:val="none" w:sz="0" w:space="0" w:color="auto"/>
              </w:divBdr>
            </w:div>
            <w:div w:id="1794208875">
              <w:marLeft w:val="0"/>
              <w:marRight w:val="0"/>
              <w:marTop w:val="0"/>
              <w:marBottom w:val="0"/>
              <w:divBdr>
                <w:top w:val="none" w:sz="0" w:space="0" w:color="auto"/>
                <w:left w:val="none" w:sz="0" w:space="0" w:color="auto"/>
                <w:bottom w:val="none" w:sz="0" w:space="0" w:color="auto"/>
                <w:right w:val="none" w:sz="0" w:space="0" w:color="auto"/>
              </w:divBdr>
            </w:div>
            <w:div w:id="1576550297">
              <w:marLeft w:val="0"/>
              <w:marRight w:val="0"/>
              <w:marTop w:val="0"/>
              <w:marBottom w:val="0"/>
              <w:divBdr>
                <w:top w:val="none" w:sz="0" w:space="0" w:color="auto"/>
                <w:left w:val="none" w:sz="0" w:space="0" w:color="auto"/>
                <w:bottom w:val="none" w:sz="0" w:space="0" w:color="auto"/>
                <w:right w:val="none" w:sz="0" w:space="0" w:color="auto"/>
              </w:divBdr>
            </w:div>
          </w:divsChild>
        </w:div>
        <w:div w:id="1456411438">
          <w:marLeft w:val="0"/>
          <w:marRight w:val="0"/>
          <w:marTop w:val="0"/>
          <w:marBottom w:val="0"/>
          <w:divBdr>
            <w:top w:val="none" w:sz="0" w:space="0" w:color="auto"/>
            <w:left w:val="none" w:sz="0" w:space="0" w:color="auto"/>
            <w:bottom w:val="none" w:sz="0" w:space="0" w:color="auto"/>
            <w:right w:val="none" w:sz="0" w:space="0" w:color="auto"/>
          </w:divBdr>
          <w:divsChild>
            <w:div w:id="1429424276">
              <w:marLeft w:val="0"/>
              <w:marRight w:val="0"/>
              <w:marTop w:val="0"/>
              <w:marBottom w:val="0"/>
              <w:divBdr>
                <w:top w:val="none" w:sz="0" w:space="0" w:color="auto"/>
                <w:left w:val="none" w:sz="0" w:space="0" w:color="auto"/>
                <w:bottom w:val="none" w:sz="0" w:space="0" w:color="auto"/>
                <w:right w:val="none" w:sz="0" w:space="0" w:color="auto"/>
              </w:divBdr>
            </w:div>
            <w:div w:id="1708679472">
              <w:marLeft w:val="0"/>
              <w:marRight w:val="0"/>
              <w:marTop w:val="0"/>
              <w:marBottom w:val="0"/>
              <w:divBdr>
                <w:top w:val="none" w:sz="0" w:space="0" w:color="auto"/>
                <w:left w:val="none" w:sz="0" w:space="0" w:color="auto"/>
                <w:bottom w:val="none" w:sz="0" w:space="0" w:color="auto"/>
                <w:right w:val="none" w:sz="0" w:space="0" w:color="auto"/>
              </w:divBdr>
            </w:div>
            <w:div w:id="963195619">
              <w:marLeft w:val="0"/>
              <w:marRight w:val="0"/>
              <w:marTop w:val="0"/>
              <w:marBottom w:val="0"/>
              <w:divBdr>
                <w:top w:val="none" w:sz="0" w:space="0" w:color="auto"/>
                <w:left w:val="none" w:sz="0" w:space="0" w:color="auto"/>
                <w:bottom w:val="none" w:sz="0" w:space="0" w:color="auto"/>
                <w:right w:val="none" w:sz="0" w:space="0" w:color="auto"/>
              </w:divBdr>
            </w:div>
            <w:div w:id="1395422383">
              <w:marLeft w:val="0"/>
              <w:marRight w:val="0"/>
              <w:marTop w:val="0"/>
              <w:marBottom w:val="0"/>
              <w:divBdr>
                <w:top w:val="none" w:sz="0" w:space="0" w:color="auto"/>
                <w:left w:val="none" w:sz="0" w:space="0" w:color="auto"/>
                <w:bottom w:val="none" w:sz="0" w:space="0" w:color="auto"/>
                <w:right w:val="none" w:sz="0" w:space="0" w:color="auto"/>
              </w:divBdr>
            </w:div>
            <w:div w:id="211118175">
              <w:marLeft w:val="0"/>
              <w:marRight w:val="0"/>
              <w:marTop w:val="0"/>
              <w:marBottom w:val="0"/>
              <w:divBdr>
                <w:top w:val="none" w:sz="0" w:space="0" w:color="auto"/>
                <w:left w:val="none" w:sz="0" w:space="0" w:color="auto"/>
                <w:bottom w:val="none" w:sz="0" w:space="0" w:color="auto"/>
                <w:right w:val="none" w:sz="0" w:space="0" w:color="auto"/>
              </w:divBdr>
            </w:div>
            <w:div w:id="835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9251">
      <w:bodyDiv w:val="1"/>
      <w:marLeft w:val="0"/>
      <w:marRight w:val="0"/>
      <w:marTop w:val="0"/>
      <w:marBottom w:val="0"/>
      <w:divBdr>
        <w:top w:val="none" w:sz="0" w:space="0" w:color="auto"/>
        <w:left w:val="none" w:sz="0" w:space="0" w:color="auto"/>
        <w:bottom w:val="none" w:sz="0" w:space="0" w:color="auto"/>
        <w:right w:val="none" w:sz="0" w:space="0" w:color="auto"/>
      </w:divBdr>
      <w:divsChild>
        <w:div w:id="194464659">
          <w:marLeft w:val="0"/>
          <w:marRight w:val="0"/>
          <w:marTop w:val="0"/>
          <w:marBottom w:val="0"/>
          <w:divBdr>
            <w:top w:val="none" w:sz="0" w:space="0" w:color="auto"/>
            <w:left w:val="none" w:sz="0" w:space="0" w:color="auto"/>
            <w:bottom w:val="none" w:sz="0" w:space="0" w:color="auto"/>
            <w:right w:val="none" w:sz="0" w:space="0" w:color="auto"/>
          </w:divBdr>
          <w:divsChild>
            <w:div w:id="902642284">
              <w:marLeft w:val="0"/>
              <w:marRight w:val="0"/>
              <w:marTop w:val="0"/>
              <w:marBottom w:val="0"/>
              <w:divBdr>
                <w:top w:val="none" w:sz="0" w:space="0" w:color="auto"/>
                <w:left w:val="none" w:sz="0" w:space="0" w:color="auto"/>
                <w:bottom w:val="none" w:sz="0" w:space="0" w:color="auto"/>
                <w:right w:val="none" w:sz="0" w:space="0" w:color="auto"/>
              </w:divBdr>
              <w:divsChild>
                <w:div w:id="1559322561">
                  <w:marLeft w:val="0"/>
                  <w:marRight w:val="0"/>
                  <w:marTop w:val="0"/>
                  <w:marBottom w:val="0"/>
                  <w:divBdr>
                    <w:top w:val="none" w:sz="0" w:space="0" w:color="auto"/>
                    <w:left w:val="none" w:sz="0" w:space="0" w:color="auto"/>
                    <w:bottom w:val="none" w:sz="0" w:space="0" w:color="auto"/>
                    <w:right w:val="none" w:sz="0" w:space="0" w:color="auto"/>
                  </w:divBdr>
                </w:div>
                <w:div w:id="356545678">
                  <w:marLeft w:val="0"/>
                  <w:marRight w:val="0"/>
                  <w:marTop w:val="0"/>
                  <w:marBottom w:val="0"/>
                  <w:divBdr>
                    <w:top w:val="none" w:sz="0" w:space="0" w:color="auto"/>
                    <w:left w:val="none" w:sz="0" w:space="0" w:color="auto"/>
                    <w:bottom w:val="none" w:sz="0" w:space="0" w:color="auto"/>
                    <w:right w:val="none" w:sz="0" w:space="0" w:color="auto"/>
                  </w:divBdr>
                </w:div>
                <w:div w:id="669259273">
                  <w:marLeft w:val="0"/>
                  <w:marRight w:val="0"/>
                  <w:marTop w:val="0"/>
                  <w:marBottom w:val="0"/>
                  <w:divBdr>
                    <w:top w:val="none" w:sz="0" w:space="0" w:color="auto"/>
                    <w:left w:val="none" w:sz="0" w:space="0" w:color="auto"/>
                    <w:bottom w:val="none" w:sz="0" w:space="0" w:color="auto"/>
                    <w:right w:val="none" w:sz="0" w:space="0" w:color="auto"/>
                  </w:divBdr>
                </w:div>
                <w:div w:id="1543439647">
                  <w:marLeft w:val="0"/>
                  <w:marRight w:val="0"/>
                  <w:marTop w:val="0"/>
                  <w:marBottom w:val="0"/>
                  <w:divBdr>
                    <w:top w:val="none" w:sz="0" w:space="0" w:color="auto"/>
                    <w:left w:val="none" w:sz="0" w:space="0" w:color="auto"/>
                    <w:bottom w:val="none" w:sz="0" w:space="0" w:color="auto"/>
                    <w:right w:val="none" w:sz="0" w:space="0" w:color="auto"/>
                  </w:divBdr>
                </w:div>
                <w:div w:id="72897939">
                  <w:marLeft w:val="0"/>
                  <w:marRight w:val="0"/>
                  <w:marTop w:val="0"/>
                  <w:marBottom w:val="0"/>
                  <w:divBdr>
                    <w:top w:val="none" w:sz="0" w:space="0" w:color="auto"/>
                    <w:left w:val="none" w:sz="0" w:space="0" w:color="auto"/>
                    <w:bottom w:val="none" w:sz="0" w:space="0" w:color="auto"/>
                    <w:right w:val="none" w:sz="0" w:space="0" w:color="auto"/>
                  </w:divBdr>
                </w:div>
                <w:div w:id="236522600">
                  <w:marLeft w:val="0"/>
                  <w:marRight w:val="0"/>
                  <w:marTop w:val="0"/>
                  <w:marBottom w:val="0"/>
                  <w:divBdr>
                    <w:top w:val="none" w:sz="0" w:space="0" w:color="auto"/>
                    <w:left w:val="none" w:sz="0" w:space="0" w:color="auto"/>
                    <w:bottom w:val="none" w:sz="0" w:space="0" w:color="auto"/>
                    <w:right w:val="none" w:sz="0" w:space="0" w:color="auto"/>
                  </w:divBdr>
                </w:div>
                <w:div w:id="1801922389">
                  <w:marLeft w:val="0"/>
                  <w:marRight w:val="0"/>
                  <w:marTop w:val="0"/>
                  <w:marBottom w:val="0"/>
                  <w:divBdr>
                    <w:top w:val="none" w:sz="0" w:space="0" w:color="auto"/>
                    <w:left w:val="none" w:sz="0" w:space="0" w:color="auto"/>
                    <w:bottom w:val="none" w:sz="0" w:space="0" w:color="auto"/>
                    <w:right w:val="none" w:sz="0" w:space="0" w:color="auto"/>
                  </w:divBdr>
                </w:div>
                <w:div w:id="659890226">
                  <w:marLeft w:val="0"/>
                  <w:marRight w:val="0"/>
                  <w:marTop w:val="0"/>
                  <w:marBottom w:val="0"/>
                  <w:divBdr>
                    <w:top w:val="none" w:sz="0" w:space="0" w:color="auto"/>
                    <w:left w:val="none" w:sz="0" w:space="0" w:color="auto"/>
                    <w:bottom w:val="none" w:sz="0" w:space="0" w:color="auto"/>
                    <w:right w:val="none" w:sz="0" w:space="0" w:color="auto"/>
                  </w:divBdr>
                </w:div>
                <w:div w:id="618492816">
                  <w:marLeft w:val="0"/>
                  <w:marRight w:val="0"/>
                  <w:marTop w:val="0"/>
                  <w:marBottom w:val="0"/>
                  <w:divBdr>
                    <w:top w:val="none" w:sz="0" w:space="0" w:color="auto"/>
                    <w:left w:val="none" w:sz="0" w:space="0" w:color="auto"/>
                    <w:bottom w:val="none" w:sz="0" w:space="0" w:color="auto"/>
                    <w:right w:val="none" w:sz="0" w:space="0" w:color="auto"/>
                  </w:divBdr>
                </w:div>
                <w:div w:id="834802968">
                  <w:marLeft w:val="0"/>
                  <w:marRight w:val="0"/>
                  <w:marTop w:val="0"/>
                  <w:marBottom w:val="0"/>
                  <w:divBdr>
                    <w:top w:val="none" w:sz="0" w:space="0" w:color="auto"/>
                    <w:left w:val="none" w:sz="0" w:space="0" w:color="auto"/>
                    <w:bottom w:val="none" w:sz="0" w:space="0" w:color="auto"/>
                    <w:right w:val="none" w:sz="0" w:space="0" w:color="auto"/>
                  </w:divBdr>
                </w:div>
                <w:div w:id="918909478">
                  <w:marLeft w:val="0"/>
                  <w:marRight w:val="0"/>
                  <w:marTop w:val="0"/>
                  <w:marBottom w:val="0"/>
                  <w:divBdr>
                    <w:top w:val="none" w:sz="0" w:space="0" w:color="auto"/>
                    <w:left w:val="none" w:sz="0" w:space="0" w:color="auto"/>
                    <w:bottom w:val="none" w:sz="0" w:space="0" w:color="auto"/>
                    <w:right w:val="none" w:sz="0" w:space="0" w:color="auto"/>
                  </w:divBdr>
                </w:div>
                <w:div w:id="880674744">
                  <w:marLeft w:val="0"/>
                  <w:marRight w:val="0"/>
                  <w:marTop w:val="0"/>
                  <w:marBottom w:val="0"/>
                  <w:divBdr>
                    <w:top w:val="none" w:sz="0" w:space="0" w:color="auto"/>
                    <w:left w:val="none" w:sz="0" w:space="0" w:color="auto"/>
                    <w:bottom w:val="none" w:sz="0" w:space="0" w:color="auto"/>
                    <w:right w:val="none" w:sz="0" w:space="0" w:color="auto"/>
                  </w:divBdr>
                </w:div>
                <w:div w:id="851837040">
                  <w:marLeft w:val="0"/>
                  <w:marRight w:val="0"/>
                  <w:marTop w:val="0"/>
                  <w:marBottom w:val="0"/>
                  <w:divBdr>
                    <w:top w:val="none" w:sz="0" w:space="0" w:color="auto"/>
                    <w:left w:val="none" w:sz="0" w:space="0" w:color="auto"/>
                    <w:bottom w:val="none" w:sz="0" w:space="0" w:color="auto"/>
                    <w:right w:val="none" w:sz="0" w:space="0" w:color="auto"/>
                  </w:divBdr>
                </w:div>
                <w:div w:id="1304653066">
                  <w:marLeft w:val="0"/>
                  <w:marRight w:val="0"/>
                  <w:marTop w:val="0"/>
                  <w:marBottom w:val="0"/>
                  <w:divBdr>
                    <w:top w:val="none" w:sz="0" w:space="0" w:color="auto"/>
                    <w:left w:val="none" w:sz="0" w:space="0" w:color="auto"/>
                    <w:bottom w:val="none" w:sz="0" w:space="0" w:color="auto"/>
                    <w:right w:val="none" w:sz="0" w:space="0" w:color="auto"/>
                  </w:divBdr>
                </w:div>
                <w:div w:id="1022245324">
                  <w:marLeft w:val="0"/>
                  <w:marRight w:val="0"/>
                  <w:marTop w:val="0"/>
                  <w:marBottom w:val="0"/>
                  <w:divBdr>
                    <w:top w:val="none" w:sz="0" w:space="0" w:color="auto"/>
                    <w:left w:val="none" w:sz="0" w:space="0" w:color="auto"/>
                    <w:bottom w:val="none" w:sz="0" w:space="0" w:color="auto"/>
                    <w:right w:val="none" w:sz="0" w:space="0" w:color="auto"/>
                  </w:divBdr>
                </w:div>
                <w:div w:id="1402169668">
                  <w:marLeft w:val="0"/>
                  <w:marRight w:val="0"/>
                  <w:marTop w:val="0"/>
                  <w:marBottom w:val="0"/>
                  <w:divBdr>
                    <w:top w:val="none" w:sz="0" w:space="0" w:color="auto"/>
                    <w:left w:val="none" w:sz="0" w:space="0" w:color="auto"/>
                    <w:bottom w:val="none" w:sz="0" w:space="0" w:color="auto"/>
                    <w:right w:val="none" w:sz="0" w:space="0" w:color="auto"/>
                  </w:divBdr>
                </w:div>
                <w:div w:id="1727756252">
                  <w:marLeft w:val="0"/>
                  <w:marRight w:val="0"/>
                  <w:marTop w:val="0"/>
                  <w:marBottom w:val="0"/>
                  <w:divBdr>
                    <w:top w:val="none" w:sz="0" w:space="0" w:color="auto"/>
                    <w:left w:val="none" w:sz="0" w:space="0" w:color="auto"/>
                    <w:bottom w:val="none" w:sz="0" w:space="0" w:color="auto"/>
                    <w:right w:val="none" w:sz="0" w:space="0" w:color="auto"/>
                  </w:divBdr>
                </w:div>
                <w:div w:id="1625115870">
                  <w:marLeft w:val="0"/>
                  <w:marRight w:val="0"/>
                  <w:marTop w:val="0"/>
                  <w:marBottom w:val="0"/>
                  <w:divBdr>
                    <w:top w:val="none" w:sz="0" w:space="0" w:color="auto"/>
                    <w:left w:val="none" w:sz="0" w:space="0" w:color="auto"/>
                    <w:bottom w:val="none" w:sz="0" w:space="0" w:color="auto"/>
                    <w:right w:val="none" w:sz="0" w:space="0" w:color="auto"/>
                  </w:divBdr>
                </w:div>
                <w:div w:id="12417394">
                  <w:marLeft w:val="0"/>
                  <w:marRight w:val="0"/>
                  <w:marTop w:val="0"/>
                  <w:marBottom w:val="0"/>
                  <w:divBdr>
                    <w:top w:val="none" w:sz="0" w:space="0" w:color="auto"/>
                    <w:left w:val="none" w:sz="0" w:space="0" w:color="auto"/>
                    <w:bottom w:val="none" w:sz="0" w:space="0" w:color="auto"/>
                    <w:right w:val="none" w:sz="0" w:space="0" w:color="auto"/>
                  </w:divBdr>
                </w:div>
              </w:divsChild>
            </w:div>
            <w:div w:id="712776121">
              <w:marLeft w:val="0"/>
              <w:marRight w:val="0"/>
              <w:marTop w:val="0"/>
              <w:marBottom w:val="0"/>
              <w:divBdr>
                <w:top w:val="none" w:sz="0" w:space="0" w:color="auto"/>
                <w:left w:val="none" w:sz="0" w:space="0" w:color="auto"/>
                <w:bottom w:val="none" w:sz="0" w:space="0" w:color="auto"/>
                <w:right w:val="none" w:sz="0" w:space="0" w:color="auto"/>
              </w:divBdr>
              <w:divsChild>
                <w:div w:id="1204252455">
                  <w:marLeft w:val="0"/>
                  <w:marRight w:val="0"/>
                  <w:marTop w:val="0"/>
                  <w:marBottom w:val="0"/>
                  <w:divBdr>
                    <w:top w:val="none" w:sz="0" w:space="0" w:color="auto"/>
                    <w:left w:val="none" w:sz="0" w:space="0" w:color="auto"/>
                    <w:bottom w:val="none" w:sz="0" w:space="0" w:color="auto"/>
                    <w:right w:val="none" w:sz="0" w:space="0" w:color="auto"/>
                  </w:divBdr>
                </w:div>
                <w:div w:id="1658994332">
                  <w:marLeft w:val="0"/>
                  <w:marRight w:val="0"/>
                  <w:marTop w:val="0"/>
                  <w:marBottom w:val="0"/>
                  <w:divBdr>
                    <w:top w:val="none" w:sz="0" w:space="0" w:color="auto"/>
                    <w:left w:val="none" w:sz="0" w:space="0" w:color="auto"/>
                    <w:bottom w:val="none" w:sz="0" w:space="0" w:color="auto"/>
                    <w:right w:val="none" w:sz="0" w:space="0" w:color="auto"/>
                  </w:divBdr>
                </w:div>
                <w:div w:id="144128807">
                  <w:marLeft w:val="0"/>
                  <w:marRight w:val="0"/>
                  <w:marTop w:val="0"/>
                  <w:marBottom w:val="0"/>
                  <w:divBdr>
                    <w:top w:val="none" w:sz="0" w:space="0" w:color="auto"/>
                    <w:left w:val="none" w:sz="0" w:space="0" w:color="auto"/>
                    <w:bottom w:val="none" w:sz="0" w:space="0" w:color="auto"/>
                    <w:right w:val="none" w:sz="0" w:space="0" w:color="auto"/>
                  </w:divBdr>
                </w:div>
                <w:div w:id="1578439379">
                  <w:marLeft w:val="0"/>
                  <w:marRight w:val="0"/>
                  <w:marTop w:val="0"/>
                  <w:marBottom w:val="0"/>
                  <w:divBdr>
                    <w:top w:val="none" w:sz="0" w:space="0" w:color="auto"/>
                    <w:left w:val="none" w:sz="0" w:space="0" w:color="auto"/>
                    <w:bottom w:val="none" w:sz="0" w:space="0" w:color="auto"/>
                    <w:right w:val="none" w:sz="0" w:space="0" w:color="auto"/>
                  </w:divBdr>
                </w:div>
                <w:div w:id="1026981737">
                  <w:marLeft w:val="0"/>
                  <w:marRight w:val="0"/>
                  <w:marTop w:val="0"/>
                  <w:marBottom w:val="0"/>
                  <w:divBdr>
                    <w:top w:val="none" w:sz="0" w:space="0" w:color="auto"/>
                    <w:left w:val="none" w:sz="0" w:space="0" w:color="auto"/>
                    <w:bottom w:val="none" w:sz="0" w:space="0" w:color="auto"/>
                    <w:right w:val="none" w:sz="0" w:space="0" w:color="auto"/>
                  </w:divBdr>
                </w:div>
                <w:div w:id="374934460">
                  <w:marLeft w:val="0"/>
                  <w:marRight w:val="0"/>
                  <w:marTop w:val="0"/>
                  <w:marBottom w:val="0"/>
                  <w:divBdr>
                    <w:top w:val="none" w:sz="0" w:space="0" w:color="auto"/>
                    <w:left w:val="none" w:sz="0" w:space="0" w:color="auto"/>
                    <w:bottom w:val="none" w:sz="0" w:space="0" w:color="auto"/>
                    <w:right w:val="none" w:sz="0" w:space="0" w:color="auto"/>
                  </w:divBdr>
                </w:div>
                <w:div w:id="1157040262">
                  <w:marLeft w:val="0"/>
                  <w:marRight w:val="0"/>
                  <w:marTop w:val="0"/>
                  <w:marBottom w:val="0"/>
                  <w:divBdr>
                    <w:top w:val="none" w:sz="0" w:space="0" w:color="auto"/>
                    <w:left w:val="none" w:sz="0" w:space="0" w:color="auto"/>
                    <w:bottom w:val="none" w:sz="0" w:space="0" w:color="auto"/>
                    <w:right w:val="none" w:sz="0" w:space="0" w:color="auto"/>
                  </w:divBdr>
                </w:div>
                <w:div w:id="283774055">
                  <w:marLeft w:val="0"/>
                  <w:marRight w:val="0"/>
                  <w:marTop w:val="0"/>
                  <w:marBottom w:val="0"/>
                  <w:divBdr>
                    <w:top w:val="none" w:sz="0" w:space="0" w:color="auto"/>
                    <w:left w:val="none" w:sz="0" w:space="0" w:color="auto"/>
                    <w:bottom w:val="none" w:sz="0" w:space="0" w:color="auto"/>
                    <w:right w:val="none" w:sz="0" w:space="0" w:color="auto"/>
                  </w:divBdr>
                </w:div>
                <w:div w:id="1149173887">
                  <w:marLeft w:val="0"/>
                  <w:marRight w:val="0"/>
                  <w:marTop w:val="0"/>
                  <w:marBottom w:val="0"/>
                  <w:divBdr>
                    <w:top w:val="none" w:sz="0" w:space="0" w:color="auto"/>
                    <w:left w:val="none" w:sz="0" w:space="0" w:color="auto"/>
                    <w:bottom w:val="none" w:sz="0" w:space="0" w:color="auto"/>
                    <w:right w:val="none" w:sz="0" w:space="0" w:color="auto"/>
                  </w:divBdr>
                </w:div>
                <w:div w:id="1205867207">
                  <w:marLeft w:val="0"/>
                  <w:marRight w:val="0"/>
                  <w:marTop w:val="0"/>
                  <w:marBottom w:val="0"/>
                  <w:divBdr>
                    <w:top w:val="none" w:sz="0" w:space="0" w:color="auto"/>
                    <w:left w:val="none" w:sz="0" w:space="0" w:color="auto"/>
                    <w:bottom w:val="none" w:sz="0" w:space="0" w:color="auto"/>
                    <w:right w:val="none" w:sz="0" w:space="0" w:color="auto"/>
                  </w:divBdr>
                </w:div>
                <w:div w:id="1455247627">
                  <w:marLeft w:val="0"/>
                  <w:marRight w:val="0"/>
                  <w:marTop w:val="0"/>
                  <w:marBottom w:val="0"/>
                  <w:divBdr>
                    <w:top w:val="none" w:sz="0" w:space="0" w:color="auto"/>
                    <w:left w:val="none" w:sz="0" w:space="0" w:color="auto"/>
                    <w:bottom w:val="none" w:sz="0" w:space="0" w:color="auto"/>
                    <w:right w:val="none" w:sz="0" w:space="0" w:color="auto"/>
                  </w:divBdr>
                </w:div>
                <w:div w:id="734664574">
                  <w:marLeft w:val="0"/>
                  <w:marRight w:val="0"/>
                  <w:marTop w:val="0"/>
                  <w:marBottom w:val="0"/>
                  <w:divBdr>
                    <w:top w:val="none" w:sz="0" w:space="0" w:color="auto"/>
                    <w:left w:val="none" w:sz="0" w:space="0" w:color="auto"/>
                    <w:bottom w:val="none" w:sz="0" w:space="0" w:color="auto"/>
                    <w:right w:val="none" w:sz="0" w:space="0" w:color="auto"/>
                  </w:divBdr>
                </w:div>
                <w:div w:id="1493179481">
                  <w:marLeft w:val="0"/>
                  <w:marRight w:val="0"/>
                  <w:marTop w:val="0"/>
                  <w:marBottom w:val="0"/>
                  <w:divBdr>
                    <w:top w:val="none" w:sz="0" w:space="0" w:color="auto"/>
                    <w:left w:val="none" w:sz="0" w:space="0" w:color="auto"/>
                    <w:bottom w:val="none" w:sz="0" w:space="0" w:color="auto"/>
                    <w:right w:val="none" w:sz="0" w:space="0" w:color="auto"/>
                  </w:divBdr>
                </w:div>
                <w:div w:id="312955988">
                  <w:marLeft w:val="0"/>
                  <w:marRight w:val="0"/>
                  <w:marTop w:val="0"/>
                  <w:marBottom w:val="0"/>
                  <w:divBdr>
                    <w:top w:val="none" w:sz="0" w:space="0" w:color="auto"/>
                    <w:left w:val="none" w:sz="0" w:space="0" w:color="auto"/>
                    <w:bottom w:val="none" w:sz="0" w:space="0" w:color="auto"/>
                    <w:right w:val="none" w:sz="0" w:space="0" w:color="auto"/>
                  </w:divBdr>
                </w:div>
                <w:div w:id="816185652">
                  <w:marLeft w:val="0"/>
                  <w:marRight w:val="0"/>
                  <w:marTop w:val="0"/>
                  <w:marBottom w:val="0"/>
                  <w:divBdr>
                    <w:top w:val="none" w:sz="0" w:space="0" w:color="auto"/>
                    <w:left w:val="none" w:sz="0" w:space="0" w:color="auto"/>
                    <w:bottom w:val="none" w:sz="0" w:space="0" w:color="auto"/>
                    <w:right w:val="none" w:sz="0" w:space="0" w:color="auto"/>
                  </w:divBdr>
                </w:div>
                <w:div w:id="848562717">
                  <w:marLeft w:val="0"/>
                  <w:marRight w:val="0"/>
                  <w:marTop w:val="0"/>
                  <w:marBottom w:val="0"/>
                  <w:divBdr>
                    <w:top w:val="none" w:sz="0" w:space="0" w:color="auto"/>
                    <w:left w:val="none" w:sz="0" w:space="0" w:color="auto"/>
                    <w:bottom w:val="none" w:sz="0" w:space="0" w:color="auto"/>
                    <w:right w:val="none" w:sz="0" w:space="0" w:color="auto"/>
                  </w:divBdr>
                </w:div>
                <w:div w:id="1952324318">
                  <w:marLeft w:val="0"/>
                  <w:marRight w:val="0"/>
                  <w:marTop w:val="0"/>
                  <w:marBottom w:val="0"/>
                  <w:divBdr>
                    <w:top w:val="none" w:sz="0" w:space="0" w:color="auto"/>
                    <w:left w:val="none" w:sz="0" w:space="0" w:color="auto"/>
                    <w:bottom w:val="none" w:sz="0" w:space="0" w:color="auto"/>
                    <w:right w:val="none" w:sz="0" w:space="0" w:color="auto"/>
                  </w:divBdr>
                </w:div>
                <w:div w:id="1229150103">
                  <w:marLeft w:val="0"/>
                  <w:marRight w:val="0"/>
                  <w:marTop w:val="0"/>
                  <w:marBottom w:val="0"/>
                  <w:divBdr>
                    <w:top w:val="none" w:sz="0" w:space="0" w:color="auto"/>
                    <w:left w:val="none" w:sz="0" w:space="0" w:color="auto"/>
                    <w:bottom w:val="none" w:sz="0" w:space="0" w:color="auto"/>
                    <w:right w:val="none" w:sz="0" w:space="0" w:color="auto"/>
                  </w:divBdr>
                </w:div>
                <w:div w:id="2083332879">
                  <w:marLeft w:val="0"/>
                  <w:marRight w:val="0"/>
                  <w:marTop w:val="0"/>
                  <w:marBottom w:val="0"/>
                  <w:divBdr>
                    <w:top w:val="none" w:sz="0" w:space="0" w:color="auto"/>
                    <w:left w:val="none" w:sz="0" w:space="0" w:color="auto"/>
                    <w:bottom w:val="none" w:sz="0" w:space="0" w:color="auto"/>
                    <w:right w:val="none" w:sz="0" w:space="0" w:color="auto"/>
                  </w:divBdr>
                </w:div>
                <w:div w:id="2090811759">
                  <w:marLeft w:val="0"/>
                  <w:marRight w:val="0"/>
                  <w:marTop w:val="0"/>
                  <w:marBottom w:val="0"/>
                  <w:divBdr>
                    <w:top w:val="none" w:sz="0" w:space="0" w:color="auto"/>
                    <w:left w:val="none" w:sz="0" w:space="0" w:color="auto"/>
                    <w:bottom w:val="none" w:sz="0" w:space="0" w:color="auto"/>
                    <w:right w:val="none" w:sz="0" w:space="0" w:color="auto"/>
                  </w:divBdr>
                </w:div>
                <w:div w:id="1600212325">
                  <w:marLeft w:val="0"/>
                  <w:marRight w:val="0"/>
                  <w:marTop w:val="0"/>
                  <w:marBottom w:val="0"/>
                  <w:divBdr>
                    <w:top w:val="none" w:sz="0" w:space="0" w:color="auto"/>
                    <w:left w:val="none" w:sz="0" w:space="0" w:color="auto"/>
                    <w:bottom w:val="none" w:sz="0" w:space="0" w:color="auto"/>
                    <w:right w:val="none" w:sz="0" w:space="0" w:color="auto"/>
                  </w:divBdr>
                </w:div>
                <w:div w:id="853038718">
                  <w:marLeft w:val="0"/>
                  <w:marRight w:val="0"/>
                  <w:marTop w:val="0"/>
                  <w:marBottom w:val="0"/>
                  <w:divBdr>
                    <w:top w:val="none" w:sz="0" w:space="0" w:color="auto"/>
                    <w:left w:val="none" w:sz="0" w:space="0" w:color="auto"/>
                    <w:bottom w:val="none" w:sz="0" w:space="0" w:color="auto"/>
                    <w:right w:val="none" w:sz="0" w:space="0" w:color="auto"/>
                  </w:divBdr>
                </w:div>
                <w:div w:id="1381249520">
                  <w:marLeft w:val="0"/>
                  <w:marRight w:val="0"/>
                  <w:marTop w:val="0"/>
                  <w:marBottom w:val="0"/>
                  <w:divBdr>
                    <w:top w:val="none" w:sz="0" w:space="0" w:color="auto"/>
                    <w:left w:val="none" w:sz="0" w:space="0" w:color="auto"/>
                    <w:bottom w:val="none" w:sz="0" w:space="0" w:color="auto"/>
                    <w:right w:val="none" w:sz="0" w:space="0" w:color="auto"/>
                  </w:divBdr>
                </w:div>
                <w:div w:id="1824850685">
                  <w:marLeft w:val="0"/>
                  <w:marRight w:val="0"/>
                  <w:marTop w:val="0"/>
                  <w:marBottom w:val="0"/>
                  <w:divBdr>
                    <w:top w:val="none" w:sz="0" w:space="0" w:color="auto"/>
                    <w:left w:val="none" w:sz="0" w:space="0" w:color="auto"/>
                    <w:bottom w:val="none" w:sz="0" w:space="0" w:color="auto"/>
                    <w:right w:val="none" w:sz="0" w:space="0" w:color="auto"/>
                  </w:divBdr>
                </w:div>
                <w:div w:id="799954372">
                  <w:marLeft w:val="0"/>
                  <w:marRight w:val="0"/>
                  <w:marTop w:val="0"/>
                  <w:marBottom w:val="0"/>
                  <w:divBdr>
                    <w:top w:val="none" w:sz="0" w:space="0" w:color="auto"/>
                    <w:left w:val="none" w:sz="0" w:space="0" w:color="auto"/>
                    <w:bottom w:val="none" w:sz="0" w:space="0" w:color="auto"/>
                    <w:right w:val="none" w:sz="0" w:space="0" w:color="auto"/>
                  </w:divBdr>
                </w:div>
                <w:div w:id="1458838483">
                  <w:marLeft w:val="0"/>
                  <w:marRight w:val="0"/>
                  <w:marTop w:val="0"/>
                  <w:marBottom w:val="0"/>
                  <w:divBdr>
                    <w:top w:val="none" w:sz="0" w:space="0" w:color="auto"/>
                    <w:left w:val="none" w:sz="0" w:space="0" w:color="auto"/>
                    <w:bottom w:val="none" w:sz="0" w:space="0" w:color="auto"/>
                    <w:right w:val="none" w:sz="0" w:space="0" w:color="auto"/>
                  </w:divBdr>
                </w:div>
                <w:div w:id="2005929778">
                  <w:marLeft w:val="0"/>
                  <w:marRight w:val="0"/>
                  <w:marTop w:val="0"/>
                  <w:marBottom w:val="0"/>
                  <w:divBdr>
                    <w:top w:val="none" w:sz="0" w:space="0" w:color="auto"/>
                    <w:left w:val="none" w:sz="0" w:space="0" w:color="auto"/>
                    <w:bottom w:val="none" w:sz="0" w:space="0" w:color="auto"/>
                    <w:right w:val="none" w:sz="0" w:space="0" w:color="auto"/>
                  </w:divBdr>
                </w:div>
                <w:div w:id="1868562664">
                  <w:marLeft w:val="0"/>
                  <w:marRight w:val="0"/>
                  <w:marTop w:val="0"/>
                  <w:marBottom w:val="0"/>
                  <w:divBdr>
                    <w:top w:val="none" w:sz="0" w:space="0" w:color="auto"/>
                    <w:left w:val="none" w:sz="0" w:space="0" w:color="auto"/>
                    <w:bottom w:val="none" w:sz="0" w:space="0" w:color="auto"/>
                    <w:right w:val="none" w:sz="0" w:space="0" w:color="auto"/>
                  </w:divBdr>
                </w:div>
                <w:div w:id="1424036490">
                  <w:marLeft w:val="0"/>
                  <w:marRight w:val="0"/>
                  <w:marTop w:val="0"/>
                  <w:marBottom w:val="0"/>
                  <w:divBdr>
                    <w:top w:val="none" w:sz="0" w:space="0" w:color="auto"/>
                    <w:left w:val="none" w:sz="0" w:space="0" w:color="auto"/>
                    <w:bottom w:val="none" w:sz="0" w:space="0" w:color="auto"/>
                    <w:right w:val="none" w:sz="0" w:space="0" w:color="auto"/>
                  </w:divBdr>
                </w:div>
                <w:div w:id="962421574">
                  <w:marLeft w:val="0"/>
                  <w:marRight w:val="0"/>
                  <w:marTop w:val="0"/>
                  <w:marBottom w:val="0"/>
                  <w:divBdr>
                    <w:top w:val="none" w:sz="0" w:space="0" w:color="auto"/>
                    <w:left w:val="none" w:sz="0" w:space="0" w:color="auto"/>
                    <w:bottom w:val="none" w:sz="0" w:space="0" w:color="auto"/>
                    <w:right w:val="none" w:sz="0" w:space="0" w:color="auto"/>
                  </w:divBdr>
                </w:div>
                <w:div w:id="294796743">
                  <w:marLeft w:val="0"/>
                  <w:marRight w:val="0"/>
                  <w:marTop w:val="0"/>
                  <w:marBottom w:val="0"/>
                  <w:divBdr>
                    <w:top w:val="none" w:sz="0" w:space="0" w:color="auto"/>
                    <w:left w:val="none" w:sz="0" w:space="0" w:color="auto"/>
                    <w:bottom w:val="none" w:sz="0" w:space="0" w:color="auto"/>
                    <w:right w:val="none" w:sz="0" w:space="0" w:color="auto"/>
                  </w:divBdr>
                </w:div>
                <w:div w:id="471170873">
                  <w:marLeft w:val="0"/>
                  <w:marRight w:val="0"/>
                  <w:marTop w:val="0"/>
                  <w:marBottom w:val="0"/>
                  <w:divBdr>
                    <w:top w:val="none" w:sz="0" w:space="0" w:color="auto"/>
                    <w:left w:val="none" w:sz="0" w:space="0" w:color="auto"/>
                    <w:bottom w:val="none" w:sz="0" w:space="0" w:color="auto"/>
                    <w:right w:val="none" w:sz="0" w:space="0" w:color="auto"/>
                  </w:divBdr>
                </w:div>
                <w:div w:id="1810396970">
                  <w:marLeft w:val="0"/>
                  <w:marRight w:val="0"/>
                  <w:marTop w:val="0"/>
                  <w:marBottom w:val="0"/>
                  <w:divBdr>
                    <w:top w:val="none" w:sz="0" w:space="0" w:color="auto"/>
                    <w:left w:val="none" w:sz="0" w:space="0" w:color="auto"/>
                    <w:bottom w:val="none" w:sz="0" w:space="0" w:color="auto"/>
                    <w:right w:val="none" w:sz="0" w:space="0" w:color="auto"/>
                  </w:divBdr>
                </w:div>
                <w:div w:id="1154104119">
                  <w:marLeft w:val="0"/>
                  <w:marRight w:val="0"/>
                  <w:marTop w:val="0"/>
                  <w:marBottom w:val="0"/>
                  <w:divBdr>
                    <w:top w:val="none" w:sz="0" w:space="0" w:color="auto"/>
                    <w:left w:val="none" w:sz="0" w:space="0" w:color="auto"/>
                    <w:bottom w:val="none" w:sz="0" w:space="0" w:color="auto"/>
                    <w:right w:val="none" w:sz="0" w:space="0" w:color="auto"/>
                  </w:divBdr>
                </w:div>
                <w:div w:id="985088271">
                  <w:marLeft w:val="0"/>
                  <w:marRight w:val="0"/>
                  <w:marTop w:val="0"/>
                  <w:marBottom w:val="0"/>
                  <w:divBdr>
                    <w:top w:val="none" w:sz="0" w:space="0" w:color="auto"/>
                    <w:left w:val="none" w:sz="0" w:space="0" w:color="auto"/>
                    <w:bottom w:val="none" w:sz="0" w:space="0" w:color="auto"/>
                    <w:right w:val="none" w:sz="0" w:space="0" w:color="auto"/>
                  </w:divBdr>
                </w:div>
                <w:div w:id="1901481863">
                  <w:marLeft w:val="0"/>
                  <w:marRight w:val="0"/>
                  <w:marTop w:val="0"/>
                  <w:marBottom w:val="0"/>
                  <w:divBdr>
                    <w:top w:val="none" w:sz="0" w:space="0" w:color="auto"/>
                    <w:left w:val="none" w:sz="0" w:space="0" w:color="auto"/>
                    <w:bottom w:val="none" w:sz="0" w:space="0" w:color="auto"/>
                    <w:right w:val="none" w:sz="0" w:space="0" w:color="auto"/>
                  </w:divBdr>
                </w:div>
                <w:div w:id="254438805">
                  <w:marLeft w:val="0"/>
                  <w:marRight w:val="0"/>
                  <w:marTop w:val="0"/>
                  <w:marBottom w:val="0"/>
                  <w:divBdr>
                    <w:top w:val="none" w:sz="0" w:space="0" w:color="auto"/>
                    <w:left w:val="none" w:sz="0" w:space="0" w:color="auto"/>
                    <w:bottom w:val="none" w:sz="0" w:space="0" w:color="auto"/>
                    <w:right w:val="none" w:sz="0" w:space="0" w:color="auto"/>
                  </w:divBdr>
                </w:div>
                <w:div w:id="461577471">
                  <w:marLeft w:val="0"/>
                  <w:marRight w:val="0"/>
                  <w:marTop w:val="0"/>
                  <w:marBottom w:val="0"/>
                  <w:divBdr>
                    <w:top w:val="none" w:sz="0" w:space="0" w:color="auto"/>
                    <w:left w:val="none" w:sz="0" w:space="0" w:color="auto"/>
                    <w:bottom w:val="none" w:sz="0" w:space="0" w:color="auto"/>
                    <w:right w:val="none" w:sz="0" w:space="0" w:color="auto"/>
                  </w:divBdr>
                </w:div>
                <w:div w:id="1871524316">
                  <w:marLeft w:val="0"/>
                  <w:marRight w:val="0"/>
                  <w:marTop w:val="0"/>
                  <w:marBottom w:val="0"/>
                  <w:divBdr>
                    <w:top w:val="none" w:sz="0" w:space="0" w:color="auto"/>
                    <w:left w:val="none" w:sz="0" w:space="0" w:color="auto"/>
                    <w:bottom w:val="none" w:sz="0" w:space="0" w:color="auto"/>
                    <w:right w:val="none" w:sz="0" w:space="0" w:color="auto"/>
                  </w:divBdr>
                </w:div>
                <w:div w:id="1808889562">
                  <w:marLeft w:val="0"/>
                  <w:marRight w:val="0"/>
                  <w:marTop w:val="0"/>
                  <w:marBottom w:val="0"/>
                  <w:divBdr>
                    <w:top w:val="none" w:sz="0" w:space="0" w:color="auto"/>
                    <w:left w:val="none" w:sz="0" w:space="0" w:color="auto"/>
                    <w:bottom w:val="none" w:sz="0" w:space="0" w:color="auto"/>
                    <w:right w:val="none" w:sz="0" w:space="0" w:color="auto"/>
                  </w:divBdr>
                </w:div>
                <w:div w:id="1267541170">
                  <w:marLeft w:val="0"/>
                  <w:marRight w:val="0"/>
                  <w:marTop w:val="0"/>
                  <w:marBottom w:val="0"/>
                  <w:divBdr>
                    <w:top w:val="none" w:sz="0" w:space="0" w:color="auto"/>
                    <w:left w:val="none" w:sz="0" w:space="0" w:color="auto"/>
                    <w:bottom w:val="none" w:sz="0" w:space="0" w:color="auto"/>
                    <w:right w:val="none" w:sz="0" w:space="0" w:color="auto"/>
                  </w:divBdr>
                </w:div>
                <w:div w:id="1610895742">
                  <w:marLeft w:val="0"/>
                  <w:marRight w:val="0"/>
                  <w:marTop w:val="0"/>
                  <w:marBottom w:val="0"/>
                  <w:divBdr>
                    <w:top w:val="none" w:sz="0" w:space="0" w:color="auto"/>
                    <w:left w:val="none" w:sz="0" w:space="0" w:color="auto"/>
                    <w:bottom w:val="none" w:sz="0" w:space="0" w:color="auto"/>
                    <w:right w:val="none" w:sz="0" w:space="0" w:color="auto"/>
                  </w:divBdr>
                </w:div>
                <w:div w:id="1967199114">
                  <w:marLeft w:val="0"/>
                  <w:marRight w:val="0"/>
                  <w:marTop w:val="0"/>
                  <w:marBottom w:val="0"/>
                  <w:divBdr>
                    <w:top w:val="none" w:sz="0" w:space="0" w:color="auto"/>
                    <w:left w:val="none" w:sz="0" w:space="0" w:color="auto"/>
                    <w:bottom w:val="none" w:sz="0" w:space="0" w:color="auto"/>
                    <w:right w:val="none" w:sz="0" w:space="0" w:color="auto"/>
                  </w:divBdr>
                </w:div>
                <w:div w:id="323629939">
                  <w:marLeft w:val="0"/>
                  <w:marRight w:val="0"/>
                  <w:marTop w:val="0"/>
                  <w:marBottom w:val="0"/>
                  <w:divBdr>
                    <w:top w:val="none" w:sz="0" w:space="0" w:color="auto"/>
                    <w:left w:val="none" w:sz="0" w:space="0" w:color="auto"/>
                    <w:bottom w:val="none" w:sz="0" w:space="0" w:color="auto"/>
                    <w:right w:val="none" w:sz="0" w:space="0" w:color="auto"/>
                  </w:divBdr>
                </w:div>
                <w:div w:id="1482238401">
                  <w:marLeft w:val="0"/>
                  <w:marRight w:val="0"/>
                  <w:marTop w:val="0"/>
                  <w:marBottom w:val="0"/>
                  <w:divBdr>
                    <w:top w:val="none" w:sz="0" w:space="0" w:color="auto"/>
                    <w:left w:val="none" w:sz="0" w:space="0" w:color="auto"/>
                    <w:bottom w:val="none" w:sz="0" w:space="0" w:color="auto"/>
                    <w:right w:val="none" w:sz="0" w:space="0" w:color="auto"/>
                  </w:divBdr>
                </w:div>
                <w:div w:id="520628380">
                  <w:marLeft w:val="0"/>
                  <w:marRight w:val="0"/>
                  <w:marTop w:val="0"/>
                  <w:marBottom w:val="0"/>
                  <w:divBdr>
                    <w:top w:val="none" w:sz="0" w:space="0" w:color="auto"/>
                    <w:left w:val="none" w:sz="0" w:space="0" w:color="auto"/>
                    <w:bottom w:val="none" w:sz="0" w:space="0" w:color="auto"/>
                    <w:right w:val="none" w:sz="0" w:space="0" w:color="auto"/>
                  </w:divBdr>
                </w:div>
                <w:div w:id="23335511">
                  <w:marLeft w:val="0"/>
                  <w:marRight w:val="0"/>
                  <w:marTop w:val="0"/>
                  <w:marBottom w:val="0"/>
                  <w:divBdr>
                    <w:top w:val="none" w:sz="0" w:space="0" w:color="auto"/>
                    <w:left w:val="none" w:sz="0" w:space="0" w:color="auto"/>
                    <w:bottom w:val="none" w:sz="0" w:space="0" w:color="auto"/>
                    <w:right w:val="none" w:sz="0" w:space="0" w:color="auto"/>
                  </w:divBdr>
                </w:div>
                <w:div w:id="338191397">
                  <w:marLeft w:val="0"/>
                  <w:marRight w:val="0"/>
                  <w:marTop w:val="0"/>
                  <w:marBottom w:val="0"/>
                  <w:divBdr>
                    <w:top w:val="none" w:sz="0" w:space="0" w:color="auto"/>
                    <w:left w:val="none" w:sz="0" w:space="0" w:color="auto"/>
                    <w:bottom w:val="none" w:sz="0" w:space="0" w:color="auto"/>
                    <w:right w:val="none" w:sz="0" w:space="0" w:color="auto"/>
                  </w:divBdr>
                </w:div>
                <w:div w:id="1984112534">
                  <w:marLeft w:val="0"/>
                  <w:marRight w:val="0"/>
                  <w:marTop w:val="0"/>
                  <w:marBottom w:val="0"/>
                  <w:divBdr>
                    <w:top w:val="none" w:sz="0" w:space="0" w:color="auto"/>
                    <w:left w:val="none" w:sz="0" w:space="0" w:color="auto"/>
                    <w:bottom w:val="none" w:sz="0" w:space="0" w:color="auto"/>
                    <w:right w:val="none" w:sz="0" w:space="0" w:color="auto"/>
                  </w:divBdr>
                </w:div>
              </w:divsChild>
            </w:div>
            <w:div w:id="1460613464">
              <w:marLeft w:val="0"/>
              <w:marRight w:val="0"/>
              <w:marTop w:val="0"/>
              <w:marBottom w:val="0"/>
              <w:divBdr>
                <w:top w:val="none" w:sz="0" w:space="0" w:color="auto"/>
                <w:left w:val="none" w:sz="0" w:space="0" w:color="auto"/>
                <w:bottom w:val="none" w:sz="0" w:space="0" w:color="auto"/>
                <w:right w:val="none" w:sz="0" w:space="0" w:color="auto"/>
              </w:divBdr>
            </w:div>
            <w:div w:id="456143460">
              <w:marLeft w:val="0"/>
              <w:marRight w:val="0"/>
              <w:marTop w:val="0"/>
              <w:marBottom w:val="0"/>
              <w:divBdr>
                <w:top w:val="none" w:sz="0" w:space="0" w:color="auto"/>
                <w:left w:val="none" w:sz="0" w:space="0" w:color="auto"/>
                <w:bottom w:val="none" w:sz="0" w:space="0" w:color="auto"/>
                <w:right w:val="none" w:sz="0" w:space="0" w:color="auto"/>
              </w:divBdr>
            </w:div>
            <w:div w:id="1290085235">
              <w:marLeft w:val="0"/>
              <w:marRight w:val="0"/>
              <w:marTop w:val="0"/>
              <w:marBottom w:val="0"/>
              <w:divBdr>
                <w:top w:val="none" w:sz="0" w:space="0" w:color="auto"/>
                <w:left w:val="none" w:sz="0" w:space="0" w:color="auto"/>
                <w:bottom w:val="none" w:sz="0" w:space="0" w:color="auto"/>
                <w:right w:val="none" w:sz="0" w:space="0" w:color="auto"/>
              </w:divBdr>
            </w:div>
            <w:div w:id="1996294070">
              <w:marLeft w:val="0"/>
              <w:marRight w:val="0"/>
              <w:marTop w:val="0"/>
              <w:marBottom w:val="0"/>
              <w:divBdr>
                <w:top w:val="none" w:sz="0" w:space="0" w:color="auto"/>
                <w:left w:val="none" w:sz="0" w:space="0" w:color="auto"/>
                <w:bottom w:val="none" w:sz="0" w:space="0" w:color="auto"/>
                <w:right w:val="none" w:sz="0" w:space="0" w:color="auto"/>
              </w:divBdr>
            </w:div>
            <w:div w:id="1720784534">
              <w:marLeft w:val="0"/>
              <w:marRight w:val="0"/>
              <w:marTop w:val="0"/>
              <w:marBottom w:val="0"/>
              <w:divBdr>
                <w:top w:val="none" w:sz="0" w:space="0" w:color="auto"/>
                <w:left w:val="none" w:sz="0" w:space="0" w:color="auto"/>
                <w:bottom w:val="none" w:sz="0" w:space="0" w:color="auto"/>
                <w:right w:val="none" w:sz="0" w:space="0" w:color="auto"/>
              </w:divBdr>
            </w:div>
            <w:div w:id="425686730">
              <w:marLeft w:val="0"/>
              <w:marRight w:val="0"/>
              <w:marTop w:val="0"/>
              <w:marBottom w:val="0"/>
              <w:divBdr>
                <w:top w:val="none" w:sz="0" w:space="0" w:color="auto"/>
                <w:left w:val="none" w:sz="0" w:space="0" w:color="auto"/>
                <w:bottom w:val="none" w:sz="0" w:space="0" w:color="auto"/>
                <w:right w:val="none" w:sz="0" w:space="0" w:color="auto"/>
              </w:divBdr>
            </w:div>
            <w:div w:id="1348409465">
              <w:marLeft w:val="0"/>
              <w:marRight w:val="0"/>
              <w:marTop w:val="0"/>
              <w:marBottom w:val="0"/>
              <w:divBdr>
                <w:top w:val="none" w:sz="0" w:space="0" w:color="auto"/>
                <w:left w:val="none" w:sz="0" w:space="0" w:color="auto"/>
                <w:bottom w:val="none" w:sz="0" w:space="0" w:color="auto"/>
                <w:right w:val="none" w:sz="0" w:space="0" w:color="auto"/>
              </w:divBdr>
            </w:div>
            <w:div w:id="1893614575">
              <w:marLeft w:val="0"/>
              <w:marRight w:val="0"/>
              <w:marTop w:val="0"/>
              <w:marBottom w:val="0"/>
              <w:divBdr>
                <w:top w:val="none" w:sz="0" w:space="0" w:color="auto"/>
                <w:left w:val="none" w:sz="0" w:space="0" w:color="auto"/>
                <w:bottom w:val="none" w:sz="0" w:space="0" w:color="auto"/>
                <w:right w:val="none" w:sz="0" w:space="0" w:color="auto"/>
              </w:divBdr>
            </w:div>
            <w:div w:id="1246065074">
              <w:marLeft w:val="0"/>
              <w:marRight w:val="0"/>
              <w:marTop w:val="0"/>
              <w:marBottom w:val="0"/>
              <w:divBdr>
                <w:top w:val="none" w:sz="0" w:space="0" w:color="auto"/>
                <w:left w:val="none" w:sz="0" w:space="0" w:color="auto"/>
                <w:bottom w:val="none" w:sz="0" w:space="0" w:color="auto"/>
                <w:right w:val="none" w:sz="0" w:space="0" w:color="auto"/>
              </w:divBdr>
            </w:div>
            <w:div w:id="1403868953">
              <w:marLeft w:val="0"/>
              <w:marRight w:val="0"/>
              <w:marTop w:val="0"/>
              <w:marBottom w:val="0"/>
              <w:divBdr>
                <w:top w:val="none" w:sz="0" w:space="0" w:color="auto"/>
                <w:left w:val="none" w:sz="0" w:space="0" w:color="auto"/>
                <w:bottom w:val="none" w:sz="0" w:space="0" w:color="auto"/>
                <w:right w:val="none" w:sz="0" w:space="0" w:color="auto"/>
              </w:divBdr>
            </w:div>
            <w:div w:id="248390320">
              <w:marLeft w:val="0"/>
              <w:marRight w:val="0"/>
              <w:marTop w:val="0"/>
              <w:marBottom w:val="0"/>
              <w:divBdr>
                <w:top w:val="none" w:sz="0" w:space="0" w:color="auto"/>
                <w:left w:val="none" w:sz="0" w:space="0" w:color="auto"/>
                <w:bottom w:val="none" w:sz="0" w:space="0" w:color="auto"/>
                <w:right w:val="none" w:sz="0" w:space="0" w:color="auto"/>
              </w:divBdr>
            </w:div>
            <w:div w:id="1040209911">
              <w:marLeft w:val="0"/>
              <w:marRight w:val="0"/>
              <w:marTop w:val="0"/>
              <w:marBottom w:val="0"/>
              <w:divBdr>
                <w:top w:val="none" w:sz="0" w:space="0" w:color="auto"/>
                <w:left w:val="none" w:sz="0" w:space="0" w:color="auto"/>
                <w:bottom w:val="none" w:sz="0" w:space="0" w:color="auto"/>
                <w:right w:val="none" w:sz="0" w:space="0" w:color="auto"/>
              </w:divBdr>
            </w:div>
            <w:div w:id="1130051391">
              <w:marLeft w:val="0"/>
              <w:marRight w:val="0"/>
              <w:marTop w:val="0"/>
              <w:marBottom w:val="0"/>
              <w:divBdr>
                <w:top w:val="none" w:sz="0" w:space="0" w:color="auto"/>
                <w:left w:val="none" w:sz="0" w:space="0" w:color="auto"/>
                <w:bottom w:val="none" w:sz="0" w:space="0" w:color="auto"/>
                <w:right w:val="none" w:sz="0" w:space="0" w:color="auto"/>
              </w:divBdr>
            </w:div>
            <w:div w:id="140540924">
              <w:marLeft w:val="0"/>
              <w:marRight w:val="0"/>
              <w:marTop w:val="0"/>
              <w:marBottom w:val="0"/>
              <w:divBdr>
                <w:top w:val="none" w:sz="0" w:space="0" w:color="auto"/>
                <w:left w:val="none" w:sz="0" w:space="0" w:color="auto"/>
                <w:bottom w:val="none" w:sz="0" w:space="0" w:color="auto"/>
                <w:right w:val="none" w:sz="0" w:space="0" w:color="auto"/>
              </w:divBdr>
            </w:div>
            <w:div w:id="600769550">
              <w:marLeft w:val="0"/>
              <w:marRight w:val="0"/>
              <w:marTop w:val="0"/>
              <w:marBottom w:val="0"/>
              <w:divBdr>
                <w:top w:val="none" w:sz="0" w:space="0" w:color="auto"/>
                <w:left w:val="none" w:sz="0" w:space="0" w:color="auto"/>
                <w:bottom w:val="none" w:sz="0" w:space="0" w:color="auto"/>
                <w:right w:val="none" w:sz="0" w:space="0" w:color="auto"/>
              </w:divBdr>
            </w:div>
            <w:div w:id="327633775">
              <w:marLeft w:val="0"/>
              <w:marRight w:val="0"/>
              <w:marTop w:val="0"/>
              <w:marBottom w:val="0"/>
              <w:divBdr>
                <w:top w:val="none" w:sz="0" w:space="0" w:color="auto"/>
                <w:left w:val="none" w:sz="0" w:space="0" w:color="auto"/>
                <w:bottom w:val="none" w:sz="0" w:space="0" w:color="auto"/>
                <w:right w:val="none" w:sz="0" w:space="0" w:color="auto"/>
              </w:divBdr>
            </w:div>
            <w:div w:id="2050566863">
              <w:marLeft w:val="0"/>
              <w:marRight w:val="0"/>
              <w:marTop w:val="0"/>
              <w:marBottom w:val="0"/>
              <w:divBdr>
                <w:top w:val="none" w:sz="0" w:space="0" w:color="auto"/>
                <w:left w:val="none" w:sz="0" w:space="0" w:color="auto"/>
                <w:bottom w:val="none" w:sz="0" w:space="0" w:color="auto"/>
                <w:right w:val="none" w:sz="0" w:space="0" w:color="auto"/>
              </w:divBdr>
            </w:div>
            <w:div w:id="1464545189">
              <w:marLeft w:val="0"/>
              <w:marRight w:val="0"/>
              <w:marTop w:val="0"/>
              <w:marBottom w:val="0"/>
              <w:divBdr>
                <w:top w:val="none" w:sz="0" w:space="0" w:color="auto"/>
                <w:left w:val="none" w:sz="0" w:space="0" w:color="auto"/>
                <w:bottom w:val="none" w:sz="0" w:space="0" w:color="auto"/>
                <w:right w:val="none" w:sz="0" w:space="0" w:color="auto"/>
              </w:divBdr>
            </w:div>
            <w:div w:id="1947081967">
              <w:marLeft w:val="0"/>
              <w:marRight w:val="0"/>
              <w:marTop w:val="0"/>
              <w:marBottom w:val="0"/>
              <w:divBdr>
                <w:top w:val="none" w:sz="0" w:space="0" w:color="auto"/>
                <w:left w:val="none" w:sz="0" w:space="0" w:color="auto"/>
                <w:bottom w:val="none" w:sz="0" w:space="0" w:color="auto"/>
                <w:right w:val="none" w:sz="0" w:space="0" w:color="auto"/>
              </w:divBdr>
            </w:div>
            <w:div w:id="10617023">
              <w:marLeft w:val="0"/>
              <w:marRight w:val="0"/>
              <w:marTop w:val="0"/>
              <w:marBottom w:val="0"/>
              <w:divBdr>
                <w:top w:val="none" w:sz="0" w:space="0" w:color="auto"/>
                <w:left w:val="none" w:sz="0" w:space="0" w:color="auto"/>
                <w:bottom w:val="none" w:sz="0" w:space="0" w:color="auto"/>
                <w:right w:val="none" w:sz="0" w:space="0" w:color="auto"/>
              </w:divBdr>
            </w:div>
            <w:div w:id="592586771">
              <w:marLeft w:val="0"/>
              <w:marRight w:val="0"/>
              <w:marTop w:val="0"/>
              <w:marBottom w:val="0"/>
              <w:divBdr>
                <w:top w:val="none" w:sz="0" w:space="0" w:color="auto"/>
                <w:left w:val="none" w:sz="0" w:space="0" w:color="auto"/>
                <w:bottom w:val="none" w:sz="0" w:space="0" w:color="auto"/>
                <w:right w:val="none" w:sz="0" w:space="0" w:color="auto"/>
              </w:divBdr>
            </w:div>
            <w:div w:id="1949311014">
              <w:marLeft w:val="0"/>
              <w:marRight w:val="0"/>
              <w:marTop w:val="0"/>
              <w:marBottom w:val="0"/>
              <w:divBdr>
                <w:top w:val="none" w:sz="0" w:space="0" w:color="auto"/>
                <w:left w:val="none" w:sz="0" w:space="0" w:color="auto"/>
                <w:bottom w:val="none" w:sz="0" w:space="0" w:color="auto"/>
                <w:right w:val="none" w:sz="0" w:space="0" w:color="auto"/>
              </w:divBdr>
            </w:div>
            <w:div w:id="1945115621">
              <w:marLeft w:val="0"/>
              <w:marRight w:val="0"/>
              <w:marTop w:val="0"/>
              <w:marBottom w:val="0"/>
              <w:divBdr>
                <w:top w:val="none" w:sz="0" w:space="0" w:color="auto"/>
                <w:left w:val="none" w:sz="0" w:space="0" w:color="auto"/>
                <w:bottom w:val="none" w:sz="0" w:space="0" w:color="auto"/>
                <w:right w:val="none" w:sz="0" w:space="0" w:color="auto"/>
              </w:divBdr>
            </w:div>
            <w:div w:id="758674579">
              <w:marLeft w:val="0"/>
              <w:marRight w:val="0"/>
              <w:marTop w:val="0"/>
              <w:marBottom w:val="0"/>
              <w:divBdr>
                <w:top w:val="none" w:sz="0" w:space="0" w:color="auto"/>
                <w:left w:val="none" w:sz="0" w:space="0" w:color="auto"/>
                <w:bottom w:val="none" w:sz="0" w:space="0" w:color="auto"/>
                <w:right w:val="none" w:sz="0" w:space="0" w:color="auto"/>
              </w:divBdr>
            </w:div>
            <w:div w:id="1612004768">
              <w:marLeft w:val="0"/>
              <w:marRight w:val="0"/>
              <w:marTop w:val="0"/>
              <w:marBottom w:val="0"/>
              <w:divBdr>
                <w:top w:val="none" w:sz="0" w:space="0" w:color="auto"/>
                <w:left w:val="none" w:sz="0" w:space="0" w:color="auto"/>
                <w:bottom w:val="none" w:sz="0" w:space="0" w:color="auto"/>
                <w:right w:val="none" w:sz="0" w:space="0" w:color="auto"/>
              </w:divBdr>
            </w:div>
            <w:div w:id="918053344">
              <w:marLeft w:val="0"/>
              <w:marRight w:val="0"/>
              <w:marTop w:val="0"/>
              <w:marBottom w:val="0"/>
              <w:divBdr>
                <w:top w:val="none" w:sz="0" w:space="0" w:color="auto"/>
                <w:left w:val="none" w:sz="0" w:space="0" w:color="auto"/>
                <w:bottom w:val="none" w:sz="0" w:space="0" w:color="auto"/>
                <w:right w:val="none" w:sz="0" w:space="0" w:color="auto"/>
              </w:divBdr>
            </w:div>
            <w:div w:id="2041514766">
              <w:marLeft w:val="0"/>
              <w:marRight w:val="0"/>
              <w:marTop w:val="0"/>
              <w:marBottom w:val="0"/>
              <w:divBdr>
                <w:top w:val="none" w:sz="0" w:space="0" w:color="auto"/>
                <w:left w:val="none" w:sz="0" w:space="0" w:color="auto"/>
                <w:bottom w:val="none" w:sz="0" w:space="0" w:color="auto"/>
                <w:right w:val="none" w:sz="0" w:space="0" w:color="auto"/>
              </w:divBdr>
            </w:div>
            <w:div w:id="6659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2820">
      <w:bodyDiv w:val="1"/>
      <w:marLeft w:val="0"/>
      <w:marRight w:val="0"/>
      <w:marTop w:val="0"/>
      <w:marBottom w:val="0"/>
      <w:divBdr>
        <w:top w:val="none" w:sz="0" w:space="0" w:color="auto"/>
        <w:left w:val="none" w:sz="0" w:space="0" w:color="auto"/>
        <w:bottom w:val="none" w:sz="0" w:space="0" w:color="auto"/>
        <w:right w:val="none" w:sz="0" w:space="0" w:color="auto"/>
      </w:divBdr>
    </w:div>
    <w:div w:id="1710958273">
      <w:bodyDiv w:val="1"/>
      <w:marLeft w:val="0"/>
      <w:marRight w:val="0"/>
      <w:marTop w:val="0"/>
      <w:marBottom w:val="0"/>
      <w:divBdr>
        <w:top w:val="none" w:sz="0" w:space="0" w:color="auto"/>
        <w:left w:val="none" w:sz="0" w:space="0" w:color="auto"/>
        <w:bottom w:val="none" w:sz="0" w:space="0" w:color="auto"/>
        <w:right w:val="none" w:sz="0" w:space="0" w:color="auto"/>
      </w:divBdr>
      <w:divsChild>
        <w:div w:id="707871297">
          <w:marLeft w:val="0"/>
          <w:marRight w:val="0"/>
          <w:marTop w:val="0"/>
          <w:marBottom w:val="0"/>
          <w:divBdr>
            <w:top w:val="none" w:sz="0" w:space="0" w:color="auto"/>
            <w:left w:val="none" w:sz="0" w:space="0" w:color="auto"/>
            <w:bottom w:val="none" w:sz="0" w:space="0" w:color="auto"/>
            <w:right w:val="none" w:sz="0" w:space="0" w:color="auto"/>
          </w:divBdr>
          <w:divsChild>
            <w:div w:id="1168788926">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519507504">
                  <w:marLeft w:val="0"/>
                  <w:marRight w:val="0"/>
                  <w:marTop w:val="0"/>
                  <w:marBottom w:val="0"/>
                  <w:divBdr>
                    <w:top w:val="none" w:sz="0" w:space="0" w:color="auto"/>
                    <w:left w:val="none" w:sz="0" w:space="0" w:color="auto"/>
                    <w:bottom w:val="none" w:sz="0" w:space="0" w:color="auto"/>
                    <w:right w:val="none" w:sz="0" w:space="0" w:color="auto"/>
                  </w:divBdr>
                </w:div>
                <w:div w:id="1534539810">
                  <w:marLeft w:val="0"/>
                  <w:marRight w:val="0"/>
                  <w:marTop w:val="0"/>
                  <w:marBottom w:val="0"/>
                  <w:divBdr>
                    <w:top w:val="none" w:sz="0" w:space="0" w:color="auto"/>
                    <w:left w:val="none" w:sz="0" w:space="0" w:color="auto"/>
                    <w:bottom w:val="none" w:sz="0" w:space="0" w:color="auto"/>
                    <w:right w:val="none" w:sz="0" w:space="0" w:color="auto"/>
                  </w:divBdr>
                </w:div>
                <w:div w:id="43064857">
                  <w:marLeft w:val="0"/>
                  <w:marRight w:val="0"/>
                  <w:marTop w:val="0"/>
                  <w:marBottom w:val="0"/>
                  <w:divBdr>
                    <w:top w:val="none" w:sz="0" w:space="0" w:color="auto"/>
                    <w:left w:val="none" w:sz="0" w:space="0" w:color="auto"/>
                    <w:bottom w:val="none" w:sz="0" w:space="0" w:color="auto"/>
                    <w:right w:val="none" w:sz="0" w:space="0" w:color="auto"/>
                  </w:divBdr>
                </w:div>
                <w:div w:id="620771338">
                  <w:marLeft w:val="0"/>
                  <w:marRight w:val="0"/>
                  <w:marTop w:val="0"/>
                  <w:marBottom w:val="0"/>
                  <w:divBdr>
                    <w:top w:val="none" w:sz="0" w:space="0" w:color="auto"/>
                    <w:left w:val="none" w:sz="0" w:space="0" w:color="auto"/>
                    <w:bottom w:val="none" w:sz="0" w:space="0" w:color="auto"/>
                    <w:right w:val="none" w:sz="0" w:space="0" w:color="auto"/>
                  </w:divBdr>
                </w:div>
                <w:div w:id="9644377">
                  <w:marLeft w:val="0"/>
                  <w:marRight w:val="0"/>
                  <w:marTop w:val="0"/>
                  <w:marBottom w:val="0"/>
                  <w:divBdr>
                    <w:top w:val="none" w:sz="0" w:space="0" w:color="auto"/>
                    <w:left w:val="none" w:sz="0" w:space="0" w:color="auto"/>
                    <w:bottom w:val="none" w:sz="0" w:space="0" w:color="auto"/>
                    <w:right w:val="none" w:sz="0" w:space="0" w:color="auto"/>
                  </w:divBdr>
                </w:div>
                <w:div w:id="1071730052">
                  <w:marLeft w:val="0"/>
                  <w:marRight w:val="0"/>
                  <w:marTop w:val="0"/>
                  <w:marBottom w:val="0"/>
                  <w:divBdr>
                    <w:top w:val="none" w:sz="0" w:space="0" w:color="auto"/>
                    <w:left w:val="none" w:sz="0" w:space="0" w:color="auto"/>
                    <w:bottom w:val="none" w:sz="0" w:space="0" w:color="auto"/>
                    <w:right w:val="none" w:sz="0" w:space="0" w:color="auto"/>
                  </w:divBdr>
                </w:div>
                <w:div w:id="833446915">
                  <w:marLeft w:val="0"/>
                  <w:marRight w:val="0"/>
                  <w:marTop w:val="0"/>
                  <w:marBottom w:val="0"/>
                  <w:divBdr>
                    <w:top w:val="none" w:sz="0" w:space="0" w:color="auto"/>
                    <w:left w:val="none" w:sz="0" w:space="0" w:color="auto"/>
                    <w:bottom w:val="none" w:sz="0" w:space="0" w:color="auto"/>
                    <w:right w:val="none" w:sz="0" w:space="0" w:color="auto"/>
                  </w:divBdr>
                </w:div>
                <w:div w:id="1566792114">
                  <w:marLeft w:val="0"/>
                  <w:marRight w:val="0"/>
                  <w:marTop w:val="0"/>
                  <w:marBottom w:val="0"/>
                  <w:divBdr>
                    <w:top w:val="none" w:sz="0" w:space="0" w:color="auto"/>
                    <w:left w:val="none" w:sz="0" w:space="0" w:color="auto"/>
                    <w:bottom w:val="none" w:sz="0" w:space="0" w:color="auto"/>
                    <w:right w:val="none" w:sz="0" w:space="0" w:color="auto"/>
                  </w:divBdr>
                </w:div>
                <w:div w:id="1436053391">
                  <w:marLeft w:val="0"/>
                  <w:marRight w:val="0"/>
                  <w:marTop w:val="0"/>
                  <w:marBottom w:val="0"/>
                  <w:divBdr>
                    <w:top w:val="none" w:sz="0" w:space="0" w:color="auto"/>
                    <w:left w:val="none" w:sz="0" w:space="0" w:color="auto"/>
                    <w:bottom w:val="none" w:sz="0" w:space="0" w:color="auto"/>
                    <w:right w:val="none" w:sz="0" w:space="0" w:color="auto"/>
                  </w:divBdr>
                </w:div>
                <w:div w:id="1763066687">
                  <w:marLeft w:val="0"/>
                  <w:marRight w:val="0"/>
                  <w:marTop w:val="0"/>
                  <w:marBottom w:val="0"/>
                  <w:divBdr>
                    <w:top w:val="none" w:sz="0" w:space="0" w:color="auto"/>
                    <w:left w:val="none" w:sz="0" w:space="0" w:color="auto"/>
                    <w:bottom w:val="none" w:sz="0" w:space="0" w:color="auto"/>
                    <w:right w:val="none" w:sz="0" w:space="0" w:color="auto"/>
                  </w:divBdr>
                </w:div>
                <w:div w:id="1930043373">
                  <w:marLeft w:val="0"/>
                  <w:marRight w:val="0"/>
                  <w:marTop w:val="0"/>
                  <w:marBottom w:val="0"/>
                  <w:divBdr>
                    <w:top w:val="none" w:sz="0" w:space="0" w:color="auto"/>
                    <w:left w:val="none" w:sz="0" w:space="0" w:color="auto"/>
                    <w:bottom w:val="none" w:sz="0" w:space="0" w:color="auto"/>
                    <w:right w:val="none" w:sz="0" w:space="0" w:color="auto"/>
                  </w:divBdr>
                </w:div>
                <w:div w:id="1250771300">
                  <w:marLeft w:val="0"/>
                  <w:marRight w:val="0"/>
                  <w:marTop w:val="0"/>
                  <w:marBottom w:val="0"/>
                  <w:divBdr>
                    <w:top w:val="none" w:sz="0" w:space="0" w:color="auto"/>
                    <w:left w:val="none" w:sz="0" w:space="0" w:color="auto"/>
                    <w:bottom w:val="none" w:sz="0" w:space="0" w:color="auto"/>
                    <w:right w:val="none" w:sz="0" w:space="0" w:color="auto"/>
                  </w:divBdr>
                </w:div>
                <w:div w:id="570240210">
                  <w:marLeft w:val="0"/>
                  <w:marRight w:val="0"/>
                  <w:marTop w:val="0"/>
                  <w:marBottom w:val="0"/>
                  <w:divBdr>
                    <w:top w:val="none" w:sz="0" w:space="0" w:color="auto"/>
                    <w:left w:val="none" w:sz="0" w:space="0" w:color="auto"/>
                    <w:bottom w:val="none" w:sz="0" w:space="0" w:color="auto"/>
                    <w:right w:val="none" w:sz="0" w:space="0" w:color="auto"/>
                  </w:divBdr>
                </w:div>
                <w:div w:id="367072092">
                  <w:marLeft w:val="0"/>
                  <w:marRight w:val="0"/>
                  <w:marTop w:val="0"/>
                  <w:marBottom w:val="0"/>
                  <w:divBdr>
                    <w:top w:val="none" w:sz="0" w:space="0" w:color="auto"/>
                    <w:left w:val="none" w:sz="0" w:space="0" w:color="auto"/>
                    <w:bottom w:val="none" w:sz="0" w:space="0" w:color="auto"/>
                    <w:right w:val="none" w:sz="0" w:space="0" w:color="auto"/>
                  </w:divBdr>
                </w:div>
                <w:div w:id="1347513404">
                  <w:marLeft w:val="0"/>
                  <w:marRight w:val="0"/>
                  <w:marTop w:val="0"/>
                  <w:marBottom w:val="0"/>
                  <w:divBdr>
                    <w:top w:val="none" w:sz="0" w:space="0" w:color="auto"/>
                    <w:left w:val="none" w:sz="0" w:space="0" w:color="auto"/>
                    <w:bottom w:val="none" w:sz="0" w:space="0" w:color="auto"/>
                    <w:right w:val="none" w:sz="0" w:space="0" w:color="auto"/>
                  </w:divBdr>
                </w:div>
                <w:div w:id="750473390">
                  <w:marLeft w:val="0"/>
                  <w:marRight w:val="0"/>
                  <w:marTop w:val="0"/>
                  <w:marBottom w:val="0"/>
                  <w:divBdr>
                    <w:top w:val="none" w:sz="0" w:space="0" w:color="auto"/>
                    <w:left w:val="none" w:sz="0" w:space="0" w:color="auto"/>
                    <w:bottom w:val="none" w:sz="0" w:space="0" w:color="auto"/>
                    <w:right w:val="none" w:sz="0" w:space="0" w:color="auto"/>
                  </w:divBdr>
                </w:div>
                <w:div w:id="1180853693">
                  <w:marLeft w:val="0"/>
                  <w:marRight w:val="0"/>
                  <w:marTop w:val="0"/>
                  <w:marBottom w:val="0"/>
                  <w:divBdr>
                    <w:top w:val="none" w:sz="0" w:space="0" w:color="auto"/>
                    <w:left w:val="none" w:sz="0" w:space="0" w:color="auto"/>
                    <w:bottom w:val="none" w:sz="0" w:space="0" w:color="auto"/>
                    <w:right w:val="none" w:sz="0" w:space="0" w:color="auto"/>
                  </w:divBdr>
                </w:div>
                <w:div w:id="911081707">
                  <w:marLeft w:val="0"/>
                  <w:marRight w:val="0"/>
                  <w:marTop w:val="0"/>
                  <w:marBottom w:val="0"/>
                  <w:divBdr>
                    <w:top w:val="none" w:sz="0" w:space="0" w:color="auto"/>
                    <w:left w:val="none" w:sz="0" w:space="0" w:color="auto"/>
                    <w:bottom w:val="none" w:sz="0" w:space="0" w:color="auto"/>
                    <w:right w:val="none" w:sz="0" w:space="0" w:color="auto"/>
                  </w:divBdr>
                </w:div>
              </w:divsChild>
            </w:div>
            <w:div w:id="1948584990">
              <w:marLeft w:val="0"/>
              <w:marRight w:val="0"/>
              <w:marTop w:val="0"/>
              <w:marBottom w:val="0"/>
              <w:divBdr>
                <w:top w:val="none" w:sz="0" w:space="0" w:color="auto"/>
                <w:left w:val="none" w:sz="0" w:space="0" w:color="auto"/>
                <w:bottom w:val="none" w:sz="0" w:space="0" w:color="auto"/>
                <w:right w:val="none" w:sz="0" w:space="0" w:color="auto"/>
              </w:divBdr>
              <w:divsChild>
                <w:div w:id="85461801">
                  <w:marLeft w:val="0"/>
                  <w:marRight w:val="0"/>
                  <w:marTop w:val="0"/>
                  <w:marBottom w:val="0"/>
                  <w:divBdr>
                    <w:top w:val="none" w:sz="0" w:space="0" w:color="auto"/>
                    <w:left w:val="none" w:sz="0" w:space="0" w:color="auto"/>
                    <w:bottom w:val="none" w:sz="0" w:space="0" w:color="auto"/>
                    <w:right w:val="none" w:sz="0" w:space="0" w:color="auto"/>
                  </w:divBdr>
                </w:div>
                <w:div w:id="1077748660">
                  <w:marLeft w:val="0"/>
                  <w:marRight w:val="0"/>
                  <w:marTop w:val="0"/>
                  <w:marBottom w:val="0"/>
                  <w:divBdr>
                    <w:top w:val="none" w:sz="0" w:space="0" w:color="auto"/>
                    <w:left w:val="none" w:sz="0" w:space="0" w:color="auto"/>
                    <w:bottom w:val="none" w:sz="0" w:space="0" w:color="auto"/>
                    <w:right w:val="none" w:sz="0" w:space="0" w:color="auto"/>
                  </w:divBdr>
                </w:div>
                <w:div w:id="1211964490">
                  <w:marLeft w:val="0"/>
                  <w:marRight w:val="0"/>
                  <w:marTop w:val="0"/>
                  <w:marBottom w:val="0"/>
                  <w:divBdr>
                    <w:top w:val="none" w:sz="0" w:space="0" w:color="auto"/>
                    <w:left w:val="none" w:sz="0" w:space="0" w:color="auto"/>
                    <w:bottom w:val="none" w:sz="0" w:space="0" w:color="auto"/>
                    <w:right w:val="none" w:sz="0" w:space="0" w:color="auto"/>
                  </w:divBdr>
                </w:div>
                <w:div w:id="1280529780">
                  <w:marLeft w:val="0"/>
                  <w:marRight w:val="0"/>
                  <w:marTop w:val="0"/>
                  <w:marBottom w:val="0"/>
                  <w:divBdr>
                    <w:top w:val="none" w:sz="0" w:space="0" w:color="auto"/>
                    <w:left w:val="none" w:sz="0" w:space="0" w:color="auto"/>
                    <w:bottom w:val="none" w:sz="0" w:space="0" w:color="auto"/>
                    <w:right w:val="none" w:sz="0" w:space="0" w:color="auto"/>
                  </w:divBdr>
                </w:div>
                <w:div w:id="1624576008">
                  <w:marLeft w:val="0"/>
                  <w:marRight w:val="0"/>
                  <w:marTop w:val="0"/>
                  <w:marBottom w:val="0"/>
                  <w:divBdr>
                    <w:top w:val="none" w:sz="0" w:space="0" w:color="auto"/>
                    <w:left w:val="none" w:sz="0" w:space="0" w:color="auto"/>
                    <w:bottom w:val="none" w:sz="0" w:space="0" w:color="auto"/>
                    <w:right w:val="none" w:sz="0" w:space="0" w:color="auto"/>
                  </w:divBdr>
                </w:div>
                <w:div w:id="160437057">
                  <w:marLeft w:val="0"/>
                  <w:marRight w:val="0"/>
                  <w:marTop w:val="0"/>
                  <w:marBottom w:val="0"/>
                  <w:divBdr>
                    <w:top w:val="none" w:sz="0" w:space="0" w:color="auto"/>
                    <w:left w:val="none" w:sz="0" w:space="0" w:color="auto"/>
                    <w:bottom w:val="none" w:sz="0" w:space="0" w:color="auto"/>
                    <w:right w:val="none" w:sz="0" w:space="0" w:color="auto"/>
                  </w:divBdr>
                </w:div>
                <w:div w:id="1000304882">
                  <w:marLeft w:val="0"/>
                  <w:marRight w:val="0"/>
                  <w:marTop w:val="0"/>
                  <w:marBottom w:val="0"/>
                  <w:divBdr>
                    <w:top w:val="none" w:sz="0" w:space="0" w:color="auto"/>
                    <w:left w:val="none" w:sz="0" w:space="0" w:color="auto"/>
                    <w:bottom w:val="none" w:sz="0" w:space="0" w:color="auto"/>
                    <w:right w:val="none" w:sz="0" w:space="0" w:color="auto"/>
                  </w:divBdr>
                </w:div>
                <w:div w:id="352196424">
                  <w:marLeft w:val="0"/>
                  <w:marRight w:val="0"/>
                  <w:marTop w:val="0"/>
                  <w:marBottom w:val="0"/>
                  <w:divBdr>
                    <w:top w:val="none" w:sz="0" w:space="0" w:color="auto"/>
                    <w:left w:val="none" w:sz="0" w:space="0" w:color="auto"/>
                    <w:bottom w:val="none" w:sz="0" w:space="0" w:color="auto"/>
                    <w:right w:val="none" w:sz="0" w:space="0" w:color="auto"/>
                  </w:divBdr>
                </w:div>
                <w:div w:id="661931455">
                  <w:marLeft w:val="0"/>
                  <w:marRight w:val="0"/>
                  <w:marTop w:val="0"/>
                  <w:marBottom w:val="0"/>
                  <w:divBdr>
                    <w:top w:val="none" w:sz="0" w:space="0" w:color="auto"/>
                    <w:left w:val="none" w:sz="0" w:space="0" w:color="auto"/>
                    <w:bottom w:val="none" w:sz="0" w:space="0" w:color="auto"/>
                    <w:right w:val="none" w:sz="0" w:space="0" w:color="auto"/>
                  </w:divBdr>
                </w:div>
                <w:div w:id="914970118">
                  <w:marLeft w:val="0"/>
                  <w:marRight w:val="0"/>
                  <w:marTop w:val="0"/>
                  <w:marBottom w:val="0"/>
                  <w:divBdr>
                    <w:top w:val="none" w:sz="0" w:space="0" w:color="auto"/>
                    <w:left w:val="none" w:sz="0" w:space="0" w:color="auto"/>
                    <w:bottom w:val="none" w:sz="0" w:space="0" w:color="auto"/>
                    <w:right w:val="none" w:sz="0" w:space="0" w:color="auto"/>
                  </w:divBdr>
                </w:div>
                <w:div w:id="1327131384">
                  <w:marLeft w:val="0"/>
                  <w:marRight w:val="0"/>
                  <w:marTop w:val="0"/>
                  <w:marBottom w:val="0"/>
                  <w:divBdr>
                    <w:top w:val="none" w:sz="0" w:space="0" w:color="auto"/>
                    <w:left w:val="none" w:sz="0" w:space="0" w:color="auto"/>
                    <w:bottom w:val="none" w:sz="0" w:space="0" w:color="auto"/>
                    <w:right w:val="none" w:sz="0" w:space="0" w:color="auto"/>
                  </w:divBdr>
                </w:div>
                <w:div w:id="1369335457">
                  <w:marLeft w:val="0"/>
                  <w:marRight w:val="0"/>
                  <w:marTop w:val="0"/>
                  <w:marBottom w:val="0"/>
                  <w:divBdr>
                    <w:top w:val="none" w:sz="0" w:space="0" w:color="auto"/>
                    <w:left w:val="none" w:sz="0" w:space="0" w:color="auto"/>
                    <w:bottom w:val="none" w:sz="0" w:space="0" w:color="auto"/>
                    <w:right w:val="none" w:sz="0" w:space="0" w:color="auto"/>
                  </w:divBdr>
                </w:div>
                <w:div w:id="1640301480">
                  <w:marLeft w:val="0"/>
                  <w:marRight w:val="0"/>
                  <w:marTop w:val="0"/>
                  <w:marBottom w:val="0"/>
                  <w:divBdr>
                    <w:top w:val="none" w:sz="0" w:space="0" w:color="auto"/>
                    <w:left w:val="none" w:sz="0" w:space="0" w:color="auto"/>
                    <w:bottom w:val="none" w:sz="0" w:space="0" w:color="auto"/>
                    <w:right w:val="none" w:sz="0" w:space="0" w:color="auto"/>
                  </w:divBdr>
                </w:div>
                <w:div w:id="1548493833">
                  <w:marLeft w:val="0"/>
                  <w:marRight w:val="0"/>
                  <w:marTop w:val="0"/>
                  <w:marBottom w:val="0"/>
                  <w:divBdr>
                    <w:top w:val="none" w:sz="0" w:space="0" w:color="auto"/>
                    <w:left w:val="none" w:sz="0" w:space="0" w:color="auto"/>
                    <w:bottom w:val="none" w:sz="0" w:space="0" w:color="auto"/>
                    <w:right w:val="none" w:sz="0" w:space="0" w:color="auto"/>
                  </w:divBdr>
                </w:div>
                <w:div w:id="1934195322">
                  <w:marLeft w:val="0"/>
                  <w:marRight w:val="0"/>
                  <w:marTop w:val="0"/>
                  <w:marBottom w:val="0"/>
                  <w:divBdr>
                    <w:top w:val="none" w:sz="0" w:space="0" w:color="auto"/>
                    <w:left w:val="none" w:sz="0" w:space="0" w:color="auto"/>
                    <w:bottom w:val="none" w:sz="0" w:space="0" w:color="auto"/>
                    <w:right w:val="none" w:sz="0" w:space="0" w:color="auto"/>
                  </w:divBdr>
                </w:div>
                <w:div w:id="1366758687">
                  <w:marLeft w:val="0"/>
                  <w:marRight w:val="0"/>
                  <w:marTop w:val="0"/>
                  <w:marBottom w:val="0"/>
                  <w:divBdr>
                    <w:top w:val="none" w:sz="0" w:space="0" w:color="auto"/>
                    <w:left w:val="none" w:sz="0" w:space="0" w:color="auto"/>
                    <w:bottom w:val="none" w:sz="0" w:space="0" w:color="auto"/>
                    <w:right w:val="none" w:sz="0" w:space="0" w:color="auto"/>
                  </w:divBdr>
                </w:div>
                <w:div w:id="1466896425">
                  <w:marLeft w:val="0"/>
                  <w:marRight w:val="0"/>
                  <w:marTop w:val="0"/>
                  <w:marBottom w:val="0"/>
                  <w:divBdr>
                    <w:top w:val="none" w:sz="0" w:space="0" w:color="auto"/>
                    <w:left w:val="none" w:sz="0" w:space="0" w:color="auto"/>
                    <w:bottom w:val="none" w:sz="0" w:space="0" w:color="auto"/>
                    <w:right w:val="none" w:sz="0" w:space="0" w:color="auto"/>
                  </w:divBdr>
                </w:div>
                <w:div w:id="1945336247">
                  <w:marLeft w:val="0"/>
                  <w:marRight w:val="0"/>
                  <w:marTop w:val="0"/>
                  <w:marBottom w:val="0"/>
                  <w:divBdr>
                    <w:top w:val="none" w:sz="0" w:space="0" w:color="auto"/>
                    <w:left w:val="none" w:sz="0" w:space="0" w:color="auto"/>
                    <w:bottom w:val="none" w:sz="0" w:space="0" w:color="auto"/>
                    <w:right w:val="none" w:sz="0" w:space="0" w:color="auto"/>
                  </w:divBdr>
                </w:div>
                <w:div w:id="1751928717">
                  <w:marLeft w:val="0"/>
                  <w:marRight w:val="0"/>
                  <w:marTop w:val="0"/>
                  <w:marBottom w:val="0"/>
                  <w:divBdr>
                    <w:top w:val="none" w:sz="0" w:space="0" w:color="auto"/>
                    <w:left w:val="none" w:sz="0" w:space="0" w:color="auto"/>
                    <w:bottom w:val="none" w:sz="0" w:space="0" w:color="auto"/>
                    <w:right w:val="none" w:sz="0" w:space="0" w:color="auto"/>
                  </w:divBdr>
                </w:div>
                <w:div w:id="1961493450">
                  <w:marLeft w:val="0"/>
                  <w:marRight w:val="0"/>
                  <w:marTop w:val="0"/>
                  <w:marBottom w:val="0"/>
                  <w:divBdr>
                    <w:top w:val="none" w:sz="0" w:space="0" w:color="auto"/>
                    <w:left w:val="none" w:sz="0" w:space="0" w:color="auto"/>
                    <w:bottom w:val="none" w:sz="0" w:space="0" w:color="auto"/>
                    <w:right w:val="none" w:sz="0" w:space="0" w:color="auto"/>
                  </w:divBdr>
                </w:div>
                <w:div w:id="1407339162">
                  <w:marLeft w:val="0"/>
                  <w:marRight w:val="0"/>
                  <w:marTop w:val="0"/>
                  <w:marBottom w:val="0"/>
                  <w:divBdr>
                    <w:top w:val="none" w:sz="0" w:space="0" w:color="auto"/>
                    <w:left w:val="none" w:sz="0" w:space="0" w:color="auto"/>
                    <w:bottom w:val="none" w:sz="0" w:space="0" w:color="auto"/>
                    <w:right w:val="none" w:sz="0" w:space="0" w:color="auto"/>
                  </w:divBdr>
                </w:div>
                <w:div w:id="115494783">
                  <w:marLeft w:val="0"/>
                  <w:marRight w:val="0"/>
                  <w:marTop w:val="0"/>
                  <w:marBottom w:val="0"/>
                  <w:divBdr>
                    <w:top w:val="none" w:sz="0" w:space="0" w:color="auto"/>
                    <w:left w:val="none" w:sz="0" w:space="0" w:color="auto"/>
                    <w:bottom w:val="none" w:sz="0" w:space="0" w:color="auto"/>
                    <w:right w:val="none" w:sz="0" w:space="0" w:color="auto"/>
                  </w:divBdr>
                </w:div>
                <w:div w:id="1381394480">
                  <w:marLeft w:val="0"/>
                  <w:marRight w:val="0"/>
                  <w:marTop w:val="0"/>
                  <w:marBottom w:val="0"/>
                  <w:divBdr>
                    <w:top w:val="none" w:sz="0" w:space="0" w:color="auto"/>
                    <w:left w:val="none" w:sz="0" w:space="0" w:color="auto"/>
                    <w:bottom w:val="none" w:sz="0" w:space="0" w:color="auto"/>
                    <w:right w:val="none" w:sz="0" w:space="0" w:color="auto"/>
                  </w:divBdr>
                </w:div>
                <w:div w:id="510602867">
                  <w:marLeft w:val="0"/>
                  <w:marRight w:val="0"/>
                  <w:marTop w:val="0"/>
                  <w:marBottom w:val="0"/>
                  <w:divBdr>
                    <w:top w:val="none" w:sz="0" w:space="0" w:color="auto"/>
                    <w:left w:val="none" w:sz="0" w:space="0" w:color="auto"/>
                    <w:bottom w:val="none" w:sz="0" w:space="0" w:color="auto"/>
                    <w:right w:val="none" w:sz="0" w:space="0" w:color="auto"/>
                  </w:divBdr>
                </w:div>
                <w:div w:id="1516774288">
                  <w:marLeft w:val="0"/>
                  <w:marRight w:val="0"/>
                  <w:marTop w:val="0"/>
                  <w:marBottom w:val="0"/>
                  <w:divBdr>
                    <w:top w:val="none" w:sz="0" w:space="0" w:color="auto"/>
                    <w:left w:val="none" w:sz="0" w:space="0" w:color="auto"/>
                    <w:bottom w:val="none" w:sz="0" w:space="0" w:color="auto"/>
                    <w:right w:val="none" w:sz="0" w:space="0" w:color="auto"/>
                  </w:divBdr>
                </w:div>
                <w:div w:id="1747846069">
                  <w:marLeft w:val="0"/>
                  <w:marRight w:val="0"/>
                  <w:marTop w:val="0"/>
                  <w:marBottom w:val="0"/>
                  <w:divBdr>
                    <w:top w:val="none" w:sz="0" w:space="0" w:color="auto"/>
                    <w:left w:val="none" w:sz="0" w:space="0" w:color="auto"/>
                    <w:bottom w:val="none" w:sz="0" w:space="0" w:color="auto"/>
                    <w:right w:val="none" w:sz="0" w:space="0" w:color="auto"/>
                  </w:divBdr>
                </w:div>
                <w:div w:id="1020469220">
                  <w:marLeft w:val="0"/>
                  <w:marRight w:val="0"/>
                  <w:marTop w:val="0"/>
                  <w:marBottom w:val="0"/>
                  <w:divBdr>
                    <w:top w:val="none" w:sz="0" w:space="0" w:color="auto"/>
                    <w:left w:val="none" w:sz="0" w:space="0" w:color="auto"/>
                    <w:bottom w:val="none" w:sz="0" w:space="0" w:color="auto"/>
                    <w:right w:val="none" w:sz="0" w:space="0" w:color="auto"/>
                  </w:divBdr>
                </w:div>
                <w:div w:id="2058621857">
                  <w:marLeft w:val="0"/>
                  <w:marRight w:val="0"/>
                  <w:marTop w:val="0"/>
                  <w:marBottom w:val="0"/>
                  <w:divBdr>
                    <w:top w:val="none" w:sz="0" w:space="0" w:color="auto"/>
                    <w:left w:val="none" w:sz="0" w:space="0" w:color="auto"/>
                    <w:bottom w:val="none" w:sz="0" w:space="0" w:color="auto"/>
                    <w:right w:val="none" w:sz="0" w:space="0" w:color="auto"/>
                  </w:divBdr>
                </w:div>
                <w:div w:id="477721950">
                  <w:marLeft w:val="0"/>
                  <w:marRight w:val="0"/>
                  <w:marTop w:val="0"/>
                  <w:marBottom w:val="0"/>
                  <w:divBdr>
                    <w:top w:val="none" w:sz="0" w:space="0" w:color="auto"/>
                    <w:left w:val="none" w:sz="0" w:space="0" w:color="auto"/>
                    <w:bottom w:val="none" w:sz="0" w:space="0" w:color="auto"/>
                    <w:right w:val="none" w:sz="0" w:space="0" w:color="auto"/>
                  </w:divBdr>
                </w:div>
                <w:div w:id="96023955">
                  <w:marLeft w:val="0"/>
                  <w:marRight w:val="0"/>
                  <w:marTop w:val="0"/>
                  <w:marBottom w:val="0"/>
                  <w:divBdr>
                    <w:top w:val="none" w:sz="0" w:space="0" w:color="auto"/>
                    <w:left w:val="none" w:sz="0" w:space="0" w:color="auto"/>
                    <w:bottom w:val="none" w:sz="0" w:space="0" w:color="auto"/>
                    <w:right w:val="none" w:sz="0" w:space="0" w:color="auto"/>
                  </w:divBdr>
                </w:div>
                <w:div w:id="1514538415">
                  <w:marLeft w:val="0"/>
                  <w:marRight w:val="0"/>
                  <w:marTop w:val="0"/>
                  <w:marBottom w:val="0"/>
                  <w:divBdr>
                    <w:top w:val="none" w:sz="0" w:space="0" w:color="auto"/>
                    <w:left w:val="none" w:sz="0" w:space="0" w:color="auto"/>
                    <w:bottom w:val="none" w:sz="0" w:space="0" w:color="auto"/>
                    <w:right w:val="none" w:sz="0" w:space="0" w:color="auto"/>
                  </w:divBdr>
                </w:div>
                <w:div w:id="414519276">
                  <w:marLeft w:val="0"/>
                  <w:marRight w:val="0"/>
                  <w:marTop w:val="0"/>
                  <w:marBottom w:val="0"/>
                  <w:divBdr>
                    <w:top w:val="none" w:sz="0" w:space="0" w:color="auto"/>
                    <w:left w:val="none" w:sz="0" w:space="0" w:color="auto"/>
                    <w:bottom w:val="none" w:sz="0" w:space="0" w:color="auto"/>
                    <w:right w:val="none" w:sz="0" w:space="0" w:color="auto"/>
                  </w:divBdr>
                </w:div>
                <w:div w:id="1515073641">
                  <w:marLeft w:val="0"/>
                  <w:marRight w:val="0"/>
                  <w:marTop w:val="0"/>
                  <w:marBottom w:val="0"/>
                  <w:divBdr>
                    <w:top w:val="none" w:sz="0" w:space="0" w:color="auto"/>
                    <w:left w:val="none" w:sz="0" w:space="0" w:color="auto"/>
                    <w:bottom w:val="none" w:sz="0" w:space="0" w:color="auto"/>
                    <w:right w:val="none" w:sz="0" w:space="0" w:color="auto"/>
                  </w:divBdr>
                </w:div>
                <w:div w:id="1368993030">
                  <w:marLeft w:val="0"/>
                  <w:marRight w:val="0"/>
                  <w:marTop w:val="0"/>
                  <w:marBottom w:val="0"/>
                  <w:divBdr>
                    <w:top w:val="none" w:sz="0" w:space="0" w:color="auto"/>
                    <w:left w:val="none" w:sz="0" w:space="0" w:color="auto"/>
                    <w:bottom w:val="none" w:sz="0" w:space="0" w:color="auto"/>
                    <w:right w:val="none" w:sz="0" w:space="0" w:color="auto"/>
                  </w:divBdr>
                </w:div>
                <w:div w:id="1301577211">
                  <w:marLeft w:val="0"/>
                  <w:marRight w:val="0"/>
                  <w:marTop w:val="0"/>
                  <w:marBottom w:val="0"/>
                  <w:divBdr>
                    <w:top w:val="none" w:sz="0" w:space="0" w:color="auto"/>
                    <w:left w:val="none" w:sz="0" w:space="0" w:color="auto"/>
                    <w:bottom w:val="none" w:sz="0" w:space="0" w:color="auto"/>
                    <w:right w:val="none" w:sz="0" w:space="0" w:color="auto"/>
                  </w:divBdr>
                </w:div>
                <w:div w:id="582881550">
                  <w:marLeft w:val="0"/>
                  <w:marRight w:val="0"/>
                  <w:marTop w:val="0"/>
                  <w:marBottom w:val="0"/>
                  <w:divBdr>
                    <w:top w:val="none" w:sz="0" w:space="0" w:color="auto"/>
                    <w:left w:val="none" w:sz="0" w:space="0" w:color="auto"/>
                    <w:bottom w:val="none" w:sz="0" w:space="0" w:color="auto"/>
                    <w:right w:val="none" w:sz="0" w:space="0" w:color="auto"/>
                  </w:divBdr>
                </w:div>
                <w:div w:id="1327170928">
                  <w:marLeft w:val="0"/>
                  <w:marRight w:val="0"/>
                  <w:marTop w:val="0"/>
                  <w:marBottom w:val="0"/>
                  <w:divBdr>
                    <w:top w:val="none" w:sz="0" w:space="0" w:color="auto"/>
                    <w:left w:val="none" w:sz="0" w:space="0" w:color="auto"/>
                    <w:bottom w:val="none" w:sz="0" w:space="0" w:color="auto"/>
                    <w:right w:val="none" w:sz="0" w:space="0" w:color="auto"/>
                  </w:divBdr>
                </w:div>
                <w:div w:id="544759738">
                  <w:marLeft w:val="0"/>
                  <w:marRight w:val="0"/>
                  <w:marTop w:val="0"/>
                  <w:marBottom w:val="0"/>
                  <w:divBdr>
                    <w:top w:val="none" w:sz="0" w:space="0" w:color="auto"/>
                    <w:left w:val="none" w:sz="0" w:space="0" w:color="auto"/>
                    <w:bottom w:val="none" w:sz="0" w:space="0" w:color="auto"/>
                    <w:right w:val="none" w:sz="0" w:space="0" w:color="auto"/>
                  </w:divBdr>
                </w:div>
                <w:div w:id="171990519">
                  <w:marLeft w:val="0"/>
                  <w:marRight w:val="0"/>
                  <w:marTop w:val="0"/>
                  <w:marBottom w:val="0"/>
                  <w:divBdr>
                    <w:top w:val="none" w:sz="0" w:space="0" w:color="auto"/>
                    <w:left w:val="none" w:sz="0" w:space="0" w:color="auto"/>
                    <w:bottom w:val="none" w:sz="0" w:space="0" w:color="auto"/>
                    <w:right w:val="none" w:sz="0" w:space="0" w:color="auto"/>
                  </w:divBdr>
                </w:div>
                <w:div w:id="1844202069">
                  <w:marLeft w:val="0"/>
                  <w:marRight w:val="0"/>
                  <w:marTop w:val="0"/>
                  <w:marBottom w:val="0"/>
                  <w:divBdr>
                    <w:top w:val="none" w:sz="0" w:space="0" w:color="auto"/>
                    <w:left w:val="none" w:sz="0" w:space="0" w:color="auto"/>
                    <w:bottom w:val="none" w:sz="0" w:space="0" w:color="auto"/>
                    <w:right w:val="none" w:sz="0" w:space="0" w:color="auto"/>
                  </w:divBdr>
                </w:div>
                <w:div w:id="1880316814">
                  <w:marLeft w:val="0"/>
                  <w:marRight w:val="0"/>
                  <w:marTop w:val="0"/>
                  <w:marBottom w:val="0"/>
                  <w:divBdr>
                    <w:top w:val="none" w:sz="0" w:space="0" w:color="auto"/>
                    <w:left w:val="none" w:sz="0" w:space="0" w:color="auto"/>
                    <w:bottom w:val="none" w:sz="0" w:space="0" w:color="auto"/>
                    <w:right w:val="none" w:sz="0" w:space="0" w:color="auto"/>
                  </w:divBdr>
                </w:div>
                <w:div w:id="217976475">
                  <w:marLeft w:val="0"/>
                  <w:marRight w:val="0"/>
                  <w:marTop w:val="0"/>
                  <w:marBottom w:val="0"/>
                  <w:divBdr>
                    <w:top w:val="none" w:sz="0" w:space="0" w:color="auto"/>
                    <w:left w:val="none" w:sz="0" w:space="0" w:color="auto"/>
                    <w:bottom w:val="none" w:sz="0" w:space="0" w:color="auto"/>
                    <w:right w:val="none" w:sz="0" w:space="0" w:color="auto"/>
                  </w:divBdr>
                </w:div>
                <w:div w:id="1730416259">
                  <w:marLeft w:val="0"/>
                  <w:marRight w:val="0"/>
                  <w:marTop w:val="0"/>
                  <w:marBottom w:val="0"/>
                  <w:divBdr>
                    <w:top w:val="none" w:sz="0" w:space="0" w:color="auto"/>
                    <w:left w:val="none" w:sz="0" w:space="0" w:color="auto"/>
                    <w:bottom w:val="none" w:sz="0" w:space="0" w:color="auto"/>
                    <w:right w:val="none" w:sz="0" w:space="0" w:color="auto"/>
                  </w:divBdr>
                </w:div>
                <w:div w:id="1126393167">
                  <w:marLeft w:val="0"/>
                  <w:marRight w:val="0"/>
                  <w:marTop w:val="0"/>
                  <w:marBottom w:val="0"/>
                  <w:divBdr>
                    <w:top w:val="none" w:sz="0" w:space="0" w:color="auto"/>
                    <w:left w:val="none" w:sz="0" w:space="0" w:color="auto"/>
                    <w:bottom w:val="none" w:sz="0" w:space="0" w:color="auto"/>
                    <w:right w:val="none" w:sz="0" w:space="0" w:color="auto"/>
                  </w:divBdr>
                </w:div>
                <w:div w:id="566459838">
                  <w:marLeft w:val="0"/>
                  <w:marRight w:val="0"/>
                  <w:marTop w:val="0"/>
                  <w:marBottom w:val="0"/>
                  <w:divBdr>
                    <w:top w:val="none" w:sz="0" w:space="0" w:color="auto"/>
                    <w:left w:val="none" w:sz="0" w:space="0" w:color="auto"/>
                    <w:bottom w:val="none" w:sz="0" w:space="0" w:color="auto"/>
                    <w:right w:val="none" w:sz="0" w:space="0" w:color="auto"/>
                  </w:divBdr>
                </w:div>
                <w:div w:id="149713812">
                  <w:marLeft w:val="0"/>
                  <w:marRight w:val="0"/>
                  <w:marTop w:val="0"/>
                  <w:marBottom w:val="0"/>
                  <w:divBdr>
                    <w:top w:val="none" w:sz="0" w:space="0" w:color="auto"/>
                    <w:left w:val="none" w:sz="0" w:space="0" w:color="auto"/>
                    <w:bottom w:val="none" w:sz="0" w:space="0" w:color="auto"/>
                    <w:right w:val="none" w:sz="0" w:space="0" w:color="auto"/>
                  </w:divBdr>
                </w:div>
                <w:div w:id="223954339">
                  <w:marLeft w:val="0"/>
                  <w:marRight w:val="0"/>
                  <w:marTop w:val="0"/>
                  <w:marBottom w:val="0"/>
                  <w:divBdr>
                    <w:top w:val="none" w:sz="0" w:space="0" w:color="auto"/>
                    <w:left w:val="none" w:sz="0" w:space="0" w:color="auto"/>
                    <w:bottom w:val="none" w:sz="0" w:space="0" w:color="auto"/>
                    <w:right w:val="none" w:sz="0" w:space="0" w:color="auto"/>
                  </w:divBdr>
                </w:div>
                <w:div w:id="160509906">
                  <w:marLeft w:val="0"/>
                  <w:marRight w:val="0"/>
                  <w:marTop w:val="0"/>
                  <w:marBottom w:val="0"/>
                  <w:divBdr>
                    <w:top w:val="none" w:sz="0" w:space="0" w:color="auto"/>
                    <w:left w:val="none" w:sz="0" w:space="0" w:color="auto"/>
                    <w:bottom w:val="none" w:sz="0" w:space="0" w:color="auto"/>
                    <w:right w:val="none" w:sz="0" w:space="0" w:color="auto"/>
                  </w:divBdr>
                </w:div>
                <w:div w:id="362705581">
                  <w:marLeft w:val="0"/>
                  <w:marRight w:val="0"/>
                  <w:marTop w:val="0"/>
                  <w:marBottom w:val="0"/>
                  <w:divBdr>
                    <w:top w:val="none" w:sz="0" w:space="0" w:color="auto"/>
                    <w:left w:val="none" w:sz="0" w:space="0" w:color="auto"/>
                    <w:bottom w:val="none" w:sz="0" w:space="0" w:color="auto"/>
                    <w:right w:val="none" w:sz="0" w:space="0" w:color="auto"/>
                  </w:divBdr>
                </w:div>
              </w:divsChild>
            </w:div>
            <w:div w:id="1874607537">
              <w:marLeft w:val="0"/>
              <w:marRight w:val="0"/>
              <w:marTop w:val="0"/>
              <w:marBottom w:val="0"/>
              <w:divBdr>
                <w:top w:val="none" w:sz="0" w:space="0" w:color="auto"/>
                <w:left w:val="none" w:sz="0" w:space="0" w:color="auto"/>
                <w:bottom w:val="none" w:sz="0" w:space="0" w:color="auto"/>
                <w:right w:val="none" w:sz="0" w:space="0" w:color="auto"/>
              </w:divBdr>
            </w:div>
            <w:div w:id="1460566461">
              <w:marLeft w:val="0"/>
              <w:marRight w:val="0"/>
              <w:marTop w:val="0"/>
              <w:marBottom w:val="0"/>
              <w:divBdr>
                <w:top w:val="none" w:sz="0" w:space="0" w:color="auto"/>
                <w:left w:val="none" w:sz="0" w:space="0" w:color="auto"/>
                <w:bottom w:val="none" w:sz="0" w:space="0" w:color="auto"/>
                <w:right w:val="none" w:sz="0" w:space="0" w:color="auto"/>
              </w:divBdr>
            </w:div>
            <w:div w:id="2144763568">
              <w:marLeft w:val="0"/>
              <w:marRight w:val="0"/>
              <w:marTop w:val="0"/>
              <w:marBottom w:val="0"/>
              <w:divBdr>
                <w:top w:val="none" w:sz="0" w:space="0" w:color="auto"/>
                <w:left w:val="none" w:sz="0" w:space="0" w:color="auto"/>
                <w:bottom w:val="none" w:sz="0" w:space="0" w:color="auto"/>
                <w:right w:val="none" w:sz="0" w:space="0" w:color="auto"/>
              </w:divBdr>
            </w:div>
            <w:div w:id="1239749461">
              <w:marLeft w:val="0"/>
              <w:marRight w:val="0"/>
              <w:marTop w:val="0"/>
              <w:marBottom w:val="0"/>
              <w:divBdr>
                <w:top w:val="none" w:sz="0" w:space="0" w:color="auto"/>
                <w:left w:val="none" w:sz="0" w:space="0" w:color="auto"/>
                <w:bottom w:val="none" w:sz="0" w:space="0" w:color="auto"/>
                <w:right w:val="none" w:sz="0" w:space="0" w:color="auto"/>
              </w:divBdr>
            </w:div>
            <w:div w:id="772672298">
              <w:marLeft w:val="0"/>
              <w:marRight w:val="0"/>
              <w:marTop w:val="0"/>
              <w:marBottom w:val="0"/>
              <w:divBdr>
                <w:top w:val="none" w:sz="0" w:space="0" w:color="auto"/>
                <w:left w:val="none" w:sz="0" w:space="0" w:color="auto"/>
                <w:bottom w:val="none" w:sz="0" w:space="0" w:color="auto"/>
                <w:right w:val="none" w:sz="0" w:space="0" w:color="auto"/>
              </w:divBdr>
            </w:div>
            <w:div w:id="1250239992">
              <w:marLeft w:val="0"/>
              <w:marRight w:val="0"/>
              <w:marTop w:val="0"/>
              <w:marBottom w:val="0"/>
              <w:divBdr>
                <w:top w:val="none" w:sz="0" w:space="0" w:color="auto"/>
                <w:left w:val="none" w:sz="0" w:space="0" w:color="auto"/>
                <w:bottom w:val="none" w:sz="0" w:space="0" w:color="auto"/>
                <w:right w:val="none" w:sz="0" w:space="0" w:color="auto"/>
              </w:divBdr>
            </w:div>
            <w:div w:id="571935051">
              <w:marLeft w:val="0"/>
              <w:marRight w:val="0"/>
              <w:marTop w:val="0"/>
              <w:marBottom w:val="0"/>
              <w:divBdr>
                <w:top w:val="none" w:sz="0" w:space="0" w:color="auto"/>
                <w:left w:val="none" w:sz="0" w:space="0" w:color="auto"/>
                <w:bottom w:val="none" w:sz="0" w:space="0" w:color="auto"/>
                <w:right w:val="none" w:sz="0" w:space="0" w:color="auto"/>
              </w:divBdr>
            </w:div>
            <w:div w:id="313413262">
              <w:marLeft w:val="0"/>
              <w:marRight w:val="0"/>
              <w:marTop w:val="0"/>
              <w:marBottom w:val="0"/>
              <w:divBdr>
                <w:top w:val="none" w:sz="0" w:space="0" w:color="auto"/>
                <w:left w:val="none" w:sz="0" w:space="0" w:color="auto"/>
                <w:bottom w:val="none" w:sz="0" w:space="0" w:color="auto"/>
                <w:right w:val="none" w:sz="0" w:space="0" w:color="auto"/>
              </w:divBdr>
            </w:div>
            <w:div w:id="943877884">
              <w:marLeft w:val="0"/>
              <w:marRight w:val="0"/>
              <w:marTop w:val="0"/>
              <w:marBottom w:val="0"/>
              <w:divBdr>
                <w:top w:val="none" w:sz="0" w:space="0" w:color="auto"/>
                <w:left w:val="none" w:sz="0" w:space="0" w:color="auto"/>
                <w:bottom w:val="none" w:sz="0" w:space="0" w:color="auto"/>
                <w:right w:val="none" w:sz="0" w:space="0" w:color="auto"/>
              </w:divBdr>
            </w:div>
            <w:div w:id="1954363828">
              <w:marLeft w:val="0"/>
              <w:marRight w:val="0"/>
              <w:marTop w:val="0"/>
              <w:marBottom w:val="0"/>
              <w:divBdr>
                <w:top w:val="none" w:sz="0" w:space="0" w:color="auto"/>
                <w:left w:val="none" w:sz="0" w:space="0" w:color="auto"/>
                <w:bottom w:val="none" w:sz="0" w:space="0" w:color="auto"/>
                <w:right w:val="none" w:sz="0" w:space="0" w:color="auto"/>
              </w:divBdr>
            </w:div>
            <w:div w:id="1468158592">
              <w:marLeft w:val="0"/>
              <w:marRight w:val="0"/>
              <w:marTop w:val="0"/>
              <w:marBottom w:val="0"/>
              <w:divBdr>
                <w:top w:val="none" w:sz="0" w:space="0" w:color="auto"/>
                <w:left w:val="none" w:sz="0" w:space="0" w:color="auto"/>
                <w:bottom w:val="none" w:sz="0" w:space="0" w:color="auto"/>
                <w:right w:val="none" w:sz="0" w:space="0" w:color="auto"/>
              </w:divBdr>
            </w:div>
            <w:div w:id="365954597">
              <w:marLeft w:val="0"/>
              <w:marRight w:val="0"/>
              <w:marTop w:val="0"/>
              <w:marBottom w:val="0"/>
              <w:divBdr>
                <w:top w:val="none" w:sz="0" w:space="0" w:color="auto"/>
                <w:left w:val="none" w:sz="0" w:space="0" w:color="auto"/>
                <w:bottom w:val="none" w:sz="0" w:space="0" w:color="auto"/>
                <w:right w:val="none" w:sz="0" w:space="0" w:color="auto"/>
              </w:divBdr>
            </w:div>
            <w:div w:id="1345399604">
              <w:marLeft w:val="0"/>
              <w:marRight w:val="0"/>
              <w:marTop w:val="0"/>
              <w:marBottom w:val="0"/>
              <w:divBdr>
                <w:top w:val="none" w:sz="0" w:space="0" w:color="auto"/>
                <w:left w:val="none" w:sz="0" w:space="0" w:color="auto"/>
                <w:bottom w:val="none" w:sz="0" w:space="0" w:color="auto"/>
                <w:right w:val="none" w:sz="0" w:space="0" w:color="auto"/>
              </w:divBdr>
            </w:div>
            <w:div w:id="2145541309">
              <w:marLeft w:val="0"/>
              <w:marRight w:val="0"/>
              <w:marTop w:val="0"/>
              <w:marBottom w:val="0"/>
              <w:divBdr>
                <w:top w:val="none" w:sz="0" w:space="0" w:color="auto"/>
                <w:left w:val="none" w:sz="0" w:space="0" w:color="auto"/>
                <w:bottom w:val="none" w:sz="0" w:space="0" w:color="auto"/>
                <w:right w:val="none" w:sz="0" w:space="0" w:color="auto"/>
              </w:divBdr>
            </w:div>
            <w:div w:id="1743795824">
              <w:marLeft w:val="0"/>
              <w:marRight w:val="0"/>
              <w:marTop w:val="0"/>
              <w:marBottom w:val="0"/>
              <w:divBdr>
                <w:top w:val="none" w:sz="0" w:space="0" w:color="auto"/>
                <w:left w:val="none" w:sz="0" w:space="0" w:color="auto"/>
                <w:bottom w:val="none" w:sz="0" w:space="0" w:color="auto"/>
                <w:right w:val="none" w:sz="0" w:space="0" w:color="auto"/>
              </w:divBdr>
            </w:div>
            <w:div w:id="167211497">
              <w:marLeft w:val="0"/>
              <w:marRight w:val="0"/>
              <w:marTop w:val="0"/>
              <w:marBottom w:val="0"/>
              <w:divBdr>
                <w:top w:val="none" w:sz="0" w:space="0" w:color="auto"/>
                <w:left w:val="none" w:sz="0" w:space="0" w:color="auto"/>
                <w:bottom w:val="none" w:sz="0" w:space="0" w:color="auto"/>
                <w:right w:val="none" w:sz="0" w:space="0" w:color="auto"/>
              </w:divBdr>
            </w:div>
            <w:div w:id="333647990">
              <w:marLeft w:val="0"/>
              <w:marRight w:val="0"/>
              <w:marTop w:val="0"/>
              <w:marBottom w:val="0"/>
              <w:divBdr>
                <w:top w:val="none" w:sz="0" w:space="0" w:color="auto"/>
                <w:left w:val="none" w:sz="0" w:space="0" w:color="auto"/>
                <w:bottom w:val="none" w:sz="0" w:space="0" w:color="auto"/>
                <w:right w:val="none" w:sz="0" w:space="0" w:color="auto"/>
              </w:divBdr>
            </w:div>
            <w:div w:id="104810469">
              <w:marLeft w:val="0"/>
              <w:marRight w:val="0"/>
              <w:marTop w:val="0"/>
              <w:marBottom w:val="0"/>
              <w:divBdr>
                <w:top w:val="none" w:sz="0" w:space="0" w:color="auto"/>
                <w:left w:val="none" w:sz="0" w:space="0" w:color="auto"/>
                <w:bottom w:val="none" w:sz="0" w:space="0" w:color="auto"/>
                <w:right w:val="none" w:sz="0" w:space="0" w:color="auto"/>
              </w:divBdr>
            </w:div>
            <w:div w:id="908998611">
              <w:marLeft w:val="0"/>
              <w:marRight w:val="0"/>
              <w:marTop w:val="0"/>
              <w:marBottom w:val="0"/>
              <w:divBdr>
                <w:top w:val="none" w:sz="0" w:space="0" w:color="auto"/>
                <w:left w:val="none" w:sz="0" w:space="0" w:color="auto"/>
                <w:bottom w:val="none" w:sz="0" w:space="0" w:color="auto"/>
                <w:right w:val="none" w:sz="0" w:space="0" w:color="auto"/>
              </w:divBdr>
            </w:div>
            <w:div w:id="585647543">
              <w:marLeft w:val="0"/>
              <w:marRight w:val="0"/>
              <w:marTop w:val="0"/>
              <w:marBottom w:val="0"/>
              <w:divBdr>
                <w:top w:val="none" w:sz="0" w:space="0" w:color="auto"/>
                <w:left w:val="none" w:sz="0" w:space="0" w:color="auto"/>
                <w:bottom w:val="none" w:sz="0" w:space="0" w:color="auto"/>
                <w:right w:val="none" w:sz="0" w:space="0" w:color="auto"/>
              </w:divBdr>
            </w:div>
            <w:div w:id="453640321">
              <w:marLeft w:val="0"/>
              <w:marRight w:val="0"/>
              <w:marTop w:val="0"/>
              <w:marBottom w:val="0"/>
              <w:divBdr>
                <w:top w:val="none" w:sz="0" w:space="0" w:color="auto"/>
                <w:left w:val="none" w:sz="0" w:space="0" w:color="auto"/>
                <w:bottom w:val="none" w:sz="0" w:space="0" w:color="auto"/>
                <w:right w:val="none" w:sz="0" w:space="0" w:color="auto"/>
              </w:divBdr>
            </w:div>
            <w:div w:id="1634406627">
              <w:marLeft w:val="0"/>
              <w:marRight w:val="0"/>
              <w:marTop w:val="0"/>
              <w:marBottom w:val="0"/>
              <w:divBdr>
                <w:top w:val="none" w:sz="0" w:space="0" w:color="auto"/>
                <w:left w:val="none" w:sz="0" w:space="0" w:color="auto"/>
                <w:bottom w:val="none" w:sz="0" w:space="0" w:color="auto"/>
                <w:right w:val="none" w:sz="0" w:space="0" w:color="auto"/>
              </w:divBdr>
            </w:div>
            <w:div w:id="1548177978">
              <w:marLeft w:val="0"/>
              <w:marRight w:val="0"/>
              <w:marTop w:val="0"/>
              <w:marBottom w:val="0"/>
              <w:divBdr>
                <w:top w:val="none" w:sz="0" w:space="0" w:color="auto"/>
                <w:left w:val="none" w:sz="0" w:space="0" w:color="auto"/>
                <w:bottom w:val="none" w:sz="0" w:space="0" w:color="auto"/>
                <w:right w:val="none" w:sz="0" w:space="0" w:color="auto"/>
              </w:divBdr>
            </w:div>
            <w:div w:id="286159766">
              <w:marLeft w:val="0"/>
              <w:marRight w:val="0"/>
              <w:marTop w:val="0"/>
              <w:marBottom w:val="0"/>
              <w:divBdr>
                <w:top w:val="none" w:sz="0" w:space="0" w:color="auto"/>
                <w:left w:val="none" w:sz="0" w:space="0" w:color="auto"/>
                <w:bottom w:val="none" w:sz="0" w:space="0" w:color="auto"/>
                <w:right w:val="none" w:sz="0" w:space="0" w:color="auto"/>
              </w:divBdr>
            </w:div>
            <w:div w:id="1970013323">
              <w:marLeft w:val="0"/>
              <w:marRight w:val="0"/>
              <w:marTop w:val="0"/>
              <w:marBottom w:val="0"/>
              <w:divBdr>
                <w:top w:val="none" w:sz="0" w:space="0" w:color="auto"/>
                <w:left w:val="none" w:sz="0" w:space="0" w:color="auto"/>
                <w:bottom w:val="none" w:sz="0" w:space="0" w:color="auto"/>
                <w:right w:val="none" w:sz="0" w:space="0" w:color="auto"/>
              </w:divBdr>
            </w:div>
            <w:div w:id="1137839337">
              <w:marLeft w:val="0"/>
              <w:marRight w:val="0"/>
              <w:marTop w:val="0"/>
              <w:marBottom w:val="0"/>
              <w:divBdr>
                <w:top w:val="none" w:sz="0" w:space="0" w:color="auto"/>
                <w:left w:val="none" w:sz="0" w:space="0" w:color="auto"/>
                <w:bottom w:val="none" w:sz="0" w:space="0" w:color="auto"/>
                <w:right w:val="none" w:sz="0" w:space="0" w:color="auto"/>
              </w:divBdr>
            </w:div>
            <w:div w:id="1376152871">
              <w:marLeft w:val="0"/>
              <w:marRight w:val="0"/>
              <w:marTop w:val="0"/>
              <w:marBottom w:val="0"/>
              <w:divBdr>
                <w:top w:val="none" w:sz="0" w:space="0" w:color="auto"/>
                <w:left w:val="none" w:sz="0" w:space="0" w:color="auto"/>
                <w:bottom w:val="none" w:sz="0" w:space="0" w:color="auto"/>
                <w:right w:val="none" w:sz="0" w:space="0" w:color="auto"/>
              </w:divBdr>
            </w:div>
            <w:div w:id="545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2892">
      <w:bodyDiv w:val="1"/>
      <w:marLeft w:val="0"/>
      <w:marRight w:val="0"/>
      <w:marTop w:val="0"/>
      <w:marBottom w:val="0"/>
      <w:divBdr>
        <w:top w:val="none" w:sz="0" w:space="0" w:color="auto"/>
        <w:left w:val="none" w:sz="0" w:space="0" w:color="auto"/>
        <w:bottom w:val="none" w:sz="0" w:space="0" w:color="auto"/>
        <w:right w:val="none" w:sz="0" w:space="0" w:color="auto"/>
      </w:divBdr>
      <w:divsChild>
        <w:div w:id="236062598">
          <w:marLeft w:val="0"/>
          <w:marRight w:val="0"/>
          <w:marTop w:val="0"/>
          <w:marBottom w:val="0"/>
          <w:divBdr>
            <w:top w:val="none" w:sz="0" w:space="0" w:color="auto"/>
            <w:left w:val="none" w:sz="0" w:space="0" w:color="auto"/>
            <w:bottom w:val="none" w:sz="0" w:space="0" w:color="auto"/>
            <w:right w:val="none" w:sz="0" w:space="0" w:color="auto"/>
          </w:divBdr>
        </w:div>
        <w:div w:id="582374304">
          <w:marLeft w:val="0"/>
          <w:marRight w:val="0"/>
          <w:marTop w:val="0"/>
          <w:marBottom w:val="0"/>
          <w:divBdr>
            <w:top w:val="none" w:sz="0" w:space="0" w:color="auto"/>
            <w:left w:val="none" w:sz="0" w:space="0" w:color="auto"/>
            <w:bottom w:val="none" w:sz="0" w:space="0" w:color="auto"/>
            <w:right w:val="none" w:sz="0" w:space="0" w:color="auto"/>
          </w:divBdr>
        </w:div>
        <w:div w:id="1111049847">
          <w:marLeft w:val="0"/>
          <w:marRight w:val="0"/>
          <w:marTop w:val="0"/>
          <w:marBottom w:val="0"/>
          <w:divBdr>
            <w:top w:val="none" w:sz="0" w:space="0" w:color="auto"/>
            <w:left w:val="none" w:sz="0" w:space="0" w:color="auto"/>
            <w:bottom w:val="none" w:sz="0" w:space="0" w:color="auto"/>
            <w:right w:val="none" w:sz="0" w:space="0" w:color="auto"/>
          </w:divBdr>
        </w:div>
      </w:divsChild>
    </w:div>
    <w:div w:id="1819104689">
      <w:bodyDiv w:val="1"/>
      <w:marLeft w:val="0"/>
      <w:marRight w:val="0"/>
      <w:marTop w:val="0"/>
      <w:marBottom w:val="0"/>
      <w:divBdr>
        <w:top w:val="none" w:sz="0" w:space="0" w:color="auto"/>
        <w:left w:val="none" w:sz="0" w:space="0" w:color="auto"/>
        <w:bottom w:val="none" w:sz="0" w:space="0" w:color="auto"/>
        <w:right w:val="none" w:sz="0" w:space="0" w:color="auto"/>
      </w:divBdr>
      <w:divsChild>
        <w:div w:id="1658269193">
          <w:marLeft w:val="0"/>
          <w:marRight w:val="0"/>
          <w:marTop w:val="0"/>
          <w:marBottom w:val="0"/>
          <w:divBdr>
            <w:top w:val="none" w:sz="0" w:space="0" w:color="auto"/>
            <w:left w:val="none" w:sz="0" w:space="0" w:color="auto"/>
            <w:bottom w:val="none" w:sz="0" w:space="0" w:color="auto"/>
            <w:right w:val="none" w:sz="0" w:space="0" w:color="auto"/>
          </w:divBdr>
          <w:divsChild>
            <w:div w:id="2126537927">
              <w:marLeft w:val="0"/>
              <w:marRight w:val="0"/>
              <w:marTop w:val="0"/>
              <w:marBottom w:val="0"/>
              <w:divBdr>
                <w:top w:val="none" w:sz="0" w:space="0" w:color="auto"/>
                <w:left w:val="none" w:sz="0" w:space="0" w:color="auto"/>
                <w:bottom w:val="none" w:sz="0" w:space="0" w:color="auto"/>
                <w:right w:val="none" w:sz="0" w:space="0" w:color="auto"/>
              </w:divBdr>
            </w:div>
            <w:div w:id="1555584979">
              <w:marLeft w:val="0"/>
              <w:marRight w:val="0"/>
              <w:marTop w:val="0"/>
              <w:marBottom w:val="0"/>
              <w:divBdr>
                <w:top w:val="none" w:sz="0" w:space="0" w:color="auto"/>
                <w:left w:val="none" w:sz="0" w:space="0" w:color="auto"/>
                <w:bottom w:val="none" w:sz="0" w:space="0" w:color="auto"/>
                <w:right w:val="none" w:sz="0" w:space="0" w:color="auto"/>
              </w:divBdr>
            </w:div>
            <w:div w:id="1454132816">
              <w:marLeft w:val="0"/>
              <w:marRight w:val="0"/>
              <w:marTop w:val="0"/>
              <w:marBottom w:val="0"/>
              <w:divBdr>
                <w:top w:val="none" w:sz="0" w:space="0" w:color="auto"/>
                <w:left w:val="none" w:sz="0" w:space="0" w:color="auto"/>
                <w:bottom w:val="none" w:sz="0" w:space="0" w:color="auto"/>
                <w:right w:val="none" w:sz="0" w:space="0" w:color="auto"/>
              </w:divBdr>
            </w:div>
            <w:div w:id="2076855293">
              <w:marLeft w:val="0"/>
              <w:marRight w:val="0"/>
              <w:marTop w:val="0"/>
              <w:marBottom w:val="0"/>
              <w:divBdr>
                <w:top w:val="none" w:sz="0" w:space="0" w:color="auto"/>
                <w:left w:val="none" w:sz="0" w:space="0" w:color="auto"/>
                <w:bottom w:val="none" w:sz="0" w:space="0" w:color="auto"/>
                <w:right w:val="none" w:sz="0" w:space="0" w:color="auto"/>
              </w:divBdr>
            </w:div>
            <w:div w:id="933514404">
              <w:marLeft w:val="0"/>
              <w:marRight w:val="0"/>
              <w:marTop w:val="0"/>
              <w:marBottom w:val="0"/>
              <w:divBdr>
                <w:top w:val="none" w:sz="0" w:space="0" w:color="auto"/>
                <w:left w:val="none" w:sz="0" w:space="0" w:color="auto"/>
                <w:bottom w:val="none" w:sz="0" w:space="0" w:color="auto"/>
                <w:right w:val="none" w:sz="0" w:space="0" w:color="auto"/>
              </w:divBdr>
            </w:div>
            <w:div w:id="1301498818">
              <w:marLeft w:val="0"/>
              <w:marRight w:val="0"/>
              <w:marTop w:val="0"/>
              <w:marBottom w:val="0"/>
              <w:divBdr>
                <w:top w:val="none" w:sz="0" w:space="0" w:color="auto"/>
                <w:left w:val="none" w:sz="0" w:space="0" w:color="auto"/>
                <w:bottom w:val="none" w:sz="0" w:space="0" w:color="auto"/>
                <w:right w:val="none" w:sz="0" w:space="0" w:color="auto"/>
              </w:divBdr>
            </w:div>
            <w:div w:id="1845899583">
              <w:marLeft w:val="0"/>
              <w:marRight w:val="0"/>
              <w:marTop w:val="0"/>
              <w:marBottom w:val="0"/>
              <w:divBdr>
                <w:top w:val="none" w:sz="0" w:space="0" w:color="auto"/>
                <w:left w:val="none" w:sz="0" w:space="0" w:color="auto"/>
                <w:bottom w:val="none" w:sz="0" w:space="0" w:color="auto"/>
                <w:right w:val="none" w:sz="0" w:space="0" w:color="auto"/>
              </w:divBdr>
            </w:div>
            <w:div w:id="1419673249">
              <w:marLeft w:val="0"/>
              <w:marRight w:val="0"/>
              <w:marTop w:val="0"/>
              <w:marBottom w:val="0"/>
              <w:divBdr>
                <w:top w:val="none" w:sz="0" w:space="0" w:color="auto"/>
                <w:left w:val="none" w:sz="0" w:space="0" w:color="auto"/>
                <w:bottom w:val="none" w:sz="0" w:space="0" w:color="auto"/>
                <w:right w:val="none" w:sz="0" w:space="0" w:color="auto"/>
              </w:divBdr>
            </w:div>
            <w:div w:id="500240643">
              <w:marLeft w:val="0"/>
              <w:marRight w:val="0"/>
              <w:marTop w:val="0"/>
              <w:marBottom w:val="0"/>
              <w:divBdr>
                <w:top w:val="none" w:sz="0" w:space="0" w:color="auto"/>
                <w:left w:val="none" w:sz="0" w:space="0" w:color="auto"/>
                <w:bottom w:val="none" w:sz="0" w:space="0" w:color="auto"/>
                <w:right w:val="none" w:sz="0" w:space="0" w:color="auto"/>
              </w:divBdr>
            </w:div>
            <w:div w:id="2057776165">
              <w:marLeft w:val="0"/>
              <w:marRight w:val="0"/>
              <w:marTop w:val="0"/>
              <w:marBottom w:val="0"/>
              <w:divBdr>
                <w:top w:val="none" w:sz="0" w:space="0" w:color="auto"/>
                <w:left w:val="none" w:sz="0" w:space="0" w:color="auto"/>
                <w:bottom w:val="none" w:sz="0" w:space="0" w:color="auto"/>
                <w:right w:val="none" w:sz="0" w:space="0" w:color="auto"/>
              </w:divBdr>
            </w:div>
            <w:div w:id="468398341">
              <w:marLeft w:val="0"/>
              <w:marRight w:val="0"/>
              <w:marTop w:val="0"/>
              <w:marBottom w:val="0"/>
              <w:divBdr>
                <w:top w:val="none" w:sz="0" w:space="0" w:color="auto"/>
                <w:left w:val="none" w:sz="0" w:space="0" w:color="auto"/>
                <w:bottom w:val="none" w:sz="0" w:space="0" w:color="auto"/>
                <w:right w:val="none" w:sz="0" w:space="0" w:color="auto"/>
              </w:divBdr>
            </w:div>
            <w:div w:id="515194266">
              <w:marLeft w:val="0"/>
              <w:marRight w:val="0"/>
              <w:marTop w:val="0"/>
              <w:marBottom w:val="0"/>
              <w:divBdr>
                <w:top w:val="none" w:sz="0" w:space="0" w:color="auto"/>
                <w:left w:val="none" w:sz="0" w:space="0" w:color="auto"/>
                <w:bottom w:val="none" w:sz="0" w:space="0" w:color="auto"/>
                <w:right w:val="none" w:sz="0" w:space="0" w:color="auto"/>
              </w:divBdr>
            </w:div>
            <w:div w:id="1171482665">
              <w:marLeft w:val="0"/>
              <w:marRight w:val="0"/>
              <w:marTop w:val="0"/>
              <w:marBottom w:val="0"/>
              <w:divBdr>
                <w:top w:val="none" w:sz="0" w:space="0" w:color="auto"/>
                <w:left w:val="none" w:sz="0" w:space="0" w:color="auto"/>
                <w:bottom w:val="none" w:sz="0" w:space="0" w:color="auto"/>
                <w:right w:val="none" w:sz="0" w:space="0" w:color="auto"/>
              </w:divBdr>
            </w:div>
            <w:div w:id="209077442">
              <w:marLeft w:val="0"/>
              <w:marRight w:val="0"/>
              <w:marTop w:val="0"/>
              <w:marBottom w:val="0"/>
              <w:divBdr>
                <w:top w:val="none" w:sz="0" w:space="0" w:color="auto"/>
                <w:left w:val="none" w:sz="0" w:space="0" w:color="auto"/>
                <w:bottom w:val="none" w:sz="0" w:space="0" w:color="auto"/>
                <w:right w:val="none" w:sz="0" w:space="0" w:color="auto"/>
              </w:divBdr>
            </w:div>
            <w:div w:id="1780833518">
              <w:marLeft w:val="0"/>
              <w:marRight w:val="0"/>
              <w:marTop w:val="0"/>
              <w:marBottom w:val="0"/>
              <w:divBdr>
                <w:top w:val="none" w:sz="0" w:space="0" w:color="auto"/>
                <w:left w:val="none" w:sz="0" w:space="0" w:color="auto"/>
                <w:bottom w:val="none" w:sz="0" w:space="0" w:color="auto"/>
                <w:right w:val="none" w:sz="0" w:space="0" w:color="auto"/>
              </w:divBdr>
            </w:div>
            <w:div w:id="1286234356">
              <w:marLeft w:val="0"/>
              <w:marRight w:val="0"/>
              <w:marTop w:val="0"/>
              <w:marBottom w:val="0"/>
              <w:divBdr>
                <w:top w:val="none" w:sz="0" w:space="0" w:color="auto"/>
                <w:left w:val="none" w:sz="0" w:space="0" w:color="auto"/>
                <w:bottom w:val="none" w:sz="0" w:space="0" w:color="auto"/>
                <w:right w:val="none" w:sz="0" w:space="0" w:color="auto"/>
              </w:divBdr>
            </w:div>
            <w:div w:id="751051577">
              <w:marLeft w:val="0"/>
              <w:marRight w:val="0"/>
              <w:marTop w:val="0"/>
              <w:marBottom w:val="0"/>
              <w:divBdr>
                <w:top w:val="none" w:sz="0" w:space="0" w:color="auto"/>
                <w:left w:val="none" w:sz="0" w:space="0" w:color="auto"/>
                <w:bottom w:val="none" w:sz="0" w:space="0" w:color="auto"/>
                <w:right w:val="none" w:sz="0" w:space="0" w:color="auto"/>
              </w:divBdr>
            </w:div>
            <w:div w:id="1162543533">
              <w:marLeft w:val="0"/>
              <w:marRight w:val="0"/>
              <w:marTop w:val="0"/>
              <w:marBottom w:val="0"/>
              <w:divBdr>
                <w:top w:val="none" w:sz="0" w:space="0" w:color="auto"/>
                <w:left w:val="none" w:sz="0" w:space="0" w:color="auto"/>
                <w:bottom w:val="none" w:sz="0" w:space="0" w:color="auto"/>
                <w:right w:val="none" w:sz="0" w:space="0" w:color="auto"/>
              </w:divBdr>
            </w:div>
            <w:div w:id="1255092540">
              <w:marLeft w:val="0"/>
              <w:marRight w:val="0"/>
              <w:marTop w:val="0"/>
              <w:marBottom w:val="0"/>
              <w:divBdr>
                <w:top w:val="none" w:sz="0" w:space="0" w:color="auto"/>
                <w:left w:val="none" w:sz="0" w:space="0" w:color="auto"/>
                <w:bottom w:val="none" w:sz="0" w:space="0" w:color="auto"/>
                <w:right w:val="none" w:sz="0" w:space="0" w:color="auto"/>
              </w:divBdr>
            </w:div>
          </w:divsChild>
        </w:div>
        <w:div w:id="1554728899">
          <w:marLeft w:val="0"/>
          <w:marRight w:val="0"/>
          <w:marTop w:val="0"/>
          <w:marBottom w:val="0"/>
          <w:divBdr>
            <w:top w:val="none" w:sz="0" w:space="0" w:color="auto"/>
            <w:left w:val="none" w:sz="0" w:space="0" w:color="auto"/>
            <w:bottom w:val="none" w:sz="0" w:space="0" w:color="auto"/>
            <w:right w:val="none" w:sz="0" w:space="0" w:color="auto"/>
          </w:divBdr>
          <w:divsChild>
            <w:div w:id="443185665">
              <w:marLeft w:val="0"/>
              <w:marRight w:val="0"/>
              <w:marTop w:val="0"/>
              <w:marBottom w:val="0"/>
              <w:divBdr>
                <w:top w:val="none" w:sz="0" w:space="0" w:color="auto"/>
                <w:left w:val="none" w:sz="0" w:space="0" w:color="auto"/>
                <w:bottom w:val="none" w:sz="0" w:space="0" w:color="auto"/>
                <w:right w:val="none" w:sz="0" w:space="0" w:color="auto"/>
              </w:divBdr>
            </w:div>
            <w:div w:id="339090847">
              <w:marLeft w:val="0"/>
              <w:marRight w:val="0"/>
              <w:marTop w:val="0"/>
              <w:marBottom w:val="0"/>
              <w:divBdr>
                <w:top w:val="none" w:sz="0" w:space="0" w:color="auto"/>
                <w:left w:val="none" w:sz="0" w:space="0" w:color="auto"/>
                <w:bottom w:val="none" w:sz="0" w:space="0" w:color="auto"/>
                <w:right w:val="none" w:sz="0" w:space="0" w:color="auto"/>
              </w:divBdr>
            </w:div>
            <w:div w:id="2095199606">
              <w:marLeft w:val="0"/>
              <w:marRight w:val="0"/>
              <w:marTop w:val="0"/>
              <w:marBottom w:val="0"/>
              <w:divBdr>
                <w:top w:val="none" w:sz="0" w:space="0" w:color="auto"/>
                <w:left w:val="none" w:sz="0" w:space="0" w:color="auto"/>
                <w:bottom w:val="none" w:sz="0" w:space="0" w:color="auto"/>
                <w:right w:val="none" w:sz="0" w:space="0" w:color="auto"/>
              </w:divBdr>
            </w:div>
            <w:div w:id="326330327">
              <w:marLeft w:val="0"/>
              <w:marRight w:val="0"/>
              <w:marTop w:val="0"/>
              <w:marBottom w:val="0"/>
              <w:divBdr>
                <w:top w:val="none" w:sz="0" w:space="0" w:color="auto"/>
                <w:left w:val="none" w:sz="0" w:space="0" w:color="auto"/>
                <w:bottom w:val="none" w:sz="0" w:space="0" w:color="auto"/>
                <w:right w:val="none" w:sz="0" w:space="0" w:color="auto"/>
              </w:divBdr>
            </w:div>
            <w:div w:id="977762912">
              <w:marLeft w:val="0"/>
              <w:marRight w:val="0"/>
              <w:marTop w:val="0"/>
              <w:marBottom w:val="0"/>
              <w:divBdr>
                <w:top w:val="none" w:sz="0" w:space="0" w:color="auto"/>
                <w:left w:val="none" w:sz="0" w:space="0" w:color="auto"/>
                <w:bottom w:val="none" w:sz="0" w:space="0" w:color="auto"/>
                <w:right w:val="none" w:sz="0" w:space="0" w:color="auto"/>
              </w:divBdr>
            </w:div>
            <w:div w:id="1442408123">
              <w:marLeft w:val="0"/>
              <w:marRight w:val="0"/>
              <w:marTop w:val="0"/>
              <w:marBottom w:val="0"/>
              <w:divBdr>
                <w:top w:val="none" w:sz="0" w:space="0" w:color="auto"/>
                <w:left w:val="none" w:sz="0" w:space="0" w:color="auto"/>
                <w:bottom w:val="none" w:sz="0" w:space="0" w:color="auto"/>
                <w:right w:val="none" w:sz="0" w:space="0" w:color="auto"/>
              </w:divBdr>
            </w:div>
            <w:div w:id="686952038">
              <w:marLeft w:val="0"/>
              <w:marRight w:val="0"/>
              <w:marTop w:val="0"/>
              <w:marBottom w:val="0"/>
              <w:divBdr>
                <w:top w:val="none" w:sz="0" w:space="0" w:color="auto"/>
                <w:left w:val="none" w:sz="0" w:space="0" w:color="auto"/>
                <w:bottom w:val="none" w:sz="0" w:space="0" w:color="auto"/>
                <w:right w:val="none" w:sz="0" w:space="0" w:color="auto"/>
              </w:divBdr>
            </w:div>
            <w:div w:id="1792741433">
              <w:marLeft w:val="0"/>
              <w:marRight w:val="0"/>
              <w:marTop w:val="0"/>
              <w:marBottom w:val="0"/>
              <w:divBdr>
                <w:top w:val="none" w:sz="0" w:space="0" w:color="auto"/>
                <w:left w:val="none" w:sz="0" w:space="0" w:color="auto"/>
                <w:bottom w:val="none" w:sz="0" w:space="0" w:color="auto"/>
                <w:right w:val="none" w:sz="0" w:space="0" w:color="auto"/>
              </w:divBdr>
            </w:div>
            <w:div w:id="1661081848">
              <w:marLeft w:val="0"/>
              <w:marRight w:val="0"/>
              <w:marTop w:val="0"/>
              <w:marBottom w:val="0"/>
              <w:divBdr>
                <w:top w:val="none" w:sz="0" w:space="0" w:color="auto"/>
                <w:left w:val="none" w:sz="0" w:space="0" w:color="auto"/>
                <w:bottom w:val="none" w:sz="0" w:space="0" w:color="auto"/>
                <w:right w:val="none" w:sz="0" w:space="0" w:color="auto"/>
              </w:divBdr>
            </w:div>
            <w:div w:id="2064788244">
              <w:marLeft w:val="0"/>
              <w:marRight w:val="0"/>
              <w:marTop w:val="0"/>
              <w:marBottom w:val="0"/>
              <w:divBdr>
                <w:top w:val="none" w:sz="0" w:space="0" w:color="auto"/>
                <w:left w:val="none" w:sz="0" w:space="0" w:color="auto"/>
                <w:bottom w:val="none" w:sz="0" w:space="0" w:color="auto"/>
                <w:right w:val="none" w:sz="0" w:space="0" w:color="auto"/>
              </w:divBdr>
            </w:div>
            <w:div w:id="786194802">
              <w:marLeft w:val="0"/>
              <w:marRight w:val="0"/>
              <w:marTop w:val="0"/>
              <w:marBottom w:val="0"/>
              <w:divBdr>
                <w:top w:val="none" w:sz="0" w:space="0" w:color="auto"/>
                <w:left w:val="none" w:sz="0" w:space="0" w:color="auto"/>
                <w:bottom w:val="none" w:sz="0" w:space="0" w:color="auto"/>
                <w:right w:val="none" w:sz="0" w:space="0" w:color="auto"/>
              </w:divBdr>
            </w:div>
            <w:div w:id="172495845">
              <w:marLeft w:val="0"/>
              <w:marRight w:val="0"/>
              <w:marTop w:val="0"/>
              <w:marBottom w:val="0"/>
              <w:divBdr>
                <w:top w:val="none" w:sz="0" w:space="0" w:color="auto"/>
                <w:left w:val="none" w:sz="0" w:space="0" w:color="auto"/>
                <w:bottom w:val="none" w:sz="0" w:space="0" w:color="auto"/>
                <w:right w:val="none" w:sz="0" w:space="0" w:color="auto"/>
              </w:divBdr>
            </w:div>
            <w:div w:id="1315835997">
              <w:marLeft w:val="0"/>
              <w:marRight w:val="0"/>
              <w:marTop w:val="0"/>
              <w:marBottom w:val="0"/>
              <w:divBdr>
                <w:top w:val="none" w:sz="0" w:space="0" w:color="auto"/>
                <w:left w:val="none" w:sz="0" w:space="0" w:color="auto"/>
                <w:bottom w:val="none" w:sz="0" w:space="0" w:color="auto"/>
                <w:right w:val="none" w:sz="0" w:space="0" w:color="auto"/>
              </w:divBdr>
            </w:div>
            <w:div w:id="1330014276">
              <w:marLeft w:val="0"/>
              <w:marRight w:val="0"/>
              <w:marTop w:val="0"/>
              <w:marBottom w:val="0"/>
              <w:divBdr>
                <w:top w:val="none" w:sz="0" w:space="0" w:color="auto"/>
                <w:left w:val="none" w:sz="0" w:space="0" w:color="auto"/>
                <w:bottom w:val="none" w:sz="0" w:space="0" w:color="auto"/>
                <w:right w:val="none" w:sz="0" w:space="0" w:color="auto"/>
              </w:divBdr>
            </w:div>
            <w:div w:id="1484660546">
              <w:marLeft w:val="0"/>
              <w:marRight w:val="0"/>
              <w:marTop w:val="0"/>
              <w:marBottom w:val="0"/>
              <w:divBdr>
                <w:top w:val="none" w:sz="0" w:space="0" w:color="auto"/>
                <w:left w:val="none" w:sz="0" w:space="0" w:color="auto"/>
                <w:bottom w:val="none" w:sz="0" w:space="0" w:color="auto"/>
                <w:right w:val="none" w:sz="0" w:space="0" w:color="auto"/>
              </w:divBdr>
            </w:div>
            <w:div w:id="814221998">
              <w:marLeft w:val="0"/>
              <w:marRight w:val="0"/>
              <w:marTop w:val="0"/>
              <w:marBottom w:val="0"/>
              <w:divBdr>
                <w:top w:val="none" w:sz="0" w:space="0" w:color="auto"/>
                <w:left w:val="none" w:sz="0" w:space="0" w:color="auto"/>
                <w:bottom w:val="none" w:sz="0" w:space="0" w:color="auto"/>
                <w:right w:val="none" w:sz="0" w:space="0" w:color="auto"/>
              </w:divBdr>
            </w:div>
            <w:div w:id="1337613577">
              <w:marLeft w:val="0"/>
              <w:marRight w:val="0"/>
              <w:marTop w:val="0"/>
              <w:marBottom w:val="0"/>
              <w:divBdr>
                <w:top w:val="none" w:sz="0" w:space="0" w:color="auto"/>
                <w:left w:val="none" w:sz="0" w:space="0" w:color="auto"/>
                <w:bottom w:val="none" w:sz="0" w:space="0" w:color="auto"/>
                <w:right w:val="none" w:sz="0" w:space="0" w:color="auto"/>
              </w:divBdr>
            </w:div>
            <w:div w:id="1473408559">
              <w:marLeft w:val="0"/>
              <w:marRight w:val="0"/>
              <w:marTop w:val="0"/>
              <w:marBottom w:val="0"/>
              <w:divBdr>
                <w:top w:val="none" w:sz="0" w:space="0" w:color="auto"/>
                <w:left w:val="none" w:sz="0" w:space="0" w:color="auto"/>
                <w:bottom w:val="none" w:sz="0" w:space="0" w:color="auto"/>
                <w:right w:val="none" w:sz="0" w:space="0" w:color="auto"/>
              </w:divBdr>
            </w:div>
            <w:div w:id="2109156600">
              <w:marLeft w:val="0"/>
              <w:marRight w:val="0"/>
              <w:marTop w:val="0"/>
              <w:marBottom w:val="0"/>
              <w:divBdr>
                <w:top w:val="none" w:sz="0" w:space="0" w:color="auto"/>
                <w:left w:val="none" w:sz="0" w:space="0" w:color="auto"/>
                <w:bottom w:val="none" w:sz="0" w:space="0" w:color="auto"/>
                <w:right w:val="none" w:sz="0" w:space="0" w:color="auto"/>
              </w:divBdr>
            </w:div>
            <w:div w:id="1144158315">
              <w:marLeft w:val="0"/>
              <w:marRight w:val="0"/>
              <w:marTop w:val="0"/>
              <w:marBottom w:val="0"/>
              <w:divBdr>
                <w:top w:val="none" w:sz="0" w:space="0" w:color="auto"/>
                <w:left w:val="none" w:sz="0" w:space="0" w:color="auto"/>
                <w:bottom w:val="none" w:sz="0" w:space="0" w:color="auto"/>
                <w:right w:val="none" w:sz="0" w:space="0" w:color="auto"/>
              </w:divBdr>
            </w:div>
            <w:div w:id="1273510785">
              <w:marLeft w:val="0"/>
              <w:marRight w:val="0"/>
              <w:marTop w:val="0"/>
              <w:marBottom w:val="0"/>
              <w:divBdr>
                <w:top w:val="none" w:sz="0" w:space="0" w:color="auto"/>
                <w:left w:val="none" w:sz="0" w:space="0" w:color="auto"/>
                <w:bottom w:val="none" w:sz="0" w:space="0" w:color="auto"/>
                <w:right w:val="none" w:sz="0" w:space="0" w:color="auto"/>
              </w:divBdr>
            </w:div>
            <w:div w:id="1610308388">
              <w:marLeft w:val="0"/>
              <w:marRight w:val="0"/>
              <w:marTop w:val="0"/>
              <w:marBottom w:val="0"/>
              <w:divBdr>
                <w:top w:val="none" w:sz="0" w:space="0" w:color="auto"/>
                <w:left w:val="none" w:sz="0" w:space="0" w:color="auto"/>
                <w:bottom w:val="none" w:sz="0" w:space="0" w:color="auto"/>
                <w:right w:val="none" w:sz="0" w:space="0" w:color="auto"/>
              </w:divBdr>
            </w:div>
            <w:div w:id="643580251">
              <w:marLeft w:val="0"/>
              <w:marRight w:val="0"/>
              <w:marTop w:val="0"/>
              <w:marBottom w:val="0"/>
              <w:divBdr>
                <w:top w:val="none" w:sz="0" w:space="0" w:color="auto"/>
                <w:left w:val="none" w:sz="0" w:space="0" w:color="auto"/>
                <w:bottom w:val="none" w:sz="0" w:space="0" w:color="auto"/>
                <w:right w:val="none" w:sz="0" w:space="0" w:color="auto"/>
              </w:divBdr>
            </w:div>
            <w:div w:id="1415322929">
              <w:marLeft w:val="0"/>
              <w:marRight w:val="0"/>
              <w:marTop w:val="0"/>
              <w:marBottom w:val="0"/>
              <w:divBdr>
                <w:top w:val="none" w:sz="0" w:space="0" w:color="auto"/>
                <w:left w:val="none" w:sz="0" w:space="0" w:color="auto"/>
                <w:bottom w:val="none" w:sz="0" w:space="0" w:color="auto"/>
                <w:right w:val="none" w:sz="0" w:space="0" w:color="auto"/>
              </w:divBdr>
            </w:div>
            <w:div w:id="215822378">
              <w:marLeft w:val="0"/>
              <w:marRight w:val="0"/>
              <w:marTop w:val="0"/>
              <w:marBottom w:val="0"/>
              <w:divBdr>
                <w:top w:val="none" w:sz="0" w:space="0" w:color="auto"/>
                <w:left w:val="none" w:sz="0" w:space="0" w:color="auto"/>
                <w:bottom w:val="none" w:sz="0" w:space="0" w:color="auto"/>
                <w:right w:val="none" w:sz="0" w:space="0" w:color="auto"/>
              </w:divBdr>
            </w:div>
            <w:div w:id="1139110022">
              <w:marLeft w:val="0"/>
              <w:marRight w:val="0"/>
              <w:marTop w:val="0"/>
              <w:marBottom w:val="0"/>
              <w:divBdr>
                <w:top w:val="none" w:sz="0" w:space="0" w:color="auto"/>
                <w:left w:val="none" w:sz="0" w:space="0" w:color="auto"/>
                <w:bottom w:val="none" w:sz="0" w:space="0" w:color="auto"/>
                <w:right w:val="none" w:sz="0" w:space="0" w:color="auto"/>
              </w:divBdr>
            </w:div>
            <w:div w:id="1552964191">
              <w:marLeft w:val="0"/>
              <w:marRight w:val="0"/>
              <w:marTop w:val="0"/>
              <w:marBottom w:val="0"/>
              <w:divBdr>
                <w:top w:val="none" w:sz="0" w:space="0" w:color="auto"/>
                <w:left w:val="none" w:sz="0" w:space="0" w:color="auto"/>
                <w:bottom w:val="none" w:sz="0" w:space="0" w:color="auto"/>
                <w:right w:val="none" w:sz="0" w:space="0" w:color="auto"/>
              </w:divBdr>
            </w:div>
            <w:div w:id="360252732">
              <w:marLeft w:val="0"/>
              <w:marRight w:val="0"/>
              <w:marTop w:val="0"/>
              <w:marBottom w:val="0"/>
              <w:divBdr>
                <w:top w:val="none" w:sz="0" w:space="0" w:color="auto"/>
                <w:left w:val="none" w:sz="0" w:space="0" w:color="auto"/>
                <w:bottom w:val="none" w:sz="0" w:space="0" w:color="auto"/>
                <w:right w:val="none" w:sz="0" w:space="0" w:color="auto"/>
              </w:divBdr>
            </w:div>
            <w:div w:id="1237394338">
              <w:marLeft w:val="0"/>
              <w:marRight w:val="0"/>
              <w:marTop w:val="0"/>
              <w:marBottom w:val="0"/>
              <w:divBdr>
                <w:top w:val="none" w:sz="0" w:space="0" w:color="auto"/>
                <w:left w:val="none" w:sz="0" w:space="0" w:color="auto"/>
                <w:bottom w:val="none" w:sz="0" w:space="0" w:color="auto"/>
                <w:right w:val="none" w:sz="0" w:space="0" w:color="auto"/>
              </w:divBdr>
            </w:div>
            <w:div w:id="1346401883">
              <w:marLeft w:val="0"/>
              <w:marRight w:val="0"/>
              <w:marTop w:val="0"/>
              <w:marBottom w:val="0"/>
              <w:divBdr>
                <w:top w:val="none" w:sz="0" w:space="0" w:color="auto"/>
                <w:left w:val="none" w:sz="0" w:space="0" w:color="auto"/>
                <w:bottom w:val="none" w:sz="0" w:space="0" w:color="auto"/>
                <w:right w:val="none" w:sz="0" w:space="0" w:color="auto"/>
              </w:divBdr>
            </w:div>
            <w:div w:id="859319092">
              <w:marLeft w:val="0"/>
              <w:marRight w:val="0"/>
              <w:marTop w:val="0"/>
              <w:marBottom w:val="0"/>
              <w:divBdr>
                <w:top w:val="none" w:sz="0" w:space="0" w:color="auto"/>
                <w:left w:val="none" w:sz="0" w:space="0" w:color="auto"/>
                <w:bottom w:val="none" w:sz="0" w:space="0" w:color="auto"/>
                <w:right w:val="none" w:sz="0" w:space="0" w:color="auto"/>
              </w:divBdr>
            </w:div>
            <w:div w:id="1968773414">
              <w:marLeft w:val="0"/>
              <w:marRight w:val="0"/>
              <w:marTop w:val="0"/>
              <w:marBottom w:val="0"/>
              <w:divBdr>
                <w:top w:val="none" w:sz="0" w:space="0" w:color="auto"/>
                <w:left w:val="none" w:sz="0" w:space="0" w:color="auto"/>
                <w:bottom w:val="none" w:sz="0" w:space="0" w:color="auto"/>
                <w:right w:val="none" w:sz="0" w:space="0" w:color="auto"/>
              </w:divBdr>
            </w:div>
            <w:div w:id="1266577226">
              <w:marLeft w:val="0"/>
              <w:marRight w:val="0"/>
              <w:marTop w:val="0"/>
              <w:marBottom w:val="0"/>
              <w:divBdr>
                <w:top w:val="none" w:sz="0" w:space="0" w:color="auto"/>
                <w:left w:val="none" w:sz="0" w:space="0" w:color="auto"/>
                <w:bottom w:val="none" w:sz="0" w:space="0" w:color="auto"/>
                <w:right w:val="none" w:sz="0" w:space="0" w:color="auto"/>
              </w:divBdr>
            </w:div>
            <w:div w:id="482091152">
              <w:marLeft w:val="0"/>
              <w:marRight w:val="0"/>
              <w:marTop w:val="0"/>
              <w:marBottom w:val="0"/>
              <w:divBdr>
                <w:top w:val="none" w:sz="0" w:space="0" w:color="auto"/>
                <w:left w:val="none" w:sz="0" w:space="0" w:color="auto"/>
                <w:bottom w:val="none" w:sz="0" w:space="0" w:color="auto"/>
                <w:right w:val="none" w:sz="0" w:space="0" w:color="auto"/>
              </w:divBdr>
            </w:div>
            <w:div w:id="1228146558">
              <w:marLeft w:val="0"/>
              <w:marRight w:val="0"/>
              <w:marTop w:val="0"/>
              <w:marBottom w:val="0"/>
              <w:divBdr>
                <w:top w:val="none" w:sz="0" w:space="0" w:color="auto"/>
                <w:left w:val="none" w:sz="0" w:space="0" w:color="auto"/>
                <w:bottom w:val="none" w:sz="0" w:space="0" w:color="auto"/>
                <w:right w:val="none" w:sz="0" w:space="0" w:color="auto"/>
              </w:divBdr>
            </w:div>
            <w:div w:id="844170643">
              <w:marLeft w:val="0"/>
              <w:marRight w:val="0"/>
              <w:marTop w:val="0"/>
              <w:marBottom w:val="0"/>
              <w:divBdr>
                <w:top w:val="none" w:sz="0" w:space="0" w:color="auto"/>
                <w:left w:val="none" w:sz="0" w:space="0" w:color="auto"/>
                <w:bottom w:val="none" w:sz="0" w:space="0" w:color="auto"/>
                <w:right w:val="none" w:sz="0" w:space="0" w:color="auto"/>
              </w:divBdr>
            </w:div>
            <w:div w:id="1345741974">
              <w:marLeft w:val="0"/>
              <w:marRight w:val="0"/>
              <w:marTop w:val="0"/>
              <w:marBottom w:val="0"/>
              <w:divBdr>
                <w:top w:val="none" w:sz="0" w:space="0" w:color="auto"/>
                <w:left w:val="none" w:sz="0" w:space="0" w:color="auto"/>
                <w:bottom w:val="none" w:sz="0" w:space="0" w:color="auto"/>
                <w:right w:val="none" w:sz="0" w:space="0" w:color="auto"/>
              </w:divBdr>
            </w:div>
            <w:div w:id="116534651">
              <w:marLeft w:val="0"/>
              <w:marRight w:val="0"/>
              <w:marTop w:val="0"/>
              <w:marBottom w:val="0"/>
              <w:divBdr>
                <w:top w:val="none" w:sz="0" w:space="0" w:color="auto"/>
                <w:left w:val="none" w:sz="0" w:space="0" w:color="auto"/>
                <w:bottom w:val="none" w:sz="0" w:space="0" w:color="auto"/>
                <w:right w:val="none" w:sz="0" w:space="0" w:color="auto"/>
              </w:divBdr>
            </w:div>
            <w:div w:id="1709989849">
              <w:marLeft w:val="0"/>
              <w:marRight w:val="0"/>
              <w:marTop w:val="0"/>
              <w:marBottom w:val="0"/>
              <w:divBdr>
                <w:top w:val="none" w:sz="0" w:space="0" w:color="auto"/>
                <w:left w:val="none" w:sz="0" w:space="0" w:color="auto"/>
                <w:bottom w:val="none" w:sz="0" w:space="0" w:color="auto"/>
                <w:right w:val="none" w:sz="0" w:space="0" w:color="auto"/>
              </w:divBdr>
            </w:div>
            <w:div w:id="597059242">
              <w:marLeft w:val="0"/>
              <w:marRight w:val="0"/>
              <w:marTop w:val="0"/>
              <w:marBottom w:val="0"/>
              <w:divBdr>
                <w:top w:val="none" w:sz="0" w:space="0" w:color="auto"/>
                <w:left w:val="none" w:sz="0" w:space="0" w:color="auto"/>
                <w:bottom w:val="none" w:sz="0" w:space="0" w:color="auto"/>
                <w:right w:val="none" w:sz="0" w:space="0" w:color="auto"/>
              </w:divBdr>
            </w:div>
            <w:div w:id="1418668545">
              <w:marLeft w:val="0"/>
              <w:marRight w:val="0"/>
              <w:marTop w:val="0"/>
              <w:marBottom w:val="0"/>
              <w:divBdr>
                <w:top w:val="none" w:sz="0" w:space="0" w:color="auto"/>
                <w:left w:val="none" w:sz="0" w:space="0" w:color="auto"/>
                <w:bottom w:val="none" w:sz="0" w:space="0" w:color="auto"/>
                <w:right w:val="none" w:sz="0" w:space="0" w:color="auto"/>
              </w:divBdr>
            </w:div>
            <w:div w:id="2004624638">
              <w:marLeft w:val="0"/>
              <w:marRight w:val="0"/>
              <w:marTop w:val="0"/>
              <w:marBottom w:val="0"/>
              <w:divBdr>
                <w:top w:val="none" w:sz="0" w:space="0" w:color="auto"/>
                <w:left w:val="none" w:sz="0" w:space="0" w:color="auto"/>
                <w:bottom w:val="none" w:sz="0" w:space="0" w:color="auto"/>
                <w:right w:val="none" w:sz="0" w:space="0" w:color="auto"/>
              </w:divBdr>
            </w:div>
            <w:div w:id="1189680892">
              <w:marLeft w:val="0"/>
              <w:marRight w:val="0"/>
              <w:marTop w:val="0"/>
              <w:marBottom w:val="0"/>
              <w:divBdr>
                <w:top w:val="none" w:sz="0" w:space="0" w:color="auto"/>
                <w:left w:val="none" w:sz="0" w:space="0" w:color="auto"/>
                <w:bottom w:val="none" w:sz="0" w:space="0" w:color="auto"/>
                <w:right w:val="none" w:sz="0" w:space="0" w:color="auto"/>
              </w:divBdr>
            </w:div>
            <w:div w:id="1484160177">
              <w:marLeft w:val="0"/>
              <w:marRight w:val="0"/>
              <w:marTop w:val="0"/>
              <w:marBottom w:val="0"/>
              <w:divBdr>
                <w:top w:val="none" w:sz="0" w:space="0" w:color="auto"/>
                <w:left w:val="none" w:sz="0" w:space="0" w:color="auto"/>
                <w:bottom w:val="none" w:sz="0" w:space="0" w:color="auto"/>
                <w:right w:val="none" w:sz="0" w:space="0" w:color="auto"/>
              </w:divBdr>
            </w:div>
            <w:div w:id="952399035">
              <w:marLeft w:val="0"/>
              <w:marRight w:val="0"/>
              <w:marTop w:val="0"/>
              <w:marBottom w:val="0"/>
              <w:divBdr>
                <w:top w:val="none" w:sz="0" w:space="0" w:color="auto"/>
                <w:left w:val="none" w:sz="0" w:space="0" w:color="auto"/>
                <w:bottom w:val="none" w:sz="0" w:space="0" w:color="auto"/>
                <w:right w:val="none" w:sz="0" w:space="0" w:color="auto"/>
              </w:divBdr>
            </w:div>
            <w:div w:id="690448392">
              <w:marLeft w:val="0"/>
              <w:marRight w:val="0"/>
              <w:marTop w:val="0"/>
              <w:marBottom w:val="0"/>
              <w:divBdr>
                <w:top w:val="none" w:sz="0" w:space="0" w:color="auto"/>
                <w:left w:val="none" w:sz="0" w:space="0" w:color="auto"/>
                <w:bottom w:val="none" w:sz="0" w:space="0" w:color="auto"/>
                <w:right w:val="none" w:sz="0" w:space="0" w:color="auto"/>
              </w:divBdr>
            </w:div>
            <w:div w:id="306129620">
              <w:marLeft w:val="0"/>
              <w:marRight w:val="0"/>
              <w:marTop w:val="0"/>
              <w:marBottom w:val="0"/>
              <w:divBdr>
                <w:top w:val="none" w:sz="0" w:space="0" w:color="auto"/>
                <w:left w:val="none" w:sz="0" w:space="0" w:color="auto"/>
                <w:bottom w:val="none" w:sz="0" w:space="0" w:color="auto"/>
                <w:right w:val="none" w:sz="0" w:space="0" w:color="auto"/>
              </w:divBdr>
            </w:div>
            <w:div w:id="527255092">
              <w:marLeft w:val="0"/>
              <w:marRight w:val="0"/>
              <w:marTop w:val="0"/>
              <w:marBottom w:val="0"/>
              <w:divBdr>
                <w:top w:val="none" w:sz="0" w:space="0" w:color="auto"/>
                <w:left w:val="none" w:sz="0" w:space="0" w:color="auto"/>
                <w:bottom w:val="none" w:sz="0" w:space="0" w:color="auto"/>
                <w:right w:val="none" w:sz="0" w:space="0" w:color="auto"/>
              </w:divBdr>
            </w:div>
            <w:div w:id="1441027033">
              <w:marLeft w:val="0"/>
              <w:marRight w:val="0"/>
              <w:marTop w:val="0"/>
              <w:marBottom w:val="0"/>
              <w:divBdr>
                <w:top w:val="none" w:sz="0" w:space="0" w:color="auto"/>
                <w:left w:val="none" w:sz="0" w:space="0" w:color="auto"/>
                <w:bottom w:val="none" w:sz="0" w:space="0" w:color="auto"/>
                <w:right w:val="none" w:sz="0" w:space="0" w:color="auto"/>
              </w:divBdr>
            </w:div>
          </w:divsChild>
        </w:div>
        <w:div w:id="692460507">
          <w:marLeft w:val="0"/>
          <w:marRight w:val="0"/>
          <w:marTop w:val="0"/>
          <w:marBottom w:val="0"/>
          <w:divBdr>
            <w:top w:val="none" w:sz="0" w:space="0" w:color="auto"/>
            <w:left w:val="none" w:sz="0" w:space="0" w:color="auto"/>
            <w:bottom w:val="none" w:sz="0" w:space="0" w:color="auto"/>
            <w:right w:val="none" w:sz="0" w:space="0" w:color="auto"/>
          </w:divBdr>
        </w:div>
        <w:div w:id="550075103">
          <w:marLeft w:val="0"/>
          <w:marRight w:val="0"/>
          <w:marTop w:val="0"/>
          <w:marBottom w:val="0"/>
          <w:divBdr>
            <w:top w:val="none" w:sz="0" w:space="0" w:color="auto"/>
            <w:left w:val="none" w:sz="0" w:space="0" w:color="auto"/>
            <w:bottom w:val="none" w:sz="0" w:space="0" w:color="auto"/>
            <w:right w:val="none" w:sz="0" w:space="0" w:color="auto"/>
          </w:divBdr>
        </w:div>
        <w:div w:id="1507598471">
          <w:marLeft w:val="0"/>
          <w:marRight w:val="0"/>
          <w:marTop w:val="0"/>
          <w:marBottom w:val="0"/>
          <w:divBdr>
            <w:top w:val="none" w:sz="0" w:space="0" w:color="auto"/>
            <w:left w:val="none" w:sz="0" w:space="0" w:color="auto"/>
            <w:bottom w:val="none" w:sz="0" w:space="0" w:color="auto"/>
            <w:right w:val="none" w:sz="0" w:space="0" w:color="auto"/>
          </w:divBdr>
        </w:div>
        <w:div w:id="1569924407">
          <w:marLeft w:val="0"/>
          <w:marRight w:val="0"/>
          <w:marTop w:val="0"/>
          <w:marBottom w:val="0"/>
          <w:divBdr>
            <w:top w:val="none" w:sz="0" w:space="0" w:color="auto"/>
            <w:left w:val="none" w:sz="0" w:space="0" w:color="auto"/>
            <w:bottom w:val="none" w:sz="0" w:space="0" w:color="auto"/>
            <w:right w:val="none" w:sz="0" w:space="0" w:color="auto"/>
          </w:divBdr>
        </w:div>
        <w:div w:id="895625315">
          <w:marLeft w:val="0"/>
          <w:marRight w:val="0"/>
          <w:marTop w:val="0"/>
          <w:marBottom w:val="0"/>
          <w:divBdr>
            <w:top w:val="none" w:sz="0" w:space="0" w:color="auto"/>
            <w:left w:val="none" w:sz="0" w:space="0" w:color="auto"/>
            <w:bottom w:val="none" w:sz="0" w:space="0" w:color="auto"/>
            <w:right w:val="none" w:sz="0" w:space="0" w:color="auto"/>
          </w:divBdr>
        </w:div>
        <w:div w:id="2066486682">
          <w:marLeft w:val="0"/>
          <w:marRight w:val="0"/>
          <w:marTop w:val="0"/>
          <w:marBottom w:val="0"/>
          <w:divBdr>
            <w:top w:val="none" w:sz="0" w:space="0" w:color="auto"/>
            <w:left w:val="none" w:sz="0" w:space="0" w:color="auto"/>
            <w:bottom w:val="none" w:sz="0" w:space="0" w:color="auto"/>
            <w:right w:val="none" w:sz="0" w:space="0" w:color="auto"/>
          </w:divBdr>
        </w:div>
        <w:div w:id="967855324">
          <w:marLeft w:val="0"/>
          <w:marRight w:val="0"/>
          <w:marTop w:val="0"/>
          <w:marBottom w:val="0"/>
          <w:divBdr>
            <w:top w:val="none" w:sz="0" w:space="0" w:color="auto"/>
            <w:left w:val="none" w:sz="0" w:space="0" w:color="auto"/>
            <w:bottom w:val="none" w:sz="0" w:space="0" w:color="auto"/>
            <w:right w:val="none" w:sz="0" w:space="0" w:color="auto"/>
          </w:divBdr>
        </w:div>
        <w:div w:id="770782759">
          <w:marLeft w:val="0"/>
          <w:marRight w:val="0"/>
          <w:marTop w:val="0"/>
          <w:marBottom w:val="0"/>
          <w:divBdr>
            <w:top w:val="none" w:sz="0" w:space="0" w:color="auto"/>
            <w:left w:val="none" w:sz="0" w:space="0" w:color="auto"/>
            <w:bottom w:val="none" w:sz="0" w:space="0" w:color="auto"/>
            <w:right w:val="none" w:sz="0" w:space="0" w:color="auto"/>
          </w:divBdr>
        </w:div>
        <w:div w:id="212426682">
          <w:marLeft w:val="0"/>
          <w:marRight w:val="0"/>
          <w:marTop w:val="0"/>
          <w:marBottom w:val="0"/>
          <w:divBdr>
            <w:top w:val="none" w:sz="0" w:space="0" w:color="auto"/>
            <w:left w:val="none" w:sz="0" w:space="0" w:color="auto"/>
            <w:bottom w:val="none" w:sz="0" w:space="0" w:color="auto"/>
            <w:right w:val="none" w:sz="0" w:space="0" w:color="auto"/>
          </w:divBdr>
        </w:div>
        <w:div w:id="2037997597">
          <w:marLeft w:val="0"/>
          <w:marRight w:val="0"/>
          <w:marTop w:val="0"/>
          <w:marBottom w:val="0"/>
          <w:divBdr>
            <w:top w:val="none" w:sz="0" w:space="0" w:color="auto"/>
            <w:left w:val="none" w:sz="0" w:space="0" w:color="auto"/>
            <w:bottom w:val="none" w:sz="0" w:space="0" w:color="auto"/>
            <w:right w:val="none" w:sz="0" w:space="0" w:color="auto"/>
          </w:divBdr>
        </w:div>
        <w:div w:id="1592472596">
          <w:marLeft w:val="0"/>
          <w:marRight w:val="0"/>
          <w:marTop w:val="0"/>
          <w:marBottom w:val="0"/>
          <w:divBdr>
            <w:top w:val="none" w:sz="0" w:space="0" w:color="auto"/>
            <w:left w:val="none" w:sz="0" w:space="0" w:color="auto"/>
            <w:bottom w:val="none" w:sz="0" w:space="0" w:color="auto"/>
            <w:right w:val="none" w:sz="0" w:space="0" w:color="auto"/>
          </w:divBdr>
        </w:div>
        <w:div w:id="175390092">
          <w:marLeft w:val="0"/>
          <w:marRight w:val="0"/>
          <w:marTop w:val="0"/>
          <w:marBottom w:val="0"/>
          <w:divBdr>
            <w:top w:val="none" w:sz="0" w:space="0" w:color="auto"/>
            <w:left w:val="none" w:sz="0" w:space="0" w:color="auto"/>
            <w:bottom w:val="none" w:sz="0" w:space="0" w:color="auto"/>
            <w:right w:val="none" w:sz="0" w:space="0" w:color="auto"/>
          </w:divBdr>
        </w:div>
        <w:div w:id="945848078">
          <w:marLeft w:val="0"/>
          <w:marRight w:val="0"/>
          <w:marTop w:val="0"/>
          <w:marBottom w:val="0"/>
          <w:divBdr>
            <w:top w:val="none" w:sz="0" w:space="0" w:color="auto"/>
            <w:left w:val="none" w:sz="0" w:space="0" w:color="auto"/>
            <w:bottom w:val="none" w:sz="0" w:space="0" w:color="auto"/>
            <w:right w:val="none" w:sz="0" w:space="0" w:color="auto"/>
          </w:divBdr>
        </w:div>
        <w:div w:id="1688754793">
          <w:marLeft w:val="0"/>
          <w:marRight w:val="0"/>
          <w:marTop w:val="0"/>
          <w:marBottom w:val="0"/>
          <w:divBdr>
            <w:top w:val="none" w:sz="0" w:space="0" w:color="auto"/>
            <w:left w:val="none" w:sz="0" w:space="0" w:color="auto"/>
            <w:bottom w:val="none" w:sz="0" w:space="0" w:color="auto"/>
            <w:right w:val="none" w:sz="0" w:space="0" w:color="auto"/>
          </w:divBdr>
        </w:div>
        <w:div w:id="82990530">
          <w:marLeft w:val="0"/>
          <w:marRight w:val="0"/>
          <w:marTop w:val="0"/>
          <w:marBottom w:val="0"/>
          <w:divBdr>
            <w:top w:val="none" w:sz="0" w:space="0" w:color="auto"/>
            <w:left w:val="none" w:sz="0" w:space="0" w:color="auto"/>
            <w:bottom w:val="none" w:sz="0" w:space="0" w:color="auto"/>
            <w:right w:val="none" w:sz="0" w:space="0" w:color="auto"/>
          </w:divBdr>
        </w:div>
        <w:div w:id="401417337">
          <w:marLeft w:val="0"/>
          <w:marRight w:val="0"/>
          <w:marTop w:val="0"/>
          <w:marBottom w:val="0"/>
          <w:divBdr>
            <w:top w:val="none" w:sz="0" w:space="0" w:color="auto"/>
            <w:left w:val="none" w:sz="0" w:space="0" w:color="auto"/>
            <w:bottom w:val="none" w:sz="0" w:space="0" w:color="auto"/>
            <w:right w:val="none" w:sz="0" w:space="0" w:color="auto"/>
          </w:divBdr>
        </w:div>
        <w:div w:id="1094549308">
          <w:marLeft w:val="0"/>
          <w:marRight w:val="0"/>
          <w:marTop w:val="0"/>
          <w:marBottom w:val="0"/>
          <w:divBdr>
            <w:top w:val="none" w:sz="0" w:space="0" w:color="auto"/>
            <w:left w:val="none" w:sz="0" w:space="0" w:color="auto"/>
            <w:bottom w:val="none" w:sz="0" w:space="0" w:color="auto"/>
            <w:right w:val="none" w:sz="0" w:space="0" w:color="auto"/>
          </w:divBdr>
        </w:div>
        <w:div w:id="1168255117">
          <w:marLeft w:val="0"/>
          <w:marRight w:val="0"/>
          <w:marTop w:val="0"/>
          <w:marBottom w:val="0"/>
          <w:divBdr>
            <w:top w:val="none" w:sz="0" w:space="0" w:color="auto"/>
            <w:left w:val="none" w:sz="0" w:space="0" w:color="auto"/>
            <w:bottom w:val="none" w:sz="0" w:space="0" w:color="auto"/>
            <w:right w:val="none" w:sz="0" w:space="0" w:color="auto"/>
          </w:divBdr>
        </w:div>
        <w:div w:id="956176500">
          <w:marLeft w:val="0"/>
          <w:marRight w:val="0"/>
          <w:marTop w:val="0"/>
          <w:marBottom w:val="0"/>
          <w:divBdr>
            <w:top w:val="none" w:sz="0" w:space="0" w:color="auto"/>
            <w:left w:val="none" w:sz="0" w:space="0" w:color="auto"/>
            <w:bottom w:val="none" w:sz="0" w:space="0" w:color="auto"/>
            <w:right w:val="none" w:sz="0" w:space="0" w:color="auto"/>
          </w:divBdr>
        </w:div>
        <w:div w:id="385110663">
          <w:marLeft w:val="0"/>
          <w:marRight w:val="0"/>
          <w:marTop w:val="0"/>
          <w:marBottom w:val="0"/>
          <w:divBdr>
            <w:top w:val="none" w:sz="0" w:space="0" w:color="auto"/>
            <w:left w:val="none" w:sz="0" w:space="0" w:color="auto"/>
            <w:bottom w:val="none" w:sz="0" w:space="0" w:color="auto"/>
            <w:right w:val="none" w:sz="0" w:space="0" w:color="auto"/>
          </w:divBdr>
        </w:div>
        <w:div w:id="751009631">
          <w:marLeft w:val="0"/>
          <w:marRight w:val="0"/>
          <w:marTop w:val="0"/>
          <w:marBottom w:val="0"/>
          <w:divBdr>
            <w:top w:val="none" w:sz="0" w:space="0" w:color="auto"/>
            <w:left w:val="none" w:sz="0" w:space="0" w:color="auto"/>
            <w:bottom w:val="none" w:sz="0" w:space="0" w:color="auto"/>
            <w:right w:val="none" w:sz="0" w:space="0" w:color="auto"/>
          </w:divBdr>
        </w:div>
        <w:div w:id="197594505">
          <w:marLeft w:val="0"/>
          <w:marRight w:val="0"/>
          <w:marTop w:val="0"/>
          <w:marBottom w:val="0"/>
          <w:divBdr>
            <w:top w:val="none" w:sz="0" w:space="0" w:color="auto"/>
            <w:left w:val="none" w:sz="0" w:space="0" w:color="auto"/>
            <w:bottom w:val="none" w:sz="0" w:space="0" w:color="auto"/>
            <w:right w:val="none" w:sz="0" w:space="0" w:color="auto"/>
          </w:divBdr>
        </w:div>
        <w:div w:id="1400907869">
          <w:marLeft w:val="0"/>
          <w:marRight w:val="0"/>
          <w:marTop w:val="0"/>
          <w:marBottom w:val="0"/>
          <w:divBdr>
            <w:top w:val="none" w:sz="0" w:space="0" w:color="auto"/>
            <w:left w:val="none" w:sz="0" w:space="0" w:color="auto"/>
            <w:bottom w:val="none" w:sz="0" w:space="0" w:color="auto"/>
            <w:right w:val="none" w:sz="0" w:space="0" w:color="auto"/>
          </w:divBdr>
        </w:div>
        <w:div w:id="2043094090">
          <w:marLeft w:val="0"/>
          <w:marRight w:val="0"/>
          <w:marTop w:val="0"/>
          <w:marBottom w:val="0"/>
          <w:divBdr>
            <w:top w:val="none" w:sz="0" w:space="0" w:color="auto"/>
            <w:left w:val="none" w:sz="0" w:space="0" w:color="auto"/>
            <w:bottom w:val="none" w:sz="0" w:space="0" w:color="auto"/>
            <w:right w:val="none" w:sz="0" w:space="0" w:color="auto"/>
          </w:divBdr>
        </w:div>
        <w:div w:id="871382150">
          <w:marLeft w:val="0"/>
          <w:marRight w:val="0"/>
          <w:marTop w:val="0"/>
          <w:marBottom w:val="0"/>
          <w:divBdr>
            <w:top w:val="none" w:sz="0" w:space="0" w:color="auto"/>
            <w:left w:val="none" w:sz="0" w:space="0" w:color="auto"/>
            <w:bottom w:val="none" w:sz="0" w:space="0" w:color="auto"/>
            <w:right w:val="none" w:sz="0" w:space="0" w:color="auto"/>
          </w:divBdr>
        </w:div>
        <w:div w:id="2034457332">
          <w:marLeft w:val="0"/>
          <w:marRight w:val="0"/>
          <w:marTop w:val="0"/>
          <w:marBottom w:val="0"/>
          <w:divBdr>
            <w:top w:val="none" w:sz="0" w:space="0" w:color="auto"/>
            <w:left w:val="none" w:sz="0" w:space="0" w:color="auto"/>
            <w:bottom w:val="none" w:sz="0" w:space="0" w:color="auto"/>
            <w:right w:val="none" w:sz="0" w:space="0" w:color="auto"/>
          </w:divBdr>
        </w:div>
        <w:div w:id="1917545208">
          <w:marLeft w:val="0"/>
          <w:marRight w:val="0"/>
          <w:marTop w:val="0"/>
          <w:marBottom w:val="0"/>
          <w:divBdr>
            <w:top w:val="none" w:sz="0" w:space="0" w:color="auto"/>
            <w:left w:val="none" w:sz="0" w:space="0" w:color="auto"/>
            <w:bottom w:val="none" w:sz="0" w:space="0" w:color="auto"/>
            <w:right w:val="none" w:sz="0" w:space="0" w:color="auto"/>
          </w:divBdr>
        </w:div>
        <w:div w:id="1601403317">
          <w:marLeft w:val="0"/>
          <w:marRight w:val="0"/>
          <w:marTop w:val="0"/>
          <w:marBottom w:val="0"/>
          <w:divBdr>
            <w:top w:val="none" w:sz="0" w:space="0" w:color="auto"/>
            <w:left w:val="none" w:sz="0" w:space="0" w:color="auto"/>
            <w:bottom w:val="none" w:sz="0" w:space="0" w:color="auto"/>
            <w:right w:val="none" w:sz="0" w:space="0" w:color="auto"/>
          </w:divBdr>
        </w:div>
        <w:div w:id="1413699026">
          <w:marLeft w:val="0"/>
          <w:marRight w:val="0"/>
          <w:marTop w:val="0"/>
          <w:marBottom w:val="0"/>
          <w:divBdr>
            <w:top w:val="none" w:sz="0" w:space="0" w:color="auto"/>
            <w:left w:val="none" w:sz="0" w:space="0" w:color="auto"/>
            <w:bottom w:val="none" w:sz="0" w:space="0" w:color="auto"/>
            <w:right w:val="none" w:sz="0" w:space="0" w:color="auto"/>
          </w:divBdr>
          <w:divsChild>
            <w:div w:id="1146969872">
              <w:marLeft w:val="0"/>
              <w:marRight w:val="0"/>
              <w:marTop w:val="0"/>
              <w:marBottom w:val="0"/>
              <w:divBdr>
                <w:top w:val="none" w:sz="0" w:space="0" w:color="auto"/>
                <w:left w:val="none" w:sz="0" w:space="0" w:color="auto"/>
                <w:bottom w:val="none" w:sz="0" w:space="0" w:color="auto"/>
                <w:right w:val="none" w:sz="0" w:space="0" w:color="auto"/>
              </w:divBdr>
            </w:div>
            <w:div w:id="2131581864">
              <w:marLeft w:val="0"/>
              <w:marRight w:val="0"/>
              <w:marTop w:val="0"/>
              <w:marBottom w:val="0"/>
              <w:divBdr>
                <w:top w:val="none" w:sz="0" w:space="0" w:color="auto"/>
                <w:left w:val="none" w:sz="0" w:space="0" w:color="auto"/>
                <w:bottom w:val="none" w:sz="0" w:space="0" w:color="auto"/>
                <w:right w:val="none" w:sz="0" w:space="0" w:color="auto"/>
              </w:divBdr>
            </w:div>
            <w:div w:id="85272288">
              <w:marLeft w:val="0"/>
              <w:marRight w:val="0"/>
              <w:marTop w:val="0"/>
              <w:marBottom w:val="0"/>
              <w:divBdr>
                <w:top w:val="none" w:sz="0" w:space="0" w:color="auto"/>
                <w:left w:val="none" w:sz="0" w:space="0" w:color="auto"/>
                <w:bottom w:val="none" w:sz="0" w:space="0" w:color="auto"/>
                <w:right w:val="none" w:sz="0" w:space="0" w:color="auto"/>
              </w:divBdr>
            </w:div>
            <w:div w:id="1796214034">
              <w:marLeft w:val="0"/>
              <w:marRight w:val="0"/>
              <w:marTop w:val="0"/>
              <w:marBottom w:val="0"/>
              <w:divBdr>
                <w:top w:val="none" w:sz="0" w:space="0" w:color="auto"/>
                <w:left w:val="none" w:sz="0" w:space="0" w:color="auto"/>
                <w:bottom w:val="none" w:sz="0" w:space="0" w:color="auto"/>
                <w:right w:val="none" w:sz="0" w:space="0" w:color="auto"/>
              </w:divBdr>
            </w:div>
            <w:div w:id="1722972996">
              <w:marLeft w:val="0"/>
              <w:marRight w:val="0"/>
              <w:marTop w:val="0"/>
              <w:marBottom w:val="0"/>
              <w:divBdr>
                <w:top w:val="none" w:sz="0" w:space="0" w:color="auto"/>
                <w:left w:val="none" w:sz="0" w:space="0" w:color="auto"/>
                <w:bottom w:val="none" w:sz="0" w:space="0" w:color="auto"/>
                <w:right w:val="none" w:sz="0" w:space="0" w:color="auto"/>
              </w:divBdr>
            </w:div>
            <w:div w:id="346450119">
              <w:marLeft w:val="0"/>
              <w:marRight w:val="0"/>
              <w:marTop w:val="0"/>
              <w:marBottom w:val="0"/>
              <w:divBdr>
                <w:top w:val="none" w:sz="0" w:space="0" w:color="auto"/>
                <w:left w:val="none" w:sz="0" w:space="0" w:color="auto"/>
                <w:bottom w:val="none" w:sz="0" w:space="0" w:color="auto"/>
                <w:right w:val="none" w:sz="0" w:space="0" w:color="auto"/>
              </w:divBdr>
            </w:div>
            <w:div w:id="815530897">
              <w:marLeft w:val="0"/>
              <w:marRight w:val="0"/>
              <w:marTop w:val="0"/>
              <w:marBottom w:val="0"/>
              <w:divBdr>
                <w:top w:val="none" w:sz="0" w:space="0" w:color="auto"/>
                <w:left w:val="none" w:sz="0" w:space="0" w:color="auto"/>
                <w:bottom w:val="none" w:sz="0" w:space="0" w:color="auto"/>
                <w:right w:val="none" w:sz="0" w:space="0" w:color="auto"/>
              </w:divBdr>
            </w:div>
            <w:div w:id="1387414505">
              <w:marLeft w:val="0"/>
              <w:marRight w:val="0"/>
              <w:marTop w:val="0"/>
              <w:marBottom w:val="0"/>
              <w:divBdr>
                <w:top w:val="none" w:sz="0" w:space="0" w:color="auto"/>
                <w:left w:val="none" w:sz="0" w:space="0" w:color="auto"/>
                <w:bottom w:val="none" w:sz="0" w:space="0" w:color="auto"/>
                <w:right w:val="none" w:sz="0" w:space="0" w:color="auto"/>
              </w:divBdr>
            </w:div>
            <w:div w:id="1563058495">
              <w:marLeft w:val="0"/>
              <w:marRight w:val="0"/>
              <w:marTop w:val="0"/>
              <w:marBottom w:val="0"/>
              <w:divBdr>
                <w:top w:val="none" w:sz="0" w:space="0" w:color="auto"/>
                <w:left w:val="none" w:sz="0" w:space="0" w:color="auto"/>
                <w:bottom w:val="none" w:sz="0" w:space="0" w:color="auto"/>
                <w:right w:val="none" w:sz="0" w:space="0" w:color="auto"/>
              </w:divBdr>
            </w:div>
            <w:div w:id="1623725784">
              <w:marLeft w:val="0"/>
              <w:marRight w:val="0"/>
              <w:marTop w:val="0"/>
              <w:marBottom w:val="0"/>
              <w:divBdr>
                <w:top w:val="none" w:sz="0" w:space="0" w:color="auto"/>
                <w:left w:val="none" w:sz="0" w:space="0" w:color="auto"/>
                <w:bottom w:val="none" w:sz="0" w:space="0" w:color="auto"/>
                <w:right w:val="none" w:sz="0" w:space="0" w:color="auto"/>
              </w:divBdr>
            </w:div>
            <w:div w:id="1800295421">
              <w:marLeft w:val="0"/>
              <w:marRight w:val="0"/>
              <w:marTop w:val="0"/>
              <w:marBottom w:val="0"/>
              <w:divBdr>
                <w:top w:val="none" w:sz="0" w:space="0" w:color="auto"/>
                <w:left w:val="none" w:sz="0" w:space="0" w:color="auto"/>
                <w:bottom w:val="none" w:sz="0" w:space="0" w:color="auto"/>
                <w:right w:val="none" w:sz="0" w:space="0" w:color="auto"/>
              </w:divBdr>
            </w:div>
            <w:div w:id="1120997994">
              <w:marLeft w:val="0"/>
              <w:marRight w:val="0"/>
              <w:marTop w:val="0"/>
              <w:marBottom w:val="0"/>
              <w:divBdr>
                <w:top w:val="none" w:sz="0" w:space="0" w:color="auto"/>
                <w:left w:val="none" w:sz="0" w:space="0" w:color="auto"/>
                <w:bottom w:val="none" w:sz="0" w:space="0" w:color="auto"/>
                <w:right w:val="none" w:sz="0" w:space="0" w:color="auto"/>
              </w:divBdr>
            </w:div>
            <w:div w:id="163254045">
              <w:marLeft w:val="0"/>
              <w:marRight w:val="0"/>
              <w:marTop w:val="0"/>
              <w:marBottom w:val="0"/>
              <w:divBdr>
                <w:top w:val="none" w:sz="0" w:space="0" w:color="auto"/>
                <w:left w:val="none" w:sz="0" w:space="0" w:color="auto"/>
                <w:bottom w:val="none" w:sz="0" w:space="0" w:color="auto"/>
                <w:right w:val="none" w:sz="0" w:space="0" w:color="auto"/>
              </w:divBdr>
            </w:div>
            <w:div w:id="1630356850">
              <w:marLeft w:val="0"/>
              <w:marRight w:val="0"/>
              <w:marTop w:val="0"/>
              <w:marBottom w:val="0"/>
              <w:divBdr>
                <w:top w:val="none" w:sz="0" w:space="0" w:color="auto"/>
                <w:left w:val="none" w:sz="0" w:space="0" w:color="auto"/>
                <w:bottom w:val="none" w:sz="0" w:space="0" w:color="auto"/>
                <w:right w:val="none" w:sz="0" w:space="0" w:color="auto"/>
              </w:divBdr>
            </w:div>
            <w:div w:id="1419863408">
              <w:marLeft w:val="0"/>
              <w:marRight w:val="0"/>
              <w:marTop w:val="0"/>
              <w:marBottom w:val="0"/>
              <w:divBdr>
                <w:top w:val="none" w:sz="0" w:space="0" w:color="auto"/>
                <w:left w:val="none" w:sz="0" w:space="0" w:color="auto"/>
                <w:bottom w:val="none" w:sz="0" w:space="0" w:color="auto"/>
                <w:right w:val="none" w:sz="0" w:space="0" w:color="auto"/>
              </w:divBdr>
            </w:div>
            <w:div w:id="621233317">
              <w:marLeft w:val="0"/>
              <w:marRight w:val="0"/>
              <w:marTop w:val="0"/>
              <w:marBottom w:val="0"/>
              <w:divBdr>
                <w:top w:val="none" w:sz="0" w:space="0" w:color="auto"/>
                <w:left w:val="none" w:sz="0" w:space="0" w:color="auto"/>
                <w:bottom w:val="none" w:sz="0" w:space="0" w:color="auto"/>
                <w:right w:val="none" w:sz="0" w:space="0" w:color="auto"/>
              </w:divBdr>
            </w:div>
            <w:div w:id="299192773">
              <w:marLeft w:val="0"/>
              <w:marRight w:val="0"/>
              <w:marTop w:val="0"/>
              <w:marBottom w:val="0"/>
              <w:divBdr>
                <w:top w:val="none" w:sz="0" w:space="0" w:color="auto"/>
                <w:left w:val="none" w:sz="0" w:space="0" w:color="auto"/>
                <w:bottom w:val="none" w:sz="0" w:space="0" w:color="auto"/>
                <w:right w:val="none" w:sz="0" w:space="0" w:color="auto"/>
              </w:divBdr>
            </w:div>
            <w:div w:id="583220312">
              <w:marLeft w:val="0"/>
              <w:marRight w:val="0"/>
              <w:marTop w:val="0"/>
              <w:marBottom w:val="0"/>
              <w:divBdr>
                <w:top w:val="none" w:sz="0" w:space="0" w:color="auto"/>
                <w:left w:val="none" w:sz="0" w:space="0" w:color="auto"/>
                <w:bottom w:val="none" w:sz="0" w:space="0" w:color="auto"/>
                <w:right w:val="none" w:sz="0" w:space="0" w:color="auto"/>
              </w:divBdr>
            </w:div>
            <w:div w:id="438991707">
              <w:marLeft w:val="0"/>
              <w:marRight w:val="0"/>
              <w:marTop w:val="0"/>
              <w:marBottom w:val="0"/>
              <w:divBdr>
                <w:top w:val="none" w:sz="0" w:space="0" w:color="auto"/>
                <w:left w:val="none" w:sz="0" w:space="0" w:color="auto"/>
                <w:bottom w:val="none" w:sz="0" w:space="0" w:color="auto"/>
                <w:right w:val="none" w:sz="0" w:space="0" w:color="auto"/>
              </w:divBdr>
            </w:div>
            <w:div w:id="2062054390">
              <w:marLeft w:val="0"/>
              <w:marRight w:val="0"/>
              <w:marTop w:val="0"/>
              <w:marBottom w:val="0"/>
              <w:divBdr>
                <w:top w:val="none" w:sz="0" w:space="0" w:color="auto"/>
                <w:left w:val="none" w:sz="0" w:space="0" w:color="auto"/>
                <w:bottom w:val="none" w:sz="0" w:space="0" w:color="auto"/>
                <w:right w:val="none" w:sz="0" w:space="0" w:color="auto"/>
              </w:divBdr>
            </w:div>
            <w:div w:id="1643080784">
              <w:marLeft w:val="0"/>
              <w:marRight w:val="0"/>
              <w:marTop w:val="0"/>
              <w:marBottom w:val="0"/>
              <w:divBdr>
                <w:top w:val="none" w:sz="0" w:space="0" w:color="auto"/>
                <w:left w:val="none" w:sz="0" w:space="0" w:color="auto"/>
                <w:bottom w:val="none" w:sz="0" w:space="0" w:color="auto"/>
                <w:right w:val="none" w:sz="0" w:space="0" w:color="auto"/>
              </w:divBdr>
            </w:div>
            <w:div w:id="1529837255">
              <w:marLeft w:val="0"/>
              <w:marRight w:val="0"/>
              <w:marTop w:val="0"/>
              <w:marBottom w:val="0"/>
              <w:divBdr>
                <w:top w:val="none" w:sz="0" w:space="0" w:color="auto"/>
                <w:left w:val="none" w:sz="0" w:space="0" w:color="auto"/>
                <w:bottom w:val="none" w:sz="0" w:space="0" w:color="auto"/>
                <w:right w:val="none" w:sz="0" w:space="0" w:color="auto"/>
              </w:divBdr>
            </w:div>
          </w:divsChild>
        </w:div>
        <w:div w:id="1573464061">
          <w:marLeft w:val="0"/>
          <w:marRight w:val="0"/>
          <w:marTop w:val="0"/>
          <w:marBottom w:val="0"/>
          <w:divBdr>
            <w:top w:val="none" w:sz="0" w:space="0" w:color="auto"/>
            <w:left w:val="none" w:sz="0" w:space="0" w:color="auto"/>
            <w:bottom w:val="none" w:sz="0" w:space="0" w:color="auto"/>
            <w:right w:val="none" w:sz="0" w:space="0" w:color="auto"/>
          </w:divBdr>
          <w:divsChild>
            <w:div w:id="152916922">
              <w:marLeft w:val="0"/>
              <w:marRight w:val="0"/>
              <w:marTop w:val="0"/>
              <w:marBottom w:val="0"/>
              <w:divBdr>
                <w:top w:val="none" w:sz="0" w:space="0" w:color="auto"/>
                <w:left w:val="none" w:sz="0" w:space="0" w:color="auto"/>
                <w:bottom w:val="none" w:sz="0" w:space="0" w:color="auto"/>
                <w:right w:val="none" w:sz="0" w:space="0" w:color="auto"/>
              </w:divBdr>
            </w:div>
            <w:div w:id="354111471">
              <w:marLeft w:val="0"/>
              <w:marRight w:val="0"/>
              <w:marTop w:val="0"/>
              <w:marBottom w:val="0"/>
              <w:divBdr>
                <w:top w:val="none" w:sz="0" w:space="0" w:color="auto"/>
                <w:left w:val="none" w:sz="0" w:space="0" w:color="auto"/>
                <w:bottom w:val="none" w:sz="0" w:space="0" w:color="auto"/>
                <w:right w:val="none" w:sz="0" w:space="0" w:color="auto"/>
              </w:divBdr>
            </w:div>
            <w:div w:id="1247686765">
              <w:marLeft w:val="0"/>
              <w:marRight w:val="0"/>
              <w:marTop w:val="0"/>
              <w:marBottom w:val="0"/>
              <w:divBdr>
                <w:top w:val="none" w:sz="0" w:space="0" w:color="auto"/>
                <w:left w:val="none" w:sz="0" w:space="0" w:color="auto"/>
                <w:bottom w:val="none" w:sz="0" w:space="0" w:color="auto"/>
                <w:right w:val="none" w:sz="0" w:space="0" w:color="auto"/>
              </w:divBdr>
            </w:div>
            <w:div w:id="1397783341">
              <w:marLeft w:val="0"/>
              <w:marRight w:val="0"/>
              <w:marTop w:val="0"/>
              <w:marBottom w:val="0"/>
              <w:divBdr>
                <w:top w:val="none" w:sz="0" w:space="0" w:color="auto"/>
                <w:left w:val="none" w:sz="0" w:space="0" w:color="auto"/>
                <w:bottom w:val="none" w:sz="0" w:space="0" w:color="auto"/>
                <w:right w:val="none" w:sz="0" w:space="0" w:color="auto"/>
              </w:divBdr>
            </w:div>
            <w:div w:id="355549011">
              <w:marLeft w:val="0"/>
              <w:marRight w:val="0"/>
              <w:marTop w:val="0"/>
              <w:marBottom w:val="0"/>
              <w:divBdr>
                <w:top w:val="none" w:sz="0" w:space="0" w:color="auto"/>
                <w:left w:val="none" w:sz="0" w:space="0" w:color="auto"/>
                <w:bottom w:val="none" w:sz="0" w:space="0" w:color="auto"/>
                <w:right w:val="none" w:sz="0" w:space="0" w:color="auto"/>
              </w:divBdr>
            </w:div>
            <w:div w:id="1621915155">
              <w:marLeft w:val="0"/>
              <w:marRight w:val="0"/>
              <w:marTop w:val="0"/>
              <w:marBottom w:val="0"/>
              <w:divBdr>
                <w:top w:val="none" w:sz="0" w:space="0" w:color="auto"/>
                <w:left w:val="none" w:sz="0" w:space="0" w:color="auto"/>
                <w:bottom w:val="none" w:sz="0" w:space="0" w:color="auto"/>
                <w:right w:val="none" w:sz="0" w:space="0" w:color="auto"/>
              </w:divBdr>
            </w:div>
            <w:div w:id="1705132148">
              <w:marLeft w:val="0"/>
              <w:marRight w:val="0"/>
              <w:marTop w:val="0"/>
              <w:marBottom w:val="0"/>
              <w:divBdr>
                <w:top w:val="none" w:sz="0" w:space="0" w:color="auto"/>
                <w:left w:val="none" w:sz="0" w:space="0" w:color="auto"/>
                <w:bottom w:val="none" w:sz="0" w:space="0" w:color="auto"/>
                <w:right w:val="none" w:sz="0" w:space="0" w:color="auto"/>
              </w:divBdr>
            </w:div>
            <w:div w:id="1084574151">
              <w:marLeft w:val="0"/>
              <w:marRight w:val="0"/>
              <w:marTop w:val="0"/>
              <w:marBottom w:val="0"/>
              <w:divBdr>
                <w:top w:val="none" w:sz="0" w:space="0" w:color="auto"/>
                <w:left w:val="none" w:sz="0" w:space="0" w:color="auto"/>
                <w:bottom w:val="none" w:sz="0" w:space="0" w:color="auto"/>
                <w:right w:val="none" w:sz="0" w:space="0" w:color="auto"/>
              </w:divBdr>
            </w:div>
            <w:div w:id="1810972407">
              <w:marLeft w:val="0"/>
              <w:marRight w:val="0"/>
              <w:marTop w:val="0"/>
              <w:marBottom w:val="0"/>
              <w:divBdr>
                <w:top w:val="none" w:sz="0" w:space="0" w:color="auto"/>
                <w:left w:val="none" w:sz="0" w:space="0" w:color="auto"/>
                <w:bottom w:val="none" w:sz="0" w:space="0" w:color="auto"/>
                <w:right w:val="none" w:sz="0" w:space="0" w:color="auto"/>
              </w:divBdr>
            </w:div>
            <w:div w:id="535436835">
              <w:marLeft w:val="0"/>
              <w:marRight w:val="0"/>
              <w:marTop w:val="0"/>
              <w:marBottom w:val="0"/>
              <w:divBdr>
                <w:top w:val="none" w:sz="0" w:space="0" w:color="auto"/>
                <w:left w:val="none" w:sz="0" w:space="0" w:color="auto"/>
                <w:bottom w:val="none" w:sz="0" w:space="0" w:color="auto"/>
                <w:right w:val="none" w:sz="0" w:space="0" w:color="auto"/>
              </w:divBdr>
            </w:div>
            <w:div w:id="226769850">
              <w:marLeft w:val="0"/>
              <w:marRight w:val="0"/>
              <w:marTop w:val="0"/>
              <w:marBottom w:val="0"/>
              <w:divBdr>
                <w:top w:val="none" w:sz="0" w:space="0" w:color="auto"/>
                <w:left w:val="none" w:sz="0" w:space="0" w:color="auto"/>
                <w:bottom w:val="none" w:sz="0" w:space="0" w:color="auto"/>
                <w:right w:val="none" w:sz="0" w:space="0" w:color="auto"/>
              </w:divBdr>
            </w:div>
          </w:divsChild>
        </w:div>
        <w:div w:id="131558387">
          <w:marLeft w:val="0"/>
          <w:marRight w:val="0"/>
          <w:marTop w:val="0"/>
          <w:marBottom w:val="0"/>
          <w:divBdr>
            <w:top w:val="none" w:sz="0" w:space="0" w:color="auto"/>
            <w:left w:val="none" w:sz="0" w:space="0" w:color="auto"/>
            <w:bottom w:val="none" w:sz="0" w:space="0" w:color="auto"/>
            <w:right w:val="none" w:sz="0" w:space="0" w:color="auto"/>
          </w:divBdr>
          <w:divsChild>
            <w:div w:id="462115501">
              <w:marLeft w:val="0"/>
              <w:marRight w:val="0"/>
              <w:marTop w:val="0"/>
              <w:marBottom w:val="0"/>
              <w:divBdr>
                <w:top w:val="none" w:sz="0" w:space="0" w:color="auto"/>
                <w:left w:val="none" w:sz="0" w:space="0" w:color="auto"/>
                <w:bottom w:val="none" w:sz="0" w:space="0" w:color="auto"/>
                <w:right w:val="none" w:sz="0" w:space="0" w:color="auto"/>
              </w:divBdr>
            </w:div>
            <w:div w:id="1364205661">
              <w:marLeft w:val="0"/>
              <w:marRight w:val="0"/>
              <w:marTop w:val="0"/>
              <w:marBottom w:val="0"/>
              <w:divBdr>
                <w:top w:val="none" w:sz="0" w:space="0" w:color="auto"/>
                <w:left w:val="none" w:sz="0" w:space="0" w:color="auto"/>
                <w:bottom w:val="none" w:sz="0" w:space="0" w:color="auto"/>
                <w:right w:val="none" w:sz="0" w:space="0" w:color="auto"/>
              </w:divBdr>
            </w:div>
            <w:div w:id="420180640">
              <w:marLeft w:val="0"/>
              <w:marRight w:val="0"/>
              <w:marTop w:val="0"/>
              <w:marBottom w:val="0"/>
              <w:divBdr>
                <w:top w:val="none" w:sz="0" w:space="0" w:color="auto"/>
                <w:left w:val="none" w:sz="0" w:space="0" w:color="auto"/>
                <w:bottom w:val="none" w:sz="0" w:space="0" w:color="auto"/>
                <w:right w:val="none" w:sz="0" w:space="0" w:color="auto"/>
              </w:divBdr>
            </w:div>
            <w:div w:id="137918624">
              <w:marLeft w:val="0"/>
              <w:marRight w:val="0"/>
              <w:marTop w:val="0"/>
              <w:marBottom w:val="0"/>
              <w:divBdr>
                <w:top w:val="none" w:sz="0" w:space="0" w:color="auto"/>
                <w:left w:val="none" w:sz="0" w:space="0" w:color="auto"/>
                <w:bottom w:val="none" w:sz="0" w:space="0" w:color="auto"/>
                <w:right w:val="none" w:sz="0" w:space="0" w:color="auto"/>
              </w:divBdr>
            </w:div>
            <w:div w:id="1342701979">
              <w:marLeft w:val="0"/>
              <w:marRight w:val="0"/>
              <w:marTop w:val="0"/>
              <w:marBottom w:val="0"/>
              <w:divBdr>
                <w:top w:val="none" w:sz="0" w:space="0" w:color="auto"/>
                <w:left w:val="none" w:sz="0" w:space="0" w:color="auto"/>
                <w:bottom w:val="none" w:sz="0" w:space="0" w:color="auto"/>
                <w:right w:val="none" w:sz="0" w:space="0" w:color="auto"/>
              </w:divBdr>
            </w:div>
            <w:div w:id="734083188">
              <w:marLeft w:val="0"/>
              <w:marRight w:val="0"/>
              <w:marTop w:val="0"/>
              <w:marBottom w:val="0"/>
              <w:divBdr>
                <w:top w:val="none" w:sz="0" w:space="0" w:color="auto"/>
                <w:left w:val="none" w:sz="0" w:space="0" w:color="auto"/>
                <w:bottom w:val="none" w:sz="0" w:space="0" w:color="auto"/>
                <w:right w:val="none" w:sz="0" w:space="0" w:color="auto"/>
              </w:divBdr>
            </w:div>
            <w:div w:id="1476293444">
              <w:marLeft w:val="0"/>
              <w:marRight w:val="0"/>
              <w:marTop w:val="0"/>
              <w:marBottom w:val="0"/>
              <w:divBdr>
                <w:top w:val="none" w:sz="0" w:space="0" w:color="auto"/>
                <w:left w:val="none" w:sz="0" w:space="0" w:color="auto"/>
                <w:bottom w:val="none" w:sz="0" w:space="0" w:color="auto"/>
                <w:right w:val="none" w:sz="0" w:space="0" w:color="auto"/>
              </w:divBdr>
            </w:div>
            <w:div w:id="790782861">
              <w:marLeft w:val="0"/>
              <w:marRight w:val="0"/>
              <w:marTop w:val="0"/>
              <w:marBottom w:val="0"/>
              <w:divBdr>
                <w:top w:val="none" w:sz="0" w:space="0" w:color="auto"/>
                <w:left w:val="none" w:sz="0" w:space="0" w:color="auto"/>
                <w:bottom w:val="none" w:sz="0" w:space="0" w:color="auto"/>
                <w:right w:val="none" w:sz="0" w:space="0" w:color="auto"/>
              </w:divBdr>
            </w:div>
            <w:div w:id="1555656079">
              <w:marLeft w:val="0"/>
              <w:marRight w:val="0"/>
              <w:marTop w:val="0"/>
              <w:marBottom w:val="0"/>
              <w:divBdr>
                <w:top w:val="none" w:sz="0" w:space="0" w:color="auto"/>
                <w:left w:val="none" w:sz="0" w:space="0" w:color="auto"/>
                <w:bottom w:val="none" w:sz="0" w:space="0" w:color="auto"/>
                <w:right w:val="none" w:sz="0" w:space="0" w:color="auto"/>
              </w:divBdr>
            </w:div>
            <w:div w:id="657851504">
              <w:marLeft w:val="0"/>
              <w:marRight w:val="0"/>
              <w:marTop w:val="0"/>
              <w:marBottom w:val="0"/>
              <w:divBdr>
                <w:top w:val="none" w:sz="0" w:space="0" w:color="auto"/>
                <w:left w:val="none" w:sz="0" w:space="0" w:color="auto"/>
                <w:bottom w:val="none" w:sz="0" w:space="0" w:color="auto"/>
                <w:right w:val="none" w:sz="0" w:space="0" w:color="auto"/>
              </w:divBdr>
            </w:div>
            <w:div w:id="1482187504">
              <w:marLeft w:val="0"/>
              <w:marRight w:val="0"/>
              <w:marTop w:val="0"/>
              <w:marBottom w:val="0"/>
              <w:divBdr>
                <w:top w:val="none" w:sz="0" w:space="0" w:color="auto"/>
                <w:left w:val="none" w:sz="0" w:space="0" w:color="auto"/>
                <w:bottom w:val="none" w:sz="0" w:space="0" w:color="auto"/>
                <w:right w:val="none" w:sz="0" w:space="0" w:color="auto"/>
              </w:divBdr>
            </w:div>
            <w:div w:id="994575719">
              <w:marLeft w:val="0"/>
              <w:marRight w:val="0"/>
              <w:marTop w:val="0"/>
              <w:marBottom w:val="0"/>
              <w:divBdr>
                <w:top w:val="none" w:sz="0" w:space="0" w:color="auto"/>
                <w:left w:val="none" w:sz="0" w:space="0" w:color="auto"/>
                <w:bottom w:val="none" w:sz="0" w:space="0" w:color="auto"/>
                <w:right w:val="none" w:sz="0" w:space="0" w:color="auto"/>
              </w:divBdr>
            </w:div>
            <w:div w:id="1559393688">
              <w:marLeft w:val="0"/>
              <w:marRight w:val="0"/>
              <w:marTop w:val="0"/>
              <w:marBottom w:val="0"/>
              <w:divBdr>
                <w:top w:val="none" w:sz="0" w:space="0" w:color="auto"/>
                <w:left w:val="none" w:sz="0" w:space="0" w:color="auto"/>
                <w:bottom w:val="none" w:sz="0" w:space="0" w:color="auto"/>
                <w:right w:val="none" w:sz="0" w:space="0" w:color="auto"/>
              </w:divBdr>
            </w:div>
            <w:div w:id="2079666091">
              <w:marLeft w:val="0"/>
              <w:marRight w:val="0"/>
              <w:marTop w:val="0"/>
              <w:marBottom w:val="0"/>
              <w:divBdr>
                <w:top w:val="none" w:sz="0" w:space="0" w:color="auto"/>
                <w:left w:val="none" w:sz="0" w:space="0" w:color="auto"/>
                <w:bottom w:val="none" w:sz="0" w:space="0" w:color="auto"/>
                <w:right w:val="none" w:sz="0" w:space="0" w:color="auto"/>
              </w:divBdr>
            </w:div>
            <w:div w:id="511071211">
              <w:marLeft w:val="0"/>
              <w:marRight w:val="0"/>
              <w:marTop w:val="0"/>
              <w:marBottom w:val="0"/>
              <w:divBdr>
                <w:top w:val="none" w:sz="0" w:space="0" w:color="auto"/>
                <w:left w:val="none" w:sz="0" w:space="0" w:color="auto"/>
                <w:bottom w:val="none" w:sz="0" w:space="0" w:color="auto"/>
                <w:right w:val="none" w:sz="0" w:space="0" w:color="auto"/>
              </w:divBdr>
            </w:div>
            <w:div w:id="184950489">
              <w:marLeft w:val="0"/>
              <w:marRight w:val="0"/>
              <w:marTop w:val="0"/>
              <w:marBottom w:val="0"/>
              <w:divBdr>
                <w:top w:val="none" w:sz="0" w:space="0" w:color="auto"/>
                <w:left w:val="none" w:sz="0" w:space="0" w:color="auto"/>
                <w:bottom w:val="none" w:sz="0" w:space="0" w:color="auto"/>
                <w:right w:val="none" w:sz="0" w:space="0" w:color="auto"/>
              </w:divBdr>
            </w:div>
            <w:div w:id="1779906106">
              <w:marLeft w:val="0"/>
              <w:marRight w:val="0"/>
              <w:marTop w:val="0"/>
              <w:marBottom w:val="0"/>
              <w:divBdr>
                <w:top w:val="none" w:sz="0" w:space="0" w:color="auto"/>
                <w:left w:val="none" w:sz="0" w:space="0" w:color="auto"/>
                <w:bottom w:val="none" w:sz="0" w:space="0" w:color="auto"/>
                <w:right w:val="none" w:sz="0" w:space="0" w:color="auto"/>
              </w:divBdr>
            </w:div>
            <w:div w:id="1425147007">
              <w:marLeft w:val="0"/>
              <w:marRight w:val="0"/>
              <w:marTop w:val="0"/>
              <w:marBottom w:val="0"/>
              <w:divBdr>
                <w:top w:val="none" w:sz="0" w:space="0" w:color="auto"/>
                <w:left w:val="none" w:sz="0" w:space="0" w:color="auto"/>
                <w:bottom w:val="none" w:sz="0" w:space="0" w:color="auto"/>
                <w:right w:val="none" w:sz="0" w:space="0" w:color="auto"/>
              </w:divBdr>
            </w:div>
          </w:divsChild>
        </w:div>
        <w:div w:id="456921956">
          <w:marLeft w:val="0"/>
          <w:marRight w:val="0"/>
          <w:marTop w:val="0"/>
          <w:marBottom w:val="0"/>
          <w:divBdr>
            <w:top w:val="none" w:sz="0" w:space="0" w:color="auto"/>
            <w:left w:val="none" w:sz="0" w:space="0" w:color="auto"/>
            <w:bottom w:val="none" w:sz="0" w:space="0" w:color="auto"/>
            <w:right w:val="none" w:sz="0" w:space="0" w:color="auto"/>
          </w:divBdr>
          <w:divsChild>
            <w:div w:id="396787412">
              <w:marLeft w:val="0"/>
              <w:marRight w:val="0"/>
              <w:marTop w:val="0"/>
              <w:marBottom w:val="0"/>
              <w:divBdr>
                <w:top w:val="none" w:sz="0" w:space="0" w:color="auto"/>
                <w:left w:val="none" w:sz="0" w:space="0" w:color="auto"/>
                <w:bottom w:val="none" w:sz="0" w:space="0" w:color="auto"/>
                <w:right w:val="none" w:sz="0" w:space="0" w:color="auto"/>
              </w:divBdr>
            </w:div>
            <w:div w:id="1014499020">
              <w:marLeft w:val="0"/>
              <w:marRight w:val="0"/>
              <w:marTop w:val="0"/>
              <w:marBottom w:val="0"/>
              <w:divBdr>
                <w:top w:val="none" w:sz="0" w:space="0" w:color="auto"/>
                <w:left w:val="none" w:sz="0" w:space="0" w:color="auto"/>
                <w:bottom w:val="none" w:sz="0" w:space="0" w:color="auto"/>
                <w:right w:val="none" w:sz="0" w:space="0" w:color="auto"/>
              </w:divBdr>
            </w:div>
            <w:div w:id="1467308321">
              <w:marLeft w:val="0"/>
              <w:marRight w:val="0"/>
              <w:marTop w:val="0"/>
              <w:marBottom w:val="0"/>
              <w:divBdr>
                <w:top w:val="none" w:sz="0" w:space="0" w:color="auto"/>
                <w:left w:val="none" w:sz="0" w:space="0" w:color="auto"/>
                <w:bottom w:val="none" w:sz="0" w:space="0" w:color="auto"/>
                <w:right w:val="none" w:sz="0" w:space="0" w:color="auto"/>
              </w:divBdr>
            </w:div>
            <w:div w:id="1828738938">
              <w:marLeft w:val="0"/>
              <w:marRight w:val="0"/>
              <w:marTop w:val="0"/>
              <w:marBottom w:val="0"/>
              <w:divBdr>
                <w:top w:val="none" w:sz="0" w:space="0" w:color="auto"/>
                <w:left w:val="none" w:sz="0" w:space="0" w:color="auto"/>
                <w:bottom w:val="none" w:sz="0" w:space="0" w:color="auto"/>
                <w:right w:val="none" w:sz="0" w:space="0" w:color="auto"/>
              </w:divBdr>
            </w:div>
            <w:div w:id="728846995">
              <w:marLeft w:val="0"/>
              <w:marRight w:val="0"/>
              <w:marTop w:val="0"/>
              <w:marBottom w:val="0"/>
              <w:divBdr>
                <w:top w:val="none" w:sz="0" w:space="0" w:color="auto"/>
                <w:left w:val="none" w:sz="0" w:space="0" w:color="auto"/>
                <w:bottom w:val="none" w:sz="0" w:space="0" w:color="auto"/>
                <w:right w:val="none" w:sz="0" w:space="0" w:color="auto"/>
              </w:divBdr>
            </w:div>
            <w:div w:id="1759904045">
              <w:marLeft w:val="0"/>
              <w:marRight w:val="0"/>
              <w:marTop w:val="0"/>
              <w:marBottom w:val="0"/>
              <w:divBdr>
                <w:top w:val="none" w:sz="0" w:space="0" w:color="auto"/>
                <w:left w:val="none" w:sz="0" w:space="0" w:color="auto"/>
                <w:bottom w:val="none" w:sz="0" w:space="0" w:color="auto"/>
                <w:right w:val="none" w:sz="0" w:space="0" w:color="auto"/>
              </w:divBdr>
            </w:div>
            <w:div w:id="773204935">
              <w:marLeft w:val="0"/>
              <w:marRight w:val="0"/>
              <w:marTop w:val="0"/>
              <w:marBottom w:val="0"/>
              <w:divBdr>
                <w:top w:val="none" w:sz="0" w:space="0" w:color="auto"/>
                <w:left w:val="none" w:sz="0" w:space="0" w:color="auto"/>
                <w:bottom w:val="none" w:sz="0" w:space="0" w:color="auto"/>
                <w:right w:val="none" w:sz="0" w:space="0" w:color="auto"/>
              </w:divBdr>
            </w:div>
            <w:div w:id="122122845">
              <w:marLeft w:val="0"/>
              <w:marRight w:val="0"/>
              <w:marTop w:val="0"/>
              <w:marBottom w:val="0"/>
              <w:divBdr>
                <w:top w:val="none" w:sz="0" w:space="0" w:color="auto"/>
                <w:left w:val="none" w:sz="0" w:space="0" w:color="auto"/>
                <w:bottom w:val="none" w:sz="0" w:space="0" w:color="auto"/>
                <w:right w:val="none" w:sz="0" w:space="0" w:color="auto"/>
              </w:divBdr>
            </w:div>
            <w:div w:id="114060817">
              <w:marLeft w:val="0"/>
              <w:marRight w:val="0"/>
              <w:marTop w:val="0"/>
              <w:marBottom w:val="0"/>
              <w:divBdr>
                <w:top w:val="none" w:sz="0" w:space="0" w:color="auto"/>
                <w:left w:val="none" w:sz="0" w:space="0" w:color="auto"/>
                <w:bottom w:val="none" w:sz="0" w:space="0" w:color="auto"/>
                <w:right w:val="none" w:sz="0" w:space="0" w:color="auto"/>
              </w:divBdr>
            </w:div>
          </w:divsChild>
        </w:div>
        <w:div w:id="1982805617">
          <w:marLeft w:val="0"/>
          <w:marRight w:val="0"/>
          <w:marTop w:val="0"/>
          <w:marBottom w:val="0"/>
          <w:divBdr>
            <w:top w:val="none" w:sz="0" w:space="0" w:color="auto"/>
            <w:left w:val="none" w:sz="0" w:space="0" w:color="auto"/>
            <w:bottom w:val="none" w:sz="0" w:space="0" w:color="auto"/>
            <w:right w:val="none" w:sz="0" w:space="0" w:color="auto"/>
          </w:divBdr>
        </w:div>
        <w:div w:id="745030851">
          <w:marLeft w:val="0"/>
          <w:marRight w:val="0"/>
          <w:marTop w:val="0"/>
          <w:marBottom w:val="0"/>
          <w:divBdr>
            <w:top w:val="none" w:sz="0" w:space="0" w:color="auto"/>
            <w:left w:val="none" w:sz="0" w:space="0" w:color="auto"/>
            <w:bottom w:val="none" w:sz="0" w:space="0" w:color="auto"/>
            <w:right w:val="none" w:sz="0" w:space="0" w:color="auto"/>
          </w:divBdr>
        </w:div>
        <w:div w:id="2112120844">
          <w:marLeft w:val="0"/>
          <w:marRight w:val="0"/>
          <w:marTop w:val="0"/>
          <w:marBottom w:val="0"/>
          <w:divBdr>
            <w:top w:val="none" w:sz="0" w:space="0" w:color="auto"/>
            <w:left w:val="none" w:sz="0" w:space="0" w:color="auto"/>
            <w:bottom w:val="none" w:sz="0" w:space="0" w:color="auto"/>
            <w:right w:val="none" w:sz="0" w:space="0" w:color="auto"/>
          </w:divBdr>
        </w:div>
        <w:div w:id="1174302064">
          <w:marLeft w:val="0"/>
          <w:marRight w:val="0"/>
          <w:marTop w:val="0"/>
          <w:marBottom w:val="0"/>
          <w:divBdr>
            <w:top w:val="none" w:sz="0" w:space="0" w:color="auto"/>
            <w:left w:val="none" w:sz="0" w:space="0" w:color="auto"/>
            <w:bottom w:val="none" w:sz="0" w:space="0" w:color="auto"/>
            <w:right w:val="none" w:sz="0" w:space="0" w:color="auto"/>
          </w:divBdr>
        </w:div>
        <w:div w:id="57441786">
          <w:marLeft w:val="0"/>
          <w:marRight w:val="0"/>
          <w:marTop w:val="0"/>
          <w:marBottom w:val="0"/>
          <w:divBdr>
            <w:top w:val="none" w:sz="0" w:space="0" w:color="auto"/>
            <w:left w:val="none" w:sz="0" w:space="0" w:color="auto"/>
            <w:bottom w:val="none" w:sz="0" w:space="0" w:color="auto"/>
            <w:right w:val="none" w:sz="0" w:space="0" w:color="auto"/>
          </w:divBdr>
        </w:div>
        <w:div w:id="328564492">
          <w:marLeft w:val="0"/>
          <w:marRight w:val="0"/>
          <w:marTop w:val="0"/>
          <w:marBottom w:val="0"/>
          <w:divBdr>
            <w:top w:val="none" w:sz="0" w:space="0" w:color="auto"/>
            <w:left w:val="none" w:sz="0" w:space="0" w:color="auto"/>
            <w:bottom w:val="none" w:sz="0" w:space="0" w:color="auto"/>
            <w:right w:val="none" w:sz="0" w:space="0" w:color="auto"/>
          </w:divBdr>
        </w:div>
        <w:div w:id="659116403">
          <w:marLeft w:val="0"/>
          <w:marRight w:val="0"/>
          <w:marTop w:val="0"/>
          <w:marBottom w:val="0"/>
          <w:divBdr>
            <w:top w:val="none" w:sz="0" w:space="0" w:color="auto"/>
            <w:left w:val="none" w:sz="0" w:space="0" w:color="auto"/>
            <w:bottom w:val="none" w:sz="0" w:space="0" w:color="auto"/>
            <w:right w:val="none" w:sz="0" w:space="0" w:color="auto"/>
          </w:divBdr>
        </w:div>
        <w:div w:id="1280260647">
          <w:marLeft w:val="0"/>
          <w:marRight w:val="0"/>
          <w:marTop w:val="0"/>
          <w:marBottom w:val="0"/>
          <w:divBdr>
            <w:top w:val="none" w:sz="0" w:space="0" w:color="auto"/>
            <w:left w:val="none" w:sz="0" w:space="0" w:color="auto"/>
            <w:bottom w:val="none" w:sz="0" w:space="0" w:color="auto"/>
            <w:right w:val="none" w:sz="0" w:space="0" w:color="auto"/>
          </w:divBdr>
        </w:div>
        <w:div w:id="1980376337">
          <w:marLeft w:val="0"/>
          <w:marRight w:val="0"/>
          <w:marTop w:val="0"/>
          <w:marBottom w:val="0"/>
          <w:divBdr>
            <w:top w:val="none" w:sz="0" w:space="0" w:color="auto"/>
            <w:left w:val="none" w:sz="0" w:space="0" w:color="auto"/>
            <w:bottom w:val="none" w:sz="0" w:space="0" w:color="auto"/>
            <w:right w:val="none" w:sz="0" w:space="0" w:color="auto"/>
          </w:divBdr>
        </w:div>
        <w:div w:id="219095344">
          <w:marLeft w:val="0"/>
          <w:marRight w:val="0"/>
          <w:marTop w:val="0"/>
          <w:marBottom w:val="0"/>
          <w:divBdr>
            <w:top w:val="none" w:sz="0" w:space="0" w:color="auto"/>
            <w:left w:val="none" w:sz="0" w:space="0" w:color="auto"/>
            <w:bottom w:val="none" w:sz="0" w:space="0" w:color="auto"/>
            <w:right w:val="none" w:sz="0" w:space="0" w:color="auto"/>
          </w:divBdr>
        </w:div>
        <w:div w:id="1308625378">
          <w:marLeft w:val="0"/>
          <w:marRight w:val="0"/>
          <w:marTop w:val="0"/>
          <w:marBottom w:val="0"/>
          <w:divBdr>
            <w:top w:val="none" w:sz="0" w:space="0" w:color="auto"/>
            <w:left w:val="none" w:sz="0" w:space="0" w:color="auto"/>
            <w:bottom w:val="none" w:sz="0" w:space="0" w:color="auto"/>
            <w:right w:val="none" w:sz="0" w:space="0" w:color="auto"/>
          </w:divBdr>
        </w:div>
        <w:div w:id="541479567">
          <w:marLeft w:val="0"/>
          <w:marRight w:val="0"/>
          <w:marTop w:val="0"/>
          <w:marBottom w:val="0"/>
          <w:divBdr>
            <w:top w:val="none" w:sz="0" w:space="0" w:color="auto"/>
            <w:left w:val="none" w:sz="0" w:space="0" w:color="auto"/>
            <w:bottom w:val="none" w:sz="0" w:space="0" w:color="auto"/>
            <w:right w:val="none" w:sz="0" w:space="0" w:color="auto"/>
          </w:divBdr>
        </w:div>
        <w:div w:id="1516578685">
          <w:marLeft w:val="0"/>
          <w:marRight w:val="0"/>
          <w:marTop w:val="0"/>
          <w:marBottom w:val="0"/>
          <w:divBdr>
            <w:top w:val="none" w:sz="0" w:space="0" w:color="auto"/>
            <w:left w:val="none" w:sz="0" w:space="0" w:color="auto"/>
            <w:bottom w:val="none" w:sz="0" w:space="0" w:color="auto"/>
            <w:right w:val="none" w:sz="0" w:space="0" w:color="auto"/>
          </w:divBdr>
          <w:divsChild>
            <w:div w:id="645014102">
              <w:marLeft w:val="0"/>
              <w:marRight w:val="0"/>
              <w:marTop w:val="0"/>
              <w:marBottom w:val="0"/>
              <w:divBdr>
                <w:top w:val="none" w:sz="0" w:space="0" w:color="auto"/>
                <w:left w:val="none" w:sz="0" w:space="0" w:color="auto"/>
                <w:bottom w:val="none" w:sz="0" w:space="0" w:color="auto"/>
                <w:right w:val="none" w:sz="0" w:space="0" w:color="auto"/>
              </w:divBdr>
            </w:div>
          </w:divsChild>
        </w:div>
        <w:div w:id="2103914871">
          <w:marLeft w:val="0"/>
          <w:marRight w:val="0"/>
          <w:marTop w:val="0"/>
          <w:marBottom w:val="0"/>
          <w:divBdr>
            <w:top w:val="none" w:sz="0" w:space="0" w:color="auto"/>
            <w:left w:val="none" w:sz="0" w:space="0" w:color="auto"/>
            <w:bottom w:val="none" w:sz="0" w:space="0" w:color="auto"/>
            <w:right w:val="none" w:sz="0" w:space="0" w:color="auto"/>
          </w:divBdr>
        </w:div>
        <w:div w:id="1193958732">
          <w:marLeft w:val="0"/>
          <w:marRight w:val="0"/>
          <w:marTop w:val="0"/>
          <w:marBottom w:val="0"/>
          <w:divBdr>
            <w:top w:val="none" w:sz="0" w:space="0" w:color="auto"/>
            <w:left w:val="none" w:sz="0" w:space="0" w:color="auto"/>
            <w:bottom w:val="none" w:sz="0" w:space="0" w:color="auto"/>
            <w:right w:val="none" w:sz="0" w:space="0" w:color="auto"/>
          </w:divBdr>
        </w:div>
        <w:div w:id="1598369373">
          <w:marLeft w:val="0"/>
          <w:marRight w:val="0"/>
          <w:marTop w:val="0"/>
          <w:marBottom w:val="0"/>
          <w:divBdr>
            <w:top w:val="none" w:sz="0" w:space="0" w:color="auto"/>
            <w:left w:val="none" w:sz="0" w:space="0" w:color="auto"/>
            <w:bottom w:val="none" w:sz="0" w:space="0" w:color="auto"/>
            <w:right w:val="none" w:sz="0" w:space="0" w:color="auto"/>
          </w:divBdr>
        </w:div>
        <w:div w:id="1005204847">
          <w:marLeft w:val="0"/>
          <w:marRight w:val="0"/>
          <w:marTop w:val="0"/>
          <w:marBottom w:val="0"/>
          <w:divBdr>
            <w:top w:val="none" w:sz="0" w:space="0" w:color="auto"/>
            <w:left w:val="none" w:sz="0" w:space="0" w:color="auto"/>
            <w:bottom w:val="none" w:sz="0" w:space="0" w:color="auto"/>
            <w:right w:val="none" w:sz="0" w:space="0" w:color="auto"/>
          </w:divBdr>
          <w:divsChild>
            <w:div w:id="844247679">
              <w:marLeft w:val="0"/>
              <w:marRight w:val="0"/>
              <w:marTop w:val="0"/>
              <w:marBottom w:val="0"/>
              <w:divBdr>
                <w:top w:val="none" w:sz="0" w:space="0" w:color="auto"/>
                <w:left w:val="none" w:sz="0" w:space="0" w:color="auto"/>
                <w:bottom w:val="none" w:sz="0" w:space="0" w:color="auto"/>
                <w:right w:val="none" w:sz="0" w:space="0" w:color="auto"/>
              </w:divBdr>
            </w:div>
            <w:div w:id="1331761403">
              <w:marLeft w:val="0"/>
              <w:marRight w:val="0"/>
              <w:marTop w:val="0"/>
              <w:marBottom w:val="0"/>
              <w:divBdr>
                <w:top w:val="none" w:sz="0" w:space="0" w:color="auto"/>
                <w:left w:val="none" w:sz="0" w:space="0" w:color="auto"/>
                <w:bottom w:val="none" w:sz="0" w:space="0" w:color="auto"/>
                <w:right w:val="none" w:sz="0" w:space="0" w:color="auto"/>
              </w:divBdr>
            </w:div>
            <w:div w:id="2114355125">
              <w:marLeft w:val="0"/>
              <w:marRight w:val="0"/>
              <w:marTop w:val="0"/>
              <w:marBottom w:val="0"/>
              <w:divBdr>
                <w:top w:val="none" w:sz="0" w:space="0" w:color="auto"/>
                <w:left w:val="none" w:sz="0" w:space="0" w:color="auto"/>
                <w:bottom w:val="none" w:sz="0" w:space="0" w:color="auto"/>
                <w:right w:val="none" w:sz="0" w:space="0" w:color="auto"/>
              </w:divBdr>
            </w:div>
            <w:div w:id="1942912163">
              <w:marLeft w:val="0"/>
              <w:marRight w:val="0"/>
              <w:marTop w:val="0"/>
              <w:marBottom w:val="0"/>
              <w:divBdr>
                <w:top w:val="none" w:sz="0" w:space="0" w:color="auto"/>
                <w:left w:val="none" w:sz="0" w:space="0" w:color="auto"/>
                <w:bottom w:val="none" w:sz="0" w:space="0" w:color="auto"/>
                <w:right w:val="none" w:sz="0" w:space="0" w:color="auto"/>
              </w:divBdr>
            </w:div>
            <w:div w:id="738554493">
              <w:marLeft w:val="0"/>
              <w:marRight w:val="0"/>
              <w:marTop w:val="0"/>
              <w:marBottom w:val="0"/>
              <w:divBdr>
                <w:top w:val="none" w:sz="0" w:space="0" w:color="auto"/>
                <w:left w:val="none" w:sz="0" w:space="0" w:color="auto"/>
                <w:bottom w:val="none" w:sz="0" w:space="0" w:color="auto"/>
                <w:right w:val="none" w:sz="0" w:space="0" w:color="auto"/>
              </w:divBdr>
            </w:div>
            <w:div w:id="1652175770">
              <w:marLeft w:val="0"/>
              <w:marRight w:val="0"/>
              <w:marTop w:val="0"/>
              <w:marBottom w:val="0"/>
              <w:divBdr>
                <w:top w:val="none" w:sz="0" w:space="0" w:color="auto"/>
                <w:left w:val="none" w:sz="0" w:space="0" w:color="auto"/>
                <w:bottom w:val="none" w:sz="0" w:space="0" w:color="auto"/>
                <w:right w:val="none" w:sz="0" w:space="0" w:color="auto"/>
              </w:divBdr>
            </w:div>
            <w:div w:id="291597974">
              <w:marLeft w:val="0"/>
              <w:marRight w:val="0"/>
              <w:marTop w:val="0"/>
              <w:marBottom w:val="0"/>
              <w:divBdr>
                <w:top w:val="none" w:sz="0" w:space="0" w:color="auto"/>
                <w:left w:val="none" w:sz="0" w:space="0" w:color="auto"/>
                <w:bottom w:val="none" w:sz="0" w:space="0" w:color="auto"/>
                <w:right w:val="none" w:sz="0" w:space="0" w:color="auto"/>
              </w:divBdr>
            </w:div>
            <w:div w:id="662702371">
              <w:marLeft w:val="0"/>
              <w:marRight w:val="0"/>
              <w:marTop w:val="0"/>
              <w:marBottom w:val="0"/>
              <w:divBdr>
                <w:top w:val="none" w:sz="0" w:space="0" w:color="auto"/>
                <w:left w:val="none" w:sz="0" w:space="0" w:color="auto"/>
                <w:bottom w:val="none" w:sz="0" w:space="0" w:color="auto"/>
                <w:right w:val="none" w:sz="0" w:space="0" w:color="auto"/>
              </w:divBdr>
            </w:div>
            <w:div w:id="145971791">
              <w:marLeft w:val="0"/>
              <w:marRight w:val="0"/>
              <w:marTop w:val="0"/>
              <w:marBottom w:val="0"/>
              <w:divBdr>
                <w:top w:val="none" w:sz="0" w:space="0" w:color="auto"/>
                <w:left w:val="none" w:sz="0" w:space="0" w:color="auto"/>
                <w:bottom w:val="none" w:sz="0" w:space="0" w:color="auto"/>
                <w:right w:val="none" w:sz="0" w:space="0" w:color="auto"/>
              </w:divBdr>
            </w:div>
            <w:div w:id="1047031025">
              <w:marLeft w:val="0"/>
              <w:marRight w:val="0"/>
              <w:marTop w:val="0"/>
              <w:marBottom w:val="0"/>
              <w:divBdr>
                <w:top w:val="none" w:sz="0" w:space="0" w:color="auto"/>
                <w:left w:val="none" w:sz="0" w:space="0" w:color="auto"/>
                <w:bottom w:val="none" w:sz="0" w:space="0" w:color="auto"/>
                <w:right w:val="none" w:sz="0" w:space="0" w:color="auto"/>
              </w:divBdr>
            </w:div>
            <w:div w:id="1867017361">
              <w:marLeft w:val="0"/>
              <w:marRight w:val="0"/>
              <w:marTop w:val="0"/>
              <w:marBottom w:val="0"/>
              <w:divBdr>
                <w:top w:val="none" w:sz="0" w:space="0" w:color="auto"/>
                <w:left w:val="none" w:sz="0" w:space="0" w:color="auto"/>
                <w:bottom w:val="none" w:sz="0" w:space="0" w:color="auto"/>
                <w:right w:val="none" w:sz="0" w:space="0" w:color="auto"/>
              </w:divBdr>
            </w:div>
            <w:div w:id="739985083">
              <w:marLeft w:val="0"/>
              <w:marRight w:val="0"/>
              <w:marTop w:val="0"/>
              <w:marBottom w:val="0"/>
              <w:divBdr>
                <w:top w:val="none" w:sz="0" w:space="0" w:color="auto"/>
                <w:left w:val="none" w:sz="0" w:space="0" w:color="auto"/>
                <w:bottom w:val="none" w:sz="0" w:space="0" w:color="auto"/>
                <w:right w:val="none" w:sz="0" w:space="0" w:color="auto"/>
              </w:divBdr>
            </w:div>
            <w:div w:id="2143302427">
              <w:marLeft w:val="0"/>
              <w:marRight w:val="0"/>
              <w:marTop w:val="0"/>
              <w:marBottom w:val="0"/>
              <w:divBdr>
                <w:top w:val="none" w:sz="0" w:space="0" w:color="auto"/>
                <w:left w:val="none" w:sz="0" w:space="0" w:color="auto"/>
                <w:bottom w:val="none" w:sz="0" w:space="0" w:color="auto"/>
                <w:right w:val="none" w:sz="0" w:space="0" w:color="auto"/>
              </w:divBdr>
            </w:div>
            <w:div w:id="924651741">
              <w:marLeft w:val="0"/>
              <w:marRight w:val="0"/>
              <w:marTop w:val="0"/>
              <w:marBottom w:val="0"/>
              <w:divBdr>
                <w:top w:val="none" w:sz="0" w:space="0" w:color="auto"/>
                <w:left w:val="none" w:sz="0" w:space="0" w:color="auto"/>
                <w:bottom w:val="none" w:sz="0" w:space="0" w:color="auto"/>
                <w:right w:val="none" w:sz="0" w:space="0" w:color="auto"/>
              </w:divBdr>
            </w:div>
            <w:div w:id="1781410124">
              <w:marLeft w:val="0"/>
              <w:marRight w:val="0"/>
              <w:marTop w:val="0"/>
              <w:marBottom w:val="0"/>
              <w:divBdr>
                <w:top w:val="none" w:sz="0" w:space="0" w:color="auto"/>
                <w:left w:val="none" w:sz="0" w:space="0" w:color="auto"/>
                <w:bottom w:val="none" w:sz="0" w:space="0" w:color="auto"/>
                <w:right w:val="none" w:sz="0" w:space="0" w:color="auto"/>
              </w:divBdr>
            </w:div>
            <w:div w:id="1750998706">
              <w:marLeft w:val="0"/>
              <w:marRight w:val="0"/>
              <w:marTop w:val="0"/>
              <w:marBottom w:val="0"/>
              <w:divBdr>
                <w:top w:val="none" w:sz="0" w:space="0" w:color="auto"/>
                <w:left w:val="none" w:sz="0" w:space="0" w:color="auto"/>
                <w:bottom w:val="none" w:sz="0" w:space="0" w:color="auto"/>
                <w:right w:val="none" w:sz="0" w:space="0" w:color="auto"/>
              </w:divBdr>
            </w:div>
            <w:div w:id="510530533">
              <w:marLeft w:val="0"/>
              <w:marRight w:val="0"/>
              <w:marTop w:val="0"/>
              <w:marBottom w:val="0"/>
              <w:divBdr>
                <w:top w:val="none" w:sz="0" w:space="0" w:color="auto"/>
                <w:left w:val="none" w:sz="0" w:space="0" w:color="auto"/>
                <w:bottom w:val="none" w:sz="0" w:space="0" w:color="auto"/>
                <w:right w:val="none" w:sz="0" w:space="0" w:color="auto"/>
              </w:divBdr>
            </w:div>
            <w:div w:id="1173226696">
              <w:marLeft w:val="0"/>
              <w:marRight w:val="0"/>
              <w:marTop w:val="0"/>
              <w:marBottom w:val="0"/>
              <w:divBdr>
                <w:top w:val="none" w:sz="0" w:space="0" w:color="auto"/>
                <w:left w:val="none" w:sz="0" w:space="0" w:color="auto"/>
                <w:bottom w:val="none" w:sz="0" w:space="0" w:color="auto"/>
                <w:right w:val="none" w:sz="0" w:space="0" w:color="auto"/>
              </w:divBdr>
            </w:div>
            <w:div w:id="1274164755">
              <w:marLeft w:val="0"/>
              <w:marRight w:val="0"/>
              <w:marTop w:val="0"/>
              <w:marBottom w:val="0"/>
              <w:divBdr>
                <w:top w:val="none" w:sz="0" w:space="0" w:color="auto"/>
                <w:left w:val="none" w:sz="0" w:space="0" w:color="auto"/>
                <w:bottom w:val="none" w:sz="0" w:space="0" w:color="auto"/>
                <w:right w:val="none" w:sz="0" w:space="0" w:color="auto"/>
              </w:divBdr>
            </w:div>
            <w:div w:id="534271297">
              <w:marLeft w:val="0"/>
              <w:marRight w:val="0"/>
              <w:marTop w:val="0"/>
              <w:marBottom w:val="0"/>
              <w:divBdr>
                <w:top w:val="none" w:sz="0" w:space="0" w:color="auto"/>
                <w:left w:val="none" w:sz="0" w:space="0" w:color="auto"/>
                <w:bottom w:val="none" w:sz="0" w:space="0" w:color="auto"/>
                <w:right w:val="none" w:sz="0" w:space="0" w:color="auto"/>
              </w:divBdr>
            </w:div>
            <w:div w:id="958220939">
              <w:marLeft w:val="0"/>
              <w:marRight w:val="0"/>
              <w:marTop w:val="0"/>
              <w:marBottom w:val="0"/>
              <w:divBdr>
                <w:top w:val="none" w:sz="0" w:space="0" w:color="auto"/>
                <w:left w:val="none" w:sz="0" w:space="0" w:color="auto"/>
                <w:bottom w:val="none" w:sz="0" w:space="0" w:color="auto"/>
                <w:right w:val="none" w:sz="0" w:space="0" w:color="auto"/>
              </w:divBdr>
            </w:div>
            <w:div w:id="1577546485">
              <w:marLeft w:val="0"/>
              <w:marRight w:val="0"/>
              <w:marTop w:val="0"/>
              <w:marBottom w:val="0"/>
              <w:divBdr>
                <w:top w:val="none" w:sz="0" w:space="0" w:color="auto"/>
                <w:left w:val="none" w:sz="0" w:space="0" w:color="auto"/>
                <w:bottom w:val="none" w:sz="0" w:space="0" w:color="auto"/>
                <w:right w:val="none" w:sz="0" w:space="0" w:color="auto"/>
              </w:divBdr>
            </w:div>
            <w:div w:id="1008679656">
              <w:marLeft w:val="0"/>
              <w:marRight w:val="0"/>
              <w:marTop w:val="0"/>
              <w:marBottom w:val="0"/>
              <w:divBdr>
                <w:top w:val="none" w:sz="0" w:space="0" w:color="auto"/>
                <w:left w:val="none" w:sz="0" w:space="0" w:color="auto"/>
                <w:bottom w:val="none" w:sz="0" w:space="0" w:color="auto"/>
                <w:right w:val="none" w:sz="0" w:space="0" w:color="auto"/>
              </w:divBdr>
            </w:div>
            <w:div w:id="1611547356">
              <w:marLeft w:val="0"/>
              <w:marRight w:val="0"/>
              <w:marTop w:val="0"/>
              <w:marBottom w:val="0"/>
              <w:divBdr>
                <w:top w:val="none" w:sz="0" w:space="0" w:color="auto"/>
                <w:left w:val="none" w:sz="0" w:space="0" w:color="auto"/>
                <w:bottom w:val="none" w:sz="0" w:space="0" w:color="auto"/>
                <w:right w:val="none" w:sz="0" w:space="0" w:color="auto"/>
              </w:divBdr>
            </w:div>
            <w:div w:id="32970678">
              <w:marLeft w:val="0"/>
              <w:marRight w:val="0"/>
              <w:marTop w:val="0"/>
              <w:marBottom w:val="0"/>
              <w:divBdr>
                <w:top w:val="none" w:sz="0" w:space="0" w:color="auto"/>
                <w:left w:val="none" w:sz="0" w:space="0" w:color="auto"/>
                <w:bottom w:val="none" w:sz="0" w:space="0" w:color="auto"/>
                <w:right w:val="none" w:sz="0" w:space="0" w:color="auto"/>
              </w:divBdr>
            </w:div>
            <w:div w:id="1064833172">
              <w:marLeft w:val="0"/>
              <w:marRight w:val="0"/>
              <w:marTop w:val="0"/>
              <w:marBottom w:val="0"/>
              <w:divBdr>
                <w:top w:val="none" w:sz="0" w:space="0" w:color="auto"/>
                <w:left w:val="none" w:sz="0" w:space="0" w:color="auto"/>
                <w:bottom w:val="none" w:sz="0" w:space="0" w:color="auto"/>
                <w:right w:val="none" w:sz="0" w:space="0" w:color="auto"/>
              </w:divBdr>
            </w:div>
            <w:div w:id="306864351">
              <w:marLeft w:val="0"/>
              <w:marRight w:val="0"/>
              <w:marTop w:val="0"/>
              <w:marBottom w:val="0"/>
              <w:divBdr>
                <w:top w:val="none" w:sz="0" w:space="0" w:color="auto"/>
                <w:left w:val="none" w:sz="0" w:space="0" w:color="auto"/>
                <w:bottom w:val="none" w:sz="0" w:space="0" w:color="auto"/>
                <w:right w:val="none" w:sz="0" w:space="0" w:color="auto"/>
              </w:divBdr>
            </w:div>
            <w:div w:id="2091390377">
              <w:marLeft w:val="0"/>
              <w:marRight w:val="0"/>
              <w:marTop w:val="0"/>
              <w:marBottom w:val="0"/>
              <w:divBdr>
                <w:top w:val="none" w:sz="0" w:space="0" w:color="auto"/>
                <w:left w:val="none" w:sz="0" w:space="0" w:color="auto"/>
                <w:bottom w:val="none" w:sz="0" w:space="0" w:color="auto"/>
                <w:right w:val="none" w:sz="0" w:space="0" w:color="auto"/>
              </w:divBdr>
            </w:div>
            <w:div w:id="101808068">
              <w:marLeft w:val="0"/>
              <w:marRight w:val="0"/>
              <w:marTop w:val="0"/>
              <w:marBottom w:val="0"/>
              <w:divBdr>
                <w:top w:val="none" w:sz="0" w:space="0" w:color="auto"/>
                <w:left w:val="none" w:sz="0" w:space="0" w:color="auto"/>
                <w:bottom w:val="none" w:sz="0" w:space="0" w:color="auto"/>
                <w:right w:val="none" w:sz="0" w:space="0" w:color="auto"/>
              </w:divBdr>
            </w:div>
          </w:divsChild>
        </w:div>
        <w:div w:id="1745179316">
          <w:marLeft w:val="0"/>
          <w:marRight w:val="0"/>
          <w:marTop w:val="0"/>
          <w:marBottom w:val="0"/>
          <w:divBdr>
            <w:top w:val="none" w:sz="0" w:space="0" w:color="auto"/>
            <w:left w:val="none" w:sz="0" w:space="0" w:color="auto"/>
            <w:bottom w:val="none" w:sz="0" w:space="0" w:color="auto"/>
            <w:right w:val="none" w:sz="0" w:space="0" w:color="auto"/>
          </w:divBdr>
          <w:divsChild>
            <w:div w:id="200898353">
              <w:marLeft w:val="0"/>
              <w:marRight w:val="0"/>
              <w:marTop w:val="0"/>
              <w:marBottom w:val="0"/>
              <w:divBdr>
                <w:top w:val="none" w:sz="0" w:space="0" w:color="auto"/>
                <w:left w:val="none" w:sz="0" w:space="0" w:color="auto"/>
                <w:bottom w:val="none" w:sz="0" w:space="0" w:color="auto"/>
                <w:right w:val="none" w:sz="0" w:space="0" w:color="auto"/>
              </w:divBdr>
            </w:div>
            <w:div w:id="1463502231">
              <w:marLeft w:val="0"/>
              <w:marRight w:val="0"/>
              <w:marTop w:val="0"/>
              <w:marBottom w:val="0"/>
              <w:divBdr>
                <w:top w:val="none" w:sz="0" w:space="0" w:color="auto"/>
                <w:left w:val="none" w:sz="0" w:space="0" w:color="auto"/>
                <w:bottom w:val="none" w:sz="0" w:space="0" w:color="auto"/>
                <w:right w:val="none" w:sz="0" w:space="0" w:color="auto"/>
              </w:divBdr>
            </w:div>
            <w:div w:id="1036738732">
              <w:marLeft w:val="0"/>
              <w:marRight w:val="0"/>
              <w:marTop w:val="0"/>
              <w:marBottom w:val="0"/>
              <w:divBdr>
                <w:top w:val="none" w:sz="0" w:space="0" w:color="auto"/>
                <w:left w:val="none" w:sz="0" w:space="0" w:color="auto"/>
                <w:bottom w:val="none" w:sz="0" w:space="0" w:color="auto"/>
                <w:right w:val="none" w:sz="0" w:space="0" w:color="auto"/>
              </w:divBdr>
            </w:div>
            <w:div w:id="1261645689">
              <w:marLeft w:val="0"/>
              <w:marRight w:val="0"/>
              <w:marTop w:val="0"/>
              <w:marBottom w:val="0"/>
              <w:divBdr>
                <w:top w:val="none" w:sz="0" w:space="0" w:color="auto"/>
                <w:left w:val="none" w:sz="0" w:space="0" w:color="auto"/>
                <w:bottom w:val="none" w:sz="0" w:space="0" w:color="auto"/>
                <w:right w:val="none" w:sz="0" w:space="0" w:color="auto"/>
              </w:divBdr>
            </w:div>
            <w:div w:id="2038505852">
              <w:marLeft w:val="0"/>
              <w:marRight w:val="0"/>
              <w:marTop w:val="0"/>
              <w:marBottom w:val="0"/>
              <w:divBdr>
                <w:top w:val="none" w:sz="0" w:space="0" w:color="auto"/>
                <w:left w:val="none" w:sz="0" w:space="0" w:color="auto"/>
                <w:bottom w:val="none" w:sz="0" w:space="0" w:color="auto"/>
                <w:right w:val="none" w:sz="0" w:space="0" w:color="auto"/>
              </w:divBdr>
            </w:div>
            <w:div w:id="862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522">
      <w:bodyDiv w:val="1"/>
      <w:marLeft w:val="0"/>
      <w:marRight w:val="0"/>
      <w:marTop w:val="0"/>
      <w:marBottom w:val="0"/>
      <w:divBdr>
        <w:top w:val="none" w:sz="0" w:space="0" w:color="auto"/>
        <w:left w:val="none" w:sz="0" w:space="0" w:color="auto"/>
        <w:bottom w:val="none" w:sz="0" w:space="0" w:color="auto"/>
        <w:right w:val="none" w:sz="0" w:space="0" w:color="auto"/>
      </w:divBdr>
    </w:div>
    <w:div w:id="1862468786">
      <w:bodyDiv w:val="1"/>
      <w:marLeft w:val="0"/>
      <w:marRight w:val="0"/>
      <w:marTop w:val="0"/>
      <w:marBottom w:val="0"/>
      <w:divBdr>
        <w:top w:val="none" w:sz="0" w:space="0" w:color="auto"/>
        <w:left w:val="none" w:sz="0" w:space="0" w:color="auto"/>
        <w:bottom w:val="none" w:sz="0" w:space="0" w:color="auto"/>
        <w:right w:val="none" w:sz="0" w:space="0" w:color="auto"/>
      </w:divBdr>
      <w:divsChild>
        <w:div w:id="636112491">
          <w:marLeft w:val="0"/>
          <w:marRight w:val="0"/>
          <w:marTop w:val="0"/>
          <w:marBottom w:val="0"/>
          <w:divBdr>
            <w:top w:val="none" w:sz="0" w:space="0" w:color="auto"/>
            <w:left w:val="none" w:sz="0" w:space="0" w:color="auto"/>
            <w:bottom w:val="none" w:sz="0" w:space="0" w:color="auto"/>
            <w:right w:val="none" w:sz="0" w:space="0" w:color="auto"/>
          </w:divBdr>
          <w:divsChild>
            <w:div w:id="1674382672">
              <w:marLeft w:val="0"/>
              <w:marRight w:val="0"/>
              <w:marTop w:val="0"/>
              <w:marBottom w:val="0"/>
              <w:divBdr>
                <w:top w:val="none" w:sz="0" w:space="0" w:color="auto"/>
                <w:left w:val="none" w:sz="0" w:space="0" w:color="auto"/>
                <w:bottom w:val="none" w:sz="0" w:space="0" w:color="auto"/>
                <w:right w:val="none" w:sz="0" w:space="0" w:color="auto"/>
              </w:divBdr>
              <w:divsChild>
                <w:div w:id="1071582010">
                  <w:marLeft w:val="0"/>
                  <w:marRight w:val="0"/>
                  <w:marTop w:val="0"/>
                  <w:marBottom w:val="0"/>
                  <w:divBdr>
                    <w:top w:val="none" w:sz="0" w:space="0" w:color="auto"/>
                    <w:left w:val="none" w:sz="0" w:space="0" w:color="auto"/>
                    <w:bottom w:val="none" w:sz="0" w:space="0" w:color="auto"/>
                    <w:right w:val="none" w:sz="0" w:space="0" w:color="auto"/>
                  </w:divBdr>
                </w:div>
                <w:div w:id="986394011">
                  <w:marLeft w:val="0"/>
                  <w:marRight w:val="0"/>
                  <w:marTop w:val="0"/>
                  <w:marBottom w:val="0"/>
                  <w:divBdr>
                    <w:top w:val="none" w:sz="0" w:space="0" w:color="auto"/>
                    <w:left w:val="none" w:sz="0" w:space="0" w:color="auto"/>
                    <w:bottom w:val="none" w:sz="0" w:space="0" w:color="auto"/>
                    <w:right w:val="none" w:sz="0" w:space="0" w:color="auto"/>
                  </w:divBdr>
                </w:div>
                <w:div w:id="592477798">
                  <w:marLeft w:val="0"/>
                  <w:marRight w:val="0"/>
                  <w:marTop w:val="0"/>
                  <w:marBottom w:val="0"/>
                  <w:divBdr>
                    <w:top w:val="none" w:sz="0" w:space="0" w:color="auto"/>
                    <w:left w:val="none" w:sz="0" w:space="0" w:color="auto"/>
                    <w:bottom w:val="none" w:sz="0" w:space="0" w:color="auto"/>
                    <w:right w:val="none" w:sz="0" w:space="0" w:color="auto"/>
                  </w:divBdr>
                </w:div>
                <w:div w:id="1173035671">
                  <w:marLeft w:val="0"/>
                  <w:marRight w:val="0"/>
                  <w:marTop w:val="0"/>
                  <w:marBottom w:val="0"/>
                  <w:divBdr>
                    <w:top w:val="none" w:sz="0" w:space="0" w:color="auto"/>
                    <w:left w:val="none" w:sz="0" w:space="0" w:color="auto"/>
                    <w:bottom w:val="none" w:sz="0" w:space="0" w:color="auto"/>
                    <w:right w:val="none" w:sz="0" w:space="0" w:color="auto"/>
                  </w:divBdr>
                </w:div>
                <w:div w:id="718163931">
                  <w:marLeft w:val="0"/>
                  <w:marRight w:val="0"/>
                  <w:marTop w:val="0"/>
                  <w:marBottom w:val="0"/>
                  <w:divBdr>
                    <w:top w:val="none" w:sz="0" w:space="0" w:color="auto"/>
                    <w:left w:val="none" w:sz="0" w:space="0" w:color="auto"/>
                    <w:bottom w:val="none" w:sz="0" w:space="0" w:color="auto"/>
                    <w:right w:val="none" w:sz="0" w:space="0" w:color="auto"/>
                  </w:divBdr>
                </w:div>
                <w:div w:id="388574310">
                  <w:marLeft w:val="0"/>
                  <w:marRight w:val="0"/>
                  <w:marTop w:val="0"/>
                  <w:marBottom w:val="0"/>
                  <w:divBdr>
                    <w:top w:val="none" w:sz="0" w:space="0" w:color="auto"/>
                    <w:left w:val="none" w:sz="0" w:space="0" w:color="auto"/>
                    <w:bottom w:val="none" w:sz="0" w:space="0" w:color="auto"/>
                    <w:right w:val="none" w:sz="0" w:space="0" w:color="auto"/>
                  </w:divBdr>
                </w:div>
                <w:div w:id="1310209762">
                  <w:marLeft w:val="0"/>
                  <w:marRight w:val="0"/>
                  <w:marTop w:val="0"/>
                  <w:marBottom w:val="0"/>
                  <w:divBdr>
                    <w:top w:val="none" w:sz="0" w:space="0" w:color="auto"/>
                    <w:left w:val="none" w:sz="0" w:space="0" w:color="auto"/>
                    <w:bottom w:val="none" w:sz="0" w:space="0" w:color="auto"/>
                    <w:right w:val="none" w:sz="0" w:space="0" w:color="auto"/>
                  </w:divBdr>
                </w:div>
                <w:div w:id="1945192216">
                  <w:marLeft w:val="0"/>
                  <w:marRight w:val="0"/>
                  <w:marTop w:val="0"/>
                  <w:marBottom w:val="0"/>
                  <w:divBdr>
                    <w:top w:val="none" w:sz="0" w:space="0" w:color="auto"/>
                    <w:left w:val="none" w:sz="0" w:space="0" w:color="auto"/>
                    <w:bottom w:val="none" w:sz="0" w:space="0" w:color="auto"/>
                    <w:right w:val="none" w:sz="0" w:space="0" w:color="auto"/>
                  </w:divBdr>
                </w:div>
                <w:div w:id="275328275">
                  <w:marLeft w:val="0"/>
                  <w:marRight w:val="0"/>
                  <w:marTop w:val="0"/>
                  <w:marBottom w:val="0"/>
                  <w:divBdr>
                    <w:top w:val="none" w:sz="0" w:space="0" w:color="auto"/>
                    <w:left w:val="none" w:sz="0" w:space="0" w:color="auto"/>
                    <w:bottom w:val="none" w:sz="0" w:space="0" w:color="auto"/>
                    <w:right w:val="none" w:sz="0" w:space="0" w:color="auto"/>
                  </w:divBdr>
                </w:div>
                <w:div w:id="895164780">
                  <w:marLeft w:val="0"/>
                  <w:marRight w:val="0"/>
                  <w:marTop w:val="0"/>
                  <w:marBottom w:val="0"/>
                  <w:divBdr>
                    <w:top w:val="none" w:sz="0" w:space="0" w:color="auto"/>
                    <w:left w:val="none" w:sz="0" w:space="0" w:color="auto"/>
                    <w:bottom w:val="none" w:sz="0" w:space="0" w:color="auto"/>
                    <w:right w:val="none" w:sz="0" w:space="0" w:color="auto"/>
                  </w:divBdr>
                </w:div>
                <w:div w:id="840630949">
                  <w:marLeft w:val="0"/>
                  <w:marRight w:val="0"/>
                  <w:marTop w:val="0"/>
                  <w:marBottom w:val="0"/>
                  <w:divBdr>
                    <w:top w:val="none" w:sz="0" w:space="0" w:color="auto"/>
                    <w:left w:val="none" w:sz="0" w:space="0" w:color="auto"/>
                    <w:bottom w:val="none" w:sz="0" w:space="0" w:color="auto"/>
                    <w:right w:val="none" w:sz="0" w:space="0" w:color="auto"/>
                  </w:divBdr>
                </w:div>
                <w:div w:id="71053264">
                  <w:marLeft w:val="0"/>
                  <w:marRight w:val="0"/>
                  <w:marTop w:val="0"/>
                  <w:marBottom w:val="0"/>
                  <w:divBdr>
                    <w:top w:val="none" w:sz="0" w:space="0" w:color="auto"/>
                    <w:left w:val="none" w:sz="0" w:space="0" w:color="auto"/>
                    <w:bottom w:val="none" w:sz="0" w:space="0" w:color="auto"/>
                    <w:right w:val="none" w:sz="0" w:space="0" w:color="auto"/>
                  </w:divBdr>
                </w:div>
                <w:div w:id="1619798761">
                  <w:marLeft w:val="0"/>
                  <w:marRight w:val="0"/>
                  <w:marTop w:val="0"/>
                  <w:marBottom w:val="0"/>
                  <w:divBdr>
                    <w:top w:val="none" w:sz="0" w:space="0" w:color="auto"/>
                    <w:left w:val="none" w:sz="0" w:space="0" w:color="auto"/>
                    <w:bottom w:val="none" w:sz="0" w:space="0" w:color="auto"/>
                    <w:right w:val="none" w:sz="0" w:space="0" w:color="auto"/>
                  </w:divBdr>
                </w:div>
                <w:div w:id="901601672">
                  <w:marLeft w:val="0"/>
                  <w:marRight w:val="0"/>
                  <w:marTop w:val="0"/>
                  <w:marBottom w:val="0"/>
                  <w:divBdr>
                    <w:top w:val="none" w:sz="0" w:space="0" w:color="auto"/>
                    <w:left w:val="none" w:sz="0" w:space="0" w:color="auto"/>
                    <w:bottom w:val="none" w:sz="0" w:space="0" w:color="auto"/>
                    <w:right w:val="none" w:sz="0" w:space="0" w:color="auto"/>
                  </w:divBdr>
                </w:div>
                <w:div w:id="1181092770">
                  <w:marLeft w:val="0"/>
                  <w:marRight w:val="0"/>
                  <w:marTop w:val="0"/>
                  <w:marBottom w:val="0"/>
                  <w:divBdr>
                    <w:top w:val="none" w:sz="0" w:space="0" w:color="auto"/>
                    <w:left w:val="none" w:sz="0" w:space="0" w:color="auto"/>
                    <w:bottom w:val="none" w:sz="0" w:space="0" w:color="auto"/>
                    <w:right w:val="none" w:sz="0" w:space="0" w:color="auto"/>
                  </w:divBdr>
                </w:div>
                <w:div w:id="1427768431">
                  <w:marLeft w:val="0"/>
                  <w:marRight w:val="0"/>
                  <w:marTop w:val="0"/>
                  <w:marBottom w:val="0"/>
                  <w:divBdr>
                    <w:top w:val="none" w:sz="0" w:space="0" w:color="auto"/>
                    <w:left w:val="none" w:sz="0" w:space="0" w:color="auto"/>
                    <w:bottom w:val="none" w:sz="0" w:space="0" w:color="auto"/>
                    <w:right w:val="none" w:sz="0" w:space="0" w:color="auto"/>
                  </w:divBdr>
                </w:div>
                <w:div w:id="1278947991">
                  <w:marLeft w:val="0"/>
                  <w:marRight w:val="0"/>
                  <w:marTop w:val="0"/>
                  <w:marBottom w:val="0"/>
                  <w:divBdr>
                    <w:top w:val="none" w:sz="0" w:space="0" w:color="auto"/>
                    <w:left w:val="none" w:sz="0" w:space="0" w:color="auto"/>
                    <w:bottom w:val="none" w:sz="0" w:space="0" w:color="auto"/>
                    <w:right w:val="none" w:sz="0" w:space="0" w:color="auto"/>
                  </w:divBdr>
                </w:div>
                <w:div w:id="1524590443">
                  <w:marLeft w:val="0"/>
                  <w:marRight w:val="0"/>
                  <w:marTop w:val="0"/>
                  <w:marBottom w:val="0"/>
                  <w:divBdr>
                    <w:top w:val="none" w:sz="0" w:space="0" w:color="auto"/>
                    <w:left w:val="none" w:sz="0" w:space="0" w:color="auto"/>
                    <w:bottom w:val="none" w:sz="0" w:space="0" w:color="auto"/>
                    <w:right w:val="none" w:sz="0" w:space="0" w:color="auto"/>
                  </w:divBdr>
                </w:div>
                <w:div w:id="600453536">
                  <w:marLeft w:val="0"/>
                  <w:marRight w:val="0"/>
                  <w:marTop w:val="0"/>
                  <w:marBottom w:val="0"/>
                  <w:divBdr>
                    <w:top w:val="none" w:sz="0" w:space="0" w:color="auto"/>
                    <w:left w:val="none" w:sz="0" w:space="0" w:color="auto"/>
                    <w:bottom w:val="none" w:sz="0" w:space="0" w:color="auto"/>
                    <w:right w:val="none" w:sz="0" w:space="0" w:color="auto"/>
                  </w:divBdr>
                </w:div>
              </w:divsChild>
            </w:div>
            <w:div w:id="169100385">
              <w:marLeft w:val="0"/>
              <w:marRight w:val="0"/>
              <w:marTop w:val="0"/>
              <w:marBottom w:val="0"/>
              <w:divBdr>
                <w:top w:val="none" w:sz="0" w:space="0" w:color="auto"/>
                <w:left w:val="none" w:sz="0" w:space="0" w:color="auto"/>
                <w:bottom w:val="none" w:sz="0" w:space="0" w:color="auto"/>
                <w:right w:val="none" w:sz="0" w:space="0" w:color="auto"/>
              </w:divBdr>
              <w:divsChild>
                <w:div w:id="858198754">
                  <w:marLeft w:val="0"/>
                  <w:marRight w:val="0"/>
                  <w:marTop w:val="0"/>
                  <w:marBottom w:val="0"/>
                  <w:divBdr>
                    <w:top w:val="none" w:sz="0" w:space="0" w:color="auto"/>
                    <w:left w:val="none" w:sz="0" w:space="0" w:color="auto"/>
                    <w:bottom w:val="none" w:sz="0" w:space="0" w:color="auto"/>
                    <w:right w:val="none" w:sz="0" w:space="0" w:color="auto"/>
                  </w:divBdr>
                </w:div>
                <w:div w:id="1725565934">
                  <w:marLeft w:val="0"/>
                  <w:marRight w:val="0"/>
                  <w:marTop w:val="0"/>
                  <w:marBottom w:val="0"/>
                  <w:divBdr>
                    <w:top w:val="none" w:sz="0" w:space="0" w:color="auto"/>
                    <w:left w:val="none" w:sz="0" w:space="0" w:color="auto"/>
                    <w:bottom w:val="none" w:sz="0" w:space="0" w:color="auto"/>
                    <w:right w:val="none" w:sz="0" w:space="0" w:color="auto"/>
                  </w:divBdr>
                </w:div>
                <w:div w:id="1193610143">
                  <w:marLeft w:val="0"/>
                  <w:marRight w:val="0"/>
                  <w:marTop w:val="0"/>
                  <w:marBottom w:val="0"/>
                  <w:divBdr>
                    <w:top w:val="none" w:sz="0" w:space="0" w:color="auto"/>
                    <w:left w:val="none" w:sz="0" w:space="0" w:color="auto"/>
                    <w:bottom w:val="none" w:sz="0" w:space="0" w:color="auto"/>
                    <w:right w:val="none" w:sz="0" w:space="0" w:color="auto"/>
                  </w:divBdr>
                </w:div>
                <w:div w:id="1836800554">
                  <w:marLeft w:val="0"/>
                  <w:marRight w:val="0"/>
                  <w:marTop w:val="0"/>
                  <w:marBottom w:val="0"/>
                  <w:divBdr>
                    <w:top w:val="none" w:sz="0" w:space="0" w:color="auto"/>
                    <w:left w:val="none" w:sz="0" w:space="0" w:color="auto"/>
                    <w:bottom w:val="none" w:sz="0" w:space="0" w:color="auto"/>
                    <w:right w:val="none" w:sz="0" w:space="0" w:color="auto"/>
                  </w:divBdr>
                </w:div>
                <w:div w:id="699742955">
                  <w:marLeft w:val="0"/>
                  <w:marRight w:val="0"/>
                  <w:marTop w:val="0"/>
                  <w:marBottom w:val="0"/>
                  <w:divBdr>
                    <w:top w:val="none" w:sz="0" w:space="0" w:color="auto"/>
                    <w:left w:val="none" w:sz="0" w:space="0" w:color="auto"/>
                    <w:bottom w:val="none" w:sz="0" w:space="0" w:color="auto"/>
                    <w:right w:val="none" w:sz="0" w:space="0" w:color="auto"/>
                  </w:divBdr>
                </w:div>
                <w:div w:id="1723286918">
                  <w:marLeft w:val="0"/>
                  <w:marRight w:val="0"/>
                  <w:marTop w:val="0"/>
                  <w:marBottom w:val="0"/>
                  <w:divBdr>
                    <w:top w:val="none" w:sz="0" w:space="0" w:color="auto"/>
                    <w:left w:val="none" w:sz="0" w:space="0" w:color="auto"/>
                    <w:bottom w:val="none" w:sz="0" w:space="0" w:color="auto"/>
                    <w:right w:val="none" w:sz="0" w:space="0" w:color="auto"/>
                  </w:divBdr>
                </w:div>
                <w:div w:id="1275405065">
                  <w:marLeft w:val="0"/>
                  <w:marRight w:val="0"/>
                  <w:marTop w:val="0"/>
                  <w:marBottom w:val="0"/>
                  <w:divBdr>
                    <w:top w:val="none" w:sz="0" w:space="0" w:color="auto"/>
                    <w:left w:val="none" w:sz="0" w:space="0" w:color="auto"/>
                    <w:bottom w:val="none" w:sz="0" w:space="0" w:color="auto"/>
                    <w:right w:val="none" w:sz="0" w:space="0" w:color="auto"/>
                  </w:divBdr>
                </w:div>
                <w:div w:id="887182014">
                  <w:marLeft w:val="0"/>
                  <w:marRight w:val="0"/>
                  <w:marTop w:val="0"/>
                  <w:marBottom w:val="0"/>
                  <w:divBdr>
                    <w:top w:val="none" w:sz="0" w:space="0" w:color="auto"/>
                    <w:left w:val="none" w:sz="0" w:space="0" w:color="auto"/>
                    <w:bottom w:val="none" w:sz="0" w:space="0" w:color="auto"/>
                    <w:right w:val="none" w:sz="0" w:space="0" w:color="auto"/>
                  </w:divBdr>
                </w:div>
                <w:div w:id="1800100508">
                  <w:marLeft w:val="0"/>
                  <w:marRight w:val="0"/>
                  <w:marTop w:val="0"/>
                  <w:marBottom w:val="0"/>
                  <w:divBdr>
                    <w:top w:val="none" w:sz="0" w:space="0" w:color="auto"/>
                    <w:left w:val="none" w:sz="0" w:space="0" w:color="auto"/>
                    <w:bottom w:val="none" w:sz="0" w:space="0" w:color="auto"/>
                    <w:right w:val="none" w:sz="0" w:space="0" w:color="auto"/>
                  </w:divBdr>
                </w:div>
                <w:div w:id="1391272354">
                  <w:marLeft w:val="0"/>
                  <w:marRight w:val="0"/>
                  <w:marTop w:val="0"/>
                  <w:marBottom w:val="0"/>
                  <w:divBdr>
                    <w:top w:val="none" w:sz="0" w:space="0" w:color="auto"/>
                    <w:left w:val="none" w:sz="0" w:space="0" w:color="auto"/>
                    <w:bottom w:val="none" w:sz="0" w:space="0" w:color="auto"/>
                    <w:right w:val="none" w:sz="0" w:space="0" w:color="auto"/>
                  </w:divBdr>
                </w:div>
                <w:div w:id="1682663881">
                  <w:marLeft w:val="0"/>
                  <w:marRight w:val="0"/>
                  <w:marTop w:val="0"/>
                  <w:marBottom w:val="0"/>
                  <w:divBdr>
                    <w:top w:val="none" w:sz="0" w:space="0" w:color="auto"/>
                    <w:left w:val="none" w:sz="0" w:space="0" w:color="auto"/>
                    <w:bottom w:val="none" w:sz="0" w:space="0" w:color="auto"/>
                    <w:right w:val="none" w:sz="0" w:space="0" w:color="auto"/>
                  </w:divBdr>
                </w:div>
                <w:div w:id="1738432999">
                  <w:marLeft w:val="0"/>
                  <w:marRight w:val="0"/>
                  <w:marTop w:val="0"/>
                  <w:marBottom w:val="0"/>
                  <w:divBdr>
                    <w:top w:val="none" w:sz="0" w:space="0" w:color="auto"/>
                    <w:left w:val="none" w:sz="0" w:space="0" w:color="auto"/>
                    <w:bottom w:val="none" w:sz="0" w:space="0" w:color="auto"/>
                    <w:right w:val="none" w:sz="0" w:space="0" w:color="auto"/>
                  </w:divBdr>
                </w:div>
                <w:div w:id="2008170753">
                  <w:marLeft w:val="0"/>
                  <w:marRight w:val="0"/>
                  <w:marTop w:val="0"/>
                  <w:marBottom w:val="0"/>
                  <w:divBdr>
                    <w:top w:val="none" w:sz="0" w:space="0" w:color="auto"/>
                    <w:left w:val="none" w:sz="0" w:space="0" w:color="auto"/>
                    <w:bottom w:val="none" w:sz="0" w:space="0" w:color="auto"/>
                    <w:right w:val="none" w:sz="0" w:space="0" w:color="auto"/>
                  </w:divBdr>
                </w:div>
                <w:div w:id="1371952133">
                  <w:marLeft w:val="0"/>
                  <w:marRight w:val="0"/>
                  <w:marTop w:val="0"/>
                  <w:marBottom w:val="0"/>
                  <w:divBdr>
                    <w:top w:val="none" w:sz="0" w:space="0" w:color="auto"/>
                    <w:left w:val="none" w:sz="0" w:space="0" w:color="auto"/>
                    <w:bottom w:val="none" w:sz="0" w:space="0" w:color="auto"/>
                    <w:right w:val="none" w:sz="0" w:space="0" w:color="auto"/>
                  </w:divBdr>
                </w:div>
                <w:div w:id="1780371239">
                  <w:marLeft w:val="0"/>
                  <w:marRight w:val="0"/>
                  <w:marTop w:val="0"/>
                  <w:marBottom w:val="0"/>
                  <w:divBdr>
                    <w:top w:val="none" w:sz="0" w:space="0" w:color="auto"/>
                    <w:left w:val="none" w:sz="0" w:space="0" w:color="auto"/>
                    <w:bottom w:val="none" w:sz="0" w:space="0" w:color="auto"/>
                    <w:right w:val="none" w:sz="0" w:space="0" w:color="auto"/>
                  </w:divBdr>
                </w:div>
                <w:div w:id="724648814">
                  <w:marLeft w:val="0"/>
                  <w:marRight w:val="0"/>
                  <w:marTop w:val="0"/>
                  <w:marBottom w:val="0"/>
                  <w:divBdr>
                    <w:top w:val="none" w:sz="0" w:space="0" w:color="auto"/>
                    <w:left w:val="none" w:sz="0" w:space="0" w:color="auto"/>
                    <w:bottom w:val="none" w:sz="0" w:space="0" w:color="auto"/>
                    <w:right w:val="none" w:sz="0" w:space="0" w:color="auto"/>
                  </w:divBdr>
                </w:div>
                <w:div w:id="1887639920">
                  <w:marLeft w:val="0"/>
                  <w:marRight w:val="0"/>
                  <w:marTop w:val="0"/>
                  <w:marBottom w:val="0"/>
                  <w:divBdr>
                    <w:top w:val="none" w:sz="0" w:space="0" w:color="auto"/>
                    <w:left w:val="none" w:sz="0" w:space="0" w:color="auto"/>
                    <w:bottom w:val="none" w:sz="0" w:space="0" w:color="auto"/>
                    <w:right w:val="none" w:sz="0" w:space="0" w:color="auto"/>
                  </w:divBdr>
                </w:div>
                <w:div w:id="1758790341">
                  <w:marLeft w:val="0"/>
                  <w:marRight w:val="0"/>
                  <w:marTop w:val="0"/>
                  <w:marBottom w:val="0"/>
                  <w:divBdr>
                    <w:top w:val="none" w:sz="0" w:space="0" w:color="auto"/>
                    <w:left w:val="none" w:sz="0" w:space="0" w:color="auto"/>
                    <w:bottom w:val="none" w:sz="0" w:space="0" w:color="auto"/>
                    <w:right w:val="none" w:sz="0" w:space="0" w:color="auto"/>
                  </w:divBdr>
                </w:div>
                <w:div w:id="969164180">
                  <w:marLeft w:val="0"/>
                  <w:marRight w:val="0"/>
                  <w:marTop w:val="0"/>
                  <w:marBottom w:val="0"/>
                  <w:divBdr>
                    <w:top w:val="none" w:sz="0" w:space="0" w:color="auto"/>
                    <w:left w:val="none" w:sz="0" w:space="0" w:color="auto"/>
                    <w:bottom w:val="none" w:sz="0" w:space="0" w:color="auto"/>
                    <w:right w:val="none" w:sz="0" w:space="0" w:color="auto"/>
                  </w:divBdr>
                </w:div>
                <w:div w:id="1779906650">
                  <w:marLeft w:val="0"/>
                  <w:marRight w:val="0"/>
                  <w:marTop w:val="0"/>
                  <w:marBottom w:val="0"/>
                  <w:divBdr>
                    <w:top w:val="none" w:sz="0" w:space="0" w:color="auto"/>
                    <w:left w:val="none" w:sz="0" w:space="0" w:color="auto"/>
                    <w:bottom w:val="none" w:sz="0" w:space="0" w:color="auto"/>
                    <w:right w:val="none" w:sz="0" w:space="0" w:color="auto"/>
                  </w:divBdr>
                </w:div>
                <w:div w:id="1970743749">
                  <w:marLeft w:val="0"/>
                  <w:marRight w:val="0"/>
                  <w:marTop w:val="0"/>
                  <w:marBottom w:val="0"/>
                  <w:divBdr>
                    <w:top w:val="none" w:sz="0" w:space="0" w:color="auto"/>
                    <w:left w:val="none" w:sz="0" w:space="0" w:color="auto"/>
                    <w:bottom w:val="none" w:sz="0" w:space="0" w:color="auto"/>
                    <w:right w:val="none" w:sz="0" w:space="0" w:color="auto"/>
                  </w:divBdr>
                </w:div>
                <w:div w:id="2138251532">
                  <w:marLeft w:val="0"/>
                  <w:marRight w:val="0"/>
                  <w:marTop w:val="0"/>
                  <w:marBottom w:val="0"/>
                  <w:divBdr>
                    <w:top w:val="none" w:sz="0" w:space="0" w:color="auto"/>
                    <w:left w:val="none" w:sz="0" w:space="0" w:color="auto"/>
                    <w:bottom w:val="none" w:sz="0" w:space="0" w:color="auto"/>
                    <w:right w:val="none" w:sz="0" w:space="0" w:color="auto"/>
                  </w:divBdr>
                </w:div>
                <w:div w:id="1327367342">
                  <w:marLeft w:val="0"/>
                  <w:marRight w:val="0"/>
                  <w:marTop w:val="0"/>
                  <w:marBottom w:val="0"/>
                  <w:divBdr>
                    <w:top w:val="none" w:sz="0" w:space="0" w:color="auto"/>
                    <w:left w:val="none" w:sz="0" w:space="0" w:color="auto"/>
                    <w:bottom w:val="none" w:sz="0" w:space="0" w:color="auto"/>
                    <w:right w:val="none" w:sz="0" w:space="0" w:color="auto"/>
                  </w:divBdr>
                </w:div>
                <w:div w:id="256907061">
                  <w:marLeft w:val="0"/>
                  <w:marRight w:val="0"/>
                  <w:marTop w:val="0"/>
                  <w:marBottom w:val="0"/>
                  <w:divBdr>
                    <w:top w:val="none" w:sz="0" w:space="0" w:color="auto"/>
                    <w:left w:val="none" w:sz="0" w:space="0" w:color="auto"/>
                    <w:bottom w:val="none" w:sz="0" w:space="0" w:color="auto"/>
                    <w:right w:val="none" w:sz="0" w:space="0" w:color="auto"/>
                  </w:divBdr>
                </w:div>
                <w:div w:id="452749247">
                  <w:marLeft w:val="0"/>
                  <w:marRight w:val="0"/>
                  <w:marTop w:val="0"/>
                  <w:marBottom w:val="0"/>
                  <w:divBdr>
                    <w:top w:val="none" w:sz="0" w:space="0" w:color="auto"/>
                    <w:left w:val="none" w:sz="0" w:space="0" w:color="auto"/>
                    <w:bottom w:val="none" w:sz="0" w:space="0" w:color="auto"/>
                    <w:right w:val="none" w:sz="0" w:space="0" w:color="auto"/>
                  </w:divBdr>
                </w:div>
                <w:div w:id="861824942">
                  <w:marLeft w:val="0"/>
                  <w:marRight w:val="0"/>
                  <w:marTop w:val="0"/>
                  <w:marBottom w:val="0"/>
                  <w:divBdr>
                    <w:top w:val="none" w:sz="0" w:space="0" w:color="auto"/>
                    <w:left w:val="none" w:sz="0" w:space="0" w:color="auto"/>
                    <w:bottom w:val="none" w:sz="0" w:space="0" w:color="auto"/>
                    <w:right w:val="none" w:sz="0" w:space="0" w:color="auto"/>
                  </w:divBdr>
                </w:div>
                <w:div w:id="875778242">
                  <w:marLeft w:val="0"/>
                  <w:marRight w:val="0"/>
                  <w:marTop w:val="0"/>
                  <w:marBottom w:val="0"/>
                  <w:divBdr>
                    <w:top w:val="none" w:sz="0" w:space="0" w:color="auto"/>
                    <w:left w:val="none" w:sz="0" w:space="0" w:color="auto"/>
                    <w:bottom w:val="none" w:sz="0" w:space="0" w:color="auto"/>
                    <w:right w:val="none" w:sz="0" w:space="0" w:color="auto"/>
                  </w:divBdr>
                </w:div>
                <w:div w:id="1026754036">
                  <w:marLeft w:val="0"/>
                  <w:marRight w:val="0"/>
                  <w:marTop w:val="0"/>
                  <w:marBottom w:val="0"/>
                  <w:divBdr>
                    <w:top w:val="none" w:sz="0" w:space="0" w:color="auto"/>
                    <w:left w:val="none" w:sz="0" w:space="0" w:color="auto"/>
                    <w:bottom w:val="none" w:sz="0" w:space="0" w:color="auto"/>
                    <w:right w:val="none" w:sz="0" w:space="0" w:color="auto"/>
                  </w:divBdr>
                </w:div>
                <w:div w:id="2027511858">
                  <w:marLeft w:val="0"/>
                  <w:marRight w:val="0"/>
                  <w:marTop w:val="0"/>
                  <w:marBottom w:val="0"/>
                  <w:divBdr>
                    <w:top w:val="none" w:sz="0" w:space="0" w:color="auto"/>
                    <w:left w:val="none" w:sz="0" w:space="0" w:color="auto"/>
                    <w:bottom w:val="none" w:sz="0" w:space="0" w:color="auto"/>
                    <w:right w:val="none" w:sz="0" w:space="0" w:color="auto"/>
                  </w:divBdr>
                </w:div>
                <w:div w:id="406612339">
                  <w:marLeft w:val="0"/>
                  <w:marRight w:val="0"/>
                  <w:marTop w:val="0"/>
                  <w:marBottom w:val="0"/>
                  <w:divBdr>
                    <w:top w:val="none" w:sz="0" w:space="0" w:color="auto"/>
                    <w:left w:val="none" w:sz="0" w:space="0" w:color="auto"/>
                    <w:bottom w:val="none" w:sz="0" w:space="0" w:color="auto"/>
                    <w:right w:val="none" w:sz="0" w:space="0" w:color="auto"/>
                  </w:divBdr>
                </w:div>
                <w:div w:id="149373146">
                  <w:marLeft w:val="0"/>
                  <w:marRight w:val="0"/>
                  <w:marTop w:val="0"/>
                  <w:marBottom w:val="0"/>
                  <w:divBdr>
                    <w:top w:val="none" w:sz="0" w:space="0" w:color="auto"/>
                    <w:left w:val="none" w:sz="0" w:space="0" w:color="auto"/>
                    <w:bottom w:val="none" w:sz="0" w:space="0" w:color="auto"/>
                    <w:right w:val="none" w:sz="0" w:space="0" w:color="auto"/>
                  </w:divBdr>
                </w:div>
                <w:div w:id="1944653671">
                  <w:marLeft w:val="0"/>
                  <w:marRight w:val="0"/>
                  <w:marTop w:val="0"/>
                  <w:marBottom w:val="0"/>
                  <w:divBdr>
                    <w:top w:val="none" w:sz="0" w:space="0" w:color="auto"/>
                    <w:left w:val="none" w:sz="0" w:space="0" w:color="auto"/>
                    <w:bottom w:val="none" w:sz="0" w:space="0" w:color="auto"/>
                    <w:right w:val="none" w:sz="0" w:space="0" w:color="auto"/>
                  </w:divBdr>
                </w:div>
                <w:div w:id="1740518533">
                  <w:marLeft w:val="0"/>
                  <w:marRight w:val="0"/>
                  <w:marTop w:val="0"/>
                  <w:marBottom w:val="0"/>
                  <w:divBdr>
                    <w:top w:val="none" w:sz="0" w:space="0" w:color="auto"/>
                    <w:left w:val="none" w:sz="0" w:space="0" w:color="auto"/>
                    <w:bottom w:val="none" w:sz="0" w:space="0" w:color="auto"/>
                    <w:right w:val="none" w:sz="0" w:space="0" w:color="auto"/>
                  </w:divBdr>
                </w:div>
                <w:div w:id="1798984218">
                  <w:marLeft w:val="0"/>
                  <w:marRight w:val="0"/>
                  <w:marTop w:val="0"/>
                  <w:marBottom w:val="0"/>
                  <w:divBdr>
                    <w:top w:val="none" w:sz="0" w:space="0" w:color="auto"/>
                    <w:left w:val="none" w:sz="0" w:space="0" w:color="auto"/>
                    <w:bottom w:val="none" w:sz="0" w:space="0" w:color="auto"/>
                    <w:right w:val="none" w:sz="0" w:space="0" w:color="auto"/>
                  </w:divBdr>
                </w:div>
                <w:div w:id="1381435559">
                  <w:marLeft w:val="0"/>
                  <w:marRight w:val="0"/>
                  <w:marTop w:val="0"/>
                  <w:marBottom w:val="0"/>
                  <w:divBdr>
                    <w:top w:val="none" w:sz="0" w:space="0" w:color="auto"/>
                    <w:left w:val="none" w:sz="0" w:space="0" w:color="auto"/>
                    <w:bottom w:val="none" w:sz="0" w:space="0" w:color="auto"/>
                    <w:right w:val="none" w:sz="0" w:space="0" w:color="auto"/>
                  </w:divBdr>
                </w:div>
                <w:div w:id="829096855">
                  <w:marLeft w:val="0"/>
                  <w:marRight w:val="0"/>
                  <w:marTop w:val="0"/>
                  <w:marBottom w:val="0"/>
                  <w:divBdr>
                    <w:top w:val="none" w:sz="0" w:space="0" w:color="auto"/>
                    <w:left w:val="none" w:sz="0" w:space="0" w:color="auto"/>
                    <w:bottom w:val="none" w:sz="0" w:space="0" w:color="auto"/>
                    <w:right w:val="none" w:sz="0" w:space="0" w:color="auto"/>
                  </w:divBdr>
                </w:div>
                <w:div w:id="1033074733">
                  <w:marLeft w:val="0"/>
                  <w:marRight w:val="0"/>
                  <w:marTop w:val="0"/>
                  <w:marBottom w:val="0"/>
                  <w:divBdr>
                    <w:top w:val="none" w:sz="0" w:space="0" w:color="auto"/>
                    <w:left w:val="none" w:sz="0" w:space="0" w:color="auto"/>
                    <w:bottom w:val="none" w:sz="0" w:space="0" w:color="auto"/>
                    <w:right w:val="none" w:sz="0" w:space="0" w:color="auto"/>
                  </w:divBdr>
                </w:div>
                <w:div w:id="83963061">
                  <w:marLeft w:val="0"/>
                  <w:marRight w:val="0"/>
                  <w:marTop w:val="0"/>
                  <w:marBottom w:val="0"/>
                  <w:divBdr>
                    <w:top w:val="none" w:sz="0" w:space="0" w:color="auto"/>
                    <w:left w:val="none" w:sz="0" w:space="0" w:color="auto"/>
                    <w:bottom w:val="none" w:sz="0" w:space="0" w:color="auto"/>
                    <w:right w:val="none" w:sz="0" w:space="0" w:color="auto"/>
                  </w:divBdr>
                </w:div>
                <w:div w:id="700476709">
                  <w:marLeft w:val="0"/>
                  <w:marRight w:val="0"/>
                  <w:marTop w:val="0"/>
                  <w:marBottom w:val="0"/>
                  <w:divBdr>
                    <w:top w:val="none" w:sz="0" w:space="0" w:color="auto"/>
                    <w:left w:val="none" w:sz="0" w:space="0" w:color="auto"/>
                    <w:bottom w:val="none" w:sz="0" w:space="0" w:color="auto"/>
                    <w:right w:val="none" w:sz="0" w:space="0" w:color="auto"/>
                  </w:divBdr>
                </w:div>
                <w:div w:id="1222253805">
                  <w:marLeft w:val="0"/>
                  <w:marRight w:val="0"/>
                  <w:marTop w:val="0"/>
                  <w:marBottom w:val="0"/>
                  <w:divBdr>
                    <w:top w:val="none" w:sz="0" w:space="0" w:color="auto"/>
                    <w:left w:val="none" w:sz="0" w:space="0" w:color="auto"/>
                    <w:bottom w:val="none" w:sz="0" w:space="0" w:color="auto"/>
                    <w:right w:val="none" w:sz="0" w:space="0" w:color="auto"/>
                  </w:divBdr>
                </w:div>
                <w:div w:id="959142760">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643924802">
                  <w:marLeft w:val="0"/>
                  <w:marRight w:val="0"/>
                  <w:marTop w:val="0"/>
                  <w:marBottom w:val="0"/>
                  <w:divBdr>
                    <w:top w:val="none" w:sz="0" w:space="0" w:color="auto"/>
                    <w:left w:val="none" w:sz="0" w:space="0" w:color="auto"/>
                    <w:bottom w:val="none" w:sz="0" w:space="0" w:color="auto"/>
                    <w:right w:val="none" w:sz="0" w:space="0" w:color="auto"/>
                  </w:divBdr>
                </w:div>
                <w:div w:id="198594062">
                  <w:marLeft w:val="0"/>
                  <w:marRight w:val="0"/>
                  <w:marTop w:val="0"/>
                  <w:marBottom w:val="0"/>
                  <w:divBdr>
                    <w:top w:val="none" w:sz="0" w:space="0" w:color="auto"/>
                    <w:left w:val="none" w:sz="0" w:space="0" w:color="auto"/>
                    <w:bottom w:val="none" w:sz="0" w:space="0" w:color="auto"/>
                    <w:right w:val="none" w:sz="0" w:space="0" w:color="auto"/>
                  </w:divBdr>
                </w:div>
                <w:div w:id="121269194">
                  <w:marLeft w:val="0"/>
                  <w:marRight w:val="0"/>
                  <w:marTop w:val="0"/>
                  <w:marBottom w:val="0"/>
                  <w:divBdr>
                    <w:top w:val="none" w:sz="0" w:space="0" w:color="auto"/>
                    <w:left w:val="none" w:sz="0" w:space="0" w:color="auto"/>
                    <w:bottom w:val="none" w:sz="0" w:space="0" w:color="auto"/>
                    <w:right w:val="none" w:sz="0" w:space="0" w:color="auto"/>
                  </w:divBdr>
                </w:div>
                <w:div w:id="377095328">
                  <w:marLeft w:val="0"/>
                  <w:marRight w:val="0"/>
                  <w:marTop w:val="0"/>
                  <w:marBottom w:val="0"/>
                  <w:divBdr>
                    <w:top w:val="none" w:sz="0" w:space="0" w:color="auto"/>
                    <w:left w:val="none" w:sz="0" w:space="0" w:color="auto"/>
                    <w:bottom w:val="none" w:sz="0" w:space="0" w:color="auto"/>
                    <w:right w:val="none" w:sz="0" w:space="0" w:color="auto"/>
                  </w:divBdr>
                </w:div>
                <w:div w:id="1691837967">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465783306">
                  <w:marLeft w:val="0"/>
                  <w:marRight w:val="0"/>
                  <w:marTop w:val="0"/>
                  <w:marBottom w:val="0"/>
                  <w:divBdr>
                    <w:top w:val="none" w:sz="0" w:space="0" w:color="auto"/>
                    <w:left w:val="none" w:sz="0" w:space="0" w:color="auto"/>
                    <w:bottom w:val="none" w:sz="0" w:space="0" w:color="auto"/>
                    <w:right w:val="none" w:sz="0" w:space="0" w:color="auto"/>
                  </w:divBdr>
                </w:div>
              </w:divsChild>
            </w:div>
            <w:div w:id="1521235729">
              <w:marLeft w:val="0"/>
              <w:marRight w:val="0"/>
              <w:marTop w:val="0"/>
              <w:marBottom w:val="0"/>
              <w:divBdr>
                <w:top w:val="none" w:sz="0" w:space="0" w:color="auto"/>
                <w:left w:val="none" w:sz="0" w:space="0" w:color="auto"/>
                <w:bottom w:val="none" w:sz="0" w:space="0" w:color="auto"/>
                <w:right w:val="none" w:sz="0" w:space="0" w:color="auto"/>
              </w:divBdr>
            </w:div>
            <w:div w:id="675310766">
              <w:marLeft w:val="0"/>
              <w:marRight w:val="0"/>
              <w:marTop w:val="0"/>
              <w:marBottom w:val="0"/>
              <w:divBdr>
                <w:top w:val="none" w:sz="0" w:space="0" w:color="auto"/>
                <w:left w:val="none" w:sz="0" w:space="0" w:color="auto"/>
                <w:bottom w:val="none" w:sz="0" w:space="0" w:color="auto"/>
                <w:right w:val="none" w:sz="0" w:space="0" w:color="auto"/>
              </w:divBdr>
            </w:div>
            <w:div w:id="28770844">
              <w:marLeft w:val="0"/>
              <w:marRight w:val="0"/>
              <w:marTop w:val="0"/>
              <w:marBottom w:val="0"/>
              <w:divBdr>
                <w:top w:val="none" w:sz="0" w:space="0" w:color="auto"/>
                <w:left w:val="none" w:sz="0" w:space="0" w:color="auto"/>
                <w:bottom w:val="none" w:sz="0" w:space="0" w:color="auto"/>
                <w:right w:val="none" w:sz="0" w:space="0" w:color="auto"/>
              </w:divBdr>
            </w:div>
            <w:div w:id="61027300">
              <w:marLeft w:val="0"/>
              <w:marRight w:val="0"/>
              <w:marTop w:val="0"/>
              <w:marBottom w:val="0"/>
              <w:divBdr>
                <w:top w:val="none" w:sz="0" w:space="0" w:color="auto"/>
                <w:left w:val="none" w:sz="0" w:space="0" w:color="auto"/>
                <w:bottom w:val="none" w:sz="0" w:space="0" w:color="auto"/>
                <w:right w:val="none" w:sz="0" w:space="0" w:color="auto"/>
              </w:divBdr>
            </w:div>
            <w:div w:id="1201936353">
              <w:marLeft w:val="0"/>
              <w:marRight w:val="0"/>
              <w:marTop w:val="0"/>
              <w:marBottom w:val="0"/>
              <w:divBdr>
                <w:top w:val="none" w:sz="0" w:space="0" w:color="auto"/>
                <w:left w:val="none" w:sz="0" w:space="0" w:color="auto"/>
                <w:bottom w:val="none" w:sz="0" w:space="0" w:color="auto"/>
                <w:right w:val="none" w:sz="0" w:space="0" w:color="auto"/>
              </w:divBdr>
            </w:div>
            <w:div w:id="511259048">
              <w:marLeft w:val="0"/>
              <w:marRight w:val="0"/>
              <w:marTop w:val="0"/>
              <w:marBottom w:val="0"/>
              <w:divBdr>
                <w:top w:val="none" w:sz="0" w:space="0" w:color="auto"/>
                <w:left w:val="none" w:sz="0" w:space="0" w:color="auto"/>
                <w:bottom w:val="none" w:sz="0" w:space="0" w:color="auto"/>
                <w:right w:val="none" w:sz="0" w:space="0" w:color="auto"/>
              </w:divBdr>
            </w:div>
            <w:div w:id="406079670">
              <w:marLeft w:val="0"/>
              <w:marRight w:val="0"/>
              <w:marTop w:val="0"/>
              <w:marBottom w:val="0"/>
              <w:divBdr>
                <w:top w:val="none" w:sz="0" w:space="0" w:color="auto"/>
                <w:left w:val="none" w:sz="0" w:space="0" w:color="auto"/>
                <w:bottom w:val="none" w:sz="0" w:space="0" w:color="auto"/>
                <w:right w:val="none" w:sz="0" w:space="0" w:color="auto"/>
              </w:divBdr>
            </w:div>
            <w:div w:id="69086296">
              <w:marLeft w:val="0"/>
              <w:marRight w:val="0"/>
              <w:marTop w:val="0"/>
              <w:marBottom w:val="0"/>
              <w:divBdr>
                <w:top w:val="none" w:sz="0" w:space="0" w:color="auto"/>
                <w:left w:val="none" w:sz="0" w:space="0" w:color="auto"/>
                <w:bottom w:val="none" w:sz="0" w:space="0" w:color="auto"/>
                <w:right w:val="none" w:sz="0" w:space="0" w:color="auto"/>
              </w:divBdr>
            </w:div>
            <w:div w:id="1164011717">
              <w:marLeft w:val="0"/>
              <w:marRight w:val="0"/>
              <w:marTop w:val="0"/>
              <w:marBottom w:val="0"/>
              <w:divBdr>
                <w:top w:val="none" w:sz="0" w:space="0" w:color="auto"/>
                <w:left w:val="none" w:sz="0" w:space="0" w:color="auto"/>
                <w:bottom w:val="none" w:sz="0" w:space="0" w:color="auto"/>
                <w:right w:val="none" w:sz="0" w:space="0" w:color="auto"/>
              </w:divBdr>
            </w:div>
            <w:div w:id="1732459713">
              <w:marLeft w:val="0"/>
              <w:marRight w:val="0"/>
              <w:marTop w:val="0"/>
              <w:marBottom w:val="0"/>
              <w:divBdr>
                <w:top w:val="none" w:sz="0" w:space="0" w:color="auto"/>
                <w:left w:val="none" w:sz="0" w:space="0" w:color="auto"/>
                <w:bottom w:val="none" w:sz="0" w:space="0" w:color="auto"/>
                <w:right w:val="none" w:sz="0" w:space="0" w:color="auto"/>
              </w:divBdr>
            </w:div>
            <w:div w:id="1419213610">
              <w:marLeft w:val="0"/>
              <w:marRight w:val="0"/>
              <w:marTop w:val="0"/>
              <w:marBottom w:val="0"/>
              <w:divBdr>
                <w:top w:val="none" w:sz="0" w:space="0" w:color="auto"/>
                <w:left w:val="none" w:sz="0" w:space="0" w:color="auto"/>
                <w:bottom w:val="none" w:sz="0" w:space="0" w:color="auto"/>
                <w:right w:val="none" w:sz="0" w:space="0" w:color="auto"/>
              </w:divBdr>
            </w:div>
            <w:div w:id="491680326">
              <w:marLeft w:val="0"/>
              <w:marRight w:val="0"/>
              <w:marTop w:val="0"/>
              <w:marBottom w:val="0"/>
              <w:divBdr>
                <w:top w:val="none" w:sz="0" w:space="0" w:color="auto"/>
                <w:left w:val="none" w:sz="0" w:space="0" w:color="auto"/>
                <w:bottom w:val="none" w:sz="0" w:space="0" w:color="auto"/>
                <w:right w:val="none" w:sz="0" w:space="0" w:color="auto"/>
              </w:divBdr>
            </w:div>
            <w:div w:id="142084189">
              <w:marLeft w:val="0"/>
              <w:marRight w:val="0"/>
              <w:marTop w:val="0"/>
              <w:marBottom w:val="0"/>
              <w:divBdr>
                <w:top w:val="none" w:sz="0" w:space="0" w:color="auto"/>
                <w:left w:val="none" w:sz="0" w:space="0" w:color="auto"/>
                <w:bottom w:val="none" w:sz="0" w:space="0" w:color="auto"/>
                <w:right w:val="none" w:sz="0" w:space="0" w:color="auto"/>
              </w:divBdr>
            </w:div>
            <w:div w:id="1508203629">
              <w:marLeft w:val="0"/>
              <w:marRight w:val="0"/>
              <w:marTop w:val="0"/>
              <w:marBottom w:val="0"/>
              <w:divBdr>
                <w:top w:val="none" w:sz="0" w:space="0" w:color="auto"/>
                <w:left w:val="none" w:sz="0" w:space="0" w:color="auto"/>
                <w:bottom w:val="none" w:sz="0" w:space="0" w:color="auto"/>
                <w:right w:val="none" w:sz="0" w:space="0" w:color="auto"/>
              </w:divBdr>
            </w:div>
            <w:div w:id="1390224386">
              <w:marLeft w:val="0"/>
              <w:marRight w:val="0"/>
              <w:marTop w:val="0"/>
              <w:marBottom w:val="0"/>
              <w:divBdr>
                <w:top w:val="none" w:sz="0" w:space="0" w:color="auto"/>
                <w:left w:val="none" w:sz="0" w:space="0" w:color="auto"/>
                <w:bottom w:val="none" w:sz="0" w:space="0" w:color="auto"/>
                <w:right w:val="none" w:sz="0" w:space="0" w:color="auto"/>
              </w:divBdr>
            </w:div>
            <w:div w:id="1681618026">
              <w:marLeft w:val="0"/>
              <w:marRight w:val="0"/>
              <w:marTop w:val="0"/>
              <w:marBottom w:val="0"/>
              <w:divBdr>
                <w:top w:val="none" w:sz="0" w:space="0" w:color="auto"/>
                <w:left w:val="none" w:sz="0" w:space="0" w:color="auto"/>
                <w:bottom w:val="none" w:sz="0" w:space="0" w:color="auto"/>
                <w:right w:val="none" w:sz="0" w:space="0" w:color="auto"/>
              </w:divBdr>
            </w:div>
            <w:div w:id="705369444">
              <w:marLeft w:val="0"/>
              <w:marRight w:val="0"/>
              <w:marTop w:val="0"/>
              <w:marBottom w:val="0"/>
              <w:divBdr>
                <w:top w:val="none" w:sz="0" w:space="0" w:color="auto"/>
                <w:left w:val="none" w:sz="0" w:space="0" w:color="auto"/>
                <w:bottom w:val="none" w:sz="0" w:space="0" w:color="auto"/>
                <w:right w:val="none" w:sz="0" w:space="0" w:color="auto"/>
              </w:divBdr>
            </w:div>
            <w:div w:id="978530415">
              <w:marLeft w:val="0"/>
              <w:marRight w:val="0"/>
              <w:marTop w:val="0"/>
              <w:marBottom w:val="0"/>
              <w:divBdr>
                <w:top w:val="none" w:sz="0" w:space="0" w:color="auto"/>
                <w:left w:val="none" w:sz="0" w:space="0" w:color="auto"/>
                <w:bottom w:val="none" w:sz="0" w:space="0" w:color="auto"/>
                <w:right w:val="none" w:sz="0" w:space="0" w:color="auto"/>
              </w:divBdr>
            </w:div>
            <w:div w:id="810823963">
              <w:marLeft w:val="0"/>
              <w:marRight w:val="0"/>
              <w:marTop w:val="0"/>
              <w:marBottom w:val="0"/>
              <w:divBdr>
                <w:top w:val="none" w:sz="0" w:space="0" w:color="auto"/>
                <w:left w:val="none" w:sz="0" w:space="0" w:color="auto"/>
                <w:bottom w:val="none" w:sz="0" w:space="0" w:color="auto"/>
                <w:right w:val="none" w:sz="0" w:space="0" w:color="auto"/>
              </w:divBdr>
            </w:div>
            <w:div w:id="1741899528">
              <w:marLeft w:val="0"/>
              <w:marRight w:val="0"/>
              <w:marTop w:val="0"/>
              <w:marBottom w:val="0"/>
              <w:divBdr>
                <w:top w:val="none" w:sz="0" w:space="0" w:color="auto"/>
                <w:left w:val="none" w:sz="0" w:space="0" w:color="auto"/>
                <w:bottom w:val="none" w:sz="0" w:space="0" w:color="auto"/>
                <w:right w:val="none" w:sz="0" w:space="0" w:color="auto"/>
              </w:divBdr>
            </w:div>
            <w:div w:id="569924476">
              <w:marLeft w:val="0"/>
              <w:marRight w:val="0"/>
              <w:marTop w:val="0"/>
              <w:marBottom w:val="0"/>
              <w:divBdr>
                <w:top w:val="none" w:sz="0" w:space="0" w:color="auto"/>
                <w:left w:val="none" w:sz="0" w:space="0" w:color="auto"/>
                <w:bottom w:val="none" w:sz="0" w:space="0" w:color="auto"/>
                <w:right w:val="none" w:sz="0" w:space="0" w:color="auto"/>
              </w:divBdr>
            </w:div>
            <w:div w:id="882671239">
              <w:marLeft w:val="0"/>
              <w:marRight w:val="0"/>
              <w:marTop w:val="0"/>
              <w:marBottom w:val="0"/>
              <w:divBdr>
                <w:top w:val="none" w:sz="0" w:space="0" w:color="auto"/>
                <w:left w:val="none" w:sz="0" w:space="0" w:color="auto"/>
                <w:bottom w:val="none" w:sz="0" w:space="0" w:color="auto"/>
                <w:right w:val="none" w:sz="0" w:space="0" w:color="auto"/>
              </w:divBdr>
            </w:div>
            <w:div w:id="728306175">
              <w:marLeft w:val="0"/>
              <w:marRight w:val="0"/>
              <w:marTop w:val="0"/>
              <w:marBottom w:val="0"/>
              <w:divBdr>
                <w:top w:val="none" w:sz="0" w:space="0" w:color="auto"/>
                <w:left w:val="none" w:sz="0" w:space="0" w:color="auto"/>
                <w:bottom w:val="none" w:sz="0" w:space="0" w:color="auto"/>
                <w:right w:val="none" w:sz="0" w:space="0" w:color="auto"/>
              </w:divBdr>
            </w:div>
            <w:div w:id="1713192299">
              <w:marLeft w:val="0"/>
              <w:marRight w:val="0"/>
              <w:marTop w:val="0"/>
              <w:marBottom w:val="0"/>
              <w:divBdr>
                <w:top w:val="none" w:sz="0" w:space="0" w:color="auto"/>
                <w:left w:val="none" w:sz="0" w:space="0" w:color="auto"/>
                <w:bottom w:val="none" w:sz="0" w:space="0" w:color="auto"/>
                <w:right w:val="none" w:sz="0" w:space="0" w:color="auto"/>
              </w:divBdr>
            </w:div>
            <w:div w:id="989673355">
              <w:marLeft w:val="0"/>
              <w:marRight w:val="0"/>
              <w:marTop w:val="0"/>
              <w:marBottom w:val="0"/>
              <w:divBdr>
                <w:top w:val="none" w:sz="0" w:space="0" w:color="auto"/>
                <w:left w:val="none" w:sz="0" w:space="0" w:color="auto"/>
                <w:bottom w:val="none" w:sz="0" w:space="0" w:color="auto"/>
                <w:right w:val="none" w:sz="0" w:space="0" w:color="auto"/>
              </w:divBdr>
            </w:div>
            <w:div w:id="1991135468">
              <w:marLeft w:val="0"/>
              <w:marRight w:val="0"/>
              <w:marTop w:val="0"/>
              <w:marBottom w:val="0"/>
              <w:divBdr>
                <w:top w:val="none" w:sz="0" w:space="0" w:color="auto"/>
                <w:left w:val="none" w:sz="0" w:space="0" w:color="auto"/>
                <w:bottom w:val="none" w:sz="0" w:space="0" w:color="auto"/>
                <w:right w:val="none" w:sz="0" w:space="0" w:color="auto"/>
              </w:divBdr>
            </w:div>
            <w:div w:id="441656251">
              <w:marLeft w:val="0"/>
              <w:marRight w:val="0"/>
              <w:marTop w:val="0"/>
              <w:marBottom w:val="0"/>
              <w:divBdr>
                <w:top w:val="none" w:sz="0" w:space="0" w:color="auto"/>
                <w:left w:val="none" w:sz="0" w:space="0" w:color="auto"/>
                <w:bottom w:val="none" w:sz="0" w:space="0" w:color="auto"/>
                <w:right w:val="none" w:sz="0" w:space="0" w:color="auto"/>
              </w:divBdr>
            </w:div>
            <w:div w:id="1257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1388">
      <w:bodyDiv w:val="1"/>
      <w:marLeft w:val="0"/>
      <w:marRight w:val="0"/>
      <w:marTop w:val="0"/>
      <w:marBottom w:val="0"/>
      <w:divBdr>
        <w:top w:val="none" w:sz="0" w:space="0" w:color="auto"/>
        <w:left w:val="none" w:sz="0" w:space="0" w:color="auto"/>
        <w:bottom w:val="none" w:sz="0" w:space="0" w:color="auto"/>
        <w:right w:val="none" w:sz="0" w:space="0" w:color="auto"/>
      </w:divBdr>
    </w:div>
    <w:div w:id="1887832099">
      <w:bodyDiv w:val="1"/>
      <w:marLeft w:val="0"/>
      <w:marRight w:val="0"/>
      <w:marTop w:val="0"/>
      <w:marBottom w:val="0"/>
      <w:divBdr>
        <w:top w:val="none" w:sz="0" w:space="0" w:color="auto"/>
        <w:left w:val="none" w:sz="0" w:space="0" w:color="auto"/>
        <w:bottom w:val="none" w:sz="0" w:space="0" w:color="auto"/>
        <w:right w:val="none" w:sz="0" w:space="0" w:color="auto"/>
      </w:divBdr>
    </w:div>
    <w:div w:id="1990015429">
      <w:bodyDiv w:val="1"/>
      <w:marLeft w:val="0"/>
      <w:marRight w:val="0"/>
      <w:marTop w:val="0"/>
      <w:marBottom w:val="0"/>
      <w:divBdr>
        <w:top w:val="none" w:sz="0" w:space="0" w:color="auto"/>
        <w:left w:val="none" w:sz="0" w:space="0" w:color="auto"/>
        <w:bottom w:val="none" w:sz="0" w:space="0" w:color="auto"/>
        <w:right w:val="none" w:sz="0" w:space="0" w:color="auto"/>
      </w:divBdr>
    </w:div>
    <w:div w:id="2026593486">
      <w:bodyDiv w:val="1"/>
      <w:marLeft w:val="0"/>
      <w:marRight w:val="0"/>
      <w:marTop w:val="0"/>
      <w:marBottom w:val="0"/>
      <w:divBdr>
        <w:top w:val="none" w:sz="0" w:space="0" w:color="auto"/>
        <w:left w:val="none" w:sz="0" w:space="0" w:color="auto"/>
        <w:bottom w:val="none" w:sz="0" w:space="0" w:color="auto"/>
        <w:right w:val="none" w:sz="0" w:space="0" w:color="auto"/>
      </w:divBdr>
      <w:divsChild>
        <w:div w:id="2000307244">
          <w:marLeft w:val="0"/>
          <w:marRight w:val="0"/>
          <w:marTop w:val="0"/>
          <w:marBottom w:val="0"/>
          <w:divBdr>
            <w:top w:val="none" w:sz="0" w:space="0" w:color="auto"/>
            <w:left w:val="none" w:sz="0" w:space="0" w:color="auto"/>
            <w:bottom w:val="none" w:sz="0" w:space="0" w:color="auto"/>
            <w:right w:val="none" w:sz="0" w:space="0" w:color="auto"/>
          </w:divBdr>
          <w:divsChild>
            <w:div w:id="682434880">
              <w:marLeft w:val="0"/>
              <w:marRight w:val="0"/>
              <w:marTop w:val="0"/>
              <w:marBottom w:val="0"/>
              <w:divBdr>
                <w:top w:val="none" w:sz="0" w:space="0" w:color="auto"/>
                <w:left w:val="none" w:sz="0" w:space="0" w:color="auto"/>
                <w:bottom w:val="none" w:sz="0" w:space="0" w:color="auto"/>
                <w:right w:val="none" w:sz="0" w:space="0" w:color="auto"/>
              </w:divBdr>
            </w:div>
            <w:div w:id="788082724">
              <w:marLeft w:val="0"/>
              <w:marRight w:val="0"/>
              <w:marTop w:val="0"/>
              <w:marBottom w:val="0"/>
              <w:divBdr>
                <w:top w:val="none" w:sz="0" w:space="0" w:color="auto"/>
                <w:left w:val="none" w:sz="0" w:space="0" w:color="auto"/>
                <w:bottom w:val="none" w:sz="0" w:space="0" w:color="auto"/>
                <w:right w:val="none" w:sz="0" w:space="0" w:color="auto"/>
              </w:divBdr>
            </w:div>
            <w:div w:id="1680498345">
              <w:marLeft w:val="0"/>
              <w:marRight w:val="0"/>
              <w:marTop w:val="0"/>
              <w:marBottom w:val="0"/>
              <w:divBdr>
                <w:top w:val="none" w:sz="0" w:space="0" w:color="auto"/>
                <w:left w:val="none" w:sz="0" w:space="0" w:color="auto"/>
                <w:bottom w:val="none" w:sz="0" w:space="0" w:color="auto"/>
                <w:right w:val="none" w:sz="0" w:space="0" w:color="auto"/>
              </w:divBdr>
            </w:div>
            <w:div w:id="472404036">
              <w:marLeft w:val="0"/>
              <w:marRight w:val="0"/>
              <w:marTop w:val="0"/>
              <w:marBottom w:val="0"/>
              <w:divBdr>
                <w:top w:val="none" w:sz="0" w:space="0" w:color="auto"/>
                <w:left w:val="none" w:sz="0" w:space="0" w:color="auto"/>
                <w:bottom w:val="none" w:sz="0" w:space="0" w:color="auto"/>
                <w:right w:val="none" w:sz="0" w:space="0" w:color="auto"/>
              </w:divBdr>
            </w:div>
            <w:div w:id="1711418523">
              <w:marLeft w:val="0"/>
              <w:marRight w:val="0"/>
              <w:marTop w:val="0"/>
              <w:marBottom w:val="0"/>
              <w:divBdr>
                <w:top w:val="none" w:sz="0" w:space="0" w:color="auto"/>
                <w:left w:val="none" w:sz="0" w:space="0" w:color="auto"/>
                <w:bottom w:val="none" w:sz="0" w:space="0" w:color="auto"/>
                <w:right w:val="none" w:sz="0" w:space="0" w:color="auto"/>
              </w:divBdr>
            </w:div>
            <w:div w:id="984241255">
              <w:marLeft w:val="0"/>
              <w:marRight w:val="0"/>
              <w:marTop w:val="0"/>
              <w:marBottom w:val="0"/>
              <w:divBdr>
                <w:top w:val="none" w:sz="0" w:space="0" w:color="auto"/>
                <w:left w:val="none" w:sz="0" w:space="0" w:color="auto"/>
                <w:bottom w:val="none" w:sz="0" w:space="0" w:color="auto"/>
                <w:right w:val="none" w:sz="0" w:space="0" w:color="auto"/>
              </w:divBdr>
            </w:div>
            <w:div w:id="464350465">
              <w:marLeft w:val="0"/>
              <w:marRight w:val="0"/>
              <w:marTop w:val="0"/>
              <w:marBottom w:val="0"/>
              <w:divBdr>
                <w:top w:val="none" w:sz="0" w:space="0" w:color="auto"/>
                <w:left w:val="none" w:sz="0" w:space="0" w:color="auto"/>
                <w:bottom w:val="none" w:sz="0" w:space="0" w:color="auto"/>
                <w:right w:val="none" w:sz="0" w:space="0" w:color="auto"/>
              </w:divBdr>
            </w:div>
            <w:div w:id="439688501">
              <w:marLeft w:val="0"/>
              <w:marRight w:val="0"/>
              <w:marTop w:val="0"/>
              <w:marBottom w:val="0"/>
              <w:divBdr>
                <w:top w:val="none" w:sz="0" w:space="0" w:color="auto"/>
                <w:left w:val="none" w:sz="0" w:space="0" w:color="auto"/>
                <w:bottom w:val="none" w:sz="0" w:space="0" w:color="auto"/>
                <w:right w:val="none" w:sz="0" w:space="0" w:color="auto"/>
              </w:divBdr>
            </w:div>
            <w:div w:id="2022657625">
              <w:marLeft w:val="0"/>
              <w:marRight w:val="0"/>
              <w:marTop w:val="0"/>
              <w:marBottom w:val="0"/>
              <w:divBdr>
                <w:top w:val="none" w:sz="0" w:space="0" w:color="auto"/>
                <w:left w:val="none" w:sz="0" w:space="0" w:color="auto"/>
                <w:bottom w:val="none" w:sz="0" w:space="0" w:color="auto"/>
                <w:right w:val="none" w:sz="0" w:space="0" w:color="auto"/>
              </w:divBdr>
            </w:div>
            <w:div w:id="1120538676">
              <w:marLeft w:val="0"/>
              <w:marRight w:val="0"/>
              <w:marTop w:val="0"/>
              <w:marBottom w:val="0"/>
              <w:divBdr>
                <w:top w:val="none" w:sz="0" w:space="0" w:color="auto"/>
                <w:left w:val="none" w:sz="0" w:space="0" w:color="auto"/>
                <w:bottom w:val="none" w:sz="0" w:space="0" w:color="auto"/>
                <w:right w:val="none" w:sz="0" w:space="0" w:color="auto"/>
              </w:divBdr>
            </w:div>
            <w:div w:id="693766737">
              <w:marLeft w:val="0"/>
              <w:marRight w:val="0"/>
              <w:marTop w:val="0"/>
              <w:marBottom w:val="0"/>
              <w:divBdr>
                <w:top w:val="none" w:sz="0" w:space="0" w:color="auto"/>
                <w:left w:val="none" w:sz="0" w:space="0" w:color="auto"/>
                <w:bottom w:val="none" w:sz="0" w:space="0" w:color="auto"/>
                <w:right w:val="none" w:sz="0" w:space="0" w:color="auto"/>
              </w:divBdr>
            </w:div>
            <w:div w:id="1625119741">
              <w:marLeft w:val="0"/>
              <w:marRight w:val="0"/>
              <w:marTop w:val="0"/>
              <w:marBottom w:val="0"/>
              <w:divBdr>
                <w:top w:val="none" w:sz="0" w:space="0" w:color="auto"/>
                <w:left w:val="none" w:sz="0" w:space="0" w:color="auto"/>
                <w:bottom w:val="none" w:sz="0" w:space="0" w:color="auto"/>
                <w:right w:val="none" w:sz="0" w:space="0" w:color="auto"/>
              </w:divBdr>
            </w:div>
            <w:div w:id="731004244">
              <w:marLeft w:val="0"/>
              <w:marRight w:val="0"/>
              <w:marTop w:val="0"/>
              <w:marBottom w:val="0"/>
              <w:divBdr>
                <w:top w:val="none" w:sz="0" w:space="0" w:color="auto"/>
                <w:left w:val="none" w:sz="0" w:space="0" w:color="auto"/>
                <w:bottom w:val="none" w:sz="0" w:space="0" w:color="auto"/>
                <w:right w:val="none" w:sz="0" w:space="0" w:color="auto"/>
              </w:divBdr>
            </w:div>
            <w:div w:id="1378972210">
              <w:marLeft w:val="0"/>
              <w:marRight w:val="0"/>
              <w:marTop w:val="0"/>
              <w:marBottom w:val="0"/>
              <w:divBdr>
                <w:top w:val="none" w:sz="0" w:space="0" w:color="auto"/>
                <w:left w:val="none" w:sz="0" w:space="0" w:color="auto"/>
                <w:bottom w:val="none" w:sz="0" w:space="0" w:color="auto"/>
                <w:right w:val="none" w:sz="0" w:space="0" w:color="auto"/>
              </w:divBdr>
            </w:div>
            <w:div w:id="132335046">
              <w:marLeft w:val="0"/>
              <w:marRight w:val="0"/>
              <w:marTop w:val="0"/>
              <w:marBottom w:val="0"/>
              <w:divBdr>
                <w:top w:val="none" w:sz="0" w:space="0" w:color="auto"/>
                <w:left w:val="none" w:sz="0" w:space="0" w:color="auto"/>
                <w:bottom w:val="none" w:sz="0" w:space="0" w:color="auto"/>
                <w:right w:val="none" w:sz="0" w:space="0" w:color="auto"/>
              </w:divBdr>
            </w:div>
            <w:div w:id="1618295952">
              <w:marLeft w:val="0"/>
              <w:marRight w:val="0"/>
              <w:marTop w:val="0"/>
              <w:marBottom w:val="0"/>
              <w:divBdr>
                <w:top w:val="none" w:sz="0" w:space="0" w:color="auto"/>
                <w:left w:val="none" w:sz="0" w:space="0" w:color="auto"/>
                <w:bottom w:val="none" w:sz="0" w:space="0" w:color="auto"/>
                <w:right w:val="none" w:sz="0" w:space="0" w:color="auto"/>
              </w:divBdr>
            </w:div>
            <w:div w:id="462886993">
              <w:marLeft w:val="0"/>
              <w:marRight w:val="0"/>
              <w:marTop w:val="0"/>
              <w:marBottom w:val="0"/>
              <w:divBdr>
                <w:top w:val="none" w:sz="0" w:space="0" w:color="auto"/>
                <w:left w:val="none" w:sz="0" w:space="0" w:color="auto"/>
                <w:bottom w:val="none" w:sz="0" w:space="0" w:color="auto"/>
                <w:right w:val="none" w:sz="0" w:space="0" w:color="auto"/>
              </w:divBdr>
            </w:div>
            <w:div w:id="1572353434">
              <w:marLeft w:val="0"/>
              <w:marRight w:val="0"/>
              <w:marTop w:val="0"/>
              <w:marBottom w:val="0"/>
              <w:divBdr>
                <w:top w:val="none" w:sz="0" w:space="0" w:color="auto"/>
                <w:left w:val="none" w:sz="0" w:space="0" w:color="auto"/>
                <w:bottom w:val="none" w:sz="0" w:space="0" w:color="auto"/>
                <w:right w:val="none" w:sz="0" w:space="0" w:color="auto"/>
              </w:divBdr>
            </w:div>
            <w:div w:id="1894998553">
              <w:marLeft w:val="0"/>
              <w:marRight w:val="0"/>
              <w:marTop w:val="0"/>
              <w:marBottom w:val="0"/>
              <w:divBdr>
                <w:top w:val="none" w:sz="0" w:space="0" w:color="auto"/>
                <w:left w:val="none" w:sz="0" w:space="0" w:color="auto"/>
                <w:bottom w:val="none" w:sz="0" w:space="0" w:color="auto"/>
                <w:right w:val="none" w:sz="0" w:space="0" w:color="auto"/>
              </w:divBdr>
            </w:div>
          </w:divsChild>
        </w:div>
        <w:div w:id="415444709">
          <w:marLeft w:val="0"/>
          <w:marRight w:val="0"/>
          <w:marTop w:val="0"/>
          <w:marBottom w:val="0"/>
          <w:divBdr>
            <w:top w:val="none" w:sz="0" w:space="0" w:color="auto"/>
            <w:left w:val="none" w:sz="0" w:space="0" w:color="auto"/>
            <w:bottom w:val="none" w:sz="0" w:space="0" w:color="auto"/>
            <w:right w:val="none" w:sz="0" w:space="0" w:color="auto"/>
          </w:divBdr>
          <w:divsChild>
            <w:div w:id="1810828179">
              <w:marLeft w:val="0"/>
              <w:marRight w:val="0"/>
              <w:marTop w:val="0"/>
              <w:marBottom w:val="0"/>
              <w:divBdr>
                <w:top w:val="none" w:sz="0" w:space="0" w:color="auto"/>
                <w:left w:val="none" w:sz="0" w:space="0" w:color="auto"/>
                <w:bottom w:val="none" w:sz="0" w:space="0" w:color="auto"/>
                <w:right w:val="none" w:sz="0" w:space="0" w:color="auto"/>
              </w:divBdr>
            </w:div>
            <w:div w:id="113257645">
              <w:marLeft w:val="0"/>
              <w:marRight w:val="0"/>
              <w:marTop w:val="0"/>
              <w:marBottom w:val="0"/>
              <w:divBdr>
                <w:top w:val="none" w:sz="0" w:space="0" w:color="auto"/>
                <w:left w:val="none" w:sz="0" w:space="0" w:color="auto"/>
                <w:bottom w:val="none" w:sz="0" w:space="0" w:color="auto"/>
                <w:right w:val="none" w:sz="0" w:space="0" w:color="auto"/>
              </w:divBdr>
            </w:div>
            <w:div w:id="15664915">
              <w:marLeft w:val="0"/>
              <w:marRight w:val="0"/>
              <w:marTop w:val="0"/>
              <w:marBottom w:val="0"/>
              <w:divBdr>
                <w:top w:val="none" w:sz="0" w:space="0" w:color="auto"/>
                <w:left w:val="none" w:sz="0" w:space="0" w:color="auto"/>
                <w:bottom w:val="none" w:sz="0" w:space="0" w:color="auto"/>
                <w:right w:val="none" w:sz="0" w:space="0" w:color="auto"/>
              </w:divBdr>
            </w:div>
            <w:div w:id="2078092361">
              <w:marLeft w:val="0"/>
              <w:marRight w:val="0"/>
              <w:marTop w:val="0"/>
              <w:marBottom w:val="0"/>
              <w:divBdr>
                <w:top w:val="none" w:sz="0" w:space="0" w:color="auto"/>
                <w:left w:val="none" w:sz="0" w:space="0" w:color="auto"/>
                <w:bottom w:val="none" w:sz="0" w:space="0" w:color="auto"/>
                <w:right w:val="none" w:sz="0" w:space="0" w:color="auto"/>
              </w:divBdr>
            </w:div>
            <w:div w:id="199711525">
              <w:marLeft w:val="0"/>
              <w:marRight w:val="0"/>
              <w:marTop w:val="0"/>
              <w:marBottom w:val="0"/>
              <w:divBdr>
                <w:top w:val="none" w:sz="0" w:space="0" w:color="auto"/>
                <w:left w:val="none" w:sz="0" w:space="0" w:color="auto"/>
                <w:bottom w:val="none" w:sz="0" w:space="0" w:color="auto"/>
                <w:right w:val="none" w:sz="0" w:space="0" w:color="auto"/>
              </w:divBdr>
            </w:div>
            <w:div w:id="1155730284">
              <w:marLeft w:val="0"/>
              <w:marRight w:val="0"/>
              <w:marTop w:val="0"/>
              <w:marBottom w:val="0"/>
              <w:divBdr>
                <w:top w:val="none" w:sz="0" w:space="0" w:color="auto"/>
                <w:left w:val="none" w:sz="0" w:space="0" w:color="auto"/>
                <w:bottom w:val="none" w:sz="0" w:space="0" w:color="auto"/>
                <w:right w:val="none" w:sz="0" w:space="0" w:color="auto"/>
              </w:divBdr>
            </w:div>
            <w:div w:id="714735933">
              <w:marLeft w:val="0"/>
              <w:marRight w:val="0"/>
              <w:marTop w:val="0"/>
              <w:marBottom w:val="0"/>
              <w:divBdr>
                <w:top w:val="none" w:sz="0" w:space="0" w:color="auto"/>
                <w:left w:val="none" w:sz="0" w:space="0" w:color="auto"/>
                <w:bottom w:val="none" w:sz="0" w:space="0" w:color="auto"/>
                <w:right w:val="none" w:sz="0" w:space="0" w:color="auto"/>
              </w:divBdr>
            </w:div>
            <w:div w:id="200016541">
              <w:marLeft w:val="0"/>
              <w:marRight w:val="0"/>
              <w:marTop w:val="0"/>
              <w:marBottom w:val="0"/>
              <w:divBdr>
                <w:top w:val="none" w:sz="0" w:space="0" w:color="auto"/>
                <w:left w:val="none" w:sz="0" w:space="0" w:color="auto"/>
                <w:bottom w:val="none" w:sz="0" w:space="0" w:color="auto"/>
                <w:right w:val="none" w:sz="0" w:space="0" w:color="auto"/>
              </w:divBdr>
            </w:div>
            <w:div w:id="1079133288">
              <w:marLeft w:val="0"/>
              <w:marRight w:val="0"/>
              <w:marTop w:val="0"/>
              <w:marBottom w:val="0"/>
              <w:divBdr>
                <w:top w:val="none" w:sz="0" w:space="0" w:color="auto"/>
                <w:left w:val="none" w:sz="0" w:space="0" w:color="auto"/>
                <w:bottom w:val="none" w:sz="0" w:space="0" w:color="auto"/>
                <w:right w:val="none" w:sz="0" w:space="0" w:color="auto"/>
              </w:divBdr>
            </w:div>
            <w:div w:id="515772217">
              <w:marLeft w:val="0"/>
              <w:marRight w:val="0"/>
              <w:marTop w:val="0"/>
              <w:marBottom w:val="0"/>
              <w:divBdr>
                <w:top w:val="none" w:sz="0" w:space="0" w:color="auto"/>
                <w:left w:val="none" w:sz="0" w:space="0" w:color="auto"/>
                <w:bottom w:val="none" w:sz="0" w:space="0" w:color="auto"/>
                <w:right w:val="none" w:sz="0" w:space="0" w:color="auto"/>
              </w:divBdr>
            </w:div>
            <w:div w:id="2066448375">
              <w:marLeft w:val="0"/>
              <w:marRight w:val="0"/>
              <w:marTop w:val="0"/>
              <w:marBottom w:val="0"/>
              <w:divBdr>
                <w:top w:val="none" w:sz="0" w:space="0" w:color="auto"/>
                <w:left w:val="none" w:sz="0" w:space="0" w:color="auto"/>
                <w:bottom w:val="none" w:sz="0" w:space="0" w:color="auto"/>
                <w:right w:val="none" w:sz="0" w:space="0" w:color="auto"/>
              </w:divBdr>
            </w:div>
            <w:div w:id="1396244884">
              <w:marLeft w:val="0"/>
              <w:marRight w:val="0"/>
              <w:marTop w:val="0"/>
              <w:marBottom w:val="0"/>
              <w:divBdr>
                <w:top w:val="none" w:sz="0" w:space="0" w:color="auto"/>
                <w:left w:val="none" w:sz="0" w:space="0" w:color="auto"/>
                <w:bottom w:val="none" w:sz="0" w:space="0" w:color="auto"/>
                <w:right w:val="none" w:sz="0" w:space="0" w:color="auto"/>
              </w:divBdr>
            </w:div>
            <w:div w:id="581449973">
              <w:marLeft w:val="0"/>
              <w:marRight w:val="0"/>
              <w:marTop w:val="0"/>
              <w:marBottom w:val="0"/>
              <w:divBdr>
                <w:top w:val="none" w:sz="0" w:space="0" w:color="auto"/>
                <w:left w:val="none" w:sz="0" w:space="0" w:color="auto"/>
                <w:bottom w:val="none" w:sz="0" w:space="0" w:color="auto"/>
                <w:right w:val="none" w:sz="0" w:space="0" w:color="auto"/>
              </w:divBdr>
            </w:div>
            <w:div w:id="891429789">
              <w:marLeft w:val="0"/>
              <w:marRight w:val="0"/>
              <w:marTop w:val="0"/>
              <w:marBottom w:val="0"/>
              <w:divBdr>
                <w:top w:val="none" w:sz="0" w:space="0" w:color="auto"/>
                <w:left w:val="none" w:sz="0" w:space="0" w:color="auto"/>
                <w:bottom w:val="none" w:sz="0" w:space="0" w:color="auto"/>
                <w:right w:val="none" w:sz="0" w:space="0" w:color="auto"/>
              </w:divBdr>
            </w:div>
            <w:div w:id="824778496">
              <w:marLeft w:val="0"/>
              <w:marRight w:val="0"/>
              <w:marTop w:val="0"/>
              <w:marBottom w:val="0"/>
              <w:divBdr>
                <w:top w:val="none" w:sz="0" w:space="0" w:color="auto"/>
                <w:left w:val="none" w:sz="0" w:space="0" w:color="auto"/>
                <w:bottom w:val="none" w:sz="0" w:space="0" w:color="auto"/>
                <w:right w:val="none" w:sz="0" w:space="0" w:color="auto"/>
              </w:divBdr>
            </w:div>
            <w:div w:id="1498691449">
              <w:marLeft w:val="0"/>
              <w:marRight w:val="0"/>
              <w:marTop w:val="0"/>
              <w:marBottom w:val="0"/>
              <w:divBdr>
                <w:top w:val="none" w:sz="0" w:space="0" w:color="auto"/>
                <w:left w:val="none" w:sz="0" w:space="0" w:color="auto"/>
                <w:bottom w:val="none" w:sz="0" w:space="0" w:color="auto"/>
                <w:right w:val="none" w:sz="0" w:space="0" w:color="auto"/>
              </w:divBdr>
            </w:div>
            <w:div w:id="788940368">
              <w:marLeft w:val="0"/>
              <w:marRight w:val="0"/>
              <w:marTop w:val="0"/>
              <w:marBottom w:val="0"/>
              <w:divBdr>
                <w:top w:val="none" w:sz="0" w:space="0" w:color="auto"/>
                <w:left w:val="none" w:sz="0" w:space="0" w:color="auto"/>
                <w:bottom w:val="none" w:sz="0" w:space="0" w:color="auto"/>
                <w:right w:val="none" w:sz="0" w:space="0" w:color="auto"/>
              </w:divBdr>
            </w:div>
            <w:div w:id="439682779">
              <w:marLeft w:val="0"/>
              <w:marRight w:val="0"/>
              <w:marTop w:val="0"/>
              <w:marBottom w:val="0"/>
              <w:divBdr>
                <w:top w:val="none" w:sz="0" w:space="0" w:color="auto"/>
                <w:left w:val="none" w:sz="0" w:space="0" w:color="auto"/>
                <w:bottom w:val="none" w:sz="0" w:space="0" w:color="auto"/>
                <w:right w:val="none" w:sz="0" w:space="0" w:color="auto"/>
              </w:divBdr>
            </w:div>
            <w:div w:id="2067952861">
              <w:marLeft w:val="0"/>
              <w:marRight w:val="0"/>
              <w:marTop w:val="0"/>
              <w:marBottom w:val="0"/>
              <w:divBdr>
                <w:top w:val="none" w:sz="0" w:space="0" w:color="auto"/>
                <w:left w:val="none" w:sz="0" w:space="0" w:color="auto"/>
                <w:bottom w:val="none" w:sz="0" w:space="0" w:color="auto"/>
                <w:right w:val="none" w:sz="0" w:space="0" w:color="auto"/>
              </w:divBdr>
            </w:div>
            <w:div w:id="2118941582">
              <w:marLeft w:val="0"/>
              <w:marRight w:val="0"/>
              <w:marTop w:val="0"/>
              <w:marBottom w:val="0"/>
              <w:divBdr>
                <w:top w:val="none" w:sz="0" w:space="0" w:color="auto"/>
                <w:left w:val="none" w:sz="0" w:space="0" w:color="auto"/>
                <w:bottom w:val="none" w:sz="0" w:space="0" w:color="auto"/>
                <w:right w:val="none" w:sz="0" w:space="0" w:color="auto"/>
              </w:divBdr>
            </w:div>
            <w:div w:id="421336723">
              <w:marLeft w:val="0"/>
              <w:marRight w:val="0"/>
              <w:marTop w:val="0"/>
              <w:marBottom w:val="0"/>
              <w:divBdr>
                <w:top w:val="none" w:sz="0" w:space="0" w:color="auto"/>
                <w:left w:val="none" w:sz="0" w:space="0" w:color="auto"/>
                <w:bottom w:val="none" w:sz="0" w:space="0" w:color="auto"/>
                <w:right w:val="none" w:sz="0" w:space="0" w:color="auto"/>
              </w:divBdr>
            </w:div>
            <w:div w:id="176889195">
              <w:marLeft w:val="0"/>
              <w:marRight w:val="0"/>
              <w:marTop w:val="0"/>
              <w:marBottom w:val="0"/>
              <w:divBdr>
                <w:top w:val="none" w:sz="0" w:space="0" w:color="auto"/>
                <w:left w:val="none" w:sz="0" w:space="0" w:color="auto"/>
                <w:bottom w:val="none" w:sz="0" w:space="0" w:color="auto"/>
                <w:right w:val="none" w:sz="0" w:space="0" w:color="auto"/>
              </w:divBdr>
            </w:div>
            <w:div w:id="310600565">
              <w:marLeft w:val="0"/>
              <w:marRight w:val="0"/>
              <w:marTop w:val="0"/>
              <w:marBottom w:val="0"/>
              <w:divBdr>
                <w:top w:val="none" w:sz="0" w:space="0" w:color="auto"/>
                <w:left w:val="none" w:sz="0" w:space="0" w:color="auto"/>
                <w:bottom w:val="none" w:sz="0" w:space="0" w:color="auto"/>
                <w:right w:val="none" w:sz="0" w:space="0" w:color="auto"/>
              </w:divBdr>
            </w:div>
            <w:div w:id="861014969">
              <w:marLeft w:val="0"/>
              <w:marRight w:val="0"/>
              <w:marTop w:val="0"/>
              <w:marBottom w:val="0"/>
              <w:divBdr>
                <w:top w:val="none" w:sz="0" w:space="0" w:color="auto"/>
                <w:left w:val="none" w:sz="0" w:space="0" w:color="auto"/>
                <w:bottom w:val="none" w:sz="0" w:space="0" w:color="auto"/>
                <w:right w:val="none" w:sz="0" w:space="0" w:color="auto"/>
              </w:divBdr>
            </w:div>
            <w:div w:id="174614349">
              <w:marLeft w:val="0"/>
              <w:marRight w:val="0"/>
              <w:marTop w:val="0"/>
              <w:marBottom w:val="0"/>
              <w:divBdr>
                <w:top w:val="none" w:sz="0" w:space="0" w:color="auto"/>
                <w:left w:val="none" w:sz="0" w:space="0" w:color="auto"/>
                <w:bottom w:val="none" w:sz="0" w:space="0" w:color="auto"/>
                <w:right w:val="none" w:sz="0" w:space="0" w:color="auto"/>
              </w:divBdr>
            </w:div>
            <w:div w:id="220751558">
              <w:marLeft w:val="0"/>
              <w:marRight w:val="0"/>
              <w:marTop w:val="0"/>
              <w:marBottom w:val="0"/>
              <w:divBdr>
                <w:top w:val="none" w:sz="0" w:space="0" w:color="auto"/>
                <w:left w:val="none" w:sz="0" w:space="0" w:color="auto"/>
                <w:bottom w:val="none" w:sz="0" w:space="0" w:color="auto"/>
                <w:right w:val="none" w:sz="0" w:space="0" w:color="auto"/>
              </w:divBdr>
            </w:div>
            <w:div w:id="1560824321">
              <w:marLeft w:val="0"/>
              <w:marRight w:val="0"/>
              <w:marTop w:val="0"/>
              <w:marBottom w:val="0"/>
              <w:divBdr>
                <w:top w:val="none" w:sz="0" w:space="0" w:color="auto"/>
                <w:left w:val="none" w:sz="0" w:space="0" w:color="auto"/>
                <w:bottom w:val="none" w:sz="0" w:space="0" w:color="auto"/>
                <w:right w:val="none" w:sz="0" w:space="0" w:color="auto"/>
              </w:divBdr>
            </w:div>
            <w:div w:id="861092870">
              <w:marLeft w:val="0"/>
              <w:marRight w:val="0"/>
              <w:marTop w:val="0"/>
              <w:marBottom w:val="0"/>
              <w:divBdr>
                <w:top w:val="none" w:sz="0" w:space="0" w:color="auto"/>
                <w:left w:val="none" w:sz="0" w:space="0" w:color="auto"/>
                <w:bottom w:val="none" w:sz="0" w:space="0" w:color="auto"/>
                <w:right w:val="none" w:sz="0" w:space="0" w:color="auto"/>
              </w:divBdr>
            </w:div>
            <w:div w:id="1216812008">
              <w:marLeft w:val="0"/>
              <w:marRight w:val="0"/>
              <w:marTop w:val="0"/>
              <w:marBottom w:val="0"/>
              <w:divBdr>
                <w:top w:val="none" w:sz="0" w:space="0" w:color="auto"/>
                <w:left w:val="none" w:sz="0" w:space="0" w:color="auto"/>
                <w:bottom w:val="none" w:sz="0" w:space="0" w:color="auto"/>
                <w:right w:val="none" w:sz="0" w:space="0" w:color="auto"/>
              </w:divBdr>
            </w:div>
            <w:div w:id="1859078155">
              <w:marLeft w:val="0"/>
              <w:marRight w:val="0"/>
              <w:marTop w:val="0"/>
              <w:marBottom w:val="0"/>
              <w:divBdr>
                <w:top w:val="none" w:sz="0" w:space="0" w:color="auto"/>
                <w:left w:val="none" w:sz="0" w:space="0" w:color="auto"/>
                <w:bottom w:val="none" w:sz="0" w:space="0" w:color="auto"/>
                <w:right w:val="none" w:sz="0" w:space="0" w:color="auto"/>
              </w:divBdr>
            </w:div>
            <w:div w:id="1980106302">
              <w:marLeft w:val="0"/>
              <w:marRight w:val="0"/>
              <w:marTop w:val="0"/>
              <w:marBottom w:val="0"/>
              <w:divBdr>
                <w:top w:val="none" w:sz="0" w:space="0" w:color="auto"/>
                <w:left w:val="none" w:sz="0" w:space="0" w:color="auto"/>
                <w:bottom w:val="none" w:sz="0" w:space="0" w:color="auto"/>
                <w:right w:val="none" w:sz="0" w:space="0" w:color="auto"/>
              </w:divBdr>
            </w:div>
            <w:div w:id="232666286">
              <w:marLeft w:val="0"/>
              <w:marRight w:val="0"/>
              <w:marTop w:val="0"/>
              <w:marBottom w:val="0"/>
              <w:divBdr>
                <w:top w:val="none" w:sz="0" w:space="0" w:color="auto"/>
                <w:left w:val="none" w:sz="0" w:space="0" w:color="auto"/>
                <w:bottom w:val="none" w:sz="0" w:space="0" w:color="auto"/>
                <w:right w:val="none" w:sz="0" w:space="0" w:color="auto"/>
              </w:divBdr>
            </w:div>
            <w:div w:id="5982023">
              <w:marLeft w:val="0"/>
              <w:marRight w:val="0"/>
              <w:marTop w:val="0"/>
              <w:marBottom w:val="0"/>
              <w:divBdr>
                <w:top w:val="none" w:sz="0" w:space="0" w:color="auto"/>
                <w:left w:val="none" w:sz="0" w:space="0" w:color="auto"/>
                <w:bottom w:val="none" w:sz="0" w:space="0" w:color="auto"/>
                <w:right w:val="none" w:sz="0" w:space="0" w:color="auto"/>
              </w:divBdr>
            </w:div>
            <w:div w:id="430859371">
              <w:marLeft w:val="0"/>
              <w:marRight w:val="0"/>
              <w:marTop w:val="0"/>
              <w:marBottom w:val="0"/>
              <w:divBdr>
                <w:top w:val="none" w:sz="0" w:space="0" w:color="auto"/>
                <w:left w:val="none" w:sz="0" w:space="0" w:color="auto"/>
                <w:bottom w:val="none" w:sz="0" w:space="0" w:color="auto"/>
                <w:right w:val="none" w:sz="0" w:space="0" w:color="auto"/>
              </w:divBdr>
            </w:div>
            <w:div w:id="2007004837">
              <w:marLeft w:val="0"/>
              <w:marRight w:val="0"/>
              <w:marTop w:val="0"/>
              <w:marBottom w:val="0"/>
              <w:divBdr>
                <w:top w:val="none" w:sz="0" w:space="0" w:color="auto"/>
                <w:left w:val="none" w:sz="0" w:space="0" w:color="auto"/>
                <w:bottom w:val="none" w:sz="0" w:space="0" w:color="auto"/>
                <w:right w:val="none" w:sz="0" w:space="0" w:color="auto"/>
              </w:divBdr>
            </w:div>
            <w:div w:id="880047343">
              <w:marLeft w:val="0"/>
              <w:marRight w:val="0"/>
              <w:marTop w:val="0"/>
              <w:marBottom w:val="0"/>
              <w:divBdr>
                <w:top w:val="none" w:sz="0" w:space="0" w:color="auto"/>
                <w:left w:val="none" w:sz="0" w:space="0" w:color="auto"/>
                <w:bottom w:val="none" w:sz="0" w:space="0" w:color="auto"/>
                <w:right w:val="none" w:sz="0" w:space="0" w:color="auto"/>
              </w:divBdr>
            </w:div>
            <w:div w:id="404301751">
              <w:marLeft w:val="0"/>
              <w:marRight w:val="0"/>
              <w:marTop w:val="0"/>
              <w:marBottom w:val="0"/>
              <w:divBdr>
                <w:top w:val="none" w:sz="0" w:space="0" w:color="auto"/>
                <w:left w:val="none" w:sz="0" w:space="0" w:color="auto"/>
                <w:bottom w:val="none" w:sz="0" w:space="0" w:color="auto"/>
                <w:right w:val="none" w:sz="0" w:space="0" w:color="auto"/>
              </w:divBdr>
            </w:div>
            <w:div w:id="556087162">
              <w:marLeft w:val="0"/>
              <w:marRight w:val="0"/>
              <w:marTop w:val="0"/>
              <w:marBottom w:val="0"/>
              <w:divBdr>
                <w:top w:val="none" w:sz="0" w:space="0" w:color="auto"/>
                <w:left w:val="none" w:sz="0" w:space="0" w:color="auto"/>
                <w:bottom w:val="none" w:sz="0" w:space="0" w:color="auto"/>
                <w:right w:val="none" w:sz="0" w:space="0" w:color="auto"/>
              </w:divBdr>
            </w:div>
            <w:div w:id="1579290704">
              <w:marLeft w:val="0"/>
              <w:marRight w:val="0"/>
              <w:marTop w:val="0"/>
              <w:marBottom w:val="0"/>
              <w:divBdr>
                <w:top w:val="none" w:sz="0" w:space="0" w:color="auto"/>
                <w:left w:val="none" w:sz="0" w:space="0" w:color="auto"/>
                <w:bottom w:val="none" w:sz="0" w:space="0" w:color="auto"/>
                <w:right w:val="none" w:sz="0" w:space="0" w:color="auto"/>
              </w:divBdr>
            </w:div>
            <w:div w:id="1780904830">
              <w:marLeft w:val="0"/>
              <w:marRight w:val="0"/>
              <w:marTop w:val="0"/>
              <w:marBottom w:val="0"/>
              <w:divBdr>
                <w:top w:val="none" w:sz="0" w:space="0" w:color="auto"/>
                <w:left w:val="none" w:sz="0" w:space="0" w:color="auto"/>
                <w:bottom w:val="none" w:sz="0" w:space="0" w:color="auto"/>
                <w:right w:val="none" w:sz="0" w:space="0" w:color="auto"/>
              </w:divBdr>
            </w:div>
            <w:div w:id="1452744852">
              <w:marLeft w:val="0"/>
              <w:marRight w:val="0"/>
              <w:marTop w:val="0"/>
              <w:marBottom w:val="0"/>
              <w:divBdr>
                <w:top w:val="none" w:sz="0" w:space="0" w:color="auto"/>
                <w:left w:val="none" w:sz="0" w:space="0" w:color="auto"/>
                <w:bottom w:val="none" w:sz="0" w:space="0" w:color="auto"/>
                <w:right w:val="none" w:sz="0" w:space="0" w:color="auto"/>
              </w:divBdr>
            </w:div>
            <w:div w:id="1346517443">
              <w:marLeft w:val="0"/>
              <w:marRight w:val="0"/>
              <w:marTop w:val="0"/>
              <w:marBottom w:val="0"/>
              <w:divBdr>
                <w:top w:val="none" w:sz="0" w:space="0" w:color="auto"/>
                <w:left w:val="none" w:sz="0" w:space="0" w:color="auto"/>
                <w:bottom w:val="none" w:sz="0" w:space="0" w:color="auto"/>
                <w:right w:val="none" w:sz="0" w:space="0" w:color="auto"/>
              </w:divBdr>
            </w:div>
            <w:div w:id="405079629">
              <w:marLeft w:val="0"/>
              <w:marRight w:val="0"/>
              <w:marTop w:val="0"/>
              <w:marBottom w:val="0"/>
              <w:divBdr>
                <w:top w:val="none" w:sz="0" w:space="0" w:color="auto"/>
                <w:left w:val="none" w:sz="0" w:space="0" w:color="auto"/>
                <w:bottom w:val="none" w:sz="0" w:space="0" w:color="auto"/>
                <w:right w:val="none" w:sz="0" w:space="0" w:color="auto"/>
              </w:divBdr>
            </w:div>
            <w:div w:id="1351106687">
              <w:marLeft w:val="0"/>
              <w:marRight w:val="0"/>
              <w:marTop w:val="0"/>
              <w:marBottom w:val="0"/>
              <w:divBdr>
                <w:top w:val="none" w:sz="0" w:space="0" w:color="auto"/>
                <w:left w:val="none" w:sz="0" w:space="0" w:color="auto"/>
                <w:bottom w:val="none" w:sz="0" w:space="0" w:color="auto"/>
                <w:right w:val="none" w:sz="0" w:space="0" w:color="auto"/>
              </w:divBdr>
            </w:div>
            <w:div w:id="1877425928">
              <w:marLeft w:val="0"/>
              <w:marRight w:val="0"/>
              <w:marTop w:val="0"/>
              <w:marBottom w:val="0"/>
              <w:divBdr>
                <w:top w:val="none" w:sz="0" w:space="0" w:color="auto"/>
                <w:left w:val="none" w:sz="0" w:space="0" w:color="auto"/>
                <w:bottom w:val="none" w:sz="0" w:space="0" w:color="auto"/>
                <w:right w:val="none" w:sz="0" w:space="0" w:color="auto"/>
              </w:divBdr>
            </w:div>
            <w:div w:id="618727409">
              <w:marLeft w:val="0"/>
              <w:marRight w:val="0"/>
              <w:marTop w:val="0"/>
              <w:marBottom w:val="0"/>
              <w:divBdr>
                <w:top w:val="none" w:sz="0" w:space="0" w:color="auto"/>
                <w:left w:val="none" w:sz="0" w:space="0" w:color="auto"/>
                <w:bottom w:val="none" w:sz="0" w:space="0" w:color="auto"/>
                <w:right w:val="none" w:sz="0" w:space="0" w:color="auto"/>
              </w:divBdr>
            </w:div>
            <w:div w:id="876091748">
              <w:marLeft w:val="0"/>
              <w:marRight w:val="0"/>
              <w:marTop w:val="0"/>
              <w:marBottom w:val="0"/>
              <w:divBdr>
                <w:top w:val="none" w:sz="0" w:space="0" w:color="auto"/>
                <w:left w:val="none" w:sz="0" w:space="0" w:color="auto"/>
                <w:bottom w:val="none" w:sz="0" w:space="0" w:color="auto"/>
                <w:right w:val="none" w:sz="0" w:space="0" w:color="auto"/>
              </w:divBdr>
            </w:div>
            <w:div w:id="682168867">
              <w:marLeft w:val="0"/>
              <w:marRight w:val="0"/>
              <w:marTop w:val="0"/>
              <w:marBottom w:val="0"/>
              <w:divBdr>
                <w:top w:val="none" w:sz="0" w:space="0" w:color="auto"/>
                <w:left w:val="none" w:sz="0" w:space="0" w:color="auto"/>
                <w:bottom w:val="none" w:sz="0" w:space="0" w:color="auto"/>
                <w:right w:val="none" w:sz="0" w:space="0" w:color="auto"/>
              </w:divBdr>
            </w:div>
            <w:div w:id="1683121220">
              <w:marLeft w:val="0"/>
              <w:marRight w:val="0"/>
              <w:marTop w:val="0"/>
              <w:marBottom w:val="0"/>
              <w:divBdr>
                <w:top w:val="none" w:sz="0" w:space="0" w:color="auto"/>
                <w:left w:val="none" w:sz="0" w:space="0" w:color="auto"/>
                <w:bottom w:val="none" w:sz="0" w:space="0" w:color="auto"/>
                <w:right w:val="none" w:sz="0" w:space="0" w:color="auto"/>
              </w:divBdr>
            </w:div>
          </w:divsChild>
        </w:div>
        <w:div w:id="297533762">
          <w:marLeft w:val="0"/>
          <w:marRight w:val="0"/>
          <w:marTop w:val="0"/>
          <w:marBottom w:val="0"/>
          <w:divBdr>
            <w:top w:val="none" w:sz="0" w:space="0" w:color="auto"/>
            <w:left w:val="none" w:sz="0" w:space="0" w:color="auto"/>
            <w:bottom w:val="none" w:sz="0" w:space="0" w:color="auto"/>
            <w:right w:val="none" w:sz="0" w:space="0" w:color="auto"/>
          </w:divBdr>
        </w:div>
        <w:div w:id="1439831308">
          <w:marLeft w:val="0"/>
          <w:marRight w:val="0"/>
          <w:marTop w:val="0"/>
          <w:marBottom w:val="0"/>
          <w:divBdr>
            <w:top w:val="none" w:sz="0" w:space="0" w:color="auto"/>
            <w:left w:val="none" w:sz="0" w:space="0" w:color="auto"/>
            <w:bottom w:val="none" w:sz="0" w:space="0" w:color="auto"/>
            <w:right w:val="none" w:sz="0" w:space="0" w:color="auto"/>
          </w:divBdr>
        </w:div>
        <w:div w:id="1804540597">
          <w:marLeft w:val="0"/>
          <w:marRight w:val="0"/>
          <w:marTop w:val="0"/>
          <w:marBottom w:val="0"/>
          <w:divBdr>
            <w:top w:val="none" w:sz="0" w:space="0" w:color="auto"/>
            <w:left w:val="none" w:sz="0" w:space="0" w:color="auto"/>
            <w:bottom w:val="none" w:sz="0" w:space="0" w:color="auto"/>
            <w:right w:val="none" w:sz="0" w:space="0" w:color="auto"/>
          </w:divBdr>
        </w:div>
        <w:div w:id="531571572">
          <w:marLeft w:val="0"/>
          <w:marRight w:val="0"/>
          <w:marTop w:val="0"/>
          <w:marBottom w:val="0"/>
          <w:divBdr>
            <w:top w:val="none" w:sz="0" w:space="0" w:color="auto"/>
            <w:left w:val="none" w:sz="0" w:space="0" w:color="auto"/>
            <w:bottom w:val="none" w:sz="0" w:space="0" w:color="auto"/>
            <w:right w:val="none" w:sz="0" w:space="0" w:color="auto"/>
          </w:divBdr>
        </w:div>
        <w:div w:id="521015069">
          <w:marLeft w:val="0"/>
          <w:marRight w:val="0"/>
          <w:marTop w:val="0"/>
          <w:marBottom w:val="0"/>
          <w:divBdr>
            <w:top w:val="none" w:sz="0" w:space="0" w:color="auto"/>
            <w:left w:val="none" w:sz="0" w:space="0" w:color="auto"/>
            <w:bottom w:val="none" w:sz="0" w:space="0" w:color="auto"/>
            <w:right w:val="none" w:sz="0" w:space="0" w:color="auto"/>
          </w:divBdr>
        </w:div>
        <w:div w:id="1331634807">
          <w:marLeft w:val="0"/>
          <w:marRight w:val="0"/>
          <w:marTop w:val="0"/>
          <w:marBottom w:val="0"/>
          <w:divBdr>
            <w:top w:val="none" w:sz="0" w:space="0" w:color="auto"/>
            <w:left w:val="none" w:sz="0" w:space="0" w:color="auto"/>
            <w:bottom w:val="none" w:sz="0" w:space="0" w:color="auto"/>
            <w:right w:val="none" w:sz="0" w:space="0" w:color="auto"/>
          </w:divBdr>
        </w:div>
        <w:div w:id="845678780">
          <w:marLeft w:val="0"/>
          <w:marRight w:val="0"/>
          <w:marTop w:val="0"/>
          <w:marBottom w:val="0"/>
          <w:divBdr>
            <w:top w:val="none" w:sz="0" w:space="0" w:color="auto"/>
            <w:left w:val="none" w:sz="0" w:space="0" w:color="auto"/>
            <w:bottom w:val="none" w:sz="0" w:space="0" w:color="auto"/>
            <w:right w:val="none" w:sz="0" w:space="0" w:color="auto"/>
          </w:divBdr>
        </w:div>
        <w:div w:id="685667699">
          <w:marLeft w:val="0"/>
          <w:marRight w:val="0"/>
          <w:marTop w:val="0"/>
          <w:marBottom w:val="0"/>
          <w:divBdr>
            <w:top w:val="none" w:sz="0" w:space="0" w:color="auto"/>
            <w:left w:val="none" w:sz="0" w:space="0" w:color="auto"/>
            <w:bottom w:val="none" w:sz="0" w:space="0" w:color="auto"/>
            <w:right w:val="none" w:sz="0" w:space="0" w:color="auto"/>
          </w:divBdr>
        </w:div>
        <w:div w:id="1583177342">
          <w:marLeft w:val="0"/>
          <w:marRight w:val="0"/>
          <w:marTop w:val="0"/>
          <w:marBottom w:val="0"/>
          <w:divBdr>
            <w:top w:val="none" w:sz="0" w:space="0" w:color="auto"/>
            <w:left w:val="none" w:sz="0" w:space="0" w:color="auto"/>
            <w:bottom w:val="none" w:sz="0" w:space="0" w:color="auto"/>
            <w:right w:val="none" w:sz="0" w:space="0" w:color="auto"/>
          </w:divBdr>
        </w:div>
        <w:div w:id="885920374">
          <w:marLeft w:val="0"/>
          <w:marRight w:val="0"/>
          <w:marTop w:val="0"/>
          <w:marBottom w:val="0"/>
          <w:divBdr>
            <w:top w:val="none" w:sz="0" w:space="0" w:color="auto"/>
            <w:left w:val="none" w:sz="0" w:space="0" w:color="auto"/>
            <w:bottom w:val="none" w:sz="0" w:space="0" w:color="auto"/>
            <w:right w:val="none" w:sz="0" w:space="0" w:color="auto"/>
          </w:divBdr>
        </w:div>
        <w:div w:id="1482575677">
          <w:marLeft w:val="0"/>
          <w:marRight w:val="0"/>
          <w:marTop w:val="0"/>
          <w:marBottom w:val="0"/>
          <w:divBdr>
            <w:top w:val="none" w:sz="0" w:space="0" w:color="auto"/>
            <w:left w:val="none" w:sz="0" w:space="0" w:color="auto"/>
            <w:bottom w:val="none" w:sz="0" w:space="0" w:color="auto"/>
            <w:right w:val="none" w:sz="0" w:space="0" w:color="auto"/>
          </w:divBdr>
        </w:div>
        <w:div w:id="5331636">
          <w:marLeft w:val="0"/>
          <w:marRight w:val="0"/>
          <w:marTop w:val="0"/>
          <w:marBottom w:val="0"/>
          <w:divBdr>
            <w:top w:val="none" w:sz="0" w:space="0" w:color="auto"/>
            <w:left w:val="none" w:sz="0" w:space="0" w:color="auto"/>
            <w:bottom w:val="none" w:sz="0" w:space="0" w:color="auto"/>
            <w:right w:val="none" w:sz="0" w:space="0" w:color="auto"/>
          </w:divBdr>
        </w:div>
        <w:div w:id="1116678447">
          <w:marLeft w:val="0"/>
          <w:marRight w:val="0"/>
          <w:marTop w:val="0"/>
          <w:marBottom w:val="0"/>
          <w:divBdr>
            <w:top w:val="none" w:sz="0" w:space="0" w:color="auto"/>
            <w:left w:val="none" w:sz="0" w:space="0" w:color="auto"/>
            <w:bottom w:val="none" w:sz="0" w:space="0" w:color="auto"/>
            <w:right w:val="none" w:sz="0" w:space="0" w:color="auto"/>
          </w:divBdr>
        </w:div>
        <w:div w:id="1990160519">
          <w:marLeft w:val="0"/>
          <w:marRight w:val="0"/>
          <w:marTop w:val="0"/>
          <w:marBottom w:val="0"/>
          <w:divBdr>
            <w:top w:val="none" w:sz="0" w:space="0" w:color="auto"/>
            <w:left w:val="none" w:sz="0" w:space="0" w:color="auto"/>
            <w:bottom w:val="none" w:sz="0" w:space="0" w:color="auto"/>
            <w:right w:val="none" w:sz="0" w:space="0" w:color="auto"/>
          </w:divBdr>
        </w:div>
        <w:div w:id="347028572">
          <w:marLeft w:val="0"/>
          <w:marRight w:val="0"/>
          <w:marTop w:val="0"/>
          <w:marBottom w:val="0"/>
          <w:divBdr>
            <w:top w:val="none" w:sz="0" w:space="0" w:color="auto"/>
            <w:left w:val="none" w:sz="0" w:space="0" w:color="auto"/>
            <w:bottom w:val="none" w:sz="0" w:space="0" w:color="auto"/>
            <w:right w:val="none" w:sz="0" w:space="0" w:color="auto"/>
          </w:divBdr>
        </w:div>
        <w:div w:id="596327229">
          <w:marLeft w:val="0"/>
          <w:marRight w:val="0"/>
          <w:marTop w:val="0"/>
          <w:marBottom w:val="0"/>
          <w:divBdr>
            <w:top w:val="none" w:sz="0" w:space="0" w:color="auto"/>
            <w:left w:val="none" w:sz="0" w:space="0" w:color="auto"/>
            <w:bottom w:val="none" w:sz="0" w:space="0" w:color="auto"/>
            <w:right w:val="none" w:sz="0" w:space="0" w:color="auto"/>
          </w:divBdr>
        </w:div>
        <w:div w:id="840513424">
          <w:marLeft w:val="0"/>
          <w:marRight w:val="0"/>
          <w:marTop w:val="0"/>
          <w:marBottom w:val="0"/>
          <w:divBdr>
            <w:top w:val="none" w:sz="0" w:space="0" w:color="auto"/>
            <w:left w:val="none" w:sz="0" w:space="0" w:color="auto"/>
            <w:bottom w:val="none" w:sz="0" w:space="0" w:color="auto"/>
            <w:right w:val="none" w:sz="0" w:space="0" w:color="auto"/>
          </w:divBdr>
        </w:div>
        <w:div w:id="748431840">
          <w:marLeft w:val="0"/>
          <w:marRight w:val="0"/>
          <w:marTop w:val="0"/>
          <w:marBottom w:val="0"/>
          <w:divBdr>
            <w:top w:val="none" w:sz="0" w:space="0" w:color="auto"/>
            <w:left w:val="none" w:sz="0" w:space="0" w:color="auto"/>
            <w:bottom w:val="none" w:sz="0" w:space="0" w:color="auto"/>
            <w:right w:val="none" w:sz="0" w:space="0" w:color="auto"/>
          </w:divBdr>
        </w:div>
        <w:div w:id="153423674">
          <w:marLeft w:val="0"/>
          <w:marRight w:val="0"/>
          <w:marTop w:val="0"/>
          <w:marBottom w:val="0"/>
          <w:divBdr>
            <w:top w:val="none" w:sz="0" w:space="0" w:color="auto"/>
            <w:left w:val="none" w:sz="0" w:space="0" w:color="auto"/>
            <w:bottom w:val="none" w:sz="0" w:space="0" w:color="auto"/>
            <w:right w:val="none" w:sz="0" w:space="0" w:color="auto"/>
          </w:divBdr>
        </w:div>
        <w:div w:id="891775528">
          <w:marLeft w:val="0"/>
          <w:marRight w:val="0"/>
          <w:marTop w:val="0"/>
          <w:marBottom w:val="0"/>
          <w:divBdr>
            <w:top w:val="none" w:sz="0" w:space="0" w:color="auto"/>
            <w:left w:val="none" w:sz="0" w:space="0" w:color="auto"/>
            <w:bottom w:val="none" w:sz="0" w:space="0" w:color="auto"/>
            <w:right w:val="none" w:sz="0" w:space="0" w:color="auto"/>
          </w:divBdr>
        </w:div>
        <w:div w:id="656541357">
          <w:marLeft w:val="0"/>
          <w:marRight w:val="0"/>
          <w:marTop w:val="0"/>
          <w:marBottom w:val="0"/>
          <w:divBdr>
            <w:top w:val="none" w:sz="0" w:space="0" w:color="auto"/>
            <w:left w:val="none" w:sz="0" w:space="0" w:color="auto"/>
            <w:bottom w:val="none" w:sz="0" w:space="0" w:color="auto"/>
            <w:right w:val="none" w:sz="0" w:space="0" w:color="auto"/>
          </w:divBdr>
        </w:div>
        <w:div w:id="362286836">
          <w:marLeft w:val="0"/>
          <w:marRight w:val="0"/>
          <w:marTop w:val="0"/>
          <w:marBottom w:val="0"/>
          <w:divBdr>
            <w:top w:val="none" w:sz="0" w:space="0" w:color="auto"/>
            <w:left w:val="none" w:sz="0" w:space="0" w:color="auto"/>
            <w:bottom w:val="none" w:sz="0" w:space="0" w:color="auto"/>
            <w:right w:val="none" w:sz="0" w:space="0" w:color="auto"/>
          </w:divBdr>
        </w:div>
        <w:div w:id="1065688229">
          <w:marLeft w:val="0"/>
          <w:marRight w:val="0"/>
          <w:marTop w:val="0"/>
          <w:marBottom w:val="0"/>
          <w:divBdr>
            <w:top w:val="none" w:sz="0" w:space="0" w:color="auto"/>
            <w:left w:val="none" w:sz="0" w:space="0" w:color="auto"/>
            <w:bottom w:val="none" w:sz="0" w:space="0" w:color="auto"/>
            <w:right w:val="none" w:sz="0" w:space="0" w:color="auto"/>
          </w:divBdr>
        </w:div>
        <w:div w:id="1983385130">
          <w:marLeft w:val="0"/>
          <w:marRight w:val="0"/>
          <w:marTop w:val="0"/>
          <w:marBottom w:val="0"/>
          <w:divBdr>
            <w:top w:val="none" w:sz="0" w:space="0" w:color="auto"/>
            <w:left w:val="none" w:sz="0" w:space="0" w:color="auto"/>
            <w:bottom w:val="none" w:sz="0" w:space="0" w:color="auto"/>
            <w:right w:val="none" w:sz="0" w:space="0" w:color="auto"/>
          </w:divBdr>
        </w:div>
        <w:div w:id="2142578437">
          <w:marLeft w:val="0"/>
          <w:marRight w:val="0"/>
          <w:marTop w:val="0"/>
          <w:marBottom w:val="0"/>
          <w:divBdr>
            <w:top w:val="none" w:sz="0" w:space="0" w:color="auto"/>
            <w:left w:val="none" w:sz="0" w:space="0" w:color="auto"/>
            <w:bottom w:val="none" w:sz="0" w:space="0" w:color="auto"/>
            <w:right w:val="none" w:sz="0" w:space="0" w:color="auto"/>
          </w:divBdr>
        </w:div>
        <w:div w:id="2054692642">
          <w:marLeft w:val="0"/>
          <w:marRight w:val="0"/>
          <w:marTop w:val="0"/>
          <w:marBottom w:val="0"/>
          <w:divBdr>
            <w:top w:val="none" w:sz="0" w:space="0" w:color="auto"/>
            <w:left w:val="none" w:sz="0" w:space="0" w:color="auto"/>
            <w:bottom w:val="none" w:sz="0" w:space="0" w:color="auto"/>
            <w:right w:val="none" w:sz="0" w:space="0" w:color="auto"/>
          </w:divBdr>
        </w:div>
        <w:div w:id="1578246303">
          <w:marLeft w:val="0"/>
          <w:marRight w:val="0"/>
          <w:marTop w:val="0"/>
          <w:marBottom w:val="0"/>
          <w:divBdr>
            <w:top w:val="none" w:sz="0" w:space="0" w:color="auto"/>
            <w:left w:val="none" w:sz="0" w:space="0" w:color="auto"/>
            <w:bottom w:val="none" w:sz="0" w:space="0" w:color="auto"/>
            <w:right w:val="none" w:sz="0" w:space="0" w:color="auto"/>
          </w:divBdr>
        </w:div>
        <w:div w:id="1952977970">
          <w:marLeft w:val="0"/>
          <w:marRight w:val="0"/>
          <w:marTop w:val="0"/>
          <w:marBottom w:val="0"/>
          <w:divBdr>
            <w:top w:val="none" w:sz="0" w:space="0" w:color="auto"/>
            <w:left w:val="none" w:sz="0" w:space="0" w:color="auto"/>
            <w:bottom w:val="none" w:sz="0" w:space="0" w:color="auto"/>
            <w:right w:val="none" w:sz="0" w:space="0" w:color="auto"/>
          </w:divBdr>
        </w:div>
        <w:div w:id="1228608137">
          <w:marLeft w:val="0"/>
          <w:marRight w:val="0"/>
          <w:marTop w:val="0"/>
          <w:marBottom w:val="0"/>
          <w:divBdr>
            <w:top w:val="none" w:sz="0" w:space="0" w:color="auto"/>
            <w:left w:val="none" w:sz="0" w:space="0" w:color="auto"/>
            <w:bottom w:val="none" w:sz="0" w:space="0" w:color="auto"/>
            <w:right w:val="none" w:sz="0" w:space="0" w:color="auto"/>
          </w:divBdr>
          <w:divsChild>
            <w:div w:id="1396784059">
              <w:marLeft w:val="0"/>
              <w:marRight w:val="0"/>
              <w:marTop w:val="0"/>
              <w:marBottom w:val="0"/>
              <w:divBdr>
                <w:top w:val="none" w:sz="0" w:space="0" w:color="auto"/>
                <w:left w:val="none" w:sz="0" w:space="0" w:color="auto"/>
                <w:bottom w:val="none" w:sz="0" w:space="0" w:color="auto"/>
                <w:right w:val="none" w:sz="0" w:space="0" w:color="auto"/>
              </w:divBdr>
            </w:div>
            <w:div w:id="395931088">
              <w:marLeft w:val="0"/>
              <w:marRight w:val="0"/>
              <w:marTop w:val="0"/>
              <w:marBottom w:val="0"/>
              <w:divBdr>
                <w:top w:val="none" w:sz="0" w:space="0" w:color="auto"/>
                <w:left w:val="none" w:sz="0" w:space="0" w:color="auto"/>
                <w:bottom w:val="none" w:sz="0" w:space="0" w:color="auto"/>
                <w:right w:val="none" w:sz="0" w:space="0" w:color="auto"/>
              </w:divBdr>
            </w:div>
            <w:div w:id="1682972426">
              <w:marLeft w:val="0"/>
              <w:marRight w:val="0"/>
              <w:marTop w:val="0"/>
              <w:marBottom w:val="0"/>
              <w:divBdr>
                <w:top w:val="none" w:sz="0" w:space="0" w:color="auto"/>
                <w:left w:val="none" w:sz="0" w:space="0" w:color="auto"/>
                <w:bottom w:val="none" w:sz="0" w:space="0" w:color="auto"/>
                <w:right w:val="none" w:sz="0" w:space="0" w:color="auto"/>
              </w:divBdr>
            </w:div>
            <w:div w:id="1426262547">
              <w:marLeft w:val="0"/>
              <w:marRight w:val="0"/>
              <w:marTop w:val="0"/>
              <w:marBottom w:val="0"/>
              <w:divBdr>
                <w:top w:val="none" w:sz="0" w:space="0" w:color="auto"/>
                <w:left w:val="none" w:sz="0" w:space="0" w:color="auto"/>
                <w:bottom w:val="none" w:sz="0" w:space="0" w:color="auto"/>
                <w:right w:val="none" w:sz="0" w:space="0" w:color="auto"/>
              </w:divBdr>
            </w:div>
            <w:div w:id="2023895373">
              <w:marLeft w:val="0"/>
              <w:marRight w:val="0"/>
              <w:marTop w:val="0"/>
              <w:marBottom w:val="0"/>
              <w:divBdr>
                <w:top w:val="none" w:sz="0" w:space="0" w:color="auto"/>
                <w:left w:val="none" w:sz="0" w:space="0" w:color="auto"/>
                <w:bottom w:val="none" w:sz="0" w:space="0" w:color="auto"/>
                <w:right w:val="none" w:sz="0" w:space="0" w:color="auto"/>
              </w:divBdr>
            </w:div>
            <w:div w:id="2116509606">
              <w:marLeft w:val="0"/>
              <w:marRight w:val="0"/>
              <w:marTop w:val="0"/>
              <w:marBottom w:val="0"/>
              <w:divBdr>
                <w:top w:val="none" w:sz="0" w:space="0" w:color="auto"/>
                <w:left w:val="none" w:sz="0" w:space="0" w:color="auto"/>
                <w:bottom w:val="none" w:sz="0" w:space="0" w:color="auto"/>
                <w:right w:val="none" w:sz="0" w:space="0" w:color="auto"/>
              </w:divBdr>
            </w:div>
            <w:div w:id="80831748">
              <w:marLeft w:val="0"/>
              <w:marRight w:val="0"/>
              <w:marTop w:val="0"/>
              <w:marBottom w:val="0"/>
              <w:divBdr>
                <w:top w:val="none" w:sz="0" w:space="0" w:color="auto"/>
                <w:left w:val="none" w:sz="0" w:space="0" w:color="auto"/>
                <w:bottom w:val="none" w:sz="0" w:space="0" w:color="auto"/>
                <w:right w:val="none" w:sz="0" w:space="0" w:color="auto"/>
              </w:divBdr>
            </w:div>
            <w:div w:id="1628850864">
              <w:marLeft w:val="0"/>
              <w:marRight w:val="0"/>
              <w:marTop w:val="0"/>
              <w:marBottom w:val="0"/>
              <w:divBdr>
                <w:top w:val="none" w:sz="0" w:space="0" w:color="auto"/>
                <w:left w:val="none" w:sz="0" w:space="0" w:color="auto"/>
                <w:bottom w:val="none" w:sz="0" w:space="0" w:color="auto"/>
                <w:right w:val="none" w:sz="0" w:space="0" w:color="auto"/>
              </w:divBdr>
            </w:div>
            <w:div w:id="1543902197">
              <w:marLeft w:val="0"/>
              <w:marRight w:val="0"/>
              <w:marTop w:val="0"/>
              <w:marBottom w:val="0"/>
              <w:divBdr>
                <w:top w:val="none" w:sz="0" w:space="0" w:color="auto"/>
                <w:left w:val="none" w:sz="0" w:space="0" w:color="auto"/>
                <w:bottom w:val="none" w:sz="0" w:space="0" w:color="auto"/>
                <w:right w:val="none" w:sz="0" w:space="0" w:color="auto"/>
              </w:divBdr>
            </w:div>
            <w:div w:id="919481807">
              <w:marLeft w:val="0"/>
              <w:marRight w:val="0"/>
              <w:marTop w:val="0"/>
              <w:marBottom w:val="0"/>
              <w:divBdr>
                <w:top w:val="none" w:sz="0" w:space="0" w:color="auto"/>
                <w:left w:val="none" w:sz="0" w:space="0" w:color="auto"/>
                <w:bottom w:val="none" w:sz="0" w:space="0" w:color="auto"/>
                <w:right w:val="none" w:sz="0" w:space="0" w:color="auto"/>
              </w:divBdr>
            </w:div>
            <w:div w:id="79722663">
              <w:marLeft w:val="0"/>
              <w:marRight w:val="0"/>
              <w:marTop w:val="0"/>
              <w:marBottom w:val="0"/>
              <w:divBdr>
                <w:top w:val="none" w:sz="0" w:space="0" w:color="auto"/>
                <w:left w:val="none" w:sz="0" w:space="0" w:color="auto"/>
                <w:bottom w:val="none" w:sz="0" w:space="0" w:color="auto"/>
                <w:right w:val="none" w:sz="0" w:space="0" w:color="auto"/>
              </w:divBdr>
            </w:div>
            <w:div w:id="203566607">
              <w:marLeft w:val="0"/>
              <w:marRight w:val="0"/>
              <w:marTop w:val="0"/>
              <w:marBottom w:val="0"/>
              <w:divBdr>
                <w:top w:val="none" w:sz="0" w:space="0" w:color="auto"/>
                <w:left w:val="none" w:sz="0" w:space="0" w:color="auto"/>
                <w:bottom w:val="none" w:sz="0" w:space="0" w:color="auto"/>
                <w:right w:val="none" w:sz="0" w:space="0" w:color="auto"/>
              </w:divBdr>
            </w:div>
            <w:div w:id="474833684">
              <w:marLeft w:val="0"/>
              <w:marRight w:val="0"/>
              <w:marTop w:val="0"/>
              <w:marBottom w:val="0"/>
              <w:divBdr>
                <w:top w:val="none" w:sz="0" w:space="0" w:color="auto"/>
                <w:left w:val="none" w:sz="0" w:space="0" w:color="auto"/>
                <w:bottom w:val="none" w:sz="0" w:space="0" w:color="auto"/>
                <w:right w:val="none" w:sz="0" w:space="0" w:color="auto"/>
              </w:divBdr>
            </w:div>
            <w:div w:id="415171785">
              <w:marLeft w:val="0"/>
              <w:marRight w:val="0"/>
              <w:marTop w:val="0"/>
              <w:marBottom w:val="0"/>
              <w:divBdr>
                <w:top w:val="none" w:sz="0" w:space="0" w:color="auto"/>
                <w:left w:val="none" w:sz="0" w:space="0" w:color="auto"/>
                <w:bottom w:val="none" w:sz="0" w:space="0" w:color="auto"/>
                <w:right w:val="none" w:sz="0" w:space="0" w:color="auto"/>
              </w:divBdr>
            </w:div>
            <w:div w:id="334916210">
              <w:marLeft w:val="0"/>
              <w:marRight w:val="0"/>
              <w:marTop w:val="0"/>
              <w:marBottom w:val="0"/>
              <w:divBdr>
                <w:top w:val="none" w:sz="0" w:space="0" w:color="auto"/>
                <w:left w:val="none" w:sz="0" w:space="0" w:color="auto"/>
                <w:bottom w:val="none" w:sz="0" w:space="0" w:color="auto"/>
                <w:right w:val="none" w:sz="0" w:space="0" w:color="auto"/>
              </w:divBdr>
            </w:div>
            <w:div w:id="1357849219">
              <w:marLeft w:val="0"/>
              <w:marRight w:val="0"/>
              <w:marTop w:val="0"/>
              <w:marBottom w:val="0"/>
              <w:divBdr>
                <w:top w:val="none" w:sz="0" w:space="0" w:color="auto"/>
                <w:left w:val="none" w:sz="0" w:space="0" w:color="auto"/>
                <w:bottom w:val="none" w:sz="0" w:space="0" w:color="auto"/>
                <w:right w:val="none" w:sz="0" w:space="0" w:color="auto"/>
              </w:divBdr>
            </w:div>
            <w:div w:id="370885685">
              <w:marLeft w:val="0"/>
              <w:marRight w:val="0"/>
              <w:marTop w:val="0"/>
              <w:marBottom w:val="0"/>
              <w:divBdr>
                <w:top w:val="none" w:sz="0" w:space="0" w:color="auto"/>
                <w:left w:val="none" w:sz="0" w:space="0" w:color="auto"/>
                <w:bottom w:val="none" w:sz="0" w:space="0" w:color="auto"/>
                <w:right w:val="none" w:sz="0" w:space="0" w:color="auto"/>
              </w:divBdr>
            </w:div>
            <w:div w:id="1935900150">
              <w:marLeft w:val="0"/>
              <w:marRight w:val="0"/>
              <w:marTop w:val="0"/>
              <w:marBottom w:val="0"/>
              <w:divBdr>
                <w:top w:val="none" w:sz="0" w:space="0" w:color="auto"/>
                <w:left w:val="none" w:sz="0" w:space="0" w:color="auto"/>
                <w:bottom w:val="none" w:sz="0" w:space="0" w:color="auto"/>
                <w:right w:val="none" w:sz="0" w:space="0" w:color="auto"/>
              </w:divBdr>
            </w:div>
            <w:div w:id="1713580563">
              <w:marLeft w:val="0"/>
              <w:marRight w:val="0"/>
              <w:marTop w:val="0"/>
              <w:marBottom w:val="0"/>
              <w:divBdr>
                <w:top w:val="none" w:sz="0" w:space="0" w:color="auto"/>
                <w:left w:val="none" w:sz="0" w:space="0" w:color="auto"/>
                <w:bottom w:val="none" w:sz="0" w:space="0" w:color="auto"/>
                <w:right w:val="none" w:sz="0" w:space="0" w:color="auto"/>
              </w:divBdr>
            </w:div>
            <w:div w:id="987243364">
              <w:marLeft w:val="0"/>
              <w:marRight w:val="0"/>
              <w:marTop w:val="0"/>
              <w:marBottom w:val="0"/>
              <w:divBdr>
                <w:top w:val="none" w:sz="0" w:space="0" w:color="auto"/>
                <w:left w:val="none" w:sz="0" w:space="0" w:color="auto"/>
                <w:bottom w:val="none" w:sz="0" w:space="0" w:color="auto"/>
                <w:right w:val="none" w:sz="0" w:space="0" w:color="auto"/>
              </w:divBdr>
            </w:div>
            <w:div w:id="1455058808">
              <w:marLeft w:val="0"/>
              <w:marRight w:val="0"/>
              <w:marTop w:val="0"/>
              <w:marBottom w:val="0"/>
              <w:divBdr>
                <w:top w:val="none" w:sz="0" w:space="0" w:color="auto"/>
                <w:left w:val="none" w:sz="0" w:space="0" w:color="auto"/>
                <w:bottom w:val="none" w:sz="0" w:space="0" w:color="auto"/>
                <w:right w:val="none" w:sz="0" w:space="0" w:color="auto"/>
              </w:divBdr>
            </w:div>
            <w:div w:id="1816292531">
              <w:marLeft w:val="0"/>
              <w:marRight w:val="0"/>
              <w:marTop w:val="0"/>
              <w:marBottom w:val="0"/>
              <w:divBdr>
                <w:top w:val="none" w:sz="0" w:space="0" w:color="auto"/>
                <w:left w:val="none" w:sz="0" w:space="0" w:color="auto"/>
                <w:bottom w:val="none" w:sz="0" w:space="0" w:color="auto"/>
                <w:right w:val="none" w:sz="0" w:space="0" w:color="auto"/>
              </w:divBdr>
            </w:div>
          </w:divsChild>
        </w:div>
        <w:div w:id="139466183">
          <w:marLeft w:val="0"/>
          <w:marRight w:val="0"/>
          <w:marTop w:val="0"/>
          <w:marBottom w:val="0"/>
          <w:divBdr>
            <w:top w:val="none" w:sz="0" w:space="0" w:color="auto"/>
            <w:left w:val="none" w:sz="0" w:space="0" w:color="auto"/>
            <w:bottom w:val="none" w:sz="0" w:space="0" w:color="auto"/>
            <w:right w:val="none" w:sz="0" w:space="0" w:color="auto"/>
          </w:divBdr>
          <w:divsChild>
            <w:div w:id="323048108">
              <w:marLeft w:val="0"/>
              <w:marRight w:val="0"/>
              <w:marTop w:val="0"/>
              <w:marBottom w:val="0"/>
              <w:divBdr>
                <w:top w:val="none" w:sz="0" w:space="0" w:color="auto"/>
                <w:left w:val="none" w:sz="0" w:space="0" w:color="auto"/>
                <w:bottom w:val="none" w:sz="0" w:space="0" w:color="auto"/>
                <w:right w:val="none" w:sz="0" w:space="0" w:color="auto"/>
              </w:divBdr>
            </w:div>
            <w:div w:id="905451371">
              <w:marLeft w:val="0"/>
              <w:marRight w:val="0"/>
              <w:marTop w:val="0"/>
              <w:marBottom w:val="0"/>
              <w:divBdr>
                <w:top w:val="none" w:sz="0" w:space="0" w:color="auto"/>
                <w:left w:val="none" w:sz="0" w:space="0" w:color="auto"/>
                <w:bottom w:val="none" w:sz="0" w:space="0" w:color="auto"/>
                <w:right w:val="none" w:sz="0" w:space="0" w:color="auto"/>
              </w:divBdr>
            </w:div>
            <w:div w:id="642850486">
              <w:marLeft w:val="0"/>
              <w:marRight w:val="0"/>
              <w:marTop w:val="0"/>
              <w:marBottom w:val="0"/>
              <w:divBdr>
                <w:top w:val="none" w:sz="0" w:space="0" w:color="auto"/>
                <w:left w:val="none" w:sz="0" w:space="0" w:color="auto"/>
                <w:bottom w:val="none" w:sz="0" w:space="0" w:color="auto"/>
                <w:right w:val="none" w:sz="0" w:space="0" w:color="auto"/>
              </w:divBdr>
            </w:div>
            <w:div w:id="1142769263">
              <w:marLeft w:val="0"/>
              <w:marRight w:val="0"/>
              <w:marTop w:val="0"/>
              <w:marBottom w:val="0"/>
              <w:divBdr>
                <w:top w:val="none" w:sz="0" w:space="0" w:color="auto"/>
                <w:left w:val="none" w:sz="0" w:space="0" w:color="auto"/>
                <w:bottom w:val="none" w:sz="0" w:space="0" w:color="auto"/>
                <w:right w:val="none" w:sz="0" w:space="0" w:color="auto"/>
              </w:divBdr>
            </w:div>
            <w:div w:id="456339793">
              <w:marLeft w:val="0"/>
              <w:marRight w:val="0"/>
              <w:marTop w:val="0"/>
              <w:marBottom w:val="0"/>
              <w:divBdr>
                <w:top w:val="none" w:sz="0" w:space="0" w:color="auto"/>
                <w:left w:val="none" w:sz="0" w:space="0" w:color="auto"/>
                <w:bottom w:val="none" w:sz="0" w:space="0" w:color="auto"/>
                <w:right w:val="none" w:sz="0" w:space="0" w:color="auto"/>
              </w:divBdr>
            </w:div>
            <w:div w:id="45566562">
              <w:marLeft w:val="0"/>
              <w:marRight w:val="0"/>
              <w:marTop w:val="0"/>
              <w:marBottom w:val="0"/>
              <w:divBdr>
                <w:top w:val="none" w:sz="0" w:space="0" w:color="auto"/>
                <w:left w:val="none" w:sz="0" w:space="0" w:color="auto"/>
                <w:bottom w:val="none" w:sz="0" w:space="0" w:color="auto"/>
                <w:right w:val="none" w:sz="0" w:space="0" w:color="auto"/>
              </w:divBdr>
            </w:div>
            <w:div w:id="1338002665">
              <w:marLeft w:val="0"/>
              <w:marRight w:val="0"/>
              <w:marTop w:val="0"/>
              <w:marBottom w:val="0"/>
              <w:divBdr>
                <w:top w:val="none" w:sz="0" w:space="0" w:color="auto"/>
                <w:left w:val="none" w:sz="0" w:space="0" w:color="auto"/>
                <w:bottom w:val="none" w:sz="0" w:space="0" w:color="auto"/>
                <w:right w:val="none" w:sz="0" w:space="0" w:color="auto"/>
              </w:divBdr>
            </w:div>
            <w:div w:id="362101406">
              <w:marLeft w:val="0"/>
              <w:marRight w:val="0"/>
              <w:marTop w:val="0"/>
              <w:marBottom w:val="0"/>
              <w:divBdr>
                <w:top w:val="none" w:sz="0" w:space="0" w:color="auto"/>
                <w:left w:val="none" w:sz="0" w:space="0" w:color="auto"/>
                <w:bottom w:val="none" w:sz="0" w:space="0" w:color="auto"/>
                <w:right w:val="none" w:sz="0" w:space="0" w:color="auto"/>
              </w:divBdr>
            </w:div>
            <w:div w:id="1285842996">
              <w:marLeft w:val="0"/>
              <w:marRight w:val="0"/>
              <w:marTop w:val="0"/>
              <w:marBottom w:val="0"/>
              <w:divBdr>
                <w:top w:val="none" w:sz="0" w:space="0" w:color="auto"/>
                <w:left w:val="none" w:sz="0" w:space="0" w:color="auto"/>
                <w:bottom w:val="none" w:sz="0" w:space="0" w:color="auto"/>
                <w:right w:val="none" w:sz="0" w:space="0" w:color="auto"/>
              </w:divBdr>
            </w:div>
            <w:div w:id="803423811">
              <w:marLeft w:val="0"/>
              <w:marRight w:val="0"/>
              <w:marTop w:val="0"/>
              <w:marBottom w:val="0"/>
              <w:divBdr>
                <w:top w:val="none" w:sz="0" w:space="0" w:color="auto"/>
                <w:left w:val="none" w:sz="0" w:space="0" w:color="auto"/>
                <w:bottom w:val="none" w:sz="0" w:space="0" w:color="auto"/>
                <w:right w:val="none" w:sz="0" w:space="0" w:color="auto"/>
              </w:divBdr>
            </w:div>
            <w:div w:id="985820445">
              <w:marLeft w:val="0"/>
              <w:marRight w:val="0"/>
              <w:marTop w:val="0"/>
              <w:marBottom w:val="0"/>
              <w:divBdr>
                <w:top w:val="none" w:sz="0" w:space="0" w:color="auto"/>
                <w:left w:val="none" w:sz="0" w:space="0" w:color="auto"/>
                <w:bottom w:val="none" w:sz="0" w:space="0" w:color="auto"/>
                <w:right w:val="none" w:sz="0" w:space="0" w:color="auto"/>
              </w:divBdr>
            </w:div>
          </w:divsChild>
        </w:div>
        <w:div w:id="917329615">
          <w:marLeft w:val="0"/>
          <w:marRight w:val="0"/>
          <w:marTop w:val="0"/>
          <w:marBottom w:val="0"/>
          <w:divBdr>
            <w:top w:val="none" w:sz="0" w:space="0" w:color="auto"/>
            <w:left w:val="none" w:sz="0" w:space="0" w:color="auto"/>
            <w:bottom w:val="none" w:sz="0" w:space="0" w:color="auto"/>
            <w:right w:val="none" w:sz="0" w:space="0" w:color="auto"/>
          </w:divBdr>
          <w:divsChild>
            <w:div w:id="322588871">
              <w:marLeft w:val="0"/>
              <w:marRight w:val="0"/>
              <w:marTop w:val="0"/>
              <w:marBottom w:val="0"/>
              <w:divBdr>
                <w:top w:val="none" w:sz="0" w:space="0" w:color="auto"/>
                <w:left w:val="none" w:sz="0" w:space="0" w:color="auto"/>
                <w:bottom w:val="none" w:sz="0" w:space="0" w:color="auto"/>
                <w:right w:val="none" w:sz="0" w:space="0" w:color="auto"/>
              </w:divBdr>
            </w:div>
            <w:div w:id="58090504">
              <w:marLeft w:val="0"/>
              <w:marRight w:val="0"/>
              <w:marTop w:val="0"/>
              <w:marBottom w:val="0"/>
              <w:divBdr>
                <w:top w:val="none" w:sz="0" w:space="0" w:color="auto"/>
                <w:left w:val="none" w:sz="0" w:space="0" w:color="auto"/>
                <w:bottom w:val="none" w:sz="0" w:space="0" w:color="auto"/>
                <w:right w:val="none" w:sz="0" w:space="0" w:color="auto"/>
              </w:divBdr>
            </w:div>
            <w:div w:id="1013147008">
              <w:marLeft w:val="0"/>
              <w:marRight w:val="0"/>
              <w:marTop w:val="0"/>
              <w:marBottom w:val="0"/>
              <w:divBdr>
                <w:top w:val="none" w:sz="0" w:space="0" w:color="auto"/>
                <w:left w:val="none" w:sz="0" w:space="0" w:color="auto"/>
                <w:bottom w:val="none" w:sz="0" w:space="0" w:color="auto"/>
                <w:right w:val="none" w:sz="0" w:space="0" w:color="auto"/>
              </w:divBdr>
            </w:div>
            <w:div w:id="283193820">
              <w:marLeft w:val="0"/>
              <w:marRight w:val="0"/>
              <w:marTop w:val="0"/>
              <w:marBottom w:val="0"/>
              <w:divBdr>
                <w:top w:val="none" w:sz="0" w:space="0" w:color="auto"/>
                <w:left w:val="none" w:sz="0" w:space="0" w:color="auto"/>
                <w:bottom w:val="none" w:sz="0" w:space="0" w:color="auto"/>
                <w:right w:val="none" w:sz="0" w:space="0" w:color="auto"/>
              </w:divBdr>
            </w:div>
            <w:div w:id="1462529885">
              <w:marLeft w:val="0"/>
              <w:marRight w:val="0"/>
              <w:marTop w:val="0"/>
              <w:marBottom w:val="0"/>
              <w:divBdr>
                <w:top w:val="none" w:sz="0" w:space="0" w:color="auto"/>
                <w:left w:val="none" w:sz="0" w:space="0" w:color="auto"/>
                <w:bottom w:val="none" w:sz="0" w:space="0" w:color="auto"/>
                <w:right w:val="none" w:sz="0" w:space="0" w:color="auto"/>
              </w:divBdr>
            </w:div>
            <w:div w:id="1674532511">
              <w:marLeft w:val="0"/>
              <w:marRight w:val="0"/>
              <w:marTop w:val="0"/>
              <w:marBottom w:val="0"/>
              <w:divBdr>
                <w:top w:val="none" w:sz="0" w:space="0" w:color="auto"/>
                <w:left w:val="none" w:sz="0" w:space="0" w:color="auto"/>
                <w:bottom w:val="none" w:sz="0" w:space="0" w:color="auto"/>
                <w:right w:val="none" w:sz="0" w:space="0" w:color="auto"/>
              </w:divBdr>
            </w:div>
            <w:div w:id="648821683">
              <w:marLeft w:val="0"/>
              <w:marRight w:val="0"/>
              <w:marTop w:val="0"/>
              <w:marBottom w:val="0"/>
              <w:divBdr>
                <w:top w:val="none" w:sz="0" w:space="0" w:color="auto"/>
                <w:left w:val="none" w:sz="0" w:space="0" w:color="auto"/>
                <w:bottom w:val="none" w:sz="0" w:space="0" w:color="auto"/>
                <w:right w:val="none" w:sz="0" w:space="0" w:color="auto"/>
              </w:divBdr>
            </w:div>
            <w:div w:id="1693609181">
              <w:marLeft w:val="0"/>
              <w:marRight w:val="0"/>
              <w:marTop w:val="0"/>
              <w:marBottom w:val="0"/>
              <w:divBdr>
                <w:top w:val="none" w:sz="0" w:space="0" w:color="auto"/>
                <w:left w:val="none" w:sz="0" w:space="0" w:color="auto"/>
                <w:bottom w:val="none" w:sz="0" w:space="0" w:color="auto"/>
                <w:right w:val="none" w:sz="0" w:space="0" w:color="auto"/>
              </w:divBdr>
            </w:div>
            <w:div w:id="351029513">
              <w:marLeft w:val="0"/>
              <w:marRight w:val="0"/>
              <w:marTop w:val="0"/>
              <w:marBottom w:val="0"/>
              <w:divBdr>
                <w:top w:val="none" w:sz="0" w:space="0" w:color="auto"/>
                <w:left w:val="none" w:sz="0" w:space="0" w:color="auto"/>
                <w:bottom w:val="none" w:sz="0" w:space="0" w:color="auto"/>
                <w:right w:val="none" w:sz="0" w:space="0" w:color="auto"/>
              </w:divBdr>
            </w:div>
            <w:div w:id="1934389824">
              <w:marLeft w:val="0"/>
              <w:marRight w:val="0"/>
              <w:marTop w:val="0"/>
              <w:marBottom w:val="0"/>
              <w:divBdr>
                <w:top w:val="none" w:sz="0" w:space="0" w:color="auto"/>
                <w:left w:val="none" w:sz="0" w:space="0" w:color="auto"/>
                <w:bottom w:val="none" w:sz="0" w:space="0" w:color="auto"/>
                <w:right w:val="none" w:sz="0" w:space="0" w:color="auto"/>
              </w:divBdr>
            </w:div>
            <w:div w:id="935866587">
              <w:marLeft w:val="0"/>
              <w:marRight w:val="0"/>
              <w:marTop w:val="0"/>
              <w:marBottom w:val="0"/>
              <w:divBdr>
                <w:top w:val="none" w:sz="0" w:space="0" w:color="auto"/>
                <w:left w:val="none" w:sz="0" w:space="0" w:color="auto"/>
                <w:bottom w:val="none" w:sz="0" w:space="0" w:color="auto"/>
                <w:right w:val="none" w:sz="0" w:space="0" w:color="auto"/>
              </w:divBdr>
            </w:div>
            <w:div w:id="2026327012">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909929325">
              <w:marLeft w:val="0"/>
              <w:marRight w:val="0"/>
              <w:marTop w:val="0"/>
              <w:marBottom w:val="0"/>
              <w:divBdr>
                <w:top w:val="none" w:sz="0" w:space="0" w:color="auto"/>
                <w:left w:val="none" w:sz="0" w:space="0" w:color="auto"/>
                <w:bottom w:val="none" w:sz="0" w:space="0" w:color="auto"/>
                <w:right w:val="none" w:sz="0" w:space="0" w:color="auto"/>
              </w:divBdr>
            </w:div>
            <w:div w:id="1651667252">
              <w:marLeft w:val="0"/>
              <w:marRight w:val="0"/>
              <w:marTop w:val="0"/>
              <w:marBottom w:val="0"/>
              <w:divBdr>
                <w:top w:val="none" w:sz="0" w:space="0" w:color="auto"/>
                <w:left w:val="none" w:sz="0" w:space="0" w:color="auto"/>
                <w:bottom w:val="none" w:sz="0" w:space="0" w:color="auto"/>
                <w:right w:val="none" w:sz="0" w:space="0" w:color="auto"/>
              </w:divBdr>
            </w:div>
            <w:div w:id="216628844">
              <w:marLeft w:val="0"/>
              <w:marRight w:val="0"/>
              <w:marTop w:val="0"/>
              <w:marBottom w:val="0"/>
              <w:divBdr>
                <w:top w:val="none" w:sz="0" w:space="0" w:color="auto"/>
                <w:left w:val="none" w:sz="0" w:space="0" w:color="auto"/>
                <w:bottom w:val="none" w:sz="0" w:space="0" w:color="auto"/>
                <w:right w:val="none" w:sz="0" w:space="0" w:color="auto"/>
              </w:divBdr>
            </w:div>
            <w:div w:id="613363573">
              <w:marLeft w:val="0"/>
              <w:marRight w:val="0"/>
              <w:marTop w:val="0"/>
              <w:marBottom w:val="0"/>
              <w:divBdr>
                <w:top w:val="none" w:sz="0" w:space="0" w:color="auto"/>
                <w:left w:val="none" w:sz="0" w:space="0" w:color="auto"/>
                <w:bottom w:val="none" w:sz="0" w:space="0" w:color="auto"/>
                <w:right w:val="none" w:sz="0" w:space="0" w:color="auto"/>
              </w:divBdr>
            </w:div>
            <w:div w:id="1070813484">
              <w:marLeft w:val="0"/>
              <w:marRight w:val="0"/>
              <w:marTop w:val="0"/>
              <w:marBottom w:val="0"/>
              <w:divBdr>
                <w:top w:val="none" w:sz="0" w:space="0" w:color="auto"/>
                <w:left w:val="none" w:sz="0" w:space="0" w:color="auto"/>
                <w:bottom w:val="none" w:sz="0" w:space="0" w:color="auto"/>
                <w:right w:val="none" w:sz="0" w:space="0" w:color="auto"/>
              </w:divBdr>
            </w:div>
          </w:divsChild>
        </w:div>
        <w:div w:id="1247108511">
          <w:marLeft w:val="0"/>
          <w:marRight w:val="0"/>
          <w:marTop w:val="0"/>
          <w:marBottom w:val="0"/>
          <w:divBdr>
            <w:top w:val="none" w:sz="0" w:space="0" w:color="auto"/>
            <w:left w:val="none" w:sz="0" w:space="0" w:color="auto"/>
            <w:bottom w:val="none" w:sz="0" w:space="0" w:color="auto"/>
            <w:right w:val="none" w:sz="0" w:space="0" w:color="auto"/>
          </w:divBdr>
          <w:divsChild>
            <w:div w:id="797262141">
              <w:marLeft w:val="0"/>
              <w:marRight w:val="0"/>
              <w:marTop w:val="0"/>
              <w:marBottom w:val="0"/>
              <w:divBdr>
                <w:top w:val="none" w:sz="0" w:space="0" w:color="auto"/>
                <w:left w:val="none" w:sz="0" w:space="0" w:color="auto"/>
                <w:bottom w:val="none" w:sz="0" w:space="0" w:color="auto"/>
                <w:right w:val="none" w:sz="0" w:space="0" w:color="auto"/>
              </w:divBdr>
            </w:div>
            <w:div w:id="1710490428">
              <w:marLeft w:val="0"/>
              <w:marRight w:val="0"/>
              <w:marTop w:val="0"/>
              <w:marBottom w:val="0"/>
              <w:divBdr>
                <w:top w:val="none" w:sz="0" w:space="0" w:color="auto"/>
                <w:left w:val="none" w:sz="0" w:space="0" w:color="auto"/>
                <w:bottom w:val="none" w:sz="0" w:space="0" w:color="auto"/>
                <w:right w:val="none" w:sz="0" w:space="0" w:color="auto"/>
              </w:divBdr>
            </w:div>
            <w:div w:id="398286304">
              <w:marLeft w:val="0"/>
              <w:marRight w:val="0"/>
              <w:marTop w:val="0"/>
              <w:marBottom w:val="0"/>
              <w:divBdr>
                <w:top w:val="none" w:sz="0" w:space="0" w:color="auto"/>
                <w:left w:val="none" w:sz="0" w:space="0" w:color="auto"/>
                <w:bottom w:val="none" w:sz="0" w:space="0" w:color="auto"/>
                <w:right w:val="none" w:sz="0" w:space="0" w:color="auto"/>
              </w:divBdr>
            </w:div>
            <w:div w:id="66345461">
              <w:marLeft w:val="0"/>
              <w:marRight w:val="0"/>
              <w:marTop w:val="0"/>
              <w:marBottom w:val="0"/>
              <w:divBdr>
                <w:top w:val="none" w:sz="0" w:space="0" w:color="auto"/>
                <w:left w:val="none" w:sz="0" w:space="0" w:color="auto"/>
                <w:bottom w:val="none" w:sz="0" w:space="0" w:color="auto"/>
                <w:right w:val="none" w:sz="0" w:space="0" w:color="auto"/>
              </w:divBdr>
            </w:div>
            <w:div w:id="175772793">
              <w:marLeft w:val="0"/>
              <w:marRight w:val="0"/>
              <w:marTop w:val="0"/>
              <w:marBottom w:val="0"/>
              <w:divBdr>
                <w:top w:val="none" w:sz="0" w:space="0" w:color="auto"/>
                <w:left w:val="none" w:sz="0" w:space="0" w:color="auto"/>
                <w:bottom w:val="none" w:sz="0" w:space="0" w:color="auto"/>
                <w:right w:val="none" w:sz="0" w:space="0" w:color="auto"/>
              </w:divBdr>
            </w:div>
            <w:div w:id="1786190520">
              <w:marLeft w:val="0"/>
              <w:marRight w:val="0"/>
              <w:marTop w:val="0"/>
              <w:marBottom w:val="0"/>
              <w:divBdr>
                <w:top w:val="none" w:sz="0" w:space="0" w:color="auto"/>
                <w:left w:val="none" w:sz="0" w:space="0" w:color="auto"/>
                <w:bottom w:val="none" w:sz="0" w:space="0" w:color="auto"/>
                <w:right w:val="none" w:sz="0" w:space="0" w:color="auto"/>
              </w:divBdr>
            </w:div>
            <w:div w:id="382289713">
              <w:marLeft w:val="0"/>
              <w:marRight w:val="0"/>
              <w:marTop w:val="0"/>
              <w:marBottom w:val="0"/>
              <w:divBdr>
                <w:top w:val="none" w:sz="0" w:space="0" w:color="auto"/>
                <w:left w:val="none" w:sz="0" w:space="0" w:color="auto"/>
                <w:bottom w:val="none" w:sz="0" w:space="0" w:color="auto"/>
                <w:right w:val="none" w:sz="0" w:space="0" w:color="auto"/>
              </w:divBdr>
            </w:div>
            <w:div w:id="1007828882">
              <w:marLeft w:val="0"/>
              <w:marRight w:val="0"/>
              <w:marTop w:val="0"/>
              <w:marBottom w:val="0"/>
              <w:divBdr>
                <w:top w:val="none" w:sz="0" w:space="0" w:color="auto"/>
                <w:left w:val="none" w:sz="0" w:space="0" w:color="auto"/>
                <w:bottom w:val="none" w:sz="0" w:space="0" w:color="auto"/>
                <w:right w:val="none" w:sz="0" w:space="0" w:color="auto"/>
              </w:divBdr>
            </w:div>
            <w:div w:id="1407344395">
              <w:marLeft w:val="0"/>
              <w:marRight w:val="0"/>
              <w:marTop w:val="0"/>
              <w:marBottom w:val="0"/>
              <w:divBdr>
                <w:top w:val="none" w:sz="0" w:space="0" w:color="auto"/>
                <w:left w:val="none" w:sz="0" w:space="0" w:color="auto"/>
                <w:bottom w:val="none" w:sz="0" w:space="0" w:color="auto"/>
                <w:right w:val="none" w:sz="0" w:space="0" w:color="auto"/>
              </w:divBdr>
            </w:div>
          </w:divsChild>
        </w:div>
        <w:div w:id="1020428208">
          <w:marLeft w:val="0"/>
          <w:marRight w:val="0"/>
          <w:marTop w:val="0"/>
          <w:marBottom w:val="0"/>
          <w:divBdr>
            <w:top w:val="none" w:sz="0" w:space="0" w:color="auto"/>
            <w:left w:val="none" w:sz="0" w:space="0" w:color="auto"/>
            <w:bottom w:val="none" w:sz="0" w:space="0" w:color="auto"/>
            <w:right w:val="none" w:sz="0" w:space="0" w:color="auto"/>
          </w:divBdr>
        </w:div>
        <w:div w:id="780800861">
          <w:marLeft w:val="0"/>
          <w:marRight w:val="0"/>
          <w:marTop w:val="0"/>
          <w:marBottom w:val="0"/>
          <w:divBdr>
            <w:top w:val="none" w:sz="0" w:space="0" w:color="auto"/>
            <w:left w:val="none" w:sz="0" w:space="0" w:color="auto"/>
            <w:bottom w:val="none" w:sz="0" w:space="0" w:color="auto"/>
            <w:right w:val="none" w:sz="0" w:space="0" w:color="auto"/>
          </w:divBdr>
        </w:div>
        <w:div w:id="1532111086">
          <w:marLeft w:val="0"/>
          <w:marRight w:val="0"/>
          <w:marTop w:val="0"/>
          <w:marBottom w:val="0"/>
          <w:divBdr>
            <w:top w:val="none" w:sz="0" w:space="0" w:color="auto"/>
            <w:left w:val="none" w:sz="0" w:space="0" w:color="auto"/>
            <w:bottom w:val="none" w:sz="0" w:space="0" w:color="auto"/>
            <w:right w:val="none" w:sz="0" w:space="0" w:color="auto"/>
          </w:divBdr>
        </w:div>
        <w:div w:id="1130708383">
          <w:marLeft w:val="0"/>
          <w:marRight w:val="0"/>
          <w:marTop w:val="0"/>
          <w:marBottom w:val="0"/>
          <w:divBdr>
            <w:top w:val="none" w:sz="0" w:space="0" w:color="auto"/>
            <w:left w:val="none" w:sz="0" w:space="0" w:color="auto"/>
            <w:bottom w:val="none" w:sz="0" w:space="0" w:color="auto"/>
            <w:right w:val="none" w:sz="0" w:space="0" w:color="auto"/>
          </w:divBdr>
        </w:div>
        <w:div w:id="223563641">
          <w:marLeft w:val="0"/>
          <w:marRight w:val="0"/>
          <w:marTop w:val="0"/>
          <w:marBottom w:val="0"/>
          <w:divBdr>
            <w:top w:val="none" w:sz="0" w:space="0" w:color="auto"/>
            <w:left w:val="none" w:sz="0" w:space="0" w:color="auto"/>
            <w:bottom w:val="none" w:sz="0" w:space="0" w:color="auto"/>
            <w:right w:val="none" w:sz="0" w:space="0" w:color="auto"/>
          </w:divBdr>
        </w:div>
        <w:div w:id="1736465120">
          <w:marLeft w:val="0"/>
          <w:marRight w:val="0"/>
          <w:marTop w:val="0"/>
          <w:marBottom w:val="0"/>
          <w:divBdr>
            <w:top w:val="none" w:sz="0" w:space="0" w:color="auto"/>
            <w:left w:val="none" w:sz="0" w:space="0" w:color="auto"/>
            <w:bottom w:val="none" w:sz="0" w:space="0" w:color="auto"/>
            <w:right w:val="none" w:sz="0" w:space="0" w:color="auto"/>
          </w:divBdr>
        </w:div>
        <w:div w:id="1733045191">
          <w:marLeft w:val="0"/>
          <w:marRight w:val="0"/>
          <w:marTop w:val="0"/>
          <w:marBottom w:val="0"/>
          <w:divBdr>
            <w:top w:val="none" w:sz="0" w:space="0" w:color="auto"/>
            <w:left w:val="none" w:sz="0" w:space="0" w:color="auto"/>
            <w:bottom w:val="none" w:sz="0" w:space="0" w:color="auto"/>
            <w:right w:val="none" w:sz="0" w:space="0" w:color="auto"/>
          </w:divBdr>
        </w:div>
        <w:div w:id="64112899">
          <w:marLeft w:val="0"/>
          <w:marRight w:val="0"/>
          <w:marTop w:val="0"/>
          <w:marBottom w:val="0"/>
          <w:divBdr>
            <w:top w:val="none" w:sz="0" w:space="0" w:color="auto"/>
            <w:left w:val="none" w:sz="0" w:space="0" w:color="auto"/>
            <w:bottom w:val="none" w:sz="0" w:space="0" w:color="auto"/>
            <w:right w:val="none" w:sz="0" w:space="0" w:color="auto"/>
          </w:divBdr>
        </w:div>
        <w:div w:id="308023382">
          <w:marLeft w:val="0"/>
          <w:marRight w:val="0"/>
          <w:marTop w:val="0"/>
          <w:marBottom w:val="0"/>
          <w:divBdr>
            <w:top w:val="none" w:sz="0" w:space="0" w:color="auto"/>
            <w:left w:val="none" w:sz="0" w:space="0" w:color="auto"/>
            <w:bottom w:val="none" w:sz="0" w:space="0" w:color="auto"/>
            <w:right w:val="none" w:sz="0" w:space="0" w:color="auto"/>
          </w:divBdr>
        </w:div>
        <w:div w:id="1096902963">
          <w:marLeft w:val="0"/>
          <w:marRight w:val="0"/>
          <w:marTop w:val="0"/>
          <w:marBottom w:val="0"/>
          <w:divBdr>
            <w:top w:val="none" w:sz="0" w:space="0" w:color="auto"/>
            <w:left w:val="none" w:sz="0" w:space="0" w:color="auto"/>
            <w:bottom w:val="none" w:sz="0" w:space="0" w:color="auto"/>
            <w:right w:val="none" w:sz="0" w:space="0" w:color="auto"/>
          </w:divBdr>
        </w:div>
        <w:div w:id="1740667603">
          <w:marLeft w:val="0"/>
          <w:marRight w:val="0"/>
          <w:marTop w:val="0"/>
          <w:marBottom w:val="0"/>
          <w:divBdr>
            <w:top w:val="none" w:sz="0" w:space="0" w:color="auto"/>
            <w:left w:val="none" w:sz="0" w:space="0" w:color="auto"/>
            <w:bottom w:val="none" w:sz="0" w:space="0" w:color="auto"/>
            <w:right w:val="none" w:sz="0" w:space="0" w:color="auto"/>
          </w:divBdr>
        </w:div>
        <w:div w:id="752356393">
          <w:marLeft w:val="0"/>
          <w:marRight w:val="0"/>
          <w:marTop w:val="0"/>
          <w:marBottom w:val="0"/>
          <w:divBdr>
            <w:top w:val="none" w:sz="0" w:space="0" w:color="auto"/>
            <w:left w:val="none" w:sz="0" w:space="0" w:color="auto"/>
            <w:bottom w:val="none" w:sz="0" w:space="0" w:color="auto"/>
            <w:right w:val="none" w:sz="0" w:space="0" w:color="auto"/>
          </w:divBdr>
        </w:div>
        <w:div w:id="456921764">
          <w:marLeft w:val="0"/>
          <w:marRight w:val="0"/>
          <w:marTop w:val="0"/>
          <w:marBottom w:val="0"/>
          <w:divBdr>
            <w:top w:val="none" w:sz="0" w:space="0" w:color="auto"/>
            <w:left w:val="none" w:sz="0" w:space="0" w:color="auto"/>
            <w:bottom w:val="none" w:sz="0" w:space="0" w:color="auto"/>
            <w:right w:val="none" w:sz="0" w:space="0" w:color="auto"/>
          </w:divBdr>
          <w:divsChild>
            <w:div w:id="45957545">
              <w:marLeft w:val="0"/>
              <w:marRight w:val="0"/>
              <w:marTop w:val="0"/>
              <w:marBottom w:val="0"/>
              <w:divBdr>
                <w:top w:val="none" w:sz="0" w:space="0" w:color="auto"/>
                <w:left w:val="none" w:sz="0" w:space="0" w:color="auto"/>
                <w:bottom w:val="none" w:sz="0" w:space="0" w:color="auto"/>
                <w:right w:val="none" w:sz="0" w:space="0" w:color="auto"/>
              </w:divBdr>
            </w:div>
          </w:divsChild>
        </w:div>
        <w:div w:id="904606542">
          <w:marLeft w:val="0"/>
          <w:marRight w:val="0"/>
          <w:marTop w:val="0"/>
          <w:marBottom w:val="0"/>
          <w:divBdr>
            <w:top w:val="none" w:sz="0" w:space="0" w:color="auto"/>
            <w:left w:val="none" w:sz="0" w:space="0" w:color="auto"/>
            <w:bottom w:val="none" w:sz="0" w:space="0" w:color="auto"/>
            <w:right w:val="none" w:sz="0" w:space="0" w:color="auto"/>
          </w:divBdr>
        </w:div>
        <w:div w:id="1072775610">
          <w:marLeft w:val="0"/>
          <w:marRight w:val="0"/>
          <w:marTop w:val="0"/>
          <w:marBottom w:val="0"/>
          <w:divBdr>
            <w:top w:val="none" w:sz="0" w:space="0" w:color="auto"/>
            <w:left w:val="none" w:sz="0" w:space="0" w:color="auto"/>
            <w:bottom w:val="none" w:sz="0" w:space="0" w:color="auto"/>
            <w:right w:val="none" w:sz="0" w:space="0" w:color="auto"/>
          </w:divBdr>
        </w:div>
        <w:div w:id="587665137">
          <w:marLeft w:val="0"/>
          <w:marRight w:val="0"/>
          <w:marTop w:val="0"/>
          <w:marBottom w:val="0"/>
          <w:divBdr>
            <w:top w:val="none" w:sz="0" w:space="0" w:color="auto"/>
            <w:left w:val="none" w:sz="0" w:space="0" w:color="auto"/>
            <w:bottom w:val="none" w:sz="0" w:space="0" w:color="auto"/>
            <w:right w:val="none" w:sz="0" w:space="0" w:color="auto"/>
          </w:divBdr>
        </w:div>
        <w:div w:id="1484738029">
          <w:marLeft w:val="0"/>
          <w:marRight w:val="0"/>
          <w:marTop w:val="0"/>
          <w:marBottom w:val="0"/>
          <w:divBdr>
            <w:top w:val="none" w:sz="0" w:space="0" w:color="auto"/>
            <w:left w:val="none" w:sz="0" w:space="0" w:color="auto"/>
            <w:bottom w:val="none" w:sz="0" w:space="0" w:color="auto"/>
            <w:right w:val="none" w:sz="0" w:space="0" w:color="auto"/>
          </w:divBdr>
          <w:divsChild>
            <w:div w:id="1017082014">
              <w:marLeft w:val="0"/>
              <w:marRight w:val="0"/>
              <w:marTop w:val="0"/>
              <w:marBottom w:val="0"/>
              <w:divBdr>
                <w:top w:val="none" w:sz="0" w:space="0" w:color="auto"/>
                <w:left w:val="none" w:sz="0" w:space="0" w:color="auto"/>
                <w:bottom w:val="none" w:sz="0" w:space="0" w:color="auto"/>
                <w:right w:val="none" w:sz="0" w:space="0" w:color="auto"/>
              </w:divBdr>
            </w:div>
            <w:div w:id="322859002">
              <w:marLeft w:val="0"/>
              <w:marRight w:val="0"/>
              <w:marTop w:val="0"/>
              <w:marBottom w:val="0"/>
              <w:divBdr>
                <w:top w:val="none" w:sz="0" w:space="0" w:color="auto"/>
                <w:left w:val="none" w:sz="0" w:space="0" w:color="auto"/>
                <w:bottom w:val="none" w:sz="0" w:space="0" w:color="auto"/>
                <w:right w:val="none" w:sz="0" w:space="0" w:color="auto"/>
              </w:divBdr>
            </w:div>
            <w:div w:id="1639872936">
              <w:marLeft w:val="0"/>
              <w:marRight w:val="0"/>
              <w:marTop w:val="0"/>
              <w:marBottom w:val="0"/>
              <w:divBdr>
                <w:top w:val="none" w:sz="0" w:space="0" w:color="auto"/>
                <w:left w:val="none" w:sz="0" w:space="0" w:color="auto"/>
                <w:bottom w:val="none" w:sz="0" w:space="0" w:color="auto"/>
                <w:right w:val="none" w:sz="0" w:space="0" w:color="auto"/>
              </w:divBdr>
            </w:div>
            <w:div w:id="1625964851">
              <w:marLeft w:val="0"/>
              <w:marRight w:val="0"/>
              <w:marTop w:val="0"/>
              <w:marBottom w:val="0"/>
              <w:divBdr>
                <w:top w:val="none" w:sz="0" w:space="0" w:color="auto"/>
                <w:left w:val="none" w:sz="0" w:space="0" w:color="auto"/>
                <w:bottom w:val="none" w:sz="0" w:space="0" w:color="auto"/>
                <w:right w:val="none" w:sz="0" w:space="0" w:color="auto"/>
              </w:divBdr>
            </w:div>
            <w:div w:id="1580140931">
              <w:marLeft w:val="0"/>
              <w:marRight w:val="0"/>
              <w:marTop w:val="0"/>
              <w:marBottom w:val="0"/>
              <w:divBdr>
                <w:top w:val="none" w:sz="0" w:space="0" w:color="auto"/>
                <w:left w:val="none" w:sz="0" w:space="0" w:color="auto"/>
                <w:bottom w:val="none" w:sz="0" w:space="0" w:color="auto"/>
                <w:right w:val="none" w:sz="0" w:space="0" w:color="auto"/>
              </w:divBdr>
            </w:div>
            <w:div w:id="1439333090">
              <w:marLeft w:val="0"/>
              <w:marRight w:val="0"/>
              <w:marTop w:val="0"/>
              <w:marBottom w:val="0"/>
              <w:divBdr>
                <w:top w:val="none" w:sz="0" w:space="0" w:color="auto"/>
                <w:left w:val="none" w:sz="0" w:space="0" w:color="auto"/>
                <w:bottom w:val="none" w:sz="0" w:space="0" w:color="auto"/>
                <w:right w:val="none" w:sz="0" w:space="0" w:color="auto"/>
              </w:divBdr>
            </w:div>
            <w:div w:id="1503813909">
              <w:marLeft w:val="0"/>
              <w:marRight w:val="0"/>
              <w:marTop w:val="0"/>
              <w:marBottom w:val="0"/>
              <w:divBdr>
                <w:top w:val="none" w:sz="0" w:space="0" w:color="auto"/>
                <w:left w:val="none" w:sz="0" w:space="0" w:color="auto"/>
                <w:bottom w:val="none" w:sz="0" w:space="0" w:color="auto"/>
                <w:right w:val="none" w:sz="0" w:space="0" w:color="auto"/>
              </w:divBdr>
            </w:div>
            <w:div w:id="208297707">
              <w:marLeft w:val="0"/>
              <w:marRight w:val="0"/>
              <w:marTop w:val="0"/>
              <w:marBottom w:val="0"/>
              <w:divBdr>
                <w:top w:val="none" w:sz="0" w:space="0" w:color="auto"/>
                <w:left w:val="none" w:sz="0" w:space="0" w:color="auto"/>
                <w:bottom w:val="none" w:sz="0" w:space="0" w:color="auto"/>
                <w:right w:val="none" w:sz="0" w:space="0" w:color="auto"/>
              </w:divBdr>
            </w:div>
            <w:div w:id="2097286606">
              <w:marLeft w:val="0"/>
              <w:marRight w:val="0"/>
              <w:marTop w:val="0"/>
              <w:marBottom w:val="0"/>
              <w:divBdr>
                <w:top w:val="none" w:sz="0" w:space="0" w:color="auto"/>
                <w:left w:val="none" w:sz="0" w:space="0" w:color="auto"/>
                <w:bottom w:val="none" w:sz="0" w:space="0" w:color="auto"/>
                <w:right w:val="none" w:sz="0" w:space="0" w:color="auto"/>
              </w:divBdr>
            </w:div>
            <w:div w:id="482889317">
              <w:marLeft w:val="0"/>
              <w:marRight w:val="0"/>
              <w:marTop w:val="0"/>
              <w:marBottom w:val="0"/>
              <w:divBdr>
                <w:top w:val="none" w:sz="0" w:space="0" w:color="auto"/>
                <w:left w:val="none" w:sz="0" w:space="0" w:color="auto"/>
                <w:bottom w:val="none" w:sz="0" w:space="0" w:color="auto"/>
                <w:right w:val="none" w:sz="0" w:space="0" w:color="auto"/>
              </w:divBdr>
            </w:div>
            <w:div w:id="240868667">
              <w:marLeft w:val="0"/>
              <w:marRight w:val="0"/>
              <w:marTop w:val="0"/>
              <w:marBottom w:val="0"/>
              <w:divBdr>
                <w:top w:val="none" w:sz="0" w:space="0" w:color="auto"/>
                <w:left w:val="none" w:sz="0" w:space="0" w:color="auto"/>
                <w:bottom w:val="none" w:sz="0" w:space="0" w:color="auto"/>
                <w:right w:val="none" w:sz="0" w:space="0" w:color="auto"/>
              </w:divBdr>
            </w:div>
            <w:div w:id="1384062277">
              <w:marLeft w:val="0"/>
              <w:marRight w:val="0"/>
              <w:marTop w:val="0"/>
              <w:marBottom w:val="0"/>
              <w:divBdr>
                <w:top w:val="none" w:sz="0" w:space="0" w:color="auto"/>
                <w:left w:val="none" w:sz="0" w:space="0" w:color="auto"/>
                <w:bottom w:val="none" w:sz="0" w:space="0" w:color="auto"/>
                <w:right w:val="none" w:sz="0" w:space="0" w:color="auto"/>
              </w:divBdr>
            </w:div>
            <w:div w:id="1815296564">
              <w:marLeft w:val="0"/>
              <w:marRight w:val="0"/>
              <w:marTop w:val="0"/>
              <w:marBottom w:val="0"/>
              <w:divBdr>
                <w:top w:val="none" w:sz="0" w:space="0" w:color="auto"/>
                <w:left w:val="none" w:sz="0" w:space="0" w:color="auto"/>
                <w:bottom w:val="none" w:sz="0" w:space="0" w:color="auto"/>
                <w:right w:val="none" w:sz="0" w:space="0" w:color="auto"/>
              </w:divBdr>
            </w:div>
            <w:div w:id="2090347641">
              <w:marLeft w:val="0"/>
              <w:marRight w:val="0"/>
              <w:marTop w:val="0"/>
              <w:marBottom w:val="0"/>
              <w:divBdr>
                <w:top w:val="none" w:sz="0" w:space="0" w:color="auto"/>
                <w:left w:val="none" w:sz="0" w:space="0" w:color="auto"/>
                <w:bottom w:val="none" w:sz="0" w:space="0" w:color="auto"/>
                <w:right w:val="none" w:sz="0" w:space="0" w:color="auto"/>
              </w:divBdr>
            </w:div>
            <w:div w:id="733697652">
              <w:marLeft w:val="0"/>
              <w:marRight w:val="0"/>
              <w:marTop w:val="0"/>
              <w:marBottom w:val="0"/>
              <w:divBdr>
                <w:top w:val="none" w:sz="0" w:space="0" w:color="auto"/>
                <w:left w:val="none" w:sz="0" w:space="0" w:color="auto"/>
                <w:bottom w:val="none" w:sz="0" w:space="0" w:color="auto"/>
                <w:right w:val="none" w:sz="0" w:space="0" w:color="auto"/>
              </w:divBdr>
            </w:div>
            <w:div w:id="1321301849">
              <w:marLeft w:val="0"/>
              <w:marRight w:val="0"/>
              <w:marTop w:val="0"/>
              <w:marBottom w:val="0"/>
              <w:divBdr>
                <w:top w:val="none" w:sz="0" w:space="0" w:color="auto"/>
                <w:left w:val="none" w:sz="0" w:space="0" w:color="auto"/>
                <w:bottom w:val="none" w:sz="0" w:space="0" w:color="auto"/>
                <w:right w:val="none" w:sz="0" w:space="0" w:color="auto"/>
              </w:divBdr>
            </w:div>
            <w:div w:id="1163082165">
              <w:marLeft w:val="0"/>
              <w:marRight w:val="0"/>
              <w:marTop w:val="0"/>
              <w:marBottom w:val="0"/>
              <w:divBdr>
                <w:top w:val="none" w:sz="0" w:space="0" w:color="auto"/>
                <w:left w:val="none" w:sz="0" w:space="0" w:color="auto"/>
                <w:bottom w:val="none" w:sz="0" w:space="0" w:color="auto"/>
                <w:right w:val="none" w:sz="0" w:space="0" w:color="auto"/>
              </w:divBdr>
            </w:div>
            <w:div w:id="1589772561">
              <w:marLeft w:val="0"/>
              <w:marRight w:val="0"/>
              <w:marTop w:val="0"/>
              <w:marBottom w:val="0"/>
              <w:divBdr>
                <w:top w:val="none" w:sz="0" w:space="0" w:color="auto"/>
                <w:left w:val="none" w:sz="0" w:space="0" w:color="auto"/>
                <w:bottom w:val="none" w:sz="0" w:space="0" w:color="auto"/>
                <w:right w:val="none" w:sz="0" w:space="0" w:color="auto"/>
              </w:divBdr>
            </w:div>
            <w:div w:id="1637947570">
              <w:marLeft w:val="0"/>
              <w:marRight w:val="0"/>
              <w:marTop w:val="0"/>
              <w:marBottom w:val="0"/>
              <w:divBdr>
                <w:top w:val="none" w:sz="0" w:space="0" w:color="auto"/>
                <w:left w:val="none" w:sz="0" w:space="0" w:color="auto"/>
                <w:bottom w:val="none" w:sz="0" w:space="0" w:color="auto"/>
                <w:right w:val="none" w:sz="0" w:space="0" w:color="auto"/>
              </w:divBdr>
            </w:div>
            <w:div w:id="1737321617">
              <w:marLeft w:val="0"/>
              <w:marRight w:val="0"/>
              <w:marTop w:val="0"/>
              <w:marBottom w:val="0"/>
              <w:divBdr>
                <w:top w:val="none" w:sz="0" w:space="0" w:color="auto"/>
                <w:left w:val="none" w:sz="0" w:space="0" w:color="auto"/>
                <w:bottom w:val="none" w:sz="0" w:space="0" w:color="auto"/>
                <w:right w:val="none" w:sz="0" w:space="0" w:color="auto"/>
              </w:divBdr>
            </w:div>
            <w:div w:id="701125334">
              <w:marLeft w:val="0"/>
              <w:marRight w:val="0"/>
              <w:marTop w:val="0"/>
              <w:marBottom w:val="0"/>
              <w:divBdr>
                <w:top w:val="none" w:sz="0" w:space="0" w:color="auto"/>
                <w:left w:val="none" w:sz="0" w:space="0" w:color="auto"/>
                <w:bottom w:val="none" w:sz="0" w:space="0" w:color="auto"/>
                <w:right w:val="none" w:sz="0" w:space="0" w:color="auto"/>
              </w:divBdr>
            </w:div>
            <w:div w:id="1834487823">
              <w:marLeft w:val="0"/>
              <w:marRight w:val="0"/>
              <w:marTop w:val="0"/>
              <w:marBottom w:val="0"/>
              <w:divBdr>
                <w:top w:val="none" w:sz="0" w:space="0" w:color="auto"/>
                <w:left w:val="none" w:sz="0" w:space="0" w:color="auto"/>
                <w:bottom w:val="none" w:sz="0" w:space="0" w:color="auto"/>
                <w:right w:val="none" w:sz="0" w:space="0" w:color="auto"/>
              </w:divBdr>
            </w:div>
            <w:div w:id="352148121">
              <w:marLeft w:val="0"/>
              <w:marRight w:val="0"/>
              <w:marTop w:val="0"/>
              <w:marBottom w:val="0"/>
              <w:divBdr>
                <w:top w:val="none" w:sz="0" w:space="0" w:color="auto"/>
                <w:left w:val="none" w:sz="0" w:space="0" w:color="auto"/>
                <w:bottom w:val="none" w:sz="0" w:space="0" w:color="auto"/>
                <w:right w:val="none" w:sz="0" w:space="0" w:color="auto"/>
              </w:divBdr>
            </w:div>
            <w:div w:id="1064454467">
              <w:marLeft w:val="0"/>
              <w:marRight w:val="0"/>
              <w:marTop w:val="0"/>
              <w:marBottom w:val="0"/>
              <w:divBdr>
                <w:top w:val="none" w:sz="0" w:space="0" w:color="auto"/>
                <w:left w:val="none" w:sz="0" w:space="0" w:color="auto"/>
                <w:bottom w:val="none" w:sz="0" w:space="0" w:color="auto"/>
                <w:right w:val="none" w:sz="0" w:space="0" w:color="auto"/>
              </w:divBdr>
            </w:div>
            <w:div w:id="560756381">
              <w:marLeft w:val="0"/>
              <w:marRight w:val="0"/>
              <w:marTop w:val="0"/>
              <w:marBottom w:val="0"/>
              <w:divBdr>
                <w:top w:val="none" w:sz="0" w:space="0" w:color="auto"/>
                <w:left w:val="none" w:sz="0" w:space="0" w:color="auto"/>
                <w:bottom w:val="none" w:sz="0" w:space="0" w:color="auto"/>
                <w:right w:val="none" w:sz="0" w:space="0" w:color="auto"/>
              </w:divBdr>
            </w:div>
            <w:div w:id="77871758">
              <w:marLeft w:val="0"/>
              <w:marRight w:val="0"/>
              <w:marTop w:val="0"/>
              <w:marBottom w:val="0"/>
              <w:divBdr>
                <w:top w:val="none" w:sz="0" w:space="0" w:color="auto"/>
                <w:left w:val="none" w:sz="0" w:space="0" w:color="auto"/>
                <w:bottom w:val="none" w:sz="0" w:space="0" w:color="auto"/>
                <w:right w:val="none" w:sz="0" w:space="0" w:color="auto"/>
              </w:divBdr>
            </w:div>
            <w:div w:id="1651867424">
              <w:marLeft w:val="0"/>
              <w:marRight w:val="0"/>
              <w:marTop w:val="0"/>
              <w:marBottom w:val="0"/>
              <w:divBdr>
                <w:top w:val="none" w:sz="0" w:space="0" w:color="auto"/>
                <w:left w:val="none" w:sz="0" w:space="0" w:color="auto"/>
                <w:bottom w:val="none" w:sz="0" w:space="0" w:color="auto"/>
                <w:right w:val="none" w:sz="0" w:space="0" w:color="auto"/>
              </w:divBdr>
            </w:div>
            <w:div w:id="207379133">
              <w:marLeft w:val="0"/>
              <w:marRight w:val="0"/>
              <w:marTop w:val="0"/>
              <w:marBottom w:val="0"/>
              <w:divBdr>
                <w:top w:val="none" w:sz="0" w:space="0" w:color="auto"/>
                <w:left w:val="none" w:sz="0" w:space="0" w:color="auto"/>
                <w:bottom w:val="none" w:sz="0" w:space="0" w:color="auto"/>
                <w:right w:val="none" w:sz="0" w:space="0" w:color="auto"/>
              </w:divBdr>
            </w:div>
            <w:div w:id="562521067">
              <w:marLeft w:val="0"/>
              <w:marRight w:val="0"/>
              <w:marTop w:val="0"/>
              <w:marBottom w:val="0"/>
              <w:divBdr>
                <w:top w:val="none" w:sz="0" w:space="0" w:color="auto"/>
                <w:left w:val="none" w:sz="0" w:space="0" w:color="auto"/>
                <w:bottom w:val="none" w:sz="0" w:space="0" w:color="auto"/>
                <w:right w:val="none" w:sz="0" w:space="0" w:color="auto"/>
              </w:divBdr>
            </w:div>
          </w:divsChild>
        </w:div>
        <w:div w:id="1944798736">
          <w:marLeft w:val="0"/>
          <w:marRight w:val="0"/>
          <w:marTop w:val="0"/>
          <w:marBottom w:val="0"/>
          <w:divBdr>
            <w:top w:val="none" w:sz="0" w:space="0" w:color="auto"/>
            <w:left w:val="none" w:sz="0" w:space="0" w:color="auto"/>
            <w:bottom w:val="none" w:sz="0" w:space="0" w:color="auto"/>
            <w:right w:val="none" w:sz="0" w:space="0" w:color="auto"/>
          </w:divBdr>
          <w:divsChild>
            <w:div w:id="784271643">
              <w:marLeft w:val="0"/>
              <w:marRight w:val="0"/>
              <w:marTop w:val="0"/>
              <w:marBottom w:val="0"/>
              <w:divBdr>
                <w:top w:val="none" w:sz="0" w:space="0" w:color="auto"/>
                <w:left w:val="none" w:sz="0" w:space="0" w:color="auto"/>
                <w:bottom w:val="none" w:sz="0" w:space="0" w:color="auto"/>
                <w:right w:val="none" w:sz="0" w:space="0" w:color="auto"/>
              </w:divBdr>
            </w:div>
            <w:div w:id="750084051">
              <w:marLeft w:val="0"/>
              <w:marRight w:val="0"/>
              <w:marTop w:val="0"/>
              <w:marBottom w:val="0"/>
              <w:divBdr>
                <w:top w:val="none" w:sz="0" w:space="0" w:color="auto"/>
                <w:left w:val="none" w:sz="0" w:space="0" w:color="auto"/>
                <w:bottom w:val="none" w:sz="0" w:space="0" w:color="auto"/>
                <w:right w:val="none" w:sz="0" w:space="0" w:color="auto"/>
              </w:divBdr>
            </w:div>
            <w:div w:id="634718522">
              <w:marLeft w:val="0"/>
              <w:marRight w:val="0"/>
              <w:marTop w:val="0"/>
              <w:marBottom w:val="0"/>
              <w:divBdr>
                <w:top w:val="none" w:sz="0" w:space="0" w:color="auto"/>
                <w:left w:val="none" w:sz="0" w:space="0" w:color="auto"/>
                <w:bottom w:val="none" w:sz="0" w:space="0" w:color="auto"/>
                <w:right w:val="none" w:sz="0" w:space="0" w:color="auto"/>
              </w:divBdr>
            </w:div>
            <w:div w:id="293558347">
              <w:marLeft w:val="0"/>
              <w:marRight w:val="0"/>
              <w:marTop w:val="0"/>
              <w:marBottom w:val="0"/>
              <w:divBdr>
                <w:top w:val="none" w:sz="0" w:space="0" w:color="auto"/>
                <w:left w:val="none" w:sz="0" w:space="0" w:color="auto"/>
                <w:bottom w:val="none" w:sz="0" w:space="0" w:color="auto"/>
                <w:right w:val="none" w:sz="0" w:space="0" w:color="auto"/>
              </w:divBdr>
            </w:div>
            <w:div w:id="2055734122">
              <w:marLeft w:val="0"/>
              <w:marRight w:val="0"/>
              <w:marTop w:val="0"/>
              <w:marBottom w:val="0"/>
              <w:divBdr>
                <w:top w:val="none" w:sz="0" w:space="0" w:color="auto"/>
                <w:left w:val="none" w:sz="0" w:space="0" w:color="auto"/>
                <w:bottom w:val="none" w:sz="0" w:space="0" w:color="auto"/>
                <w:right w:val="none" w:sz="0" w:space="0" w:color="auto"/>
              </w:divBdr>
            </w:div>
            <w:div w:id="777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807">
      <w:bodyDiv w:val="1"/>
      <w:marLeft w:val="0"/>
      <w:marRight w:val="0"/>
      <w:marTop w:val="0"/>
      <w:marBottom w:val="0"/>
      <w:divBdr>
        <w:top w:val="none" w:sz="0" w:space="0" w:color="auto"/>
        <w:left w:val="none" w:sz="0" w:space="0" w:color="auto"/>
        <w:bottom w:val="none" w:sz="0" w:space="0" w:color="auto"/>
        <w:right w:val="none" w:sz="0" w:space="0" w:color="auto"/>
      </w:divBdr>
    </w:div>
    <w:div w:id="2038237989">
      <w:bodyDiv w:val="1"/>
      <w:marLeft w:val="0"/>
      <w:marRight w:val="0"/>
      <w:marTop w:val="0"/>
      <w:marBottom w:val="0"/>
      <w:divBdr>
        <w:top w:val="none" w:sz="0" w:space="0" w:color="auto"/>
        <w:left w:val="none" w:sz="0" w:space="0" w:color="auto"/>
        <w:bottom w:val="none" w:sz="0" w:space="0" w:color="auto"/>
        <w:right w:val="none" w:sz="0" w:space="0" w:color="auto"/>
      </w:divBdr>
    </w:div>
    <w:div w:id="2066829049">
      <w:bodyDiv w:val="1"/>
      <w:marLeft w:val="0"/>
      <w:marRight w:val="0"/>
      <w:marTop w:val="0"/>
      <w:marBottom w:val="0"/>
      <w:divBdr>
        <w:top w:val="none" w:sz="0" w:space="0" w:color="auto"/>
        <w:left w:val="none" w:sz="0" w:space="0" w:color="auto"/>
        <w:bottom w:val="none" w:sz="0" w:space="0" w:color="auto"/>
        <w:right w:val="none" w:sz="0" w:space="0" w:color="auto"/>
      </w:divBdr>
    </w:div>
    <w:div w:id="21226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3" Target="http://cnig.gouv.fr/" TargetMode="External" /><Relationship Type="http://schemas.openxmlformats.org/officeDocument/2006/relationships/hyperlink" Id="rId24" Target="https://www.etalab.gouv.fr/licence-ouverte-open-licence/" TargetMode="External" /><Relationship Type="http://schemas.openxmlformats.org/officeDocument/2006/relationships/hyperlink" Id="rId32" Target="https://www.legifrance.gouv.fr/codes/section_lc/LEGITEXT000006074220/LEGISCTA000006159296/#LEGISCTA000006159296" TargetMode="External" /><Relationship Type="http://schemas.openxmlformats.org/officeDocument/2006/relationships/hyperlink" Id="rId33" Target="https://www.legifrance.gouv.fr/codes/section_lc/LEGITEXT000006074220/LEGISCTA000006177007/#LEGISCTA000006177007" TargetMode="External" /><Relationship Type="http://schemas.openxmlformats.org/officeDocument/2006/relationships/hyperlink" Id="rId34" Target="https://www.legifrance.gouv.fr/jorf/id/JORFTEXT000038730841" TargetMode="External" /></Relationships>
</file>

<file path=word/_rels/footnotes.xml.rels><?xml version="1.0" encoding="UTF-8"?><Relationships xmlns="http://schemas.openxmlformats.org/package/2006/relationships"><Relationship Type="http://schemas.openxmlformats.org/officeDocument/2006/relationships/hyperlink" Id="rId23" Target="http://cnig.gouv.fr/" TargetMode="External" /><Relationship Type="http://schemas.openxmlformats.org/officeDocument/2006/relationships/hyperlink" Id="rId24" Target="https://www.etalab.gouv.fr/licence-ouverte-open-licence/" TargetMode="External" /><Relationship Type="http://schemas.openxmlformats.org/officeDocument/2006/relationships/hyperlink" Id="rId32" Target="https://www.legifrance.gouv.fr/codes/section_lc/LEGITEXT000006074220/LEGISCTA000006159296/#LEGISCTA000006159296" TargetMode="External" /><Relationship Type="http://schemas.openxmlformats.org/officeDocument/2006/relationships/hyperlink" Id="rId33" Target="https://www.legifrance.gouv.fr/codes/section_lc/LEGITEXT000006074220/LEGISCTA000006177007/#LEGISCTA000006177007" TargetMode="External" /><Relationship Type="http://schemas.openxmlformats.org/officeDocument/2006/relationships/hyperlink" Id="rId34" Target="https://www.legifrance.gouv.fr/jorf/id/JORFTEXT000038730841"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605</Words>
  <Characters>3449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Synthèse de la phase de consolidation</vt:lpstr>
    </vt:vector>
  </TitlesOfParts>
  <Company>IGN</Company>
  <LinksUpToDate>false</LinksUpToDate>
  <CharactersWithSpaces>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2022-07-26T13:42:28Z</dcterms:created>
  <dcterms:modified xsi:type="dcterms:W3CDTF">2022-07-26T13:42:28Z</dcterms:modified>
</cp:coreProperties>
</file>

<file path=docProps/custom.xml><?xml version="1.0" encoding="utf-8"?>
<Properties xmlns="http://schemas.openxmlformats.org/officeDocument/2006/custom-properties" xmlns:vt="http://schemas.openxmlformats.org/officeDocument/2006/docPropsVTypes"/>
</file>